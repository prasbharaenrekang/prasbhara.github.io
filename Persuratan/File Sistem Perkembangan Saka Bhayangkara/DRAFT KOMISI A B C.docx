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footer14.xml" ContentType="application/vnd.openxmlformats-officedocument.wordprocessingml.footer+xml"/>
  <Override PartName="/word/header2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CF6" w:rsidRPr="00764E87" w:rsidRDefault="007019C9">
      <w:pPr>
        <w:spacing w:before="72"/>
        <w:ind w:left="3557" w:right="3460"/>
        <w:jc w:val="center"/>
        <w:rPr>
          <w:b/>
          <w:sz w:val="26"/>
          <w:szCs w:val="26"/>
        </w:rPr>
      </w:pPr>
      <w:r w:rsidRPr="00764E87">
        <w:rPr>
          <w:b/>
          <w:sz w:val="26"/>
          <w:szCs w:val="26"/>
        </w:rPr>
        <w:t>DRAFT</w:t>
      </w:r>
      <w:r w:rsidRPr="00764E87">
        <w:rPr>
          <w:b/>
          <w:spacing w:val="-7"/>
          <w:sz w:val="26"/>
          <w:szCs w:val="26"/>
        </w:rPr>
        <w:t xml:space="preserve"> </w:t>
      </w:r>
      <w:r w:rsidRPr="00764E87">
        <w:rPr>
          <w:b/>
          <w:sz w:val="26"/>
          <w:szCs w:val="26"/>
        </w:rPr>
        <w:t>KOMISI</w:t>
      </w:r>
      <w:r w:rsidRPr="00764E87">
        <w:rPr>
          <w:b/>
          <w:spacing w:val="-8"/>
          <w:sz w:val="26"/>
          <w:szCs w:val="26"/>
        </w:rPr>
        <w:t xml:space="preserve"> </w:t>
      </w:r>
      <w:r w:rsidRPr="00764E87">
        <w:rPr>
          <w:b/>
          <w:w w:val="99"/>
          <w:sz w:val="26"/>
          <w:szCs w:val="26"/>
        </w:rPr>
        <w:t>A</w:t>
      </w:r>
    </w:p>
    <w:p w:rsidR="00E16CF6" w:rsidRPr="00764E87" w:rsidRDefault="007019C9">
      <w:pPr>
        <w:spacing w:before="7" w:line="280" w:lineRule="exact"/>
        <w:ind w:left="2138" w:right="2133"/>
        <w:jc w:val="center"/>
        <w:rPr>
          <w:b/>
          <w:sz w:val="26"/>
          <w:szCs w:val="26"/>
          <w:lang w:val="id-ID"/>
        </w:rPr>
      </w:pPr>
      <w:r w:rsidRPr="00764E87">
        <w:rPr>
          <w:b/>
          <w:sz w:val="26"/>
          <w:szCs w:val="26"/>
        </w:rPr>
        <w:t>BIDA</w:t>
      </w:r>
      <w:r w:rsidRPr="00764E87">
        <w:rPr>
          <w:b/>
          <w:spacing w:val="5"/>
          <w:sz w:val="26"/>
          <w:szCs w:val="26"/>
        </w:rPr>
        <w:t>N</w:t>
      </w:r>
      <w:r w:rsidRPr="00764E87">
        <w:rPr>
          <w:b/>
          <w:sz w:val="26"/>
          <w:szCs w:val="26"/>
        </w:rPr>
        <w:t>G</w:t>
      </w:r>
      <w:r w:rsidRPr="00764E87">
        <w:rPr>
          <w:b/>
          <w:spacing w:val="-13"/>
          <w:sz w:val="26"/>
          <w:szCs w:val="26"/>
        </w:rPr>
        <w:t xml:space="preserve"> </w:t>
      </w:r>
      <w:r w:rsidRPr="00764E87">
        <w:rPr>
          <w:b/>
          <w:sz w:val="26"/>
          <w:szCs w:val="26"/>
        </w:rPr>
        <w:t>TATANAN</w:t>
      </w:r>
      <w:r w:rsidRPr="00764E87">
        <w:rPr>
          <w:b/>
          <w:spacing w:val="-11"/>
          <w:sz w:val="26"/>
          <w:szCs w:val="26"/>
        </w:rPr>
        <w:t xml:space="preserve"> </w:t>
      </w:r>
      <w:r w:rsidRPr="00764E87">
        <w:rPr>
          <w:b/>
          <w:sz w:val="26"/>
          <w:szCs w:val="26"/>
        </w:rPr>
        <w:t>DASAR,</w:t>
      </w:r>
      <w:r w:rsidRPr="00764E87">
        <w:rPr>
          <w:b/>
          <w:spacing w:val="-6"/>
          <w:sz w:val="26"/>
          <w:szCs w:val="26"/>
        </w:rPr>
        <w:t xml:space="preserve"> </w:t>
      </w:r>
      <w:r w:rsidRPr="00764E87">
        <w:rPr>
          <w:b/>
          <w:w w:val="99"/>
          <w:sz w:val="26"/>
          <w:szCs w:val="26"/>
        </w:rPr>
        <w:t>STRUKT</w:t>
      </w:r>
      <w:r w:rsidRPr="00764E87">
        <w:rPr>
          <w:b/>
          <w:spacing w:val="4"/>
          <w:w w:val="99"/>
          <w:sz w:val="26"/>
          <w:szCs w:val="26"/>
        </w:rPr>
        <w:t>U</w:t>
      </w:r>
      <w:r w:rsidRPr="00764E87">
        <w:rPr>
          <w:b/>
          <w:w w:val="99"/>
          <w:sz w:val="26"/>
          <w:szCs w:val="26"/>
        </w:rPr>
        <w:t xml:space="preserve">R, </w:t>
      </w:r>
      <w:r w:rsidRPr="00764E87">
        <w:rPr>
          <w:b/>
          <w:sz w:val="26"/>
          <w:szCs w:val="26"/>
        </w:rPr>
        <w:t>DAN</w:t>
      </w:r>
      <w:r w:rsidRPr="00764E87">
        <w:rPr>
          <w:b/>
          <w:spacing w:val="-4"/>
          <w:sz w:val="26"/>
          <w:szCs w:val="26"/>
        </w:rPr>
        <w:t xml:space="preserve"> </w:t>
      </w:r>
      <w:r w:rsidRPr="00764E87">
        <w:rPr>
          <w:b/>
          <w:sz w:val="26"/>
          <w:szCs w:val="26"/>
        </w:rPr>
        <w:t>ADMINISTRASI</w:t>
      </w:r>
      <w:r w:rsidRPr="00764E87">
        <w:rPr>
          <w:b/>
          <w:spacing w:val="-18"/>
          <w:sz w:val="26"/>
          <w:szCs w:val="26"/>
        </w:rPr>
        <w:t xml:space="preserve"> </w:t>
      </w:r>
      <w:r w:rsidRPr="00764E87">
        <w:rPr>
          <w:b/>
          <w:w w:val="99"/>
          <w:sz w:val="26"/>
          <w:szCs w:val="26"/>
        </w:rPr>
        <w:t>O</w:t>
      </w:r>
      <w:r w:rsidRPr="00764E87">
        <w:rPr>
          <w:b/>
          <w:spacing w:val="5"/>
          <w:w w:val="99"/>
          <w:sz w:val="26"/>
          <w:szCs w:val="26"/>
        </w:rPr>
        <w:t>R</w:t>
      </w:r>
      <w:r w:rsidRPr="00764E87">
        <w:rPr>
          <w:b/>
          <w:spacing w:val="-5"/>
          <w:w w:val="99"/>
          <w:sz w:val="26"/>
          <w:szCs w:val="26"/>
        </w:rPr>
        <w:t>G</w:t>
      </w:r>
      <w:r w:rsidRPr="00764E87">
        <w:rPr>
          <w:b/>
          <w:w w:val="99"/>
          <w:sz w:val="26"/>
          <w:szCs w:val="26"/>
        </w:rPr>
        <w:t>ANI</w:t>
      </w:r>
      <w:r w:rsidRPr="00764E87">
        <w:rPr>
          <w:b/>
          <w:spacing w:val="4"/>
          <w:w w:val="99"/>
          <w:sz w:val="26"/>
          <w:szCs w:val="26"/>
        </w:rPr>
        <w:t>S</w:t>
      </w:r>
      <w:r w:rsidR="003D2021" w:rsidRPr="00764E87">
        <w:rPr>
          <w:b/>
          <w:w w:val="99"/>
          <w:sz w:val="26"/>
          <w:szCs w:val="26"/>
        </w:rPr>
        <w:t>AS</w:t>
      </w:r>
      <w:r w:rsidR="00764E87">
        <w:rPr>
          <w:b/>
          <w:w w:val="99"/>
          <w:sz w:val="26"/>
          <w:szCs w:val="26"/>
          <w:lang w:val="id-ID"/>
        </w:rPr>
        <w:t>I</w:t>
      </w:r>
    </w:p>
    <w:p w:rsidR="00E16CF6" w:rsidRPr="00764E87" w:rsidRDefault="007019C9">
      <w:pPr>
        <w:spacing w:line="280" w:lineRule="exact"/>
        <w:ind w:left="1843" w:right="1835"/>
        <w:jc w:val="center"/>
        <w:rPr>
          <w:b/>
          <w:sz w:val="26"/>
          <w:szCs w:val="26"/>
          <w:lang w:val="id-ID"/>
        </w:rPr>
      </w:pPr>
      <w:r w:rsidRPr="00764E87">
        <w:rPr>
          <w:b/>
          <w:sz w:val="26"/>
          <w:szCs w:val="26"/>
        </w:rPr>
        <w:t>SAKA</w:t>
      </w:r>
      <w:r w:rsidRPr="00764E87">
        <w:rPr>
          <w:b/>
          <w:spacing w:val="-5"/>
          <w:sz w:val="26"/>
          <w:szCs w:val="26"/>
        </w:rPr>
        <w:t xml:space="preserve"> </w:t>
      </w:r>
      <w:r w:rsidRPr="00764E87">
        <w:rPr>
          <w:b/>
          <w:sz w:val="26"/>
          <w:szCs w:val="26"/>
        </w:rPr>
        <w:t>BHAYA</w:t>
      </w:r>
      <w:r w:rsidRPr="00764E87">
        <w:rPr>
          <w:b/>
          <w:spacing w:val="5"/>
          <w:sz w:val="26"/>
          <w:szCs w:val="26"/>
        </w:rPr>
        <w:t>N</w:t>
      </w:r>
      <w:r w:rsidRPr="00764E87">
        <w:rPr>
          <w:b/>
          <w:spacing w:val="-5"/>
          <w:sz w:val="26"/>
          <w:szCs w:val="26"/>
        </w:rPr>
        <w:t>G</w:t>
      </w:r>
      <w:r w:rsidRPr="00764E87">
        <w:rPr>
          <w:b/>
          <w:sz w:val="26"/>
          <w:szCs w:val="26"/>
        </w:rPr>
        <w:t>KARA</w:t>
      </w:r>
      <w:r w:rsidRPr="00764E87">
        <w:rPr>
          <w:b/>
          <w:spacing w:val="-19"/>
          <w:sz w:val="26"/>
          <w:szCs w:val="26"/>
        </w:rPr>
        <w:t xml:space="preserve"> </w:t>
      </w:r>
      <w:r w:rsidRPr="00764E87">
        <w:rPr>
          <w:b/>
          <w:sz w:val="26"/>
          <w:szCs w:val="26"/>
        </w:rPr>
        <w:t>RANTI</w:t>
      </w:r>
      <w:r w:rsidRPr="00764E87">
        <w:rPr>
          <w:b/>
          <w:spacing w:val="5"/>
          <w:sz w:val="26"/>
          <w:szCs w:val="26"/>
        </w:rPr>
        <w:t>N</w:t>
      </w:r>
      <w:r w:rsidRPr="00764E87">
        <w:rPr>
          <w:b/>
          <w:sz w:val="26"/>
          <w:szCs w:val="26"/>
        </w:rPr>
        <w:t>G</w:t>
      </w:r>
      <w:r w:rsidRPr="00764E87">
        <w:rPr>
          <w:b/>
          <w:spacing w:val="-15"/>
          <w:sz w:val="26"/>
          <w:szCs w:val="26"/>
        </w:rPr>
        <w:t xml:space="preserve"> </w:t>
      </w:r>
      <w:r w:rsidRPr="00764E87">
        <w:rPr>
          <w:b/>
          <w:w w:val="99"/>
          <w:sz w:val="26"/>
          <w:szCs w:val="26"/>
        </w:rPr>
        <w:t>EN</w:t>
      </w:r>
      <w:r w:rsidRPr="00764E87">
        <w:rPr>
          <w:b/>
          <w:spacing w:val="5"/>
          <w:w w:val="99"/>
          <w:sz w:val="26"/>
          <w:szCs w:val="26"/>
        </w:rPr>
        <w:t>R</w:t>
      </w:r>
      <w:r w:rsidRPr="00764E87">
        <w:rPr>
          <w:b/>
          <w:w w:val="99"/>
          <w:sz w:val="26"/>
          <w:szCs w:val="26"/>
        </w:rPr>
        <w:t>EK</w:t>
      </w:r>
      <w:r w:rsidR="00764E87" w:rsidRPr="00764E87">
        <w:rPr>
          <w:b/>
          <w:w w:val="99"/>
          <w:sz w:val="26"/>
          <w:szCs w:val="26"/>
          <w:lang w:val="id-ID"/>
        </w:rPr>
        <w:t>ANG</w:t>
      </w:r>
    </w:p>
    <w:p w:rsidR="00E16CF6" w:rsidRDefault="006D1A29">
      <w:pPr>
        <w:spacing w:before="1" w:line="140" w:lineRule="exact"/>
        <w:rPr>
          <w:sz w:val="15"/>
          <w:szCs w:val="15"/>
        </w:rPr>
      </w:pPr>
      <w:r>
        <w:rPr>
          <w:noProof/>
        </w:rPr>
        <w:pict>
          <v:group id="_x0000_s1057" style="position:absolute;margin-left:85.2pt;margin-top:129.15pt;width:459.55pt;height:0;z-index:-251653120;mso-position-horizontal-relative:page;mso-position-vertical-relative:page" coordorigin="1704,2430" coordsize="9191,0">
            <v:shape id="_x0000_s1058" style="position:absolute;left:1704;top:2430;width:9191;height:0" coordorigin="1704,2430" coordsize="9191,0" path="m1704,2430r9191,e" filled="f" strokeweight="3pt">
              <v:path arrowok="t"/>
            </v:shape>
            <w10:wrap anchorx="page" anchory="page"/>
          </v:group>
        </w:pict>
      </w:r>
    </w:p>
    <w:p w:rsidR="00E16CF6" w:rsidRDefault="00E16CF6">
      <w:pPr>
        <w:spacing w:line="200" w:lineRule="exact"/>
      </w:pPr>
    </w:p>
    <w:p w:rsidR="00E16CF6" w:rsidRDefault="00E16CF6">
      <w:pPr>
        <w:spacing w:line="200" w:lineRule="exact"/>
      </w:pPr>
    </w:p>
    <w:p w:rsidR="00E16CF6" w:rsidRDefault="007019C9">
      <w:pPr>
        <w:ind w:left="3582" w:right="3576"/>
        <w:jc w:val="center"/>
        <w:rPr>
          <w:sz w:val="24"/>
          <w:szCs w:val="24"/>
        </w:rPr>
      </w:pPr>
      <w:r>
        <w:rPr>
          <w:b/>
          <w:spacing w:val="-2"/>
          <w:sz w:val="24"/>
          <w:szCs w:val="24"/>
        </w:rPr>
        <w:t>T</w:t>
      </w:r>
      <w:r>
        <w:rPr>
          <w:b/>
          <w:sz w:val="24"/>
          <w:szCs w:val="24"/>
        </w:rPr>
        <w:t>A</w:t>
      </w:r>
      <w:r>
        <w:rPr>
          <w:b/>
          <w:spacing w:val="-2"/>
          <w:sz w:val="24"/>
          <w:szCs w:val="24"/>
        </w:rPr>
        <w:t>T</w:t>
      </w:r>
      <w:r>
        <w:rPr>
          <w:b/>
          <w:sz w:val="24"/>
          <w:szCs w:val="24"/>
        </w:rPr>
        <w:t>A</w:t>
      </w:r>
      <w:r>
        <w:rPr>
          <w:b/>
          <w:spacing w:val="-1"/>
          <w:sz w:val="24"/>
          <w:szCs w:val="24"/>
        </w:rPr>
        <w:t>N</w:t>
      </w:r>
      <w:r>
        <w:rPr>
          <w:b/>
          <w:sz w:val="24"/>
          <w:szCs w:val="24"/>
        </w:rPr>
        <w:t>AN</w:t>
      </w:r>
      <w:r>
        <w:rPr>
          <w:b/>
          <w:spacing w:val="1"/>
          <w:sz w:val="24"/>
          <w:szCs w:val="24"/>
        </w:rPr>
        <w:t xml:space="preserve"> </w:t>
      </w:r>
      <w:r>
        <w:rPr>
          <w:b/>
          <w:sz w:val="24"/>
          <w:szCs w:val="24"/>
        </w:rPr>
        <w:t>D</w:t>
      </w:r>
      <w:r>
        <w:rPr>
          <w:b/>
          <w:spacing w:val="-1"/>
          <w:sz w:val="24"/>
          <w:szCs w:val="24"/>
        </w:rPr>
        <w:t>A</w:t>
      </w:r>
      <w:r>
        <w:rPr>
          <w:b/>
          <w:spacing w:val="1"/>
          <w:sz w:val="24"/>
          <w:szCs w:val="24"/>
        </w:rPr>
        <w:t>S</w:t>
      </w:r>
      <w:r>
        <w:rPr>
          <w:b/>
          <w:sz w:val="24"/>
          <w:szCs w:val="24"/>
        </w:rPr>
        <w:t>AR</w:t>
      </w:r>
    </w:p>
    <w:p w:rsidR="00E16CF6" w:rsidRDefault="007019C9">
      <w:pPr>
        <w:spacing w:before="2"/>
        <w:ind w:left="1969" w:right="1961"/>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rsidR="00E16CF6" w:rsidRDefault="00E16CF6">
      <w:pPr>
        <w:spacing w:before="11" w:line="260" w:lineRule="exact"/>
        <w:rPr>
          <w:sz w:val="26"/>
          <w:szCs w:val="26"/>
        </w:rPr>
      </w:pPr>
    </w:p>
    <w:p w:rsidR="00E16CF6" w:rsidRDefault="007019C9">
      <w:pPr>
        <w:ind w:left="120" w:right="75"/>
        <w:jc w:val="both"/>
        <w:rPr>
          <w:sz w:val="24"/>
          <w:szCs w:val="24"/>
        </w:r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 D</w:t>
      </w:r>
      <w:r>
        <w:rPr>
          <w:spacing w:val="3"/>
          <w:sz w:val="24"/>
          <w:szCs w:val="24"/>
        </w:rPr>
        <w:t>a</w:t>
      </w:r>
      <w:r>
        <w:rPr>
          <w:spacing w:val="-2"/>
          <w:sz w:val="24"/>
          <w:szCs w:val="24"/>
        </w:rPr>
        <w:t>s</w:t>
      </w:r>
      <w:r>
        <w:rPr>
          <w:spacing w:val="-1"/>
          <w:sz w:val="24"/>
          <w:szCs w:val="24"/>
        </w:rPr>
        <w:t>a</w:t>
      </w:r>
      <w:r>
        <w:rPr>
          <w:sz w:val="24"/>
          <w:szCs w:val="24"/>
        </w:rPr>
        <w:t>r</w:t>
      </w:r>
      <w:r>
        <w:rPr>
          <w:spacing w:val="11"/>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p</w:t>
      </w:r>
      <w:r>
        <w:rPr>
          <w:spacing w:val="5"/>
          <w:sz w:val="24"/>
          <w:szCs w:val="24"/>
        </w:rPr>
        <w:t>o</w:t>
      </w:r>
      <w:r>
        <w:rPr>
          <w:sz w:val="24"/>
          <w:szCs w:val="24"/>
        </w:rPr>
        <w:t>k</w:t>
      </w:r>
      <w:r>
        <w:rPr>
          <w:spacing w:val="5"/>
          <w:sz w:val="24"/>
          <w:szCs w:val="24"/>
        </w:rPr>
        <w:t>o</w:t>
      </w:r>
      <w:r>
        <w:rPr>
          <w:spacing w:val="4"/>
          <w:sz w:val="24"/>
          <w:szCs w:val="24"/>
        </w:rPr>
        <w:t>k</w:t>
      </w:r>
      <w:r>
        <w:rPr>
          <w:spacing w:val="2"/>
          <w:sz w:val="24"/>
          <w:szCs w:val="24"/>
        </w:rPr>
        <w:t>-</w:t>
      </w:r>
      <w:r>
        <w:rPr>
          <w:spacing w:val="-5"/>
          <w:sz w:val="24"/>
          <w:szCs w:val="24"/>
        </w:rPr>
        <w:t>p</w:t>
      </w:r>
      <w:r>
        <w:rPr>
          <w:spacing w:val="5"/>
          <w:sz w:val="24"/>
          <w:szCs w:val="24"/>
        </w:rPr>
        <w:t>o</w:t>
      </w:r>
      <w:r>
        <w:rPr>
          <w:spacing w:val="-5"/>
          <w:sz w:val="24"/>
          <w:szCs w:val="24"/>
        </w:rPr>
        <w:t>k</w:t>
      </w:r>
      <w:r>
        <w:rPr>
          <w:spacing w:val="5"/>
          <w:sz w:val="24"/>
          <w:szCs w:val="24"/>
        </w:rPr>
        <w:t>o</w:t>
      </w:r>
      <w:r>
        <w:rPr>
          <w:sz w:val="24"/>
          <w:szCs w:val="24"/>
        </w:rPr>
        <w:t>k</w:t>
      </w:r>
      <w:r>
        <w:rPr>
          <w:spacing w:val="4"/>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6"/>
          <w:sz w:val="24"/>
          <w:szCs w:val="24"/>
        </w:rPr>
        <w:t>a</w:t>
      </w:r>
      <w:r>
        <w:rPr>
          <w:sz w:val="24"/>
          <w:szCs w:val="24"/>
        </w:rPr>
        <w:t>n</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n</w:t>
      </w:r>
      <w:r>
        <w:rPr>
          <w:spacing w:val="-4"/>
          <w:sz w:val="24"/>
          <w:szCs w:val="24"/>
        </w:rPr>
        <w:t>j</w:t>
      </w:r>
      <w:r>
        <w:rPr>
          <w:sz w:val="24"/>
          <w:szCs w:val="24"/>
        </w:rPr>
        <w:t>ukk</w:t>
      </w:r>
      <w:r>
        <w:rPr>
          <w:spacing w:val="4"/>
          <w:sz w:val="24"/>
          <w:szCs w:val="24"/>
        </w:rPr>
        <w:t>a</w:t>
      </w:r>
      <w:r>
        <w:rPr>
          <w:sz w:val="24"/>
          <w:szCs w:val="24"/>
        </w:rPr>
        <w:t>n</w:t>
      </w:r>
      <w:r>
        <w:rPr>
          <w:spacing w:val="4"/>
          <w:sz w:val="24"/>
          <w:szCs w:val="24"/>
        </w:rPr>
        <w:t xml:space="preserve">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t</w:t>
      </w:r>
      <w:r>
        <w:rPr>
          <w:spacing w:val="-1"/>
          <w:sz w:val="24"/>
          <w:szCs w:val="24"/>
        </w:rPr>
        <w:t>a</w:t>
      </w:r>
      <w:r>
        <w:rPr>
          <w:sz w:val="24"/>
          <w:szCs w:val="24"/>
        </w:rPr>
        <w:t>s</w:t>
      </w:r>
      <w:r>
        <w:rPr>
          <w:spacing w:val="2"/>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pacing w:val="-4"/>
          <w:sz w:val="24"/>
          <w:szCs w:val="24"/>
        </w:rPr>
        <w:t>i</w:t>
      </w:r>
      <w:r>
        <w:rPr>
          <w:sz w:val="24"/>
          <w:szCs w:val="24"/>
        </w:rPr>
        <w:t>d</w:t>
      </w:r>
      <w:r>
        <w:rPr>
          <w:spacing w:val="-1"/>
          <w:sz w:val="24"/>
          <w:szCs w:val="24"/>
        </w:rPr>
        <w:t>e</w:t>
      </w:r>
      <w:r>
        <w:rPr>
          <w:spacing w:val="4"/>
          <w:sz w:val="24"/>
          <w:szCs w:val="24"/>
        </w:rPr>
        <w:t>a</w:t>
      </w:r>
      <w:r>
        <w:rPr>
          <w:sz w:val="24"/>
          <w:szCs w:val="24"/>
        </w:rPr>
        <w:t>l</w:t>
      </w:r>
      <w:r>
        <w:rPr>
          <w:spacing w:val="-9"/>
          <w:sz w:val="24"/>
          <w:szCs w:val="24"/>
        </w:rPr>
        <w:t>i</w:t>
      </w:r>
      <w:r>
        <w:rPr>
          <w:spacing w:val="5"/>
          <w:sz w:val="24"/>
          <w:szCs w:val="24"/>
        </w:rPr>
        <w:t>t</w:t>
      </w:r>
      <w:r>
        <w:rPr>
          <w:spacing w:val="4"/>
          <w:sz w:val="24"/>
          <w:szCs w:val="24"/>
        </w:rPr>
        <w:t>a</w:t>
      </w:r>
      <w:r>
        <w:rPr>
          <w:sz w:val="24"/>
          <w:szCs w:val="24"/>
        </w:rPr>
        <w:t xml:space="preserve">s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 d</w:t>
      </w:r>
      <w:r>
        <w:rPr>
          <w:spacing w:val="-1"/>
          <w:sz w:val="24"/>
          <w:szCs w:val="24"/>
        </w:rPr>
        <w:t>a</w:t>
      </w:r>
      <w:r>
        <w:rPr>
          <w:spacing w:val="-2"/>
          <w:sz w:val="24"/>
          <w:szCs w:val="24"/>
        </w:rPr>
        <w:t>s</w:t>
      </w:r>
      <w:r>
        <w:rPr>
          <w:spacing w:val="-1"/>
          <w:sz w:val="24"/>
          <w:szCs w:val="24"/>
        </w:rPr>
        <w:t>a</w:t>
      </w:r>
      <w:r>
        <w:rPr>
          <w:sz w:val="24"/>
          <w:szCs w:val="24"/>
        </w:rPr>
        <w:t>r</w:t>
      </w:r>
      <w:r>
        <w:rPr>
          <w:spacing w:val="9"/>
          <w:sz w:val="24"/>
          <w:szCs w:val="24"/>
        </w:rPr>
        <w:t xml:space="preserve"> </w:t>
      </w:r>
      <w:r>
        <w:rPr>
          <w:sz w:val="24"/>
          <w:szCs w:val="24"/>
        </w:rPr>
        <w:t>d</w:t>
      </w:r>
      <w:r>
        <w:rPr>
          <w:spacing w:val="4"/>
          <w:sz w:val="24"/>
          <w:szCs w:val="24"/>
        </w:rPr>
        <w:t>a</w:t>
      </w:r>
      <w:r>
        <w:rPr>
          <w:sz w:val="24"/>
          <w:szCs w:val="24"/>
        </w:rPr>
        <w:t>n k</w:t>
      </w:r>
      <w:r>
        <w:rPr>
          <w:spacing w:val="-1"/>
          <w:sz w:val="24"/>
          <w:szCs w:val="24"/>
        </w:rPr>
        <w:t>e</w:t>
      </w:r>
      <w:r>
        <w:rPr>
          <w:spacing w:val="1"/>
          <w:sz w:val="24"/>
          <w:szCs w:val="24"/>
        </w:rPr>
        <w:t>r</w:t>
      </w:r>
      <w:r>
        <w:rPr>
          <w:spacing w:val="4"/>
          <w:sz w:val="24"/>
          <w:szCs w:val="24"/>
        </w:rPr>
        <w:t>a</w:t>
      </w:r>
      <w:r>
        <w:rPr>
          <w:spacing w:val="-5"/>
          <w:sz w:val="24"/>
          <w:szCs w:val="24"/>
        </w:rPr>
        <w:t>n</w:t>
      </w:r>
      <w:r>
        <w:rPr>
          <w:sz w:val="24"/>
          <w:szCs w:val="24"/>
        </w:rPr>
        <w:t>gka</w:t>
      </w:r>
      <w:r>
        <w:rPr>
          <w:spacing w:val="3"/>
          <w:sz w:val="24"/>
          <w:szCs w:val="24"/>
        </w:rPr>
        <w:t xml:space="preserve"> </w:t>
      </w:r>
      <w:r>
        <w:rPr>
          <w:spacing w:val="5"/>
          <w:sz w:val="24"/>
          <w:szCs w:val="24"/>
        </w:rPr>
        <w:t>u</w:t>
      </w:r>
      <w:r>
        <w:rPr>
          <w:spacing w:val="-4"/>
          <w:sz w:val="24"/>
          <w:szCs w:val="24"/>
        </w:rPr>
        <w:t>m</w:t>
      </w:r>
      <w:r>
        <w:rPr>
          <w:spacing w:val="5"/>
          <w:sz w:val="24"/>
          <w:szCs w:val="24"/>
        </w:rPr>
        <w:t>u</w:t>
      </w:r>
      <w:r>
        <w:rPr>
          <w:sz w:val="24"/>
          <w:szCs w:val="24"/>
        </w:rPr>
        <w:t>m</w:t>
      </w:r>
      <w:r>
        <w:rPr>
          <w:spacing w:val="5"/>
          <w:sz w:val="24"/>
          <w:szCs w:val="24"/>
        </w:rPr>
        <w:t xml:space="preserve"> </w:t>
      </w:r>
      <w:r>
        <w:rPr>
          <w:spacing w:val="-4"/>
          <w:sz w:val="24"/>
          <w:szCs w:val="24"/>
        </w:rPr>
        <w:t>m</w:t>
      </w:r>
      <w:r>
        <w:rPr>
          <w:spacing w:val="-1"/>
          <w:sz w:val="24"/>
          <w:szCs w:val="24"/>
        </w:rPr>
        <w:t>e</w:t>
      </w:r>
      <w:r>
        <w:rPr>
          <w:sz w:val="24"/>
          <w:szCs w:val="24"/>
        </w:rPr>
        <w:t>k</w:t>
      </w:r>
      <w:r>
        <w:rPr>
          <w:spacing w:val="4"/>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e</w:t>
      </w:r>
      <w:r>
        <w:rPr>
          <w:spacing w:val="3"/>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pacing w:val="-4"/>
          <w:sz w:val="24"/>
          <w:szCs w:val="24"/>
        </w:rPr>
        <w:t>i</w:t>
      </w:r>
      <w:r>
        <w:rPr>
          <w:sz w:val="24"/>
          <w:szCs w:val="24"/>
        </w:rPr>
        <w:t>,</w:t>
      </w:r>
      <w:r>
        <w:rPr>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d</w:t>
      </w:r>
      <w:r>
        <w:rPr>
          <w:spacing w:val="-9"/>
          <w:sz w:val="24"/>
          <w:szCs w:val="24"/>
        </w:rPr>
        <w:t>i</w:t>
      </w:r>
      <w:r>
        <w:rPr>
          <w:spacing w:val="1"/>
          <w:sz w:val="24"/>
          <w:szCs w:val="24"/>
        </w:rPr>
        <w:t>r</w:t>
      </w:r>
      <w:r>
        <w:rPr>
          <w:spacing w:val="5"/>
          <w:sz w:val="24"/>
          <w:szCs w:val="24"/>
        </w:rPr>
        <w:t>u</w:t>
      </w:r>
      <w:r>
        <w:rPr>
          <w:spacing w:val="-4"/>
          <w:sz w:val="24"/>
          <w:szCs w:val="24"/>
        </w:rPr>
        <w:t>m</w:t>
      </w:r>
      <w:r>
        <w:rPr>
          <w:spacing w:val="5"/>
          <w:sz w:val="24"/>
          <w:szCs w:val="24"/>
        </w:rPr>
        <w:t>u</w:t>
      </w:r>
      <w:r>
        <w:rPr>
          <w:spacing w:val="-2"/>
          <w:sz w:val="24"/>
          <w:szCs w:val="24"/>
        </w:rPr>
        <w:t>s</w:t>
      </w:r>
      <w:r>
        <w:rPr>
          <w:sz w:val="24"/>
          <w:szCs w:val="24"/>
        </w:rPr>
        <w:t>k</w:t>
      </w:r>
      <w:r>
        <w:rPr>
          <w:spacing w:val="4"/>
          <w:sz w:val="24"/>
          <w:szCs w:val="24"/>
        </w:rPr>
        <w:t>a</w:t>
      </w:r>
      <w:r>
        <w:rPr>
          <w:sz w:val="24"/>
          <w:szCs w:val="24"/>
        </w:rPr>
        <w:t>n 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d</w:t>
      </w:r>
      <w:r>
        <w:rPr>
          <w:sz w:val="24"/>
          <w:szCs w:val="24"/>
        </w:rPr>
        <w:t>i</w:t>
      </w:r>
      <w:r>
        <w:rPr>
          <w:spacing w:val="-7"/>
          <w:sz w:val="24"/>
          <w:szCs w:val="24"/>
        </w:rPr>
        <w:t xml:space="preserve"> </w:t>
      </w:r>
      <w:r>
        <w:rPr>
          <w:sz w:val="24"/>
          <w:szCs w:val="24"/>
        </w:rPr>
        <w:t>p</w:t>
      </w:r>
      <w:r>
        <w:rPr>
          <w:spacing w:val="-1"/>
          <w:sz w:val="24"/>
          <w:szCs w:val="24"/>
        </w:rPr>
        <w:t>e</w:t>
      </w:r>
      <w:r>
        <w:rPr>
          <w:sz w:val="24"/>
          <w:szCs w:val="24"/>
        </w:rPr>
        <w:t>d</w:t>
      </w:r>
      <w:r>
        <w:rPr>
          <w:spacing w:val="9"/>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h</w:t>
      </w:r>
      <w:r>
        <w:rPr>
          <w:spacing w:val="4"/>
          <w:sz w:val="24"/>
          <w:szCs w:val="24"/>
        </w:rPr>
        <w:t>a</w:t>
      </w:r>
      <w:r>
        <w:rPr>
          <w:spacing w:val="-9"/>
          <w:sz w:val="24"/>
          <w:szCs w:val="24"/>
        </w:rPr>
        <w:t>l</w:t>
      </w:r>
      <w:r>
        <w:rPr>
          <w:spacing w:val="5"/>
          <w:sz w:val="24"/>
          <w:szCs w:val="24"/>
        </w:rPr>
        <w:t>u</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z w:val="24"/>
          <w:szCs w:val="24"/>
        </w:rPr>
        <w:t>ngk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p>
    <w:p w:rsidR="00E16CF6" w:rsidRDefault="00E16CF6">
      <w:pPr>
        <w:spacing w:before="1" w:line="280" w:lineRule="exact"/>
        <w:rPr>
          <w:sz w:val="28"/>
          <w:szCs w:val="28"/>
        </w:rPr>
      </w:pPr>
    </w:p>
    <w:p w:rsidR="00E16CF6" w:rsidRDefault="007019C9">
      <w:pPr>
        <w:ind w:left="4293" w:right="4285"/>
        <w:jc w:val="center"/>
        <w:rPr>
          <w:sz w:val="24"/>
          <w:szCs w:val="24"/>
        </w:rPr>
      </w:pPr>
      <w:r>
        <w:rPr>
          <w:b/>
          <w:spacing w:val="3"/>
          <w:sz w:val="24"/>
          <w:szCs w:val="24"/>
        </w:rPr>
        <w:t>B</w:t>
      </w:r>
      <w:r>
        <w:rPr>
          <w:b/>
          <w:sz w:val="24"/>
          <w:szCs w:val="24"/>
        </w:rPr>
        <w:t>AB I</w:t>
      </w:r>
    </w:p>
    <w:p w:rsidR="00E16CF6" w:rsidRDefault="007019C9">
      <w:pPr>
        <w:spacing w:line="260" w:lineRule="exact"/>
        <w:ind w:left="2853" w:right="2848"/>
        <w:jc w:val="center"/>
        <w:rPr>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1"/>
          <w:sz w:val="24"/>
          <w:szCs w:val="24"/>
        </w:rPr>
        <w:t xml:space="preserve"> </w:t>
      </w:r>
      <w:r>
        <w:rPr>
          <w:b/>
          <w:spacing w:val="-2"/>
          <w:sz w:val="24"/>
          <w:szCs w:val="24"/>
        </w:rPr>
        <w:t>TE</w:t>
      </w:r>
      <w:r>
        <w:rPr>
          <w:b/>
          <w:spacing w:val="4"/>
          <w:sz w:val="24"/>
          <w:szCs w:val="24"/>
        </w:rPr>
        <w:t>M</w:t>
      </w:r>
      <w:r>
        <w:rPr>
          <w:b/>
          <w:spacing w:val="-3"/>
          <w:sz w:val="24"/>
          <w:szCs w:val="24"/>
        </w:rPr>
        <w:t>P</w:t>
      </w:r>
      <w:r>
        <w:rPr>
          <w:b/>
          <w:sz w:val="24"/>
          <w:szCs w:val="24"/>
        </w:rPr>
        <w:t>A</w:t>
      </w:r>
      <w:r>
        <w:rPr>
          <w:b/>
          <w:spacing w:val="-2"/>
          <w:sz w:val="24"/>
          <w:szCs w:val="24"/>
        </w:rPr>
        <w:t>T</w:t>
      </w:r>
      <w:r>
        <w:rPr>
          <w:b/>
          <w:sz w:val="24"/>
          <w:szCs w:val="24"/>
        </w:rPr>
        <w:t>,</w:t>
      </w:r>
      <w:r>
        <w:rPr>
          <w:b/>
          <w:spacing w:val="4"/>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z w:val="24"/>
          <w:szCs w:val="24"/>
        </w:rPr>
        <w:t>W</w:t>
      </w:r>
      <w:r>
        <w:rPr>
          <w:b/>
          <w:spacing w:val="-5"/>
          <w:sz w:val="24"/>
          <w:szCs w:val="24"/>
        </w:rPr>
        <w:t>A</w:t>
      </w:r>
      <w:r>
        <w:rPr>
          <w:b/>
          <w:spacing w:val="5"/>
          <w:sz w:val="24"/>
          <w:szCs w:val="24"/>
        </w:rPr>
        <w:t>K</w:t>
      </w:r>
      <w:r>
        <w:rPr>
          <w:b/>
          <w:spacing w:val="-2"/>
          <w:sz w:val="24"/>
          <w:szCs w:val="24"/>
        </w:rPr>
        <w:t>T</w:t>
      </w:r>
      <w:r>
        <w:rPr>
          <w:b/>
          <w:sz w:val="24"/>
          <w:szCs w:val="24"/>
        </w:rPr>
        <w:t>U</w:t>
      </w:r>
    </w:p>
    <w:p w:rsidR="00E16CF6" w:rsidRDefault="007019C9">
      <w:pPr>
        <w:spacing w:before="2"/>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rsidR="00E16CF6" w:rsidRDefault="007019C9">
      <w:pPr>
        <w:spacing w:line="260" w:lineRule="exact"/>
        <w:ind w:left="4312" w:right="4306"/>
        <w:jc w:val="center"/>
        <w:rPr>
          <w:sz w:val="24"/>
          <w:szCs w:val="24"/>
        </w:rPr>
      </w:pPr>
      <w:r>
        <w:rPr>
          <w:b/>
          <w:sz w:val="24"/>
          <w:szCs w:val="24"/>
        </w:rPr>
        <w:t>Na</w:t>
      </w:r>
      <w:r>
        <w:rPr>
          <w:b/>
          <w:spacing w:val="-4"/>
          <w:sz w:val="24"/>
          <w:szCs w:val="24"/>
        </w:rPr>
        <w:t>m</w:t>
      </w:r>
      <w:r>
        <w:rPr>
          <w:b/>
          <w:sz w:val="24"/>
          <w:szCs w:val="24"/>
        </w:rPr>
        <w:t>a</w:t>
      </w:r>
    </w:p>
    <w:p w:rsidR="00E16CF6" w:rsidRDefault="007019C9">
      <w:pPr>
        <w:spacing w:line="260" w:lineRule="exact"/>
        <w:ind w:left="120" w:right="1349"/>
        <w:jc w:val="both"/>
        <w:rPr>
          <w:sz w:val="24"/>
          <w:szCs w:val="24"/>
        </w:rPr>
      </w:pPr>
      <w:r>
        <w:rPr>
          <w:sz w:val="24"/>
          <w:szCs w:val="24"/>
        </w:rPr>
        <w:t>N</w:t>
      </w:r>
      <w:r>
        <w:rPr>
          <w:spacing w:val="3"/>
          <w:sz w:val="24"/>
          <w:szCs w:val="24"/>
        </w:rPr>
        <w:t>a</w:t>
      </w:r>
      <w:r>
        <w:rPr>
          <w:spacing w:val="-9"/>
          <w:sz w:val="24"/>
          <w:szCs w:val="24"/>
        </w:rPr>
        <w:t>m</w:t>
      </w:r>
      <w:r>
        <w:rPr>
          <w:sz w:val="24"/>
          <w:szCs w:val="24"/>
        </w:rPr>
        <w:t>a</w:t>
      </w:r>
      <w:r>
        <w:rPr>
          <w:spacing w:val="2"/>
          <w:sz w:val="24"/>
          <w:szCs w:val="24"/>
        </w:rPr>
        <w:t xml:space="preserve"> </w:t>
      </w:r>
      <w:r>
        <w:rPr>
          <w:spacing w:val="1"/>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n</w:t>
      </w:r>
      <w:r>
        <w:rPr>
          <w:spacing w:val="2"/>
          <w:sz w:val="24"/>
          <w:szCs w:val="24"/>
        </w:rPr>
        <w:t xml:space="preserve"> </w:t>
      </w:r>
      <w:r>
        <w:rPr>
          <w:spacing w:val="-5"/>
          <w:sz w:val="24"/>
          <w:szCs w:val="24"/>
        </w:rPr>
        <w:t>K</w:t>
      </w:r>
      <w:r>
        <w:rPr>
          <w:spacing w:val="-1"/>
          <w:sz w:val="24"/>
          <w:szCs w:val="24"/>
        </w:rPr>
        <w:t>a</w:t>
      </w:r>
      <w:r>
        <w:rPr>
          <w:spacing w:val="6"/>
          <w:sz w:val="24"/>
          <w:szCs w:val="24"/>
        </w:rPr>
        <w:t>r</w:t>
      </w:r>
      <w:r>
        <w:rPr>
          <w:spacing w:val="-5"/>
          <w:sz w:val="24"/>
          <w:szCs w:val="24"/>
        </w:rPr>
        <w:t>y</w:t>
      </w:r>
      <w:r>
        <w:rPr>
          <w:sz w:val="24"/>
          <w:szCs w:val="24"/>
        </w:rPr>
        <w:t>a</w:t>
      </w:r>
      <w:r>
        <w:rPr>
          <w:spacing w:val="1"/>
          <w:sz w:val="24"/>
          <w:szCs w:val="24"/>
        </w:rPr>
        <w:t xml:space="preserve"> Pr</w:t>
      </w:r>
      <w:r>
        <w:rPr>
          <w:spacing w:val="4"/>
          <w:sz w:val="24"/>
          <w:szCs w:val="24"/>
        </w:rPr>
        <w:t>a</w:t>
      </w:r>
      <w:r>
        <w:rPr>
          <w:spacing w:val="-9"/>
          <w:sz w:val="24"/>
          <w:szCs w:val="24"/>
        </w:rPr>
        <w:t>m</w:t>
      </w:r>
      <w:r>
        <w:rPr>
          <w:sz w:val="24"/>
          <w:szCs w:val="24"/>
        </w:rPr>
        <w:t>uka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2"/>
          <w:sz w:val="24"/>
          <w:szCs w:val="24"/>
        </w:rPr>
        <w:t>k</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C</w:t>
      </w:r>
      <w:r>
        <w:rPr>
          <w:spacing w:val="4"/>
          <w:sz w:val="24"/>
          <w:szCs w:val="24"/>
        </w:rPr>
        <w:t>a</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rsidR="00E16CF6" w:rsidRDefault="007019C9">
      <w:pPr>
        <w:spacing w:line="260" w:lineRule="exact"/>
        <w:ind w:left="4216" w:right="4217"/>
        <w:jc w:val="center"/>
        <w:rPr>
          <w:sz w:val="24"/>
          <w:szCs w:val="24"/>
        </w:rPr>
      </w:pP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rsidR="00E16CF6" w:rsidRDefault="007019C9" w:rsidP="003D2021">
      <w:pPr>
        <w:spacing w:line="260" w:lineRule="exact"/>
        <w:ind w:left="79" w:right="72" w:hanging="646"/>
        <w:jc w:val="center"/>
        <w:rPr>
          <w:sz w:val="24"/>
          <w:szCs w:val="24"/>
        </w:rPr>
      </w:pPr>
      <w:proofErr w:type="gramStart"/>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a</w:t>
      </w:r>
      <w:proofErr w:type="gramEnd"/>
      <w:r>
        <w:rPr>
          <w:sz w:val="24"/>
          <w:szCs w:val="24"/>
        </w:rPr>
        <w:t xml:space="preserve"> </w:t>
      </w:r>
      <w:r>
        <w:rPr>
          <w:spacing w:val="2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38"/>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pacing w:val="5"/>
          <w:sz w:val="24"/>
          <w:szCs w:val="24"/>
        </w:rPr>
        <w:t>p</w:t>
      </w:r>
      <w:r>
        <w:rPr>
          <w:spacing w:val="4"/>
          <w:sz w:val="24"/>
          <w:szCs w:val="24"/>
        </w:rPr>
        <w:t>a</w:t>
      </w:r>
      <w:r>
        <w:rPr>
          <w:sz w:val="24"/>
          <w:szCs w:val="24"/>
        </w:rPr>
        <w:t xml:space="preserve">t </w:t>
      </w:r>
      <w:r>
        <w:rPr>
          <w:spacing w:val="35"/>
          <w:sz w:val="24"/>
          <w:szCs w:val="24"/>
        </w:rPr>
        <w:t xml:space="preserve"> </w:t>
      </w:r>
      <w:r>
        <w:rPr>
          <w:sz w:val="24"/>
          <w:szCs w:val="24"/>
        </w:rPr>
        <w:t xml:space="preserve">di </w:t>
      </w:r>
      <w:r>
        <w:rPr>
          <w:spacing w:val="19"/>
          <w:sz w:val="24"/>
          <w:szCs w:val="24"/>
        </w:rPr>
        <w:t xml:space="preserve"> </w:t>
      </w:r>
      <w:r>
        <w:rPr>
          <w:spacing w:val="-5"/>
          <w:sz w:val="24"/>
          <w:szCs w:val="24"/>
        </w:rPr>
        <w:t>K</w:t>
      </w:r>
      <w:r>
        <w:rPr>
          <w:spacing w:val="-1"/>
          <w:sz w:val="24"/>
          <w:szCs w:val="24"/>
        </w:rPr>
        <w:t>e</w:t>
      </w:r>
      <w:r>
        <w:rPr>
          <w:sz w:val="24"/>
          <w:szCs w:val="24"/>
        </w:rPr>
        <w:t>p</w:t>
      </w:r>
      <w:r>
        <w:rPr>
          <w:spacing w:val="9"/>
          <w:sz w:val="24"/>
          <w:szCs w:val="24"/>
        </w:rPr>
        <w:t>o</w:t>
      </w:r>
      <w:r>
        <w:rPr>
          <w:spacing w:val="-4"/>
          <w:sz w:val="24"/>
          <w:szCs w:val="24"/>
        </w:rPr>
        <w:t>li</w:t>
      </w:r>
      <w:r>
        <w:rPr>
          <w:spacing w:val="7"/>
          <w:sz w:val="24"/>
          <w:szCs w:val="24"/>
        </w:rPr>
        <w:t>s</w:t>
      </w:r>
      <w:r>
        <w:rPr>
          <w:spacing w:val="-4"/>
          <w:sz w:val="24"/>
          <w:szCs w:val="24"/>
        </w:rPr>
        <w:t>i</w:t>
      </w:r>
      <w:r>
        <w:rPr>
          <w:spacing w:val="4"/>
          <w:sz w:val="24"/>
          <w:szCs w:val="24"/>
        </w:rPr>
        <w:t>a</w:t>
      </w:r>
      <w:r>
        <w:rPr>
          <w:sz w:val="24"/>
          <w:szCs w:val="24"/>
        </w:rPr>
        <w:t xml:space="preserve">n </w:t>
      </w:r>
      <w:r>
        <w:rPr>
          <w:spacing w:val="24"/>
          <w:sz w:val="24"/>
          <w:szCs w:val="24"/>
        </w:rPr>
        <w:t xml:space="preserve"> </w:t>
      </w:r>
      <w:r>
        <w:rPr>
          <w:spacing w:val="1"/>
          <w:sz w:val="24"/>
          <w:szCs w:val="24"/>
        </w:rPr>
        <w:t>S</w:t>
      </w:r>
      <w:r>
        <w:rPr>
          <w:spacing w:val="-1"/>
          <w:sz w:val="24"/>
          <w:szCs w:val="24"/>
        </w:rPr>
        <w:t>e</w:t>
      </w:r>
      <w:r>
        <w:rPr>
          <w:sz w:val="24"/>
          <w:szCs w:val="24"/>
        </w:rPr>
        <w:t>kt</w:t>
      </w:r>
      <w:r>
        <w:rPr>
          <w:spacing w:val="5"/>
          <w:sz w:val="24"/>
          <w:szCs w:val="24"/>
        </w:rPr>
        <w:t>o</w:t>
      </w:r>
      <w:r>
        <w:rPr>
          <w:sz w:val="24"/>
          <w:szCs w:val="24"/>
        </w:rPr>
        <w:t xml:space="preserve">r </w:t>
      </w:r>
      <w:r>
        <w:rPr>
          <w:spacing w:val="28"/>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rsidR="00E16CF6" w:rsidRDefault="007019C9">
      <w:pPr>
        <w:spacing w:before="2"/>
        <w:ind w:left="4264" w:right="4259"/>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p>
    <w:p w:rsidR="00E16CF6" w:rsidRPr="004B080D" w:rsidRDefault="004B080D" w:rsidP="00E74387">
      <w:pPr>
        <w:pStyle w:val="ListParagraph"/>
        <w:numPr>
          <w:ilvl w:val="0"/>
          <w:numId w:val="10"/>
        </w:numPr>
        <w:spacing w:line="260" w:lineRule="exact"/>
        <w:ind w:right="68"/>
        <w:jc w:val="both"/>
        <w:rPr>
          <w:sz w:val="24"/>
          <w:szCs w:val="24"/>
        </w:rPr>
      </w:pPr>
      <w:r>
        <w:rPr>
          <w:spacing w:val="1"/>
          <w:sz w:val="24"/>
          <w:szCs w:val="24"/>
        </w:rPr>
        <w:t xml:space="preserve"> </w:t>
      </w:r>
      <w:r w:rsidR="007019C9" w:rsidRPr="004B080D">
        <w:rPr>
          <w:spacing w:val="1"/>
          <w:sz w:val="24"/>
          <w:szCs w:val="24"/>
        </w:rPr>
        <w:t>S</w:t>
      </w:r>
      <w:r w:rsidR="007019C9" w:rsidRPr="004B080D">
        <w:rPr>
          <w:spacing w:val="-1"/>
          <w:sz w:val="24"/>
          <w:szCs w:val="24"/>
        </w:rPr>
        <w:t>a</w:t>
      </w:r>
      <w:r w:rsidR="007019C9" w:rsidRPr="004B080D">
        <w:rPr>
          <w:sz w:val="24"/>
          <w:szCs w:val="24"/>
        </w:rPr>
        <w:t xml:space="preserve">ka </w:t>
      </w:r>
      <w:r w:rsidR="007019C9" w:rsidRPr="004B080D">
        <w:rPr>
          <w:spacing w:val="18"/>
          <w:sz w:val="24"/>
          <w:szCs w:val="24"/>
        </w:rPr>
        <w:t xml:space="preserve"> </w:t>
      </w:r>
      <w:r w:rsidR="007019C9" w:rsidRPr="004B080D">
        <w:rPr>
          <w:spacing w:val="-2"/>
          <w:sz w:val="24"/>
          <w:szCs w:val="24"/>
        </w:rPr>
        <w:t>B</w:t>
      </w:r>
      <w:r w:rsidR="007019C9" w:rsidRPr="004B080D">
        <w:rPr>
          <w:spacing w:val="-5"/>
          <w:sz w:val="24"/>
          <w:szCs w:val="24"/>
        </w:rPr>
        <w:t>h</w:t>
      </w:r>
      <w:r w:rsidR="007019C9" w:rsidRPr="004B080D">
        <w:rPr>
          <w:spacing w:val="4"/>
          <w:sz w:val="24"/>
          <w:szCs w:val="24"/>
        </w:rPr>
        <w:t>a</w:t>
      </w:r>
      <w:r w:rsidR="007019C9" w:rsidRPr="004B080D">
        <w:rPr>
          <w:spacing w:val="-5"/>
          <w:sz w:val="24"/>
          <w:szCs w:val="24"/>
        </w:rPr>
        <w:t>y</w:t>
      </w:r>
      <w:r w:rsidR="007019C9" w:rsidRPr="004B080D">
        <w:rPr>
          <w:spacing w:val="4"/>
          <w:sz w:val="24"/>
          <w:szCs w:val="24"/>
        </w:rPr>
        <w:t>a</w:t>
      </w:r>
      <w:r w:rsidR="007019C9" w:rsidRPr="004B080D">
        <w:rPr>
          <w:spacing w:val="-5"/>
          <w:sz w:val="24"/>
          <w:szCs w:val="24"/>
        </w:rPr>
        <w:t>n</w:t>
      </w:r>
      <w:r w:rsidR="007019C9" w:rsidRPr="004B080D">
        <w:rPr>
          <w:sz w:val="24"/>
          <w:szCs w:val="24"/>
        </w:rPr>
        <w:t>gk</w:t>
      </w:r>
      <w:r w:rsidR="007019C9" w:rsidRPr="004B080D">
        <w:rPr>
          <w:spacing w:val="-1"/>
          <w:sz w:val="24"/>
          <w:szCs w:val="24"/>
        </w:rPr>
        <w:t>a</w:t>
      </w:r>
      <w:r w:rsidR="007019C9" w:rsidRPr="004B080D">
        <w:rPr>
          <w:spacing w:val="1"/>
          <w:sz w:val="24"/>
          <w:szCs w:val="24"/>
        </w:rPr>
        <w:t>r</w:t>
      </w:r>
      <w:r w:rsidR="007019C9" w:rsidRPr="004B080D">
        <w:rPr>
          <w:sz w:val="24"/>
          <w:szCs w:val="24"/>
        </w:rPr>
        <w:t xml:space="preserve">a </w:t>
      </w:r>
      <w:r w:rsidR="007019C9" w:rsidRPr="004B080D">
        <w:rPr>
          <w:spacing w:val="18"/>
          <w:sz w:val="24"/>
          <w:szCs w:val="24"/>
        </w:rPr>
        <w:t xml:space="preserve"> </w:t>
      </w:r>
      <w:r w:rsidR="007019C9" w:rsidRPr="004B080D">
        <w:rPr>
          <w:spacing w:val="-2"/>
          <w:sz w:val="24"/>
          <w:szCs w:val="24"/>
        </w:rPr>
        <w:t>R</w:t>
      </w:r>
      <w:r w:rsidR="007019C9" w:rsidRPr="004B080D">
        <w:rPr>
          <w:spacing w:val="4"/>
          <w:sz w:val="24"/>
          <w:szCs w:val="24"/>
        </w:rPr>
        <w:t>a</w:t>
      </w:r>
      <w:r w:rsidR="007019C9" w:rsidRPr="004B080D">
        <w:rPr>
          <w:spacing w:val="-5"/>
          <w:sz w:val="24"/>
          <w:szCs w:val="24"/>
        </w:rPr>
        <w:t>n</w:t>
      </w:r>
      <w:r w:rsidR="007019C9" w:rsidRPr="004B080D">
        <w:rPr>
          <w:spacing w:val="10"/>
          <w:sz w:val="24"/>
          <w:szCs w:val="24"/>
        </w:rPr>
        <w:t>t</w:t>
      </w:r>
      <w:r w:rsidR="007019C9" w:rsidRPr="004B080D">
        <w:rPr>
          <w:spacing w:val="-4"/>
          <w:sz w:val="24"/>
          <w:szCs w:val="24"/>
        </w:rPr>
        <w:t>i</w:t>
      </w:r>
      <w:r w:rsidR="007019C9" w:rsidRPr="004B080D">
        <w:rPr>
          <w:spacing w:val="-5"/>
          <w:sz w:val="24"/>
          <w:szCs w:val="24"/>
        </w:rPr>
        <w:t>n</w:t>
      </w:r>
      <w:r w:rsidR="007019C9" w:rsidRPr="004B080D">
        <w:rPr>
          <w:sz w:val="24"/>
          <w:szCs w:val="24"/>
        </w:rPr>
        <w:t xml:space="preserve">g </w:t>
      </w:r>
      <w:r w:rsidR="007019C9" w:rsidRPr="004B080D">
        <w:rPr>
          <w:spacing w:val="19"/>
          <w:sz w:val="24"/>
          <w:szCs w:val="24"/>
        </w:rPr>
        <w:t xml:space="preserve"> </w:t>
      </w:r>
      <w:r w:rsidR="007019C9" w:rsidRPr="004B080D">
        <w:rPr>
          <w:spacing w:val="2"/>
          <w:sz w:val="24"/>
          <w:szCs w:val="24"/>
        </w:rPr>
        <w:t>E</w:t>
      </w:r>
      <w:r w:rsidR="007019C9" w:rsidRPr="004B080D">
        <w:rPr>
          <w:spacing w:val="-5"/>
          <w:sz w:val="24"/>
          <w:szCs w:val="24"/>
        </w:rPr>
        <w:t>n</w:t>
      </w:r>
      <w:r w:rsidR="007019C9" w:rsidRPr="004B080D">
        <w:rPr>
          <w:spacing w:val="1"/>
          <w:sz w:val="24"/>
          <w:szCs w:val="24"/>
        </w:rPr>
        <w:t>r</w:t>
      </w:r>
      <w:r w:rsidR="007019C9" w:rsidRPr="004B080D">
        <w:rPr>
          <w:spacing w:val="-1"/>
          <w:sz w:val="24"/>
          <w:szCs w:val="24"/>
        </w:rPr>
        <w:t>e</w:t>
      </w:r>
      <w:r w:rsidR="007019C9" w:rsidRPr="004B080D">
        <w:rPr>
          <w:spacing w:val="4"/>
          <w:sz w:val="24"/>
          <w:szCs w:val="24"/>
        </w:rPr>
        <w:t>k</w:t>
      </w:r>
      <w:r w:rsidR="007019C9" w:rsidRPr="004B080D">
        <w:rPr>
          <w:spacing w:val="-1"/>
          <w:sz w:val="24"/>
          <w:szCs w:val="24"/>
        </w:rPr>
        <w:t>a</w:t>
      </w:r>
      <w:r w:rsidR="007019C9" w:rsidRPr="004B080D">
        <w:rPr>
          <w:spacing w:val="-5"/>
          <w:sz w:val="24"/>
          <w:szCs w:val="24"/>
        </w:rPr>
        <w:t>n</w:t>
      </w:r>
      <w:r w:rsidR="007019C9" w:rsidRPr="004B080D">
        <w:rPr>
          <w:sz w:val="24"/>
          <w:szCs w:val="24"/>
        </w:rPr>
        <w:t xml:space="preserve">g </w:t>
      </w:r>
      <w:r w:rsidR="007019C9" w:rsidRPr="004B080D">
        <w:rPr>
          <w:spacing w:val="19"/>
          <w:sz w:val="24"/>
          <w:szCs w:val="24"/>
        </w:rPr>
        <w:t xml:space="preserve"> </w:t>
      </w:r>
      <w:r w:rsidR="007019C9" w:rsidRPr="004B080D">
        <w:rPr>
          <w:spacing w:val="5"/>
          <w:sz w:val="24"/>
          <w:szCs w:val="24"/>
        </w:rPr>
        <w:t>d</w:t>
      </w:r>
      <w:r w:rsidR="007019C9" w:rsidRPr="004B080D">
        <w:rPr>
          <w:spacing w:val="-9"/>
          <w:sz w:val="24"/>
          <w:szCs w:val="24"/>
        </w:rPr>
        <w:t>i</w:t>
      </w:r>
      <w:r w:rsidR="007019C9" w:rsidRPr="004B080D">
        <w:rPr>
          <w:spacing w:val="5"/>
          <w:sz w:val="24"/>
          <w:szCs w:val="24"/>
        </w:rPr>
        <w:t>d</w:t>
      </w:r>
      <w:r w:rsidR="007019C9" w:rsidRPr="004B080D">
        <w:rPr>
          <w:spacing w:val="-4"/>
          <w:sz w:val="24"/>
          <w:szCs w:val="24"/>
        </w:rPr>
        <w:t>i</w:t>
      </w:r>
      <w:r w:rsidR="007019C9" w:rsidRPr="004B080D">
        <w:rPr>
          <w:spacing w:val="6"/>
          <w:sz w:val="24"/>
          <w:szCs w:val="24"/>
        </w:rPr>
        <w:t>r</w:t>
      </w:r>
      <w:r w:rsidR="007019C9" w:rsidRPr="004B080D">
        <w:rPr>
          <w:spacing w:val="-4"/>
          <w:sz w:val="24"/>
          <w:szCs w:val="24"/>
        </w:rPr>
        <w:t>i</w:t>
      </w:r>
      <w:r w:rsidR="007019C9" w:rsidRPr="004B080D">
        <w:rPr>
          <w:sz w:val="24"/>
          <w:szCs w:val="24"/>
        </w:rPr>
        <w:t>k</w:t>
      </w:r>
      <w:r w:rsidR="007019C9" w:rsidRPr="004B080D">
        <w:rPr>
          <w:spacing w:val="4"/>
          <w:sz w:val="24"/>
          <w:szCs w:val="24"/>
        </w:rPr>
        <w:t>a</w:t>
      </w:r>
      <w:r w:rsidR="007019C9" w:rsidRPr="004B080D">
        <w:rPr>
          <w:spacing w:val="-5"/>
          <w:sz w:val="24"/>
          <w:szCs w:val="24"/>
        </w:rPr>
        <w:t>n</w:t>
      </w:r>
      <w:r w:rsidR="007019C9" w:rsidRPr="004B080D">
        <w:rPr>
          <w:sz w:val="24"/>
          <w:szCs w:val="24"/>
        </w:rPr>
        <w:t xml:space="preserve">, </w:t>
      </w:r>
      <w:r w:rsidR="007019C9" w:rsidRPr="004B080D">
        <w:rPr>
          <w:spacing w:val="23"/>
          <w:sz w:val="24"/>
          <w:szCs w:val="24"/>
        </w:rPr>
        <w:t xml:space="preserve"> </w:t>
      </w:r>
      <w:r w:rsidR="007019C9" w:rsidRPr="004B080D">
        <w:rPr>
          <w:spacing w:val="5"/>
          <w:sz w:val="24"/>
          <w:szCs w:val="24"/>
        </w:rPr>
        <w:t>t</w:t>
      </w:r>
      <w:r w:rsidR="007019C9" w:rsidRPr="004B080D">
        <w:rPr>
          <w:spacing w:val="-1"/>
          <w:sz w:val="24"/>
          <w:szCs w:val="24"/>
        </w:rPr>
        <w:t>e</w:t>
      </w:r>
      <w:r w:rsidR="007019C9" w:rsidRPr="004B080D">
        <w:rPr>
          <w:spacing w:val="1"/>
          <w:sz w:val="24"/>
          <w:szCs w:val="24"/>
        </w:rPr>
        <w:t>r</w:t>
      </w:r>
      <w:r w:rsidR="007019C9" w:rsidRPr="004B080D">
        <w:rPr>
          <w:sz w:val="24"/>
          <w:szCs w:val="24"/>
        </w:rPr>
        <w:t>h</w:t>
      </w:r>
      <w:r w:rsidR="007019C9" w:rsidRPr="004B080D">
        <w:rPr>
          <w:spacing w:val="-9"/>
          <w:sz w:val="24"/>
          <w:szCs w:val="24"/>
        </w:rPr>
        <w:t>i</w:t>
      </w:r>
      <w:r w:rsidR="007019C9" w:rsidRPr="004B080D">
        <w:rPr>
          <w:spacing w:val="5"/>
          <w:sz w:val="24"/>
          <w:szCs w:val="24"/>
        </w:rPr>
        <w:t>t</w:t>
      </w:r>
      <w:r w:rsidR="007019C9" w:rsidRPr="004B080D">
        <w:rPr>
          <w:sz w:val="24"/>
          <w:szCs w:val="24"/>
        </w:rPr>
        <w:t>u</w:t>
      </w:r>
      <w:r w:rsidR="007019C9" w:rsidRPr="004B080D">
        <w:rPr>
          <w:spacing w:val="-5"/>
          <w:sz w:val="24"/>
          <w:szCs w:val="24"/>
        </w:rPr>
        <w:t>n</w:t>
      </w:r>
      <w:r w:rsidR="007019C9" w:rsidRPr="004B080D">
        <w:rPr>
          <w:sz w:val="24"/>
          <w:szCs w:val="24"/>
        </w:rPr>
        <w:t xml:space="preserve">g </w:t>
      </w:r>
      <w:r w:rsidR="007019C9" w:rsidRPr="004B080D">
        <w:rPr>
          <w:spacing w:val="19"/>
          <w:sz w:val="24"/>
          <w:szCs w:val="24"/>
        </w:rPr>
        <w:t xml:space="preserve"> </w:t>
      </w:r>
      <w:r w:rsidR="007019C9" w:rsidRPr="004B080D">
        <w:rPr>
          <w:spacing w:val="-2"/>
          <w:sz w:val="24"/>
          <w:szCs w:val="24"/>
        </w:rPr>
        <w:t>s</w:t>
      </w:r>
      <w:r w:rsidR="007019C9" w:rsidRPr="004B080D">
        <w:rPr>
          <w:spacing w:val="4"/>
          <w:sz w:val="24"/>
          <w:szCs w:val="24"/>
        </w:rPr>
        <w:t>e</w:t>
      </w:r>
      <w:r w:rsidR="007019C9" w:rsidRPr="004B080D">
        <w:rPr>
          <w:spacing w:val="-4"/>
          <w:sz w:val="24"/>
          <w:szCs w:val="24"/>
        </w:rPr>
        <w:t>j</w:t>
      </w:r>
      <w:r w:rsidR="007019C9" w:rsidRPr="004B080D">
        <w:rPr>
          <w:spacing w:val="-1"/>
          <w:sz w:val="24"/>
          <w:szCs w:val="24"/>
        </w:rPr>
        <w:t>a</w:t>
      </w:r>
      <w:r w:rsidR="007019C9" w:rsidRPr="004B080D">
        <w:rPr>
          <w:sz w:val="24"/>
          <w:szCs w:val="24"/>
        </w:rPr>
        <w:t xml:space="preserve">k </w:t>
      </w:r>
      <w:r w:rsidR="007019C9" w:rsidRPr="004B080D">
        <w:rPr>
          <w:spacing w:val="21"/>
          <w:sz w:val="24"/>
          <w:szCs w:val="24"/>
        </w:rPr>
        <w:t xml:space="preserve"> </w:t>
      </w:r>
      <w:r w:rsidR="007019C9" w:rsidRPr="004B080D">
        <w:rPr>
          <w:spacing w:val="5"/>
          <w:sz w:val="24"/>
          <w:szCs w:val="24"/>
        </w:rPr>
        <w:t>d</w:t>
      </w:r>
      <w:r w:rsidR="007019C9" w:rsidRPr="004B080D">
        <w:rPr>
          <w:spacing w:val="-4"/>
          <w:sz w:val="24"/>
          <w:szCs w:val="24"/>
        </w:rPr>
        <w:t>i</w:t>
      </w:r>
      <w:r w:rsidR="007019C9" w:rsidRPr="004B080D">
        <w:rPr>
          <w:spacing w:val="-5"/>
          <w:sz w:val="24"/>
          <w:szCs w:val="24"/>
        </w:rPr>
        <w:t>b</w:t>
      </w:r>
      <w:r w:rsidR="007019C9" w:rsidRPr="004B080D">
        <w:rPr>
          <w:spacing w:val="4"/>
          <w:sz w:val="24"/>
          <w:szCs w:val="24"/>
        </w:rPr>
        <w:t>e</w:t>
      </w:r>
      <w:r w:rsidR="007019C9" w:rsidRPr="004B080D">
        <w:rPr>
          <w:spacing w:val="-5"/>
          <w:sz w:val="24"/>
          <w:szCs w:val="24"/>
        </w:rPr>
        <w:t>n</w:t>
      </w:r>
      <w:r w:rsidR="007019C9" w:rsidRPr="004B080D">
        <w:rPr>
          <w:spacing w:val="5"/>
          <w:sz w:val="24"/>
          <w:szCs w:val="24"/>
        </w:rPr>
        <w:t>t</w:t>
      </w:r>
      <w:r w:rsidR="007019C9" w:rsidRPr="004B080D">
        <w:rPr>
          <w:sz w:val="24"/>
          <w:szCs w:val="24"/>
        </w:rPr>
        <w:t>ukn</w:t>
      </w:r>
      <w:r w:rsidR="007019C9" w:rsidRPr="004B080D">
        <w:rPr>
          <w:spacing w:val="-5"/>
          <w:sz w:val="24"/>
          <w:szCs w:val="24"/>
        </w:rPr>
        <w:t>y</w:t>
      </w:r>
      <w:r w:rsidR="007019C9" w:rsidRPr="004B080D">
        <w:rPr>
          <w:sz w:val="24"/>
          <w:szCs w:val="24"/>
        </w:rPr>
        <w:t xml:space="preserve">a </w:t>
      </w:r>
      <w:r w:rsidR="007019C9" w:rsidRPr="004B080D">
        <w:rPr>
          <w:spacing w:val="18"/>
          <w:sz w:val="24"/>
          <w:szCs w:val="24"/>
        </w:rPr>
        <w:t xml:space="preserve"> </w:t>
      </w:r>
      <w:r w:rsidR="007019C9" w:rsidRPr="004B080D">
        <w:rPr>
          <w:spacing w:val="1"/>
          <w:sz w:val="24"/>
          <w:szCs w:val="24"/>
        </w:rPr>
        <w:t>S</w:t>
      </w:r>
      <w:r w:rsidR="007019C9" w:rsidRPr="004B080D">
        <w:rPr>
          <w:spacing w:val="-1"/>
          <w:sz w:val="24"/>
          <w:szCs w:val="24"/>
        </w:rPr>
        <w:t>a</w:t>
      </w:r>
      <w:r w:rsidR="007019C9" w:rsidRPr="004B080D">
        <w:rPr>
          <w:spacing w:val="5"/>
          <w:sz w:val="24"/>
          <w:szCs w:val="24"/>
        </w:rPr>
        <w:t>t</w:t>
      </w:r>
      <w:r w:rsidR="007019C9" w:rsidRPr="004B080D">
        <w:rPr>
          <w:sz w:val="24"/>
          <w:szCs w:val="24"/>
        </w:rPr>
        <w:t>u</w:t>
      </w:r>
      <w:r w:rsidR="007019C9" w:rsidRPr="004B080D">
        <w:rPr>
          <w:spacing w:val="-1"/>
          <w:sz w:val="24"/>
          <w:szCs w:val="24"/>
        </w:rPr>
        <w:t>a</w:t>
      </w:r>
      <w:r w:rsidR="007019C9" w:rsidRPr="004B080D">
        <w:rPr>
          <w:sz w:val="24"/>
          <w:szCs w:val="24"/>
        </w:rPr>
        <w:t>n</w:t>
      </w:r>
    </w:p>
    <w:p w:rsidR="00E16CF6" w:rsidRDefault="007019C9" w:rsidP="00E74387">
      <w:pPr>
        <w:spacing w:before="2"/>
        <w:ind w:left="571"/>
        <w:jc w:val="both"/>
        <w:rPr>
          <w:sz w:val="24"/>
          <w:szCs w:val="24"/>
        </w:rPr>
      </w:pPr>
      <w:r>
        <w:rPr>
          <w:spacing w:val="1"/>
          <w:sz w:val="24"/>
          <w:szCs w:val="24"/>
        </w:rPr>
        <w:t>Pr</w:t>
      </w:r>
      <w:r>
        <w:rPr>
          <w:spacing w:val="4"/>
          <w:sz w:val="24"/>
          <w:szCs w:val="24"/>
        </w:rPr>
        <w:t>a</w:t>
      </w:r>
      <w:r>
        <w:rPr>
          <w:spacing w:val="-9"/>
          <w:sz w:val="24"/>
          <w:szCs w:val="24"/>
        </w:rPr>
        <w:t>m</w:t>
      </w:r>
      <w:r>
        <w:rPr>
          <w:sz w:val="24"/>
          <w:szCs w:val="24"/>
        </w:rPr>
        <w:t xml:space="preserve">uka </w:t>
      </w:r>
      <w:r>
        <w:rPr>
          <w:spacing w:val="3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32"/>
          <w:sz w:val="24"/>
          <w:szCs w:val="24"/>
        </w:rPr>
        <w:t xml:space="preserve"> </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k</w:t>
      </w:r>
      <w:r>
        <w:rPr>
          <w:spacing w:val="-1"/>
          <w:sz w:val="24"/>
          <w:szCs w:val="24"/>
        </w:rPr>
        <w:t>a</w:t>
      </w:r>
      <w:r>
        <w:rPr>
          <w:sz w:val="24"/>
          <w:szCs w:val="24"/>
        </w:rPr>
        <w:t xml:space="preserve">t </w:t>
      </w:r>
      <w:r>
        <w:rPr>
          <w:spacing w:val="38"/>
          <w:sz w:val="24"/>
          <w:szCs w:val="24"/>
        </w:rPr>
        <w:t xml:space="preserve"> </w:t>
      </w:r>
      <w:r>
        <w:rPr>
          <w:spacing w:val="-2"/>
          <w:sz w:val="24"/>
          <w:szCs w:val="24"/>
        </w:rPr>
        <w:t>R</w:t>
      </w:r>
      <w:r>
        <w:rPr>
          <w:spacing w:val="-1"/>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 xml:space="preserve">g </w:t>
      </w:r>
      <w:r>
        <w:rPr>
          <w:spacing w:val="33"/>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40"/>
          <w:sz w:val="24"/>
          <w:szCs w:val="24"/>
        </w:rPr>
        <w:t xml:space="preserve"> </w:t>
      </w:r>
      <w:r>
        <w:rPr>
          <w:sz w:val="24"/>
          <w:szCs w:val="24"/>
        </w:rPr>
        <w:t>p</w:t>
      </w:r>
      <w:r>
        <w:rPr>
          <w:spacing w:val="-1"/>
          <w:sz w:val="24"/>
          <w:szCs w:val="24"/>
        </w:rPr>
        <w:t>a</w:t>
      </w:r>
      <w:r>
        <w:rPr>
          <w:sz w:val="24"/>
          <w:szCs w:val="24"/>
        </w:rPr>
        <w:t xml:space="preserve">da </w:t>
      </w:r>
      <w:r>
        <w:rPr>
          <w:spacing w:val="3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 xml:space="preserve">l </w:t>
      </w:r>
      <w:r>
        <w:rPr>
          <w:spacing w:val="26"/>
          <w:sz w:val="24"/>
          <w:szCs w:val="24"/>
        </w:rPr>
        <w:t xml:space="preserve"> </w:t>
      </w:r>
      <w:r>
        <w:rPr>
          <w:sz w:val="24"/>
          <w:szCs w:val="24"/>
        </w:rPr>
        <w:t xml:space="preserve">01 </w:t>
      </w:r>
      <w:r>
        <w:rPr>
          <w:spacing w:val="34"/>
          <w:sz w:val="24"/>
          <w:szCs w:val="24"/>
        </w:rPr>
        <w:t xml:space="preserve"> </w:t>
      </w:r>
      <w:r>
        <w:rPr>
          <w:spacing w:val="-2"/>
          <w:sz w:val="24"/>
          <w:szCs w:val="24"/>
        </w:rPr>
        <w:t>J</w:t>
      </w:r>
      <w:r>
        <w:rPr>
          <w:spacing w:val="5"/>
          <w:sz w:val="24"/>
          <w:szCs w:val="24"/>
        </w:rPr>
        <w:t>u</w:t>
      </w:r>
      <w:r>
        <w:rPr>
          <w:sz w:val="24"/>
          <w:szCs w:val="24"/>
        </w:rPr>
        <w:t xml:space="preserve">li </w:t>
      </w:r>
      <w:r>
        <w:rPr>
          <w:spacing w:val="30"/>
          <w:sz w:val="24"/>
          <w:szCs w:val="24"/>
        </w:rPr>
        <w:t xml:space="preserve"> </w:t>
      </w:r>
      <w:r>
        <w:rPr>
          <w:sz w:val="24"/>
          <w:szCs w:val="24"/>
        </w:rPr>
        <w:t xml:space="preserve">2007 </w:t>
      </w:r>
      <w:r>
        <w:rPr>
          <w:spacing w:val="34"/>
          <w:sz w:val="24"/>
          <w:szCs w:val="24"/>
        </w:rPr>
        <w:t xml:space="preserve"> </w:t>
      </w:r>
      <w:r>
        <w:rPr>
          <w:spacing w:val="5"/>
          <w:sz w:val="24"/>
          <w:szCs w:val="24"/>
        </w:rPr>
        <w:t>o</w:t>
      </w:r>
      <w:r>
        <w:rPr>
          <w:spacing w:val="-9"/>
          <w:sz w:val="24"/>
          <w:szCs w:val="24"/>
        </w:rPr>
        <w:t>l</w:t>
      </w:r>
      <w:r>
        <w:rPr>
          <w:spacing w:val="8"/>
          <w:sz w:val="24"/>
          <w:szCs w:val="24"/>
        </w:rPr>
        <w:t>e</w:t>
      </w:r>
      <w:r>
        <w:rPr>
          <w:sz w:val="24"/>
          <w:szCs w:val="24"/>
        </w:rPr>
        <w:t>h</w:t>
      </w:r>
    </w:p>
    <w:p w:rsidR="004B080D" w:rsidRDefault="007019C9" w:rsidP="00E74387">
      <w:pPr>
        <w:spacing w:line="260" w:lineRule="exact"/>
        <w:ind w:left="571"/>
        <w:jc w:val="both"/>
        <w:rPr>
          <w:sz w:val="24"/>
          <w:szCs w:val="24"/>
        </w:rPr>
      </w:pPr>
      <w:r>
        <w:rPr>
          <w:spacing w:val="1"/>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us 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P</w:t>
      </w:r>
      <w:r>
        <w:rPr>
          <w:spacing w:val="5"/>
          <w:sz w:val="24"/>
          <w:szCs w:val="24"/>
        </w:rPr>
        <w:t>o</w:t>
      </w:r>
      <w:r>
        <w:rPr>
          <w:spacing w:val="-9"/>
          <w:sz w:val="24"/>
          <w:szCs w:val="24"/>
        </w:rPr>
        <w:t>l</w:t>
      </w:r>
      <w:r>
        <w:rPr>
          <w:spacing w:val="1"/>
          <w:sz w:val="24"/>
          <w:szCs w:val="24"/>
        </w:rPr>
        <w:t>r</w:t>
      </w:r>
      <w:r>
        <w:rPr>
          <w:spacing w:val="4"/>
          <w:sz w:val="24"/>
          <w:szCs w:val="24"/>
        </w:rPr>
        <w:t>e</w:t>
      </w:r>
      <w:r>
        <w:rPr>
          <w:sz w:val="24"/>
          <w:szCs w:val="24"/>
        </w:rPr>
        <w:t xml:space="preserve">s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Pr="004B080D" w:rsidRDefault="007019C9" w:rsidP="00E74387">
      <w:pPr>
        <w:pStyle w:val="ListParagraph"/>
        <w:numPr>
          <w:ilvl w:val="0"/>
          <w:numId w:val="10"/>
        </w:numPr>
        <w:spacing w:line="260" w:lineRule="exact"/>
        <w:ind w:left="567" w:hanging="425"/>
        <w:jc w:val="both"/>
        <w:rPr>
          <w:sz w:val="24"/>
          <w:szCs w:val="24"/>
        </w:rPr>
      </w:pPr>
      <w:r w:rsidRPr="004B080D">
        <w:rPr>
          <w:sz w:val="24"/>
          <w:szCs w:val="24"/>
        </w:rPr>
        <w:t>H</w:t>
      </w:r>
      <w:r w:rsidRPr="004B080D">
        <w:rPr>
          <w:spacing w:val="-1"/>
          <w:sz w:val="24"/>
          <w:szCs w:val="24"/>
        </w:rPr>
        <w:t>a</w:t>
      </w:r>
      <w:r w:rsidRPr="004B080D">
        <w:rPr>
          <w:spacing w:val="6"/>
          <w:sz w:val="24"/>
          <w:szCs w:val="24"/>
        </w:rPr>
        <w:t>r</w:t>
      </w:r>
      <w:r w:rsidRPr="004B080D">
        <w:rPr>
          <w:sz w:val="24"/>
          <w:szCs w:val="24"/>
        </w:rPr>
        <w:t>i</w:t>
      </w:r>
      <w:r w:rsidRPr="004B080D">
        <w:rPr>
          <w:spacing w:val="3"/>
          <w:sz w:val="24"/>
          <w:szCs w:val="24"/>
        </w:rPr>
        <w:t xml:space="preserve"> </w:t>
      </w:r>
      <w:r w:rsidRPr="004B080D">
        <w:rPr>
          <w:spacing w:val="-9"/>
          <w:sz w:val="24"/>
          <w:szCs w:val="24"/>
        </w:rPr>
        <w:t>j</w:t>
      </w:r>
      <w:r w:rsidRPr="004B080D">
        <w:rPr>
          <w:spacing w:val="-1"/>
          <w:sz w:val="24"/>
          <w:szCs w:val="24"/>
        </w:rPr>
        <w:t>a</w:t>
      </w:r>
      <w:r w:rsidRPr="004B080D">
        <w:rPr>
          <w:spacing w:val="5"/>
          <w:sz w:val="24"/>
          <w:szCs w:val="24"/>
        </w:rPr>
        <w:t>d</w:t>
      </w:r>
      <w:r w:rsidRPr="004B080D">
        <w:rPr>
          <w:sz w:val="24"/>
          <w:szCs w:val="24"/>
        </w:rPr>
        <w:t xml:space="preserve">i </w:t>
      </w:r>
      <w:r w:rsidRPr="004B080D">
        <w:rPr>
          <w:spacing w:val="1"/>
          <w:sz w:val="24"/>
          <w:szCs w:val="24"/>
        </w:rPr>
        <w:t>S</w:t>
      </w:r>
      <w:r w:rsidRPr="004B080D">
        <w:rPr>
          <w:spacing w:val="-1"/>
          <w:sz w:val="24"/>
          <w:szCs w:val="24"/>
        </w:rPr>
        <w:t>a</w:t>
      </w:r>
      <w:r w:rsidRPr="004B080D">
        <w:rPr>
          <w:sz w:val="24"/>
          <w:szCs w:val="24"/>
        </w:rPr>
        <w:t>ka</w:t>
      </w:r>
      <w:r w:rsidRPr="004B080D">
        <w:rPr>
          <w:spacing w:val="7"/>
          <w:sz w:val="24"/>
          <w:szCs w:val="24"/>
        </w:rPr>
        <w:t xml:space="preserve"> </w:t>
      </w:r>
      <w:r w:rsidRPr="004B080D">
        <w:rPr>
          <w:spacing w:val="-2"/>
          <w:sz w:val="24"/>
          <w:szCs w:val="24"/>
        </w:rPr>
        <w:t>B</w:t>
      </w:r>
      <w:r w:rsidRPr="004B080D">
        <w:rPr>
          <w:sz w:val="24"/>
          <w:szCs w:val="24"/>
        </w:rPr>
        <w:t>h</w:t>
      </w:r>
      <w:r w:rsidRPr="004B080D">
        <w:rPr>
          <w:spacing w:val="4"/>
          <w:sz w:val="24"/>
          <w:szCs w:val="24"/>
        </w:rPr>
        <w:t>a</w:t>
      </w:r>
      <w:r w:rsidRPr="004B080D">
        <w:rPr>
          <w:spacing w:val="-5"/>
          <w:sz w:val="24"/>
          <w:szCs w:val="24"/>
        </w:rPr>
        <w:t>y</w:t>
      </w:r>
      <w:r w:rsidRPr="004B080D">
        <w:rPr>
          <w:spacing w:val="4"/>
          <w:sz w:val="24"/>
          <w:szCs w:val="24"/>
        </w:rPr>
        <w:t>a</w:t>
      </w:r>
      <w:r w:rsidRPr="004B080D">
        <w:rPr>
          <w:spacing w:val="-5"/>
          <w:sz w:val="24"/>
          <w:szCs w:val="24"/>
        </w:rPr>
        <w:t>n</w:t>
      </w:r>
      <w:r w:rsidRPr="004B080D">
        <w:rPr>
          <w:sz w:val="24"/>
          <w:szCs w:val="24"/>
        </w:rPr>
        <w:t>gk</w:t>
      </w:r>
      <w:r w:rsidRPr="004B080D">
        <w:rPr>
          <w:spacing w:val="-1"/>
          <w:sz w:val="24"/>
          <w:szCs w:val="24"/>
        </w:rPr>
        <w:t>a</w:t>
      </w:r>
      <w:r w:rsidRPr="004B080D">
        <w:rPr>
          <w:spacing w:val="1"/>
          <w:sz w:val="24"/>
          <w:szCs w:val="24"/>
        </w:rPr>
        <w:t>r</w:t>
      </w:r>
      <w:r w:rsidRPr="004B080D">
        <w:rPr>
          <w:sz w:val="24"/>
          <w:szCs w:val="24"/>
        </w:rPr>
        <w:t>a</w:t>
      </w:r>
      <w:r w:rsidRPr="004B080D">
        <w:rPr>
          <w:spacing w:val="7"/>
          <w:sz w:val="24"/>
          <w:szCs w:val="24"/>
        </w:rPr>
        <w:t xml:space="preserve"> </w:t>
      </w:r>
      <w:r w:rsidRPr="004B080D">
        <w:rPr>
          <w:spacing w:val="-2"/>
          <w:sz w:val="24"/>
          <w:szCs w:val="24"/>
        </w:rPr>
        <w:t>R</w:t>
      </w:r>
      <w:r w:rsidRPr="004B080D">
        <w:rPr>
          <w:spacing w:val="-1"/>
          <w:sz w:val="24"/>
          <w:szCs w:val="24"/>
        </w:rPr>
        <w:t>a</w:t>
      </w:r>
      <w:r w:rsidRPr="004B080D">
        <w:rPr>
          <w:spacing w:val="-5"/>
          <w:sz w:val="24"/>
          <w:szCs w:val="24"/>
        </w:rPr>
        <w:t>n</w:t>
      </w:r>
      <w:r w:rsidRPr="004B080D">
        <w:rPr>
          <w:spacing w:val="10"/>
          <w:sz w:val="24"/>
          <w:szCs w:val="24"/>
        </w:rPr>
        <w:t>t</w:t>
      </w:r>
      <w:r w:rsidRPr="004B080D">
        <w:rPr>
          <w:spacing w:val="-4"/>
          <w:sz w:val="24"/>
          <w:szCs w:val="24"/>
        </w:rPr>
        <w:t>i</w:t>
      </w:r>
      <w:r w:rsidRPr="004B080D">
        <w:rPr>
          <w:spacing w:val="-5"/>
          <w:sz w:val="24"/>
          <w:szCs w:val="24"/>
        </w:rPr>
        <w:t>n</w:t>
      </w:r>
      <w:r w:rsidRPr="004B080D">
        <w:rPr>
          <w:sz w:val="24"/>
          <w:szCs w:val="24"/>
        </w:rPr>
        <w:t>g</w:t>
      </w:r>
      <w:r w:rsidRPr="004B080D">
        <w:rPr>
          <w:spacing w:val="8"/>
          <w:sz w:val="24"/>
          <w:szCs w:val="24"/>
        </w:rPr>
        <w:t xml:space="preserve"> </w:t>
      </w:r>
      <w:r w:rsidRPr="004B080D">
        <w:rPr>
          <w:spacing w:val="2"/>
          <w:sz w:val="24"/>
          <w:szCs w:val="24"/>
        </w:rPr>
        <w:t>E</w:t>
      </w:r>
      <w:r w:rsidRPr="004B080D">
        <w:rPr>
          <w:spacing w:val="-5"/>
          <w:sz w:val="24"/>
          <w:szCs w:val="24"/>
        </w:rPr>
        <w:t>n</w:t>
      </w:r>
      <w:r w:rsidRPr="004B080D">
        <w:rPr>
          <w:spacing w:val="1"/>
          <w:sz w:val="24"/>
          <w:szCs w:val="24"/>
        </w:rPr>
        <w:t>r</w:t>
      </w:r>
      <w:r w:rsidRPr="004B080D">
        <w:rPr>
          <w:spacing w:val="-1"/>
          <w:sz w:val="24"/>
          <w:szCs w:val="24"/>
        </w:rPr>
        <w:t>e</w:t>
      </w:r>
      <w:r w:rsidRPr="004B080D">
        <w:rPr>
          <w:sz w:val="24"/>
          <w:szCs w:val="24"/>
        </w:rPr>
        <w:t>k</w:t>
      </w:r>
      <w:r w:rsidRPr="004B080D">
        <w:rPr>
          <w:spacing w:val="4"/>
          <w:sz w:val="24"/>
          <w:szCs w:val="24"/>
        </w:rPr>
        <w:t>a</w:t>
      </w:r>
      <w:r w:rsidRPr="004B080D">
        <w:rPr>
          <w:spacing w:val="-5"/>
          <w:sz w:val="24"/>
          <w:szCs w:val="24"/>
        </w:rPr>
        <w:t>n</w:t>
      </w:r>
      <w:r w:rsidRPr="004B080D">
        <w:rPr>
          <w:sz w:val="24"/>
          <w:szCs w:val="24"/>
        </w:rPr>
        <w:t>g</w:t>
      </w:r>
      <w:r w:rsidRPr="004B080D">
        <w:rPr>
          <w:spacing w:val="12"/>
          <w:sz w:val="24"/>
          <w:szCs w:val="24"/>
        </w:rPr>
        <w:t xml:space="preserve"> </w:t>
      </w:r>
      <w:r w:rsidRPr="004B080D">
        <w:rPr>
          <w:sz w:val="24"/>
          <w:szCs w:val="24"/>
        </w:rPr>
        <w:t>d</w:t>
      </w:r>
      <w:r w:rsidRPr="004B080D">
        <w:rPr>
          <w:spacing w:val="-9"/>
          <w:sz w:val="24"/>
          <w:szCs w:val="24"/>
        </w:rPr>
        <w:t>i</w:t>
      </w:r>
      <w:r w:rsidRPr="004B080D">
        <w:rPr>
          <w:spacing w:val="5"/>
          <w:sz w:val="24"/>
          <w:szCs w:val="24"/>
        </w:rPr>
        <w:t>t</w:t>
      </w:r>
      <w:r w:rsidRPr="004B080D">
        <w:rPr>
          <w:spacing w:val="-1"/>
          <w:sz w:val="24"/>
          <w:szCs w:val="24"/>
        </w:rPr>
        <w:t>e</w:t>
      </w:r>
      <w:r w:rsidRPr="004B080D">
        <w:rPr>
          <w:spacing w:val="5"/>
          <w:sz w:val="24"/>
          <w:szCs w:val="24"/>
        </w:rPr>
        <w:t>t</w:t>
      </w:r>
      <w:r w:rsidRPr="004B080D">
        <w:rPr>
          <w:spacing w:val="-1"/>
          <w:sz w:val="24"/>
          <w:szCs w:val="24"/>
        </w:rPr>
        <w:t>a</w:t>
      </w:r>
      <w:r w:rsidRPr="004B080D">
        <w:rPr>
          <w:sz w:val="24"/>
          <w:szCs w:val="24"/>
        </w:rPr>
        <w:t>pk</w:t>
      </w:r>
      <w:r w:rsidRPr="004B080D">
        <w:rPr>
          <w:spacing w:val="-1"/>
          <w:sz w:val="24"/>
          <w:szCs w:val="24"/>
        </w:rPr>
        <w:t>a</w:t>
      </w:r>
      <w:r w:rsidRPr="004B080D">
        <w:rPr>
          <w:sz w:val="24"/>
          <w:szCs w:val="24"/>
        </w:rPr>
        <w:t>n</w:t>
      </w:r>
      <w:r w:rsidRPr="004B080D">
        <w:rPr>
          <w:spacing w:val="3"/>
          <w:sz w:val="24"/>
          <w:szCs w:val="24"/>
        </w:rPr>
        <w:t xml:space="preserve"> </w:t>
      </w:r>
      <w:r w:rsidRPr="004B080D">
        <w:rPr>
          <w:spacing w:val="5"/>
          <w:sz w:val="24"/>
          <w:szCs w:val="24"/>
        </w:rPr>
        <w:t>t</w:t>
      </w:r>
      <w:r w:rsidRPr="004B080D">
        <w:rPr>
          <w:spacing w:val="-1"/>
          <w:sz w:val="24"/>
          <w:szCs w:val="24"/>
        </w:rPr>
        <w:t>a</w:t>
      </w:r>
      <w:r w:rsidRPr="004B080D">
        <w:rPr>
          <w:spacing w:val="-5"/>
          <w:sz w:val="24"/>
          <w:szCs w:val="24"/>
        </w:rPr>
        <w:t>n</w:t>
      </w:r>
      <w:r w:rsidRPr="004B080D">
        <w:rPr>
          <w:sz w:val="24"/>
          <w:szCs w:val="24"/>
        </w:rPr>
        <w:t>gg</w:t>
      </w:r>
      <w:r w:rsidRPr="004B080D">
        <w:rPr>
          <w:spacing w:val="4"/>
          <w:sz w:val="24"/>
          <w:szCs w:val="24"/>
        </w:rPr>
        <w:t>a</w:t>
      </w:r>
      <w:r w:rsidRPr="004B080D">
        <w:rPr>
          <w:sz w:val="24"/>
          <w:szCs w:val="24"/>
        </w:rPr>
        <w:t>l 01</w:t>
      </w:r>
      <w:r w:rsidRPr="004B080D">
        <w:rPr>
          <w:spacing w:val="8"/>
          <w:sz w:val="24"/>
          <w:szCs w:val="24"/>
        </w:rPr>
        <w:t xml:space="preserve"> </w:t>
      </w:r>
      <w:r w:rsidRPr="004B080D">
        <w:rPr>
          <w:spacing w:val="-2"/>
          <w:sz w:val="24"/>
          <w:szCs w:val="24"/>
        </w:rPr>
        <w:t>J</w:t>
      </w:r>
      <w:r w:rsidRPr="004B080D">
        <w:rPr>
          <w:spacing w:val="5"/>
          <w:sz w:val="24"/>
          <w:szCs w:val="24"/>
        </w:rPr>
        <w:t>u</w:t>
      </w:r>
      <w:r w:rsidRPr="004B080D">
        <w:rPr>
          <w:spacing w:val="-4"/>
          <w:sz w:val="24"/>
          <w:szCs w:val="24"/>
        </w:rPr>
        <w:t>l</w:t>
      </w:r>
      <w:r w:rsidRPr="004B080D">
        <w:rPr>
          <w:sz w:val="24"/>
          <w:szCs w:val="24"/>
        </w:rPr>
        <w:t>i 2007,</w:t>
      </w:r>
      <w:r w:rsidRPr="004B080D">
        <w:rPr>
          <w:spacing w:val="10"/>
          <w:sz w:val="24"/>
          <w:szCs w:val="24"/>
        </w:rPr>
        <w:t xml:space="preserve"> </w:t>
      </w:r>
      <w:r w:rsidRPr="004B080D">
        <w:rPr>
          <w:spacing w:val="-10"/>
          <w:sz w:val="24"/>
          <w:szCs w:val="24"/>
        </w:rPr>
        <w:t>y</w:t>
      </w:r>
      <w:r w:rsidRPr="004B080D">
        <w:rPr>
          <w:spacing w:val="-1"/>
          <w:sz w:val="24"/>
          <w:szCs w:val="24"/>
        </w:rPr>
        <w:t>a</w:t>
      </w:r>
      <w:r w:rsidRPr="004B080D">
        <w:rPr>
          <w:spacing w:val="5"/>
          <w:sz w:val="24"/>
          <w:szCs w:val="24"/>
        </w:rPr>
        <w:t>k</w:t>
      </w:r>
      <w:r w:rsidRPr="004B080D">
        <w:rPr>
          <w:sz w:val="24"/>
          <w:szCs w:val="24"/>
        </w:rPr>
        <w:t xml:space="preserve">ni </w:t>
      </w:r>
      <w:r w:rsidRPr="004B080D">
        <w:rPr>
          <w:spacing w:val="5"/>
          <w:sz w:val="24"/>
          <w:szCs w:val="24"/>
        </w:rPr>
        <w:t>t</w:t>
      </w:r>
      <w:r w:rsidRPr="004B080D">
        <w:rPr>
          <w:spacing w:val="-1"/>
          <w:sz w:val="24"/>
          <w:szCs w:val="24"/>
        </w:rPr>
        <w:t>a</w:t>
      </w:r>
      <w:r w:rsidRPr="004B080D">
        <w:rPr>
          <w:spacing w:val="-5"/>
          <w:sz w:val="24"/>
          <w:szCs w:val="24"/>
        </w:rPr>
        <w:t>n</w:t>
      </w:r>
      <w:r w:rsidRPr="004B080D">
        <w:rPr>
          <w:sz w:val="24"/>
          <w:szCs w:val="24"/>
        </w:rPr>
        <w:t>gg</w:t>
      </w:r>
      <w:r w:rsidRPr="004B080D">
        <w:rPr>
          <w:spacing w:val="4"/>
          <w:sz w:val="24"/>
          <w:szCs w:val="24"/>
        </w:rPr>
        <w:t>a</w:t>
      </w:r>
      <w:r w:rsidRPr="004B080D">
        <w:rPr>
          <w:spacing w:val="-9"/>
          <w:sz w:val="24"/>
          <w:szCs w:val="24"/>
        </w:rPr>
        <w:t>l</w:t>
      </w:r>
      <w:r w:rsidRPr="004B080D">
        <w:rPr>
          <w:sz w:val="24"/>
          <w:szCs w:val="24"/>
        </w:rPr>
        <w:t>,</w:t>
      </w:r>
      <w:r w:rsidRPr="004B080D">
        <w:rPr>
          <w:spacing w:val="8"/>
          <w:sz w:val="24"/>
          <w:szCs w:val="24"/>
        </w:rPr>
        <w:t xml:space="preserve"> </w:t>
      </w:r>
      <w:r w:rsidRPr="004B080D">
        <w:rPr>
          <w:spacing w:val="-5"/>
          <w:sz w:val="24"/>
          <w:szCs w:val="24"/>
        </w:rPr>
        <w:t>b</w:t>
      </w:r>
      <w:r w:rsidRPr="004B080D">
        <w:rPr>
          <w:spacing w:val="5"/>
          <w:sz w:val="24"/>
          <w:szCs w:val="24"/>
        </w:rPr>
        <w:t>u</w:t>
      </w:r>
      <w:r w:rsidRPr="004B080D">
        <w:rPr>
          <w:spacing w:val="-4"/>
          <w:sz w:val="24"/>
          <w:szCs w:val="24"/>
        </w:rPr>
        <w:t>l</w:t>
      </w:r>
      <w:r w:rsidRPr="004B080D">
        <w:rPr>
          <w:spacing w:val="4"/>
          <w:sz w:val="24"/>
          <w:szCs w:val="24"/>
        </w:rPr>
        <w:t>a</w:t>
      </w:r>
      <w:r w:rsidRPr="004B080D">
        <w:rPr>
          <w:sz w:val="24"/>
          <w:szCs w:val="24"/>
        </w:rPr>
        <w:t>n</w:t>
      </w:r>
      <w:r w:rsidRPr="004B080D">
        <w:rPr>
          <w:spacing w:val="1"/>
          <w:sz w:val="24"/>
          <w:szCs w:val="24"/>
        </w:rPr>
        <w:t xml:space="preserve"> </w:t>
      </w:r>
      <w:r w:rsidRPr="004B080D">
        <w:rPr>
          <w:spacing w:val="5"/>
          <w:sz w:val="24"/>
          <w:szCs w:val="24"/>
        </w:rPr>
        <w:t>d</w:t>
      </w:r>
      <w:r w:rsidRPr="004B080D">
        <w:rPr>
          <w:spacing w:val="4"/>
          <w:sz w:val="24"/>
          <w:szCs w:val="24"/>
        </w:rPr>
        <w:t>a</w:t>
      </w:r>
      <w:r w:rsidRPr="004B080D">
        <w:rPr>
          <w:sz w:val="24"/>
          <w:szCs w:val="24"/>
        </w:rPr>
        <w:t xml:space="preserve">n </w:t>
      </w:r>
      <w:r w:rsidRPr="004B080D">
        <w:rPr>
          <w:spacing w:val="5"/>
          <w:sz w:val="24"/>
          <w:szCs w:val="24"/>
        </w:rPr>
        <w:t>t</w:t>
      </w:r>
      <w:r w:rsidRPr="004B080D">
        <w:rPr>
          <w:spacing w:val="-1"/>
          <w:sz w:val="24"/>
          <w:szCs w:val="24"/>
        </w:rPr>
        <w:t>a</w:t>
      </w:r>
      <w:r w:rsidRPr="004B080D">
        <w:rPr>
          <w:spacing w:val="-5"/>
          <w:sz w:val="24"/>
          <w:szCs w:val="24"/>
        </w:rPr>
        <w:t>h</w:t>
      </w:r>
      <w:r w:rsidRPr="004B080D">
        <w:rPr>
          <w:spacing w:val="5"/>
          <w:sz w:val="24"/>
          <w:szCs w:val="24"/>
        </w:rPr>
        <w:t>u</w:t>
      </w:r>
      <w:r w:rsidRPr="004B080D">
        <w:rPr>
          <w:sz w:val="24"/>
          <w:szCs w:val="24"/>
        </w:rPr>
        <w:t>n</w:t>
      </w:r>
      <w:r w:rsidRPr="004B080D">
        <w:rPr>
          <w:spacing w:val="2"/>
          <w:sz w:val="24"/>
          <w:szCs w:val="24"/>
        </w:rPr>
        <w:t xml:space="preserve"> </w:t>
      </w:r>
      <w:r w:rsidRPr="004B080D">
        <w:rPr>
          <w:spacing w:val="5"/>
          <w:sz w:val="24"/>
          <w:szCs w:val="24"/>
        </w:rPr>
        <w:t>d</w:t>
      </w:r>
      <w:r w:rsidRPr="004B080D">
        <w:rPr>
          <w:spacing w:val="-9"/>
          <w:sz w:val="24"/>
          <w:szCs w:val="24"/>
        </w:rPr>
        <w:t>i</w:t>
      </w:r>
      <w:r w:rsidRPr="004B080D">
        <w:rPr>
          <w:spacing w:val="5"/>
          <w:sz w:val="24"/>
          <w:szCs w:val="24"/>
        </w:rPr>
        <w:t>d</w:t>
      </w:r>
      <w:r w:rsidRPr="004B080D">
        <w:rPr>
          <w:spacing w:val="-4"/>
          <w:sz w:val="24"/>
          <w:szCs w:val="24"/>
        </w:rPr>
        <w:t>i</w:t>
      </w:r>
      <w:r w:rsidRPr="004B080D">
        <w:rPr>
          <w:spacing w:val="6"/>
          <w:sz w:val="24"/>
          <w:szCs w:val="24"/>
        </w:rPr>
        <w:t>r</w:t>
      </w:r>
      <w:r w:rsidRPr="004B080D">
        <w:rPr>
          <w:spacing w:val="-4"/>
          <w:sz w:val="24"/>
          <w:szCs w:val="24"/>
        </w:rPr>
        <w:t>i</w:t>
      </w:r>
      <w:r w:rsidRPr="004B080D">
        <w:rPr>
          <w:sz w:val="24"/>
          <w:szCs w:val="24"/>
        </w:rPr>
        <w:t>k</w:t>
      </w:r>
      <w:r w:rsidRPr="004B080D">
        <w:rPr>
          <w:spacing w:val="4"/>
          <w:sz w:val="24"/>
          <w:szCs w:val="24"/>
        </w:rPr>
        <w:t>a</w:t>
      </w:r>
      <w:r w:rsidRPr="004B080D">
        <w:rPr>
          <w:sz w:val="24"/>
          <w:szCs w:val="24"/>
        </w:rPr>
        <w:t>nn</w:t>
      </w:r>
      <w:r w:rsidRPr="004B080D">
        <w:rPr>
          <w:spacing w:val="-5"/>
          <w:sz w:val="24"/>
          <w:szCs w:val="24"/>
        </w:rPr>
        <w:t>y</w:t>
      </w:r>
      <w:r w:rsidRPr="004B080D">
        <w:rPr>
          <w:sz w:val="24"/>
          <w:szCs w:val="24"/>
        </w:rPr>
        <w:t>a</w:t>
      </w:r>
      <w:r w:rsidRPr="004B080D">
        <w:rPr>
          <w:spacing w:val="4"/>
          <w:sz w:val="24"/>
          <w:szCs w:val="24"/>
        </w:rPr>
        <w:t xml:space="preserve"> </w:t>
      </w:r>
      <w:r w:rsidRPr="004B080D">
        <w:rPr>
          <w:spacing w:val="1"/>
          <w:sz w:val="24"/>
          <w:szCs w:val="24"/>
        </w:rPr>
        <w:t>S</w:t>
      </w:r>
      <w:r w:rsidRPr="004B080D">
        <w:rPr>
          <w:spacing w:val="-1"/>
          <w:sz w:val="24"/>
          <w:szCs w:val="24"/>
        </w:rPr>
        <w:t>a</w:t>
      </w:r>
      <w:r w:rsidRPr="004B080D">
        <w:rPr>
          <w:spacing w:val="5"/>
          <w:sz w:val="24"/>
          <w:szCs w:val="24"/>
        </w:rPr>
        <w:t>t</w:t>
      </w:r>
      <w:r w:rsidRPr="004B080D">
        <w:rPr>
          <w:sz w:val="24"/>
          <w:szCs w:val="24"/>
        </w:rPr>
        <w:t>u</w:t>
      </w:r>
      <w:r w:rsidRPr="004B080D">
        <w:rPr>
          <w:spacing w:val="-1"/>
          <w:sz w:val="24"/>
          <w:szCs w:val="24"/>
        </w:rPr>
        <w:t>a</w:t>
      </w:r>
      <w:r w:rsidRPr="004B080D">
        <w:rPr>
          <w:sz w:val="24"/>
          <w:szCs w:val="24"/>
        </w:rPr>
        <w:t>n</w:t>
      </w:r>
      <w:r w:rsidRPr="004B080D">
        <w:rPr>
          <w:spacing w:val="5"/>
          <w:sz w:val="24"/>
          <w:szCs w:val="24"/>
        </w:rPr>
        <w:t xml:space="preserve"> </w:t>
      </w:r>
      <w:r w:rsidRPr="004B080D">
        <w:rPr>
          <w:spacing w:val="-5"/>
          <w:sz w:val="24"/>
          <w:szCs w:val="24"/>
        </w:rPr>
        <w:t>K</w:t>
      </w:r>
      <w:r w:rsidRPr="004B080D">
        <w:rPr>
          <w:spacing w:val="-1"/>
          <w:sz w:val="24"/>
          <w:szCs w:val="24"/>
        </w:rPr>
        <w:t>a</w:t>
      </w:r>
      <w:r w:rsidRPr="004B080D">
        <w:rPr>
          <w:spacing w:val="6"/>
          <w:sz w:val="24"/>
          <w:szCs w:val="24"/>
        </w:rPr>
        <w:t>r</w:t>
      </w:r>
      <w:r w:rsidRPr="004B080D">
        <w:rPr>
          <w:spacing w:val="-5"/>
          <w:sz w:val="24"/>
          <w:szCs w:val="24"/>
        </w:rPr>
        <w:t>y</w:t>
      </w:r>
      <w:r w:rsidRPr="004B080D">
        <w:rPr>
          <w:sz w:val="24"/>
          <w:szCs w:val="24"/>
        </w:rPr>
        <w:t>a</w:t>
      </w:r>
      <w:r w:rsidRPr="004B080D">
        <w:rPr>
          <w:spacing w:val="4"/>
          <w:sz w:val="24"/>
          <w:szCs w:val="24"/>
        </w:rPr>
        <w:t xml:space="preserve"> </w:t>
      </w:r>
      <w:r w:rsidRPr="004B080D">
        <w:rPr>
          <w:spacing w:val="1"/>
          <w:sz w:val="24"/>
          <w:szCs w:val="24"/>
        </w:rPr>
        <w:t>Pr</w:t>
      </w:r>
      <w:r w:rsidRPr="004B080D">
        <w:rPr>
          <w:spacing w:val="4"/>
          <w:sz w:val="24"/>
          <w:szCs w:val="24"/>
        </w:rPr>
        <w:t>a</w:t>
      </w:r>
      <w:r w:rsidRPr="004B080D">
        <w:rPr>
          <w:spacing w:val="-9"/>
          <w:sz w:val="24"/>
          <w:szCs w:val="24"/>
        </w:rPr>
        <w:t>m</w:t>
      </w:r>
      <w:r w:rsidRPr="004B080D">
        <w:rPr>
          <w:sz w:val="24"/>
          <w:szCs w:val="24"/>
        </w:rPr>
        <w:t>u</w:t>
      </w:r>
      <w:r w:rsidRPr="004B080D">
        <w:rPr>
          <w:spacing w:val="5"/>
          <w:sz w:val="24"/>
          <w:szCs w:val="24"/>
        </w:rPr>
        <w:t>k</w:t>
      </w:r>
      <w:r w:rsidRPr="004B080D">
        <w:rPr>
          <w:sz w:val="24"/>
          <w:szCs w:val="24"/>
        </w:rPr>
        <w:t>a</w:t>
      </w:r>
      <w:r w:rsidRPr="004B080D">
        <w:rPr>
          <w:spacing w:val="4"/>
          <w:sz w:val="24"/>
          <w:szCs w:val="24"/>
        </w:rPr>
        <w:t xml:space="preserve"> </w:t>
      </w:r>
      <w:r w:rsidRPr="004B080D">
        <w:rPr>
          <w:spacing w:val="3"/>
          <w:sz w:val="24"/>
          <w:szCs w:val="24"/>
        </w:rPr>
        <w:t>B</w:t>
      </w:r>
      <w:r w:rsidRPr="004B080D">
        <w:rPr>
          <w:spacing w:val="-5"/>
          <w:sz w:val="24"/>
          <w:szCs w:val="24"/>
        </w:rPr>
        <w:t>h</w:t>
      </w:r>
      <w:r w:rsidRPr="004B080D">
        <w:rPr>
          <w:spacing w:val="4"/>
          <w:sz w:val="24"/>
          <w:szCs w:val="24"/>
        </w:rPr>
        <w:t>a</w:t>
      </w:r>
      <w:r w:rsidRPr="004B080D">
        <w:rPr>
          <w:spacing w:val="-5"/>
          <w:sz w:val="24"/>
          <w:szCs w:val="24"/>
        </w:rPr>
        <w:t>y</w:t>
      </w:r>
      <w:r w:rsidRPr="004B080D">
        <w:rPr>
          <w:spacing w:val="4"/>
          <w:sz w:val="24"/>
          <w:szCs w:val="24"/>
        </w:rPr>
        <w:t>a</w:t>
      </w:r>
      <w:r w:rsidRPr="004B080D">
        <w:rPr>
          <w:spacing w:val="-5"/>
          <w:sz w:val="24"/>
          <w:szCs w:val="24"/>
        </w:rPr>
        <w:t>n</w:t>
      </w:r>
      <w:r w:rsidRPr="004B080D">
        <w:rPr>
          <w:sz w:val="24"/>
          <w:szCs w:val="24"/>
        </w:rPr>
        <w:t>gk</w:t>
      </w:r>
      <w:r w:rsidRPr="004B080D">
        <w:rPr>
          <w:spacing w:val="-1"/>
          <w:sz w:val="24"/>
          <w:szCs w:val="24"/>
        </w:rPr>
        <w:t>a</w:t>
      </w:r>
      <w:r w:rsidRPr="004B080D">
        <w:rPr>
          <w:spacing w:val="1"/>
          <w:sz w:val="24"/>
          <w:szCs w:val="24"/>
        </w:rPr>
        <w:t>r</w:t>
      </w:r>
      <w:r w:rsidRPr="004B080D">
        <w:rPr>
          <w:sz w:val="24"/>
          <w:szCs w:val="24"/>
        </w:rPr>
        <w:t>a</w:t>
      </w:r>
      <w:r w:rsidRPr="004B080D">
        <w:rPr>
          <w:spacing w:val="4"/>
          <w:sz w:val="24"/>
          <w:szCs w:val="24"/>
        </w:rPr>
        <w:t xml:space="preserve"> </w:t>
      </w:r>
      <w:r w:rsidRPr="004B080D">
        <w:rPr>
          <w:spacing w:val="10"/>
          <w:sz w:val="24"/>
          <w:szCs w:val="24"/>
        </w:rPr>
        <w:t>t</w:t>
      </w:r>
      <w:r w:rsidRPr="004B080D">
        <w:rPr>
          <w:spacing w:val="-4"/>
          <w:sz w:val="24"/>
          <w:szCs w:val="24"/>
        </w:rPr>
        <w:t>i</w:t>
      </w:r>
      <w:r w:rsidRPr="004B080D">
        <w:rPr>
          <w:spacing w:val="-5"/>
          <w:sz w:val="24"/>
          <w:szCs w:val="24"/>
        </w:rPr>
        <w:t>n</w:t>
      </w:r>
      <w:r w:rsidRPr="004B080D">
        <w:rPr>
          <w:sz w:val="24"/>
          <w:szCs w:val="24"/>
        </w:rPr>
        <w:t>gk</w:t>
      </w:r>
      <w:r w:rsidRPr="004B080D">
        <w:rPr>
          <w:spacing w:val="-1"/>
          <w:sz w:val="24"/>
          <w:szCs w:val="24"/>
        </w:rPr>
        <w:t>a</w:t>
      </w:r>
      <w:r w:rsidRPr="004B080D">
        <w:rPr>
          <w:sz w:val="24"/>
          <w:szCs w:val="24"/>
        </w:rPr>
        <w:t xml:space="preserve">t </w:t>
      </w:r>
      <w:r w:rsidRPr="004B080D">
        <w:rPr>
          <w:spacing w:val="-2"/>
          <w:sz w:val="24"/>
          <w:szCs w:val="24"/>
        </w:rPr>
        <w:t>R</w:t>
      </w:r>
      <w:r w:rsidRPr="004B080D">
        <w:rPr>
          <w:spacing w:val="4"/>
          <w:sz w:val="24"/>
          <w:szCs w:val="24"/>
        </w:rPr>
        <w:t>a</w:t>
      </w:r>
      <w:r w:rsidRPr="004B080D">
        <w:rPr>
          <w:spacing w:val="-5"/>
          <w:sz w:val="24"/>
          <w:szCs w:val="24"/>
        </w:rPr>
        <w:t>n</w:t>
      </w:r>
      <w:r w:rsidRPr="004B080D">
        <w:rPr>
          <w:spacing w:val="5"/>
          <w:sz w:val="24"/>
          <w:szCs w:val="24"/>
        </w:rPr>
        <w:t>t</w:t>
      </w:r>
      <w:r w:rsidRPr="004B080D">
        <w:rPr>
          <w:spacing w:val="-4"/>
          <w:sz w:val="24"/>
          <w:szCs w:val="24"/>
        </w:rPr>
        <w:t>i</w:t>
      </w:r>
      <w:r w:rsidRPr="004B080D">
        <w:rPr>
          <w:spacing w:val="-5"/>
          <w:sz w:val="24"/>
          <w:szCs w:val="24"/>
        </w:rPr>
        <w:t>n</w:t>
      </w:r>
      <w:r w:rsidRPr="004B080D">
        <w:rPr>
          <w:sz w:val="24"/>
          <w:szCs w:val="24"/>
        </w:rPr>
        <w:t>g</w:t>
      </w:r>
      <w:r w:rsidRPr="004B080D">
        <w:rPr>
          <w:spacing w:val="2"/>
          <w:sz w:val="24"/>
          <w:szCs w:val="24"/>
        </w:rPr>
        <w:t xml:space="preserve"> E</w:t>
      </w:r>
      <w:r w:rsidRPr="004B080D">
        <w:rPr>
          <w:spacing w:val="-5"/>
          <w:sz w:val="24"/>
          <w:szCs w:val="24"/>
        </w:rPr>
        <w:t>n</w:t>
      </w:r>
      <w:r w:rsidRPr="004B080D">
        <w:rPr>
          <w:spacing w:val="1"/>
          <w:sz w:val="24"/>
          <w:szCs w:val="24"/>
        </w:rPr>
        <w:t>r</w:t>
      </w:r>
      <w:r w:rsidRPr="004B080D">
        <w:rPr>
          <w:spacing w:val="-1"/>
          <w:sz w:val="24"/>
          <w:szCs w:val="24"/>
        </w:rPr>
        <w:t>e</w:t>
      </w:r>
      <w:r w:rsidRPr="004B080D">
        <w:rPr>
          <w:sz w:val="24"/>
          <w:szCs w:val="24"/>
        </w:rPr>
        <w:t>k</w:t>
      </w:r>
      <w:r w:rsidRPr="004B080D">
        <w:rPr>
          <w:spacing w:val="4"/>
          <w:sz w:val="24"/>
          <w:szCs w:val="24"/>
        </w:rPr>
        <w:t>a</w:t>
      </w:r>
      <w:r w:rsidRPr="004B080D">
        <w:rPr>
          <w:spacing w:val="-5"/>
          <w:sz w:val="24"/>
          <w:szCs w:val="24"/>
        </w:rPr>
        <w:t>n</w:t>
      </w:r>
      <w:r w:rsidRPr="004B080D">
        <w:rPr>
          <w:spacing w:val="2"/>
          <w:sz w:val="24"/>
          <w:szCs w:val="24"/>
        </w:rPr>
        <w:t>g</w:t>
      </w:r>
      <w:r w:rsidRPr="004B080D">
        <w:rPr>
          <w:sz w:val="24"/>
          <w:szCs w:val="24"/>
        </w:rPr>
        <w:t>.</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50" w:right="4237"/>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rsidR="00E16CF6" w:rsidRDefault="007019C9">
      <w:pPr>
        <w:spacing w:before="8" w:line="260" w:lineRule="exact"/>
        <w:ind w:left="3509" w:right="3505"/>
        <w:jc w:val="center"/>
        <w:rPr>
          <w:sz w:val="24"/>
          <w:szCs w:val="24"/>
        </w:rPr>
      </w:pPr>
      <w:r>
        <w:rPr>
          <w:b/>
          <w:spacing w:val="1"/>
          <w:sz w:val="24"/>
          <w:szCs w:val="24"/>
        </w:rPr>
        <w:t>S</w:t>
      </w:r>
      <w:r>
        <w:rPr>
          <w:b/>
          <w:spacing w:val="-2"/>
          <w:sz w:val="24"/>
          <w:szCs w:val="24"/>
        </w:rPr>
        <w:t>I</w:t>
      </w:r>
      <w:r>
        <w:rPr>
          <w:b/>
          <w:spacing w:val="-3"/>
          <w:sz w:val="24"/>
          <w:szCs w:val="24"/>
        </w:rPr>
        <w:t>F</w:t>
      </w:r>
      <w:r>
        <w:rPr>
          <w:b/>
          <w:sz w:val="24"/>
          <w:szCs w:val="24"/>
        </w:rPr>
        <w:t>AT</w:t>
      </w:r>
      <w:r>
        <w:rPr>
          <w:b/>
          <w:spacing w:val="1"/>
          <w:sz w:val="24"/>
          <w:szCs w:val="24"/>
        </w:rPr>
        <w:t xml:space="preserve"> </w:t>
      </w:r>
      <w:r>
        <w:rPr>
          <w:b/>
          <w:sz w:val="24"/>
          <w:szCs w:val="24"/>
        </w:rPr>
        <w:t>DAN</w:t>
      </w:r>
      <w:r>
        <w:rPr>
          <w:b/>
          <w:spacing w:val="2"/>
          <w:sz w:val="24"/>
          <w:szCs w:val="24"/>
        </w:rPr>
        <w:t xml:space="preserve"> </w:t>
      </w:r>
      <w:r>
        <w:rPr>
          <w:b/>
          <w:spacing w:val="-3"/>
          <w:sz w:val="24"/>
          <w:szCs w:val="24"/>
        </w:rPr>
        <w:t>F</w:t>
      </w:r>
      <w:r>
        <w:rPr>
          <w:b/>
          <w:sz w:val="24"/>
          <w:szCs w:val="24"/>
        </w:rPr>
        <w:t>U</w:t>
      </w:r>
      <w:r>
        <w:rPr>
          <w:b/>
          <w:spacing w:val="-1"/>
          <w:sz w:val="24"/>
          <w:szCs w:val="24"/>
        </w:rPr>
        <w:t>N</w:t>
      </w:r>
      <w:r>
        <w:rPr>
          <w:b/>
          <w:sz w:val="24"/>
          <w:szCs w:val="24"/>
        </w:rPr>
        <w:t>G</w:t>
      </w:r>
      <w:r>
        <w:rPr>
          <w:b/>
          <w:spacing w:val="1"/>
          <w:sz w:val="24"/>
          <w:szCs w:val="24"/>
        </w:rPr>
        <w:t>S</w:t>
      </w:r>
      <w:r>
        <w:rPr>
          <w:b/>
          <w:sz w:val="24"/>
          <w:szCs w:val="24"/>
        </w:rPr>
        <w:t xml:space="preserve">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rsidR="00E16CF6" w:rsidRDefault="007019C9">
      <w:pPr>
        <w:spacing w:line="260" w:lineRule="exact"/>
        <w:ind w:left="4380" w:right="4370"/>
        <w:jc w:val="center"/>
        <w:rPr>
          <w:sz w:val="24"/>
          <w:szCs w:val="24"/>
        </w:rPr>
      </w:pPr>
      <w:r>
        <w:rPr>
          <w:b/>
          <w:spacing w:val="1"/>
          <w:sz w:val="24"/>
          <w:szCs w:val="24"/>
        </w:rPr>
        <w:t>S</w:t>
      </w:r>
      <w:r>
        <w:rPr>
          <w:b/>
          <w:sz w:val="24"/>
          <w:szCs w:val="24"/>
        </w:rPr>
        <w:t>i</w:t>
      </w:r>
      <w:r>
        <w:rPr>
          <w:b/>
          <w:spacing w:val="-3"/>
          <w:sz w:val="24"/>
          <w:szCs w:val="24"/>
        </w:rPr>
        <w:t>f</w:t>
      </w:r>
      <w:r>
        <w:rPr>
          <w:b/>
          <w:sz w:val="24"/>
          <w:szCs w:val="24"/>
        </w:rPr>
        <w:t>at</w:t>
      </w:r>
    </w:p>
    <w:p w:rsidR="00E16CF6" w:rsidRPr="004B080D" w:rsidRDefault="004B080D" w:rsidP="004B080D">
      <w:pPr>
        <w:pStyle w:val="ListParagraph"/>
        <w:numPr>
          <w:ilvl w:val="0"/>
          <w:numId w:val="11"/>
        </w:numPr>
        <w:spacing w:line="260" w:lineRule="exact"/>
        <w:ind w:right="79"/>
        <w:jc w:val="both"/>
        <w:rPr>
          <w:sz w:val="24"/>
          <w:szCs w:val="24"/>
        </w:rPr>
      </w:pPr>
      <w:r>
        <w:rPr>
          <w:spacing w:val="1"/>
          <w:sz w:val="24"/>
          <w:szCs w:val="24"/>
        </w:rPr>
        <w:t xml:space="preserve">  </w:t>
      </w:r>
      <w:r w:rsidR="007019C9" w:rsidRPr="004B080D">
        <w:rPr>
          <w:spacing w:val="1"/>
          <w:sz w:val="24"/>
          <w:szCs w:val="24"/>
        </w:rPr>
        <w:t>S</w:t>
      </w:r>
      <w:r w:rsidR="007019C9" w:rsidRPr="004B080D">
        <w:rPr>
          <w:spacing w:val="-1"/>
          <w:sz w:val="24"/>
          <w:szCs w:val="24"/>
        </w:rPr>
        <w:t>a</w:t>
      </w:r>
      <w:r w:rsidR="007019C9" w:rsidRPr="004B080D">
        <w:rPr>
          <w:sz w:val="24"/>
          <w:szCs w:val="24"/>
        </w:rPr>
        <w:t>ka</w:t>
      </w:r>
      <w:r w:rsidR="007019C9" w:rsidRPr="004B080D">
        <w:rPr>
          <w:spacing w:val="44"/>
          <w:sz w:val="24"/>
          <w:szCs w:val="24"/>
        </w:rPr>
        <w:t xml:space="preserve"> </w:t>
      </w:r>
      <w:r w:rsidR="007019C9" w:rsidRPr="004B080D">
        <w:rPr>
          <w:spacing w:val="-2"/>
          <w:sz w:val="24"/>
          <w:szCs w:val="24"/>
        </w:rPr>
        <w:t>B</w:t>
      </w:r>
      <w:r w:rsidR="007019C9" w:rsidRPr="004B080D">
        <w:rPr>
          <w:spacing w:val="-5"/>
          <w:sz w:val="24"/>
          <w:szCs w:val="24"/>
        </w:rPr>
        <w:t>h</w:t>
      </w:r>
      <w:r w:rsidR="007019C9" w:rsidRPr="004B080D">
        <w:rPr>
          <w:spacing w:val="4"/>
          <w:sz w:val="24"/>
          <w:szCs w:val="24"/>
        </w:rPr>
        <w:t>a</w:t>
      </w:r>
      <w:r w:rsidR="007019C9" w:rsidRPr="004B080D">
        <w:rPr>
          <w:spacing w:val="-5"/>
          <w:sz w:val="24"/>
          <w:szCs w:val="24"/>
        </w:rPr>
        <w:t>y</w:t>
      </w:r>
      <w:r w:rsidR="007019C9" w:rsidRPr="004B080D">
        <w:rPr>
          <w:spacing w:val="4"/>
          <w:sz w:val="24"/>
          <w:szCs w:val="24"/>
        </w:rPr>
        <w:t>a</w:t>
      </w:r>
      <w:r w:rsidR="007019C9" w:rsidRPr="004B080D">
        <w:rPr>
          <w:spacing w:val="-5"/>
          <w:sz w:val="24"/>
          <w:szCs w:val="24"/>
        </w:rPr>
        <w:t>n</w:t>
      </w:r>
      <w:r w:rsidR="007019C9" w:rsidRPr="004B080D">
        <w:rPr>
          <w:sz w:val="24"/>
          <w:szCs w:val="24"/>
        </w:rPr>
        <w:t>gk</w:t>
      </w:r>
      <w:r w:rsidR="007019C9" w:rsidRPr="004B080D">
        <w:rPr>
          <w:spacing w:val="-1"/>
          <w:sz w:val="24"/>
          <w:szCs w:val="24"/>
        </w:rPr>
        <w:t>a</w:t>
      </w:r>
      <w:r w:rsidR="007019C9" w:rsidRPr="004B080D">
        <w:rPr>
          <w:spacing w:val="1"/>
          <w:sz w:val="24"/>
          <w:szCs w:val="24"/>
        </w:rPr>
        <w:t>r</w:t>
      </w:r>
      <w:r w:rsidR="007019C9" w:rsidRPr="004B080D">
        <w:rPr>
          <w:sz w:val="24"/>
          <w:szCs w:val="24"/>
        </w:rPr>
        <w:t>a</w:t>
      </w:r>
      <w:r w:rsidR="007019C9" w:rsidRPr="004B080D">
        <w:rPr>
          <w:spacing w:val="49"/>
          <w:sz w:val="24"/>
          <w:szCs w:val="24"/>
        </w:rPr>
        <w:t xml:space="preserve"> </w:t>
      </w:r>
      <w:r w:rsidR="007019C9" w:rsidRPr="004B080D">
        <w:rPr>
          <w:spacing w:val="-5"/>
          <w:sz w:val="24"/>
          <w:szCs w:val="24"/>
        </w:rPr>
        <w:t>b</w:t>
      </w:r>
      <w:r w:rsidR="007019C9" w:rsidRPr="004B080D">
        <w:rPr>
          <w:spacing w:val="-1"/>
          <w:sz w:val="24"/>
          <w:szCs w:val="24"/>
        </w:rPr>
        <w:t>e</w:t>
      </w:r>
      <w:r w:rsidR="007019C9" w:rsidRPr="004B080D">
        <w:rPr>
          <w:spacing w:val="1"/>
          <w:sz w:val="24"/>
          <w:szCs w:val="24"/>
        </w:rPr>
        <w:t>r</w:t>
      </w:r>
      <w:r w:rsidR="007019C9" w:rsidRPr="004B080D">
        <w:rPr>
          <w:spacing w:val="2"/>
          <w:sz w:val="24"/>
          <w:szCs w:val="24"/>
        </w:rPr>
        <w:t>s</w:t>
      </w:r>
      <w:r w:rsidR="007019C9" w:rsidRPr="004B080D">
        <w:rPr>
          <w:spacing w:val="-4"/>
          <w:sz w:val="24"/>
          <w:szCs w:val="24"/>
        </w:rPr>
        <w:t>i</w:t>
      </w:r>
      <w:r w:rsidR="007019C9" w:rsidRPr="004B080D">
        <w:rPr>
          <w:spacing w:val="-3"/>
          <w:sz w:val="24"/>
          <w:szCs w:val="24"/>
        </w:rPr>
        <w:t>f</w:t>
      </w:r>
      <w:r w:rsidR="007019C9" w:rsidRPr="004B080D">
        <w:rPr>
          <w:spacing w:val="-1"/>
          <w:sz w:val="24"/>
          <w:szCs w:val="24"/>
        </w:rPr>
        <w:t>a</w:t>
      </w:r>
      <w:r w:rsidR="007019C9" w:rsidRPr="004B080D">
        <w:rPr>
          <w:sz w:val="24"/>
          <w:szCs w:val="24"/>
        </w:rPr>
        <w:t>t</w:t>
      </w:r>
      <w:r w:rsidR="007019C9" w:rsidRPr="004B080D">
        <w:rPr>
          <w:spacing w:val="50"/>
          <w:sz w:val="24"/>
          <w:szCs w:val="24"/>
        </w:rPr>
        <w:t xml:space="preserve"> </w:t>
      </w:r>
      <w:r w:rsidR="007019C9" w:rsidRPr="004B080D">
        <w:rPr>
          <w:spacing w:val="5"/>
          <w:sz w:val="24"/>
          <w:szCs w:val="24"/>
        </w:rPr>
        <w:t>t</w:t>
      </w:r>
      <w:r w:rsidR="007019C9" w:rsidRPr="004B080D">
        <w:rPr>
          <w:spacing w:val="-1"/>
          <w:sz w:val="24"/>
          <w:szCs w:val="24"/>
        </w:rPr>
        <w:t>e</w:t>
      </w:r>
      <w:r w:rsidR="007019C9" w:rsidRPr="004B080D">
        <w:rPr>
          <w:spacing w:val="1"/>
          <w:sz w:val="24"/>
          <w:szCs w:val="24"/>
        </w:rPr>
        <w:t>r</w:t>
      </w:r>
      <w:r w:rsidR="007019C9" w:rsidRPr="004B080D">
        <w:rPr>
          <w:spacing w:val="-5"/>
          <w:sz w:val="24"/>
          <w:szCs w:val="24"/>
        </w:rPr>
        <w:t>b</w:t>
      </w:r>
      <w:r w:rsidR="007019C9" w:rsidRPr="004B080D">
        <w:rPr>
          <w:sz w:val="24"/>
          <w:szCs w:val="24"/>
        </w:rPr>
        <w:t>uka</w:t>
      </w:r>
      <w:r w:rsidR="007019C9" w:rsidRPr="004B080D">
        <w:rPr>
          <w:spacing w:val="49"/>
          <w:sz w:val="24"/>
          <w:szCs w:val="24"/>
        </w:rPr>
        <w:t xml:space="preserve"> </w:t>
      </w:r>
      <w:r w:rsidR="007019C9" w:rsidRPr="004B080D">
        <w:rPr>
          <w:sz w:val="24"/>
          <w:szCs w:val="24"/>
        </w:rPr>
        <w:t>d</w:t>
      </w:r>
      <w:r w:rsidR="007019C9" w:rsidRPr="004B080D">
        <w:rPr>
          <w:spacing w:val="-1"/>
          <w:sz w:val="24"/>
          <w:szCs w:val="24"/>
        </w:rPr>
        <w:t>a</w:t>
      </w:r>
      <w:r w:rsidR="007019C9" w:rsidRPr="004B080D">
        <w:rPr>
          <w:sz w:val="24"/>
          <w:szCs w:val="24"/>
        </w:rPr>
        <w:t>n</w:t>
      </w:r>
      <w:r w:rsidR="007019C9" w:rsidRPr="004B080D">
        <w:rPr>
          <w:spacing w:val="41"/>
          <w:sz w:val="24"/>
          <w:szCs w:val="24"/>
        </w:rPr>
        <w:t xml:space="preserve"> </w:t>
      </w:r>
      <w:r w:rsidR="007019C9" w:rsidRPr="004B080D">
        <w:rPr>
          <w:spacing w:val="-2"/>
          <w:sz w:val="24"/>
          <w:szCs w:val="24"/>
        </w:rPr>
        <w:t>s</w:t>
      </w:r>
      <w:r w:rsidR="007019C9" w:rsidRPr="004B080D">
        <w:rPr>
          <w:sz w:val="24"/>
          <w:szCs w:val="24"/>
        </w:rPr>
        <w:t>uk</w:t>
      </w:r>
      <w:r w:rsidR="007019C9" w:rsidRPr="004B080D">
        <w:rPr>
          <w:spacing w:val="-1"/>
          <w:sz w:val="24"/>
          <w:szCs w:val="24"/>
        </w:rPr>
        <w:t>a</w:t>
      </w:r>
      <w:r w:rsidR="007019C9" w:rsidRPr="004B080D">
        <w:rPr>
          <w:spacing w:val="1"/>
          <w:sz w:val="24"/>
          <w:szCs w:val="24"/>
        </w:rPr>
        <w:t>r</w:t>
      </w:r>
      <w:r w:rsidR="007019C9" w:rsidRPr="004B080D">
        <w:rPr>
          <w:spacing w:val="4"/>
          <w:sz w:val="24"/>
          <w:szCs w:val="24"/>
        </w:rPr>
        <w:t>e</w:t>
      </w:r>
      <w:r w:rsidR="007019C9" w:rsidRPr="004B080D">
        <w:rPr>
          <w:spacing w:val="-9"/>
          <w:sz w:val="24"/>
          <w:szCs w:val="24"/>
        </w:rPr>
        <w:t>l</w:t>
      </w:r>
      <w:r w:rsidR="007019C9" w:rsidRPr="004B080D">
        <w:rPr>
          <w:sz w:val="24"/>
          <w:szCs w:val="24"/>
        </w:rPr>
        <w:t>a</w:t>
      </w:r>
      <w:r w:rsidR="007019C9" w:rsidRPr="004B080D">
        <w:rPr>
          <w:spacing w:val="51"/>
          <w:sz w:val="24"/>
          <w:szCs w:val="24"/>
        </w:rPr>
        <w:t xml:space="preserve"> </w:t>
      </w:r>
      <w:r w:rsidR="007019C9" w:rsidRPr="004B080D">
        <w:rPr>
          <w:spacing w:val="-5"/>
          <w:sz w:val="24"/>
          <w:szCs w:val="24"/>
        </w:rPr>
        <w:t>b</w:t>
      </w:r>
      <w:r w:rsidR="007019C9" w:rsidRPr="004B080D">
        <w:rPr>
          <w:spacing w:val="-1"/>
          <w:sz w:val="24"/>
          <w:szCs w:val="24"/>
        </w:rPr>
        <w:t>a</w:t>
      </w:r>
      <w:r w:rsidR="007019C9" w:rsidRPr="004B080D">
        <w:rPr>
          <w:spacing w:val="5"/>
          <w:sz w:val="24"/>
          <w:szCs w:val="24"/>
        </w:rPr>
        <w:t>g</w:t>
      </w:r>
      <w:r w:rsidR="007019C9" w:rsidRPr="004B080D">
        <w:rPr>
          <w:sz w:val="24"/>
          <w:szCs w:val="24"/>
        </w:rPr>
        <w:t>i</w:t>
      </w:r>
      <w:r w:rsidR="007019C9" w:rsidRPr="004B080D">
        <w:rPr>
          <w:spacing w:val="36"/>
          <w:sz w:val="24"/>
          <w:szCs w:val="24"/>
        </w:rPr>
        <w:t xml:space="preserve"> </w:t>
      </w:r>
      <w:r w:rsidR="007019C9" w:rsidRPr="004B080D">
        <w:rPr>
          <w:spacing w:val="1"/>
          <w:sz w:val="24"/>
          <w:szCs w:val="24"/>
        </w:rPr>
        <w:t>Pr</w:t>
      </w:r>
      <w:r w:rsidR="007019C9" w:rsidRPr="004B080D">
        <w:rPr>
          <w:spacing w:val="4"/>
          <w:sz w:val="24"/>
          <w:szCs w:val="24"/>
        </w:rPr>
        <w:t>a</w:t>
      </w:r>
      <w:r w:rsidR="007019C9" w:rsidRPr="004B080D">
        <w:rPr>
          <w:spacing w:val="-9"/>
          <w:sz w:val="24"/>
          <w:szCs w:val="24"/>
        </w:rPr>
        <w:t>m</w:t>
      </w:r>
      <w:r w:rsidR="007019C9" w:rsidRPr="004B080D">
        <w:rPr>
          <w:sz w:val="24"/>
          <w:szCs w:val="24"/>
        </w:rPr>
        <w:t>uka</w:t>
      </w:r>
      <w:r w:rsidR="007019C9" w:rsidRPr="004B080D">
        <w:rPr>
          <w:spacing w:val="44"/>
          <w:sz w:val="24"/>
          <w:szCs w:val="24"/>
        </w:rPr>
        <w:t xml:space="preserve"> </w:t>
      </w:r>
      <w:r w:rsidR="007019C9" w:rsidRPr="004B080D">
        <w:rPr>
          <w:spacing w:val="1"/>
          <w:sz w:val="24"/>
          <w:szCs w:val="24"/>
        </w:rPr>
        <w:t>P</w:t>
      </w:r>
      <w:r w:rsidR="007019C9" w:rsidRPr="004B080D">
        <w:rPr>
          <w:spacing w:val="4"/>
          <w:sz w:val="24"/>
          <w:szCs w:val="24"/>
        </w:rPr>
        <w:t>e</w:t>
      </w:r>
      <w:r w:rsidR="007019C9" w:rsidRPr="004B080D">
        <w:rPr>
          <w:spacing w:val="-5"/>
          <w:sz w:val="24"/>
          <w:szCs w:val="24"/>
        </w:rPr>
        <w:t>n</w:t>
      </w:r>
      <w:r w:rsidR="007019C9" w:rsidRPr="004B080D">
        <w:rPr>
          <w:spacing w:val="-1"/>
          <w:sz w:val="24"/>
          <w:szCs w:val="24"/>
        </w:rPr>
        <w:t>e</w:t>
      </w:r>
      <w:r w:rsidR="007019C9" w:rsidRPr="004B080D">
        <w:rPr>
          <w:sz w:val="24"/>
          <w:szCs w:val="24"/>
        </w:rPr>
        <w:t>g</w:t>
      </w:r>
      <w:r w:rsidR="007019C9" w:rsidRPr="004B080D">
        <w:rPr>
          <w:spacing w:val="-1"/>
          <w:sz w:val="24"/>
          <w:szCs w:val="24"/>
        </w:rPr>
        <w:t>a</w:t>
      </w:r>
      <w:r w:rsidR="007019C9" w:rsidRPr="004B080D">
        <w:rPr>
          <w:sz w:val="24"/>
          <w:szCs w:val="24"/>
        </w:rPr>
        <w:t>k</w:t>
      </w:r>
      <w:r w:rsidR="007019C9" w:rsidRPr="004B080D">
        <w:rPr>
          <w:spacing w:val="45"/>
          <w:sz w:val="24"/>
          <w:szCs w:val="24"/>
        </w:rPr>
        <w:t xml:space="preserve"> </w:t>
      </w:r>
      <w:r w:rsidR="007019C9" w:rsidRPr="004B080D">
        <w:rPr>
          <w:sz w:val="24"/>
          <w:szCs w:val="24"/>
        </w:rPr>
        <w:t>d</w:t>
      </w:r>
      <w:r w:rsidR="007019C9" w:rsidRPr="004B080D">
        <w:rPr>
          <w:spacing w:val="4"/>
          <w:sz w:val="24"/>
          <w:szCs w:val="24"/>
        </w:rPr>
        <w:t>a</w:t>
      </w:r>
      <w:r w:rsidR="007019C9" w:rsidRPr="004B080D">
        <w:rPr>
          <w:sz w:val="24"/>
          <w:szCs w:val="24"/>
        </w:rPr>
        <w:t>n</w:t>
      </w:r>
      <w:r w:rsidR="007019C9" w:rsidRPr="004B080D">
        <w:rPr>
          <w:spacing w:val="41"/>
          <w:sz w:val="24"/>
          <w:szCs w:val="24"/>
        </w:rPr>
        <w:t xml:space="preserve"> </w:t>
      </w:r>
      <w:r w:rsidR="007019C9" w:rsidRPr="004B080D">
        <w:rPr>
          <w:spacing w:val="1"/>
          <w:sz w:val="24"/>
          <w:szCs w:val="24"/>
        </w:rPr>
        <w:t>Pr</w:t>
      </w:r>
      <w:r w:rsidR="007019C9" w:rsidRPr="004B080D">
        <w:rPr>
          <w:spacing w:val="-1"/>
          <w:sz w:val="24"/>
          <w:szCs w:val="24"/>
        </w:rPr>
        <w:t>a</w:t>
      </w:r>
      <w:r w:rsidR="007019C9" w:rsidRPr="004B080D">
        <w:rPr>
          <w:spacing w:val="-9"/>
          <w:sz w:val="24"/>
          <w:szCs w:val="24"/>
        </w:rPr>
        <w:t>m</w:t>
      </w:r>
      <w:r w:rsidR="007019C9" w:rsidRPr="004B080D">
        <w:rPr>
          <w:sz w:val="24"/>
          <w:szCs w:val="24"/>
        </w:rPr>
        <w:t>u</w:t>
      </w:r>
      <w:r w:rsidR="007019C9" w:rsidRPr="004B080D">
        <w:rPr>
          <w:spacing w:val="5"/>
          <w:sz w:val="24"/>
          <w:szCs w:val="24"/>
        </w:rPr>
        <w:t>k</w:t>
      </w:r>
      <w:r w:rsidR="007019C9" w:rsidRPr="004B080D">
        <w:rPr>
          <w:sz w:val="24"/>
          <w:szCs w:val="24"/>
        </w:rPr>
        <w:t>a</w:t>
      </w:r>
    </w:p>
    <w:p w:rsidR="00E16CF6" w:rsidRDefault="007019C9" w:rsidP="004B080D">
      <w:pPr>
        <w:spacing w:before="7" w:line="260" w:lineRule="exact"/>
        <w:ind w:left="571" w:right="77"/>
        <w:jc w:val="both"/>
        <w:rPr>
          <w:sz w:val="24"/>
          <w:szCs w:val="24"/>
        </w:rPr>
      </w:pPr>
      <w:r>
        <w:rPr>
          <w:spacing w:val="1"/>
          <w:sz w:val="24"/>
          <w:szCs w:val="24"/>
        </w:rPr>
        <w:t>P</w:t>
      </w:r>
      <w:r>
        <w:rPr>
          <w:spacing w:val="-1"/>
          <w:sz w:val="24"/>
          <w:szCs w:val="24"/>
        </w:rPr>
        <w:t>a</w:t>
      </w:r>
      <w:r>
        <w:rPr>
          <w:spacing w:val="-5"/>
          <w:sz w:val="24"/>
          <w:szCs w:val="24"/>
        </w:rPr>
        <w:t>n</w:t>
      </w:r>
      <w:r>
        <w:rPr>
          <w:sz w:val="24"/>
          <w:szCs w:val="24"/>
        </w:rPr>
        <w:t>d</w:t>
      </w:r>
      <w:r>
        <w:rPr>
          <w:spacing w:val="-1"/>
          <w:sz w:val="24"/>
          <w:szCs w:val="24"/>
        </w:rPr>
        <w:t>e</w:t>
      </w:r>
      <w:r>
        <w:rPr>
          <w:sz w:val="24"/>
          <w:szCs w:val="24"/>
        </w:rPr>
        <w:t>g</w:t>
      </w:r>
      <w:r>
        <w:rPr>
          <w:spacing w:val="-1"/>
          <w:sz w:val="24"/>
          <w:szCs w:val="24"/>
        </w:rPr>
        <w:t>a</w:t>
      </w:r>
      <w:r>
        <w:rPr>
          <w:sz w:val="24"/>
          <w:szCs w:val="24"/>
        </w:rPr>
        <w:t xml:space="preserve">, </w:t>
      </w:r>
      <w:r>
        <w:rPr>
          <w:spacing w:val="12"/>
          <w:sz w:val="24"/>
          <w:szCs w:val="24"/>
        </w:rPr>
        <w:t xml:space="preserve"> </w:t>
      </w:r>
      <w:r>
        <w:rPr>
          <w:spacing w:val="-5"/>
          <w:sz w:val="24"/>
          <w:szCs w:val="24"/>
        </w:rPr>
        <w:t>b</w:t>
      </w:r>
      <w:r>
        <w:rPr>
          <w:spacing w:val="4"/>
          <w:sz w:val="24"/>
          <w:szCs w:val="24"/>
        </w:rPr>
        <w:t>a</w:t>
      </w:r>
      <w:r>
        <w:rPr>
          <w:spacing w:val="-4"/>
          <w:sz w:val="24"/>
          <w:szCs w:val="24"/>
        </w:rPr>
        <w:t>i</w:t>
      </w:r>
      <w:r>
        <w:rPr>
          <w:sz w:val="24"/>
          <w:szCs w:val="24"/>
        </w:rPr>
        <w:t xml:space="preserve">k </w:t>
      </w:r>
      <w:r>
        <w:rPr>
          <w:spacing w:val="9"/>
          <w:sz w:val="24"/>
          <w:szCs w:val="24"/>
        </w:rPr>
        <w:t xml:space="preserve"> </w:t>
      </w:r>
      <w:r>
        <w:rPr>
          <w:sz w:val="24"/>
          <w:szCs w:val="24"/>
        </w:rPr>
        <w:t>pu</w:t>
      </w:r>
      <w:r>
        <w:rPr>
          <w:spacing w:val="5"/>
          <w:sz w:val="24"/>
          <w:szCs w:val="24"/>
        </w:rPr>
        <w:t>t</w:t>
      </w:r>
      <w:r>
        <w:rPr>
          <w:spacing w:val="1"/>
          <w:sz w:val="24"/>
          <w:szCs w:val="24"/>
        </w:rPr>
        <w:t>r</w:t>
      </w:r>
      <w:r>
        <w:rPr>
          <w:sz w:val="24"/>
          <w:szCs w:val="24"/>
        </w:rPr>
        <w:t xml:space="preserve">a </w:t>
      </w:r>
      <w:r>
        <w:rPr>
          <w:spacing w:val="8"/>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 xml:space="preserve">n </w:t>
      </w:r>
      <w:r>
        <w:rPr>
          <w:spacing w:val="5"/>
          <w:sz w:val="24"/>
          <w:szCs w:val="24"/>
        </w:rPr>
        <w:t xml:space="preserve"> </w:t>
      </w:r>
      <w:r>
        <w:rPr>
          <w:sz w:val="24"/>
          <w:szCs w:val="24"/>
        </w:rPr>
        <w:t>pu</w:t>
      </w:r>
      <w:r>
        <w:rPr>
          <w:spacing w:val="5"/>
          <w:sz w:val="24"/>
          <w:szCs w:val="24"/>
        </w:rPr>
        <w:t>t</w:t>
      </w:r>
      <w:r>
        <w:rPr>
          <w:spacing w:val="1"/>
          <w:sz w:val="24"/>
          <w:szCs w:val="24"/>
        </w:rPr>
        <w:t>r</w:t>
      </w:r>
      <w:r>
        <w:rPr>
          <w:sz w:val="24"/>
          <w:szCs w:val="24"/>
        </w:rPr>
        <w:t xml:space="preserve">i  </w:t>
      </w:r>
      <w:r>
        <w:rPr>
          <w:spacing w:val="-5"/>
          <w:sz w:val="24"/>
          <w:szCs w:val="24"/>
        </w:rPr>
        <w:t>b</w:t>
      </w:r>
      <w:r>
        <w:rPr>
          <w:spacing w:val="-1"/>
          <w:sz w:val="24"/>
          <w:szCs w:val="24"/>
        </w:rPr>
        <w:t>e</w:t>
      </w:r>
      <w:r>
        <w:rPr>
          <w:spacing w:val="1"/>
          <w:sz w:val="24"/>
          <w:szCs w:val="24"/>
        </w:rPr>
        <w:t>r</w:t>
      </w:r>
      <w:r>
        <w:rPr>
          <w:spacing w:val="-1"/>
          <w:sz w:val="24"/>
          <w:szCs w:val="24"/>
        </w:rPr>
        <w:t>a</w:t>
      </w:r>
      <w:r>
        <w:rPr>
          <w:spacing w:val="-2"/>
          <w:sz w:val="24"/>
          <w:szCs w:val="24"/>
        </w:rPr>
        <w:t>s</w:t>
      </w:r>
      <w:r>
        <w:rPr>
          <w:spacing w:val="4"/>
          <w:sz w:val="24"/>
          <w:szCs w:val="24"/>
        </w:rPr>
        <w:t>a</w:t>
      </w:r>
      <w:r>
        <w:rPr>
          <w:sz w:val="24"/>
          <w:szCs w:val="24"/>
        </w:rPr>
        <w:t xml:space="preserve">l </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5"/>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1"/>
          <w:sz w:val="24"/>
          <w:szCs w:val="24"/>
        </w:rPr>
        <w:t>a</w:t>
      </w:r>
      <w:r>
        <w:rPr>
          <w:sz w:val="24"/>
          <w:szCs w:val="24"/>
        </w:rPr>
        <w:t xml:space="preserve">n </w:t>
      </w:r>
      <w:r>
        <w:rPr>
          <w:spacing w:val="5"/>
          <w:sz w:val="24"/>
          <w:szCs w:val="24"/>
        </w:rPr>
        <w:t xml:space="preserve"> d</w:t>
      </w:r>
      <w:r>
        <w:rPr>
          <w:sz w:val="24"/>
          <w:szCs w:val="24"/>
        </w:rPr>
        <w:t xml:space="preserve">i  </w:t>
      </w:r>
      <w:r>
        <w:rPr>
          <w:spacing w:val="4"/>
          <w:sz w:val="24"/>
          <w:szCs w:val="24"/>
        </w:rPr>
        <w:t>w</w:t>
      </w:r>
      <w:r>
        <w:rPr>
          <w:sz w:val="24"/>
          <w:szCs w:val="24"/>
        </w:rPr>
        <w:t>i</w:t>
      </w:r>
      <w:r>
        <w:rPr>
          <w:spacing w:val="-4"/>
          <w:sz w:val="24"/>
          <w:szCs w:val="24"/>
        </w:rPr>
        <w:t>l</w:t>
      </w:r>
      <w:r>
        <w:rPr>
          <w:spacing w:val="4"/>
          <w:sz w:val="24"/>
          <w:szCs w:val="24"/>
        </w:rPr>
        <w:t>a</w:t>
      </w:r>
      <w:r>
        <w:rPr>
          <w:spacing w:val="-5"/>
          <w:sz w:val="24"/>
          <w:szCs w:val="24"/>
        </w:rPr>
        <w:t>y</w:t>
      </w:r>
      <w:r>
        <w:rPr>
          <w:spacing w:val="4"/>
          <w:sz w:val="24"/>
          <w:szCs w:val="24"/>
        </w:rPr>
        <w:t>a</w:t>
      </w:r>
      <w:r>
        <w:rPr>
          <w:sz w:val="24"/>
          <w:szCs w:val="24"/>
        </w:rPr>
        <w:t xml:space="preserve">h </w:t>
      </w:r>
      <w:r>
        <w:rPr>
          <w:spacing w:val="5"/>
          <w:sz w:val="24"/>
          <w:szCs w:val="24"/>
        </w:rPr>
        <w:t xml:space="preserve"> </w:t>
      </w:r>
      <w:r>
        <w:rPr>
          <w:spacing w:val="1"/>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9"/>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1"/>
          <w:sz w:val="24"/>
          <w:szCs w:val="24"/>
        </w:rPr>
        <w:t>ca</w:t>
      </w:r>
      <w:r>
        <w:rPr>
          <w:sz w:val="24"/>
          <w:szCs w:val="24"/>
        </w:rPr>
        <w:t>b</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pacing w:val="-1"/>
          <w:sz w:val="24"/>
          <w:szCs w:val="24"/>
        </w:rPr>
        <w:t>a</w:t>
      </w:r>
      <w:r>
        <w:rPr>
          <w:sz w:val="24"/>
          <w:szCs w:val="24"/>
        </w:rPr>
        <w:t>.</w:t>
      </w:r>
    </w:p>
    <w:p w:rsidR="00E16CF6" w:rsidRDefault="00E16CF6">
      <w:pPr>
        <w:spacing w:before="18" w:line="260" w:lineRule="exact"/>
        <w:rPr>
          <w:sz w:val="26"/>
          <w:szCs w:val="26"/>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rsidR="00E16CF6" w:rsidRDefault="007019C9">
      <w:pPr>
        <w:spacing w:before="2"/>
        <w:ind w:left="4274" w:right="4264"/>
        <w:jc w:val="center"/>
        <w:rPr>
          <w:sz w:val="24"/>
          <w:szCs w:val="24"/>
        </w:rPr>
      </w:pP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p>
    <w:p w:rsidR="00E16CF6" w:rsidRPr="004B080D" w:rsidRDefault="007019C9" w:rsidP="000A0829">
      <w:pPr>
        <w:pStyle w:val="ListParagraph"/>
        <w:numPr>
          <w:ilvl w:val="0"/>
          <w:numId w:val="12"/>
        </w:numPr>
        <w:spacing w:line="260" w:lineRule="exact"/>
        <w:ind w:right="81" w:hanging="300"/>
        <w:jc w:val="center"/>
        <w:rPr>
          <w:sz w:val="24"/>
          <w:szCs w:val="24"/>
        </w:rPr>
      </w:pPr>
      <w:r w:rsidRPr="004B080D">
        <w:rPr>
          <w:spacing w:val="-6"/>
          <w:sz w:val="24"/>
          <w:szCs w:val="24"/>
        </w:rPr>
        <w:t>W</w:t>
      </w:r>
      <w:r w:rsidRPr="004B080D">
        <w:rPr>
          <w:spacing w:val="-1"/>
          <w:sz w:val="24"/>
          <w:szCs w:val="24"/>
        </w:rPr>
        <w:t>a</w:t>
      </w:r>
      <w:r w:rsidRPr="004B080D">
        <w:rPr>
          <w:spacing w:val="5"/>
          <w:sz w:val="24"/>
          <w:szCs w:val="24"/>
        </w:rPr>
        <w:t>d</w:t>
      </w:r>
      <w:r w:rsidRPr="004B080D">
        <w:rPr>
          <w:spacing w:val="4"/>
          <w:sz w:val="24"/>
          <w:szCs w:val="24"/>
        </w:rPr>
        <w:t>a</w:t>
      </w:r>
      <w:r w:rsidRPr="004B080D">
        <w:rPr>
          <w:sz w:val="24"/>
          <w:szCs w:val="24"/>
        </w:rPr>
        <w:t>h</w:t>
      </w:r>
      <w:r w:rsidRPr="004B080D">
        <w:rPr>
          <w:spacing w:val="7"/>
          <w:sz w:val="24"/>
          <w:szCs w:val="24"/>
        </w:rPr>
        <w:t xml:space="preserve"> </w:t>
      </w:r>
      <w:r w:rsidRPr="004B080D">
        <w:rPr>
          <w:sz w:val="24"/>
          <w:szCs w:val="24"/>
        </w:rPr>
        <w:t>p</w:t>
      </w:r>
      <w:r w:rsidRPr="004B080D">
        <w:rPr>
          <w:spacing w:val="-1"/>
          <w:sz w:val="24"/>
          <w:szCs w:val="24"/>
        </w:rPr>
        <w:t>e</w:t>
      </w:r>
      <w:r w:rsidRPr="004B080D">
        <w:rPr>
          <w:spacing w:val="-5"/>
          <w:sz w:val="24"/>
          <w:szCs w:val="24"/>
        </w:rPr>
        <w:t>n</w:t>
      </w:r>
      <w:r w:rsidRPr="004B080D">
        <w:rPr>
          <w:spacing w:val="5"/>
          <w:sz w:val="24"/>
          <w:szCs w:val="24"/>
        </w:rPr>
        <w:t>d</w:t>
      </w:r>
      <w:r w:rsidRPr="004B080D">
        <w:rPr>
          <w:spacing w:val="-4"/>
          <w:sz w:val="24"/>
          <w:szCs w:val="24"/>
        </w:rPr>
        <w:t>i</w:t>
      </w:r>
      <w:r w:rsidRPr="004B080D">
        <w:rPr>
          <w:spacing w:val="5"/>
          <w:sz w:val="24"/>
          <w:szCs w:val="24"/>
        </w:rPr>
        <w:t>d</w:t>
      </w:r>
      <w:r w:rsidRPr="004B080D">
        <w:rPr>
          <w:spacing w:val="-4"/>
          <w:sz w:val="24"/>
          <w:szCs w:val="24"/>
        </w:rPr>
        <w:t>i</w:t>
      </w:r>
      <w:r w:rsidRPr="004B080D">
        <w:rPr>
          <w:sz w:val="24"/>
          <w:szCs w:val="24"/>
        </w:rPr>
        <w:t>k</w:t>
      </w:r>
      <w:r w:rsidRPr="004B080D">
        <w:rPr>
          <w:spacing w:val="4"/>
          <w:sz w:val="24"/>
          <w:szCs w:val="24"/>
        </w:rPr>
        <w:t>a</w:t>
      </w:r>
      <w:r w:rsidRPr="004B080D">
        <w:rPr>
          <w:sz w:val="24"/>
          <w:szCs w:val="24"/>
        </w:rPr>
        <w:t>n</w:t>
      </w:r>
      <w:r w:rsidRPr="004B080D">
        <w:rPr>
          <w:spacing w:val="7"/>
          <w:sz w:val="24"/>
          <w:szCs w:val="24"/>
        </w:rPr>
        <w:t xml:space="preserve"> </w:t>
      </w:r>
      <w:r w:rsidRPr="004B080D">
        <w:rPr>
          <w:sz w:val="24"/>
          <w:szCs w:val="24"/>
        </w:rPr>
        <w:t>d</w:t>
      </w:r>
      <w:r w:rsidRPr="004B080D">
        <w:rPr>
          <w:spacing w:val="4"/>
          <w:sz w:val="24"/>
          <w:szCs w:val="24"/>
        </w:rPr>
        <w:t>a</w:t>
      </w:r>
      <w:r w:rsidRPr="004B080D">
        <w:rPr>
          <w:sz w:val="24"/>
          <w:szCs w:val="24"/>
        </w:rPr>
        <w:t>n</w:t>
      </w:r>
      <w:r w:rsidRPr="004B080D">
        <w:rPr>
          <w:spacing w:val="7"/>
          <w:sz w:val="24"/>
          <w:szCs w:val="24"/>
        </w:rPr>
        <w:t xml:space="preserve"> </w:t>
      </w:r>
      <w:r w:rsidRPr="004B080D">
        <w:rPr>
          <w:sz w:val="24"/>
          <w:szCs w:val="24"/>
        </w:rPr>
        <w:t>p</w:t>
      </w:r>
      <w:r w:rsidRPr="004B080D">
        <w:rPr>
          <w:spacing w:val="4"/>
          <w:sz w:val="24"/>
          <w:szCs w:val="24"/>
        </w:rPr>
        <w:t>e</w:t>
      </w:r>
      <w:r w:rsidRPr="004B080D">
        <w:rPr>
          <w:spacing w:val="-4"/>
          <w:sz w:val="24"/>
          <w:szCs w:val="24"/>
        </w:rPr>
        <w:t>m</w:t>
      </w:r>
      <w:r w:rsidRPr="004B080D">
        <w:rPr>
          <w:sz w:val="24"/>
          <w:szCs w:val="24"/>
        </w:rPr>
        <w:t>b</w:t>
      </w:r>
      <w:r w:rsidRPr="004B080D">
        <w:rPr>
          <w:spacing w:val="-4"/>
          <w:sz w:val="24"/>
          <w:szCs w:val="24"/>
        </w:rPr>
        <w:t>i</w:t>
      </w:r>
      <w:r w:rsidRPr="004B080D">
        <w:rPr>
          <w:sz w:val="24"/>
          <w:szCs w:val="24"/>
        </w:rPr>
        <w:t>n</w:t>
      </w:r>
      <w:r w:rsidRPr="004B080D">
        <w:rPr>
          <w:spacing w:val="4"/>
          <w:sz w:val="24"/>
          <w:szCs w:val="24"/>
        </w:rPr>
        <w:t>aa</w:t>
      </w:r>
      <w:r w:rsidRPr="004B080D">
        <w:rPr>
          <w:spacing w:val="-5"/>
          <w:sz w:val="24"/>
          <w:szCs w:val="24"/>
        </w:rPr>
        <w:t>n</w:t>
      </w:r>
      <w:r w:rsidRPr="004B080D">
        <w:rPr>
          <w:sz w:val="24"/>
          <w:szCs w:val="24"/>
        </w:rPr>
        <w:t>,</w:t>
      </w:r>
      <w:r w:rsidRPr="004B080D">
        <w:rPr>
          <w:spacing w:val="14"/>
          <w:sz w:val="24"/>
          <w:szCs w:val="24"/>
        </w:rPr>
        <w:t xml:space="preserve"> </w:t>
      </w:r>
      <w:r w:rsidRPr="004B080D">
        <w:rPr>
          <w:sz w:val="24"/>
          <w:szCs w:val="24"/>
        </w:rPr>
        <w:t>p</w:t>
      </w:r>
      <w:r w:rsidRPr="004B080D">
        <w:rPr>
          <w:spacing w:val="-1"/>
          <w:sz w:val="24"/>
          <w:szCs w:val="24"/>
        </w:rPr>
        <w:t>e</w:t>
      </w:r>
      <w:r w:rsidRPr="004B080D">
        <w:rPr>
          <w:spacing w:val="-5"/>
          <w:sz w:val="24"/>
          <w:szCs w:val="24"/>
        </w:rPr>
        <w:t>n</w:t>
      </w:r>
      <w:r w:rsidRPr="004B080D">
        <w:rPr>
          <w:sz w:val="24"/>
          <w:szCs w:val="24"/>
        </w:rPr>
        <w:t>g</w:t>
      </w:r>
      <w:r w:rsidRPr="004B080D">
        <w:rPr>
          <w:spacing w:val="4"/>
          <w:sz w:val="24"/>
          <w:szCs w:val="24"/>
        </w:rPr>
        <w:t>e</w:t>
      </w:r>
      <w:r w:rsidRPr="004B080D">
        <w:rPr>
          <w:spacing w:val="-4"/>
          <w:sz w:val="24"/>
          <w:szCs w:val="24"/>
        </w:rPr>
        <w:t>m</w:t>
      </w:r>
      <w:r w:rsidRPr="004B080D">
        <w:rPr>
          <w:sz w:val="24"/>
          <w:szCs w:val="24"/>
        </w:rPr>
        <w:t>b</w:t>
      </w:r>
      <w:r w:rsidRPr="004B080D">
        <w:rPr>
          <w:spacing w:val="4"/>
          <w:sz w:val="24"/>
          <w:szCs w:val="24"/>
        </w:rPr>
        <w:t>a</w:t>
      </w:r>
      <w:r w:rsidRPr="004B080D">
        <w:rPr>
          <w:spacing w:val="-5"/>
          <w:sz w:val="24"/>
          <w:szCs w:val="24"/>
        </w:rPr>
        <w:t>n</w:t>
      </w:r>
      <w:r w:rsidRPr="004B080D">
        <w:rPr>
          <w:sz w:val="24"/>
          <w:szCs w:val="24"/>
        </w:rPr>
        <w:t>g</w:t>
      </w:r>
      <w:r w:rsidRPr="004B080D">
        <w:rPr>
          <w:spacing w:val="4"/>
          <w:sz w:val="24"/>
          <w:szCs w:val="24"/>
        </w:rPr>
        <w:t>a</w:t>
      </w:r>
      <w:r w:rsidRPr="004B080D">
        <w:rPr>
          <w:sz w:val="24"/>
          <w:szCs w:val="24"/>
        </w:rPr>
        <w:t>n</w:t>
      </w:r>
      <w:r w:rsidRPr="004B080D">
        <w:rPr>
          <w:spacing w:val="12"/>
          <w:sz w:val="24"/>
          <w:szCs w:val="24"/>
        </w:rPr>
        <w:t xml:space="preserve"> </w:t>
      </w:r>
      <w:r w:rsidRPr="004B080D">
        <w:rPr>
          <w:spacing w:val="-4"/>
          <w:sz w:val="24"/>
          <w:szCs w:val="24"/>
        </w:rPr>
        <w:t>i</w:t>
      </w:r>
      <w:r w:rsidRPr="004B080D">
        <w:rPr>
          <w:sz w:val="24"/>
          <w:szCs w:val="24"/>
        </w:rPr>
        <w:t>l</w:t>
      </w:r>
      <w:r w:rsidRPr="004B080D">
        <w:rPr>
          <w:spacing w:val="-4"/>
          <w:sz w:val="24"/>
          <w:szCs w:val="24"/>
        </w:rPr>
        <w:t>m</w:t>
      </w:r>
      <w:r w:rsidRPr="004B080D">
        <w:rPr>
          <w:sz w:val="24"/>
          <w:szCs w:val="24"/>
        </w:rPr>
        <w:t>u</w:t>
      </w:r>
      <w:r w:rsidRPr="004B080D">
        <w:rPr>
          <w:spacing w:val="12"/>
          <w:sz w:val="24"/>
          <w:szCs w:val="24"/>
        </w:rPr>
        <w:t xml:space="preserve"> </w:t>
      </w:r>
      <w:r w:rsidRPr="004B080D">
        <w:rPr>
          <w:sz w:val="24"/>
          <w:szCs w:val="24"/>
        </w:rPr>
        <w:t>p</w:t>
      </w:r>
      <w:r w:rsidRPr="004B080D">
        <w:rPr>
          <w:spacing w:val="4"/>
          <w:sz w:val="24"/>
          <w:szCs w:val="24"/>
        </w:rPr>
        <w:t>e</w:t>
      </w:r>
      <w:r w:rsidRPr="004B080D">
        <w:rPr>
          <w:spacing w:val="-5"/>
          <w:sz w:val="24"/>
          <w:szCs w:val="24"/>
        </w:rPr>
        <w:t>n</w:t>
      </w:r>
      <w:r w:rsidRPr="004B080D">
        <w:rPr>
          <w:sz w:val="24"/>
          <w:szCs w:val="24"/>
        </w:rPr>
        <w:t>g</w:t>
      </w:r>
      <w:r w:rsidRPr="004B080D">
        <w:rPr>
          <w:spacing w:val="-1"/>
          <w:sz w:val="24"/>
          <w:szCs w:val="24"/>
        </w:rPr>
        <w:t>e</w:t>
      </w:r>
      <w:r w:rsidRPr="004B080D">
        <w:rPr>
          <w:spacing w:val="5"/>
          <w:sz w:val="24"/>
          <w:szCs w:val="24"/>
        </w:rPr>
        <w:t>t</w:t>
      </w:r>
      <w:r w:rsidRPr="004B080D">
        <w:rPr>
          <w:spacing w:val="-1"/>
          <w:sz w:val="24"/>
          <w:szCs w:val="24"/>
        </w:rPr>
        <w:t>a</w:t>
      </w:r>
      <w:r w:rsidRPr="004B080D">
        <w:rPr>
          <w:spacing w:val="-5"/>
          <w:sz w:val="24"/>
          <w:szCs w:val="24"/>
        </w:rPr>
        <w:t>h</w:t>
      </w:r>
      <w:r w:rsidRPr="004B080D">
        <w:rPr>
          <w:sz w:val="24"/>
          <w:szCs w:val="24"/>
        </w:rPr>
        <w:t>u</w:t>
      </w:r>
      <w:r w:rsidRPr="004B080D">
        <w:rPr>
          <w:spacing w:val="4"/>
          <w:sz w:val="24"/>
          <w:szCs w:val="24"/>
        </w:rPr>
        <w:t>a</w:t>
      </w:r>
      <w:r w:rsidRPr="004B080D">
        <w:rPr>
          <w:sz w:val="24"/>
          <w:szCs w:val="24"/>
        </w:rPr>
        <w:t>n</w:t>
      </w:r>
      <w:r w:rsidRPr="004B080D">
        <w:rPr>
          <w:spacing w:val="7"/>
          <w:sz w:val="24"/>
          <w:szCs w:val="24"/>
        </w:rPr>
        <w:t xml:space="preserve"> </w:t>
      </w:r>
      <w:r w:rsidRPr="004B080D">
        <w:rPr>
          <w:sz w:val="24"/>
          <w:szCs w:val="24"/>
        </w:rPr>
        <w:t>d</w:t>
      </w:r>
      <w:r w:rsidRPr="004B080D">
        <w:rPr>
          <w:spacing w:val="4"/>
          <w:sz w:val="24"/>
          <w:szCs w:val="24"/>
        </w:rPr>
        <w:t>a</w:t>
      </w:r>
      <w:r w:rsidRPr="004B080D">
        <w:rPr>
          <w:sz w:val="24"/>
          <w:szCs w:val="24"/>
        </w:rPr>
        <w:t>n</w:t>
      </w:r>
      <w:r w:rsidRPr="004B080D">
        <w:rPr>
          <w:spacing w:val="7"/>
          <w:sz w:val="24"/>
          <w:szCs w:val="24"/>
        </w:rPr>
        <w:t xml:space="preserve"> </w:t>
      </w:r>
      <w:r w:rsidRPr="004B080D">
        <w:rPr>
          <w:spacing w:val="5"/>
          <w:sz w:val="24"/>
          <w:szCs w:val="24"/>
        </w:rPr>
        <w:t>t</w:t>
      </w:r>
      <w:r w:rsidRPr="004B080D">
        <w:rPr>
          <w:spacing w:val="-1"/>
          <w:sz w:val="24"/>
          <w:szCs w:val="24"/>
        </w:rPr>
        <w:t>e</w:t>
      </w:r>
      <w:r w:rsidRPr="004B080D">
        <w:rPr>
          <w:sz w:val="24"/>
          <w:szCs w:val="24"/>
        </w:rPr>
        <w:t>k</w:t>
      </w:r>
      <w:r w:rsidRPr="004B080D">
        <w:rPr>
          <w:spacing w:val="-5"/>
          <w:sz w:val="24"/>
          <w:szCs w:val="24"/>
        </w:rPr>
        <w:t>n</w:t>
      </w:r>
      <w:r w:rsidRPr="004B080D">
        <w:rPr>
          <w:spacing w:val="9"/>
          <w:sz w:val="24"/>
          <w:szCs w:val="24"/>
        </w:rPr>
        <w:t>o</w:t>
      </w:r>
      <w:r w:rsidRPr="004B080D">
        <w:rPr>
          <w:spacing w:val="-9"/>
          <w:sz w:val="24"/>
          <w:szCs w:val="24"/>
        </w:rPr>
        <w:t>l</w:t>
      </w:r>
      <w:r w:rsidRPr="004B080D">
        <w:rPr>
          <w:spacing w:val="5"/>
          <w:sz w:val="24"/>
          <w:szCs w:val="24"/>
        </w:rPr>
        <w:t>o</w:t>
      </w:r>
      <w:r w:rsidRPr="004B080D">
        <w:rPr>
          <w:sz w:val="24"/>
          <w:szCs w:val="24"/>
        </w:rPr>
        <w:t>gi</w:t>
      </w:r>
      <w:r w:rsidRPr="004B080D">
        <w:rPr>
          <w:spacing w:val="3"/>
          <w:sz w:val="24"/>
          <w:szCs w:val="24"/>
        </w:rPr>
        <w:t xml:space="preserve"> </w:t>
      </w:r>
      <w:r w:rsidRPr="004B080D">
        <w:rPr>
          <w:spacing w:val="2"/>
          <w:sz w:val="24"/>
          <w:szCs w:val="24"/>
        </w:rPr>
        <w:t>s</w:t>
      </w:r>
      <w:r w:rsidRPr="004B080D">
        <w:rPr>
          <w:spacing w:val="-1"/>
          <w:sz w:val="24"/>
          <w:szCs w:val="24"/>
        </w:rPr>
        <w:t>e</w:t>
      </w:r>
      <w:r w:rsidRPr="004B080D">
        <w:rPr>
          <w:spacing w:val="1"/>
          <w:sz w:val="24"/>
          <w:szCs w:val="24"/>
        </w:rPr>
        <w:t>r</w:t>
      </w:r>
      <w:r w:rsidRPr="004B080D">
        <w:rPr>
          <w:spacing w:val="5"/>
          <w:sz w:val="24"/>
          <w:szCs w:val="24"/>
        </w:rPr>
        <w:t>t</w:t>
      </w:r>
      <w:r w:rsidRPr="004B080D">
        <w:rPr>
          <w:sz w:val="24"/>
          <w:szCs w:val="24"/>
        </w:rPr>
        <w:t>a</w:t>
      </w:r>
    </w:p>
    <w:p w:rsidR="001E7CA8" w:rsidRDefault="007019C9" w:rsidP="001E7CA8">
      <w:pPr>
        <w:spacing w:before="2"/>
        <w:ind w:left="547"/>
        <w:rPr>
          <w:sz w:val="24"/>
          <w:szCs w:val="24"/>
        </w:rPr>
      </w:pPr>
      <w:r>
        <w:rPr>
          <w:sz w:val="24"/>
          <w:szCs w:val="24"/>
        </w:rPr>
        <w:t>k</w:t>
      </w:r>
      <w:r>
        <w:rPr>
          <w:spacing w:val="-1"/>
          <w:sz w:val="24"/>
          <w:szCs w:val="24"/>
        </w:rPr>
        <w:t>e</w:t>
      </w:r>
      <w:r>
        <w:rPr>
          <w:spacing w:val="5"/>
          <w:sz w:val="24"/>
          <w:szCs w:val="24"/>
        </w:rPr>
        <w:t>t</w:t>
      </w:r>
      <w:r>
        <w:rPr>
          <w:spacing w:val="1"/>
          <w:sz w:val="24"/>
          <w:szCs w:val="24"/>
        </w:rPr>
        <w:t>r</w:t>
      </w:r>
      <w:r>
        <w:rPr>
          <w:spacing w:val="-1"/>
          <w:sz w:val="24"/>
          <w:szCs w:val="24"/>
        </w:rPr>
        <w:t>a</w:t>
      </w:r>
      <w:r>
        <w:rPr>
          <w:spacing w:val="-9"/>
          <w:sz w:val="24"/>
          <w:szCs w:val="24"/>
        </w:rPr>
        <w:t>m</w:t>
      </w:r>
      <w:r>
        <w:rPr>
          <w:spacing w:val="5"/>
          <w:sz w:val="24"/>
          <w:szCs w:val="24"/>
        </w:rPr>
        <w:t>p</w:t>
      </w:r>
      <w:r>
        <w:rPr>
          <w:sz w:val="24"/>
          <w:szCs w:val="24"/>
        </w:rPr>
        <w:t>i</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p>
    <w:p w:rsidR="00E16CF6" w:rsidRPr="001E7CA8" w:rsidRDefault="007019C9" w:rsidP="001E7CA8">
      <w:pPr>
        <w:pStyle w:val="ListParagraph"/>
        <w:numPr>
          <w:ilvl w:val="0"/>
          <w:numId w:val="12"/>
        </w:numPr>
        <w:spacing w:before="2"/>
        <w:ind w:left="567" w:hanging="425"/>
        <w:rPr>
          <w:sz w:val="24"/>
          <w:szCs w:val="24"/>
        </w:rPr>
      </w:pPr>
      <w:r w:rsidRPr="001E7CA8">
        <w:rPr>
          <w:spacing w:val="1"/>
          <w:sz w:val="24"/>
          <w:szCs w:val="24"/>
        </w:rPr>
        <w:t>S</w:t>
      </w:r>
      <w:r w:rsidRPr="001E7CA8">
        <w:rPr>
          <w:spacing w:val="-1"/>
          <w:sz w:val="24"/>
          <w:szCs w:val="24"/>
        </w:rPr>
        <w:t>a</w:t>
      </w:r>
      <w:r w:rsidRPr="001E7CA8">
        <w:rPr>
          <w:spacing w:val="1"/>
          <w:sz w:val="24"/>
          <w:szCs w:val="24"/>
        </w:rPr>
        <w:t>r</w:t>
      </w:r>
      <w:r w:rsidRPr="001E7CA8">
        <w:rPr>
          <w:spacing w:val="-1"/>
          <w:sz w:val="24"/>
          <w:szCs w:val="24"/>
        </w:rPr>
        <w:t>a</w:t>
      </w:r>
      <w:r w:rsidRPr="001E7CA8">
        <w:rPr>
          <w:spacing w:val="-5"/>
          <w:sz w:val="24"/>
          <w:szCs w:val="24"/>
        </w:rPr>
        <w:t>n</w:t>
      </w:r>
      <w:r w:rsidRPr="001E7CA8">
        <w:rPr>
          <w:sz w:val="24"/>
          <w:szCs w:val="24"/>
        </w:rPr>
        <w:t>a</w:t>
      </w:r>
      <w:r w:rsidRPr="001E7CA8">
        <w:rPr>
          <w:spacing w:val="1"/>
          <w:sz w:val="24"/>
          <w:szCs w:val="24"/>
        </w:rPr>
        <w:t xml:space="preserve"> </w:t>
      </w:r>
      <w:r w:rsidRPr="001E7CA8">
        <w:rPr>
          <w:spacing w:val="5"/>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k</w:t>
      </w:r>
      <w:r w:rsidRPr="001E7CA8">
        <w:rPr>
          <w:spacing w:val="2"/>
          <w:sz w:val="24"/>
          <w:szCs w:val="24"/>
        </w:rPr>
        <w:t>s</w:t>
      </w:r>
      <w:r w:rsidRPr="001E7CA8">
        <w:rPr>
          <w:spacing w:val="4"/>
          <w:sz w:val="24"/>
          <w:szCs w:val="24"/>
        </w:rPr>
        <w:t>a</w:t>
      </w:r>
      <w:r w:rsidRPr="001E7CA8">
        <w:rPr>
          <w:spacing w:val="-5"/>
          <w:sz w:val="24"/>
          <w:szCs w:val="24"/>
        </w:rPr>
        <w:t>n</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pacing w:val="5"/>
          <w:sz w:val="24"/>
          <w:szCs w:val="24"/>
        </w:rPr>
        <w:t>g</w:t>
      </w:r>
      <w:r w:rsidRPr="001E7CA8">
        <w:rPr>
          <w:spacing w:val="-4"/>
          <w:sz w:val="24"/>
          <w:szCs w:val="24"/>
        </w:rPr>
        <w:t>i</w:t>
      </w:r>
      <w:r w:rsidRPr="001E7CA8">
        <w:rPr>
          <w:spacing w:val="-1"/>
          <w:sz w:val="24"/>
          <w:szCs w:val="24"/>
        </w:rPr>
        <w:t>a</w:t>
      </w:r>
      <w:r w:rsidRPr="001E7CA8">
        <w:rPr>
          <w:spacing w:val="5"/>
          <w:sz w:val="24"/>
          <w:szCs w:val="24"/>
        </w:rPr>
        <w:t>t</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n</w:t>
      </w:r>
      <w:r w:rsidRPr="001E7CA8">
        <w:rPr>
          <w:spacing w:val="-5"/>
          <w:sz w:val="24"/>
          <w:szCs w:val="24"/>
        </w:rPr>
        <w:t>y</w:t>
      </w:r>
      <w:r w:rsidRPr="001E7CA8">
        <w:rPr>
          <w:spacing w:val="-1"/>
          <w:sz w:val="24"/>
          <w:szCs w:val="24"/>
        </w:rPr>
        <w:t>a</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r</w:t>
      </w:r>
      <w:r w:rsidRPr="001E7CA8">
        <w:rPr>
          <w:spacing w:val="5"/>
          <w:sz w:val="24"/>
          <w:szCs w:val="24"/>
        </w:rPr>
        <w:t>o</w:t>
      </w:r>
      <w:r w:rsidRPr="001E7CA8">
        <w:rPr>
          <w:sz w:val="24"/>
          <w:szCs w:val="24"/>
        </w:rPr>
        <w:t>du</w:t>
      </w:r>
      <w:r w:rsidRPr="001E7CA8">
        <w:rPr>
          <w:spacing w:val="-5"/>
          <w:sz w:val="24"/>
          <w:szCs w:val="24"/>
        </w:rPr>
        <w:t>k</w:t>
      </w:r>
      <w:r w:rsidRPr="001E7CA8">
        <w:rPr>
          <w:spacing w:val="5"/>
          <w:sz w:val="24"/>
          <w:szCs w:val="24"/>
        </w:rPr>
        <w:t>t</w:t>
      </w:r>
      <w:r w:rsidRPr="001E7CA8">
        <w:rPr>
          <w:spacing w:val="-4"/>
          <w:sz w:val="24"/>
          <w:szCs w:val="24"/>
        </w:rPr>
        <w:t>i</w:t>
      </w:r>
      <w:r w:rsidRPr="001E7CA8">
        <w:rPr>
          <w:spacing w:val="-8"/>
          <w:sz w:val="24"/>
          <w:szCs w:val="24"/>
        </w:rPr>
        <w:t>f</w:t>
      </w:r>
      <w:r w:rsidRPr="001E7CA8">
        <w:rPr>
          <w:sz w:val="24"/>
          <w:szCs w:val="24"/>
        </w:rPr>
        <w:t>.</w:t>
      </w:r>
    </w:p>
    <w:p w:rsidR="00E16CF6" w:rsidRPr="001E7CA8" w:rsidRDefault="007019C9" w:rsidP="001E7CA8">
      <w:pPr>
        <w:pStyle w:val="ListParagraph"/>
        <w:numPr>
          <w:ilvl w:val="0"/>
          <w:numId w:val="12"/>
        </w:numPr>
        <w:spacing w:before="3"/>
        <w:ind w:left="567" w:right="1855" w:hanging="425"/>
        <w:jc w:val="both"/>
        <w:rPr>
          <w:sz w:val="24"/>
          <w:szCs w:val="24"/>
        </w:rPr>
      </w:pPr>
      <w:r w:rsidRPr="001E7CA8">
        <w:rPr>
          <w:spacing w:val="1"/>
          <w:sz w:val="24"/>
          <w:szCs w:val="24"/>
        </w:rPr>
        <w:t>S</w:t>
      </w:r>
      <w:r w:rsidRPr="001E7CA8">
        <w:rPr>
          <w:spacing w:val="-1"/>
          <w:sz w:val="24"/>
          <w:szCs w:val="24"/>
        </w:rPr>
        <w:t>a</w:t>
      </w:r>
      <w:r w:rsidRPr="001E7CA8">
        <w:rPr>
          <w:spacing w:val="1"/>
          <w:sz w:val="24"/>
          <w:szCs w:val="24"/>
        </w:rPr>
        <w:t>r</w:t>
      </w:r>
      <w:r w:rsidRPr="001E7CA8">
        <w:rPr>
          <w:spacing w:val="-1"/>
          <w:sz w:val="24"/>
          <w:szCs w:val="24"/>
        </w:rPr>
        <w:t>a</w:t>
      </w:r>
      <w:r w:rsidRPr="001E7CA8">
        <w:rPr>
          <w:spacing w:val="-5"/>
          <w:sz w:val="24"/>
          <w:szCs w:val="24"/>
        </w:rPr>
        <w:t>n</w:t>
      </w:r>
      <w:r w:rsidRPr="001E7CA8">
        <w:rPr>
          <w:sz w:val="24"/>
          <w:szCs w:val="24"/>
        </w:rPr>
        <w:t>a</w:t>
      </w:r>
      <w:r w:rsidRPr="001E7CA8">
        <w:rPr>
          <w:spacing w:val="1"/>
          <w:sz w:val="24"/>
          <w:szCs w:val="24"/>
        </w:rPr>
        <w:t xml:space="preserve"> </w:t>
      </w:r>
      <w:r w:rsidRPr="001E7CA8">
        <w:rPr>
          <w:spacing w:val="5"/>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k</w:t>
      </w:r>
      <w:r w:rsidRPr="001E7CA8">
        <w:rPr>
          <w:spacing w:val="2"/>
          <w:sz w:val="24"/>
          <w:szCs w:val="24"/>
        </w:rPr>
        <w:t>s</w:t>
      </w:r>
      <w:r w:rsidRPr="001E7CA8">
        <w:rPr>
          <w:spacing w:val="4"/>
          <w:sz w:val="24"/>
          <w:szCs w:val="24"/>
        </w:rPr>
        <w:t>a</w:t>
      </w:r>
      <w:r w:rsidRPr="001E7CA8">
        <w:rPr>
          <w:spacing w:val="-5"/>
          <w:sz w:val="24"/>
          <w:szCs w:val="24"/>
        </w:rPr>
        <w:t>n</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5"/>
          <w:sz w:val="24"/>
          <w:szCs w:val="24"/>
        </w:rPr>
        <w:t>b</w:t>
      </w:r>
      <w:r w:rsidRPr="001E7CA8">
        <w:rPr>
          <w:spacing w:val="-1"/>
          <w:sz w:val="24"/>
          <w:szCs w:val="24"/>
        </w:rPr>
        <w:t>a</w:t>
      </w:r>
      <w:r w:rsidRPr="001E7CA8">
        <w:rPr>
          <w:sz w:val="24"/>
          <w:szCs w:val="24"/>
        </w:rPr>
        <w:t>k</w:t>
      </w:r>
      <w:r w:rsidRPr="001E7CA8">
        <w:rPr>
          <w:spacing w:val="10"/>
          <w:sz w:val="24"/>
          <w:szCs w:val="24"/>
        </w:rPr>
        <w:t>t</w:t>
      </w:r>
      <w:r w:rsidRPr="001E7CA8">
        <w:rPr>
          <w:sz w:val="24"/>
          <w:szCs w:val="24"/>
        </w:rPr>
        <w:t>i</w:t>
      </w:r>
      <w:r w:rsidRPr="001E7CA8">
        <w:rPr>
          <w:spacing w:val="-7"/>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a</w:t>
      </w:r>
      <w:r w:rsidRPr="001E7CA8">
        <w:rPr>
          <w:sz w:val="24"/>
          <w:szCs w:val="24"/>
        </w:rPr>
        <w:t>da</w:t>
      </w:r>
      <w:r w:rsidRPr="001E7CA8">
        <w:rPr>
          <w:spacing w:val="6"/>
          <w:sz w:val="24"/>
          <w:szCs w:val="24"/>
        </w:rPr>
        <w:t xml:space="preserve"> </w:t>
      </w:r>
      <w:r w:rsidRPr="001E7CA8">
        <w:rPr>
          <w:spacing w:val="-9"/>
          <w:sz w:val="24"/>
          <w:szCs w:val="24"/>
        </w:rPr>
        <w:t>m</w:t>
      </w:r>
      <w:r w:rsidRPr="001E7CA8">
        <w:rPr>
          <w:spacing w:val="4"/>
          <w:sz w:val="24"/>
          <w:szCs w:val="24"/>
        </w:rPr>
        <w:t>a</w:t>
      </w:r>
      <w:r w:rsidRPr="001E7CA8">
        <w:rPr>
          <w:spacing w:val="2"/>
          <w:sz w:val="24"/>
          <w:szCs w:val="24"/>
        </w:rPr>
        <w:t>s</w:t>
      </w:r>
      <w:r w:rsidRPr="001E7CA8">
        <w:rPr>
          <w:spacing w:val="-5"/>
          <w:sz w:val="24"/>
          <w:szCs w:val="24"/>
        </w:rPr>
        <w:t>y</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t,</w:t>
      </w:r>
      <w:r w:rsidRPr="001E7CA8">
        <w:rPr>
          <w:spacing w:val="5"/>
          <w:sz w:val="24"/>
          <w:szCs w:val="24"/>
        </w:rPr>
        <w:t xml:space="preserve"> </w:t>
      </w:r>
      <w:r w:rsidRPr="001E7CA8">
        <w:rPr>
          <w:spacing w:val="-5"/>
          <w:sz w:val="24"/>
          <w:szCs w:val="24"/>
        </w:rPr>
        <w:t>b</w:t>
      </w:r>
      <w:r w:rsidRPr="001E7CA8">
        <w:rPr>
          <w:spacing w:val="-1"/>
          <w:sz w:val="24"/>
          <w:szCs w:val="24"/>
        </w:rPr>
        <w:t>a</w:t>
      </w:r>
      <w:r w:rsidRPr="001E7CA8">
        <w:rPr>
          <w:spacing w:val="-5"/>
          <w:sz w:val="24"/>
          <w:szCs w:val="24"/>
        </w:rPr>
        <w:t>n</w:t>
      </w:r>
      <w:r w:rsidRPr="001E7CA8">
        <w:rPr>
          <w:spacing w:val="5"/>
          <w:sz w:val="24"/>
          <w:szCs w:val="24"/>
        </w:rPr>
        <w:t>g</w:t>
      </w:r>
      <w:r w:rsidRPr="001E7CA8">
        <w:rPr>
          <w:spacing w:val="-2"/>
          <w:sz w:val="24"/>
          <w:szCs w:val="24"/>
        </w:rPr>
        <w:t>s</w:t>
      </w:r>
      <w:r w:rsidRPr="001E7CA8">
        <w:rPr>
          <w:sz w:val="24"/>
          <w:szCs w:val="24"/>
        </w:rPr>
        <w:t>a</w:t>
      </w:r>
      <w:r w:rsidRPr="001E7CA8">
        <w:rPr>
          <w:spacing w:val="1"/>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5"/>
          <w:sz w:val="24"/>
          <w:szCs w:val="24"/>
        </w:rPr>
        <w:t>n</w:t>
      </w:r>
      <w:r w:rsidRPr="001E7CA8">
        <w:rPr>
          <w:spacing w:val="-1"/>
          <w:sz w:val="24"/>
          <w:szCs w:val="24"/>
        </w:rPr>
        <w:t>e</w:t>
      </w:r>
      <w:r w:rsidRPr="001E7CA8">
        <w:rPr>
          <w:sz w:val="24"/>
          <w:szCs w:val="24"/>
        </w:rPr>
        <w:t>g</w:t>
      </w:r>
      <w:r w:rsidRPr="001E7CA8">
        <w:rPr>
          <w:spacing w:val="-1"/>
          <w:sz w:val="24"/>
          <w:szCs w:val="24"/>
        </w:rPr>
        <w:t>a</w:t>
      </w:r>
      <w:r w:rsidRPr="001E7CA8">
        <w:rPr>
          <w:spacing w:val="1"/>
          <w:sz w:val="24"/>
          <w:szCs w:val="24"/>
        </w:rPr>
        <w:t>r</w:t>
      </w:r>
      <w:r w:rsidRPr="001E7CA8">
        <w:rPr>
          <w:spacing w:val="-1"/>
          <w:sz w:val="24"/>
          <w:szCs w:val="24"/>
        </w:rPr>
        <w:t>a</w:t>
      </w:r>
      <w:r w:rsidRPr="001E7CA8">
        <w:rPr>
          <w:sz w:val="24"/>
          <w:szCs w:val="24"/>
        </w:rPr>
        <w:t>.</w:t>
      </w:r>
    </w:p>
    <w:p w:rsidR="00E16CF6" w:rsidRPr="001E7CA8" w:rsidRDefault="007019C9" w:rsidP="001E7CA8">
      <w:pPr>
        <w:pStyle w:val="ListParagraph"/>
        <w:numPr>
          <w:ilvl w:val="0"/>
          <w:numId w:val="12"/>
        </w:numPr>
        <w:spacing w:line="260" w:lineRule="exact"/>
        <w:ind w:left="567" w:right="1004" w:hanging="425"/>
        <w:jc w:val="both"/>
        <w:rPr>
          <w:sz w:val="24"/>
          <w:szCs w:val="24"/>
        </w:rPr>
        <w:sectPr w:rsidR="00E16CF6" w:rsidRPr="001E7CA8">
          <w:headerReference w:type="even" r:id="rId8"/>
          <w:headerReference w:type="default" r:id="rId9"/>
          <w:footerReference w:type="even" r:id="rId10"/>
          <w:footerReference w:type="default" r:id="rId11"/>
          <w:headerReference w:type="first" r:id="rId12"/>
          <w:footerReference w:type="first" r:id="rId13"/>
          <w:pgSz w:w="11920" w:h="16840"/>
          <w:pgMar w:top="1040" w:right="1020" w:bottom="280" w:left="1580" w:header="720" w:footer="720" w:gutter="0"/>
          <w:cols w:space="720"/>
        </w:sectPr>
      </w:pPr>
      <w:r w:rsidRPr="001E7CA8">
        <w:rPr>
          <w:spacing w:val="1"/>
          <w:sz w:val="24"/>
          <w:szCs w:val="24"/>
        </w:rPr>
        <w:t>S</w:t>
      </w:r>
      <w:r w:rsidRPr="001E7CA8">
        <w:rPr>
          <w:spacing w:val="-1"/>
          <w:sz w:val="24"/>
          <w:szCs w:val="24"/>
        </w:rPr>
        <w:t>a</w:t>
      </w:r>
      <w:r w:rsidRPr="001E7CA8">
        <w:rPr>
          <w:spacing w:val="1"/>
          <w:sz w:val="24"/>
          <w:szCs w:val="24"/>
        </w:rPr>
        <w:t>r</w:t>
      </w:r>
      <w:r w:rsidRPr="001E7CA8">
        <w:rPr>
          <w:spacing w:val="-1"/>
          <w:sz w:val="24"/>
          <w:szCs w:val="24"/>
        </w:rPr>
        <w:t>a</w:t>
      </w:r>
      <w:r w:rsidRPr="001E7CA8">
        <w:rPr>
          <w:spacing w:val="-5"/>
          <w:sz w:val="24"/>
          <w:szCs w:val="24"/>
        </w:rPr>
        <w:t>n</w:t>
      </w:r>
      <w:r w:rsidRPr="001E7CA8">
        <w:rPr>
          <w:sz w:val="24"/>
          <w:szCs w:val="24"/>
        </w:rPr>
        <w:t>a</w:t>
      </w:r>
      <w:r w:rsidRPr="001E7CA8">
        <w:rPr>
          <w:spacing w:val="1"/>
          <w:sz w:val="24"/>
          <w:szCs w:val="24"/>
        </w:rPr>
        <w:t xml:space="preserve"> </w:t>
      </w:r>
      <w:r w:rsidRPr="001E7CA8">
        <w:rPr>
          <w:spacing w:val="5"/>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1"/>
          <w:sz w:val="24"/>
          <w:szCs w:val="24"/>
        </w:rPr>
        <w:t>ca</w:t>
      </w:r>
      <w:r w:rsidRPr="001E7CA8">
        <w:rPr>
          <w:spacing w:val="5"/>
          <w:sz w:val="24"/>
          <w:szCs w:val="24"/>
        </w:rPr>
        <w:t>p</w:t>
      </w:r>
      <w:r w:rsidRPr="001E7CA8">
        <w:rPr>
          <w:spacing w:val="4"/>
          <w:sz w:val="24"/>
          <w:szCs w:val="24"/>
        </w:rPr>
        <w:t>a</w:t>
      </w:r>
      <w:r w:rsidRPr="001E7CA8">
        <w:rPr>
          <w:sz w:val="24"/>
          <w:szCs w:val="24"/>
        </w:rPr>
        <w:t>i</w:t>
      </w:r>
      <w:r w:rsidRPr="001E7CA8">
        <w:rPr>
          <w:spacing w:val="-7"/>
          <w:sz w:val="24"/>
          <w:szCs w:val="24"/>
        </w:rPr>
        <w:t xml:space="preserve"> </w:t>
      </w:r>
      <w:r w:rsidRPr="001E7CA8">
        <w:rPr>
          <w:spacing w:val="5"/>
          <w:sz w:val="24"/>
          <w:szCs w:val="24"/>
        </w:rPr>
        <w:t>tu</w:t>
      </w:r>
      <w:r w:rsidRPr="001E7CA8">
        <w:rPr>
          <w:spacing w:val="-9"/>
          <w:sz w:val="24"/>
          <w:szCs w:val="24"/>
        </w:rPr>
        <w:t>j</w:t>
      </w:r>
      <w:r w:rsidRPr="001E7CA8">
        <w:rPr>
          <w:sz w:val="24"/>
          <w:szCs w:val="24"/>
        </w:rPr>
        <w:t>u</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pacing w:val="5"/>
          <w:sz w:val="24"/>
          <w:szCs w:val="24"/>
        </w:rPr>
        <w:t>d</w:t>
      </w:r>
      <w:r w:rsidRPr="001E7CA8">
        <w:rPr>
          <w:spacing w:val="-9"/>
          <w:sz w:val="24"/>
          <w:szCs w:val="24"/>
        </w:rPr>
        <w:t>i</w:t>
      </w:r>
      <w:r w:rsidRPr="001E7CA8">
        <w:rPr>
          <w:spacing w:val="5"/>
          <w:sz w:val="24"/>
          <w:szCs w:val="24"/>
        </w:rPr>
        <w:t>d</w:t>
      </w:r>
      <w:r w:rsidRPr="001E7CA8">
        <w:rPr>
          <w:spacing w:val="-4"/>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4"/>
          <w:sz w:val="24"/>
          <w:szCs w:val="24"/>
        </w:rPr>
        <w:t>e</w:t>
      </w:r>
      <w:r w:rsidRPr="001E7CA8">
        <w:rPr>
          <w:sz w:val="24"/>
          <w:szCs w:val="24"/>
        </w:rPr>
        <w:t>ng</w:t>
      </w:r>
      <w:r w:rsidRPr="001E7CA8">
        <w:rPr>
          <w:spacing w:val="4"/>
          <w:sz w:val="24"/>
          <w:szCs w:val="24"/>
        </w:rPr>
        <w:t>e</w:t>
      </w:r>
      <w:r w:rsidRPr="001E7CA8">
        <w:rPr>
          <w:spacing w:val="-4"/>
          <w:sz w:val="24"/>
          <w:szCs w:val="24"/>
        </w:rPr>
        <w:t>m</w:t>
      </w:r>
      <w:r w:rsidRPr="001E7CA8">
        <w:rPr>
          <w:spacing w:val="-5"/>
          <w:sz w:val="24"/>
          <w:szCs w:val="24"/>
        </w:rPr>
        <w:t>b</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G</w:t>
      </w:r>
      <w:r w:rsidRPr="001E7CA8">
        <w:rPr>
          <w:spacing w:val="-1"/>
          <w:sz w:val="24"/>
          <w:szCs w:val="24"/>
        </w:rPr>
        <w:t>e</w:t>
      </w:r>
      <w:r w:rsidRPr="001E7CA8">
        <w:rPr>
          <w:spacing w:val="1"/>
          <w:sz w:val="24"/>
          <w:szCs w:val="24"/>
        </w:rPr>
        <w:t>r</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1"/>
          <w:sz w:val="24"/>
          <w:szCs w:val="24"/>
        </w:rPr>
        <w:t>Pr</w:t>
      </w:r>
      <w:r w:rsidRPr="001E7CA8">
        <w:rPr>
          <w:spacing w:val="4"/>
          <w:sz w:val="24"/>
          <w:szCs w:val="24"/>
        </w:rPr>
        <w:t>a</w:t>
      </w:r>
      <w:r w:rsidRPr="001E7CA8">
        <w:rPr>
          <w:spacing w:val="-9"/>
          <w:sz w:val="24"/>
          <w:szCs w:val="24"/>
        </w:rPr>
        <w:t>m</w:t>
      </w:r>
      <w:r w:rsidRPr="001E7CA8">
        <w:rPr>
          <w:sz w:val="24"/>
          <w:szCs w:val="24"/>
        </w:rPr>
        <w:t>uka</w:t>
      </w:r>
    </w:p>
    <w:p w:rsidR="000A0829" w:rsidRDefault="000A0829">
      <w:pPr>
        <w:spacing w:before="70"/>
        <w:ind w:left="4202" w:right="4194"/>
        <w:jc w:val="center"/>
        <w:rPr>
          <w:b/>
          <w:spacing w:val="3"/>
          <w:sz w:val="24"/>
          <w:szCs w:val="24"/>
        </w:rPr>
      </w:pPr>
    </w:p>
    <w:p w:rsidR="00E16CF6" w:rsidRDefault="007019C9">
      <w:pPr>
        <w:spacing w:before="70"/>
        <w:ind w:left="4202" w:right="4194"/>
        <w:jc w:val="center"/>
        <w:rPr>
          <w:sz w:val="24"/>
          <w:szCs w:val="24"/>
        </w:rPr>
      </w:pPr>
      <w:r>
        <w:rPr>
          <w:b/>
          <w:spacing w:val="3"/>
          <w:sz w:val="24"/>
          <w:szCs w:val="24"/>
        </w:rPr>
        <w:t>B</w:t>
      </w:r>
      <w:r>
        <w:rPr>
          <w:b/>
          <w:sz w:val="24"/>
          <w:szCs w:val="24"/>
        </w:rPr>
        <w:t xml:space="preserve">AB </w:t>
      </w:r>
      <w:r>
        <w:rPr>
          <w:b/>
          <w:spacing w:val="-2"/>
          <w:sz w:val="24"/>
          <w:szCs w:val="24"/>
        </w:rPr>
        <w:t>II</w:t>
      </w:r>
      <w:r>
        <w:rPr>
          <w:b/>
          <w:sz w:val="24"/>
          <w:szCs w:val="24"/>
        </w:rPr>
        <w:t>I</w:t>
      </w:r>
    </w:p>
    <w:p w:rsidR="00E16CF6" w:rsidRDefault="007019C9">
      <w:pPr>
        <w:spacing w:line="260" w:lineRule="exact"/>
        <w:ind w:left="3246" w:right="3236"/>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2"/>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N</w:t>
      </w:r>
    </w:p>
    <w:p w:rsidR="00E16CF6" w:rsidRDefault="007019C9">
      <w:pPr>
        <w:spacing w:before="2"/>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rsidR="00E16CF6" w:rsidRDefault="007019C9">
      <w:pPr>
        <w:spacing w:line="260" w:lineRule="exact"/>
        <w:ind w:left="4240" w:right="4226"/>
        <w:jc w:val="center"/>
        <w:rPr>
          <w:sz w:val="24"/>
          <w:szCs w:val="24"/>
        </w:rPr>
      </w:pPr>
      <w:r>
        <w:rPr>
          <w:b/>
          <w:spacing w:val="-2"/>
          <w:sz w:val="24"/>
          <w:szCs w:val="24"/>
        </w:rPr>
        <w:t>T</w:t>
      </w:r>
      <w:r>
        <w:rPr>
          <w:b/>
          <w:spacing w:val="1"/>
          <w:sz w:val="24"/>
          <w:szCs w:val="24"/>
        </w:rPr>
        <w:t>uju</w:t>
      </w:r>
      <w:r>
        <w:rPr>
          <w:b/>
          <w:sz w:val="24"/>
          <w:szCs w:val="24"/>
        </w:rPr>
        <w:t>an</w:t>
      </w:r>
    </w:p>
    <w:p w:rsidR="00E16CF6" w:rsidRDefault="007019C9" w:rsidP="003D2021">
      <w:pPr>
        <w:spacing w:before="3" w:line="260" w:lineRule="exact"/>
        <w:ind w:left="99" w:right="95"/>
        <w:jc w:val="both"/>
        <w:rPr>
          <w:sz w:val="24"/>
          <w:szCs w:val="24"/>
        </w:rPr>
      </w:pPr>
      <w:r>
        <w:rPr>
          <w:spacing w:val="1"/>
          <w:sz w:val="24"/>
          <w:szCs w:val="24"/>
        </w:rPr>
        <w:t>S</w:t>
      </w:r>
      <w:r>
        <w:rPr>
          <w:spacing w:val="-1"/>
          <w:sz w:val="24"/>
          <w:szCs w:val="24"/>
        </w:rPr>
        <w:t>a</w:t>
      </w:r>
      <w:r>
        <w:rPr>
          <w:sz w:val="24"/>
          <w:szCs w:val="24"/>
        </w:rPr>
        <w:t>ka</w:t>
      </w:r>
      <w:r>
        <w:rPr>
          <w:spacing w:val="1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w:t>
      </w:r>
      <w:r w:rsidR="003D2021">
        <w:rPr>
          <w:sz w:val="24"/>
          <w:szCs w:val="24"/>
        </w:rPr>
        <w:t>g</w:t>
      </w:r>
      <w:r>
        <w:rPr>
          <w:spacing w:val="7"/>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7"/>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7"/>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sidR="003D2021">
        <w:rPr>
          <w:spacing w:val="19"/>
          <w:sz w:val="24"/>
          <w:szCs w:val="24"/>
        </w:rPr>
        <w:t xml:space="preserve"> </w:t>
      </w:r>
      <w:r>
        <w:rPr>
          <w:spacing w:val="-2"/>
          <w:sz w:val="24"/>
          <w:szCs w:val="24"/>
        </w:rPr>
        <w:t>M</w:t>
      </w:r>
      <w:r>
        <w:rPr>
          <w:spacing w:val="-1"/>
          <w:sz w:val="24"/>
          <w:szCs w:val="24"/>
        </w:rPr>
        <w:t>e</w:t>
      </w:r>
      <w:r>
        <w:rPr>
          <w:sz w:val="24"/>
          <w:szCs w:val="24"/>
        </w:rPr>
        <w:t>w</w:t>
      </w:r>
      <w:r>
        <w:rPr>
          <w:spacing w:val="4"/>
          <w:sz w:val="24"/>
          <w:szCs w:val="24"/>
        </w:rPr>
        <w:t>u</w:t>
      </w:r>
      <w:r>
        <w:rPr>
          <w:spacing w:val="-9"/>
          <w:sz w:val="24"/>
          <w:szCs w:val="24"/>
        </w:rPr>
        <w:t>j</w:t>
      </w:r>
      <w:r>
        <w:rPr>
          <w:sz w:val="24"/>
          <w:szCs w:val="24"/>
        </w:rPr>
        <w:t>udk</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a</w:t>
      </w:r>
      <w:r>
        <w:rPr>
          <w:spacing w:val="5"/>
          <w:sz w:val="24"/>
          <w:szCs w:val="24"/>
        </w:rPr>
        <w:t>d</w:t>
      </w:r>
      <w:r>
        <w:rPr>
          <w:spacing w:val="-1"/>
          <w:sz w:val="24"/>
          <w:szCs w:val="24"/>
        </w:rPr>
        <w:t>e</w:t>
      </w:r>
      <w:r>
        <w:rPr>
          <w:spacing w:val="3"/>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13"/>
          <w:sz w:val="24"/>
          <w:szCs w:val="24"/>
        </w:rPr>
        <w:t xml:space="preserve"> </w:t>
      </w:r>
      <w:r>
        <w:rPr>
          <w:spacing w:val="-5"/>
          <w:sz w:val="24"/>
          <w:szCs w:val="24"/>
        </w:rPr>
        <w:t>b</w:t>
      </w:r>
      <w:r>
        <w:rPr>
          <w:spacing w:val="4"/>
          <w:sz w:val="24"/>
          <w:szCs w:val="24"/>
        </w:rPr>
        <w:t>a</w:t>
      </w:r>
      <w:r>
        <w:rPr>
          <w:spacing w:val="-5"/>
          <w:sz w:val="24"/>
          <w:szCs w:val="24"/>
        </w:rPr>
        <w:t>n</w:t>
      </w:r>
      <w:r>
        <w:rPr>
          <w:sz w:val="24"/>
          <w:szCs w:val="24"/>
        </w:rPr>
        <w:t>g</w:t>
      </w:r>
      <w:r>
        <w:rPr>
          <w:spacing w:val="2"/>
          <w:sz w:val="24"/>
          <w:szCs w:val="24"/>
        </w:rPr>
        <w:t>s</w:t>
      </w:r>
      <w:r>
        <w:rPr>
          <w:sz w:val="24"/>
          <w:szCs w:val="24"/>
        </w:rPr>
        <w:t>a</w:t>
      </w:r>
      <w:r>
        <w:rPr>
          <w:spacing w:val="16"/>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7"/>
          <w:sz w:val="24"/>
          <w:szCs w:val="24"/>
        </w:rPr>
        <w:t xml:space="preserve"> </w:t>
      </w:r>
      <w:r>
        <w:rPr>
          <w:spacing w:val="-1"/>
          <w:sz w:val="24"/>
          <w:szCs w:val="24"/>
        </w:rPr>
        <w:t>a</w:t>
      </w:r>
      <w:r>
        <w:rPr>
          <w:spacing w:val="5"/>
          <w:sz w:val="24"/>
          <w:szCs w:val="24"/>
        </w:rPr>
        <w:t>k</w:t>
      </w:r>
      <w:r>
        <w:rPr>
          <w:sz w:val="24"/>
          <w:szCs w:val="24"/>
        </w:rPr>
        <w:t>h</w:t>
      </w:r>
      <w:r>
        <w:rPr>
          <w:spacing w:val="-4"/>
          <w:sz w:val="24"/>
          <w:szCs w:val="24"/>
        </w:rPr>
        <w:t>l</w:t>
      </w:r>
      <w:r>
        <w:rPr>
          <w:spacing w:val="4"/>
          <w:sz w:val="24"/>
          <w:szCs w:val="24"/>
        </w:rPr>
        <w:t>a</w:t>
      </w:r>
      <w:r>
        <w:rPr>
          <w:sz w:val="24"/>
          <w:szCs w:val="24"/>
        </w:rPr>
        <w:t>k</w:t>
      </w:r>
      <w:r>
        <w:rPr>
          <w:spacing w:val="17"/>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pacing w:val="-9"/>
          <w:sz w:val="24"/>
          <w:szCs w:val="24"/>
        </w:rPr>
        <w:t>m</w:t>
      </w:r>
      <w:r>
        <w:rPr>
          <w:spacing w:val="5"/>
          <w:sz w:val="24"/>
          <w:szCs w:val="24"/>
        </w:rPr>
        <w:t>o</w:t>
      </w:r>
      <w:r>
        <w:rPr>
          <w:spacing w:val="1"/>
          <w:sz w:val="24"/>
          <w:szCs w:val="24"/>
        </w:rPr>
        <w:t>r</w:t>
      </w:r>
      <w:r>
        <w:rPr>
          <w:spacing w:val="4"/>
          <w:sz w:val="24"/>
          <w:szCs w:val="24"/>
        </w:rPr>
        <w:t>a</w:t>
      </w:r>
      <w:r>
        <w:rPr>
          <w:sz w:val="24"/>
          <w:szCs w:val="24"/>
        </w:rPr>
        <w:t>l</w:t>
      </w:r>
      <w:r>
        <w:rPr>
          <w:spacing w:val="7"/>
          <w:sz w:val="24"/>
          <w:szCs w:val="24"/>
        </w:rPr>
        <w:t xml:space="preserve"> </w:t>
      </w:r>
      <w:r>
        <w:rPr>
          <w:spacing w:val="1"/>
          <w:sz w:val="24"/>
          <w:szCs w:val="24"/>
        </w:rPr>
        <w:t>P</w:t>
      </w:r>
      <w:r>
        <w:rPr>
          <w:spacing w:val="4"/>
          <w:sz w:val="24"/>
          <w:szCs w:val="24"/>
        </w:rPr>
        <w:t>a</w:t>
      </w:r>
      <w:r>
        <w:rPr>
          <w:spacing w:val="-5"/>
          <w:sz w:val="24"/>
          <w:szCs w:val="24"/>
        </w:rPr>
        <w:t>n</w:t>
      </w:r>
      <w:r>
        <w:rPr>
          <w:spacing w:val="-1"/>
          <w:sz w:val="24"/>
          <w:szCs w:val="24"/>
        </w:rPr>
        <w:t>c</w:t>
      </w:r>
      <w:r>
        <w:rPr>
          <w:spacing w:val="4"/>
          <w:sz w:val="24"/>
          <w:szCs w:val="24"/>
        </w:rPr>
        <w:t>a</w:t>
      </w:r>
      <w:r>
        <w:rPr>
          <w:spacing w:val="2"/>
          <w:sz w:val="24"/>
          <w:szCs w:val="24"/>
        </w:rPr>
        <w:t>s</w:t>
      </w:r>
      <w:r>
        <w:rPr>
          <w:spacing w:val="-4"/>
          <w:sz w:val="24"/>
          <w:szCs w:val="24"/>
        </w:rPr>
        <w:t>il</w:t>
      </w:r>
      <w:r>
        <w:rPr>
          <w:sz w:val="24"/>
          <w:szCs w:val="24"/>
        </w:rPr>
        <w:t>a</w:t>
      </w:r>
      <w:r>
        <w:rPr>
          <w:spacing w:val="16"/>
          <w:sz w:val="24"/>
          <w:szCs w:val="24"/>
        </w:rPr>
        <w:t xml:space="preserve"> </w:t>
      </w:r>
      <w:r>
        <w:rPr>
          <w:sz w:val="24"/>
          <w:szCs w:val="24"/>
        </w:rPr>
        <w:t>g</w:t>
      </w:r>
      <w:r>
        <w:rPr>
          <w:spacing w:val="5"/>
          <w:sz w:val="24"/>
          <w:szCs w:val="24"/>
        </w:rPr>
        <w:t>u</w:t>
      </w:r>
      <w:r>
        <w:rPr>
          <w:sz w:val="24"/>
          <w:szCs w:val="24"/>
        </w:rPr>
        <w:t>na</w:t>
      </w:r>
      <w:r>
        <w:rPr>
          <w:spacing w:val="20"/>
          <w:sz w:val="24"/>
          <w:szCs w:val="24"/>
        </w:rPr>
        <w:t xml:space="preserve"> </w:t>
      </w:r>
      <w:r>
        <w:rPr>
          <w:spacing w:val="-9"/>
          <w:sz w:val="24"/>
          <w:szCs w:val="24"/>
        </w:rPr>
        <w:t>i</w:t>
      </w:r>
      <w:r>
        <w:rPr>
          <w:sz w:val="24"/>
          <w:szCs w:val="24"/>
        </w:rPr>
        <w:t>kut</w:t>
      </w:r>
      <w:r>
        <w:rPr>
          <w:spacing w:val="22"/>
          <w:sz w:val="24"/>
          <w:szCs w:val="24"/>
        </w:rPr>
        <w:t xml:space="preserve"> </w:t>
      </w:r>
      <w:r>
        <w:rPr>
          <w:spacing w:val="-2"/>
          <w:sz w:val="24"/>
          <w:szCs w:val="24"/>
        </w:rPr>
        <w:t>s</w:t>
      </w:r>
      <w:r>
        <w:rPr>
          <w:spacing w:val="4"/>
          <w:sz w:val="24"/>
          <w:szCs w:val="24"/>
        </w:rPr>
        <w:t>e</w:t>
      </w:r>
      <w:r>
        <w:rPr>
          <w:spacing w:val="1"/>
          <w:sz w:val="24"/>
          <w:szCs w:val="24"/>
        </w:rPr>
        <w:t>r</w:t>
      </w:r>
      <w:r>
        <w:rPr>
          <w:spacing w:val="5"/>
          <w:sz w:val="24"/>
          <w:szCs w:val="24"/>
        </w:rPr>
        <w:t>t</w:t>
      </w:r>
      <w:r>
        <w:rPr>
          <w:sz w:val="24"/>
          <w:szCs w:val="24"/>
        </w:rPr>
        <w:t>a</w:t>
      </w:r>
      <w:r>
        <w:rPr>
          <w:spacing w:val="16"/>
          <w:sz w:val="24"/>
          <w:szCs w:val="24"/>
        </w:rPr>
        <w:t xml:space="preserve"> </w:t>
      </w:r>
      <w:r>
        <w:rPr>
          <w:spacing w:val="-5"/>
          <w:sz w:val="24"/>
          <w:szCs w:val="24"/>
        </w:rPr>
        <w:t>b</w:t>
      </w:r>
      <w:r>
        <w:rPr>
          <w:spacing w:val="-1"/>
          <w:sz w:val="24"/>
          <w:szCs w:val="24"/>
        </w:rPr>
        <w:t>e</w:t>
      </w:r>
      <w:r>
        <w:rPr>
          <w:spacing w:val="-3"/>
          <w:sz w:val="24"/>
          <w:szCs w:val="24"/>
        </w:rPr>
        <w:t>r</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z w:val="24"/>
          <w:szCs w:val="24"/>
        </w:rPr>
        <w:t>g</w:t>
      </w:r>
      <w:r>
        <w:rPr>
          <w:spacing w:val="21"/>
          <w:sz w:val="24"/>
          <w:szCs w:val="24"/>
        </w:rPr>
        <w:t xml:space="preserve"> </w:t>
      </w:r>
      <w:r>
        <w:rPr>
          <w:spacing w:val="-4"/>
          <w:sz w:val="24"/>
          <w:szCs w:val="24"/>
        </w:rPr>
        <w:t>j</w:t>
      </w:r>
      <w:r>
        <w:rPr>
          <w:spacing w:val="-1"/>
          <w:sz w:val="24"/>
          <w:szCs w:val="24"/>
        </w:rPr>
        <w:t>a</w:t>
      </w:r>
      <w:r>
        <w:rPr>
          <w:spacing w:val="4"/>
          <w:sz w:val="24"/>
          <w:szCs w:val="24"/>
        </w:rPr>
        <w:t>wa</w:t>
      </w:r>
      <w:r>
        <w:rPr>
          <w:sz w:val="24"/>
          <w:szCs w:val="24"/>
        </w:rPr>
        <w:t>b</w:t>
      </w:r>
      <w:r>
        <w:rPr>
          <w:spacing w:val="12"/>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17"/>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p>
    <w:p w:rsidR="00E16CF6" w:rsidRDefault="007019C9" w:rsidP="003D2021">
      <w:pPr>
        <w:spacing w:line="260" w:lineRule="exact"/>
        <w:ind w:left="82" w:right="112"/>
        <w:jc w:val="both"/>
        <w:rPr>
          <w:sz w:val="24"/>
          <w:szCs w:val="24"/>
        </w:rPr>
      </w:pPr>
      <w:r>
        <w:rPr>
          <w:sz w:val="24"/>
          <w:szCs w:val="24"/>
        </w:rPr>
        <w:t>d</w:t>
      </w:r>
      <w:r>
        <w:rPr>
          <w:spacing w:val="-1"/>
          <w:sz w:val="24"/>
          <w:szCs w:val="24"/>
        </w:rPr>
        <w:t>a</w:t>
      </w:r>
      <w:r>
        <w:rPr>
          <w:sz w:val="24"/>
          <w:szCs w:val="24"/>
        </w:rPr>
        <w:t>n</w:t>
      </w:r>
      <w:r>
        <w:rPr>
          <w:spacing w:val="2"/>
          <w:sz w:val="24"/>
          <w:szCs w:val="24"/>
        </w:rPr>
        <w:t xml:space="preserve"> </w:t>
      </w:r>
      <w:r>
        <w:rPr>
          <w:spacing w:val="-5"/>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5"/>
          <w:sz w:val="24"/>
          <w:szCs w:val="24"/>
        </w:rPr>
        <w:t>t</w:t>
      </w:r>
      <w:r>
        <w:rPr>
          <w:spacing w:val="-9"/>
          <w:sz w:val="24"/>
          <w:szCs w:val="24"/>
        </w:rPr>
        <w:t>i</w:t>
      </w:r>
      <w:r>
        <w:rPr>
          <w:sz w:val="24"/>
          <w:szCs w:val="24"/>
        </w:rPr>
        <w:t>b</w:t>
      </w:r>
      <w:r>
        <w:rPr>
          <w:spacing w:val="4"/>
          <w:sz w:val="24"/>
          <w:szCs w:val="24"/>
        </w:rPr>
        <w:t>a</w:t>
      </w:r>
      <w:r>
        <w:rPr>
          <w:sz w:val="24"/>
          <w:szCs w:val="24"/>
        </w:rPr>
        <w:t>n</w:t>
      </w:r>
      <w:r>
        <w:rPr>
          <w:spacing w:val="-3"/>
          <w:sz w:val="24"/>
          <w:szCs w:val="24"/>
        </w:rPr>
        <w:t xml:space="preserve"> </w:t>
      </w:r>
      <w:r>
        <w:rPr>
          <w:spacing w:val="-2"/>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1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7"/>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3"/>
          <w:sz w:val="24"/>
          <w:szCs w:val="24"/>
        </w:rPr>
        <w:t>m</w:t>
      </w:r>
      <w:r>
        <w:rPr>
          <w:sz w:val="24"/>
          <w:szCs w:val="24"/>
        </w:rPr>
        <w:t>u</w:t>
      </w:r>
      <w:r>
        <w:rPr>
          <w:spacing w:val="5"/>
          <w:sz w:val="24"/>
          <w:szCs w:val="24"/>
        </w:rPr>
        <w:t>k</w:t>
      </w:r>
      <w:r>
        <w:rPr>
          <w:spacing w:val="-1"/>
          <w:sz w:val="24"/>
          <w:szCs w:val="24"/>
        </w:rPr>
        <w:t>a</w:t>
      </w:r>
      <w:r>
        <w:rPr>
          <w:sz w:val="24"/>
          <w:szCs w:val="24"/>
        </w:rPr>
        <w:t>.</w:t>
      </w:r>
    </w:p>
    <w:p w:rsidR="00E16CF6" w:rsidRDefault="00E16CF6">
      <w:pPr>
        <w:spacing w:before="1" w:line="280" w:lineRule="exact"/>
        <w:rPr>
          <w:sz w:val="28"/>
          <w:szCs w:val="28"/>
        </w:rPr>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7</w:t>
      </w:r>
    </w:p>
    <w:p w:rsidR="00E16CF6" w:rsidRDefault="007019C9">
      <w:pPr>
        <w:spacing w:line="260" w:lineRule="exact"/>
        <w:ind w:left="4207" w:right="4202"/>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rsidR="00E16CF6" w:rsidRPr="001E7CA8" w:rsidRDefault="007019C9" w:rsidP="00E74387">
      <w:pPr>
        <w:pStyle w:val="ListParagraph"/>
        <w:numPr>
          <w:ilvl w:val="0"/>
          <w:numId w:val="14"/>
        </w:numPr>
        <w:spacing w:before="3" w:line="260" w:lineRule="exact"/>
        <w:ind w:left="567" w:right="682" w:hanging="425"/>
        <w:jc w:val="both"/>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z w:val="24"/>
          <w:szCs w:val="24"/>
        </w:rPr>
        <w:t>g</w:t>
      </w:r>
      <w:r w:rsidRPr="001E7CA8">
        <w:rPr>
          <w:spacing w:val="-1"/>
          <w:sz w:val="24"/>
          <w:szCs w:val="24"/>
        </w:rPr>
        <w:t>e</w:t>
      </w:r>
      <w:r w:rsidRPr="001E7CA8">
        <w:rPr>
          <w:spacing w:val="5"/>
          <w:sz w:val="24"/>
          <w:szCs w:val="24"/>
        </w:rPr>
        <w:t>t</w:t>
      </w:r>
      <w:r w:rsidRPr="001E7CA8">
        <w:rPr>
          <w:spacing w:val="-1"/>
          <w:sz w:val="24"/>
          <w:szCs w:val="24"/>
        </w:rPr>
        <w:t>a</w:t>
      </w:r>
      <w:r w:rsidRPr="001E7CA8">
        <w:rPr>
          <w:spacing w:val="-5"/>
          <w:sz w:val="24"/>
          <w:szCs w:val="24"/>
        </w:rPr>
        <w:t>h</w:t>
      </w:r>
      <w:r w:rsidRPr="001E7CA8">
        <w:rPr>
          <w:sz w:val="24"/>
          <w:szCs w:val="24"/>
        </w:rPr>
        <w:t>u</w:t>
      </w:r>
      <w:r w:rsidRPr="001E7CA8">
        <w:rPr>
          <w:spacing w:val="4"/>
          <w:sz w:val="24"/>
          <w:szCs w:val="24"/>
        </w:rPr>
        <w:t>a</w:t>
      </w:r>
      <w:r w:rsidRPr="001E7CA8">
        <w:rPr>
          <w:spacing w:val="-5"/>
          <w:sz w:val="24"/>
          <w:szCs w:val="24"/>
        </w:rPr>
        <w:t>n</w:t>
      </w:r>
      <w:r w:rsidRPr="001E7CA8">
        <w:rPr>
          <w:sz w:val="24"/>
          <w:szCs w:val="24"/>
        </w:rPr>
        <w:t>,</w:t>
      </w:r>
      <w:r w:rsidRPr="001E7CA8">
        <w:rPr>
          <w:spacing w:val="4"/>
          <w:sz w:val="24"/>
          <w:szCs w:val="24"/>
        </w:rPr>
        <w:t xml:space="preserve"> </w:t>
      </w:r>
      <w:r w:rsidRPr="001E7CA8">
        <w:rPr>
          <w:sz w:val="24"/>
          <w:szCs w:val="24"/>
        </w:rPr>
        <w:t>k</w:t>
      </w:r>
      <w:r w:rsidRPr="001E7CA8">
        <w:rPr>
          <w:spacing w:val="4"/>
          <w:sz w:val="24"/>
          <w:szCs w:val="24"/>
        </w:rPr>
        <w:t>e</w:t>
      </w:r>
      <w:r w:rsidRPr="001E7CA8">
        <w:rPr>
          <w:spacing w:val="-9"/>
          <w:sz w:val="24"/>
          <w:szCs w:val="24"/>
        </w:rPr>
        <w:t>m</w:t>
      </w:r>
      <w:r w:rsidRPr="001E7CA8">
        <w:rPr>
          <w:spacing w:val="4"/>
          <w:sz w:val="24"/>
          <w:szCs w:val="24"/>
        </w:rPr>
        <w:t>a</w:t>
      </w:r>
      <w:r w:rsidRPr="001E7CA8">
        <w:rPr>
          <w:spacing w:val="-4"/>
          <w:sz w:val="24"/>
          <w:szCs w:val="24"/>
        </w:rPr>
        <w:t>m</w:t>
      </w:r>
      <w:r w:rsidRPr="001E7CA8">
        <w:rPr>
          <w:sz w:val="24"/>
          <w:szCs w:val="24"/>
        </w:rPr>
        <w:t>p</w:t>
      </w:r>
      <w:r w:rsidRPr="001E7CA8">
        <w:rPr>
          <w:spacing w:val="5"/>
          <w:sz w:val="24"/>
          <w:szCs w:val="24"/>
        </w:rPr>
        <w:t>u</w:t>
      </w:r>
      <w:r w:rsidRPr="001E7CA8">
        <w:rPr>
          <w:spacing w:val="4"/>
          <w:sz w:val="24"/>
          <w:szCs w:val="24"/>
        </w:rPr>
        <w:t>a</w:t>
      </w:r>
      <w:r w:rsidRPr="001E7CA8">
        <w:rPr>
          <w:spacing w:val="-5"/>
          <w:sz w:val="24"/>
          <w:szCs w:val="24"/>
        </w:rPr>
        <w:t>n</w:t>
      </w:r>
      <w:r w:rsidRPr="001E7CA8">
        <w:rPr>
          <w:sz w:val="24"/>
          <w:szCs w:val="24"/>
        </w:rPr>
        <w:t>,</w:t>
      </w:r>
      <w:r w:rsidRPr="001E7CA8">
        <w:rPr>
          <w:spacing w:val="4"/>
          <w:sz w:val="24"/>
          <w:szCs w:val="24"/>
        </w:rPr>
        <w:t xml:space="preserve"> </w:t>
      </w:r>
      <w:r w:rsidRPr="001E7CA8">
        <w:rPr>
          <w:sz w:val="24"/>
          <w:szCs w:val="24"/>
        </w:rPr>
        <w:t>k</w:t>
      </w:r>
      <w:r w:rsidRPr="001E7CA8">
        <w:rPr>
          <w:spacing w:val="-1"/>
          <w:sz w:val="24"/>
          <w:szCs w:val="24"/>
        </w:rPr>
        <w:t>eca</w:t>
      </w:r>
      <w:r w:rsidRPr="001E7CA8">
        <w:rPr>
          <w:sz w:val="24"/>
          <w:szCs w:val="24"/>
        </w:rPr>
        <w:t>k</w:t>
      </w:r>
      <w:r w:rsidRPr="001E7CA8">
        <w:rPr>
          <w:spacing w:val="-1"/>
          <w:sz w:val="24"/>
          <w:szCs w:val="24"/>
        </w:rPr>
        <w:t>a</w:t>
      </w:r>
      <w:r w:rsidRPr="001E7CA8">
        <w:rPr>
          <w:sz w:val="24"/>
          <w:szCs w:val="24"/>
        </w:rPr>
        <w:t>p</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pacing w:val="5"/>
          <w:sz w:val="24"/>
          <w:szCs w:val="24"/>
        </w:rPr>
        <w:t>t</w:t>
      </w:r>
      <w:r w:rsidRPr="001E7CA8">
        <w:rPr>
          <w:spacing w:val="-1"/>
          <w:sz w:val="24"/>
          <w:szCs w:val="24"/>
        </w:rPr>
        <w:t>e</w:t>
      </w:r>
      <w:r w:rsidRPr="001E7CA8">
        <w:rPr>
          <w:spacing w:val="1"/>
          <w:sz w:val="24"/>
          <w:szCs w:val="24"/>
        </w:rPr>
        <w:t>r</w:t>
      </w:r>
      <w:r w:rsidRPr="001E7CA8">
        <w:rPr>
          <w:spacing w:val="-1"/>
          <w:sz w:val="24"/>
          <w:szCs w:val="24"/>
        </w:rPr>
        <w:t>a</w:t>
      </w:r>
      <w:r w:rsidRPr="001E7CA8">
        <w:rPr>
          <w:spacing w:val="-9"/>
          <w:sz w:val="24"/>
          <w:szCs w:val="24"/>
        </w:rPr>
        <w:t>m</w:t>
      </w:r>
      <w:r w:rsidRPr="001E7CA8">
        <w:rPr>
          <w:spacing w:val="5"/>
          <w:sz w:val="24"/>
          <w:szCs w:val="24"/>
        </w:rPr>
        <w:t>p</w:t>
      </w:r>
      <w:r w:rsidRPr="001E7CA8">
        <w:rPr>
          <w:sz w:val="24"/>
          <w:szCs w:val="24"/>
        </w:rPr>
        <w:t>i</w:t>
      </w:r>
      <w:r w:rsidRPr="001E7CA8">
        <w:rPr>
          <w:spacing w:val="-4"/>
          <w:sz w:val="24"/>
          <w:szCs w:val="24"/>
        </w:rPr>
        <w:t>l</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p</w:t>
      </w:r>
      <w:r w:rsidRPr="001E7CA8">
        <w:rPr>
          <w:spacing w:val="-1"/>
          <w:sz w:val="24"/>
          <w:szCs w:val="24"/>
        </w:rPr>
        <w:t>e</w:t>
      </w:r>
      <w:r w:rsidRPr="001E7CA8">
        <w:rPr>
          <w:spacing w:val="-5"/>
          <w:sz w:val="24"/>
          <w:szCs w:val="24"/>
        </w:rPr>
        <w:t>n</w:t>
      </w:r>
      <w:r w:rsidRPr="001E7CA8">
        <w:rPr>
          <w:sz w:val="24"/>
          <w:szCs w:val="24"/>
        </w:rPr>
        <w:t>g</w:t>
      </w:r>
      <w:r w:rsidRPr="001E7CA8">
        <w:rPr>
          <w:spacing w:val="4"/>
          <w:sz w:val="24"/>
          <w:szCs w:val="24"/>
        </w:rPr>
        <w:t>a</w:t>
      </w:r>
      <w:r w:rsidRPr="001E7CA8">
        <w:rPr>
          <w:spacing w:val="-9"/>
          <w:sz w:val="24"/>
          <w:szCs w:val="24"/>
        </w:rPr>
        <w:t>l</w:t>
      </w:r>
      <w:r w:rsidRPr="001E7CA8">
        <w:rPr>
          <w:spacing w:val="4"/>
          <w:sz w:val="24"/>
          <w:szCs w:val="24"/>
        </w:rPr>
        <w:t>a</w:t>
      </w:r>
      <w:r w:rsidRPr="001E7CA8">
        <w:rPr>
          <w:spacing w:val="-4"/>
          <w:sz w:val="24"/>
          <w:szCs w:val="24"/>
        </w:rPr>
        <w:t>m</w:t>
      </w:r>
      <w:r w:rsidRPr="001E7CA8">
        <w:rPr>
          <w:spacing w:val="4"/>
          <w:sz w:val="24"/>
          <w:szCs w:val="24"/>
        </w:rPr>
        <w:t>a</w:t>
      </w:r>
      <w:r w:rsidRPr="001E7CA8">
        <w:rPr>
          <w:sz w:val="24"/>
          <w:szCs w:val="24"/>
        </w:rPr>
        <w:t>n d</w:t>
      </w:r>
      <w:r w:rsidRPr="001E7CA8">
        <w:rPr>
          <w:spacing w:val="4"/>
          <w:sz w:val="24"/>
          <w:szCs w:val="24"/>
        </w:rPr>
        <w:t>a</w:t>
      </w:r>
      <w:r w:rsidRPr="001E7CA8">
        <w:rPr>
          <w:spacing w:val="-9"/>
          <w:sz w:val="24"/>
          <w:szCs w:val="24"/>
        </w:rPr>
        <w:t>l</w:t>
      </w:r>
      <w:r w:rsidRPr="001E7CA8">
        <w:rPr>
          <w:spacing w:val="4"/>
          <w:sz w:val="24"/>
          <w:szCs w:val="24"/>
        </w:rPr>
        <w:t>a</w:t>
      </w:r>
      <w:r w:rsidRPr="001E7CA8">
        <w:rPr>
          <w:sz w:val="24"/>
          <w:szCs w:val="24"/>
        </w:rPr>
        <w:t>m</w:t>
      </w:r>
      <w:r w:rsidRPr="001E7CA8">
        <w:rPr>
          <w:spacing w:val="3"/>
          <w:sz w:val="24"/>
          <w:szCs w:val="24"/>
        </w:rPr>
        <w:t xml:space="preserve"> </w:t>
      </w:r>
      <w:r w:rsidRPr="001E7CA8">
        <w:rPr>
          <w:sz w:val="24"/>
          <w:szCs w:val="24"/>
        </w:rPr>
        <w:t>b</w:t>
      </w:r>
      <w:r w:rsidRPr="001E7CA8">
        <w:rPr>
          <w:spacing w:val="-4"/>
          <w:sz w:val="24"/>
          <w:szCs w:val="24"/>
        </w:rPr>
        <w:t>i</w:t>
      </w:r>
      <w:r w:rsidRPr="001E7CA8">
        <w:rPr>
          <w:sz w:val="24"/>
          <w:szCs w:val="24"/>
        </w:rPr>
        <w:t>d</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K</w:t>
      </w:r>
      <w:r w:rsidRPr="001E7CA8">
        <w:rPr>
          <w:spacing w:val="4"/>
          <w:sz w:val="24"/>
          <w:szCs w:val="24"/>
        </w:rPr>
        <w:t>e</w:t>
      </w:r>
      <w:r w:rsidRPr="001E7CA8">
        <w:rPr>
          <w:sz w:val="24"/>
          <w:szCs w:val="24"/>
        </w:rPr>
        <w:t>bh</w:t>
      </w:r>
      <w:r w:rsidRPr="001E7CA8">
        <w:rPr>
          <w:spacing w:val="4"/>
          <w:sz w:val="24"/>
          <w:szCs w:val="24"/>
        </w:rPr>
        <w:t>a</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gk</w:t>
      </w:r>
      <w:r w:rsidRPr="001E7CA8">
        <w:rPr>
          <w:spacing w:val="-1"/>
          <w:sz w:val="24"/>
          <w:szCs w:val="24"/>
        </w:rPr>
        <w:t>a</w:t>
      </w:r>
      <w:r w:rsidRPr="001E7CA8">
        <w:rPr>
          <w:spacing w:val="1"/>
          <w:sz w:val="24"/>
          <w:szCs w:val="24"/>
        </w:rPr>
        <w:t>r</w:t>
      </w:r>
      <w:r w:rsidRPr="001E7CA8">
        <w:rPr>
          <w:spacing w:val="-1"/>
          <w:sz w:val="24"/>
          <w:szCs w:val="24"/>
        </w:rPr>
        <w:t>a</w:t>
      </w:r>
      <w:r w:rsidRPr="001E7CA8">
        <w:rPr>
          <w:spacing w:val="4"/>
          <w:sz w:val="24"/>
          <w:szCs w:val="24"/>
        </w:rPr>
        <w:t>a</w:t>
      </w:r>
      <w:r w:rsidRPr="001E7CA8">
        <w:rPr>
          <w:sz w:val="24"/>
          <w:szCs w:val="24"/>
        </w:rPr>
        <w:t>n;</w:t>
      </w:r>
    </w:p>
    <w:p w:rsidR="00E16CF6" w:rsidRPr="001E7CA8" w:rsidRDefault="007019C9" w:rsidP="00E74387">
      <w:pPr>
        <w:pStyle w:val="ListParagraph"/>
        <w:numPr>
          <w:ilvl w:val="0"/>
          <w:numId w:val="14"/>
        </w:numPr>
        <w:spacing w:before="4" w:line="260" w:lineRule="exact"/>
        <w:ind w:left="567" w:right="424" w:hanging="425"/>
        <w:jc w:val="both"/>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pacing w:val="2"/>
          <w:sz w:val="24"/>
          <w:szCs w:val="24"/>
        </w:rPr>
        <w:t>s</w:t>
      </w:r>
      <w:r w:rsidRPr="001E7CA8">
        <w:rPr>
          <w:spacing w:val="-4"/>
          <w:sz w:val="24"/>
          <w:szCs w:val="24"/>
        </w:rPr>
        <w:t>i</w:t>
      </w:r>
      <w:r w:rsidRPr="001E7CA8">
        <w:rPr>
          <w:sz w:val="24"/>
          <w:szCs w:val="24"/>
        </w:rPr>
        <w:t>k</w:t>
      </w:r>
      <w:r w:rsidRPr="001E7CA8">
        <w:rPr>
          <w:spacing w:val="-1"/>
          <w:sz w:val="24"/>
          <w:szCs w:val="24"/>
        </w:rPr>
        <w:t>a</w:t>
      </w:r>
      <w:r w:rsidRPr="001E7CA8">
        <w:rPr>
          <w:sz w:val="24"/>
          <w:szCs w:val="24"/>
        </w:rPr>
        <w:t>p</w:t>
      </w:r>
      <w:r w:rsidRPr="001E7CA8">
        <w:rPr>
          <w:spacing w:val="7"/>
          <w:sz w:val="24"/>
          <w:szCs w:val="24"/>
        </w:rPr>
        <w:t xml:space="preserve"> </w:t>
      </w:r>
      <w:r w:rsidRPr="001E7CA8">
        <w:rPr>
          <w:sz w:val="24"/>
          <w:szCs w:val="24"/>
        </w:rPr>
        <w:t>h</w:t>
      </w:r>
      <w:r w:rsidRPr="001E7CA8">
        <w:rPr>
          <w:spacing w:val="-9"/>
          <w:sz w:val="24"/>
          <w:szCs w:val="24"/>
        </w:rPr>
        <w:t>i</w:t>
      </w:r>
      <w:r w:rsidRPr="001E7CA8">
        <w:rPr>
          <w:sz w:val="24"/>
          <w:szCs w:val="24"/>
        </w:rPr>
        <w:t>dup</w:t>
      </w:r>
      <w:r w:rsidRPr="001E7CA8">
        <w:rPr>
          <w:spacing w:val="7"/>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e</w:t>
      </w:r>
      <w:r w:rsidRPr="001E7CA8">
        <w:rPr>
          <w:spacing w:val="-3"/>
          <w:sz w:val="24"/>
          <w:szCs w:val="24"/>
        </w:rPr>
        <w:t>r</w:t>
      </w:r>
      <w:r w:rsidRPr="001E7CA8">
        <w:rPr>
          <w:spacing w:val="5"/>
          <w:sz w:val="24"/>
          <w:szCs w:val="24"/>
        </w:rPr>
        <w:t>t</w:t>
      </w:r>
      <w:r w:rsidRPr="001E7CA8">
        <w:rPr>
          <w:spacing w:val="-4"/>
          <w:sz w:val="24"/>
          <w:szCs w:val="24"/>
        </w:rPr>
        <w:t>i</w:t>
      </w:r>
      <w:r w:rsidRPr="001E7CA8">
        <w:rPr>
          <w:sz w:val="24"/>
          <w:szCs w:val="24"/>
        </w:rPr>
        <w:t>b</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d</w:t>
      </w:r>
      <w:r w:rsidRPr="001E7CA8">
        <w:rPr>
          <w:spacing w:val="-4"/>
          <w:sz w:val="24"/>
          <w:szCs w:val="24"/>
        </w:rPr>
        <w:t>i</w:t>
      </w:r>
      <w:r w:rsidRPr="001E7CA8">
        <w:rPr>
          <w:spacing w:val="2"/>
          <w:sz w:val="24"/>
          <w:szCs w:val="24"/>
        </w:rPr>
        <w:t>s</w:t>
      </w:r>
      <w:r w:rsidRPr="001E7CA8">
        <w:rPr>
          <w:spacing w:val="-4"/>
          <w:sz w:val="24"/>
          <w:szCs w:val="24"/>
        </w:rPr>
        <w:t>i</w:t>
      </w:r>
      <w:r w:rsidRPr="001E7CA8">
        <w:rPr>
          <w:spacing w:val="5"/>
          <w:sz w:val="24"/>
          <w:szCs w:val="24"/>
        </w:rPr>
        <w:t>p</w:t>
      </w:r>
      <w:r w:rsidRPr="001E7CA8">
        <w:rPr>
          <w:spacing w:val="-4"/>
          <w:sz w:val="24"/>
          <w:szCs w:val="24"/>
        </w:rPr>
        <w:t>li</w:t>
      </w:r>
      <w:r w:rsidRPr="001E7CA8">
        <w:rPr>
          <w:sz w:val="24"/>
          <w:szCs w:val="24"/>
        </w:rPr>
        <w:t>n</w:t>
      </w:r>
      <w:r w:rsidRPr="001E7CA8">
        <w:rPr>
          <w:spacing w:val="2"/>
          <w:sz w:val="24"/>
          <w:szCs w:val="24"/>
        </w:rPr>
        <w:t xml:space="preserve">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k</w:t>
      </w:r>
      <w:r w:rsidRPr="001E7CA8">
        <w:rPr>
          <w:spacing w:val="-1"/>
          <w:sz w:val="24"/>
          <w:szCs w:val="24"/>
        </w:rPr>
        <w:t>e</w:t>
      </w:r>
      <w:r w:rsidRPr="001E7CA8">
        <w:rPr>
          <w:spacing w:val="5"/>
          <w:sz w:val="24"/>
          <w:szCs w:val="24"/>
        </w:rPr>
        <w:t>t</w:t>
      </w:r>
      <w:r w:rsidRPr="001E7CA8">
        <w:rPr>
          <w:spacing w:val="-1"/>
          <w:sz w:val="24"/>
          <w:szCs w:val="24"/>
        </w:rPr>
        <w:t>a</w:t>
      </w:r>
      <w:r w:rsidRPr="001E7CA8">
        <w:rPr>
          <w:spacing w:val="-6"/>
          <w:sz w:val="24"/>
          <w:szCs w:val="24"/>
        </w:rPr>
        <w:t>a</w:t>
      </w:r>
      <w:r w:rsidRPr="001E7CA8">
        <w:rPr>
          <w:spacing w:val="5"/>
          <w:sz w:val="24"/>
          <w:szCs w:val="24"/>
        </w:rPr>
        <w:t>t</w:t>
      </w:r>
      <w:r w:rsidRPr="001E7CA8">
        <w:rPr>
          <w:spacing w:val="-1"/>
          <w:sz w:val="24"/>
          <w:szCs w:val="24"/>
        </w:rPr>
        <w:t>a</w:t>
      </w:r>
      <w:r w:rsidRPr="001E7CA8">
        <w:rPr>
          <w:sz w:val="24"/>
          <w:szCs w:val="24"/>
        </w:rPr>
        <w:t>n</w:t>
      </w:r>
      <w:r w:rsidRPr="001E7CA8">
        <w:rPr>
          <w:spacing w:val="-7"/>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h</w:t>
      </w:r>
      <w:r w:rsidRPr="001E7CA8">
        <w:rPr>
          <w:spacing w:val="-1"/>
          <w:sz w:val="24"/>
          <w:szCs w:val="24"/>
        </w:rPr>
        <w:t>a</w:t>
      </w:r>
      <w:r w:rsidRPr="001E7CA8">
        <w:rPr>
          <w:sz w:val="24"/>
          <w:szCs w:val="24"/>
        </w:rPr>
        <w:t>d</w:t>
      </w:r>
      <w:r w:rsidRPr="001E7CA8">
        <w:rPr>
          <w:spacing w:val="-1"/>
          <w:sz w:val="24"/>
          <w:szCs w:val="24"/>
        </w:rPr>
        <w:t>a</w:t>
      </w:r>
      <w:r w:rsidRPr="001E7CA8">
        <w:rPr>
          <w:sz w:val="24"/>
          <w:szCs w:val="24"/>
        </w:rPr>
        <w:t>p</w:t>
      </w:r>
      <w:r w:rsidRPr="001E7CA8">
        <w:rPr>
          <w:spacing w:val="2"/>
          <w:sz w:val="24"/>
          <w:szCs w:val="24"/>
        </w:rPr>
        <w:t xml:space="preserve"> </w:t>
      </w:r>
      <w:r w:rsidRPr="001E7CA8">
        <w:rPr>
          <w:sz w:val="24"/>
          <w:szCs w:val="24"/>
        </w:rPr>
        <w:t>p</w:t>
      </w:r>
      <w:r w:rsidRPr="001E7CA8">
        <w:rPr>
          <w:spacing w:val="-1"/>
          <w:sz w:val="24"/>
          <w:szCs w:val="24"/>
        </w:rPr>
        <w:t>e</w:t>
      </w:r>
      <w:r w:rsidRPr="001E7CA8">
        <w:rPr>
          <w:spacing w:val="1"/>
          <w:sz w:val="24"/>
          <w:szCs w:val="24"/>
        </w:rPr>
        <w:t>r</w:t>
      </w:r>
      <w:r w:rsidRPr="001E7CA8">
        <w:rPr>
          <w:spacing w:val="-1"/>
          <w:sz w:val="24"/>
          <w:szCs w:val="24"/>
        </w:rPr>
        <w:t>a</w:t>
      </w:r>
      <w:r w:rsidRPr="001E7CA8">
        <w:rPr>
          <w:spacing w:val="5"/>
          <w:sz w:val="24"/>
          <w:szCs w:val="24"/>
        </w:rPr>
        <w:t>t</w:t>
      </w:r>
      <w:r w:rsidRPr="001E7CA8">
        <w:rPr>
          <w:sz w:val="24"/>
          <w:szCs w:val="24"/>
        </w:rPr>
        <w:t>u</w:t>
      </w:r>
      <w:r w:rsidRPr="001E7CA8">
        <w:rPr>
          <w:spacing w:val="1"/>
          <w:sz w:val="24"/>
          <w:szCs w:val="24"/>
        </w:rPr>
        <w:t>r</w:t>
      </w:r>
      <w:r w:rsidRPr="001E7CA8">
        <w:rPr>
          <w:spacing w:val="-1"/>
          <w:sz w:val="24"/>
          <w:szCs w:val="24"/>
        </w:rPr>
        <w:t>a</w:t>
      </w:r>
      <w:r w:rsidRPr="001E7CA8">
        <w:rPr>
          <w:sz w:val="24"/>
          <w:szCs w:val="24"/>
        </w:rPr>
        <w:t>n</w:t>
      </w:r>
      <w:r w:rsidRPr="001E7CA8">
        <w:rPr>
          <w:spacing w:val="-3"/>
          <w:sz w:val="24"/>
          <w:szCs w:val="24"/>
        </w:rPr>
        <w:t xml:space="preserve"> </w:t>
      </w:r>
      <w:r w:rsidRPr="001E7CA8">
        <w:rPr>
          <w:spacing w:val="-5"/>
          <w:sz w:val="24"/>
          <w:szCs w:val="24"/>
        </w:rPr>
        <w:t>h</w:t>
      </w:r>
      <w:r w:rsidRPr="001E7CA8">
        <w:rPr>
          <w:sz w:val="24"/>
          <w:szCs w:val="24"/>
        </w:rPr>
        <w:t>uk</w:t>
      </w:r>
      <w:r w:rsidRPr="001E7CA8">
        <w:rPr>
          <w:spacing w:val="5"/>
          <w:sz w:val="24"/>
          <w:szCs w:val="24"/>
        </w:rPr>
        <w:t>u</w:t>
      </w:r>
      <w:r w:rsidRPr="001E7CA8">
        <w:rPr>
          <w:sz w:val="24"/>
          <w:szCs w:val="24"/>
        </w:rPr>
        <w:t>m 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5"/>
          <w:sz w:val="24"/>
          <w:szCs w:val="24"/>
        </w:rPr>
        <w:t>n</w:t>
      </w:r>
      <w:r w:rsidRPr="001E7CA8">
        <w:rPr>
          <w:spacing w:val="5"/>
          <w:sz w:val="24"/>
          <w:szCs w:val="24"/>
        </w:rPr>
        <w:t>o</w:t>
      </w:r>
      <w:r w:rsidRPr="001E7CA8">
        <w:rPr>
          <w:spacing w:val="1"/>
          <w:sz w:val="24"/>
          <w:szCs w:val="24"/>
        </w:rPr>
        <w:t>r</w:t>
      </w:r>
      <w:r w:rsidRPr="001E7CA8">
        <w:rPr>
          <w:spacing w:val="-9"/>
          <w:sz w:val="24"/>
          <w:szCs w:val="24"/>
        </w:rPr>
        <w:t>m</w:t>
      </w:r>
      <w:r w:rsidRPr="001E7CA8">
        <w:rPr>
          <w:sz w:val="24"/>
          <w:szCs w:val="24"/>
        </w:rPr>
        <w:t>a</w:t>
      </w:r>
      <w:r w:rsidRPr="001E7CA8">
        <w:rPr>
          <w:spacing w:val="1"/>
          <w:sz w:val="24"/>
          <w:szCs w:val="24"/>
        </w:rPr>
        <w:t xml:space="preserve"> </w:t>
      </w:r>
      <w:r w:rsidRPr="001E7CA8">
        <w:rPr>
          <w:spacing w:val="-2"/>
          <w:sz w:val="24"/>
          <w:szCs w:val="24"/>
        </w:rPr>
        <w:t>s</w:t>
      </w:r>
      <w:r w:rsidRPr="001E7CA8">
        <w:rPr>
          <w:spacing w:val="5"/>
          <w:sz w:val="24"/>
          <w:szCs w:val="24"/>
        </w:rPr>
        <w:t>o</w:t>
      </w:r>
      <w:r w:rsidRPr="001E7CA8">
        <w:rPr>
          <w:spacing w:val="2"/>
          <w:sz w:val="24"/>
          <w:szCs w:val="24"/>
        </w:rPr>
        <w:t>s</w:t>
      </w:r>
      <w:r w:rsidRPr="001E7CA8">
        <w:rPr>
          <w:spacing w:val="-4"/>
          <w:sz w:val="24"/>
          <w:szCs w:val="24"/>
        </w:rPr>
        <w:t>i</w:t>
      </w:r>
      <w:r w:rsidRPr="001E7CA8">
        <w:rPr>
          <w:spacing w:val="4"/>
          <w:sz w:val="24"/>
          <w:szCs w:val="24"/>
        </w:rPr>
        <w:t>a</w:t>
      </w:r>
      <w:r w:rsidRPr="001E7CA8">
        <w:rPr>
          <w:sz w:val="24"/>
          <w:szCs w:val="24"/>
        </w:rPr>
        <w:t>l</w:t>
      </w:r>
      <w:r w:rsidRPr="001E7CA8">
        <w:rPr>
          <w:spacing w:val="-2"/>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7"/>
          <w:sz w:val="24"/>
          <w:szCs w:val="24"/>
        </w:rPr>
        <w:t xml:space="preserve"> </w:t>
      </w:r>
      <w:r w:rsidRPr="001E7CA8">
        <w:rPr>
          <w:spacing w:val="-5"/>
          <w:sz w:val="24"/>
          <w:szCs w:val="24"/>
        </w:rPr>
        <w:t>b</w:t>
      </w:r>
      <w:r w:rsidRPr="001E7CA8">
        <w:rPr>
          <w:spacing w:val="-1"/>
          <w:sz w:val="24"/>
          <w:szCs w:val="24"/>
        </w:rPr>
        <w:t>e</w:t>
      </w:r>
      <w:r w:rsidRPr="001E7CA8">
        <w:rPr>
          <w:spacing w:val="6"/>
          <w:sz w:val="24"/>
          <w:szCs w:val="24"/>
        </w:rPr>
        <w:t>r</w:t>
      </w:r>
      <w:r w:rsidRPr="001E7CA8">
        <w:rPr>
          <w:spacing w:val="-4"/>
          <w:sz w:val="24"/>
          <w:szCs w:val="24"/>
        </w:rPr>
        <w:t>l</w:t>
      </w:r>
      <w:r w:rsidRPr="001E7CA8">
        <w:rPr>
          <w:spacing w:val="-1"/>
          <w:sz w:val="24"/>
          <w:szCs w:val="24"/>
        </w:rPr>
        <w:t>a</w:t>
      </w:r>
      <w:r w:rsidRPr="001E7CA8">
        <w:rPr>
          <w:sz w:val="24"/>
          <w:szCs w:val="24"/>
        </w:rPr>
        <w:t>ku</w:t>
      </w:r>
      <w:r w:rsidRPr="001E7CA8">
        <w:rPr>
          <w:spacing w:val="2"/>
          <w:sz w:val="24"/>
          <w:szCs w:val="24"/>
        </w:rPr>
        <w:t xml:space="preserve"> </w:t>
      </w:r>
      <w:r w:rsidRPr="001E7CA8">
        <w:rPr>
          <w:sz w:val="24"/>
          <w:szCs w:val="24"/>
        </w:rPr>
        <w:t>d</w:t>
      </w:r>
      <w:r w:rsidRPr="001E7CA8">
        <w:rPr>
          <w:spacing w:val="4"/>
          <w:sz w:val="24"/>
          <w:szCs w:val="24"/>
        </w:rPr>
        <w:t>a</w:t>
      </w:r>
      <w:r w:rsidRPr="001E7CA8">
        <w:rPr>
          <w:spacing w:val="-4"/>
          <w:sz w:val="24"/>
          <w:szCs w:val="24"/>
        </w:rPr>
        <w:t>l</w:t>
      </w:r>
      <w:r w:rsidRPr="001E7CA8">
        <w:rPr>
          <w:spacing w:val="4"/>
          <w:sz w:val="24"/>
          <w:szCs w:val="24"/>
        </w:rPr>
        <w:t>a</w:t>
      </w:r>
      <w:r w:rsidRPr="001E7CA8">
        <w:rPr>
          <w:sz w:val="24"/>
          <w:szCs w:val="24"/>
        </w:rPr>
        <w:t>m</w:t>
      </w:r>
      <w:r w:rsidRPr="001E7CA8">
        <w:rPr>
          <w:spacing w:val="-2"/>
          <w:sz w:val="24"/>
          <w:szCs w:val="24"/>
        </w:rPr>
        <w:t xml:space="preserve"> </w:t>
      </w:r>
      <w:r w:rsidRPr="001E7CA8">
        <w:rPr>
          <w:spacing w:val="-4"/>
          <w:sz w:val="24"/>
          <w:szCs w:val="24"/>
        </w:rPr>
        <w:t>m</w:t>
      </w:r>
      <w:r w:rsidRPr="001E7CA8">
        <w:rPr>
          <w:spacing w:val="4"/>
          <w:sz w:val="24"/>
          <w:szCs w:val="24"/>
        </w:rPr>
        <w:t>a</w:t>
      </w:r>
      <w:r w:rsidRPr="001E7CA8">
        <w:rPr>
          <w:spacing w:val="2"/>
          <w:sz w:val="24"/>
          <w:szCs w:val="24"/>
        </w:rPr>
        <w:t>s</w:t>
      </w:r>
      <w:r w:rsidRPr="001E7CA8">
        <w:rPr>
          <w:spacing w:val="-5"/>
          <w:sz w:val="24"/>
          <w:szCs w:val="24"/>
        </w:rPr>
        <w:t>y</w:t>
      </w:r>
      <w:r w:rsidRPr="001E7CA8">
        <w:rPr>
          <w:spacing w:val="-1"/>
          <w:sz w:val="24"/>
          <w:szCs w:val="24"/>
        </w:rPr>
        <w:t>a</w:t>
      </w:r>
      <w:r w:rsidRPr="001E7CA8">
        <w:rPr>
          <w:spacing w:val="1"/>
          <w:sz w:val="24"/>
          <w:szCs w:val="24"/>
        </w:rPr>
        <w:t>r</w:t>
      </w:r>
      <w:r w:rsidRPr="001E7CA8">
        <w:rPr>
          <w:spacing w:val="-1"/>
          <w:sz w:val="24"/>
          <w:szCs w:val="24"/>
        </w:rPr>
        <w:t>a</w:t>
      </w:r>
      <w:r w:rsidRPr="001E7CA8">
        <w:rPr>
          <w:sz w:val="24"/>
          <w:szCs w:val="24"/>
        </w:rPr>
        <w:t>k</w:t>
      </w:r>
      <w:r w:rsidRPr="001E7CA8">
        <w:rPr>
          <w:spacing w:val="-1"/>
          <w:sz w:val="24"/>
          <w:szCs w:val="24"/>
        </w:rPr>
        <w:t>a</w:t>
      </w:r>
      <w:r w:rsidRPr="001E7CA8">
        <w:rPr>
          <w:spacing w:val="5"/>
          <w:sz w:val="24"/>
          <w:szCs w:val="24"/>
        </w:rPr>
        <w:t>t</w:t>
      </w:r>
      <w:r w:rsidRPr="001E7CA8">
        <w:rPr>
          <w:sz w:val="24"/>
          <w:szCs w:val="24"/>
        </w:rPr>
        <w:t>;</w:t>
      </w:r>
    </w:p>
    <w:p w:rsidR="00E16CF6" w:rsidRPr="001E7CA8" w:rsidRDefault="007019C9" w:rsidP="00E74387">
      <w:pPr>
        <w:pStyle w:val="ListParagraph"/>
        <w:numPr>
          <w:ilvl w:val="0"/>
          <w:numId w:val="14"/>
        </w:numPr>
        <w:spacing w:before="4" w:line="260" w:lineRule="exact"/>
        <w:ind w:left="567" w:right="398" w:hanging="425"/>
        <w:jc w:val="both"/>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pacing w:val="2"/>
          <w:sz w:val="24"/>
          <w:szCs w:val="24"/>
        </w:rPr>
        <w:t>s</w:t>
      </w:r>
      <w:r w:rsidRPr="001E7CA8">
        <w:rPr>
          <w:spacing w:val="-4"/>
          <w:sz w:val="24"/>
          <w:szCs w:val="24"/>
        </w:rPr>
        <w:t>i</w:t>
      </w:r>
      <w:r w:rsidRPr="001E7CA8">
        <w:rPr>
          <w:sz w:val="24"/>
          <w:szCs w:val="24"/>
        </w:rPr>
        <w:t>k</w:t>
      </w:r>
      <w:r w:rsidRPr="001E7CA8">
        <w:rPr>
          <w:spacing w:val="-1"/>
          <w:sz w:val="24"/>
          <w:szCs w:val="24"/>
        </w:rPr>
        <w:t>a</w:t>
      </w:r>
      <w:r w:rsidRPr="001E7CA8">
        <w:rPr>
          <w:sz w:val="24"/>
          <w:szCs w:val="24"/>
        </w:rPr>
        <w:t>p,</w:t>
      </w:r>
      <w:r w:rsidRPr="001E7CA8">
        <w:rPr>
          <w:spacing w:val="4"/>
          <w:sz w:val="24"/>
          <w:szCs w:val="24"/>
        </w:rPr>
        <w:t xml:space="preserve"> </w:t>
      </w:r>
      <w:r w:rsidRPr="001E7CA8">
        <w:rPr>
          <w:sz w:val="24"/>
          <w:szCs w:val="24"/>
        </w:rPr>
        <w:t>k</w:t>
      </w:r>
      <w:r w:rsidRPr="001E7CA8">
        <w:rPr>
          <w:spacing w:val="-1"/>
          <w:sz w:val="24"/>
          <w:szCs w:val="24"/>
        </w:rPr>
        <w:t>e</w:t>
      </w:r>
      <w:r w:rsidRPr="001E7CA8">
        <w:rPr>
          <w:sz w:val="24"/>
          <w:szCs w:val="24"/>
        </w:rPr>
        <w:t>b</w:t>
      </w:r>
      <w:r w:rsidRPr="001E7CA8">
        <w:rPr>
          <w:spacing w:val="-4"/>
          <w:sz w:val="24"/>
          <w:szCs w:val="24"/>
        </w:rPr>
        <w:t>i</w:t>
      </w:r>
      <w:r w:rsidRPr="001E7CA8">
        <w:rPr>
          <w:spacing w:val="4"/>
          <w:sz w:val="24"/>
          <w:szCs w:val="24"/>
        </w:rPr>
        <w:t>a</w:t>
      </w:r>
      <w:r w:rsidRPr="001E7CA8">
        <w:rPr>
          <w:spacing w:val="-2"/>
          <w:sz w:val="24"/>
          <w:szCs w:val="24"/>
        </w:rPr>
        <w:t>s</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pacing w:val="6"/>
          <w:sz w:val="24"/>
          <w:szCs w:val="24"/>
        </w:rPr>
        <w:t>r</w:t>
      </w:r>
      <w:r w:rsidRPr="001E7CA8">
        <w:rPr>
          <w:spacing w:val="-4"/>
          <w:sz w:val="24"/>
          <w:szCs w:val="24"/>
        </w:rPr>
        <w:t>il</w:t>
      </w:r>
      <w:r w:rsidRPr="001E7CA8">
        <w:rPr>
          <w:spacing w:val="-1"/>
          <w:sz w:val="24"/>
          <w:szCs w:val="24"/>
        </w:rPr>
        <w:t>a</w:t>
      </w:r>
      <w:r w:rsidRPr="001E7CA8">
        <w:rPr>
          <w:sz w:val="24"/>
          <w:szCs w:val="24"/>
        </w:rPr>
        <w:t>ku</w:t>
      </w:r>
      <w:r w:rsidRPr="001E7CA8">
        <w:rPr>
          <w:spacing w:val="7"/>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gguh</w:t>
      </w:r>
      <w:r w:rsidRPr="001E7CA8">
        <w:rPr>
          <w:spacing w:val="-3"/>
          <w:sz w:val="24"/>
          <w:szCs w:val="24"/>
        </w:rPr>
        <w:t xml:space="preserve"> </w:t>
      </w:r>
      <w:r w:rsidRPr="001E7CA8">
        <w:rPr>
          <w:spacing w:val="-2"/>
          <w:sz w:val="24"/>
          <w:szCs w:val="24"/>
        </w:rPr>
        <w:t>s</w:t>
      </w:r>
      <w:r w:rsidRPr="001E7CA8">
        <w:rPr>
          <w:spacing w:val="4"/>
          <w:sz w:val="24"/>
          <w:szCs w:val="24"/>
        </w:rPr>
        <w:t>e</w:t>
      </w:r>
      <w:r w:rsidRPr="001E7CA8">
        <w:rPr>
          <w:sz w:val="24"/>
          <w:szCs w:val="24"/>
        </w:rPr>
        <w:t>h</w:t>
      </w:r>
      <w:r w:rsidRPr="001E7CA8">
        <w:rPr>
          <w:spacing w:val="-4"/>
          <w:sz w:val="24"/>
          <w:szCs w:val="24"/>
        </w:rPr>
        <w:t>i</w:t>
      </w:r>
      <w:r w:rsidRPr="001E7CA8">
        <w:rPr>
          <w:sz w:val="24"/>
          <w:szCs w:val="24"/>
        </w:rPr>
        <w:t>ngga</w:t>
      </w:r>
      <w:r w:rsidRPr="001E7CA8">
        <w:rPr>
          <w:spacing w:val="6"/>
          <w:sz w:val="24"/>
          <w:szCs w:val="24"/>
        </w:rPr>
        <w:t xml:space="preserve"> </w:t>
      </w:r>
      <w:r w:rsidRPr="001E7CA8">
        <w:rPr>
          <w:spacing w:val="-4"/>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4"/>
          <w:sz w:val="24"/>
          <w:szCs w:val="24"/>
        </w:rPr>
        <w:t>c</w:t>
      </w:r>
      <w:r w:rsidRPr="001E7CA8">
        <w:rPr>
          <w:spacing w:val="-1"/>
          <w:sz w:val="24"/>
          <w:szCs w:val="24"/>
        </w:rPr>
        <w:t>e</w:t>
      </w:r>
      <w:r w:rsidRPr="001E7CA8">
        <w:rPr>
          <w:sz w:val="24"/>
          <w:szCs w:val="24"/>
        </w:rPr>
        <w:t>g</w:t>
      </w:r>
      <w:r w:rsidRPr="001E7CA8">
        <w:rPr>
          <w:spacing w:val="4"/>
          <w:sz w:val="24"/>
          <w:szCs w:val="24"/>
        </w:rPr>
        <w:t>a</w:t>
      </w:r>
      <w:r w:rsidRPr="001E7CA8">
        <w:rPr>
          <w:spacing w:val="-5"/>
          <w:sz w:val="24"/>
          <w:szCs w:val="24"/>
        </w:rPr>
        <w:t>h</w:t>
      </w:r>
      <w:r w:rsidRPr="001E7CA8">
        <w:rPr>
          <w:sz w:val="24"/>
          <w:szCs w:val="24"/>
        </w:rPr>
        <w:t xml:space="preserve">, </w:t>
      </w:r>
      <w:r w:rsidRPr="001E7CA8">
        <w:rPr>
          <w:spacing w:val="-4"/>
          <w:sz w:val="24"/>
          <w:szCs w:val="24"/>
        </w:rPr>
        <w:t>m</w:t>
      </w:r>
      <w:r w:rsidRPr="001E7CA8">
        <w:rPr>
          <w:spacing w:val="4"/>
          <w:sz w:val="24"/>
          <w:szCs w:val="24"/>
        </w:rPr>
        <w:t>e</w:t>
      </w:r>
      <w:r w:rsidRPr="001E7CA8">
        <w:rPr>
          <w:spacing w:val="-5"/>
          <w:sz w:val="24"/>
          <w:szCs w:val="24"/>
        </w:rPr>
        <w:t>n</w:t>
      </w:r>
      <w:r w:rsidRPr="001E7CA8">
        <w:rPr>
          <w:spacing w:val="4"/>
          <w:sz w:val="24"/>
          <w:szCs w:val="24"/>
        </w:rPr>
        <w:t>a</w:t>
      </w:r>
      <w:r w:rsidRPr="001E7CA8">
        <w:rPr>
          <w:spacing w:val="-5"/>
          <w:sz w:val="24"/>
          <w:szCs w:val="24"/>
        </w:rPr>
        <w:t>n</w:t>
      </w:r>
      <w:r w:rsidRPr="001E7CA8">
        <w:rPr>
          <w:sz w:val="24"/>
          <w:szCs w:val="24"/>
        </w:rPr>
        <w:t>gk</w:t>
      </w:r>
      <w:r w:rsidRPr="001E7CA8">
        <w:rPr>
          <w:spacing w:val="4"/>
          <w:sz w:val="24"/>
          <w:szCs w:val="24"/>
        </w:rPr>
        <w:t>a</w:t>
      </w:r>
      <w:r w:rsidRPr="001E7CA8">
        <w:rPr>
          <w:sz w:val="24"/>
          <w:szCs w:val="24"/>
        </w:rPr>
        <w:t>l</w:t>
      </w:r>
      <w:r w:rsidRPr="001E7CA8">
        <w:rPr>
          <w:spacing w:val="-2"/>
          <w:sz w:val="24"/>
          <w:szCs w:val="24"/>
        </w:rPr>
        <w:t xml:space="preserve"> 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6"/>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4"/>
          <w:sz w:val="24"/>
          <w:szCs w:val="24"/>
        </w:rPr>
        <w:t>a</w:t>
      </w:r>
      <w:r w:rsidRPr="001E7CA8">
        <w:rPr>
          <w:spacing w:val="-5"/>
          <w:sz w:val="24"/>
          <w:szCs w:val="24"/>
        </w:rPr>
        <w:t>n</w:t>
      </w:r>
      <w:r w:rsidRPr="001E7CA8">
        <w:rPr>
          <w:sz w:val="24"/>
          <w:szCs w:val="24"/>
        </w:rPr>
        <w:t>gg</w:t>
      </w:r>
      <w:r w:rsidRPr="001E7CA8">
        <w:rPr>
          <w:spacing w:val="5"/>
          <w:sz w:val="24"/>
          <w:szCs w:val="24"/>
        </w:rPr>
        <w:t>u</w:t>
      </w:r>
      <w:r w:rsidRPr="001E7CA8">
        <w:rPr>
          <w:spacing w:val="-4"/>
          <w:sz w:val="24"/>
          <w:szCs w:val="24"/>
        </w:rPr>
        <w:t>l</w:t>
      </w:r>
      <w:r w:rsidRPr="001E7CA8">
        <w:rPr>
          <w:spacing w:val="4"/>
          <w:sz w:val="24"/>
          <w:szCs w:val="24"/>
        </w:rPr>
        <w:t>a</w:t>
      </w:r>
      <w:r w:rsidRPr="001E7CA8">
        <w:rPr>
          <w:spacing w:val="-5"/>
          <w:sz w:val="24"/>
          <w:szCs w:val="24"/>
        </w:rPr>
        <w:t>n</w:t>
      </w:r>
      <w:r w:rsidRPr="001E7CA8">
        <w:rPr>
          <w:spacing w:val="5"/>
          <w:sz w:val="24"/>
          <w:szCs w:val="24"/>
        </w:rPr>
        <w:t>g</w:t>
      </w:r>
      <w:r w:rsidRPr="001E7CA8">
        <w:rPr>
          <w:sz w:val="24"/>
          <w:szCs w:val="24"/>
        </w:rPr>
        <w:t>i</w:t>
      </w:r>
      <w:r w:rsidRPr="001E7CA8">
        <w:rPr>
          <w:spacing w:val="-7"/>
          <w:sz w:val="24"/>
          <w:szCs w:val="24"/>
        </w:rPr>
        <w:t xml:space="preserve"> </w:t>
      </w:r>
      <w:r w:rsidRPr="001E7CA8">
        <w:rPr>
          <w:spacing w:val="10"/>
          <w:sz w:val="24"/>
          <w:szCs w:val="24"/>
        </w:rPr>
        <w:t>t</w:t>
      </w:r>
      <w:r w:rsidRPr="001E7CA8">
        <w:rPr>
          <w:spacing w:val="-4"/>
          <w:sz w:val="24"/>
          <w:szCs w:val="24"/>
        </w:rPr>
        <w:t>im</w:t>
      </w:r>
      <w:r w:rsidRPr="001E7CA8">
        <w:rPr>
          <w:sz w:val="24"/>
          <w:szCs w:val="24"/>
        </w:rPr>
        <w:t>b</w:t>
      </w:r>
      <w:r w:rsidRPr="001E7CA8">
        <w:rPr>
          <w:spacing w:val="5"/>
          <w:sz w:val="24"/>
          <w:szCs w:val="24"/>
        </w:rPr>
        <w:t>u</w:t>
      </w:r>
      <w:r w:rsidRPr="001E7CA8">
        <w:rPr>
          <w:spacing w:val="-4"/>
          <w:sz w:val="24"/>
          <w:szCs w:val="24"/>
        </w:rPr>
        <w:t>l</w:t>
      </w:r>
      <w:r w:rsidRPr="001E7CA8">
        <w:rPr>
          <w:spacing w:val="5"/>
          <w:sz w:val="24"/>
          <w:szCs w:val="24"/>
        </w:rPr>
        <w:t>n</w:t>
      </w:r>
      <w:r w:rsidRPr="001E7CA8">
        <w:rPr>
          <w:spacing w:val="-5"/>
          <w:sz w:val="24"/>
          <w:szCs w:val="24"/>
        </w:rPr>
        <w:t>y</w:t>
      </w:r>
      <w:r w:rsidRPr="001E7CA8">
        <w:rPr>
          <w:sz w:val="24"/>
          <w:szCs w:val="24"/>
        </w:rPr>
        <w:t>a</w:t>
      </w:r>
      <w:r w:rsidRPr="001E7CA8">
        <w:rPr>
          <w:spacing w:val="1"/>
          <w:sz w:val="24"/>
          <w:szCs w:val="24"/>
        </w:rPr>
        <w:t xml:space="preserve"> </w:t>
      </w:r>
      <w:r w:rsidRPr="001E7CA8">
        <w:rPr>
          <w:spacing w:val="-2"/>
          <w:sz w:val="24"/>
          <w:szCs w:val="24"/>
        </w:rPr>
        <w:t>s</w:t>
      </w:r>
      <w:r w:rsidRPr="001E7CA8">
        <w:rPr>
          <w:spacing w:val="-1"/>
          <w:sz w:val="24"/>
          <w:szCs w:val="24"/>
        </w:rPr>
        <w:t>e</w:t>
      </w:r>
      <w:r w:rsidRPr="001E7CA8">
        <w:rPr>
          <w:spacing w:val="10"/>
          <w:sz w:val="24"/>
          <w:szCs w:val="24"/>
        </w:rPr>
        <w:t>t</w:t>
      </w:r>
      <w:r w:rsidRPr="001E7CA8">
        <w:rPr>
          <w:spacing w:val="-3"/>
          <w:sz w:val="24"/>
          <w:szCs w:val="24"/>
        </w:rPr>
        <w:t>i</w:t>
      </w:r>
      <w:r w:rsidRPr="001E7CA8">
        <w:rPr>
          <w:spacing w:val="-1"/>
          <w:sz w:val="24"/>
          <w:szCs w:val="24"/>
        </w:rPr>
        <w:t>a</w:t>
      </w:r>
      <w:r w:rsidRPr="001E7CA8">
        <w:rPr>
          <w:sz w:val="24"/>
          <w:szCs w:val="24"/>
        </w:rPr>
        <w:t>p</w:t>
      </w:r>
      <w:r w:rsidRPr="001E7CA8">
        <w:rPr>
          <w:spacing w:val="7"/>
          <w:sz w:val="24"/>
          <w:szCs w:val="24"/>
        </w:rPr>
        <w:t xml:space="preserve"> </w:t>
      </w:r>
      <w:r w:rsidRPr="001E7CA8">
        <w:rPr>
          <w:sz w:val="24"/>
          <w:szCs w:val="24"/>
        </w:rPr>
        <w:t>g</w:t>
      </w:r>
      <w:r w:rsidRPr="001E7CA8">
        <w:rPr>
          <w:spacing w:val="-1"/>
          <w:sz w:val="24"/>
          <w:szCs w:val="24"/>
        </w:rPr>
        <w:t>a</w:t>
      </w:r>
      <w:r w:rsidRPr="001E7CA8">
        <w:rPr>
          <w:spacing w:val="-5"/>
          <w:sz w:val="24"/>
          <w:szCs w:val="24"/>
        </w:rPr>
        <w:t>n</w:t>
      </w:r>
      <w:r w:rsidRPr="001E7CA8">
        <w:rPr>
          <w:sz w:val="24"/>
          <w:szCs w:val="24"/>
        </w:rPr>
        <w:t>ggu</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5"/>
          <w:sz w:val="24"/>
          <w:szCs w:val="24"/>
        </w:rPr>
        <w:t>K</w:t>
      </w:r>
      <w:r w:rsidRPr="001E7CA8">
        <w:rPr>
          <w:spacing w:val="4"/>
          <w:sz w:val="24"/>
          <w:szCs w:val="24"/>
        </w:rPr>
        <w:t>a</w:t>
      </w:r>
      <w:r w:rsidRPr="001E7CA8">
        <w:rPr>
          <w:spacing w:val="-9"/>
          <w:sz w:val="24"/>
          <w:szCs w:val="24"/>
        </w:rPr>
        <w:t>m</w:t>
      </w:r>
      <w:r w:rsidRPr="001E7CA8">
        <w:rPr>
          <w:spacing w:val="10"/>
          <w:sz w:val="24"/>
          <w:szCs w:val="24"/>
        </w:rPr>
        <w:t>t</w:t>
      </w:r>
      <w:r w:rsidRPr="001E7CA8">
        <w:rPr>
          <w:spacing w:val="-4"/>
          <w:sz w:val="24"/>
          <w:szCs w:val="24"/>
        </w:rPr>
        <w:t>i</w:t>
      </w:r>
      <w:r w:rsidRPr="001E7CA8">
        <w:rPr>
          <w:spacing w:val="5"/>
          <w:sz w:val="24"/>
          <w:szCs w:val="24"/>
        </w:rPr>
        <w:t>b</w:t>
      </w:r>
      <w:r w:rsidRPr="001E7CA8">
        <w:rPr>
          <w:spacing w:val="-4"/>
          <w:sz w:val="24"/>
          <w:szCs w:val="24"/>
        </w:rPr>
        <w:t>m</w:t>
      </w:r>
      <w:r w:rsidRPr="001E7CA8">
        <w:rPr>
          <w:spacing w:val="-1"/>
          <w:sz w:val="24"/>
          <w:szCs w:val="24"/>
        </w:rPr>
        <w:t>a</w:t>
      </w:r>
      <w:r w:rsidRPr="001E7CA8">
        <w:rPr>
          <w:sz w:val="24"/>
          <w:szCs w:val="24"/>
        </w:rPr>
        <w:t xml:space="preserve">s </w:t>
      </w:r>
      <w:r w:rsidRPr="001E7CA8">
        <w:rPr>
          <w:spacing w:val="-2"/>
          <w:sz w:val="24"/>
          <w:szCs w:val="24"/>
        </w:rPr>
        <w:t>s</w:t>
      </w:r>
      <w:r w:rsidRPr="001E7CA8">
        <w:rPr>
          <w:spacing w:val="4"/>
          <w:sz w:val="24"/>
          <w:szCs w:val="24"/>
        </w:rPr>
        <w:t>e</w:t>
      </w:r>
      <w:r w:rsidRPr="001E7CA8">
        <w:rPr>
          <w:spacing w:val="-2"/>
          <w:sz w:val="24"/>
          <w:szCs w:val="24"/>
        </w:rPr>
        <w:t>s</w:t>
      </w:r>
      <w:r w:rsidRPr="001E7CA8">
        <w:rPr>
          <w:sz w:val="24"/>
          <w:szCs w:val="24"/>
        </w:rPr>
        <w:t>u</w:t>
      </w:r>
      <w:r w:rsidRPr="001E7CA8">
        <w:rPr>
          <w:spacing w:val="4"/>
          <w:sz w:val="24"/>
          <w:szCs w:val="24"/>
        </w:rPr>
        <w:t>a</w:t>
      </w:r>
      <w:r w:rsidRPr="001E7CA8">
        <w:rPr>
          <w:sz w:val="24"/>
          <w:szCs w:val="24"/>
        </w:rPr>
        <w:t>i</w:t>
      </w:r>
      <w:r w:rsidRPr="001E7CA8">
        <w:rPr>
          <w:spacing w:val="-2"/>
          <w:sz w:val="24"/>
          <w:szCs w:val="24"/>
        </w:rPr>
        <w:t xml:space="preserve"> </w:t>
      </w:r>
      <w:r w:rsidRPr="001E7CA8">
        <w:rPr>
          <w:sz w:val="24"/>
          <w:szCs w:val="24"/>
        </w:rPr>
        <w:t>d</w:t>
      </w:r>
      <w:r w:rsidRPr="001E7CA8">
        <w:rPr>
          <w:spacing w:val="4"/>
          <w:sz w:val="24"/>
          <w:szCs w:val="24"/>
        </w:rPr>
        <w:t>e</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p>
    <w:p w:rsidR="00E16CF6" w:rsidRDefault="007019C9" w:rsidP="00E74387">
      <w:pPr>
        <w:ind w:left="547"/>
        <w:jc w:val="both"/>
        <w:rPr>
          <w:sz w:val="24"/>
          <w:szCs w:val="24"/>
        </w:rPr>
      </w:pP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1"/>
          <w:sz w:val="24"/>
          <w:szCs w:val="24"/>
        </w:rPr>
        <w:t>a</w:t>
      </w:r>
      <w:r>
        <w:rPr>
          <w:spacing w:val="2"/>
          <w:sz w:val="24"/>
          <w:szCs w:val="24"/>
        </w:rPr>
        <w:t>s</w:t>
      </w:r>
      <w:r>
        <w:rPr>
          <w:sz w:val="24"/>
          <w:szCs w:val="24"/>
        </w:rPr>
        <w:t>n</w:t>
      </w:r>
      <w:r>
        <w:rPr>
          <w:spacing w:val="-5"/>
          <w:sz w:val="24"/>
          <w:szCs w:val="24"/>
        </w:rPr>
        <w:t>y</w:t>
      </w:r>
      <w:r>
        <w:rPr>
          <w:sz w:val="24"/>
          <w:szCs w:val="24"/>
        </w:rPr>
        <w:t>a</w:t>
      </w:r>
      <w:r>
        <w:rPr>
          <w:spacing w:val="1"/>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p>
    <w:p w:rsidR="00E16CF6" w:rsidRPr="001E7CA8" w:rsidRDefault="007019C9" w:rsidP="00E74387">
      <w:pPr>
        <w:pStyle w:val="ListParagraph"/>
        <w:numPr>
          <w:ilvl w:val="0"/>
          <w:numId w:val="14"/>
        </w:numPr>
        <w:spacing w:line="260" w:lineRule="exact"/>
        <w:ind w:left="567" w:right="177" w:hanging="425"/>
        <w:jc w:val="both"/>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e</w:t>
      </w:r>
      <w:r w:rsidRPr="001E7CA8">
        <w:rPr>
          <w:sz w:val="24"/>
          <w:szCs w:val="24"/>
        </w:rPr>
        <w:t>k</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z w:val="24"/>
          <w:szCs w:val="24"/>
        </w:rPr>
        <w:t>w</w:t>
      </w:r>
      <w:r w:rsidRPr="001E7CA8">
        <w:rPr>
          <w:spacing w:val="-1"/>
          <w:sz w:val="24"/>
          <w:szCs w:val="24"/>
        </w:rPr>
        <w:t>a</w:t>
      </w:r>
      <w:r w:rsidRPr="001E7CA8">
        <w:rPr>
          <w:spacing w:val="-2"/>
          <w:sz w:val="24"/>
          <w:szCs w:val="24"/>
        </w:rPr>
        <w:t>s</w:t>
      </w:r>
      <w:r w:rsidRPr="001E7CA8">
        <w:rPr>
          <w:spacing w:val="5"/>
          <w:sz w:val="24"/>
          <w:szCs w:val="24"/>
        </w:rPr>
        <w:t>p</w:t>
      </w:r>
      <w:r w:rsidRPr="001E7CA8">
        <w:rPr>
          <w:spacing w:val="-1"/>
          <w:sz w:val="24"/>
          <w:szCs w:val="24"/>
        </w:rPr>
        <w:t>a</w:t>
      </w:r>
      <w:r w:rsidRPr="001E7CA8">
        <w:rPr>
          <w:sz w:val="24"/>
          <w:szCs w:val="24"/>
        </w:rPr>
        <w:t>d</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z w:val="24"/>
          <w:szCs w:val="24"/>
        </w:rPr>
        <w:t>d</w:t>
      </w:r>
      <w:r w:rsidRPr="001E7CA8">
        <w:rPr>
          <w:spacing w:val="4"/>
          <w:sz w:val="24"/>
          <w:szCs w:val="24"/>
        </w:rPr>
        <w:t>a</w:t>
      </w:r>
      <w:r w:rsidRPr="001E7CA8">
        <w:rPr>
          <w:spacing w:val="-10"/>
          <w:sz w:val="24"/>
          <w:szCs w:val="24"/>
        </w:rPr>
        <w:t>y</w:t>
      </w:r>
      <w:r w:rsidRPr="001E7CA8">
        <w:rPr>
          <w:sz w:val="24"/>
          <w:szCs w:val="24"/>
        </w:rPr>
        <w:t>a</w:t>
      </w:r>
      <w:r w:rsidRPr="001E7CA8">
        <w:rPr>
          <w:spacing w:val="1"/>
          <w:sz w:val="24"/>
          <w:szCs w:val="24"/>
        </w:rPr>
        <w:t xml:space="preserve"> </w:t>
      </w:r>
      <w:r w:rsidRPr="001E7CA8">
        <w:rPr>
          <w:spacing w:val="5"/>
          <w:sz w:val="24"/>
          <w:szCs w:val="24"/>
        </w:rPr>
        <w:t>t</w:t>
      </w:r>
      <w:r w:rsidRPr="001E7CA8">
        <w:rPr>
          <w:spacing w:val="-6"/>
          <w:sz w:val="24"/>
          <w:szCs w:val="24"/>
        </w:rPr>
        <w:t>a</w:t>
      </w:r>
      <w:r w:rsidRPr="001E7CA8">
        <w:rPr>
          <w:spacing w:val="-5"/>
          <w:sz w:val="24"/>
          <w:szCs w:val="24"/>
        </w:rPr>
        <w:t>n</w:t>
      </w:r>
      <w:r w:rsidRPr="001E7CA8">
        <w:rPr>
          <w:sz w:val="24"/>
          <w:szCs w:val="24"/>
        </w:rPr>
        <w:t>gk</w:t>
      </w:r>
      <w:r w:rsidRPr="001E7CA8">
        <w:rPr>
          <w:spacing w:val="4"/>
          <w:sz w:val="24"/>
          <w:szCs w:val="24"/>
        </w:rPr>
        <w:t>a</w:t>
      </w:r>
      <w:r w:rsidRPr="001E7CA8">
        <w:rPr>
          <w:sz w:val="24"/>
          <w:szCs w:val="24"/>
        </w:rPr>
        <w:t>l</w:t>
      </w:r>
      <w:r w:rsidRPr="001E7CA8">
        <w:rPr>
          <w:spacing w:val="-2"/>
          <w:sz w:val="24"/>
          <w:szCs w:val="24"/>
        </w:rPr>
        <w:t xml:space="preserve"> </w:t>
      </w:r>
      <w:r w:rsidRPr="001E7CA8">
        <w:rPr>
          <w:sz w:val="24"/>
          <w:szCs w:val="24"/>
        </w:rPr>
        <w:t>d</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z w:val="24"/>
          <w:szCs w:val="24"/>
        </w:rPr>
        <w:t>n</w:t>
      </w:r>
      <w:r w:rsidRPr="001E7CA8">
        <w:rPr>
          <w:spacing w:val="-5"/>
          <w:sz w:val="24"/>
          <w:szCs w:val="24"/>
        </w:rPr>
        <w:t>y</w:t>
      </w:r>
      <w:r w:rsidRPr="001E7CA8">
        <w:rPr>
          <w:spacing w:val="4"/>
          <w:sz w:val="24"/>
          <w:szCs w:val="24"/>
        </w:rPr>
        <w:t>e</w:t>
      </w:r>
      <w:r w:rsidRPr="001E7CA8">
        <w:rPr>
          <w:spacing w:val="-2"/>
          <w:sz w:val="24"/>
          <w:szCs w:val="24"/>
        </w:rPr>
        <w:t>s</w:t>
      </w:r>
      <w:r w:rsidRPr="001E7CA8">
        <w:rPr>
          <w:sz w:val="24"/>
          <w:szCs w:val="24"/>
        </w:rPr>
        <w:t>u</w:t>
      </w:r>
      <w:r w:rsidRPr="001E7CA8">
        <w:rPr>
          <w:spacing w:val="4"/>
          <w:sz w:val="24"/>
          <w:szCs w:val="24"/>
        </w:rPr>
        <w:t>a</w:t>
      </w:r>
      <w:r w:rsidRPr="001E7CA8">
        <w:rPr>
          <w:spacing w:val="-4"/>
          <w:sz w:val="24"/>
          <w:szCs w:val="24"/>
        </w:rPr>
        <w:t>i</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h</w:t>
      </w:r>
      <w:r w:rsidRPr="001E7CA8">
        <w:rPr>
          <w:spacing w:val="-1"/>
          <w:sz w:val="24"/>
          <w:szCs w:val="24"/>
        </w:rPr>
        <w:t>a</w:t>
      </w:r>
      <w:r w:rsidRPr="001E7CA8">
        <w:rPr>
          <w:sz w:val="24"/>
          <w:szCs w:val="24"/>
        </w:rPr>
        <w:t>d</w:t>
      </w:r>
      <w:r w:rsidRPr="001E7CA8">
        <w:rPr>
          <w:spacing w:val="-1"/>
          <w:sz w:val="24"/>
          <w:szCs w:val="24"/>
        </w:rPr>
        <w:t>a</w:t>
      </w:r>
      <w:r w:rsidRPr="001E7CA8">
        <w:rPr>
          <w:sz w:val="24"/>
          <w:szCs w:val="24"/>
        </w:rPr>
        <w:t>p</w:t>
      </w:r>
      <w:r w:rsidRPr="001E7CA8">
        <w:rPr>
          <w:spacing w:val="2"/>
          <w:sz w:val="24"/>
          <w:szCs w:val="24"/>
        </w:rPr>
        <w:t xml:space="preserve"> </w:t>
      </w:r>
      <w:r w:rsidRPr="001E7CA8">
        <w:rPr>
          <w:spacing w:val="-2"/>
          <w:sz w:val="24"/>
          <w:szCs w:val="24"/>
        </w:rPr>
        <w:t>s</w:t>
      </w:r>
      <w:r w:rsidRPr="001E7CA8">
        <w:rPr>
          <w:spacing w:val="-1"/>
          <w:sz w:val="24"/>
          <w:szCs w:val="24"/>
        </w:rPr>
        <w:t>e</w:t>
      </w:r>
      <w:r w:rsidRPr="001E7CA8">
        <w:rPr>
          <w:spacing w:val="10"/>
          <w:sz w:val="24"/>
          <w:szCs w:val="24"/>
        </w:rPr>
        <w:t>t</w:t>
      </w:r>
      <w:r w:rsidRPr="001E7CA8">
        <w:rPr>
          <w:spacing w:val="-9"/>
          <w:sz w:val="24"/>
          <w:szCs w:val="24"/>
        </w:rPr>
        <w:t>i</w:t>
      </w:r>
      <w:r w:rsidRPr="001E7CA8">
        <w:rPr>
          <w:spacing w:val="-1"/>
          <w:sz w:val="24"/>
          <w:szCs w:val="24"/>
        </w:rPr>
        <w:t>a</w:t>
      </w:r>
      <w:r w:rsidRPr="001E7CA8">
        <w:rPr>
          <w:sz w:val="24"/>
          <w:szCs w:val="24"/>
        </w:rPr>
        <w:t>p</w:t>
      </w:r>
    </w:p>
    <w:p w:rsidR="00E16CF6" w:rsidRDefault="007019C9" w:rsidP="00E74387">
      <w:pPr>
        <w:spacing w:before="2"/>
        <w:ind w:left="547" w:right="383"/>
        <w:jc w:val="both"/>
        <w:rPr>
          <w:sz w:val="24"/>
          <w:szCs w:val="24"/>
        </w:rPr>
      </w:pPr>
      <w:r>
        <w:rPr>
          <w:sz w:val="24"/>
          <w:szCs w:val="24"/>
        </w:rPr>
        <w:t>p</w:t>
      </w:r>
      <w:r>
        <w:rPr>
          <w:spacing w:val="-1"/>
          <w:sz w:val="24"/>
          <w:szCs w:val="24"/>
        </w:rPr>
        <w:t>e</w:t>
      </w:r>
      <w:r>
        <w:rPr>
          <w:spacing w:val="1"/>
          <w:sz w:val="24"/>
          <w:szCs w:val="24"/>
        </w:rPr>
        <w:t>r</w:t>
      </w:r>
      <w:r>
        <w:rPr>
          <w:sz w:val="24"/>
          <w:szCs w:val="24"/>
        </w:rPr>
        <w:t>u</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1"/>
          <w:sz w:val="24"/>
          <w:szCs w:val="24"/>
        </w:rPr>
        <w:t xml:space="preserve"> </w:t>
      </w:r>
      <w:r>
        <w:rPr>
          <w:spacing w:val="-2"/>
          <w:sz w:val="24"/>
          <w:szCs w:val="24"/>
        </w:rPr>
        <w:t>s</w:t>
      </w:r>
      <w:r>
        <w:rPr>
          <w:spacing w:val="5"/>
          <w:sz w:val="24"/>
          <w:szCs w:val="24"/>
        </w:rPr>
        <w:t>o</w:t>
      </w:r>
      <w:r>
        <w:rPr>
          <w:spacing w:val="2"/>
          <w:sz w:val="24"/>
          <w:szCs w:val="24"/>
        </w:rPr>
        <w:t>s</w:t>
      </w:r>
      <w:r>
        <w:rPr>
          <w:spacing w:val="-4"/>
          <w:sz w:val="24"/>
          <w:szCs w:val="24"/>
        </w:rPr>
        <w:t>i</w:t>
      </w:r>
      <w:r>
        <w:rPr>
          <w:spacing w:val="4"/>
          <w:sz w:val="24"/>
          <w:szCs w:val="24"/>
        </w:rPr>
        <w:t>a</w:t>
      </w:r>
      <w:r>
        <w:rPr>
          <w:sz w:val="24"/>
          <w:szCs w:val="24"/>
        </w:rPr>
        <w:t>l</w:t>
      </w:r>
      <w:r>
        <w:rPr>
          <w:spacing w:val="-7"/>
          <w:sz w:val="24"/>
          <w:szCs w:val="24"/>
        </w:rPr>
        <w:t xml:space="preserve"> </w:t>
      </w:r>
      <w:r>
        <w:rPr>
          <w:spacing w:val="5"/>
          <w:sz w:val="24"/>
          <w:szCs w:val="24"/>
        </w:rPr>
        <w:t>d</w:t>
      </w:r>
      <w:r>
        <w:rPr>
          <w:sz w:val="24"/>
          <w:szCs w:val="24"/>
        </w:rPr>
        <w:t>i</w:t>
      </w:r>
      <w:r>
        <w:rPr>
          <w:spacing w:val="3"/>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pacing w:val="5"/>
          <w:sz w:val="24"/>
          <w:szCs w:val="24"/>
        </w:rPr>
        <w:t>g</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1"/>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z w:val="24"/>
          <w:szCs w:val="24"/>
        </w:rPr>
        <w:t>w</w:t>
      </w:r>
      <w:r>
        <w:rPr>
          <w:spacing w:val="-1"/>
          <w:sz w:val="24"/>
          <w:szCs w:val="24"/>
        </w:rPr>
        <w:t>a</w:t>
      </w:r>
      <w:r>
        <w:rPr>
          <w:sz w:val="24"/>
          <w:szCs w:val="24"/>
        </w:rPr>
        <w:t>k</w:t>
      </w:r>
      <w:r>
        <w:rPr>
          <w:spacing w:val="-1"/>
          <w:sz w:val="24"/>
          <w:szCs w:val="24"/>
        </w:rPr>
        <w:t>a</w:t>
      </w:r>
      <w:r>
        <w:rPr>
          <w:spacing w:val="1"/>
          <w:sz w:val="24"/>
          <w:szCs w:val="24"/>
        </w:rPr>
        <w:t>r</w:t>
      </w:r>
      <w:r>
        <w:rPr>
          <w:spacing w:val="-2"/>
          <w:sz w:val="24"/>
          <w:szCs w:val="24"/>
        </w:rPr>
        <w:t>s</w:t>
      </w:r>
      <w:r>
        <w:rPr>
          <w:spacing w:val="-1"/>
          <w:sz w:val="24"/>
          <w:szCs w:val="24"/>
        </w:rPr>
        <w:t>a</w:t>
      </w:r>
      <w:r>
        <w:rPr>
          <w:sz w:val="24"/>
          <w:szCs w:val="24"/>
        </w:rPr>
        <w:t>,</w:t>
      </w:r>
      <w:r>
        <w:rPr>
          <w:spacing w:val="4"/>
          <w:sz w:val="24"/>
          <w:szCs w:val="24"/>
        </w:rPr>
        <w:t xml:space="preserve"> </w:t>
      </w:r>
      <w:r>
        <w:rPr>
          <w:spacing w:val="-2"/>
          <w:sz w:val="24"/>
          <w:szCs w:val="24"/>
        </w:rPr>
        <w:t>s</w:t>
      </w:r>
      <w:r>
        <w:rPr>
          <w:sz w:val="24"/>
          <w:szCs w:val="24"/>
        </w:rPr>
        <w:t>w</w:t>
      </w:r>
      <w:r>
        <w:rPr>
          <w:spacing w:val="-1"/>
          <w:sz w:val="24"/>
          <w:szCs w:val="24"/>
        </w:rPr>
        <w:t>a</w:t>
      </w:r>
      <w:r>
        <w:rPr>
          <w:sz w:val="24"/>
          <w:szCs w:val="24"/>
        </w:rPr>
        <w:t>d</w:t>
      </w:r>
      <w:r>
        <w:rPr>
          <w:spacing w:val="4"/>
          <w:sz w:val="24"/>
          <w:szCs w:val="24"/>
        </w:rPr>
        <w:t>a</w:t>
      </w:r>
      <w:r>
        <w:rPr>
          <w:spacing w:val="-5"/>
          <w:sz w:val="24"/>
          <w:szCs w:val="24"/>
        </w:rPr>
        <w:t>y</w:t>
      </w:r>
      <w:r>
        <w:rPr>
          <w:sz w:val="24"/>
          <w:szCs w:val="24"/>
        </w:rPr>
        <w:t>a</w:t>
      </w:r>
      <w:r>
        <w:rPr>
          <w:spacing w:val="6"/>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2"/>
          <w:sz w:val="24"/>
          <w:szCs w:val="24"/>
        </w:rPr>
        <w:t>s</w:t>
      </w:r>
      <w:r>
        <w:rPr>
          <w:sz w:val="24"/>
          <w:szCs w:val="24"/>
        </w:rPr>
        <w:t>w</w:t>
      </w:r>
      <w:r>
        <w:rPr>
          <w:spacing w:val="-1"/>
          <w:sz w:val="24"/>
          <w:szCs w:val="24"/>
        </w:rPr>
        <w:t>a</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6"/>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z w:val="24"/>
          <w:szCs w:val="24"/>
        </w:rPr>
        <w:t>g</w:t>
      </w:r>
      <w:r>
        <w:rPr>
          <w:spacing w:val="5"/>
          <w:sz w:val="24"/>
          <w:szCs w:val="24"/>
        </w:rPr>
        <w:t>u</w:t>
      </w:r>
      <w:r>
        <w:rPr>
          <w:spacing w:val="-5"/>
          <w:sz w:val="24"/>
          <w:szCs w:val="24"/>
        </w:rPr>
        <w:t>n</w:t>
      </w:r>
      <w:r>
        <w:rPr>
          <w:sz w:val="24"/>
          <w:szCs w:val="24"/>
        </w:rPr>
        <w:t>a</w:t>
      </w:r>
      <w:r>
        <w:rPr>
          <w:spacing w:val="6"/>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d</w:t>
      </w:r>
      <w:r>
        <w:rPr>
          <w:spacing w:val="-4"/>
          <w:sz w:val="24"/>
          <w:szCs w:val="24"/>
        </w:rPr>
        <w:t>i</w:t>
      </w:r>
      <w:r>
        <w:rPr>
          <w:spacing w:val="6"/>
          <w:sz w:val="24"/>
          <w:szCs w:val="24"/>
        </w:rPr>
        <w:t>r</w:t>
      </w:r>
      <w:r>
        <w:rPr>
          <w:spacing w:val="-4"/>
          <w:sz w:val="24"/>
          <w:szCs w:val="24"/>
        </w:rPr>
        <w:t>i</w:t>
      </w:r>
      <w:r>
        <w:rPr>
          <w:sz w:val="24"/>
          <w:szCs w:val="24"/>
        </w:rPr>
        <w:t>n</w:t>
      </w:r>
      <w:r>
        <w:rPr>
          <w:spacing w:val="-5"/>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pacing w:val="5"/>
          <w:sz w:val="24"/>
          <w:szCs w:val="24"/>
        </w:rPr>
        <w:t>k</w:t>
      </w:r>
      <w:r>
        <w:rPr>
          <w:spacing w:val="-1"/>
          <w:sz w:val="24"/>
          <w:szCs w:val="24"/>
        </w:rPr>
        <w:t>a</w:t>
      </w:r>
      <w:r>
        <w:rPr>
          <w:sz w:val="24"/>
          <w:szCs w:val="24"/>
        </w:rPr>
        <w:t>t</w:t>
      </w:r>
      <w:r>
        <w:rPr>
          <w:spacing w:val="7"/>
          <w:sz w:val="24"/>
          <w:szCs w:val="24"/>
        </w:rPr>
        <w:t xml:space="preserve"> </w:t>
      </w:r>
      <w:r>
        <w:rPr>
          <w:sz w:val="24"/>
          <w:szCs w:val="24"/>
        </w:rPr>
        <w:t>di</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rsidR="00E16CF6" w:rsidRPr="001E7CA8" w:rsidRDefault="007019C9" w:rsidP="00E74387">
      <w:pPr>
        <w:pStyle w:val="ListParagraph"/>
        <w:numPr>
          <w:ilvl w:val="0"/>
          <w:numId w:val="14"/>
        </w:numPr>
        <w:spacing w:line="260" w:lineRule="exact"/>
        <w:ind w:left="567" w:right="137" w:hanging="425"/>
        <w:jc w:val="both"/>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1"/>
          <w:sz w:val="24"/>
          <w:szCs w:val="24"/>
        </w:rPr>
        <w:t>e</w:t>
      </w:r>
      <w:r w:rsidRPr="001E7CA8">
        <w:rPr>
          <w:spacing w:val="6"/>
          <w:sz w:val="24"/>
          <w:szCs w:val="24"/>
        </w:rPr>
        <w:t>r</w:t>
      </w:r>
      <w:r w:rsidRPr="001E7CA8">
        <w:rPr>
          <w:spacing w:val="-4"/>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9"/>
          <w:sz w:val="24"/>
          <w:szCs w:val="24"/>
        </w:rPr>
        <w:t>l</w:t>
      </w:r>
      <w:r w:rsidRPr="001E7CA8">
        <w:rPr>
          <w:spacing w:val="-1"/>
          <w:sz w:val="24"/>
          <w:szCs w:val="24"/>
        </w:rPr>
        <w:t>a</w:t>
      </w:r>
      <w:r w:rsidRPr="001E7CA8">
        <w:rPr>
          <w:spacing w:val="10"/>
          <w:sz w:val="24"/>
          <w:szCs w:val="24"/>
        </w:rPr>
        <w:t>t</w:t>
      </w:r>
      <w:r w:rsidRPr="001E7CA8">
        <w:rPr>
          <w:spacing w:val="-4"/>
          <w:sz w:val="24"/>
          <w:szCs w:val="24"/>
        </w:rPr>
        <w:t>i</w:t>
      </w:r>
      <w:r w:rsidRPr="001E7CA8">
        <w:rPr>
          <w:spacing w:val="-5"/>
          <w:sz w:val="24"/>
          <w:szCs w:val="24"/>
        </w:rPr>
        <w:t>h</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5"/>
          <w:sz w:val="24"/>
          <w:szCs w:val="24"/>
        </w:rPr>
        <w:t>n</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z w:val="24"/>
          <w:szCs w:val="24"/>
        </w:rPr>
        <w:t>g</w:t>
      </w:r>
      <w:r w:rsidRPr="001E7CA8">
        <w:rPr>
          <w:spacing w:val="-1"/>
          <w:sz w:val="24"/>
          <w:szCs w:val="24"/>
        </w:rPr>
        <w:t>e</w:t>
      </w:r>
      <w:r w:rsidRPr="001E7CA8">
        <w:rPr>
          <w:spacing w:val="5"/>
          <w:sz w:val="24"/>
          <w:szCs w:val="24"/>
        </w:rPr>
        <w:t>t</w:t>
      </w:r>
      <w:r w:rsidRPr="001E7CA8">
        <w:rPr>
          <w:spacing w:val="-1"/>
          <w:sz w:val="24"/>
          <w:szCs w:val="24"/>
        </w:rPr>
        <w:t>a</w:t>
      </w:r>
      <w:r w:rsidRPr="001E7CA8">
        <w:rPr>
          <w:spacing w:val="-5"/>
          <w:sz w:val="24"/>
          <w:szCs w:val="24"/>
        </w:rPr>
        <w:t>h</w:t>
      </w:r>
      <w:r w:rsidRPr="001E7CA8">
        <w:rPr>
          <w:sz w:val="24"/>
          <w:szCs w:val="24"/>
        </w:rPr>
        <w:t>u</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5"/>
          <w:sz w:val="24"/>
          <w:szCs w:val="24"/>
        </w:rPr>
        <w:t>K</w:t>
      </w:r>
      <w:r w:rsidRPr="001E7CA8">
        <w:rPr>
          <w:spacing w:val="4"/>
          <w:sz w:val="24"/>
          <w:szCs w:val="24"/>
        </w:rPr>
        <w:t>e</w:t>
      </w:r>
      <w:r w:rsidRPr="001E7CA8">
        <w:rPr>
          <w:sz w:val="24"/>
          <w:szCs w:val="24"/>
        </w:rPr>
        <w:t>b</w:t>
      </w:r>
      <w:r w:rsidRPr="001E7CA8">
        <w:rPr>
          <w:spacing w:val="-5"/>
          <w:sz w:val="24"/>
          <w:szCs w:val="24"/>
        </w:rPr>
        <w:t>h</w:t>
      </w:r>
      <w:r w:rsidRPr="001E7CA8">
        <w:rPr>
          <w:spacing w:val="4"/>
          <w:sz w:val="24"/>
          <w:szCs w:val="24"/>
        </w:rPr>
        <w:t>a</w:t>
      </w:r>
      <w:r w:rsidRPr="001E7CA8">
        <w:rPr>
          <w:spacing w:val="-5"/>
          <w:sz w:val="24"/>
          <w:szCs w:val="24"/>
        </w:rPr>
        <w:t>y</w:t>
      </w:r>
      <w:r w:rsidRPr="001E7CA8">
        <w:rPr>
          <w:spacing w:val="4"/>
          <w:sz w:val="24"/>
          <w:szCs w:val="24"/>
        </w:rPr>
        <w:t>a</w:t>
      </w:r>
      <w:r w:rsidRPr="001E7CA8">
        <w:rPr>
          <w:sz w:val="24"/>
          <w:szCs w:val="24"/>
        </w:rPr>
        <w:t>ngk</w:t>
      </w:r>
      <w:r w:rsidRPr="001E7CA8">
        <w:rPr>
          <w:spacing w:val="-1"/>
          <w:sz w:val="24"/>
          <w:szCs w:val="24"/>
        </w:rPr>
        <w:t>a</w:t>
      </w:r>
      <w:r w:rsidRPr="001E7CA8">
        <w:rPr>
          <w:spacing w:val="1"/>
          <w:sz w:val="24"/>
          <w:szCs w:val="24"/>
        </w:rPr>
        <w:t>r</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a</w:t>
      </w:r>
      <w:r w:rsidRPr="001E7CA8">
        <w:rPr>
          <w:sz w:val="24"/>
          <w:szCs w:val="24"/>
        </w:rPr>
        <w:t>da</w:t>
      </w:r>
      <w:r w:rsidRPr="001E7CA8">
        <w:rPr>
          <w:spacing w:val="1"/>
          <w:sz w:val="24"/>
          <w:szCs w:val="24"/>
        </w:rPr>
        <w:t xml:space="preserve"> </w:t>
      </w:r>
      <w:r w:rsidRPr="001E7CA8">
        <w:rPr>
          <w:sz w:val="24"/>
          <w:szCs w:val="24"/>
        </w:rPr>
        <w:t>p</w:t>
      </w:r>
      <w:r w:rsidRPr="001E7CA8">
        <w:rPr>
          <w:spacing w:val="-1"/>
          <w:sz w:val="24"/>
          <w:szCs w:val="24"/>
        </w:rPr>
        <w:t>a</w:t>
      </w:r>
      <w:r w:rsidRPr="001E7CA8">
        <w:rPr>
          <w:spacing w:val="1"/>
          <w:sz w:val="24"/>
          <w:szCs w:val="24"/>
        </w:rPr>
        <w:t>r</w:t>
      </w:r>
      <w:r w:rsidRPr="001E7CA8">
        <w:rPr>
          <w:sz w:val="24"/>
          <w:szCs w:val="24"/>
        </w:rPr>
        <w:t>a</w:t>
      </w:r>
      <w:r w:rsidRPr="001E7CA8">
        <w:rPr>
          <w:spacing w:val="1"/>
          <w:sz w:val="24"/>
          <w:szCs w:val="24"/>
        </w:rPr>
        <w:t xml:space="preserve"> </w:t>
      </w:r>
      <w:r w:rsidRPr="001E7CA8">
        <w:rPr>
          <w:spacing w:val="-1"/>
          <w:sz w:val="24"/>
          <w:szCs w:val="24"/>
        </w:rPr>
        <w:t>a</w:t>
      </w:r>
      <w:r w:rsidRPr="001E7CA8">
        <w:rPr>
          <w:spacing w:val="-5"/>
          <w:sz w:val="24"/>
          <w:szCs w:val="24"/>
        </w:rPr>
        <w:t>n</w:t>
      </w:r>
      <w:r w:rsidRPr="001E7CA8">
        <w:rPr>
          <w:sz w:val="24"/>
          <w:szCs w:val="24"/>
        </w:rPr>
        <w:t>gg</w:t>
      </w:r>
      <w:r w:rsidRPr="001E7CA8">
        <w:rPr>
          <w:spacing w:val="5"/>
          <w:sz w:val="24"/>
          <w:szCs w:val="24"/>
        </w:rPr>
        <w:t>ot</w:t>
      </w:r>
      <w:r w:rsidRPr="001E7CA8">
        <w:rPr>
          <w:sz w:val="24"/>
          <w:szCs w:val="24"/>
        </w:rPr>
        <w:t>a</w:t>
      </w:r>
    </w:p>
    <w:p w:rsidR="00E16CF6" w:rsidRDefault="007019C9" w:rsidP="00E74387">
      <w:pPr>
        <w:spacing w:before="3"/>
        <w:ind w:left="547"/>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z w:val="24"/>
          <w:szCs w:val="24"/>
        </w:rPr>
        <w:t>a</w:t>
      </w:r>
      <w:r>
        <w:rPr>
          <w:spacing w:val="1"/>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Gugu</w:t>
      </w:r>
      <w:r>
        <w:rPr>
          <w:spacing w:val="-3"/>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rsidR="00E16CF6" w:rsidRPr="001E7CA8" w:rsidRDefault="007019C9" w:rsidP="00E74387">
      <w:pPr>
        <w:pStyle w:val="ListParagraph"/>
        <w:numPr>
          <w:ilvl w:val="0"/>
          <w:numId w:val="14"/>
        </w:numPr>
        <w:spacing w:line="260" w:lineRule="exact"/>
        <w:ind w:left="567" w:hanging="425"/>
        <w:jc w:val="both"/>
        <w:rPr>
          <w:sz w:val="24"/>
          <w:szCs w:val="24"/>
        </w:rPr>
      </w:pPr>
      <w:r w:rsidRPr="001E7CA8">
        <w:rPr>
          <w:spacing w:val="-2"/>
          <w:sz w:val="24"/>
          <w:szCs w:val="24"/>
        </w:rPr>
        <w:t>M</w:t>
      </w:r>
      <w:r w:rsidRPr="001E7CA8">
        <w:rPr>
          <w:spacing w:val="4"/>
          <w:sz w:val="24"/>
          <w:szCs w:val="24"/>
        </w:rPr>
        <w:t>e</w:t>
      </w:r>
      <w:r w:rsidRPr="001E7CA8">
        <w:rPr>
          <w:spacing w:val="-4"/>
          <w:sz w:val="24"/>
          <w:szCs w:val="24"/>
        </w:rPr>
        <w:t>m</w:t>
      </w:r>
      <w:r w:rsidRPr="001E7CA8">
        <w:rPr>
          <w:sz w:val="24"/>
          <w:szCs w:val="24"/>
        </w:rPr>
        <w:t>i</w:t>
      </w:r>
      <w:r w:rsidRPr="001E7CA8">
        <w:rPr>
          <w:spacing w:val="1"/>
          <w:sz w:val="24"/>
          <w:szCs w:val="24"/>
        </w:rPr>
        <w:t>l</w:t>
      </w:r>
      <w:r w:rsidRPr="001E7CA8">
        <w:rPr>
          <w:spacing w:val="-4"/>
          <w:sz w:val="24"/>
          <w:szCs w:val="24"/>
        </w:rPr>
        <w:t>i</w:t>
      </w:r>
      <w:r w:rsidRPr="001E7CA8">
        <w:rPr>
          <w:spacing w:val="5"/>
          <w:sz w:val="24"/>
          <w:szCs w:val="24"/>
        </w:rPr>
        <w:t>k</w:t>
      </w:r>
      <w:r w:rsidRPr="001E7CA8">
        <w:rPr>
          <w:sz w:val="24"/>
          <w:szCs w:val="24"/>
        </w:rPr>
        <w:t>i</w:t>
      </w:r>
      <w:r w:rsidRPr="001E7CA8">
        <w:rPr>
          <w:spacing w:val="-2"/>
          <w:sz w:val="24"/>
          <w:szCs w:val="24"/>
        </w:rPr>
        <w:t xml:space="preserve"> </w:t>
      </w:r>
      <w:r w:rsidRPr="001E7CA8">
        <w:rPr>
          <w:sz w:val="24"/>
          <w:szCs w:val="24"/>
        </w:rPr>
        <w:t>p</w:t>
      </w:r>
      <w:r w:rsidRPr="001E7CA8">
        <w:rPr>
          <w:spacing w:val="4"/>
          <w:sz w:val="24"/>
          <w:szCs w:val="24"/>
        </w:rPr>
        <w:t>e</w:t>
      </w:r>
      <w:r w:rsidRPr="001E7CA8">
        <w:rPr>
          <w:spacing w:val="-5"/>
          <w:sz w:val="24"/>
          <w:szCs w:val="24"/>
        </w:rPr>
        <w:t>n</w:t>
      </w:r>
      <w:r w:rsidRPr="001E7CA8">
        <w:rPr>
          <w:spacing w:val="2"/>
          <w:sz w:val="24"/>
          <w:szCs w:val="24"/>
        </w:rPr>
        <w:t>g</w:t>
      </w:r>
      <w:r w:rsidRPr="001E7CA8">
        <w:rPr>
          <w:spacing w:val="-1"/>
          <w:sz w:val="24"/>
          <w:szCs w:val="24"/>
        </w:rPr>
        <w:t>e</w:t>
      </w:r>
      <w:r w:rsidRPr="001E7CA8">
        <w:rPr>
          <w:spacing w:val="5"/>
          <w:sz w:val="24"/>
          <w:szCs w:val="24"/>
        </w:rPr>
        <w:t>t</w:t>
      </w:r>
      <w:r w:rsidRPr="001E7CA8">
        <w:rPr>
          <w:spacing w:val="-1"/>
          <w:sz w:val="24"/>
          <w:szCs w:val="24"/>
        </w:rPr>
        <w:t>a</w:t>
      </w:r>
      <w:r w:rsidRPr="001E7CA8">
        <w:rPr>
          <w:spacing w:val="-5"/>
          <w:sz w:val="24"/>
          <w:szCs w:val="24"/>
        </w:rPr>
        <w:t>h</w:t>
      </w:r>
      <w:r w:rsidRPr="001E7CA8">
        <w:rPr>
          <w:sz w:val="24"/>
          <w:szCs w:val="24"/>
        </w:rPr>
        <w:t>u</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5"/>
          <w:sz w:val="24"/>
          <w:szCs w:val="24"/>
        </w:rPr>
        <w:t>n</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1"/>
          <w:sz w:val="24"/>
          <w:szCs w:val="24"/>
        </w:rPr>
        <w:t>P</w:t>
      </w:r>
      <w:r w:rsidRPr="001E7CA8">
        <w:rPr>
          <w:spacing w:val="-1"/>
          <w:sz w:val="24"/>
          <w:szCs w:val="24"/>
        </w:rPr>
        <w:t>e</w:t>
      </w:r>
      <w:r w:rsidRPr="001E7CA8">
        <w:rPr>
          <w:spacing w:val="1"/>
          <w:sz w:val="24"/>
          <w:szCs w:val="24"/>
        </w:rPr>
        <w:t>r</w:t>
      </w:r>
      <w:r w:rsidRPr="001E7CA8">
        <w:rPr>
          <w:sz w:val="24"/>
          <w:szCs w:val="24"/>
        </w:rPr>
        <w:t>u</w:t>
      </w:r>
      <w:r w:rsidRPr="001E7CA8">
        <w:rPr>
          <w:spacing w:val="-5"/>
          <w:sz w:val="24"/>
          <w:szCs w:val="24"/>
        </w:rPr>
        <w:t>n</w:t>
      </w:r>
      <w:r w:rsidRPr="001E7CA8">
        <w:rPr>
          <w:sz w:val="24"/>
          <w:szCs w:val="24"/>
        </w:rPr>
        <w:t>d</w:t>
      </w:r>
      <w:r w:rsidRPr="001E7CA8">
        <w:rPr>
          <w:spacing w:val="4"/>
          <w:sz w:val="24"/>
          <w:szCs w:val="24"/>
        </w:rPr>
        <w:t>a</w:t>
      </w:r>
      <w:r w:rsidRPr="001E7CA8">
        <w:rPr>
          <w:spacing w:val="-5"/>
          <w:sz w:val="24"/>
          <w:szCs w:val="24"/>
        </w:rPr>
        <w:t>n</w:t>
      </w:r>
      <w:r w:rsidRPr="001E7CA8">
        <w:rPr>
          <w:spacing w:val="3"/>
          <w:sz w:val="24"/>
          <w:szCs w:val="24"/>
        </w:rPr>
        <w:t>g</w:t>
      </w:r>
      <w:r w:rsidRPr="001E7CA8">
        <w:rPr>
          <w:spacing w:val="2"/>
          <w:sz w:val="24"/>
          <w:szCs w:val="24"/>
        </w:rPr>
        <w:t>-</w:t>
      </w:r>
      <w:r w:rsidRPr="001E7CA8">
        <w:rPr>
          <w:spacing w:val="5"/>
          <w:sz w:val="24"/>
          <w:szCs w:val="24"/>
        </w:rPr>
        <w:t>u</w:t>
      </w:r>
      <w:r w:rsidRPr="001E7CA8">
        <w:rPr>
          <w:spacing w:val="-5"/>
          <w:sz w:val="24"/>
          <w:szCs w:val="24"/>
        </w:rPr>
        <w:t>n</w:t>
      </w:r>
      <w:r w:rsidRPr="001E7CA8">
        <w:rPr>
          <w:sz w:val="24"/>
          <w:szCs w:val="24"/>
        </w:rPr>
        <w:t>d</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L</w:t>
      </w:r>
      <w:r w:rsidRPr="001E7CA8">
        <w:rPr>
          <w:spacing w:val="4"/>
          <w:sz w:val="24"/>
          <w:szCs w:val="24"/>
        </w:rPr>
        <w:t>a</w:t>
      </w:r>
      <w:r w:rsidRPr="001E7CA8">
        <w:rPr>
          <w:spacing w:val="-4"/>
          <w:sz w:val="24"/>
          <w:szCs w:val="24"/>
        </w:rPr>
        <w:t>l</w:t>
      </w:r>
      <w:r w:rsidRPr="001E7CA8">
        <w:rPr>
          <w:sz w:val="24"/>
          <w:szCs w:val="24"/>
        </w:rPr>
        <w:t>u</w:t>
      </w:r>
      <w:r w:rsidRPr="001E7CA8">
        <w:rPr>
          <w:spacing w:val="2"/>
          <w:sz w:val="24"/>
          <w:szCs w:val="24"/>
        </w:rPr>
        <w:t xml:space="preserve"> L</w:t>
      </w:r>
      <w:r w:rsidRPr="001E7CA8">
        <w:rPr>
          <w:spacing w:val="-4"/>
          <w:sz w:val="24"/>
          <w:szCs w:val="24"/>
        </w:rPr>
        <w:t>i</w:t>
      </w:r>
      <w:r w:rsidRPr="001E7CA8">
        <w:rPr>
          <w:spacing w:val="-5"/>
          <w:sz w:val="24"/>
          <w:szCs w:val="24"/>
        </w:rPr>
        <w:t>n</w:t>
      </w:r>
      <w:r w:rsidRPr="001E7CA8">
        <w:rPr>
          <w:spacing w:val="5"/>
          <w:sz w:val="24"/>
          <w:szCs w:val="24"/>
        </w:rPr>
        <w:t>t</w:t>
      </w:r>
      <w:r w:rsidRPr="001E7CA8">
        <w:rPr>
          <w:spacing w:val="4"/>
          <w:sz w:val="24"/>
          <w:szCs w:val="24"/>
        </w:rPr>
        <w:t>a</w:t>
      </w:r>
      <w:r w:rsidRPr="001E7CA8">
        <w:rPr>
          <w:spacing w:val="-2"/>
          <w:sz w:val="24"/>
          <w:szCs w:val="24"/>
        </w:rPr>
        <w:t>s</w:t>
      </w:r>
      <w:r w:rsidRPr="001E7CA8">
        <w:rPr>
          <w:sz w:val="24"/>
          <w:szCs w:val="24"/>
        </w:rPr>
        <w:t>,</w:t>
      </w:r>
      <w:r w:rsidRPr="001E7CA8">
        <w:rPr>
          <w:spacing w:val="4"/>
          <w:sz w:val="24"/>
          <w:szCs w:val="24"/>
        </w:rPr>
        <w:t xml:space="preserve"> </w:t>
      </w:r>
      <w:r w:rsidRPr="001E7CA8">
        <w:rPr>
          <w:spacing w:val="-4"/>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ni</w:t>
      </w:r>
    </w:p>
    <w:p w:rsidR="00E16CF6" w:rsidRDefault="007019C9" w:rsidP="00E74387">
      <w:pPr>
        <w:spacing w:before="7" w:line="260" w:lineRule="exact"/>
        <w:ind w:left="547" w:right="379"/>
        <w:jc w:val="both"/>
        <w:rPr>
          <w:sz w:val="24"/>
          <w:szCs w:val="24"/>
        </w:rPr>
      </w:pP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L</w:t>
      </w:r>
      <w:r>
        <w:rPr>
          <w:spacing w:val="4"/>
          <w:sz w:val="24"/>
          <w:szCs w:val="24"/>
        </w:rPr>
        <w:t>a</w:t>
      </w:r>
      <w:r>
        <w:rPr>
          <w:spacing w:val="-4"/>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s p</w:t>
      </w:r>
      <w:r>
        <w:rPr>
          <w:spacing w:val="-1"/>
          <w:sz w:val="24"/>
          <w:szCs w:val="24"/>
        </w:rPr>
        <w:t>a</w:t>
      </w:r>
      <w:r>
        <w:rPr>
          <w:sz w:val="24"/>
          <w:szCs w:val="24"/>
        </w:rPr>
        <w:t>da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z w:val="24"/>
          <w:szCs w:val="24"/>
        </w:rPr>
        <w:t>d</w:t>
      </w:r>
      <w:r>
        <w:rPr>
          <w:spacing w:val="4"/>
          <w:sz w:val="24"/>
          <w:szCs w:val="24"/>
        </w:rPr>
        <w:t>e</w:t>
      </w:r>
      <w:r>
        <w:rPr>
          <w:spacing w:val="-5"/>
          <w:sz w:val="24"/>
          <w:szCs w:val="24"/>
        </w:rPr>
        <w:t>n</w:t>
      </w:r>
      <w:r>
        <w:rPr>
          <w:spacing w:val="5"/>
          <w:sz w:val="24"/>
          <w:szCs w:val="24"/>
        </w:rPr>
        <w:t>g</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t</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 p</w:t>
      </w:r>
      <w:r>
        <w:rPr>
          <w:spacing w:val="-1"/>
          <w:sz w:val="24"/>
          <w:szCs w:val="24"/>
        </w:rPr>
        <w:t>a</w:t>
      </w:r>
      <w:r>
        <w:rPr>
          <w:sz w:val="24"/>
          <w:szCs w:val="24"/>
        </w:rPr>
        <w:t>da</w:t>
      </w:r>
      <w:r>
        <w:rPr>
          <w:spacing w:val="1"/>
          <w:sz w:val="24"/>
          <w:szCs w:val="24"/>
        </w:rPr>
        <w:t xml:space="preserve"> </w:t>
      </w:r>
      <w:r>
        <w:rPr>
          <w:sz w:val="24"/>
          <w:szCs w:val="24"/>
        </w:rPr>
        <w:t>g</w:t>
      </w:r>
      <w:r>
        <w:rPr>
          <w:spacing w:val="-1"/>
          <w:sz w:val="24"/>
          <w:szCs w:val="24"/>
        </w:rPr>
        <w:t>a</w:t>
      </w:r>
      <w:r>
        <w:rPr>
          <w:sz w:val="24"/>
          <w:szCs w:val="24"/>
        </w:rPr>
        <w:t>w</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1"/>
          <w:sz w:val="24"/>
          <w:szCs w:val="24"/>
        </w:rPr>
        <w:t>r</w:t>
      </w:r>
      <w:r>
        <w:rPr>
          <w:spacing w:val="-5"/>
          <w:sz w:val="24"/>
          <w:szCs w:val="24"/>
        </w:rPr>
        <w:t>u</w:t>
      </w:r>
      <w:r>
        <w:rPr>
          <w:spacing w:val="1"/>
          <w:sz w:val="24"/>
          <w:szCs w:val="24"/>
        </w:rPr>
        <w:t>r</w:t>
      </w:r>
      <w:r>
        <w:rPr>
          <w:spacing w:val="-6"/>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3"/>
          <w:sz w:val="24"/>
          <w:szCs w:val="24"/>
        </w:rPr>
        <w:t>L</w:t>
      </w:r>
      <w:r>
        <w:rPr>
          <w:spacing w:val="-1"/>
          <w:sz w:val="24"/>
          <w:szCs w:val="24"/>
        </w:rPr>
        <w:t>a</w:t>
      </w:r>
      <w:r>
        <w:rPr>
          <w:spacing w:val="-9"/>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pacing w:val="2"/>
          <w:sz w:val="24"/>
          <w:szCs w:val="24"/>
        </w:rPr>
        <w:t>s</w:t>
      </w:r>
      <w:r>
        <w:rPr>
          <w:sz w:val="24"/>
          <w:szCs w:val="24"/>
        </w:rPr>
        <w:t>;</w:t>
      </w:r>
    </w:p>
    <w:p w:rsidR="00E16CF6" w:rsidRPr="001E7CA8" w:rsidRDefault="007019C9" w:rsidP="00E74387">
      <w:pPr>
        <w:pStyle w:val="ListParagraph"/>
        <w:numPr>
          <w:ilvl w:val="0"/>
          <w:numId w:val="14"/>
        </w:numPr>
        <w:spacing w:before="4" w:line="260" w:lineRule="exact"/>
        <w:ind w:left="567" w:right="386" w:hanging="425"/>
        <w:jc w:val="both"/>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kuk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10"/>
          <w:sz w:val="24"/>
          <w:szCs w:val="24"/>
        </w:rPr>
        <w:t>t</w:t>
      </w:r>
      <w:r w:rsidRPr="001E7CA8">
        <w:rPr>
          <w:spacing w:val="-4"/>
          <w:sz w:val="24"/>
          <w:szCs w:val="24"/>
        </w:rPr>
        <w:t>i</w:t>
      </w:r>
      <w:r w:rsidRPr="001E7CA8">
        <w:rPr>
          <w:spacing w:val="-5"/>
          <w:sz w:val="24"/>
          <w:szCs w:val="24"/>
        </w:rPr>
        <w:t>n</w:t>
      </w:r>
      <w:r w:rsidRPr="001E7CA8">
        <w:rPr>
          <w:sz w:val="24"/>
          <w:szCs w:val="24"/>
        </w:rPr>
        <w:t>d</w:t>
      </w:r>
      <w:r w:rsidRPr="001E7CA8">
        <w:rPr>
          <w:spacing w:val="-1"/>
          <w:sz w:val="24"/>
          <w:szCs w:val="24"/>
        </w:rPr>
        <w:t>a</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pacing w:val="1"/>
          <w:sz w:val="24"/>
          <w:szCs w:val="24"/>
        </w:rPr>
        <w:t>r</w:t>
      </w:r>
      <w:r w:rsidRPr="001E7CA8">
        <w:rPr>
          <w:spacing w:val="5"/>
          <w:sz w:val="24"/>
          <w:szCs w:val="24"/>
        </w:rPr>
        <w:t>t</w:t>
      </w:r>
      <w:r w:rsidRPr="001E7CA8">
        <w:rPr>
          <w:spacing w:val="-1"/>
          <w:sz w:val="24"/>
          <w:szCs w:val="24"/>
        </w:rPr>
        <w:t>a</w:t>
      </w:r>
      <w:r w:rsidRPr="001E7CA8">
        <w:rPr>
          <w:spacing w:val="-9"/>
          <w:sz w:val="24"/>
          <w:szCs w:val="24"/>
        </w:rPr>
        <w:t>m</w:t>
      </w:r>
      <w:r w:rsidRPr="001E7CA8">
        <w:rPr>
          <w:sz w:val="24"/>
          <w:szCs w:val="24"/>
        </w:rPr>
        <w:t>a</w:t>
      </w:r>
      <w:r w:rsidRPr="001E7CA8">
        <w:rPr>
          <w:spacing w:val="1"/>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h</w:t>
      </w:r>
      <w:r w:rsidRPr="001E7CA8">
        <w:rPr>
          <w:spacing w:val="-1"/>
          <w:sz w:val="24"/>
          <w:szCs w:val="24"/>
        </w:rPr>
        <w:t>a</w:t>
      </w:r>
      <w:r w:rsidRPr="001E7CA8">
        <w:rPr>
          <w:sz w:val="24"/>
          <w:szCs w:val="24"/>
        </w:rPr>
        <w:t>d</w:t>
      </w:r>
      <w:r w:rsidRPr="001E7CA8">
        <w:rPr>
          <w:spacing w:val="-1"/>
          <w:sz w:val="24"/>
          <w:szCs w:val="24"/>
        </w:rPr>
        <w:t>a</w:t>
      </w:r>
      <w:r w:rsidRPr="001E7CA8">
        <w:rPr>
          <w:sz w:val="24"/>
          <w:szCs w:val="24"/>
        </w:rPr>
        <w:t>p</w:t>
      </w:r>
      <w:r w:rsidRPr="001E7CA8">
        <w:rPr>
          <w:spacing w:val="2"/>
          <w:sz w:val="24"/>
          <w:szCs w:val="24"/>
        </w:rPr>
        <w:t xml:space="preserve"> </w:t>
      </w:r>
      <w:r w:rsidRPr="001E7CA8">
        <w:rPr>
          <w:sz w:val="24"/>
          <w:szCs w:val="24"/>
        </w:rPr>
        <w:t>k</w:t>
      </w:r>
      <w:r w:rsidRPr="001E7CA8">
        <w:rPr>
          <w:spacing w:val="-1"/>
          <w:sz w:val="24"/>
          <w:szCs w:val="24"/>
        </w:rPr>
        <w:t>a</w:t>
      </w:r>
      <w:r w:rsidRPr="001E7CA8">
        <w:rPr>
          <w:spacing w:val="2"/>
          <w:sz w:val="24"/>
          <w:szCs w:val="24"/>
        </w:rPr>
        <w:t>s</w:t>
      </w:r>
      <w:r w:rsidRPr="001E7CA8">
        <w:rPr>
          <w:sz w:val="24"/>
          <w:szCs w:val="24"/>
        </w:rPr>
        <w:t>us k</w:t>
      </w:r>
      <w:r w:rsidRPr="001E7CA8">
        <w:rPr>
          <w:spacing w:val="4"/>
          <w:sz w:val="24"/>
          <w:szCs w:val="24"/>
        </w:rPr>
        <w:t>e</w:t>
      </w:r>
      <w:r w:rsidRPr="001E7CA8">
        <w:rPr>
          <w:spacing w:val="-9"/>
          <w:sz w:val="24"/>
          <w:szCs w:val="24"/>
        </w:rPr>
        <w:t>j</w:t>
      </w:r>
      <w:r w:rsidRPr="001E7CA8">
        <w:rPr>
          <w:spacing w:val="4"/>
          <w:sz w:val="24"/>
          <w:szCs w:val="24"/>
        </w:rPr>
        <w:t>a</w:t>
      </w:r>
      <w:r w:rsidRPr="001E7CA8">
        <w:rPr>
          <w:spacing w:val="-5"/>
          <w:sz w:val="24"/>
          <w:szCs w:val="24"/>
        </w:rPr>
        <w:t>h</w:t>
      </w:r>
      <w:r w:rsidRPr="001E7CA8">
        <w:rPr>
          <w:spacing w:val="-1"/>
          <w:sz w:val="24"/>
          <w:szCs w:val="24"/>
        </w:rPr>
        <w:t>a</w:t>
      </w:r>
      <w:r w:rsidRPr="001E7CA8">
        <w:rPr>
          <w:spacing w:val="5"/>
          <w:sz w:val="24"/>
          <w:szCs w:val="24"/>
        </w:rPr>
        <w:t>t</w:t>
      </w:r>
      <w:r w:rsidRPr="001E7CA8">
        <w:rPr>
          <w:spacing w:val="-1"/>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5"/>
          <w:sz w:val="24"/>
          <w:szCs w:val="24"/>
        </w:rPr>
        <w:t>t</w:t>
      </w:r>
      <w:r w:rsidRPr="001E7CA8">
        <w:rPr>
          <w:spacing w:val="-1"/>
          <w:sz w:val="24"/>
          <w:szCs w:val="24"/>
        </w:rPr>
        <w:t>a</w:t>
      </w:r>
      <w:r w:rsidRPr="001E7CA8">
        <w:rPr>
          <w:spacing w:val="-5"/>
          <w:sz w:val="24"/>
          <w:szCs w:val="24"/>
        </w:rPr>
        <w:t>n</w:t>
      </w:r>
      <w:r w:rsidRPr="001E7CA8">
        <w:rPr>
          <w:spacing w:val="8"/>
          <w:sz w:val="24"/>
          <w:szCs w:val="24"/>
        </w:rPr>
        <w:t>g</w:t>
      </w:r>
      <w:r w:rsidRPr="001E7CA8">
        <w:rPr>
          <w:sz w:val="24"/>
          <w:szCs w:val="24"/>
        </w:rPr>
        <w:t>k</w:t>
      </w:r>
      <w:r w:rsidRPr="001E7CA8">
        <w:rPr>
          <w:spacing w:val="-1"/>
          <w:sz w:val="24"/>
          <w:szCs w:val="24"/>
        </w:rPr>
        <w:t>a</w:t>
      </w:r>
      <w:r w:rsidRPr="001E7CA8">
        <w:rPr>
          <w:sz w:val="24"/>
          <w:szCs w:val="24"/>
        </w:rPr>
        <w:t>p</w:t>
      </w:r>
      <w:r w:rsidRPr="001E7CA8">
        <w:rPr>
          <w:spacing w:val="-2"/>
          <w:sz w:val="24"/>
          <w:szCs w:val="24"/>
        </w:rPr>
        <w:t xml:space="preserve"> </w:t>
      </w:r>
      <w:r w:rsidRPr="001E7CA8">
        <w:rPr>
          <w:spacing w:val="5"/>
          <w:sz w:val="24"/>
          <w:szCs w:val="24"/>
        </w:rPr>
        <w:t>t</w:t>
      </w:r>
      <w:r w:rsidRPr="001E7CA8">
        <w:rPr>
          <w:spacing w:val="-1"/>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10"/>
          <w:sz w:val="24"/>
          <w:szCs w:val="24"/>
        </w:rPr>
        <w:t>y</w:t>
      </w:r>
      <w:r w:rsidRPr="001E7CA8">
        <w:rPr>
          <w:spacing w:val="4"/>
          <w:sz w:val="24"/>
          <w:szCs w:val="24"/>
        </w:rPr>
        <w:t>a</w:t>
      </w:r>
      <w:r w:rsidRPr="001E7CA8">
        <w:rPr>
          <w:spacing w:val="-5"/>
          <w:sz w:val="24"/>
          <w:szCs w:val="24"/>
        </w:rPr>
        <w:t>n</w:t>
      </w:r>
      <w:r w:rsidRPr="001E7CA8">
        <w:rPr>
          <w:sz w:val="24"/>
          <w:szCs w:val="24"/>
        </w:rPr>
        <w:t xml:space="preserve">g </w:t>
      </w:r>
      <w:r w:rsidRPr="001E7CA8">
        <w:rPr>
          <w:spacing w:val="5"/>
          <w:sz w:val="24"/>
          <w:szCs w:val="24"/>
        </w:rPr>
        <w:t>t</w:t>
      </w:r>
      <w:r w:rsidRPr="001E7CA8">
        <w:rPr>
          <w:spacing w:val="-1"/>
          <w:sz w:val="24"/>
          <w:szCs w:val="24"/>
        </w:rPr>
        <w:t>e</w:t>
      </w:r>
      <w:r w:rsidRPr="001E7CA8">
        <w:rPr>
          <w:spacing w:val="1"/>
          <w:sz w:val="24"/>
          <w:szCs w:val="24"/>
        </w:rPr>
        <w:t>r</w:t>
      </w:r>
      <w:r w:rsidRPr="001E7CA8">
        <w:rPr>
          <w:spacing w:val="-9"/>
          <w:sz w:val="24"/>
          <w:szCs w:val="24"/>
        </w:rPr>
        <w:t>j</w:t>
      </w:r>
      <w:r w:rsidRPr="001E7CA8">
        <w:rPr>
          <w:spacing w:val="-1"/>
          <w:sz w:val="24"/>
          <w:szCs w:val="24"/>
        </w:rPr>
        <w:t>a</w:t>
      </w:r>
      <w:r w:rsidRPr="001E7CA8">
        <w:rPr>
          <w:spacing w:val="5"/>
          <w:sz w:val="24"/>
          <w:szCs w:val="24"/>
        </w:rPr>
        <w:t>d</w:t>
      </w:r>
      <w:r w:rsidRPr="001E7CA8">
        <w:rPr>
          <w:sz w:val="24"/>
          <w:szCs w:val="24"/>
        </w:rPr>
        <w:t>i</w:t>
      </w:r>
      <w:r w:rsidRPr="001E7CA8">
        <w:rPr>
          <w:spacing w:val="-7"/>
          <w:sz w:val="24"/>
          <w:szCs w:val="24"/>
        </w:rPr>
        <w:t xml:space="preserve"> </w:t>
      </w:r>
      <w:r w:rsidRPr="001E7CA8">
        <w:rPr>
          <w:spacing w:val="5"/>
          <w:sz w:val="24"/>
          <w:szCs w:val="24"/>
        </w:rPr>
        <w:t>d</w:t>
      </w:r>
      <w:r w:rsidRPr="001E7CA8">
        <w:rPr>
          <w:sz w:val="24"/>
          <w:szCs w:val="24"/>
        </w:rPr>
        <w:t>i</w:t>
      </w:r>
      <w:r w:rsidRPr="001E7CA8">
        <w:rPr>
          <w:spacing w:val="3"/>
          <w:sz w:val="24"/>
          <w:szCs w:val="24"/>
        </w:rPr>
        <w:t xml:space="preserve"> </w:t>
      </w:r>
      <w:r w:rsidRPr="001E7CA8">
        <w:rPr>
          <w:spacing w:val="-4"/>
          <w:sz w:val="24"/>
          <w:szCs w:val="24"/>
        </w:rPr>
        <w:t>li</w:t>
      </w:r>
      <w:r w:rsidRPr="001E7CA8">
        <w:rPr>
          <w:sz w:val="24"/>
          <w:szCs w:val="24"/>
        </w:rPr>
        <w:t>ngk</w:t>
      </w:r>
      <w:r w:rsidRPr="001E7CA8">
        <w:rPr>
          <w:spacing w:val="5"/>
          <w:sz w:val="24"/>
          <w:szCs w:val="24"/>
        </w:rPr>
        <w:t>u</w:t>
      </w:r>
      <w:r w:rsidRPr="001E7CA8">
        <w:rPr>
          <w:spacing w:val="-5"/>
          <w:sz w:val="24"/>
          <w:szCs w:val="24"/>
        </w:rPr>
        <w:t>n</w:t>
      </w:r>
      <w:r w:rsidRPr="001E7CA8">
        <w:rPr>
          <w:spacing w:val="5"/>
          <w:sz w:val="24"/>
          <w:szCs w:val="24"/>
        </w:rPr>
        <w:t>g</w:t>
      </w:r>
      <w:r w:rsidRPr="001E7CA8">
        <w:rPr>
          <w:spacing w:val="4"/>
          <w:sz w:val="24"/>
          <w:szCs w:val="24"/>
        </w:rPr>
        <w:t>a</w:t>
      </w:r>
      <w:r w:rsidRPr="001E7CA8">
        <w:rPr>
          <w:sz w:val="24"/>
          <w:szCs w:val="24"/>
        </w:rPr>
        <w:t>nn</w:t>
      </w:r>
      <w:r w:rsidRPr="001E7CA8">
        <w:rPr>
          <w:spacing w:val="-5"/>
          <w:sz w:val="24"/>
          <w:szCs w:val="24"/>
        </w:rPr>
        <w:t>y</w:t>
      </w:r>
      <w:r w:rsidRPr="001E7CA8">
        <w:rPr>
          <w:sz w:val="24"/>
          <w:szCs w:val="24"/>
        </w:rPr>
        <w:t>a</w:t>
      </w:r>
      <w:r w:rsidRPr="001E7CA8">
        <w:rPr>
          <w:spacing w:val="1"/>
          <w:sz w:val="24"/>
          <w:szCs w:val="24"/>
        </w:rPr>
        <w:t xml:space="preserve"> </w:t>
      </w:r>
      <w:r w:rsidRPr="001E7CA8">
        <w:rPr>
          <w:sz w:val="24"/>
          <w:szCs w:val="24"/>
        </w:rPr>
        <w:t>u</w:t>
      </w:r>
      <w:r w:rsidRPr="001E7CA8">
        <w:rPr>
          <w:spacing w:val="-5"/>
          <w:sz w:val="24"/>
          <w:szCs w:val="24"/>
        </w:rPr>
        <w:t>n</w:t>
      </w:r>
      <w:r w:rsidRPr="001E7CA8">
        <w:rPr>
          <w:spacing w:val="5"/>
          <w:sz w:val="24"/>
          <w:szCs w:val="24"/>
        </w:rPr>
        <w:t>t</w:t>
      </w:r>
      <w:r w:rsidRPr="001E7CA8">
        <w:rPr>
          <w:sz w:val="24"/>
          <w:szCs w:val="24"/>
        </w:rPr>
        <w:t>uk</w:t>
      </w:r>
      <w:r w:rsidRPr="001E7CA8">
        <w:rPr>
          <w:spacing w:val="2"/>
          <w:sz w:val="24"/>
          <w:szCs w:val="24"/>
        </w:rPr>
        <w:t xml:space="preserve"> </w:t>
      </w:r>
      <w:r w:rsidRPr="001E7CA8">
        <w:rPr>
          <w:sz w:val="24"/>
          <w:szCs w:val="24"/>
        </w:rPr>
        <w:t>k</w:t>
      </w:r>
      <w:r w:rsidRPr="001E7CA8">
        <w:rPr>
          <w:spacing w:val="4"/>
          <w:sz w:val="24"/>
          <w:szCs w:val="24"/>
        </w:rPr>
        <w:t>e</w:t>
      </w:r>
      <w:r w:rsidRPr="001E7CA8">
        <w:rPr>
          <w:spacing w:val="-9"/>
          <w:sz w:val="24"/>
          <w:szCs w:val="24"/>
        </w:rPr>
        <w:t>m</w:t>
      </w:r>
      <w:r w:rsidRPr="001E7CA8">
        <w:rPr>
          <w:sz w:val="24"/>
          <w:szCs w:val="24"/>
        </w:rPr>
        <w:t>u</w:t>
      </w:r>
      <w:r w:rsidRPr="001E7CA8">
        <w:rPr>
          <w:spacing w:val="5"/>
          <w:sz w:val="24"/>
          <w:szCs w:val="24"/>
        </w:rPr>
        <w:t>d</w:t>
      </w:r>
      <w:r w:rsidRPr="001E7CA8">
        <w:rPr>
          <w:spacing w:val="-4"/>
          <w:sz w:val="24"/>
          <w:szCs w:val="24"/>
        </w:rPr>
        <w:t>i</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z w:val="24"/>
          <w:szCs w:val="24"/>
        </w:rPr>
        <w:t>g</w:t>
      </w:r>
      <w:r w:rsidRPr="001E7CA8">
        <w:rPr>
          <w:spacing w:val="-1"/>
          <w:sz w:val="24"/>
          <w:szCs w:val="24"/>
        </w:rPr>
        <w:t>e</w:t>
      </w:r>
      <w:r w:rsidRPr="001E7CA8">
        <w:rPr>
          <w:spacing w:val="1"/>
          <w:sz w:val="24"/>
          <w:szCs w:val="24"/>
        </w:rPr>
        <w:t>r</w:t>
      </w:r>
      <w:r w:rsidRPr="001E7CA8">
        <w:rPr>
          <w:sz w:val="24"/>
          <w:szCs w:val="24"/>
        </w:rPr>
        <w:t>a</w:t>
      </w:r>
      <w:r w:rsidRPr="001E7CA8">
        <w:rPr>
          <w:spacing w:val="6"/>
          <w:sz w:val="24"/>
          <w:szCs w:val="24"/>
        </w:rPr>
        <w:t xml:space="preserve"> </w:t>
      </w:r>
      <w:r w:rsidRPr="001E7CA8">
        <w:rPr>
          <w:spacing w:val="-4"/>
          <w:sz w:val="24"/>
          <w:szCs w:val="24"/>
        </w:rPr>
        <w:t>m</w:t>
      </w:r>
      <w:r w:rsidRPr="001E7CA8">
        <w:rPr>
          <w:spacing w:val="-1"/>
          <w:sz w:val="24"/>
          <w:szCs w:val="24"/>
        </w:rPr>
        <w:t>e</w:t>
      </w:r>
      <w:r w:rsidRPr="001E7CA8">
        <w:rPr>
          <w:sz w:val="24"/>
          <w:szCs w:val="24"/>
        </w:rPr>
        <w:t>n</w:t>
      </w:r>
      <w:r w:rsidRPr="001E7CA8">
        <w:rPr>
          <w:spacing w:val="-5"/>
          <w:sz w:val="24"/>
          <w:szCs w:val="24"/>
        </w:rPr>
        <w:t>y</w:t>
      </w:r>
      <w:r w:rsidRPr="001E7CA8">
        <w:rPr>
          <w:spacing w:val="-1"/>
          <w:sz w:val="24"/>
          <w:szCs w:val="24"/>
        </w:rPr>
        <w:t>e</w:t>
      </w:r>
      <w:r w:rsidRPr="001E7CA8">
        <w:rPr>
          <w:spacing w:val="1"/>
          <w:sz w:val="24"/>
          <w:szCs w:val="24"/>
        </w:rPr>
        <w:t>r</w:t>
      </w:r>
      <w:r w:rsidRPr="001E7CA8">
        <w:rPr>
          <w:spacing w:val="4"/>
          <w:sz w:val="24"/>
          <w:szCs w:val="24"/>
        </w:rPr>
        <w:t>a</w:t>
      </w:r>
      <w:r w:rsidRPr="001E7CA8">
        <w:rPr>
          <w:spacing w:val="-5"/>
          <w:sz w:val="24"/>
          <w:szCs w:val="24"/>
        </w:rPr>
        <w:t>h</w:t>
      </w:r>
      <w:r w:rsidRPr="001E7CA8">
        <w:rPr>
          <w:sz w:val="24"/>
          <w:szCs w:val="24"/>
        </w:rPr>
        <w:t>k</w:t>
      </w:r>
      <w:r w:rsidRPr="001E7CA8">
        <w:rPr>
          <w:spacing w:val="4"/>
          <w:sz w:val="24"/>
          <w:szCs w:val="24"/>
        </w:rPr>
        <w:t>a</w:t>
      </w:r>
      <w:r w:rsidRPr="001E7CA8">
        <w:rPr>
          <w:sz w:val="24"/>
          <w:szCs w:val="24"/>
        </w:rPr>
        <w:t>nn</w:t>
      </w:r>
      <w:r w:rsidRPr="001E7CA8">
        <w:rPr>
          <w:spacing w:val="-5"/>
          <w:sz w:val="24"/>
          <w:szCs w:val="24"/>
        </w:rPr>
        <w:t>y</w:t>
      </w:r>
      <w:r w:rsidRPr="001E7CA8">
        <w:rPr>
          <w:sz w:val="24"/>
          <w:szCs w:val="24"/>
        </w:rPr>
        <w:t>a</w:t>
      </w:r>
      <w:r w:rsidRPr="001E7CA8">
        <w:rPr>
          <w:spacing w:val="1"/>
          <w:sz w:val="24"/>
          <w:szCs w:val="24"/>
        </w:rPr>
        <w:t xml:space="preserve"> </w:t>
      </w:r>
      <w:r w:rsidRPr="001E7CA8">
        <w:rPr>
          <w:sz w:val="24"/>
          <w:szCs w:val="24"/>
        </w:rPr>
        <w:t>k</w:t>
      </w:r>
      <w:r w:rsidRPr="001E7CA8">
        <w:rPr>
          <w:spacing w:val="-1"/>
          <w:sz w:val="24"/>
          <w:szCs w:val="24"/>
        </w:rPr>
        <w:t>e</w:t>
      </w:r>
      <w:r w:rsidRPr="001E7CA8">
        <w:rPr>
          <w:sz w:val="24"/>
          <w:szCs w:val="24"/>
        </w:rPr>
        <w:t>p</w:t>
      </w:r>
      <w:r w:rsidRPr="001E7CA8">
        <w:rPr>
          <w:spacing w:val="-1"/>
          <w:sz w:val="24"/>
          <w:szCs w:val="24"/>
        </w:rPr>
        <w:t>a</w:t>
      </w:r>
      <w:r w:rsidRPr="001E7CA8">
        <w:rPr>
          <w:spacing w:val="5"/>
          <w:sz w:val="24"/>
          <w:szCs w:val="24"/>
        </w:rPr>
        <w:t>d</w:t>
      </w:r>
      <w:r w:rsidRPr="001E7CA8">
        <w:rPr>
          <w:sz w:val="24"/>
          <w:szCs w:val="24"/>
        </w:rPr>
        <w:t>a</w:t>
      </w:r>
      <w:r w:rsidRPr="001E7CA8">
        <w:rPr>
          <w:spacing w:val="1"/>
          <w:sz w:val="24"/>
          <w:szCs w:val="24"/>
        </w:rPr>
        <w:t xml:space="preserve"> P</w:t>
      </w:r>
      <w:r w:rsidRPr="001E7CA8">
        <w:rPr>
          <w:spacing w:val="5"/>
          <w:sz w:val="24"/>
          <w:szCs w:val="24"/>
        </w:rPr>
        <w:t>o</w:t>
      </w:r>
      <w:r w:rsidRPr="001E7CA8">
        <w:rPr>
          <w:spacing w:val="-9"/>
          <w:sz w:val="24"/>
          <w:szCs w:val="24"/>
        </w:rPr>
        <w:t>l</w:t>
      </w:r>
      <w:r w:rsidRPr="001E7CA8">
        <w:rPr>
          <w:spacing w:val="6"/>
          <w:sz w:val="24"/>
          <w:szCs w:val="24"/>
        </w:rPr>
        <w:t>r</w:t>
      </w:r>
      <w:r w:rsidRPr="001E7CA8">
        <w:rPr>
          <w:spacing w:val="-4"/>
          <w:sz w:val="24"/>
          <w:szCs w:val="24"/>
        </w:rPr>
        <w:t>i</w:t>
      </w:r>
      <w:r w:rsidRPr="001E7CA8">
        <w:rPr>
          <w:sz w:val="24"/>
          <w:szCs w:val="24"/>
        </w:rPr>
        <w:t>;</w:t>
      </w:r>
    </w:p>
    <w:p w:rsidR="00E16CF6" w:rsidRPr="001E7CA8" w:rsidRDefault="007019C9" w:rsidP="00E74387">
      <w:pPr>
        <w:pStyle w:val="ListParagraph"/>
        <w:numPr>
          <w:ilvl w:val="0"/>
          <w:numId w:val="14"/>
        </w:numPr>
        <w:spacing w:before="5" w:line="260" w:lineRule="exact"/>
        <w:ind w:left="567" w:right="467" w:hanging="425"/>
        <w:jc w:val="both"/>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4"/>
          <w:sz w:val="24"/>
          <w:szCs w:val="24"/>
        </w:rPr>
        <w:t>a</w:t>
      </w:r>
      <w:r w:rsidRPr="001E7CA8">
        <w:rPr>
          <w:spacing w:val="-5"/>
          <w:sz w:val="24"/>
          <w:szCs w:val="24"/>
        </w:rPr>
        <w:t>n</w:t>
      </w:r>
      <w:r w:rsidRPr="001E7CA8">
        <w:rPr>
          <w:spacing w:val="5"/>
          <w:sz w:val="24"/>
          <w:szCs w:val="24"/>
        </w:rPr>
        <w:t>t</w:t>
      </w:r>
      <w:r w:rsidRPr="001E7CA8">
        <w:rPr>
          <w:sz w:val="24"/>
          <w:szCs w:val="24"/>
        </w:rPr>
        <w:t>u</w:t>
      </w:r>
      <w:r w:rsidRPr="001E7CA8">
        <w:rPr>
          <w:spacing w:val="2"/>
          <w:sz w:val="24"/>
          <w:szCs w:val="24"/>
        </w:rPr>
        <w:t xml:space="preserve"> </w:t>
      </w:r>
      <w:r w:rsidRPr="001E7CA8">
        <w:rPr>
          <w:spacing w:val="-4"/>
          <w:sz w:val="24"/>
          <w:szCs w:val="24"/>
        </w:rPr>
        <w:t>P</w:t>
      </w:r>
      <w:r w:rsidRPr="001E7CA8">
        <w:rPr>
          <w:spacing w:val="5"/>
          <w:sz w:val="24"/>
          <w:szCs w:val="24"/>
        </w:rPr>
        <w:t>o</w:t>
      </w:r>
      <w:r w:rsidRPr="001E7CA8">
        <w:rPr>
          <w:spacing w:val="-9"/>
          <w:sz w:val="24"/>
          <w:szCs w:val="24"/>
        </w:rPr>
        <w:t>l</w:t>
      </w:r>
      <w:r w:rsidRPr="001E7CA8">
        <w:rPr>
          <w:spacing w:val="6"/>
          <w:sz w:val="24"/>
          <w:szCs w:val="24"/>
        </w:rPr>
        <w:t>r</w:t>
      </w:r>
      <w:r w:rsidRPr="001E7CA8">
        <w:rPr>
          <w:sz w:val="24"/>
          <w:szCs w:val="24"/>
        </w:rPr>
        <w:t>i</w:t>
      </w:r>
      <w:r w:rsidRPr="001E7CA8">
        <w:rPr>
          <w:spacing w:val="-7"/>
          <w:sz w:val="24"/>
          <w:szCs w:val="24"/>
        </w:rPr>
        <w:t xml:space="preserve"> </w:t>
      </w:r>
      <w:r w:rsidRPr="001E7CA8">
        <w:rPr>
          <w:sz w:val="24"/>
          <w:szCs w:val="24"/>
        </w:rPr>
        <w:t>d</w:t>
      </w:r>
      <w:r w:rsidRPr="001E7CA8">
        <w:rPr>
          <w:spacing w:val="4"/>
          <w:sz w:val="24"/>
          <w:szCs w:val="24"/>
        </w:rPr>
        <w:t>a</w:t>
      </w:r>
      <w:r w:rsidRPr="001E7CA8">
        <w:rPr>
          <w:spacing w:val="-4"/>
          <w:sz w:val="24"/>
          <w:szCs w:val="24"/>
        </w:rPr>
        <w:t>l</w:t>
      </w:r>
      <w:r w:rsidRPr="001E7CA8">
        <w:rPr>
          <w:spacing w:val="4"/>
          <w:sz w:val="24"/>
          <w:szCs w:val="24"/>
        </w:rPr>
        <w:t>a</w:t>
      </w:r>
      <w:r w:rsidRPr="001E7CA8">
        <w:rPr>
          <w:sz w:val="24"/>
          <w:szCs w:val="24"/>
        </w:rPr>
        <w:t>m</w:t>
      </w:r>
      <w:r w:rsidRPr="001E7CA8">
        <w:rPr>
          <w:spacing w:val="3"/>
          <w:sz w:val="24"/>
          <w:szCs w:val="24"/>
        </w:rPr>
        <w:t xml:space="preserve"> </w:t>
      </w:r>
      <w:r w:rsidRPr="001E7CA8">
        <w:rPr>
          <w:spacing w:val="-4"/>
          <w:sz w:val="24"/>
          <w:szCs w:val="24"/>
        </w:rPr>
        <w:t>m</w:t>
      </w:r>
      <w:r w:rsidRPr="001E7CA8">
        <w:rPr>
          <w:spacing w:val="4"/>
          <w:sz w:val="24"/>
          <w:szCs w:val="24"/>
        </w:rPr>
        <w:t>e</w:t>
      </w:r>
      <w:r w:rsidRPr="001E7CA8">
        <w:rPr>
          <w:spacing w:val="-5"/>
          <w:sz w:val="24"/>
          <w:szCs w:val="24"/>
        </w:rPr>
        <w:t>n</w:t>
      </w:r>
      <w:r w:rsidRPr="001E7CA8">
        <w:rPr>
          <w:sz w:val="24"/>
          <w:szCs w:val="24"/>
        </w:rPr>
        <w:t>g</w:t>
      </w:r>
      <w:r w:rsidRPr="001E7CA8">
        <w:rPr>
          <w:spacing w:val="4"/>
          <w:sz w:val="24"/>
          <w:szCs w:val="24"/>
        </w:rPr>
        <w:t>a</w:t>
      </w:r>
      <w:r w:rsidRPr="001E7CA8">
        <w:rPr>
          <w:spacing w:val="-4"/>
          <w:sz w:val="24"/>
          <w:szCs w:val="24"/>
        </w:rPr>
        <w:t>m</w:t>
      </w:r>
      <w:r w:rsidRPr="001E7CA8">
        <w:rPr>
          <w:spacing w:val="4"/>
          <w:sz w:val="24"/>
          <w:szCs w:val="24"/>
        </w:rPr>
        <w:t>a</w:t>
      </w:r>
      <w:r w:rsidRPr="001E7CA8">
        <w:rPr>
          <w:spacing w:val="-5"/>
          <w:sz w:val="24"/>
          <w:szCs w:val="24"/>
        </w:rPr>
        <w:t>n</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7"/>
          <w:sz w:val="24"/>
          <w:szCs w:val="24"/>
        </w:rPr>
        <w:t>T</w:t>
      </w:r>
      <w:r w:rsidRPr="001E7CA8">
        <w:rPr>
          <w:sz w:val="24"/>
          <w:szCs w:val="24"/>
        </w:rPr>
        <w:t>KP</w:t>
      </w:r>
      <w:r w:rsidRPr="001E7CA8">
        <w:rPr>
          <w:spacing w:val="3"/>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l</w:t>
      </w:r>
      <w:r w:rsidRPr="001E7CA8">
        <w:rPr>
          <w:spacing w:val="-1"/>
          <w:sz w:val="24"/>
          <w:szCs w:val="24"/>
        </w:rPr>
        <w:t>a</w:t>
      </w:r>
      <w:r w:rsidRPr="001E7CA8">
        <w:rPr>
          <w:sz w:val="24"/>
          <w:szCs w:val="24"/>
        </w:rPr>
        <w:t>p</w:t>
      </w:r>
      <w:r w:rsidRPr="001E7CA8">
        <w:rPr>
          <w:spacing w:val="5"/>
          <w:sz w:val="24"/>
          <w:szCs w:val="24"/>
        </w:rPr>
        <w:t>o</w:t>
      </w:r>
      <w:r w:rsidRPr="001E7CA8">
        <w:rPr>
          <w:spacing w:val="1"/>
          <w:sz w:val="24"/>
          <w:szCs w:val="24"/>
        </w:rPr>
        <w:t>r</w:t>
      </w:r>
      <w:r w:rsidRPr="001E7CA8">
        <w:rPr>
          <w:sz w:val="24"/>
          <w:szCs w:val="24"/>
        </w:rPr>
        <w:t>k</w:t>
      </w:r>
      <w:r w:rsidRPr="001E7CA8">
        <w:rPr>
          <w:spacing w:val="-1"/>
          <w:sz w:val="24"/>
          <w:szCs w:val="24"/>
        </w:rPr>
        <w:t>a</w:t>
      </w:r>
      <w:r w:rsidRPr="001E7CA8">
        <w:rPr>
          <w:sz w:val="24"/>
          <w:szCs w:val="24"/>
        </w:rPr>
        <w:t>n</w:t>
      </w:r>
      <w:r w:rsidRPr="001E7CA8">
        <w:rPr>
          <w:spacing w:val="-3"/>
          <w:sz w:val="24"/>
          <w:szCs w:val="24"/>
        </w:rPr>
        <w:t xml:space="preserve"> </w:t>
      </w:r>
      <w:r w:rsidRPr="001E7CA8">
        <w:rPr>
          <w:sz w:val="24"/>
          <w:szCs w:val="24"/>
        </w:rPr>
        <w:t>k</w:t>
      </w:r>
      <w:r w:rsidRPr="001E7CA8">
        <w:rPr>
          <w:spacing w:val="4"/>
          <w:sz w:val="24"/>
          <w:szCs w:val="24"/>
        </w:rPr>
        <w:t>e</w:t>
      </w:r>
      <w:r w:rsidRPr="001E7CA8">
        <w:rPr>
          <w:spacing w:val="-4"/>
          <w:sz w:val="24"/>
          <w:szCs w:val="24"/>
        </w:rPr>
        <w:t>j</w:t>
      </w:r>
      <w:r w:rsidRPr="001E7CA8">
        <w:rPr>
          <w:spacing w:val="-1"/>
          <w:sz w:val="24"/>
          <w:szCs w:val="24"/>
        </w:rPr>
        <w:t>a</w:t>
      </w:r>
      <w:r w:rsidRPr="001E7CA8">
        <w:rPr>
          <w:spacing w:val="5"/>
          <w:sz w:val="24"/>
          <w:szCs w:val="24"/>
        </w:rPr>
        <w:t>d</w:t>
      </w:r>
      <w:r w:rsidRPr="001E7CA8">
        <w:rPr>
          <w:spacing w:val="-4"/>
          <w:sz w:val="24"/>
          <w:szCs w:val="24"/>
        </w:rPr>
        <w:t>i</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pacing w:val="-2"/>
          <w:sz w:val="24"/>
          <w:szCs w:val="24"/>
        </w:rPr>
        <w:t>s</w:t>
      </w:r>
      <w:r w:rsidRPr="001E7CA8">
        <w:rPr>
          <w:spacing w:val="-1"/>
          <w:sz w:val="24"/>
          <w:szCs w:val="24"/>
        </w:rPr>
        <w:t>e</w:t>
      </w:r>
      <w:r w:rsidRPr="001E7CA8">
        <w:rPr>
          <w:spacing w:val="-5"/>
          <w:sz w:val="24"/>
          <w:szCs w:val="24"/>
        </w:rPr>
        <w:t>b</w:t>
      </w:r>
      <w:r w:rsidRPr="001E7CA8">
        <w:rPr>
          <w:sz w:val="24"/>
          <w:szCs w:val="24"/>
        </w:rPr>
        <w:t xml:space="preserve">ut </w:t>
      </w:r>
      <w:r w:rsidRPr="001E7CA8">
        <w:rPr>
          <w:spacing w:val="-2"/>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w:t>
      </w:r>
      <w:r w:rsidRPr="001E7CA8">
        <w:rPr>
          <w:spacing w:val="-5"/>
          <w:sz w:val="24"/>
          <w:szCs w:val="24"/>
        </w:rPr>
        <w:t>b</w:t>
      </w:r>
      <w:r w:rsidRPr="001E7CA8">
        <w:rPr>
          <w:spacing w:val="-1"/>
          <w:sz w:val="24"/>
          <w:szCs w:val="24"/>
        </w:rPr>
        <w:t>e</w:t>
      </w:r>
      <w:r w:rsidRPr="001E7CA8">
        <w:rPr>
          <w:spacing w:val="1"/>
          <w:sz w:val="24"/>
          <w:szCs w:val="24"/>
        </w:rPr>
        <w:t>r</w:t>
      </w:r>
      <w:r w:rsidRPr="001E7CA8">
        <w:rPr>
          <w:spacing w:val="-2"/>
          <w:sz w:val="24"/>
          <w:szCs w:val="24"/>
        </w:rPr>
        <w:t>s</w:t>
      </w:r>
      <w:r w:rsidRPr="001E7CA8">
        <w:rPr>
          <w:spacing w:val="-1"/>
          <w:sz w:val="24"/>
          <w:szCs w:val="24"/>
        </w:rPr>
        <w:t>e</w:t>
      </w:r>
      <w:r w:rsidRPr="001E7CA8">
        <w:rPr>
          <w:spacing w:val="5"/>
          <w:sz w:val="24"/>
          <w:szCs w:val="24"/>
        </w:rPr>
        <w:t>d</w:t>
      </w:r>
      <w:r w:rsidRPr="001E7CA8">
        <w:rPr>
          <w:spacing w:val="-9"/>
          <w:sz w:val="24"/>
          <w:szCs w:val="24"/>
        </w:rPr>
        <w:t>i</w:t>
      </w:r>
      <w:r w:rsidRPr="001E7CA8">
        <w:rPr>
          <w:sz w:val="24"/>
          <w:szCs w:val="24"/>
        </w:rPr>
        <w:t>a</w:t>
      </w:r>
      <w:r w:rsidRPr="001E7CA8">
        <w:rPr>
          <w:spacing w:val="6"/>
          <w:sz w:val="24"/>
          <w:szCs w:val="24"/>
        </w:rPr>
        <w:t xml:space="preserve"> </w:t>
      </w:r>
      <w:r w:rsidRPr="001E7CA8">
        <w:rPr>
          <w:spacing w:val="-4"/>
          <w:sz w:val="24"/>
          <w:szCs w:val="24"/>
        </w:rPr>
        <w:t>m</w:t>
      </w:r>
      <w:r w:rsidRPr="001E7CA8">
        <w:rPr>
          <w:spacing w:val="4"/>
          <w:sz w:val="24"/>
          <w:szCs w:val="24"/>
        </w:rPr>
        <w:t>e</w:t>
      </w:r>
      <w:r w:rsidRPr="001E7CA8">
        <w:rPr>
          <w:sz w:val="24"/>
          <w:szCs w:val="24"/>
        </w:rPr>
        <w:t>n</w:t>
      </w:r>
      <w:r w:rsidRPr="001E7CA8">
        <w:rPr>
          <w:spacing w:val="-4"/>
          <w:sz w:val="24"/>
          <w:szCs w:val="24"/>
        </w:rPr>
        <w:t>j</w:t>
      </w:r>
      <w:r w:rsidRPr="001E7CA8">
        <w:rPr>
          <w:spacing w:val="-1"/>
          <w:sz w:val="24"/>
          <w:szCs w:val="24"/>
        </w:rPr>
        <w:t>a</w:t>
      </w:r>
      <w:r w:rsidRPr="001E7CA8">
        <w:rPr>
          <w:spacing w:val="5"/>
          <w:sz w:val="24"/>
          <w:szCs w:val="24"/>
        </w:rPr>
        <w:t>d</w:t>
      </w:r>
      <w:r w:rsidRPr="001E7CA8">
        <w:rPr>
          <w:sz w:val="24"/>
          <w:szCs w:val="24"/>
        </w:rPr>
        <w:t>i</w:t>
      </w:r>
      <w:r w:rsidRPr="001E7CA8">
        <w:rPr>
          <w:spacing w:val="-2"/>
          <w:sz w:val="24"/>
          <w:szCs w:val="24"/>
        </w:rPr>
        <w:t xml:space="preserve"> s</w:t>
      </w:r>
      <w:r w:rsidRPr="001E7CA8">
        <w:rPr>
          <w:spacing w:val="-1"/>
          <w:sz w:val="24"/>
          <w:szCs w:val="24"/>
        </w:rPr>
        <w:t>a</w:t>
      </w:r>
      <w:r w:rsidRPr="001E7CA8">
        <w:rPr>
          <w:spacing w:val="5"/>
          <w:sz w:val="24"/>
          <w:szCs w:val="24"/>
        </w:rPr>
        <w:t>k</w:t>
      </w:r>
      <w:r w:rsidRPr="001E7CA8">
        <w:rPr>
          <w:spacing w:val="2"/>
          <w:sz w:val="24"/>
          <w:szCs w:val="24"/>
        </w:rPr>
        <w:t>s</w:t>
      </w:r>
      <w:r w:rsidRPr="001E7CA8">
        <w:rPr>
          <w:spacing w:val="-4"/>
          <w:sz w:val="24"/>
          <w:szCs w:val="24"/>
        </w:rPr>
        <w:t>i</w:t>
      </w:r>
      <w:r w:rsidR="003D2021" w:rsidRPr="001E7CA8">
        <w:rPr>
          <w:sz w:val="24"/>
          <w:szCs w:val="24"/>
        </w:rPr>
        <w:t>.</w:t>
      </w:r>
    </w:p>
    <w:p w:rsidR="00E16CF6" w:rsidRPr="001E7CA8" w:rsidRDefault="007019C9" w:rsidP="00E74387">
      <w:pPr>
        <w:pStyle w:val="ListParagraph"/>
        <w:numPr>
          <w:ilvl w:val="0"/>
          <w:numId w:val="14"/>
        </w:numPr>
        <w:spacing w:before="4" w:line="260" w:lineRule="exact"/>
        <w:ind w:left="567" w:right="399" w:hanging="425"/>
        <w:jc w:val="both"/>
        <w:rPr>
          <w:sz w:val="24"/>
          <w:szCs w:val="24"/>
        </w:rPr>
      </w:pPr>
      <w:r w:rsidRPr="001E7CA8">
        <w:rPr>
          <w:spacing w:val="-2"/>
          <w:sz w:val="24"/>
          <w:szCs w:val="24"/>
        </w:rPr>
        <w:t>M</w:t>
      </w:r>
      <w:r w:rsidRPr="001E7CA8">
        <w:rPr>
          <w:spacing w:val="4"/>
          <w:sz w:val="24"/>
          <w:szCs w:val="24"/>
        </w:rPr>
        <w:t>a</w:t>
      </w:r>
      <w:r w:rsidRPr="001E7CA8">
        <w:rPr>
          <w:spacing w:val="-4"/>
          <w:sz w:val="24"/>
          <w:szCs w:val="24"/>
        </w:rPr>
        <w:t>m</w:t>
      </w:r>
      <w:r w:rsidRPr="001E7CA8">
        <w:rPr>
          <w:sz w:val="24"/>
          <w:szCs w:val="24"/>
        </w:rPr>
        <w:t>pu</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4"/>
          <w:sz w:val="24"/>
          <w:szCs w:val="24"/>
        </w:rPr>
        <w:t>a</w:t>
      </w:r>
      <w:r w:rsidRPr="001E7CA8">
        <w:rPr>
          <w:spacing w:val="-5"/>
          <w:sz w:val="24"/>
          <w:szCs w:val="24"/>
        </w:rPr>
        <w:t>n</w:t>
      </w:r>
      <w:r w:rsidRPr="001E7CA8">
        <w:rPr>
          <w:spacing w:val="5"/>
          <w:sz w:val="24"/>
          <w:szCs w:val="24"/>
        </w:rPr>
        <w:t>t</w:t>
      </w:r>
      <w:r w:rsidRPr="001E7CA8">
        <w:rPr>
          <w:sz w:val="24"/>
          <w:szCs w:val="24"/>
        </w:rPr>
        <w:t>u</w:t>
      </w:r>
      <w:r w:rsidRPr="001E7CA8">
        <w:rPr>
          <w:spacing w:val="2"/>
          <w:sz w:val="24"/>
          <w:szCs w:val="24"/>
        </w:rPr>
        <w:t xml:space="preserve"> </w:t>
      </w:r>
      <w:r w:rsidRPr="001E7CA8">
        <w:rPr>
          <w:spacing w:val="-4"/>
          <w:sz w:val="24"/>
          <w:szCs w:val="24"/>
        </w:rPr>
        <w:t>m</w:t>
      </w:r>
      <w:r w:rsidRPr="001E7CA8">
        <w:rPr>
          <w:spacing w:val="4"/>
          <w:sz w:val="24"/>
          <w:szCs w:val="24"/>
        </w:rPr>
        <w:t>e</w:t>
      </w:r>
      <w:r w:rsidRPr="001E7CA8">
        <w:rPr>
          <w:spacing w:val="-4"/>
          <w:sz w:val="24"/>
          <w:szCs w:val="24"/>
        </w:rPr>
        <w:t>m</w:t>
      </w:r>
      <w:r w:rsidRPr="001E7CA8">
        <w:rPr>
          <w:sz w:val="24"/>
          <w:szCs w:val="24"/>
        </w:rPr>
        <w:t>b</w:t>
      </w:r>
      <w:r w:rsidRPr="001E7CA8">
        <w:rPr>
          <w:spacing w:val="-1"/>
          <w:sz w:val="24"/>
          <w:szCs w:val="24"/>
        </w:rPr>
        <w:t>e</w:t>
      </w:r>
      <w:r w:rsidRPr="001E7CA8">
        <w:rPr>
          <w:spacing w:val="6"/>
          <w:sz w:val="24"/>
          <w:szCs w:val="24"/>
        </w:rPr>
        <w:t>r</w:t>
      </w:r>
      <w:r w:rsidRPr="001E7CA8">
        <w:rPr>
          <w:spacing w:val="-9"/>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p</w:t>
      </w:r>
      <w:r w:rsidRPr="001E7CA8">
        <w:rPr>
          <w:spacing w:val="-1"/>
          <w:sz w:val="24"/>
          <w:szCs w:val="24"/>
        </w:rPr>
        <w:t>e</w:t>
      </w:r>
      <w:r w:rsidRPr="001E7CA8">
        <w:rPr>
          <w:spacing w:val="1"/>
          <w:sz w:val="24"/>
          <w:szCs w:val="24"/>
        </w:rPr>
        <w:t>r</w:t>
      </w:r>
      <w:r w:rsidRPr="001E7CA8">
        <w:rPr>
          <w:spacing w:val="5"/>
          <w:sz w:val="24"/>
          <w:szCs w:val="24"/>
        </w:rPr>
        <w:t>to</w:t>
      </w:r>
      <w:r w:rsidRPr="001E7CA8">
        <w:rPr>
          <w:spacing w:val="-9"/>
          <w:sz w:val="24"/>
          <w:szCs w:val="24"/>
        </w:rPr>
        <w:t>l</w:t>
      </w:r>
      <w:r w:rsidRPr="001E7CA8">
        <w:rPr>
          <w:spacing w:val="5"/>
          <w:sz w:val="24"/>
          <w:szCs w:val="24"/>
        </w:rPr>
        <w:t>o</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3"/>
          <w:sz w:val="24"/>
          <w:szCs w:val="24"/>
        </w:rPr>
        <w:t xml:space="preserve"> </w:t>
      </w:r>
      <w:r w:rsidRPr="001E7CA8">
        <w:rPr>
          <w:spacing w:val="5"/>
          <w:sz w:val="24"/>
          <w:szCs w:val="24"/>
        </w:rPr>
        <w:t>p</w:t>
      </w:r>
      <w:r w:rsidRPr="001E7CA8">
        <w:rPr>
          <w:spacing w:val="-1"/>
          <w:sz w:val="24"/>
          <w:szCs w:val="24"/>
        </w:rPr>
        <w:t>e</w:t>
      </w:r>
      <w:r w:rsidRPr="001E7CA8">
        <w:rPr>
          <w:sz w:val="24"/>
          <w:szCs w:val="24"/>
        </w:rPr>
        <w:t>n</w:t>
      </w:r>
      <w:r w:rsidRPr="001E7CA8">
        <w:rPr>
          <w:spacing w:val="-5"/>
          <w:sz w:val="24"/>
          <w:szCs w:val="24"/>
        </w:rPr>
        <w:t>y</w:t>
      </w:r>
      <w:r w:rsidRPr="001E7CA8">
        <w:rPr>
          <w:spacing w:val="4"/>
          <w:sz w:val="24"/>
          <w:szCs w:val="24"/>
        </w:rPr>
        <w:t>e</w:t>
      </w:r>
      <w:r w:rsidRPr="001E7CA8">
        <w:rPr>
          <w:spacing w:val="-4"/>
          <w:sz w:val="24"/>
          <w:szCs w:val="24"/>
        </w:rPr>
        <w:t>l</w:t>
      </w:r>
      <w:r w:rsidRPr="001E7CA8">
        <w:rPr>
          <w:spacing w:val="4"/>
          <w:sz w:val="24"/>
          <w:szCs w:val="24"/>
        </w:rPr>
        <w:t>a</w:t>
      </w:r>
      <w:r w:rsidRPr="001E7CA8">
        <w:rPr>
          <w:spacing w:val="-4"/>
          <w:sz w:val="24"/>
          <w:szCs w:val="24"/>
        </w:rPr>
        <w:t>m</w:t>
      </w:r>
      <w:r w:rsidRPr="001E7CA8">
        <w:rPr>
          <w:spacing w:val="-1"/>
          <w:sz w:val="24"/>
          <w:szCs w:val="24"/>
        </w:rPr>
        <w:t>a</w:t>
      </w:r>
      <w:r w:rsidRPr="001E7CA8">
        <w:rPr>
          <w:spacing w:val="5"/>
          <w:sz w:val="24"/>
          <w:szCs w:val="24"/>
        </w:rPr>
        <w:t>t</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6"/>
          <w:sz w:val="24"/>
          <w:szCs w:val="24"/>
        </w:rPr>
        <w:t>s</w:t>
      </w:r>
      <w:r w:rsidRPr="001E7CA8">
        <w:rPr>
          <w:spacing w:val="-1"/>
          <w:sz w:val="24"/>
          <w:szCs w:val="24"/>
        </w:rPr>
        <w:t>e</w:t>
      </w:r>
      <w:r w:rsidRPr="001E7CA8">
        <w:rPr>
          <w:spacing w:val="1"/>
          <w:sz w:val="24"/>
          <w:szCs w:val="24"/>
        </w:rPr>
        <w:t>r</w:t>
      </w:r>
      <w:r w:rsidRPr="001E7CA8">
        <w:rPr>
          <w:spacing w:val="5"/>
          <w:sz w:val="24"/>
          <w:szCs w:val="24"/>
        </w:rPr>
        <w:t>t</w:t>
      </w:r>
      <w:r w:rsidRPr="001E7CA8">
        <w:rPr>
          <w:sz w:val="24"/>
          <w:szCs w:val="24"/>
        </w:rPr>
        <w:t>a</w:t>
      </w:r>
      <w:r w:rsidRPr="001E7CA8">
        <w:rPr>
          <w:spacing w:val="1"/>
          <w:sz w:val="24"/>
          <w:szCs w:val="24"/>
        </w:rPr>
        <w:t xml:space="preserve"> r</w:t>
      </w:r>
      <w:r w:rsidRPr="001E7CA8">
        <w:rPr>
          <w:spacing w:val="-1"/>
          <w:sz w:val="24"/>
          <w:szCs w:val="24"/>
        </w:rPr>
        <w:t>e</w:t>
      </w:r>
      <w:r w:rsidRPr="001E7CA8">
        <w:rPr>
          <w:spacing w:val="-5"/>
          <w:sz w:val="24"/>
          <w:szCs w:val="24"/>
        </w:rPr>
        <w:t>h</w:t>
      </w:r>
      <w:r w:rsidRPr="001E7CA8">
        <w:rPr>
          <w:spacing w:val="-1"/>
          <w:sz w:val="24"/>
          <w:szCs w:val="24"/>
        </w:rPr>
        <w:t>a</w:t>
      </w:r>
      <w:r w:rsidRPr="001E7CA8">
        <w:rPr>
          <w:sz w:val="24"/>
          <w:szCs w:val="24"/>
        </w:rPr>
        <w:t>bi</w:t>
      </w:r>
      <w:r w:rsidRPr="001E7CA8">
        <w:rPr>
          <w:spacing w:val="1"/>
          <w:sz w:val="24"/>
          <w:szCs w:val="24"/>
        </w:rPr>
        <w:t>l</w:t>
      </w:r>
      <w:r w:rsidRPr="001E7CA8">
        <w:rPr>
          <w:spacing w:val="-9"/>
          <w:sz w:val="24"/>
          <w:szCs w:val="24"/>
        </w:rPr>
        <w:t>i</w:t>
      </w:r>
      <w:r w:rsidRPr="001E7CA8">
        <w:rPr>
          <w:spacing w:val="5"/>
          <w:sz w:val="24"/>
          <w:szCs w:val="24"/>
        </w:rPr>
        <w:t>t</w:t>
      </w:r>
      <w:r w:rsidRPr="001E7CA8">
        <w:rPr>
          <w:spacing w:val="-1"/>
          <w:sz w:val="24"/>
          <w:szCs w:val="24"/>
        </w:rPr>
        <w:t>a</w:t>
      </w:r>
      <w:r w:rsidRPr="001E7CA8">
        <w:rPr>
          <w:spacing w:val="2"/>
          <w:sz w:val="24"/>
          <w:szCs w:val="24"/>
        </w:rPr>
        <w:t>s</w:t>
      </w:r>
      <w:r w:rsidRPr="001E7CA8">
        <w:rPr>
          <w:sz w:val="24"/>
          <w:szCs w:val="24"/>
        </w:rPr>
        <w:t>i k</w:t>
      </w:r>
      <w:r w:rsidRPr="001E7CA8">
        <w:rPr>
          <w:spacing w:val="-1"/>
          <w:sz w:val="24"/>
          <w:szCs w:val="24"/>
        </w:rPr>
        <w:t>e</w:t>
      </w:r>
      <w:r w:rsidRPr="001E7CA8">
        <w:rPr>
          <w:spacing w:val="5"/>
          <w:sz w:val="24"/>
          <w:szCs w:val="24"/>
        </w:rPr>
        <w:t>t</w:t>
      </w:r>
      <w:r w:rsidRPr="001E7CA8">
        <w:rPr>
          <w:spacing w:val="-1"/>
          <w:sz w:val="24"/>
          <w:szCs w:val="24"/>
        </w:rPr>
        <w:t>e</w:t>
      </w:r>
      <w:r w:rsidRPr="001E7CA8">
        <w:rPr>
          <w:spacing w:val="-5"/>
          <w:sz w:val="24"/>
          <w:szCs w:val="24"/>
        </w:rPr>
        <w:t>n</w:t>
      </w:r>
      <w:r w:rsidRPr="001E7CA8">
        <w:rPr>
          <w:spacing w:val="5"/>
          <w:sz w:val="24"/>
          <w:szCs w:val="24"/>
        </w:rPr>
        <w:t>t</w:t>
      </w:r>
      <w:r w:rsidRPr="001E7CA8">
        <w:rPr>
          <w:spacing w:val="1"/>
          <w:sz w:val="24"/>
          <w:szCs w:val="24"/>
        </w:rPr>
        <w:t>r</w:t>
      </w:r>
      <w:r w:rsidRPr="001E7CA8">
        <w:rPr>
          <w:spacing w:val="-1"/>
          <w:sz w:val="24"/>
          <w:szCs w:val="24"/>
        </w:rPr>
        <w:t>a</w:t>
      </w:r>
      <w:r w:rsidRPr="001E7CA8">
        <w:rPr>
          <w:spacing w:val="-9"/>
          <w:sz w:val="24"/>
          <w:szCs w:val="24"/>
        </w:rPr>
        <w:t>m</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4"/>
          <w:sz w:val="24"/>
          <w:szCs w:val="24"/>
        </w:rPr>
        <w:t>m</w:t>
      </w:r>
      <w:r w:rsidRPr="001E7CA8">
        <w:rPr>
          <w:spacing w:val="-1"/>
          <w:sz w:val="24"/>
          <w:szCs w:val="24"/>
        </w:rPr>
        <w:t>a</w:t>
      </w:r>
      <w:r w:rsidRPr="001E7CA8">
        <w:rPr>
          <w:spacing w:val="2"/>
          <w:sz w:val="24"/>
          <w:szCs w:val="24"/>
        </w:rPr>
        <w:t>s</w:t>
      </w:r>
      <w:r w:rsidRPr="001E7CA8">
        <w:rPr>
          <w:spacing w:val="-5"/>
          <w:sz w:val="24"/>
          <w:szCs w:val="24"/>
        </w:rPr>
        <w:t>y</w:t>
      </w:r>
      <w:r w:rsidRPr="001E7CA8">
        <w:rPr>
          <w:spacing w:val="-1"/>
          <w:sz w:val="24"/>
          <w:szCs w:val="24"/>
        </w:rPr>
        <w:t>a</w:t>
      </w:r>
      <w:r w:rsidRPr="001E7CA8">
        <w:rPr>
          <w:spacing w:val="1"/>
          <w:sz w:val="24"/>
          <w:szCs w:val="24"/>
        </w:rPr>
        <w:t>r</w:t>
      </w:r>
      <w:r w:rsidRPr="001E7CA8">
        <w:rPr>
          <w:spacing w:val="-1"/>
          <w:sz w:val="24"/>
          <w:szCs w:val="24"/>
        </w:rPr>
        <w:t>a</w:t>
      </w:r>
      <w:r w:rsidRPr="001E7CA8">
        <w:rPr>
          <w:sz w:val="24"/>
          <w:szCs w:val="24"/>
        </w:rPr>
        <w:t>k</w:t>
      </w:r>
      <w:r w:rsidRPr="001E7CA8">
        <w:rPr>
          <w:spacing w:val="-1"/>
          <w:sz w:val="24"/>
          <w:szCs w:val="24"/>
        </w:rPr>
        <w:t>a</w:t>
      </w:r>
      <w:r w:rsidRPr="001E7CA8">
        <w:rPr>
          <w:sz w:val="24"/>
          <w:szCs w:val="24"/>
        </w:rPr>
        <w:t>t</w:t>
      </w:r>
      <w:r w:rsidRPr="001E7CA8">
        <w:rPr>
          <w:spacing w:val="12"/>
          <w:sz w:val="24"/>
          <w:szCs w:val="24"/>
        </w:rPr>
        <w:t xml:space="preserve"> </w:t>
      </w:r>
      <w:r w:rsidRPr="001E7CA8">
        <w:rPr>
          <w:spacing w:val="-10"/>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e</w:t>
      </w:r>
      <w:r w:rsidRPr="001E7CA8">
        <w:rPr>
          <w:spacing w:val="1"/>
          <w:sz w:val="24"/>
          <w:szCs w:val="24"/>
        </w:rPr>
        <w:t>r</w:t>
      </w:r>
      <w:r w:rsidRPr="001E7CA8">
        <w:rPr>
          <w:sz w:val="24"/>
          <w:szCs w:val="24"/>
        </w:rPr>
        <w:t>g</w:t>
      </w:r>
      <w:r w:rsidRPr="001E7CA8">
        <w:rPr>
          <w:spacing w:val="-1"/>
          <w:sz w:val="24"/>
          <w:szCs w:val="24"/>
        </w:rPr>
        <w:t>a</w:t>
      </w:r>
      <w:r w:rsidRPr="001E7CA8">
        <w:rPr>
          <w:spacing w:val="-5"/>
          <w:sz w:val="24"/>
          <w:szCs w:val="24"/>
        </w:rPr>
        <w:t>n</w:t>
      </w:r>
      <w:r w:rsidRPr="001E7CA8">
        <w:rPr>
          <w:sz w:val="24"/>
          <w:szCs w:val="24"/>
        </w:rPr>
        <w:t>ggu</w:t>
      </w:r>
      <w:r w:rsidRPr="001E7CA8">
        <w:rPr>
          <w:spacing w:val="2"/>
          <w:sz w:val="24"/>
          <w:szCs w:val="24"/>
        </w:rPr>
        <w:t xml:space="preserve"> </w:t>
      </w:r>
      <w:r w:rsidRPr="001E7CA8">
        <w:rPr>
          <w:spacing w:val="-1"/>
          <w:sz w:val="24"/>
          <w:szCs w:val="24"/>
        </w:rPr>
        <w:t>a</w:t>
      </w:r>
      <w:r w:rsidRPr="001E7CA8">
        <w:rPr>
          <w:spacing w:val="5"/>
          <w:sz w:val="24"/>
          <w:szCs w:val="24"/>
        </w:rPr>
        <w:t>k</w:t>
      </w:r>
      <w:r w:rsidRPr="001E7CA8">
        <w:rPr>
          <w:spacing w:val="-4"/>
          <w:sz w:val="24"/>
          <w:szCs w:val="24"/>
        </w:rPr>
        <w:t>i</w:t>
      </w:r>
      <w:r w:rsidRPr="001E7CA8">
        <w:rPr>
          <w:spacing w:val="-5"/>
          <w:sz w:val="24"/>
          <w:szCs w:val="24"/>
        </w:rPr>
        <w:t>b</w:t>
      </w:r>
      <w:r w:rsidRPr="001E7CA8">
        <w:rPr>
          <w:spacing w:val="-1"/>
          <w:sz w:val="24"/>
          <w:szCs w:val="24"/>
        </w:rPr>
        <w:t>a</w:t>
      </w:r>
      <w:r w:rsidRPr="001E7CA8">
        <w:rPr>
          <w:sz w:val="24"/>
          <w:szCs w:val="24"/>
        </w:rPr>
        <w:t>t</w:t>
      </w:r>
      <w:r w:rsidRPr="001E7CA8">
        <w:rPr>
          <w:spacing w:val="7"/>
          <w:sz w:val="24"/>
          <w:szCs w:val="24"/>
        </w:rPr>
        <w:t xml:space="preserve"> </w:t>
      </w:r>
      <w:r w:rsidRPr="001E7CA8">
        <w:rPr>
          <w:spacing w:val="-5"/>
          <w:sz w:val="24"/>
          <w:szCs w:val="24"/>
        </w:rPr>
        <w:t>k</w:t>
      </w:r>
      <w:r w:rsidRPr="001E7CA8">
        <w:rPr>
          <w:sz w:val="24"/>
          <w:szCs w:val="24"/>
        </w:rPr>
        <w:t>on</w:t>
      </w:r>
      <w:r w:rsidRPr="001E7CA8">
        <w:rPr>
          <w:spacing w:val="1"/>
          <w:sz w:val="24"/>
          <w:szCs w:val="24"/>
        </w:rPr>
        <w:t>f</w:t>
      </w:r>
      <w:r w:rsidRPr="001E7CA8">
        <w:rPr>
          <w:spacing w:val="-4"/>
          <w:sz w:val="24"/>
          <w:szCs w:val="24"/>
        </w:rPr>
        <w:t>li</w:t>
      </w:r>
      <w:r w:rsidRPr="001E7CA8">
        <w:rPr>
          <w:sz w:val="24"/>
          <w:szCs w:val="24"/>
        </w:rPr>
        <w:t>k</w:t>
      </w:r>
      <w:r w:rsidRPr="001E7CA8">
        <w:rPr>
          <w:spacing w:val="2"/>
          <w:sz w:val="24"/>
          <w:szCs w:val="24"/>
        </w:rPr>
        <w:t xml:space="preserve"> </w:t>
      </w:r>
      <w:r w:rsidRPr="001E7CA8">
        <w:rPr>
          <w:spacing w:val="-2"/>
          <w:sz w:val="24"/>
          <w:szCs w:val="24"/>
        </w:rPr>
        <w:t>s</w:t>
      </w:r>
      <w:r w:rsidRPr="001E7CA8">
        <w:rPr>
          <w:spacing w:val="5"/>
          <w:sz w:val="24"/>
          <w:szCs w:val="24"/>
        </w:rPr>
        <w:t>o</w:t>
      </w:r>
      <w:r w:rsidRPr="001E7CA8">
        <w:rPr>
          <w:spacing w:val="2"/>
          <w:sz w:val="24"/>
          <w:szCs w:val="24"/>
        </w:rPr>
        <w:t>s</w:t>
      </w:r>
      <w:r w:rsidRPr="001E7CA8">
        <w:rPr>
          <w:spacing w:val="-4"/>
          <w:sz w:val="24"/>
          <w:szCs w:val="24"/>
        </w:rPr>
        <w:t>i</w:t>
      </w:r>
      <w:r w:rsidRPr="001E7CA8">
        <w:rPr>
          <w:spacing w:val="4"/>
          <w:sz w:val="24"/>
          <w:szCs w:val="24"/>
        </w:rPr>
        <w:t>a</w:t>
      </w:r>
      <w:r w:rsidRPr="001E7CA8">
        <w:rPr>
          <w:spacing w:val="-9"/>
          <w:sz w:val="24"/>
          <w:szCs w:val="24"/>
        </w:rPr>
        <w:t>l</w:t>
      </w:r>
      <w:r w:rsidRPr="001E7CA8">
        <w:rPr>
          <w:sz w:val="24"/>
          <w:szCs w:val="24"/>
        </w:rPr>
        <w:t>,</w:t>
      </w:r>
      <w:r w:rsidRPr="001E7CA8">
        <w:rPr>
          <w:spacing w:val="4"/>
          <w:sz w:val="24"/>
          <w:szCs w:val="24"/>
        </w:rPr>
        <w:t xml:space="preserve"> </w:t>
      </w:r>
      <w:r w:rsidRPr="001E7CA8">
        <w:rPr>
          <w:sz w:val="24"/>
          <w:szCs w:val="24"/>
        </w:rPr>
        <w:t>k</w:t>
      </w:r>
      <w:r w:rsidRPr="001E7CA8">
        <w:rPr>
          <w:spacing w:val="-1"/>
          <w:sz w:val="24"/>
          <w:szCs w:val="24"/>
        </w:rPr>
        <w:t>ec</w:t>
      </w:r>
      <w:r w:rsidRPr="001E7CA8">
        <w:rPr>
          <w:spacing w:val="4"/>
          <w:sz w:val="24"/>
          <w:szCs w:val="24"/>
        </w:rPr>
        <w:t>e</w:t>
      </w:r>
      <w:r w:rsidRPr="001E7CA8">
        <w:rPr>
          <w:spacing w:val="-4"/>
          <w:sz w:val="24"/>
          <w:szCs w:val="24"/>
        </w:rPr>
        <w:t>l</w:t>
      </w:r>
      <w:r w:rsidRPr="001E7CA8">
        <w:rPr>
          <w:spacing w:val="-1"/>
          <w:sz w:val="24"/>
          <w:szCs w:val="24"/>
        </w:rPr>
        <w:t>a</w:t>
      </w:r>
      <w:r w:rsidRPr="001E7CA8">
        <w:rPr>
          <w:spacing w:val="5"/>
          <w:sz w:val="24"/>
          <w:szCs w:val="24"/>
        </w:rPr>
        <w:t>k</w:t>
      </w:r>
      <w:r w:rsidRPr="001E7CA8">
        <w:rPr>
          <w:spacing w:val="-1"/>
          <w:sz w:val="24"/>
          <w:szCs w:val="24"/>
        </w:rPr>
        <w:t>a</w:t>
      </w:r>
      <w:r w:rsidRPr="001E7CA8">
        <w:rPr>
          <w:spacing w:val="4"/>
          <w:sz w:val="24"/>
          <w:szCs w:val="24"/>
        </w:rPr>
        <w:t>a</w:t>
      </w:r>
      <w:r w:rsidRPr="001E7CA8">
        <w:rPr>
          <w:sz w:val="24"/>
          <w:szCs w:val="24"/>
        </w:rPr>
        <w:t>n</w:t>
      </w:r>
      <w:r w:rsidRPr="001E7CA8">
        <w:rPr>
          <w:spacing w:val="-3"/>
          <w:sz w:val="24"/>
          <w:szCs w:val="24"/>
        </w:rPr>
        <w:t xml:space="preserve"> </w:t>
      </w:r>
      <w:r w:rsidRPr="001E7CA8">
        <w:rPr>
          <w:sz w:val="24"/>
          <w:szCs w:val="24"/>
        </w:rPr>
        <w:t>d</w:t>
      </w:r>
      <w:r w:rsidRPr="001E7CA8">
        <w:rPr>
          <w:spacing w:val="-1"/>
          <w:sz w:val="24"/>
          <w:szCs w:val="24"/>
        </w:rPr>
        <w:t>a</w:t>
      </w:r>
      <w:r w:rsidRPr="001E7CA8">
        <w:rPr>
          <w:sz w:val="24"/>
          <w:szCs w:val="24"/>
        </w:rPr>
        <w:t>n</w:t>
      </w:r>
      <w:r w:rsidRPr="001E7CA8">
        <w:rPr>
          <w:spacing w:val="2"/>
          <w:sz w:val="24"/>
          <w:szCs w:val="24"/>
        </w:rPr>
        <w:t xml:space="preserve"> </w:t>
      </w:r>
      <w:r w:rsidRPr="001E7CA8">
        <w:rPr>
          <w:spacing w:val="-5"/>
          <w:sz w:val="24"/>
          <w:szCs w:val="24"/>
        </w:rPr>
        <w:t>b</w:t>
      </w:r>
      <w:r w:rsidRPr="001E7CA8">
        <w:rPr>
          <w:spacing w:val="4"/>
          <w:sz w:val="24"/>
          <w:szCs w:val="24"/>
        </w:rPr>
        <w:t>e</w:t>
      </w:r>
      <w:r w:rsidRPr="001E7CA8">
        <w:rPr>
          <w:spacing w:val="-5"/>
          <w:sz w:val="24"/>
          <w:szCs w:val="24"/>
        </w:rPr>
        <w:t>n</w:t>
      </w:r>
      <w:r w:rsidRPr="001E7CA8">
        <w:rPr>
          <w:spacing w:val="4"/>
          <w:sz w:val="24"/>
          <w:szCs w:val="24"/>
        </w:rPr>
        <w:t>ca</w:t>
      </w:r>
      <w:r w:rsidRPr="001E7CA8">
        <w:rPr>
          <w:spacing w:val="-5"/>
          <w:sz w:val="24"/>
          <w:szCs w:val="24"/>
        </w:rPr>
        <w:t>n</w:t>
      </w:r>
      <w:r w:rsidRPr="001E7CA8">
        <w:rPr>
          <w:sz w:val="24"/>
          <w:szCs w:val="24"/>
        </w:rPr>
        <w:t>a</w:t>
      </w:r>
    </w:p>
    <w:p w:rsidR="001E7CA8" w:rsidRDefault="007019C9" w:rsidP="00E74387">
      <w:pPr>
        <w:spacing w:line="260" w:lineRule="exact"/>
        <w:ind w:left="547"/>
        <w:jc w:val="both"/>
        <w:rPr>
          <w:sz w:val="24"/>
          <w:szCs w:val="24"/>
        </w:rPr>
      </w:pP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w:t>
      </w:r>
      <w:r>
        <w:rPr>
          <w:spacing w:val="-2"/>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nn</w:t>
      </w:r>
      <w:r>
        <w:rPr>
          <w:spacing w:val="-5"/>
          <w:sz w:val="24"/>
          <w:szCs w:val="24"/>
        </w:rPr>
        <w:t>y</w:t>
      </w:r>
      <w:r>
        <w:rPr>
          <w:spacing w:val="4"/>
          <w:sz w:val="24"/>
          <w:szCs w:val="24"/>
        </w:rPr>
        <w:t>a</w:t>
      </w:r>
      <w:r w:rsidR="001E7CA8">
        <w:rPr>
          <w:sz w:val="24"/>
          <w:szCs w:val="24"/>
        </w:rPr>
        <w:t>.</w:t>
      </w:r>
    </w:p>
    <w:p w:rsidR="00E16CF6" w:rsidRPr="001E7CA8" w:rsidRDefault="007019C9" w:rsidP="00E74387">
      <w:pPr>
        <w:pStyle w:val="ListParagraph"/>
        <w:numPr>
          <w:ilvl w:val="0"/>
          <w:numId w:val="14"/>
        </w:numPr>
        <w:spacing w:line="260" w:lineRule="exact"/>
        <w:ind w:left="567" w:hanging="425"/>
        <w:jc w:val="both"/>
        <w:rPr>
          <w:sz w:val="24"/>
          <w:szCs w:val="24"/>
        </w:rPr>
      </w:pPr>
      <w:r w:rsidRPr="001E7CA8">
        <w:rPr>
          <w:sz w:val="24"/>
          <w:szCs w:val="24"/>
        </w:rPr>
        <w:t>D</w:t>
      </w:r>
      <w:r w:rsidRPr="001E7CA8">
        <w:rPr>
          <w:spacing w:val="-1"/>
          <w:sz w:val="24"/>
          <w:szCs w:val="24"/>
        </w:rPr>
        <w:t>a</w:t>
      </w:r>
      <w:r w:rsidRPr="001E7CA8">
        <w:rPr>
          <w:sz w:val="24"/>
          <w:szCs w:val="24"/>
        </w:rPr>
        <w:t>p</w:t>
      </w:r>
      <w:r w:rsidRPr="001E7CA8">
        <w:rPr>
          <w:spacing w:val="-1"/>
          <w:sz w:val="24"/>
          <w:szCs w:val="24"/>
        </w:rPr>
        <w:t>a</w:t>
      </w:r>
      <w:r w:rsidRPr="001E7CA8">
        <w:rPr>
          <w:sz w:val="24"/>
          <w:szCs w:val="24"/>
        </w:rPr>
        <w:t>t</w:t>
      </w:r>
      <w:r w:rsidRPr="001E7CA8">
        <w:rPr>
          <w:spacing w:val="7"/>
          <w:sz w:val="24"/>
          <w:szCs w:val="24"/>
        </w:rPr>
        <w:t xml:space="preserve"> </w:t>
      </w:r>
      <w:r w:rsidRPr="001E7CA8">
        <w:rPr>
          <w:spacing w:val="-9"/>
          <w:sz w:val="24"/>
          <w:szCs w:val="24"/>
        </w:rPr>
        <w:t>m</w:t>
      </w:r>
      <w:r w:rsidRPr="001E7CA8">
        <w:rPr>
          <w:spacing w:val="4"/>
          <w:sz w:val="24"/>
          <w:szCs w:val="24"/>
        </w:rPr>
        <w:t>e</w:t>
      </w:r>
      <w:r w:rsidRPr="001E7CA8">
        <w:rPr>
          <w:spacing w:val="-4"/>
          <w:sz w:val="24"/>
          <w:szCs w:val="24"/>
        </w:rPr>
        <w:t>m</w:t>
      </w:r>
      <w:r w:rsidRPr="001E7CA8">
        <w:rPr>
          <w:spacing w:val="4"/>
          <w:sz w:val="24"/>
          <w:szCs w:val="24"/>
        </w:rPr>
        <w:t>a</w:t>
      </w:r>
      <w:r w:rsidRPr="001E7CA8">
        <w:rPr>
          <w:spacing w:val="-5"/>
          <w:sz w:val="24"/>
          <w:szCs w:val="24"/>
        </w:rPr>
        <w:t>h</w:t>
      </w:r>
      <w:r w:rsidRPr="001E7CA8">
        <w:rPr>
          <w:spacing w:val="4"/>
          <w:sz w:val="24"/>
          <w:szCs w:val="24"/>
        </w:rPr>
        <w:t>a</w:t>
      </w:r>
      <w:r w:rsidRPr="001E7CA8">
        <w:rPr>
          <w:sz w:val="24"/>
          <w:szCs w:val="24"/>
        </w:rPr>
        <w:t>mi</w:t>
      </w:r>
      <w:r w:rsidRPr="001E7CA8">
        <w:rPr>
          <w:spacing w:val="-6"/>
          <w:sz w:val="24"/>
          <w:szCs w:val="24"/>
        </w:rPr>
        <w:t xml:space="preserve"> </w:t>
      </w:r>
      <w:r w:rsidRPr="001E7CA8">
        <w:rPr>
          <w:spacing w:val="5"/>
          <w:sz w:val="24"/>
          <w:szCs w:val="24"/>
        </w:rPr>
        <w:t>d</w:t>
      </w:r>
      <w:r w:rsidRPr="001E7CA8">
        <w:rPr>
          <w:spacing w:val="4"/>
          <w:sz w:val="24"/>
          <w:szCs w:val="24"/>
        </w:rPr>
        <w:t>a</w:t>
      </w:r>
      <w:r w:rsidRPr="001E7CA8">
        <w:rPr>
          <w:sz w:val="24"/>
          <w:szCs w:val="24"/>
        </w:rPr>
        <w:t>n</w:t>
      </w:r>
      <w:r w:rsidRPr="001E7CA8">
        <w:rPr>
          <w:spacing w:val="2"/>
          <w:sz w:val="24"/>
          <w:szCs w:val="24"/>
        </w:rPr>
        <w:t xml:space="preserve"> </w:t>
      </w:r>
      <w:r w:rsidRPr="001E7CA8">
        <w:rPr>
          <w:spacing w:val="-9"/>
          <w:sz w:val="24"/>
          <w:szCs w:val="24"/>
        </w:rPr>
        <w:t>m</w:t>
      </w:r>
      <w:r w:rsidRPr="001E7CA8">
        <w:rPr>
          <w:spacing w:val="4"/>
          <w:sz w:val="24"/>
          <w:szCs w:val="24"/>
        </w:rPr>
        <w:t>e</w:t>
      </w:r>
      <w:r w:rsidRPr="001E7CA8">
        <w:rPr>
          <w:spacing w:val="-5"/>
          <w:sz w:val="24"/>
          <w:szCs w:val="24"/>
        </w:rPr>
        <w:t>n</w:t>
      </w:r>
      <w:r w:rsidRPr="001E7CA8">
        <w:rPr>
          <w:sz w:val="24"/>
          <w:szCs w:val="24"/>
        </w:rPr>
        <w:t>g</w:t>
      </w:r>
      <w:r w:rsidRPr="001E7CA8">
        <w:rPr>
          <w:spacing w:val="-1"/>
          <w:sz w:val="24"/>
          <w:szCs w:val="24"/>
        </w:rPr>
        <w:t>a</w:t>
      </w:r>
      <w:r w:rsidRPr="001E7CA8">
        <w:rPr>
          <w:spacing w:val="5"/>
          <w:sz w:val="24"/>
          <w:szCs w:val="24"/>
        </w:rPr>
        <w:t>p</w:t>
      </w:r>
      <w:r w:rsidRPr="001E7CA8">
        <w:rPr>
          <w:sz w:val="24"/>
          <w:szCs w:val="24"/>
        </w:rPr>
        <w:t>l</w:t>
      </w:r>
      <w:r w:rsidRPr="001E7CA8">
        <w:rPr>
          <w:spacing w:val="-4"/>
          <w:sz w:val="24"/>
          <w:szCs w:val="24"/>
        </w:rPr>
        <w:t>i</w:t>
      </w:r>
      <w:r w:rsidRPr="001E7CA8">
        <w:rPr>
          <w:sz w:val="24"/>
          <w:szCs w:val="24"/>
        </w:rPr>
        <w:t>k</w:t>
      </w:r>
      <w:r w:rsidRPr="001E7CA8">
        <w:rPr>
          <w:spacing w:val="4"/>
          <w:sz w:val="24"/>
          <w:szCs w:val="24"/>
        </w:rPr>
        <w:t>a</w:t>
      </w:r>
      <w:r w:rsidRPr="001E7CA8">
        <w:rPr>
          <w:spacing w:val="2"/>
          <w:sz w:val="24"/>
          <w:szCs w:val="24"/>
        </w:rPr>
        <w:t>s</w:t>
      </w:r>
      <w:r w:rsidRPr="001E7CA8">
        <w:rPr>
          <w:spacing w:val="-4"/>
          <w:sz w:val="24"/>
          <w:szCs w:val="24"/>
        </w:rPr>
        <w:t>i</w:t>
      </w:r>
      <w:r w:rsidRPr="001E7CA8">
        <w:rPr>
          <w:sz w:val="24"/>
          <w:szCs w:val="24"/>
        </w:rPr>
        <w:t>k</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5"/>
          <w:sz w:val="24"/>
          <w:szCs w:val="24"/>
        </w:rPr>
        <w:t>d</w:t>
      </w:r>
      <w:r w:rsidRPr="001E7CA8">
        <w:rPr>
          <w:sz w:val="24"/>
          <w:szCs w:val="24"/>
        </w:rPr>
        <w:t>i</w:t>
      </w:r>
      <w:r w:rsidRPr="001E7CA8">
        <w:rPr>
          <w:spacing w:val="-2"/>
          <w:sz w:val="24"/>
          <w:szCs w:val="24"/>
        </w:rPr>
        <w:t xml:space="preserve"> </w:t>
      </w:r>
      <w:r w:rsidRPr="001E7CA8">
        <w:rPr>
          <w:spacing w:val="-4"/>
          <w:sz w:val="24"/>
          <w:szCs w:val="24"/>
        </w:rPr>
        <w:t>l</w:t>
      </w:r>
      <w:r w:rsidRPr="001E7CA8">
        <w:rPr>
          <w:spacing w:val="-1"/>
          <w:sz w:val="24"/>
          <w:szCs w:val="24"/>
        </w:rPr>
        <w:t>a</w:t>
      </w:r>
      <w:r w:rsidRPr="001E7CA8">
        <w:rPr>
          <w:sz w:val="24"/>
          <w:szCs w:val="24"/>
        </w:rPr>
        <w:t>p</w:t>
      </w:r>
      <w:r w:rsidRPr="001E7CA8">
        <w:rPr>
          <w:spacing w:val="4"/>
          <w:sz w:val="24"/>
          <w:szCs w:val="24"/>
        </w:rPr>
        <w:t>a</w:t>
      </w:r>
      <w:r w:rsidRPr="001E7CA8">
        <w:rPr>
          <w:spacing w:val="-5"/>
          <w:sz w:val="24"/>
          <w:szCs w:val="24"/>
        </w:rPr>
        <w:t>n</w:t>
      </w:r>
      <w:r w:rsidRPr="001E7CA8">
        <w:rPr>
          <w:sz w:val="24"/>
          <w:szCs w:val="24"/>
        </w:rPr>
        <w:t>g</w:t>
      </w:r>
      <w:r w:rsidRPr="001E7CA8">
        <w:rPr>
          <w:spacing w:val="4"/>
          <w:sz w:val="24"/>
          <w:szCs w:val="24"/>
        </w:rPr>
        <w:t>a</w:t>
      </w:r>
      <w:r w:rsidRPr="001E7CA8">
        <w:rPr>
          <w:sz w:val="24"/>
          <w:szCs w:val="24"/>
        </w:rPr>
        <w:t>n</w:t>
      </w:r>
      <w:r w:rsidRPr="001E7CA8">
        <w:rPr>
          <w:spacing w:val="-3"/>
          <w:sz w:val="24"/>
          <w:szCs w:val="24"/>
        </w:rPr>
        <w:t xml:space="preserve"> </w:t>
      </w:r>
      <w:r w:rsidRPr="001E7CA8">
        <w:rPr>
          <w:spacing w:val="-2"/>
          <w:sz w:val="24"/>
          <w:szCs w:val="24"/>
        </w:rPr>
        <w:t>s</w:t>
      </w:r>
      <w:r w:rsidRPr="001E7CA8">
        <w:rPr>
          <w:spacing w:val="-1"/>
          <w:sz w:val="24"/>
          <w:szCs w:val="24"/>
        </w:rPr>
        <w:t>e</w:t>
      </w:r>
      <w:r w:rsidRPr="001E7CA8">
        <w:rPr>
          <w:spacing w:val="10"/>
          <w:sz w:val="24"/>
          <w:szCs w:val="24"/>
        </w:rPr>
        <w:t>t</w:t>
      </w:r>
      <w:r w:rsidRPr="001E7CA8">
        <w:rPr>
          <w:spacing w:val="-9"/>
          <w:sz w:val="24"/>
          <w:szCs w:val="24"/>
        </w:rPr>
        <w:t>i</w:t>
      </w:r>
      <w:r w:rsidRPr="001E7CA8">
        <w:rPr>
          <w:spacing w:val="-1"/>
          <w:sz w:val="24"/>
          <w:szCs w:val="24"/>
        </w:rPr>
        <w:t>a</w:t>
      </w:r>
      <w:r w:rsidRPr="001E7CA8">
        <w:rPr>
          <w:sz w:val="24"/>
          <w:szCs w:val="24"/>
        </w:rPr>
        <w:t>p</w:t>
      </w:r>
      <w:r w:rsidRPr="001E7CA8">
        <w:rPr>
          <w:spacing w:val="2"/>
          <w:sz w:val="24"/>
          <w:szCs w:val="24"/>
        </w:rPr>
        <w:t xml:space="preserve"> </w:t>
      </w:r>
      <w:r w:rsidRPr="001E7CA8">
        <w:rPr>
          <w:sz w:val="24"/>
          <w:szCs w:val="24"/>
        </w:rPr>
        <w:t>k</w:t>
      </w:r>
      <w:r w:rsidRPr="001E7CA8">
        <w:rPr>
          <w:spacing w:val="6"/>
          <w:sz w:val="24"/>
          <w:szCs w:val="24"/>
        </w:rPr>
        <w:t>r</w:t>
      </w:r>
      <w:r w:rsidRPr="001E7CA8">
        <w:rPr>
          <w:spacing w:val="-9"/>
          <w:sz w:val="24"/>
          <w:szCs w:val="24"/>
        </w:rPr>
        <w:t>i</w:t>
      </w:r>
      <w:r w:rsidRPr="001E7CA8">
        <w:rPr>
          <w:sz w:val="24"/>
          <w:szCs w:val="24"/>
        </w:rPr>
        <w:t>da</w:t>
      </w:r>
      <w:r w:rsidRPr="001E7CA8">
        <w:rPr>
          <w:spacing w:val="6"/>
          <w:sz w:val="24"/>
          <w:szCs w:val="24"/>
        </w:rPr>
        <w:t xml:space="preserve"> </w:t>
      </w:r>
      <w:r w:rsidRPr="001E7CA8">
        <w:rPr>
          <w:spacing w:val="-5"/>
          <w:sz w:val="24"/>
          <w:szCs w:val="24"/>
        </w:rPr>
        <w:t>y</w:t>
      </w:r>
      <w:r w:rsidRPr="001E7CA8">
        <w:rPr>
          <w:spacing w:val="4"/>
          <w:sz w:val="24"/>
          <w:szCs w:val="24"/>
        </w:rPr>
        <w:t>a</w:t>
      </w:r>
      <w:r w:rsidRPr="001E7CA8">
        <w:rPr>
          <w:spacing w:val="-5"/>
          <w:sz w:val="24"/>
          <w:szCs w:val="24"/>
        </w:rPr>
        <w:t>n</w:t>
      </w:r>
      <w:r w:rsidRPr="001E7CA8">
        <w:rPr>
          <w:sz w:val="24"/>
          <w:szCs w:val="24"/>
        </w:rPr>
        <w:t>g</w:t>
      </w:r>
      <w:r w:rsidRPr="001E7CA8">
        <w:rPr>
          <w:spacing w:val="2"/>
          <w:sz w:val="24"/>
          <w:szCs w:val="24"/>
        </w:rPr>
        <w:t xml:space="preserve"> </w:t>
      </w:r>
      <w:r w:rsidRPr="001E7CA8">
        <w:rPr>
          <w:spacing w:val="5"/>
          <w:sz w:val="24"/>
          <w:szCs w:val="24"/>
        </w:rPr>
        <w:t>t</w:t>
      </w:r>
      <w:r w:rsidRPr="001E7CA8">
        <w:rPr>
          <w:spacing w:val="-1"/>
          <w:sz w:val="24"/>
          <w:szCs w:val="24"/>
        </w:rPr>
        <w:t>e</w:t>
      </w:r>
      <w:r w:rsidRPr="001E7CA8">
        <w:rPr>
          <w:spacing w:val="-4"/>
          <w:sz w:val="24"/>
          <w:szCs w:val="24"/>
        </w:rPr>
        <w:t>l</w:t>
      </w:r>
      <w:r w:rsidRPr="001E7CA8">
        <w:rPr>
          <w:spacing w:val="4"/>
          <w:sz w:val="24"/>
          <w:szCs w:val="24"/>
        </w:rPr>
        <w:t>a</w:t>
      </w:r>
      <w:r w:rsidRPr="001E7CA8">
        <w:rPr>
          <w:sz w:val="24"/>
          <w:szCs w:val="24"/>
        </w:rPr>
        <w:t>h</w:t>
      </w:r>
      <w:r w:rsidRPr="001E7CA8">
        <w:rPr>
          <w:spacing w:val="-3"/>
          <w:sz w:val="24"/>
          <w:szCs w:val="24"/>
        </w:rPr>
        <w:t xml:space="preserve"> </w:t>
      </w:r>
      <w:r w:rsidRPr="001E7CA8">
        <w:rPr>
          <w:spacing w:val="5"/>
          <w:sz w:val="24"/>
          <w:szCs w:val="24"/>
        </w:rPr>
        <w:t>d</w:t>
      </w:r>
      <w:r w:rsidRPr="001E7CA8">
        <w:rPr>
          <w:sz w:val="24"/>
          <w:szCs w:val="24"/>
        </w:rPr>
        <w:t>i</w:t>
      </w:r>
      <w:r w:rsidRPr="001E7CA8">
        <w:rPr>
          <w:spacing w:val="-7"/>
          <w:sz w:val="24"/>
          <w:szCs w:val="24"/>
        </w:rPr>
        <w:t xml:space="preserve"> </w:t>
      </w:r>
      <w:r w:rsidRPr="001E7CA8">
        <w:rPr>
          <w:sz w:val="24"/>
          <w:szCs w:val="24"/>
        </w:rPr>
        <w:t>d</w:t>
      </w:r>
      <w:r w:rsidRPr="001E7CA8">
        <w:rPr>
          <w:spacing w:val="-1"/>
          <w:sz w:val="24"/>
          <w:szCs w:val="24"/>
        </w:rPr>
        <w:t>a</w:t>
      </w:r>
      <w:r w:rsidRPr="001E7CA8">
        <w:rPr>
          <w:sz w:val="24"/>
          <w:szCs w:val="24"/>
        </w:rPr>
        <w:t>p</w:t>
      </w:r>
      <w:r w:rsidRPr="001E7CA8">
        <w:rPr>
          <w:spacing w:val="-1"/>
          <w:sz w:val="24"/>
          <w:szCs w:val="24"/>
        </w:rPr>
        <w:t>a</w:t>
      </w:r>
      <w:r w:rsidRPr="001E7CA8">
        <w:rPr>
          <w:sz w:val="24"/>
          <w:szCs w:val="24"/>
        </w:rPr>
        <w:t>t</w:t>
      </w:r>
      <w:r w:rsidRPr="001E7CA8">
        <w:rPr>
          <w:spacing w:val="7"/>
          <w:sz w:val="24"/>
          <w:szCs w:val="24"/>
        </w:rPr>
        <w:t xml:space="preserve"> </w:t>
      </w:r>
      <w:r w:rsidRPr="001E7CA8">
        <w:rPr>
          <w:sz w:val="24"/>
          <w:szCs w:val="24"/>
        </w:rPr>
        <w:t>di</w:t>
      </w:r>
    </w:p>
    <w:p w:rsidR="00E16CF6" w:rsidRDefault="007019C9" w:rsidP="00E74387">
      <w:pPr>
        <w:spacing w:before="8" w:line="260" w:lineRule="exact"/>
        <w:ind w:left="547" w:right="904"/>
        <w:jc w:val="both"/>
        <w:rPr>
          <w:sz w:val="24"/>
          <w:szCs w:val="24"/>
        </w:r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9"/>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P</w:t>
      </w:r>
      <w:r>
        <w:rPr>
          <w:spacing w:val="5"/>
          <w:sz w:val="24"/>
          <w:szCs w:val="24"/>
        </w:rPr>
        <w:t>o</w:t>
      </w:r>
      <w:r>
        <w:rPr>
          <w:spacing w:val="-9"/>
          <w:sz w:val="24"/>
          <w:szCs w:val="24"/>
        </w:rPr>
        <w:t>l</w:t>
      </w:r>
      <w:r>
        <w:rPr>
          <w:spacing w:val="6"/>
          <w:sz w:val="24"/>
          <w:szCs w:val="24"/>
        </w:rPr>
        <w:t>r</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2"/>
          <w:sz w:val="24"/>
          <w:szCs w:val="24"/>
        </w:rPr>
        <w:t>s</w:t>
      </w:r>
      <w:r>
        <w:rPr>
          <w:spacing w:val="-9"/>
          <w:sz w:val="24"/>
          <w:szCs w:val="24"/>
        </w:rPr>
        <w:t>i</w:t>
      </w:r>
      <w:r>
        <w:rPr>
          <w:spacing w:val="5"/>
          <w:sz w:val="24"/>
          <w:szCs w:val="24"/>
        </w:rPr>
        <w:t>t</w:t>
      </w:r>
      <w:r>
        <w:rPr>
          <w:sz w:val="24"/>
          <w:szCs w:val="24"/>
        </w:rPr>
        <w:t>u</w:t>
      </w:r>
      <w:r>
        <w:rPr>
          <w:spacing w:val="-1"/>
          <w:sz w:val="24"/>
          <w:szCs w:val="24"/>
        </w:rPr>
        <w:t>a</w:t>
      </w:r>
      <w:r>
        <w:rPr>
          <w:spacing w:val="2"/>
          <w:sz w:val="24"/>
          <w:szCs w:val="24"/>
        </w:rPr>
        <w:t>s</w:t>
      </w:r>
      <w:r>
        <w:rPr>
          <w:sz w:val="24"/>
          <w:szCs w:val="24"/>
        </w:rPr>
        <w:t>i k</w:t>
      </w:r>
      <w:r>
        <w:rPr>
          <w:spacing w:val="4"/>
          <w:sz w:val="24"/>
          <w:szCs w:val="24"/>
        </w:rPr>
        <w:t>a</w:t>
      </w:r>
      <w:r>
        <w:rPr>
          <w:spacing w:val="-9"/>
          <w:sz w:val="24"/>
          <w:szCs w:val="24"/>
        </w:rPr>
        <w:t>m</w:t>
      </w:r>
      <w:r>
        <w:rPr>
          <w:spacing w:val="10"/>
          <w:sz w:val="24"/>
          <w:szCs w:val="24"/>
        </w:rPr>
        <w:t>t</w:t>
      </w:r>
      <w:r>
        <w:rPr>
          <w:spacing w:val="-4"/>
          <w:sz w:val="24"/>
          <w:szCs w:val="24"/>
        </w:rPr>
        <w:t>i</w:t>
      </w:r>
      <w:r>
        <w:rPr>
          <w:sz w:val="24"/>
          <w:szCs w:val="24"/>
        </w:rPr>
        <w:t>b</w:t>
      </w:r>
      <w:r>
        <w:rPr>
          <w:spacing w:val="-4"/>
          <w:sz w:val="24"/>
          <w:szCs w:val="24"/>
        </w:rPr>
        <w:t>m</w:t>
      </w:r>
      <w:r>
        <w:rPr>
          <w:spacing w:val="-1"/>
          <w:sz w:val="24"/>
          <w:szCs w:val="24"/>
        </w:rPr>
        <w:t>a</w:t>
      </w:r>
      <w:r>
        <w:rPr>
          <w:sz w:val="24"/>
          <w:szCs w:val="24"/>
        </w:rPr>
        <w:t>s</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5"/>
          <w:sz w:val="24"/>
          <w:szCs w:val="24"/>
        </w:rPr>
        <w:t>n</w:t>
      </w:r>
      <w:r>
        <w:rPr>
          <w:sz w:val="24"/>
          <w:szCs w:val="24"/>
        </w:rPr>
        <w:t>du</w:t>
      </w:r>
      <w:r>
        <w:rPr>
          <w:spacing w:val="2"/>
          <w:sz w:val="24"/>
          <w:szCs w:val="24"/>
        </w:rPr>
        <w:t>s</w:t>
      </w:r>
      <w:r>
        <w:rPr>
          <w:sz w:val="24"/>
          <w:szCs w:val="24"/>
        </w:rPr>
        <w:t>i</w:t>
      </w:r>
      <w:r>
        <w:rPr>
          <w:spacing w:val="-7"/>
          <w:sz w:val="24"/>
          <w:szCs w:val="24"/>
        </w:rPr>
        <w:t>f</w:t>
      </w:r>
      <w:r>
        <w:rPr>
          <w:sz w:val="24"/>
          <w:szCs w:val="24"/>
        </w:rPr>
        <w:t>.</w:t>
      </w:r>
    </w:p>
    <w:p w:rsidR="00E16CF6" w:rsidRDefault="00E16CF6">
      <w:pPr>
        <w:spacing w:before="18" w:line="260" w:lineRule="exact"/>
        <w:rPr>
          <w:sz w:val="26"/>
          <w:szCs w:val="26"/>
        </w:rPr>
      </w:pPr>
    </w:p>
    <w:p w:rsidR="003D2021" w:rsidRDefault="007019C9">
      <w:pPr>
        <w:ind w:left="3177" w:right="3171"/>
        <w:jc w:val="center"/>
        <w:rPr>
          <w:b/>
          <w:sz w:val="24"/>
          <w:szCs w:val="24"/>
        </w:rPr>
      </w:pPr>
      <w:r>
        <w:rPr>
          <w:b/>
          <w:spacing w:val="3"/>
          <w:sz w:val="24"/>
          <w:szCs w:val="24"/>
        </w:rPr>
        <w:t>B</w:t>
      </w:r>
      <w:r>
        <w:rPr>
          <w:b/>
          <w:sz w:val="24"/>
          <w:szCs w:val="24"/>
        </w:rPr>
        <w:t xml:space="preserve">AB </w:t>
      </w:r>
      <w:r>
        <w:rPr>
          <w:b/>
          <w:spacing w:val="-2"/>
          <w:sz w:val="24"/>
          <w:szCs w:val="24"/>
        </w:rPr>
        <w:t>I</w:t>
      </w:r>
      <w:r>
        <w:rPr>
          <w:b/>
          <w:sz w:val="24"/>
          <w:szCs w:val="24"/>
        </w:rPr>
        <w:t xml:space="preserve">V </w:t>
      </w:r>
    </w:p>
    <w:p w:rsidR="00E16CF6" w:rsidRDefault="007019C9">
      <w:pPr>
        <w:ind w:left="3177" w:right="3171"/>
        <w:jc w:val="center"/>
        <w:rPr>
          <w:sz w:val="24"/>
          <w:szCs w:val="24"/>
        </w:rPr>
      </w:pPr>
      <w:r>
        <w:rPr>
          <w:b/>
          <w:spacing w:val="1"/>
          <w:sz w:val="24"/>
          <w:szCs w:val="24"/>
        </w:rPr>
        <w:t>S</w:t>
      </w:r>
      <w:r>
        <w:rPr>
          <w:b/>
          <w:spacing w:val="-2"/>
          <w:sz w:val="24"/>
          <w:szCs w:val="24"/>
        </w:rPr>
        <w:t>T</w:t>
      </w:r>
      <w:r>
        <w:rPr>
          <w:b/>
          <w:sz w:val="24"/>
          <w:szCs w:val="24"/>
        </w:rPr>
        <w:t>R</w:t>
      </w:r>
      <w:r>
        <w:rPr>
          <w:b/>
          <w:spacing w:val="-1"/>
          <w:sz w:val="24"/>
          <w:szCs w:val="24"/>
        </w:rPr>
        <w:t>U</w:t>
      </w:r>
      <w:r>
        <w:rPr>
          <w:b/>
          <w:spacing w:val="5"/>
          <w:sz w:val="24"/>
          <w:szCs w:val="24"/>
        </w:rPr>
        <w:t>K</w:t>
      </w:r>
      <w:r>
        <w:rPr>
          <w:b/>
          <w:spacing w:val="-2"/>
          <w:sz w:val="24"/>
          <w:szCs w:val="24"/>
        </w:rPr>
        <w:t>T</w:t>
      </w:r>
      <w:r>
        <w:rPr>
          <w:b/>
          <w:sz w:val="24"/>
          <w:szCs w:val="24"/>
        </w:rPr>
        <w:t>UR</w:t>
      </w:r>
      <w:r>
        <w:rPr>
          <w:b/>
          <w:spacing w:val="1"/>
          <w:sz w:val="24"/>
          <w:szCs w:val="24"/>
        </w:rPr>
        <w:t xml:space="preserve"> </w:t>
      </w:r>
      <w:r>
        <w:rPr>
          <w:b/>
          <w:sz w:val="24"/>
          <w:szCs w:val="24"/>
        </w:rPr>
        <w:t>ORGAN</w:t>
      </w:r>
      <w:r>
        <w:rPr>
          <w:b/>
          <w:spacing w:val="-3"/>
          <w:sz w:val="24"/>
          <w:szCs w:val="24"/>
        </w:rPr>
        <w:t>I</w:t>
      </w:r>
      <w:r>
        <w:rPr>
          <w:b/>
          <w:spacing w:val="1"/>
          <w:sz w:val="24"/>
          <w:szCs w:val="24"/>
        </w:rPr>
        <w:t>S</w:t>
      </w:r>
      <w:r>
        <w:rPr>
          <w:b/>
          <w:sz w:val="24"/>
          <w:szCs w:val="24"/>
        </w:rPr>
        <w:t xml:space="preserve">ASI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rsidR="00E16CF6" w:rsidRDefault="007019C9">
      <w:pPr>
        <w:spacing w:before="3"/>
        <w:ind w:left="1955" w:right="1957"/>
        <w:jc w:val="center"/>
        <w:rPr>
          <w:sz w:val="24"/>
          <w:szCs w:val="24"/>
        </w:rPr>
      </w:pPr>
      <w:r>
        <w:rPr>
          <w:b/>
          <w:spacing w:val="4"/>
          <w:sz w:val="24"/>
          <w:szCs w:val="24"/>
        </w:rPr>
        <w:t>M</w:t>
      </w:r>
      <w:r>
        <w:rPr>
          <w:b/>
          <w:spacing w:val="1"/>
          <w:sz w:val="24"/>
          <w:szCs w:val="24"/>
        </w:rPr>
        <w:t>u</w:t>
      </w:r>
      <w:r>
        <w:rPr>
          <w:b/>
          <w:spacing w:val="-2"/>
          <w:sz w:val="24"/>
          <w:szCs w:val="24"/>
        </w:rPr>
        <w:t>s</w:t>
      </w:r>
      <w:r>
        <w:rPr>
          <w:b/>
          <w:sz w:val="24"/>
          <w:szCs w:val="24"/>
        </w:rPr>
        <w:t>yawa</w:t>
      </w:r>
      <w:r>
        <w:rPr>
          <w:b/>
          <w:spacing w:val="-6"/>
          <w:sz w:val="24"/>
          <w:szCs w:val="24"/>
        </w:rPr>
        <w:t>r</w:t>
      </w:r>
      <w:r>
        <w:rPr>
          <w:b/>
          <w:sz w:val="24"/>
          <w:szCs w:val="24"/>
        </w:rPr>
        <w:t>ah</w:t>
      </w:r>
      <w:r>
        <w:rPr>
          <w:b/>
          <w:spacing w:val="4"/>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4"/>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Pr="00F3720E" w:rsidRDefault="000A0829" w:rsidP="000A0829">
      <w:pPr>
        <w:pStyle w:val="ListParagraph"/>
        <w:numPr>
          <w:ilvl w:val="0"/>
          <w:numId w:val="15"/>
        </w:numPr>
        <w:spacing w:line="260" w:lineRule="exact"/>
        <w:ind w:right="82" w:hanging="300"/>
        <w:jc w:val="center"/>
        <w:rPr>
          <w:sz w:val="24"/>
          <w:szCs w:val="24"/>
        </w:rPr>
      </w:pPr>
      <w:r>
        <w:rPr>
          <w:spacing w:val="-2"/>
          <w:sz w:val="24"/>
          <w:szCs w:val="24"/>
        </w:rPr>
        <w:t xml:space="preserve"> </w:t>
      </w:r>
      <w:r w:rsidR="007019C9" w:rsidRPr="00F3720E">
        <w:rPr>
          <w:spacing w:val="-2"/>
          <w:sz w:val="24"/>
          <w:szCs w:val="24"/>
        </w:rPr>
        <w:t>M</w:t>
      </w:r>
      <w:r w:rsidR="007019C9" w:rsidRPr="00F3720E">
        <w:rPr>
          <w:sz w:val="24"/>
          <w:szCs w:val="24"/>
        </w:rPr>
        <w:t>u</w:t>
      </w:r>
      <w:r w:rsidR="007019C9" w:rsidRPr="00F3720E">
        <w:rPr>
          <w:spacing w:val="2"/>
          <w:sz w:val="24"/>
          <w:szCs w:val="24"/>
        </w:rPr>
        <w:t>s</w:t>
      </w:r>
      <w:r w:rsidR="007019C9" w:rsidRPr="00F3720E">
        <w:rPr>
          <w:spacing w:val="-5"/>
          <w:sz w:val="24"/>
          <w:szCs w:val="24"/>
        </w:rPr>
        <w:t>y</w:t>
      </w:r>
      <w:r w:rsidR="007019C9" w:rsidRPr="00F3720E">
        <w:rPr>
          <w:spacing w:val="-1"/>
          <w:sz w:val="24"/>
          <w:szCs w:val="24"/>
        </w:rPr>
        <w:t>a</w:t>
      </w:r>
      <w:r w:rsidR="007019C9" w:rsidRPr="00F3720E">
        <w:rPr>
          <w:sz w:val="24"/>
          <w:szCs w:val="24"/>
        </w:rPr>
        <w:t>w</w:t>
      </w:r>
      <w:r w:rsidR="007019C9" w:rsidRPr="00F3720E">
        <w:rPr>
          <w:spacing w:val="-1"/>
          <w:sz w:val="24"/>
          <w:szCs w:val="24"/>
        </w:rPr>
        <w:t>a</w:t>
      </w:r>
      <w:r w:rsidR="007019C9" w:rsidRPr="00F3720E">
        <w:rPr>
          <w:spacing w:val="1"/>
          <w:sz w:val="24"/>
          <w:szCs w:val="24"/>
        </w:rPr>
        <w:t>r</w:t>
      </w:r>
      <w:r w:rsidR="007019C9" w:rsidRPr="00F3720E">
        <w:rPr>
          <w:spacing w:val="4"/>
          <w:sz w:val="24"/>
          <w:szCs w:val="24"/>
        </w:rPr>
        <w:t>a</w:t>
      </w:r>
      <w:r w:rsidR="007019C9" w:rsidRPr="00F3720E">
        <w:rPr>
          <w:sz w:val="24"/>
          <w:szCs w:val="24"/>
        </w:rPr>
        <w:t xml:space="preserve">h </w:t>
      </w:r>
      <w:r w:rsidR="007019C9" w:rsidRPr="00F3720E">
        <w:rPr>
          <w:spacing w:val="35"/>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 xml:space="preserve">ka </w:t>
      </w:r>
      <w:r w:rsidR="007019C9" w:rsidRPr="00F3720E">
        <w:rPr>
          <w:spacing w:val="42"/>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 xml:space="preserve">a </w:t>
      </w:r>
      <w:r w:rsidR="007019C9" w:rsidRPr="00F3720E">
        <w:rPr>
          <w:spacing w:val="37"/>
          <w:sz w:val="24"/>
          <w:szCs w:val="24"/>
        </w:rPr>
        <w:t xml:space="preserve"> </w:t>
      </w:r>
      <w:r w:rsidR="007019C9" w:rsidRPr="00F3720E">
        <w:rPr>
          <w:spacing w:val="-2"/>
          <w:sz w:val="24"/>
          <w:szCs w:val="24"/>
        </w:rPr>
        <w:t>R</w:t>
      </w:r>
      <w:r w:rsidR="007019C9" w:rsidRPr="00F3720E">
        <w:rPr>
          <w:spacing w:val="4"/>
          <w:sz w:val="24"/>
          <w:szCs w:val="24"/>
        </w:rPr>
        <w:t>a</w:t>
      </w:r>
      <w:r w:rsidR="007019C9" w:rsidRPr="00F3720E">
        <w:rPr>
          <w:spacing w:val="-5"/>
          <w:sz w:val="24"/>
          <w:szCs w:val="24"/>
        </w:rPr>
        <w:t>n</w:t>
      </w:r>
      <w:r w:rsidR="007019C9" w:rsidRPr="00F3720E">
        <w:rPr>
          <w:spacing w:val="10"/>
          <w:sz w:val="24"/>
          <w:szCs w:val="24"/>
        </w:rPr>
        <w:t>t</w:t>
      </w:r>
      <w:r w:rsidR="007019C9" w:rsidRPr="00F3720E">
        <w:rPr>
          <w:spacing w:val="-4"/>
          <w:sz w:val="24"/>
          <w:szCs w:val="24"/>
        </w:rPr>
        <w:t>i</w:t>
      </w:r>
      <w:r w:rsidR="007019C9" w:rsidRPr="00F3720E">
        <w:rPr>
          <w:spacing w:val="-5"/>
          <w:sz w:val="24"/>
          <w:szCs w:val="24"/>
        </w:rPr>
        <w:t>n</w:t>
      </w:r>
      <w:r w:rsidR="007019C9" w:rsidRPr="00F3720E">
        <w:rPr>
          <w:sz w:val="24"/>
          <w:szCs w:val="24"/>
        </w:rPr>
        <w:t xml:space="preserve">g </w:t>
      </w:r>
      <w:r w:rsidR="007019C9" w:rsidRPr="00F3720E">
        <w:rPr>
          <w:spacing w:val="38"/>
          <w:sz w:val="24"/>
          <w:szCs w:val="24"/>
        </w:rPr>
        <w:t xml:space="preserve"> </w:t>
      </w:r>
      <w:r w:rsidR="007019C9" w:rsidRPr="00F3720E">
        <w:rPr>
          <w:spacing w:val="7"/>
          <w:sz w:val="24"/>
          <w:szCs w:val="24"/>
        </w:rPr>
        <w:t>E</w:t>
      </w:r>
      <w:r w:rsidR="007019C9" w:rsidRPr="00F3720E">
        <w:rPr>
          <w:spacing w:val="-5"/>
          <w:sz w:val="24"/>
          <w:szCs w:val="24"/>
        </w:rPr>
        <w:t>n</w:t>
      </w:r>
      <w:r w:rsidR="007019C9" w:rsidRPr="00F3720E">
        <w:rPr>
          <w:spacing w:val="1"/>
          <w:sz w:val="24"/>
          <w:szCs w:val="24"/>
        </w:rPr>
        <w:t>r</w:t>
      </w:r>
      <w:r w:rsidR="007019C9" w:rsidRPr="00F3720E">
        <w:rPr>
          <w:spacing w:val="-1"/>
          <w:sz w:val="24"/>
          <w:szCs w:val="24"/>
        </w:rPr>
        <w:t>e</w:t>
      </w:r>
      <w:r w:rsidR="007019C9" w:rsidRPr="00F3720E">
        <w:rPr>
          <w:sz w:val="24"/>
          <w:szCs w:val="24"/>
        </w:rPr>
        <w:t>k</w:t>
      </w:r>
      <w:r w:rsidR="007019C9" w:rsidRPr="00F3720E">
        <w:rPr>
          <w:spacing w:val="-1"/>
          <w:sz w:val="24"/>
          <w:szCs w:val="24"/>
        </w:rPr>
        <w:t>a</w:t>
      </w:r>
      <w:r w:rsidR="007019C9" w:rsidRPr="00F3720E">
        <w:rPr>
          <w:spacing w:val="-5"/>
          <w:sz w:val="24"/>
          <w:szCs w:val="24"/>
        </w:rPr>
        <w:t>n</w:t>
      </w:r>
      <w:r w:rsidR="007019C9" w:rsidRPr="00F3720E">
        <w:rPr>
          <w:sz w:val="24"/>
          <w:szCs w:val="24"/>
        </w:rPr>
        <w:t xml:space="preserve">g </w:t>
      </w:r>
      <w:r w:rsidR="007019C9" w:rsidRPr="00F3720E">
        <w:rPr>
          <w:spacing w:val="47"/>
          <w:sz w:val="24"/>
          <w:szCs w:val="24"/>
        </w:rPr>
        <w:t xml:space="preserve"> </w:t>
      </w:r>
      <w:r w:rsidR="007019C9" w:rsidRPr="00F3720E">
        <w:rPr>
          <w:spacing w:val="-4"/>
          <w:sz w:val="24"/>
          <w:szCs w:val="24"/>
        </w:rPr>
        <w:t>m</w:t>
      </w:r>
      <w:r w:rsidR="007019C9" w:rsidRPr="00F3720E">
        <w:rPr>
          <w:spacing w:val="-1"/>
          <w:sz w:val="24"/>
          <w:szCs w:val="24"/>
        </w:rPr>
        <w:t>e</w:t>
      </w:r>
      <w:r w:rsidR="007019C9" w:rsidRPr="00F3720E">
        <w:rPr>
          <w:spacing w:val="1"/>
          <w:sz w:val="24"/>
          <w:szCs w:val="24"/>
        </w:rPr>
        <w:t>r</w:t>
      </w:r>
      <w:r w:rsidR="007019C9" w:rsidRPr="00F3720E">
        <w:rPr>
          <w:sz w:val="24"/>
          <w:szCs w:val="24"/>
        </w:rPr>
        <w:t>up</w:t>
      </w:r>
      <w:r w:rsidR="007019C9" w:rsidRPr="00F3720E">
        <w:rPr>
          <w:spacing w:val="-1"/>
          <w:sz w:val="24"/>
          <w:szCs w:val="24"/>
        </w:rPr>
        <w:t>a</w:t>
      </w:r>
      <w:r w:rsidR="007019C9" w:rsidRPr="00F3720E">
        <w:rPr>
          <w:sz w:val="24"/>
          <w:szCs w:val="24"/>
        </w:rPr>
        <w:t>k</w:t>
      </w:r>
      <w:r w:rsidR="007019C9" w:rsidRPr="00F3720E">
        <w:rPr>
          <w:spacing w:val="4"/>
          <w:sz w:val="24"/>
          <w:szCs w:val="24"/>
        </w:rPr>
        <w:t>a</w:t>
      </w:r>
      <w:r w:rsidR="007019C9" w:rsidRPr="00F3720E">
        <w:rPr>
          <w:sz w:val="24"/>
          <w:szCs w:val="24"/>
        </w:rPr>
        <w:t xml:space="preserve">n </w:t>
      </w:r>
      <w:r w:rsidR="007019C9" w:rsidRPr="00F3720E">
        <w:rPr>
          <w:spacing w:val="38"/>
          <w:sz w:val="24"/>
          <w:szCs w:val="24"/>
        </w:rPr>
        <w:t xml:space="preserve"> </w:t>
      </w:r>
      <w:r w:rsidR="007019C9" w:rsidRPr="00F3720E">
        <w:rPr>
          <w:spacing w:val="-8"/>
          <w:sz w:val="24"/>
          <w:szCs w:val="24"/>
        </w:rPr>
        <w:t>f</w:t>
      </w:r>
      <w:r w:rsidR="007019C9" w:rsidRPr="00F3720E">
        <w:rPr>
          <w:spacing w:val="5"/>
          <w:sz w:val="24"/>
          <w:szCs w:val="24"/>
        </w:rPr>
        <w:t>o</w:t>
      </w:r>
      <w:r w:rsidR="007019C9" w:rsidRPr="00F3720E">
        <w:rPr>
          <w:spacing w:val="1"/>
          <w:sz w:val="24"/>
          <w:szCs w:val="24"/>
        </w:rPr>
        <w:t>r</w:t>
      </w:r>
      <w:r w:rsidR="007019C9" w:rsidRPr="00F3720E">
        <w:rPr>
          <w:spacing w:val="5"/>
          <w:sz w:val="24"/>
          <w:szCs w:val="24"/>
        </w:rPr>
        <w:t>u</w:t>
      </w:r>
      <w:r w:rsidR="007019C9" w:rsidRPr="00F3720E">
        <w:rPr>
          <w:sz w:val="24"/>
          <w:szCs w:val="24"/>
        </w:rPr>
        <w:t xml:space="preserve">m </w:t>
      </w:r>
      <w:r w:rsidR="007019C9" w:rsidRPr="00F3720E">
        <w:rPr>
          <w:spacing w:val="32"/>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 xml:space="preserve">u </w:t>
      </w:r>
      <w:r w:rsidR="007019C9" w:rsidRPr="00F3720E">
        <w:rPr>
          <w:spacing w:val="38"/>
          <w:sz w:val="24"/>
          <w:szCs w:val="24"/>
        </w:rPr>
        <w:t xml:space="preserve"> </w:t>
      </w:r>
      <w:r w:rsidR="007019C9" w:rsidRPr="00F3720E">
        <w:rPr>
          <w:spacing w:val="5"/>
          <w:sz w:val="24"/>
          <w:szCs w:val="24"/>
        </w:rPr>
        <w:t>t</w:t>
      </w:r>
      <w:r w:rsidR="007019C9" w:rsidRPr="00F3720E">
        <w:rPr>
          <w:spacing w:val="-1"/>
          <w:sz w:val="24"/>
          <w:szCs w:val="24"/>
        </w:rPr>
        <w:t>e</w:t>
      </w:r>
      <w:r w:rsidR="007019C9" w:rsidRPr="00F3720E">
        <w:rPr>
          <w:spacing w:val="-9"/>
          <w:sz w:val="24"/>
          <w:szCs w:val="24"/>
        </w:rPr>
        <w:t>m</w:t>
      </w:r>
      <w:r w:rsidR="007019C9" w:rsidRPr="00F3720E">
        <w:rPr>
          <w:sz w:val="24"/>
          <w:szCs w:val="24"/>
        </w:rPr>
        <w:t>p</w:t>
      </w:r>
      <w:r w:rsidR="007019C9" w:rsidRPr="00F3720E">
        <w:rPr>
          <w:spacing w:val="-1"/>
          <w:sz w:val="24"/>
          <w:szCs w:val="24"/>
        </w:rPr>
        <w:t>a</w:t>
      </w:r>
      <w:r w:rsidR="007019C9" w:rsidRPr="00F3720E">
        <w:rPr>
          <w:sz w:val="24"/>
          <w:szCs w:val="24"/>
        </w:rPr>
        <w:t>t</w:t>
      </w:r>
    </w:p>
    <w:p w:rsidR="00E16CF6" w:rsidRDefault="007019C9">
      <w:pPr>
        <w:spacing w:before="3"/>
        <w:ind w:left="571" w:right="68"/>
        <w:jc w:val="both"/>
        <w:rPr>
          <w:sz w:val="24"/>
          <w:szCs w:val="24"/>
        </w:rPr>
      </w:pP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3"/>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1"/>
          <w:sz w:val="24"/>
          <w:szCs w:val="24"/>
        </w:rPr>
        <w:t>S</w:t>
      </w:r>
      <w:r>
        <w:rPr>
          <w:spacing w:val="-1"/>
          <w:sz w:val="24"/>
          <w:szCs w:val="24"/>
        </w:rPr>
        <w:t>a</w:t>
      </w:r>
      <w:r>
        <w:rPr>
          <w:sz w:val="24"/>
          <w:szCs w:val="24"/>
        </w:rPr>
        <w:t>ka</w:t>
      </w:r>
      <w:r>
        <w:rPr>
          <w:spacing w:val="7"/>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6"/>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0"/>
          <w:sz w:val="24"/>
          <w:szCs w:val="24"/>
        </w:rPr>
        <w:t xml:space="preserve"> </w:t>
      </w:r>
      <w:r>
        <w:rPr>
          <w:sz w:val="24"/>
          <w:szCs w:val="24"/>
        </w:rPr>
        <w:t>gu</w:t>
      </w:r>
      <w:r>
        <w:rPr>
          <w:spacing w:val="-5"/>
          <w:sz w:val="24"/>
          <w:szCs w:val="24"/>
        </w:rPr>
        <w:t>n</w:t>
      </w:r>
      <w:r>
        <w:rPr>
          <w:sz w:val="24"/>
          <w:szCs w:val="24"/>
        </w:rPr>
        <w:t>a</w:t>
      </w:r>
      <w:r>
        <w:rPr>
          <w:spacing w:val="10"/>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h</w:t>
      </w:r>
      <w:r>
        <w:rPr>
          <w:spacing w:val="-1"/>
          <w:sz w:val="24"/>
          <w:szCs w:val="24"/>
        </w:rPr>
        <w:t>a</w:t>
      </w:r>
      <w:r>
        <w:rPr>
          <w:sz w:val="24"/>
          <w:szCs w:val="24"/>
        </w:rPr>
        <w:t>s 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 p</w:t>
      </w:r>
      <w:r>
        <w:rPr>
          <w:spacing w:val="-1"/>
          <w:sz w:val="24"/>
          <w:szCs w:val="24"/>
        </w:rPr>
        <w:t>e</w:t>
      </w:r>
      <w:r>
        <w:rPr>
          <w:spacing w:val="6"/>
          <w:sz w:val="24"/>
          <w:szCs w:val="24"/>
        </w:rPr>
        <w:t>r</w:t>
      </w:r>
      <w:r>
        <w:rPr>
          <w:spacing w:val="-9"/>
          <w:sz w:val="24"/>
          <w:szCs w:val="24"/>
        </w:rPr>
        <w:t>i</w:t>
      </w:r>
      <w:r>
        <w:rPr>
          <w:spacing w:val="5"/>
          <w:sz w:val="24"/>
          <w:szCs w:val="24"/>
        </w:rPr>
        <w:t>od</w:t>
      </w:r>
      <w:r>
        <w:rPr>
          <w:sz w:val="24"/>
          <w:szCs w:val="24"/>
        </w:rPr>
        <w:t>e</w:t>
      </w:r>
      <w:r>
        <w:rPr>
          <w:spacing w:val="8"/>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9"/>
          <w:sz w:val="24"/>
          <w:szCs w:val="24"/>
        </w:rPr>
        <w:t xml:space="preserve"> </w:t>
      </w:r>
      <w:r>
        <w:rPr>
          <w:sz w:val="24"/>
          <w:szCs w:val="24"/>
        </w:rPr>
        <w:t>d</w:t>
      </w:r>
      <w:r>
        <w:rPr>
          <w:spacing w:val="-1"/>
          <w:sz w:val="24"/>
          <w:szCs w:val="24"/>
        </w:rPr>
        <w:t>a</w:t>
      </w:r>
      <w:r>
        <w:rPr>
          <w:sz w:val="24"/>
          <w:szCs w:val="24"/>
        </w:rPr>
        <w:t>n</w:t>
      </w:r>
      <w:r>
        <w:rPr>
          <w:spacing w:val="13"/>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9"/>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5"/>
          <w:sz w:val="24"/>
          <w:szCs w:val="24"/>
        </w:rPr>
        <w:t xml:space="preserve">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1"/>
          <w:sz w:val="24"/>
          <w:szCs w:val="24"/>
        </w:rPr>
        <w:t>a</w:t>
      </w:r>
      <w:r>
        <w:rPr>
          <w:spacing w:val="2"/>
          <w:sz w:val="24"/>
          <w:szCs w:val="24"/>
        </w:rPr>
        <w:t>s</w:t>
      </w:r>
      <w:r>
        <w:rPr>
          <w:sz w:val="24"/>
          <w:szCs w:val="24"/>
        </w:rPr>
        <w:t>i</w:t>
      </w:r>
      <w:r>
        <w:rPr>
          <w:spacing w:val="4"/>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4"/>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a</w:t>
      </w:r>
      <w:r>
        <w:rPr>
          <w:sz w:val="24"/>
          <w:szCs w:val="24"/>
        </w:rPr>
        <w:t>d</w:t>
      </w:r>
      <w:r>
        <w:rPr>
          <w:spacing w:val="8"/>
          <w:sz w:val="24"/>
          <w:szCs w:val="24"/>
        </w:rPr>
        <w:t>a</w:t>
      </w:r>
      <w:r>
        <w:rPr>
          <w:sz w:val="24"/>
          <w:szCs w:val="24"/>
        </w:rPr>
        <w:t>h 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
          <w:sz w:val="24"/>
          <w:szCs w:val="24"/>
        </w:rPr>
        <w:t>g</w:t>
      </w:r>
      <w:r>
        <w:rPr>
          <w:sz w:val="24"/>
          <w:szCs w:val="24"/>
        </w:rPr>
        <w:t>.</w:t>
      </w:r>
    </w:p>
    <w:p w:rsidR="00E16CF6" w:rsidRPr="00F3720E" w:rsidRDefault="00F3720E" w:rsidP="000A0829">
      <w:pPr>
        <w:pStyle w:val="ListParagraph"/>
        <w:numPr>
          <w:ilvl w:val="0"/>
          <w:numId w:val="15"/>
        </w:numPr>
        <w:spacing w:before="3"/>
        <w:ind w:right="82" w:hanging="300"/>
        <w:jc w:val="center"/>
        <w:rPr>
          <w:sz w:val="24"/>
          <w:szCs w:val="24"/>
        </w:rPr>
      </w:pPr>
      <w:r>
        <w:rPr>
          <w:sz w:val="24"/>
          <w:szCs w:val="24"/>
        </w:rPr>
        <w:t xml:space="preserve"> </w:t>
      </w:r>
      <w:r w:rsidR="000A0829">
        <w:rPr>
          <w:sz w:val="24"/>
          <w:szCs w:val="24"/>
        </w:rPr>
        <w:t xml:space="preserve"> </w:t>
      </w:r>
      <w:r w:rsidR="007019C9" w:rsidRPr="00F3720E">
        <w:rPr>
          <w:sz w:val="24"/>
          <w:szCs w:val="24"/>
        </w:rPr>
        <w:t>H</w:t>
      </w:r>
      <w:r w:rsidR="007019C9" w:rsidRPr="00F3720E">
        <w:rPr>
          <w:spacing w:val="-1"/>
          <w:sz w:val="24"/>
          <w:szCs w:val="24"/>
        </w:rPr>
        <w:t>a</w:t>
      </w:r>
      <w:r w:rsidR="007019C9" w:rsidRPr="00F3720E">
        <w:rPr>
          <w:spacing w:val="2"/>
          <w:sz w:val="24"/>
          <w:szCs w:val="24"/>
        </w:rPr>
        <w:t>s</w:t>
      </w:r>
      <w:r w:rsidR="007019C9" w:rsidRPr="00F3720E">
        <w:rPr>
          <w:sz w:val="24"/>
          <w:szCs w:val="24"/>
        </w:rPr>
        <w:t xml:space="preserve">il </w:t>
      </w:r>
      <w:r w:rsidR="007019C9" w:rsidRPr="00F3720E">
        <w:rPr>
          <w:spacing w:val="44"/>
          <w:sz w:val="24"/>
          <w:szCs w:val="24"/>
        </w:rPr>
        <w:t xml:space="preserve"> </w:t>
      </w:r>
      <w:r w:rsidR="007019C9" w:rsidRPr="00F3720E">
        <w:rPr>
          <w:spacing w:val="-2"/>
          <w:sz w:val="24"/>
          <w:szCs w:val="24"/>
        </w:rPr>
        <w:t>M</w:t>
      </w:r>
      <w:r w:rsidR="007019C9" w:rsidRPr="00F3720E">
        <w:rPr>
          <w:sz w:val="24"/>
          <w:szCs w:val="24"/>
        </w:rPr>
        <w:t>u</w:t>
      </w:r>
      <w:r w:rsidR="007019C9" w:rsidRPr="00F3720E">
        <w:rPr>
          <w:spacing w:val="2"/>
          <w:sz w:val="24"/>
          <w:szCs w:val="24"/>
        </w:rPr>
        <w:t>s</w:t>
      </w:r>
      <w:r w:rsidR="007019C9" w:rsidRPr="00F3720E">
        <w:rPr>
          <w:spacing w:val="-5"/>
          <w:sz w:val="24"/>
          <w:szCs w:val="24"/>
        </w:rPr>
        <w:t>y</w:t>
      </w:r>
      <w:r w:rsidR="007019C9" w:rsidRPr="00F3720E">
        <w:rPr>
          <w:spacing w:val="4"/>
          <w:sz w:val="24"/>
          <w:szCs w:val="24"/>
        </w:rPr>
        <w:t>a</w:t>
      </w:r>
      <w:r w:rsidR="007019C9" w:rsidRPr="00F3720E">
        <w:rPr>
          <w:sz w:val="24"/>
          <w:szCs w:val="24"/>
        </w:rPr>
        <w:t>w</w:t>
      </w:r>
      <w:r w:rsidR="007019C9" w:rsidRPr="00F3720E">
        <w:rPr>
          <w:spacing w:val="-1"/>
          <w:sz w:val="24"/>
          <w:szCs w:val="24"/>
        </w:rPr>
        <w:t>a</w:t>
      </w:r>
      <w:r w:rsidR="007019C9" w:rsidRPr="00F3720E">
        <w:rPr>
          <w:spacing w:val="1"/>
          <w:sz w:val="24"/>
          <w:szCs w:val="24"/>
        </w:rPr>
        <w:t>r</w:t>
      </w:r>
      <w:r w:rsidR="007019C9" w:rsidRPr="00F3720E">
        <w:rPr>
          <w:spacing w:val="4"/>
          <w:sz w:val="24"/>
          <w:szCs w:val="24"/>
        </w:rPr>
        <w:t>a</w:t>
      </w:r>
      <w:r w:rsidR="007019C9" w:rsidRPr="00F3720E">
        <w:rPr>
          <w:sz w:val="24"/>
          <w:szCs w:val="24"/>
        </w:rPr>
        <w:t xml:space="preserve">h </w:t>
      </w:r>
      <w:r w:rsidR="007019C9" w:rsidRPr="00F3720E">
        <w:rPr>
          <w:spacing w:val="4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 xml:space="preserve">ka </w:t>
      </w:r>
      <w:r w:rsidR="007019C9" w:rsidRPr="00F3720E">
        <w:rPr>
          <w:spacing w:val="47"/>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 xml:space="preserve">a </w:t>
      </w:r>
      <w:r w:rsidR="007019C9" w:rsidRPr="00F3720E">
        <w:rPr>
          <w:spacing w:val="52"/>
          <w:sz w:val="24"/>
          <w:szCs w:val="24"/>
        </w:rPr>
        <w:t xml:space="preserve"> </w:t>
      </w:r>
      <w:r w:rsidR="007019C9" w:rsidRPr="00F3720E">
        <w:rPr>
          <w:spacing w:val="-4"/>
          <w:sz w:val="24"/>
          <w:szCs w:val="24"/>
        </w:rPr>
        <w:t>m</w:t>
      </w:r>
      <w:r w:rsidR="007019C9" w:rsidRPr="00F3720E">
        <w:rPr>
          <w:spacing w:val="4"/>
          <w:sz w:val="24"/>
          <w:szCs w:val="24"/>
        </w:rPr>
        <w:t>e</w:t>
      </w:r>
      <w:r w:rsidR="007019C9" w:rsidRPr="00F3720E">
        <w:rPr>
          <w:sz w:val="24"/>
          <w:szCs w:val="24"/>
        </w:rPr>
        <w:t>n</w:t>
      </w:r>
      <w:r w:rsidR="007019C9" w:rsidRPr="00F3720E">
        <w:rPr>
          <w:spacing w:val="-4"/>
          <w:sz w:val="24"/>
          <w:szCs w:val="24"/>
        </w:rPr>
        <w:t>j</w:t>
      </w:r>
      <w:r w:rsidR="007019C9" w:rsidRPr="00F3720E">
        <w:rPr>
          <w:spacing w:val="-1"/>
          <w:sz w:val="24"/>
          <w:szCs w:val="24"/>
        </w:rPr>
        <w:t>a</w:t>
      </w:r>
      <w:r w:rsidR="007019C9" w:rsidRPr="00F3720E">
        <w:rPr>
          <w:spacing w:val="5"/>
          <w:sz w:val="24"/>
          <w:szCs w:val="24"/>
        </w:rPr>
        <w:t>d</w:t>
      </w:r>
      <w:r w:rsidR="007019C9" w:rsidRPr="00F3720E">
        <w:rPr>
          <w:sz w:val="24"/>
          <w:szCs w:val="24"/>
        </w:rPr>
        <w:t xml:space="preserve">i </w:t>
      </w:r>
      <w:r w:rsidR="007019C9" w:rsidRPr="00F3720E">
        <w:rPr>
          <w:spacing w:val="48"/>
          <w:sz w:val="24"/>
          <w:szCs w:val="24"/>
        </w:rPr>
        <w:t xml:space="preserve"> </w:t>
      </w:r>
      <w:r w:rsidR="007019C9" w:rsidRPr="00F3720E">
        <w:rPr>
          <w:spacing w:val="-5"/>
          <w:sz w:val="24"/>
          <w:szCs w:val="24"/>
        </w:rPr>
        <w:t>b</w:t>
      </w:r>
      <w:r w:rsidR="007019C9" w:rsidRPr="00F3720E">
        <w:rPr>
          <w:spacing w:val="4"/>
          <w:sz w:val="24"/>
          <w:szCs w:val="24"/>
        </w:rPr>
        <w:t>a</w:t>
      </w:r>
      <w:r w:rsidR="007019C9" w:rsidRPr="00F3720E">
        <w:rPr>
          <w:spacing w:val="-5"/>
          <w:sz w:val="24"/>
          <w:szCs w:val="24"/>
        </w:rPr>
        <w:t>h</w:t>
      </w:r>
      <w:r w:rsidR="007019C9" w:rsidRPr="00F3720E">
        <w:rPr>
          <w:spacing w:val="4"/>
          <w:sz w:val="24"/>
          <w:szCs w:val="24"/>
        </w:rPr>
        <w:t>a</w:t>
      </w:r>
      <w:r w:rsidR="007019C9" w:rsidRPr="00F3720E">
        <w:rPr>
          <w:sz w:val="24"/>
          <w:szCs w:val="24"/>
        </w:rPr>
        <w:t xml:space="preserve">n </w:t>
      </w:r>
      <w:r w:rsidR="007019C9" w:rsidRPr="00F3720E">
        <w:rPr>
          <w:spacing w:val="43"/>
          <w:sz w:val="24"/>
          <w:szCs w:val="24"/>
        </w:rPr>
        <w:t xml:space="preserve"> </w:t>
      </w:r>
      <w:r w:rsidR="007019C9" w:rsidRPr="00F3720E">
        <w:rPr>
          <w:spacing w:val="1"/>
          <w:sz w:val="24"/>
          <w:szCs w:val="24"/>
        </w:rPr>
        <w:t>r</w:t>
      </w:r>
      <w:r w:rsidR="007019C9" w:rsidRPr="00F3720E">
        <w:rPr>
          <w:spacing w:val="5"/>
          <w:sz w:val="24"/>
          <w:szCs w:val="24"/>
        </w:rPr>
        <w:t>u</w:t>
      </w:r>
      <w:r w:rsidR="007019C9" w:rsidRPr="00F3720E">
        <w:rPr>
          <w:spacing w:val="-9"/>
          <w:sz w:val="24"/>
          <w:szCs w:val="24"/>
        </w:rPr>
        <w:t>j</w:t>
      </w:r>
      <w:r w:rsidR="007019C9" w:rsidRPr="00F3720E">
        <w:rPr>
          <w:sz w:val="24"/>
          <w:szCs w:val="24"/>
        </w:rPr>
        <w:t>u</w:t>
      </w:r>
      <w:r w:rsidR="007019C9" w:rsidRPr="00F3720E">
        <w:rPr>
          <w:spacing w:val="5"/>
          <w:sz w:val="24"/>
          <w:szCs w:val="24"/>
        </w:rPr>
        <w:t>k</w:t>
      </w:r>
      <w:r w:rsidR="007019C9" w:rsidRPr="00F3720E">
        <w:rPr>
          <w:spacing w:val="4"/>
          <w:sz w:val="24"/>
          <w:szCs w:val="24"/>
        </w:rPr>
        <w:t>a</w:t>
      </w:r>
      <w:r w:rsidR="007019C9" w:rsidRPr="00F3720E">
        <w:rPr>
          <w:sz w:val="24"/>
          <w:szCs w:val="24"/>
        </w:rPr>
        <w:t xml:space="preserve">n </w:t>
      </w:r>
      <w:r w:rsidR="007019C9" w:rsidRPr="00F3720E">
        <w:rPr>
          <w:spacing w:val="43"/>
          <w:sz w:val="24"/>
          <w:szCs w:val="24"/>
        </w:rPr>
        <w:t xml:space="preserve"> </w:t>
      </w:r>
      <w:r w:rsidR="007019C9" w:rsidRPr="00F3720E">
        <w:rPr>
          <w:sz w:val="24"/>
          <w:szCs w:val="24"/>
        </w:rPr>
        <w:t>b</w:t>
      </w:r>
      <w:r w:rsidR="007019C9" w:rsidRPr="00F3720E">
        <w:rPr>
          <w:spacing w:val="-1"/>
          <w:sz w:val="24"/>
          <w:szCs w:val="24"/>
        </w:rPr>
        <w:t>a</w:t>
      </w:r>
      <w:r w:rsidR="007019C9" w:rsidRPr="00F3720E">
        <w:rPr>
          <w:spacing w:val="5"/>
          <w:sz w:val="24"/>
          <w:szCs w:val="24"/>
        </w:rPr>
        <w:t>g</w:t>
      </w:r>
      <w:r w:rsidR="007019C9" w:rsidRPr="00F3720E">
        <w:rPr>
          <w:sz w:val="24"/>
          <w:szCs w:val="24"/>
        </w:rPr>
        <w:t xml:space="preserve">i </w:t>
      </w:r>
      <w:r w:rsidR="007019C9" w:rsidRPr="00F3720E">
        <w:rPr>
          <w:spacing w:val="39"/>
          <w:sz w:val="24"/>
          <w:szCs w:val="24"/>
        </w:rPr>
        <w:t xml:space="preserve"> </w:t>
      </w:r>
      <w:r w:rsidR="007019C9" w:rsidRPr="00F3720E">
        <w:rPr>
          <w:spacing w:val="4"/>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 xml:space="preserve">n </w:t>
      </w:r>
      <w:r w:rsidR="007019C9" w:rsidRPr="00F3720E">
        <w:rPr>
          <w:spacing w:val="4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p>
    <w:p w:rsidR="00E16CF6" w:rsidRDefault="007019C9">
      <w:pPr>
        <w:spacing w:line="260" w:lineRule="exact"/>
        <w:ind w:left="571"/>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rsidR="00E16CF6" w:rsidRPr="00F3720E" w:rsidRDefault="007019C9" w:rsidP="00E74387">
      <w:pPr>
        <w:pStyle w:val="ListParagraph"/>
        <w:numPr>
          <w:ilvl w:val="0"/>
          <w:numId w:val="15"/>
        </w:numPr>
        <w:spacing w:before="2"/>
        <w:ind w:left="567" w:right="77" w:hanging="387"/>
        <w:rPr>
          <w:sz w:val="24"/>
          <w:szCs w:val="24"/>
        </w:rPr>
        <w:sectPr w:rsidR="00E16CF6" w:rsidRPr="00F3720E">
          <w:pgSz w:w="11920" w:h="16840"/>
          <w:pgMar w:top="1320" w:right="1020" w:bottom="280" w:left="1580" w:header="720" w:footer="720" w:gutter="0"/>
          <w:cols w:space="720"/>
        </w:sectPr>
      </w:pPr>
      <w:r w:rsidRPr="00F3720E">
        <w:rPr>
          <w:spacing w:val="-2"/>
          <w:sz w:val="24"/>
          <w:szCs w:val="24"/>
        </w:rPr>
        <w:t>M</w:t>
      </w:r>
      <w:r w:rsidRPr="00F3720E">
        <w:rPr>
          <w:sz w:val="24"/>
          <w:szCs w:val="24"/>
        </w:rPr>
        <w:t>u</w:t>
      </w:r>
      <w:r w:rsidRPr="00F3720E">
        <w:rPr>
          <w:spacing w:val="2"/>
          <w:sz w:val="24"/>
          <w:szCs w:val="24"/>
        </w:rPr>
        <w:t>s</w:t>
      </w:r>
      <w:r w:rsidRPr="00F3720E">
        <w:rPr>
          <w:spacing w:val="-5"/>
          <w:sz w:val="24"/>
          <w:szCs w:val="24"/>
        </w:rPr>
        <w:t>y</w:t>
      </w:r>
      <w:r w:rsidRPr="00F3720E">
        <w:rPr>
          <w:spacing w:val="-1"/>
          <w:sz w:val="24"/>
          <w:szCs w:val="24"/>
        </w:rPr>
        <w:t>a</w:t>
      </w:r>
      <w:r w:rsidRPr="00F3720E">
        <w:rPr>
          <w:sz w:val="24"/>
          <w:szCs w:val="24"/>
        </w:rPr>
        <w:t>w</w:t>
      </w:r>
      <w:r w:rsidRPr="00F3720E">
        <w:rPr>
          <w:spacing w:val="-1"/>
          <w:sz w:val="24"/>
          <w:szCs w:val="24"/>
        </w:rPr>
        <w:t>a</w:t>
      </w:r>
      <w:r w:rsidRPr="00F3720E">
        <w:rPr>
          <w:spacing w:val="1"/>
          <w:sz w:val="24"/>
          <w:szCs w:val="24"/>
        </w:rPr>
        <w:t>r</w:t>
      </w:r>
      <w:r w:rsidRPr="00F3720E">
        <w:rPr>
          <w:spacing w:val="4"/>
          <w:sz w:val="24"/>
          <w:szCs w:val="24"/>
        </w:rPr>
        <w:t>a</w:t>
      </w:r>
      <w:r w:rsidRPr="00F3720E">
        <w:rPr>
          <w:sz w:val="24"/>
          <w:szCs w:val="24"/>
        </w:rPr>
        <w:t>h</w:t>
      </w:r>
      <w:r w:rsidRPr="00F3720E">
        <w:rPr>
          <w:spacing w:val="6"/>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9"/>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9"/>
          <w:sz w:val="24"/>
          <w:szCs w:val="24"/>
        </w:rPr>
        <w:t xml:space="preserve"> </w:t>
      </w:r>
      <w:r w:rsidRPr="00F3720E">
        <w:rPr>
          <w:spacing w:val="-2"/>
          <w:sz w:val="24"/>
          <w:szCs w:val="24"/>
        </w:rPr>
        <w:t>R</w:t>
      </w:r>
      <w:r w:rsidRPr="00F3720E">
        <w:rPr>
          <w:spacing w:val="4"/>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10"/>
          <w:sz w:val="24"/>
          <w:szCs w:val="24"/>
        </w:rPr>
        <w:t xml:space="preserve"> </w:t>
      </w:r>
      <w:r w:rsidRPr="00F3720E">
        <w:rPr>
          <w:spacing w:val="2"/>
          <w:sz w:val="24"/>
          <w:szCs w:val="24"/>
        </w:rPr>
        <w:t>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g</w:t>
      </w:r>
      <w:r w:rsidRPr="00F3720E">
        <w:rPr>
          <w:spacing w:val="14"/>
          <w:sz w:val="24"/>
          <w:szCs w:val="24"/>
        </w:rPr>
        <w:t xml:space="preserve"> </w:t>
      </w:r>
      <w:r w:rsidRPr="00F3720E">
        <w:rPr>
          <w:spacing w:val="5"/>
          <w:sz w:val="24"/>
          <w:szCs w:val="24"/>
        </w:rPr>
        <w:t>d</w:t>
      </w:r>
      <w:r w:rsidRPr="00F3720E">
        <w:rPr>
          <w:spacing w:val="-4"/>
          <w:sz w:val="24"/>
          <w:szCs w:val="24"/>
        </w:rPr>
        <w:t>il</w:t>
      </w:r>
      <w:r w:rsidRPr="00F3720E">
        <w:rPr>
          <w:spacing w:val="-1"/>
          <w:sz w:val="24"/>
          <w:szCs w:val="24"/>
        </w:rPr>
        <w:t>a</w:t>
      </w:r>
      <w:r w:rsidRPr="00F3720E">
        <w:rPr>
          <w:spacing w:val="5"/>
          <w:sz w:val="24"/>
          <w:szCs w:val="24"/>
        </w:rPr>
        <w:t>k</w:t>
      </w:r>
      <w:r w:rsidRPr="00F3720E">
        <w:rPr>
          <w:spacing w:val="-2"/>
          <w:sz w:val="24"/>
          <w:szCs w:val="24"/>
        </w:rPr>
        <w:t>s</w:t>
      </w:r>
      <w:r w:rsidRPr="00F3720E">
        <w:rPr>
          <w:spacing w:val="4"/>
          <w:sz w:val="24"/>
          <w:szCs w:val="24"/>
        </w:rPr>
        <w:t>a</w:t>
      </w:r>
      <w:r w:rsidRPr="00F3720E">
        <w:rPr>
          <w:spacing w:val="-5"/>
          <w:sz w:val="24"/>
          <w:szCs w:val="24"/>
        </w:rPr>
        <w:t>n</w:t>
      </w:r>
      <w:r w:rsidRPr="00F3720E">
        <w:rPr>
          <w:spacing w:val="-1"/>
          <w:sz w:val="24"/>
          <w:szCs w:val="24"/>
        </w:rPr>
        <w:t>a</w:t>
      </w:r>
      <w:r w:rsidRPr="00F3720E">
        <w:rPr>
          <w:sz w:val="24"/>
          <w:szCs w:val="24"/>
        </w:rPr>
        <w:t>k</w:t>
      </w:r>
      <w:r w:rsidRPr="00F3720E">
        <w:rPr>
          <w:spacing w:val="4"/>
          <w:sz w:val="24"/>
          <w:szCs w:val="24"/>
        </w:rPr>
        <w:t>a</w:t>
      </w:r>
      <w:r w:rsidRPr="00F3720E">
        <w:rPr>
          <w:sz w:val="24"/>
          <w:szCs w:val="24"/>
        </w:rPr>
        <w:t>n</w:t>
      </w:r>
      <w:r w:rsidRPr="00F3720E">
        <w:rPr>
          <w:spacing w:val="5"/>
          <w:sz w:val="24"/>
          <w:szCs w:val="24"/>
        </w:rPr>
        <w:t xml:space="preserve"> </w:t>
      </w:r>
      <w:r w:rsidRPr="00F3720E">
        <w:rPr>
          <w:sz w:val="24"/>
          <w:szCs w:val="24"/>
        </w:rPr>
        <w:t>1</w:t>
      </w:r>
      <w:r w:rsidRPr="00F3720E">
        <w:rPr>
          <w:spacing w:val="10"/>
          <w:sz w:val="24"/>
          <w:szCs w:val="24"/>
        </w:rPr>
        <w:t xml:space="preserve"> </w:t>
      </w:r>
      <w:r w:rsidRPr="00F3720E">
        <w:rPr>
          <w:spacing w:val="1"/>
          <w:sz w:val="24"/>
          <w:szCs w:val="24"/>
        </w:rPr>
        <w:t>(</w:t>
      </w:r>
      <w:r w:rsidRPr="00F3720E">
        <w:rPr>
          <w:spacing w:val="-2"/>
          <w:sz w:val="24"/>
          <w:szCs w:val="24"/>
        </w:rPr>
        <w:t>s</w:t>
      </w:r>
      <w:r w:rsidRPr="00F3720E">
        <w:rPr>
          <w:spacing w:val="-1"/>
          <w:sz w:val="24"/>
          <w:szCs w:val="24"/>
        </w:rPr>
        <w:t>a</w:t>
      </w:r>
      <w:r w:rsidRPr="00F3720E">
        <w:rPr>
          <w:spacing w:val="5"/>
          <w:sz w:val="24"/>
          <w:szCs w:val="24"/>
        </w:rPr>
        <w:t>t</w:t>
      </w:r>
      <w:r w:rsidRPr="00F3720E">
        <w:rPr>
          <w:sz w:val="24"/>
          <w:szCs w:val="24"/>
        </w:rPr>
        <w:t>u)</w:t>
      </w:r>
      <w:r w:rsidRPr="00F3720E">
        <w:rPr>
          <w:spacing w:val="11"/>
          <w:sz w:val="24"/>
          <w:szCs w:val="24"/>
        </w:rPr>
        <w:t xml:space="preserve"> </w:t>
      </w:r>
      <w:r w:rsidRPr="00F3720E">
        <w:rPr>
          <w:sz w:val="24"/>
          <w:szCs w:val="24"/>
        </w:rPr>
        <w:t>k</w:t>
      </w:r>
      <w:r w:rsidRPr="00F3720E">
        <w:rPr>
          <w:spacing w:val="-1"/>
          <w:sz w:val="24"/>
          <w:szCs w:val="24"/>
        </w:rPr>
        <w:t>a</w:t>
      </w:r>
      <w:r w:rsidRPr="00F3720E">
        <w:rPr>
          <w:spacing w:val="-4"/>
          <w:sz w:val="24"/>
          <w:szCs w:val="24"/>
        </w:rPr>
        <w:t>l</w:t>
      </w:r>
      <w:r w:rsidRPr="00F3720E">
        <w:rPr>
          <w:sz w:val="24"/>
          <w:szCs w:val="24"/>
        </w:rPr>
        <w:t>i d</w:t>
      </w:r>
      <w:r w:rsidRPr="00F3720E">
        <w:rPr>
          <w:spacing w:val="4"/>
          <w:sz w:val="24"/>
          <w:szCs w:val="24"/>
        </w:rPr>
        <w:t>a</w:t>
      </w:r>
      <w:r w:rsidRPr="00F3720E">
        <w:rPr>
          <w:spacing w:val="-4"/>
          <w:sz w:val="24"/>
          <w:szCs w:val="24"/>
        </w:rPr>
        <w:t>l</w:t>
      </w:r>
      <w:r w:rsidRPr="00F3720E">
        <w:rPr>
          <w:spacing w:val="4"/>
          <w:sz w:val="24"/>
          <w:szCs w:val="24"/>
        </w:rPr>
        <w:t>a</w:t>
      </w:r>
      <w:r w:rsidRPr="00F3720E">
        <w:rPr>
          <w:sz w:val="24"/>
          <w:szCs w:val="24"/>
        </w:rPr>
        <w:t>m</w:t>
      </w:r>
      <w:r w:rsidRPr="00F3720E">
        <w:rPr>
          <w:spacing w:val="5"/>
          <w:sz w:val="24"/>
          <w:szCs w:val="24"/>
        </w:rPr>
        <w:t xml:space="preserve"> </w:t>
      </w:r>
      <w:r w:rsidRPr="00F3720E">
        <w:rPr>
          <w:sz w:val="24"/>
          <w:szCs w:val="24"/>
        </w:rPr>
        <w:t xml:space="preserve">1 </w:t>
      </w:r>
      <w:r w:rsidRPr="00F3720E">
        <w:rPr>
          <w:spacing w:val="1"/>
          <w:sz w:val="24"/>
          <w:szCs w:val="24"/>
        </w:rPr>
        <w:t>(</w:t>
      </w:r>
      <w:r w:rsidRPr="00F3720E">
        <w:rPr>
          <w:spacing w:val="-2"/>
          <w:sz w:val="24"/>
          <w:szCs w:val="24"/>
        </w:rPr>
        <w:t>s</w:t>
      </w:r>
      <w:r w:rsidRPr="00F3720E">
        <w:rPr>
          <w:spacing w:val="-1"/>
          <w:sz w:val="24"/>
          <w:szCs w:val="24"/>
        </w:rPr>
        <w:t>a</w:t>
      </w:r>
      <w:r w:rsidRPr="00F3720E">
        <w:rPr>
          <w:spacing w:val="5"/>
          <w:sz w:val="24"/>
          <w:szCs w:val="24"/>
        </w:rPr>
        <w:t>t</w:t>
      </w:r>
      <w:r w:rsidRPr="00F3720E">
        <w:rPr>
          <w:sz w:val="24"/>
          <w:szCs w:val="24"/>
        </w:rPr>
        <w:t>u)</w:t>
      </w:r>
      <w:r w:rsidRPr="00F3720E">
        <w:rPr>
          <w:spacing w:val="2"/>
          <w:sz w:val="24"/>
          <w:szCs w:val="24"/>
        </w:rPr>
        <w:t xml:space="preserve"> </w:t>
      </w:r>
      <w:r w:rsidRPr="00F3720E">
        <w:rPr>
          <w:sz w:val="24"/>
          <w:szCs w:val="24"/>
        </w:rPr>
        <w:t>p</w:t>
      </w:r>
      <w:r w:rsidRPr="00F3720E">
        <w:rPr>
          <w:spacing w:val="-1"/>
          <w:sz w:val="24"/>
          <w:szCs w:val="24"/>
        </w:rPr>
        <w:t>e</w:t>
      </w:r>
      <w:r w:rsidRPr="00F3720E">
        <w:rPr>
          <w:spacing w:val="1"/>
          <w:sz w:val="24"/>
          <w:szCs w:val="24"/>
        </w:rPr>
        <w:t>r</w:t>
      </w:r>
      <w:r w:rsidRPr="00F3720E">
        <w:rPr>
          <w:spacing w:val="-9"/>
          <w:sz w:val="24"/>
          <w:szCs w:val="24"/>
        </w:rPr>
        <w:t>i</w:t>
      </w:r>
      <w:r w:rsidRPr="00F3720E">
        <w:rPr>
          <w:spacing w:val="5"/>
          <w:sz w:val="24"/>
          <w:szCs w:val="24"/>
        </w:rPr>
        <w:t>o</w:t>
      </w:r>
      <w:r w:rsidRPr="00F3720E">
        <w:rPr>
          <w:sz w:val="24"/>
          <w:szCs w:val="24"/>
        </w:rPr>
        <w:t>de</w:t>
      </w:r>
      <w:r w:rsidRPr="00F3720E">
        <w:rPr>
          <w:spacing w:val="9"/>
          <w:sz w:val="24"/>
          <w:szCs w:val="24"/>
        </w:rPr>
        <w:t xml:space="preserve"> </w:t>
      </w:r>
      <w:r w:rsidRPr="00F3720E">
        <w:rPr>
          <w:spacing w:val="-9"/>
          <w:sz w:val="24"/>
          <w:szCs w:val="24"/>
        </w:rPr>
        <w:t>m</w:t>
      </w:r>
      <w:r w:rsidRPr="00F3720E">
        <w:rPr>
          <w:spacing w:val="-1"/>
          <w:sz w:val="24"/>
          <w:szCs w:val="24"/>
        </w:rPr>
        <w:t>a</w:t>
      </w:r>
      <w:r w:rsidRPr="00F3720E">
        <w:rPr>
          <w:spacing w:val="2"/>
          <w:sz w:val="24"/>
          <w:szCs w:val="24"/>
        </w:rPr>
        <w:t>s</w:t>
      </w:r>
      <w:r w:rsidRPr="00F3720E">
        <w:rPr>
          <w:sz w:val="24"/>
          <w:szCs w:val="24"/>
        </w:rPr>
        <w:t>a</w:t>
      </w:r>
      <w:r w:rsidRPr="00F3720E">
        <w:rPr>
          <w:spacing w:val="4"/>
          <w:sz w:val="24"/>
          <w:szCs w:val="24"/>
        </w:rPr>
        <w:t xml:space="preserve"> </w:t>
      </w:r>
      <w:r w:rsidRPr="00F3720E">
        <w:rPr>
          <w:spacing w:val="-5"/>
          <w:sz w:val="24"/>
          <w:szCs w:val="24"/>
        </w:rPr>
        <w:t>b</w:t>
      </w:r>
      <w:r w:rsidRPr="00F3720E">
        <w:rPr>
          <w:spacing w:val="-1"/>
          <w:sz w:val="24"/>
          <w:szCs w:val="24"/>
        </w:rPr>
        <w:t>a</w:t>
      </w:r>
      <w:r w:rsidRPr="00F3720E">
        <w:rPr>
          <w:sz w:val="24"/>
          <w:szCs w:val="24"/>
        </w:rPr>
        <w:t>k</w:t>
      </w:r>
      <w:r w:rsidRPr="00F3720E">
        <w:rPr>
          <w:spacing w:val="10"/>
          <w:sz w:val="24"/>
          <w:szCs w:val="24"/>
        </w:rPr>
        <w:t>t</w:t>
      </w:r>
      <w:r w:rsidR="00F3720E">
        <w:rPr>
          <w:spacing w:val="-4"/>
          <w:sz w:val="24"/>
          <w:szCs w:val="24"/>
        </w:rPr>
        <w:t xml:space="preserve">i, </w:t>
      </w:r>
      <w:r w:rsidRPr="00F3720E">
        <w:rPr>
          <w:sz w:val="24"/>
          <w:szCs w:val="24"/>
        </w:rPr>
        <w:t>d</w:t>
      </w:r>
      <w:r w:rsidRPr="00F3720E">
        <w:rPr>
          <w:spacing w:val="4"/>
          <w:sz w:val="24"/>
          <w:szCs w:val="24"/>
        </w:rPr>
        <w:t>a</w:t>
      </w:r>
      <w:r w:rsidRPr="00F3720E">
        <w:rPr>
          <w:sz w:val="24"/>
          <w:szCs w:val="24"/>
        </w:rPr>
        <w:t xml:space="preserve">n </w:t>
      </w:r>
      <w:r w:rsidRPr="00F3720E">
        <w:rPr>
          <w:spacing w:val="-1"/>
          <w:sz w:val="24"/>
          <w:szCs w:val="24"/>
        </w:rPr>
        <w:t>a</w:t>
      </w:r>
      <w:r w:rsidRPr="00F3720E">
        <w:rPr>
          <w:sz w:val="24"/>
          <w:szCs w:val="24"/>
        </w:rPr>
        <w:t>p</w:t>
      </w:r>
      <w:r w:rsidRPr="00F3720E">
        <w:rPr>
          <w:spacing w:val="4"/>
          <w:sz w:val="24"/>
          <w:szCs w:val="24"/>
        </w:rPr>
        <w:t>a</w:t>
      </w:r>
      <w:r w:rsidRPr="00F3720E">
        <w:rPr>
          <w:sz w:val="24"/>
          <w:szCs w:val="24"/>
        </w:rPr>
        <w:t>b</w:t>
      </w:r>
      <w:r w:rsidRPr="00F3720E">
        <w:rPr>
          <w:spacing w:val="-4"/>
          <w:sz w:val="24"/>
          <w:szCs w:val="24"/>
        </w:rPr>
        <w:t>il</w:t>
      </w:r>
      <w:r w:rsidRPr="00F3720E">
        <w:rPr>
          <w:sz w:val="24"/>
          <w:szCs w:val="24"/>
        </w:rPr>
        <w:t>a</w:t>
      </w:r>
      <w:r w:rsidRPr="00F3720E">
        <w:rPr>
          <w:spacing w:val="4"/>
          <w:sz w:val="24"/>
          <w:szCs w:val="24"/>
        </w:rPr>
        <w:t xml:space="preserve"> </w:t>
      </w:r>
      <w:r w:rsidRPr="00F3720E">
        <w:rPr>
          <w:spacing w:val="5"/>
          <w:sz w:val="24"/>
          <w:szCs w:val="24"/>
        </w:rPr>
        <w:t>d</w:t>
      </w:r>
      <w:r w:rsidRPr="00F3720E">
        <w:rPr>
          <w:spacing w:val="-4"/>
          <w:sz w:val="24"/>
          <w:szCs w:val="24"/>
        </w:rPr>
        <w:t>i</w:t>
      </w:r>
      <w:r w:rsidRPr="00F3720E">
        <w:rPr>
          <w:spacing w:val="4"/>
          <w:sz w:val="24"/>
          <w:szCs w:val="24"/>
        </w:rPr>
        <w:t>a</w:t>
      </w:r>
      <w:r w:rsidRPr="00F3720E">
        <w:rPr>
          <w:spacing w:val="-5"/>
          <w:sz w:val="24"/>
          <w:szCs w:val="24"/>
        </w:rPr>
        <w:t>n</w:t>
      </w:r>
      <w:r w:rsidRPr="00F3720E">
        <w:rPr>
          <w:sz w:val="24"/>
          <w:szCs w:val="24"/>
        </w:rPr>
        <w:t>gg</w:t>
      </w:r>
      <w:r w:rsidRPr="00F3720E">
        <w:rPr>
          <w:spacing w:val="-1"/>
          <w:sz w:val="24"/>
          <w:szCs w:val="24"/>
        </w:rPr>
        <w:t>a</w:t>
      </w:r>
      <w:r w:rsidRPr="00F3720E">
        <w:rPr>
          <w:sz w:val="24"/>
          <w:szCs w:val="24"/>
        </w:rPr>
        <w:t>p</w:t>
      </w:r>
      <w:r w:rsidRPr="00F3720E">
        <w:rPr>
          <w:spacing w:val="10"/>
          <w:sz w:val="24"/>
          <w:szCs w:val="24"/>
        </w:rPr>
        <w:t xml:space="preserve"> </w:t>
      </w:r>
      <w:r w:rsidRPr="00F3720E">
        <w:rPr>
          <w:sz w:val="24"/>
          <w:szCs w:val="24"/>
        </w:rPr>
        <w:t>p</w:t>
      </w:r>
      <w:r w:rsidRPr="00F3720E">
        <w:rPr>
          <w:spacing w:val="-1"/>
          <w:sz w:val="24"/>
          <w:szCs w:val="24"/>
        </w:rPr>
        <w:t>e</w:t>
      </w:r>
      <w:r w:rsidRPr="00F3720E">
        <w:rPr>
          <w:spacing w:val="6"/>
          <w:sz w:val="24"/>
          <w:szCs w:val="24"/>
        </w:rPr>
        <w:t>r</w:t>
      </w:r>
      <w:r w:rsidRPr="00F3720E">
        <w:rPr>
          <w:spacing w:val="-9"/>
          <w:sz w:val="24"/>
          <w:szCs w:val="24"/>
        </w:rPr>
        <w:t>l</w:t>
      </w:r>
      <w:r w:rsidRPr="00F3720E">
        <w:rPr>
          <w:sz w:val="24"/>
          <w:szCs w:val="24"/>
        </w:rPr>
        <w:t>u</w:t>
      </w:r>
      <w:r w:rsidRPr="00F3720E">
        <w:rPr>
          <w:spacing w:val="10"/>
          <w:sz w:val="24"/>
          <w:szCs w:val="24"/>
        </w:rPr>
        <w:t xml:space="preserve"> </w:t>
      </w:r>
      <w:r w:rsidRPr="00F3720E">
        <w:rPr>
          <w:spacing w:val="-9"/>
          <w:sz w:val="24"/>
          <w:szCs w:val="24"/>
        </w:rPr>
        <w:t>m</w:t>
      </w:r>
      <w:r w:rsidRPr="00F3720E">
        <w:rPr>
          <w:spacing w:val="-1"/>
          <w:sz w:val="24"/>
          <w:szCs w:val="24"/>
        </w:rPr>
        <w:t>a</w:t>
      </w:r>
      <w:r w:rsidRPr="00F3720E">
        <w:rPr>
          <w:spacing w:val="5"/>
          <w:sz w:val="24"/>
          <w:szCs w:val="24"/>
        </w:rPr>
        <w:t>k</w:t>
      </w:r>
      <w:r w:rsidRPr="00F3720E">
        <w:rPr>
          <w:sz w:val="24"/>
          <w:szCs w:val="24"/>
        </w:rPr>
        <w:t>a</w:t>
      </w:r>
      <w:r w:rsidRPr="00F3720E">
        <w:rPr>
          <w:spacing w:val="4"/>
          <w:sz w:val="24"/>
          <w:szCs w:val="24"/>
        </w:rPr>
        <w:t xml:space="preserve"> </w:t>
      </w:r>
      <w:r w:rsidRPr="00F3720E">
        <w:rPr>
          <w:spacing w:val="5"/>
          <w:sz w:val="24"/>
          <w:szCs w:val="24"/>
        </w:rPr>
        <w:t>d</w:t>
      </w:r>
      <w:r w:rsidRPr="00F3720E">
        <w:rPr>
          <w:spacing w:val="-4"/>
          <w:sz w:val="24"/>
          <w:szCs w:val="24"/>
        </w:rPr>
        <w:t>il</w:t>
      </w:r>
      <w:r w:rsidRPr="00F3720E">
        <w:rPr>
          <w:spacing w:val="-1"/>
          <w:sz w:val="24"/>
          <w:szCs w:val="24"/>
        </w:rPr>
        <w:t>a</w:t>
      </w:r>
      <w:r w:rsidRPr="00F3720E">
        <w:rPr>
          <w:spacing w:val="5"/>
          <w:sz w:val="24"/>
          <w:szCs w:val="24"/>
        </w:rPr>
        <w:t>k</w:t>
      </w:r>
      <w:r w:rsidRPr="00F3720E">
        <w:rPr>
          <w:spacing w:val="-2"/>
          <w:sz w:val="24"/>
          <w:szCs w:val="24"/>
        </w:rPr>
        <w:t>s</w:t>
      </w:r>
      <w:r w:rsidRPr="00F3720E">
        <w:rPr>
          <w:spacing w:val="4"/>
          <w:sz w:val="24"/>
          <w:szCs w:val="24"/>
        </w:rPr>
        <w:t>a</w:t>
      </w:r>
      <w:r w:rsidRPr="00F3720E">
        <w:rPr>
          <w:spacing w:val="-5"/>
          <w:sz w:val="24"/>
          <w:szCs w:val="24"/>
        </w:rPr>
        <w:t>n</w:t>
      </w:r>
      <w:r w:rsidRPr="00F3720E">
        <w:rPr>
          <w:spacing w:val="-1"/>
          <w:sz w:val="24"/>
          <w:szCs w:val="24"/>
        </w:rPr>
        <w:t>a</w:t>
      </w:r>
      <w:r w:rsidRPr="00F3720E">
        <w:rPr>
          <w:sz w:val="24"/>
          <w:szCs w:val="24"/>
        </w:rPr>
        <w:t>k</w:t>
      </w:r>
      <w:r w:rsidRPr="00F3720E">
        <w:rPr>
          <w:spacing w:val="4"/>
          <w:sz w:val="24"/>
          <w:szCs w:val="24"/>
        </w:rPr>
        <w:t>a</w:t>
      </w:r>
      <w:r w:rsidRPr="00F3720E">
        <w:rPr>
          <w:sz w:val="24"/>
          <w:szCs w:val="24"/>
        </w:rPr>
        <w:t xml:space="preserve">n </w:t>
      </w:r>
      <w:r w:rsidRPr="00F3720E">
        <w:rPr>
          <w:spacing w:val="-2"/>
          <w:sz w:val="24"/>
          <w:szCs w:val="24"/>
        </w:rPr>
        <w:t>M</w:t>
      </w:r>
      <w:r w:rsidRPr="00F3720E">
        <w:rPr>
          <w:spacing w:val="5"/>
          <w:sz w:val="24"/>
          <w:szCs w:val="24"/>
        </w:rPr>
        <w:t>u</w:t>
      </w:r>
      <w:r w:rsidRPr="00F3720E">
        <w:rPr>
          <w:spacing w:val="2"/>
          <w:sz w:val="24"/>
          <w:szCs w:val="24"/>
        </w:rPr>
        <w:t>s</w:t>
      </w:r>
      <w:r w:rsidRPr="00F3720E">
        <w:rPr>
          <w:spacing w:val="-5"/>
          <w:sz w:val="24"/>
          <w:szCs w:val="24"/>
        </w:rPr>
        <w:t>y</w:t>
      </w:r>
      <w:r w:rsidRPr="00F3720E">
        <w:rPr>
          <w:spacing w:val="-1"/>
          <w:sz w:val="24"/>
          <w:szCs w:val="24"/>
        </w:rPr>
        <w:t>a</w:t>
      </w:r>
      <w:r w:rsidRPr="00F3720E">
        <w:rPr>
          <w:sz w:val="24"/>
          <w:szCs w:val="24"/>
        </w:rPr>
        <w:t>w</w:t>
      </w:r>
      <w:r w:rsidRPr="00F3720E">
        <w:rPr>
          <w:spacing w:val="-1"/>
          <w:sz w:val="24"/>
          <w:szCs w:val="24"/>
        </w:rPr>
        <w:t>a</w:t>
      </w:r>
      <w:r w:rsidRPr="00F3720E">
        <w:rPr>
          <w:spacing w:val="1"/>
          <w:sz w:val="24"/>
          <w:szCs w:val="24"/>
        </w:rPr>
        <w:t>r</w:t>
      </w:r>
      <w:r w:rsidRPr="00F3720E">
        <w:rPr>
          <w:spacing w:val="4"/>
          <w:sz w:val="24"/>
          <w:szCs w:val="24"/>
        </w:rPr>
        <w:t>a</w:t>
      </w:r>
      <w:r w:rsidRPr="00F3720E">
        <w:rPr>
          <w:sz w:val="24"/>
          <w:szCs w:val="24"/>
        </w:rPr>
        <w:t xml:space="preserve">h </w:t>
      </w:r>
      <w:r w:rsidRPr="00F3720E">
        <w:rPr>
          <w:spacing w:val="-3"/>
          <w:sz w:val="24"/>
          <w:szCs w:val="24"/>
        </w:rPr>
        <w:t>L</w:t>
      </w:r>
      <w:r w:rsidRPr="00F3720E">
        <w:rPr>
          <w:sz w:val="24"/>
          <w:szCs w:val="24"/>
        </w:rPr>
        <w:t>u</w:t>
      </w:r>
      <w:r w:rsidRPr="00F3720E">
        <w:rPr>
          <w:spacing w:val="-1"/>
          <w:sz w:val="24"/>
          <w:szCs w:val="24"/>
        </w:rPr>
        <w:t>a</w:t>
      </w:r>
      <w:r w:rsidRPr="00F3720E">
        <w:rPr>
          <w:sz w:val="24"/>
          <w:szCs w:val="24"/>
        </w:rPr>
        <w:t>r</w:t>
      </w:r>
      <w:r w:rsidR="000A0829">
        <w:rPr>
          <w:spacing w:val="4"/>
          <w:sz w:val="24"/>
          <w:szCs w:val="24"/>
        </w:rPr>
        <w:t xml:space="preserve"> </w:t>
      </w:r>
      <w:r w:rsidRPr="00F3720E">
        <w:rPr>
          <w:spacing w:val="3"/>
          <w:sz w:val="24"/>
          <w:szCs w:val="24"/>
        </w:rPr>
        <w:t>B</w:t>
      </w:r>
      <w:r w:rsidRPr="00F3720E">
        <w:rPr>
          <w:spacing w:val="-9"/>
          <w:sz w:val="24"/>
          <w:szCs w:val="24"/>
        </w:rPr>
        <w:t>i</w:t>
      </w:r>
      <w:r w:rsidRPr="00F3720E">
        <w:rPr>
          <w:spacing w:val="4"/>
          <w:sz w:val="24"/>
          <w:szCs w:val="24"/>
        </w:rPr>
        <w:t>a</w:t>
      </w:r>
      <w:r w:rsidRPr="00F3720E">
        <w:rPr>
          <w:spacing w:val="-2"/>
          <w:sz w:val="24"/>
          <w:szCs w:val="24"/>
        </w:rPr>
        <w:t>s</w:t>
      </w:r>
      <w:r w:rsidRPr="00F3720E">
        <w:rPr>
          <w:sz w:val="24"/>
          <w:szCs w:val="24"/>
        </w:rPr>
        <w:t>a.</w:t>
      </w:r>
    </w:p>
    <w:p w:rsidR="00E16CF6" w:rsidRPr="00F3720E" w:rsidRDefault="007019C9" w:rsidP="00F3720E">
      <w:pPr>
        <w:pStyle w:val="ListParagraph"/>
        <w:numPr>
          <w:ilvl w:val="0"/>
          <w:numId w:val="15"/>
        </w:numPr>
        <w:spacing w:before="66"/>
        <w:ind w:left="567"/>
        <w:rPr>
          <w:sz w:val="24"/>
          <w:szCs w:val="24"/>
        </w:rPr>
      </w:pPr>
      <w:r w:rsidRPr="00F3720E">
        <w:rPr>
          <w:spacing w:val="-5"/>
          <w:sz w:val="24"/>
          <w:szCs w:val="24"/>
        </w:rPr>
        <w:lastRenderedPageBreak/>
        <w:t>A</w:t>
      </w:r>
      <w:r w:rsidRPr="00F3720E">
        <w:rPr>
          <w:spacing w:val="-1"/>
          <w:sz w:val="24"/>
          <w:szCs w:val="24"/>
        </w:rPr>
        <w:t>ca</w:t>
      </w:r>
      <w:r w:rsidRPr="00F3720E">
        <w:rPr>
          <w:spacing w:val="1"/>
          <w:sz w:val="24"/>
          <w:szCs w:val="24"/>
        </w:rPr>
        <w:t>r</w:t>
      </w:r>
      <w:r w:rsidRPr="00F3720E">
        <w:rPr>
          <w:sz w:val="24"/>
          <w:szCs w:val="24"/>
        </w:rPr>
        <w:t>a</w:t>
      </w:r>
      <w:r w:rsidRPr="00F3720E">
        <w:rPr>
          <w:spacing w:val="1"/>
          <w:sz w:val="24"/>
          <w:szCs w:val="24"/>
        </w:rPr>
        <w:t xml:space="preserve"> </w:t>
      </w:r>
      <w:r w:rsidRPr="00F3720E">
        <w:rPr>
          <w:spacing w:val="-2"/>
          <w:sz w:val="24"/>
          <w:szCs w:val="24"/>
        </w:rPr>
        <w:t>M</w:t>
      </w:r>
      <w:r w:rsidRPr="00F3720E">
        <w:rPr>
          <w:spacing w:val="5"/>
          <w:sz w:val="24"/>
          <w:szCs w:val="24"/>
        </w:rPr>
        <w:t>u</w:t>
      </w:r>
      <w:r w:rsidRPr="00F3720E">
        <w:rPr>
          <w:spacing w:val="2"/>
          <w:sz w:val="24"/>
          <w:szCs w:val="24"/>
        </w:rPr>
        <w:t>s</w:t>
      </w:r>
      <w:r w:rsidRPr="00F3720E">
        <w:rPr>
          <w:spacing w:val="-5"/>
          <w:sz w:val="24"/>
          <w:szCs w:val="24"/>
        </w:rPr>
        <w:t>y</w:t>
      </w:r>
      <w:r w:rsidRPr="00F3720E">
        <w:rPr>
          <w:spacing w:val="-1"/>
          <w:sz w:val="24"/>
          <w:szCs w:val="24"/>
        </w:rPr>
        <w:t>a</w:t>
      </w:r>
      <w:r w:rsidRPr="00F3720E">
        <w:rPr>
          <w:sz w:val="24"/>
          <w:szCs w:val="24"/>
        </w:rPr>
        <w:t>w</w:t>
      </w:r>
      <w:r w:rsidRPr="00F3720E">
        <w:rPr>
          <w:spacing w:val="-1"/>
          <w:sz w:val="24"/>
          <w:szCs w:val="24"/>
        </w:rPr>
        <w:t>a</w:t>
      </w:r>
      <w:r w:rsidRPr="00F3720E">
        <w:rPr>
          <w:spacing w:val="1"/>
          <w:sz w:val="24"/>
          <w:szCs w:val="24"/>
        </w:rPr>
        <w:t>r</w:t>
      </w:r>
      <w:r w:rsidRPr="00F3720E">
        <w:rPr>
          <w:spacing w:val="4"/>
          <w:sz w:val="24"/>
          <w:szCs w:val="24"/>
        </w:rPr>
        <w:t>a</w:t>
      </w:r>
      <w:r w:rsidRPr="00F3720E">
        <w:rPr>
          <w:sz w:val="24"/>
          <w:szCs w:val="24"/>
        </w:rPr>
        <w:t>h</w:t>
      </w:r>
      <w:r w:rsidRPr="00F3720E">
        <w:rPr>
          <w:spacing w:val="-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1"/>
          <w:sz w:val="24"/>
          <w:szCs w:val="24"/>
        </w:rPr>
        <w:t xml:space="preserve"> </w:t>
      </w:r>
      <w:r w:rsidRPr="00F3720E">
        <w:rPr>
          <w:sz w:val="24"/>
          <w:szCs w:val="24"/>
        </w:rPr>
        <w:t>:</w:t>
      </w:r>
    </w:p>
    <w:p w:rsidR="00E74387" w:rsidRDefault="007019C9" w:rsidP="00E74387">
      <w:pPr>
        <w:pStyle w:val="ListParagraph"/>
        <w:numPr>
          <w:ilvl w:val="0"/>
          <w:numId w:val="34"/>
        </w:numPr>
        <w:spacing w:before="7" w:line="260" w:lineRule="exact"/>
        <w:ind w:left="810" w:right="82" w:hanging="270"/>
        <w:rPr>
          <w:sz w:val="24"/>
          <w:szCs w:val="24"/>
        </w:rPr>
      </w:pPr>
      <w:proofErr w:type="gramStart"/>
      <w:r w:rsidRPr="00E74387">
        <w:rPr>
          <w:spacing w:val="-3"/>
          <w:sz w:val="24"/>
          <w:szCs w:val="24"/>
        </w:rPr>
        <w:t>L</w:t>
      </w:r>
      <w:r w:rsidRPr="00E74387">
        <w:rPr>
          <w:spacing w:val="-1"/>
          <w:sz w:val="24"/>
          <w:szCs w:val="24"/>
        </w:rPr>
        <w:t>a</w:t>
      </w:r>
      <w:r w:rsidRPr="00E74387">
        <w:rPr>
          <w:sz w:val="24"/>
          <w:szCs w:val="24"/>
        </w:rPr>
        <w:t>p</w:t>
      </w:r>
      <w:r w:rsidRPr="00E74387">
        <w:rPr>
          <w:spacing w:val="5"/>
          <w:sz w:val="24"/>
          <w:szCs w:val="24"/>
        </w:rPr>
        <w:t>o</w:t>
      </w:r>
      <w:r w:rsidRPr="00E74387">
        <w:rPr>
          <w:spacing w:val="1"/>
          <w:sz w:val="24"/>
          <w:szCs w:val="24"/>
        </w:rPr>
        <w:t>r</w:t>
      </w:r>
      <w:r w:rsidRPr="00E74387">
        <w:rPr>
          <w:spacing w:val="-1"/>
          <w:sz w:val="24"/>
          <w:szCs w:val="24"/>
        </w:rPr>
        <w:t>a</w:t>
      </w:r>
      <w:r w:rsidRPr="00E74387">
        <w:rPr>
          <w:sz w:val="24"/>
          <w:szCs w:val="24"/>
        </w:rPr>
        <w:t>n  p</w:t>
      </w:r>
      <w:r w:rsidRPr="00E74387">
        <w:rPr>
          <w:spacing w:val="-1"/>
          <w:sz w:val="24"/>
          <w:szCs w:val="24"/>
        </w:rPr>
        <w:t>e</w:t>
      </w:r>
      <w:r w:rsidRPr="00E74387">
        <w:rPr>
          <w:spacing w:val="1"/>
          <w:sz w:val="24"/>
          <w:szCs w:val="24"/>
        </w:rPr>
        <w:t>r</w:t>
      </w:r>
      <w:r w:rsidRPr="00E74387">
        <w:rPr>
          <w:spacing w:val="5"/>
          <w:sz w:val="24"/>
          <w:szCs w:val="24"/>
        </w:rPr>
        <w:t>t</w:t>
      </w:r>
      <w:r w:rsidRPr="00E74387">
        <w:rPr>
          <w:spacing w:val="-1"/>
          <w:sz w:val="24"/>
          <w:szCs w:val="24"/>
        </w:rPr>
        <w:t>a</w:t>
      </w:r>
      <w:r w:rsidRPr="00E74387">
        <w:rPr>
          <w:spacing w:val="-5"/>
          <w:sz w:val="24"/>
          <w:szCs w:val="24"/>
        </w:rPr>
        <w:t>n</w:t>
      </w:r>
      <w:r w:rsidRPr="00E74387">
        <w:rPr>
          <w:sz w:val="24"/>
          <w:szCs w:val="24"/>
        </w:rPr>
        <w:t>ggu</w:t>
      </w:r>
      <w:r w:rsidRPr="00E74387">
        <w:rPr>
          <w:spacing w:val="-5"/>
          <w:sz w:val="24"/>
          <w:szCs w:val="24"/>
        </w:rPr>
        <w:t>n</w:t>
      </w:r>
      <w:r w:rsidRPr="00E74387">
        <w:rPr>
          <w:spacing w:val="5"/>
          <w:sz w:val="24"/>
          <w:szCs w:val="24"/>
        </w:rPr>
        <w:t>g</w:t>
      </w:r>
      <w:proofErr w:type="gramEnd"/>
      <w:r w:rsidR="003D2021" w:rsidRPr="00E74387">
        <w:rPr>
          <w:spacing w:val="5"/>
          <w:sz w:val="24"/>
          <w:szCs w:val="24"/>
        </w:rPr>
        <w:t xml:space="preserve"> </w:t>
      </w:r>
      <w:r w:rsidRPr="00E74387">
        <w:rPr>
          <w:spacing w:val="-4"/>
          <w:sz w:val="24"/>
          <w:szCs w:val="24"/>
        </w:rPr>
        <w:t>j</w:t>
      </w:r>
      <w:r w:rsidRPr="00E74387">
        <w:rPr>
          <w:spacing w:val="4"/>
          <w:sz w:val="24"/>
          <w:szCs w:val="24"/>
        </w:rPr>
        <w:t>a</w:t>
      </w:r>
      <w:r w:rsidRPr="00E74387">
        <w:rPr>
          <w:sz w:val="24"/>
          <w:szCs w:val="24"/>
        </w:rPr>
        <w:t>w</w:t>
      </w:r>
      <w:r w:rsidRPr="00E74387">
        <w:rPr>
          <w:spacing w:val="3"/>
          <w:sz w:val="24"/>
          <w:szCs w:val="24"/>
        </w:rPr>
        <w:t>a</w:t>
      </w:r>
      <w:r w:rsidRPr="00E74387">
        <w:rPr>
          <w:spacing w:val="-5"/>
          <w:sz w:val="24"/>
          <w:szCs w:val="24"/>
        </w:rPr>
        <w:t>b</w:t>
      </w:r>
      <w:r w:rsidRPr="00E74387">
        <w:rPr>
          <w:spacing w:val="4"/>
          <w:sz w:val="24"/>
          <w:szCs w:val="24"/>
        </w:rPr>
        <w:t>a</w:t>
      </w:r>
      <w:r w:rsidRPr="00E74387">
        <w:rPr>
          <w:sz w:val="24"/>
          <w:szCs w:val="24"/>
        </w:rPr>
        <w:t>n  p</w:t>
      </w:r>
      <w:r w:rsidRPr="00E74387">
        <w:rPr>
          <w:spacing w:val="4"/>
          <w:sz w:val="24"/>
          <w:szCs w:val="24"/>
        </w:rPr>
        <w:t>e</w:t>
      </w:r>
      <w:r w:rsidRPr="00E74387">
        <w:rPr>
          <w:spacing w:val="-4"/>
          <w:sz w:val="24"/>
          <w:szCs w:val="24"/>
        </w:rPr>
        <w:t>l</w:t>
      </w:r>
      <w:r w:rsidRPr="00E74387">
        <w:rPr>
          <w:spacing w:val="-1"/>
          <w:sz w:val="24"/>
          <w:szCs w:val="24"/>
        </w:rPr>
        <w:t>a</w:t>
      </w:r>
      <w:r w:rsidRPr="00E74387">
        <w:rPr>
          <w:spacing w:val="5"/>
          <w:sz w:val="24"/>
          <w:szCs w:val="24"/>
        </w:rPr>
        <w:t>k</w:t>
      </w:r>
      <w:r w:rsidRPr="00E74387">
        <w:rPr>
          <w:spacing w:val="-2"/>
          <w:sz w:val="24"/>
          <w:szCs w:val="24"/>
        </w:rPr>
        <w:t>s</w:t>
      </w:r>
      <w:r w:rsidRPr="00E74387">
        <w:rPr>
          <w:spacing w:val="4"/>
          <w:sz w:val="24"/>
          <w:szCs w:val="24"/>
        </w:rPr>
        <w:t>a</w:t>
      </w:r>
      <w:r w:rsidRPr="00E74387">
        <w:rPr>
          <w:spacing w:val="-5"/>
          <w:sz w:val="24"/>
          <w:szCs w:val="24"/>
        </w:rPr>
        <w:t>n</w:t>
      </w:r>
      <w:r w:rsidRPr="00E74387">
        <w:rPr>
          <w:spacing w:val="-1"/>
          <w:sz w:val="24"/>
          <w:szCs w:val="24"/>
        </w:rPr>
        <w:t>a</w:t>
      </w:r>
      <w:r w:rsidRPr="00E74387">
        <w:rPr>
          <w:spacing w:val="4"/>
          <w:sz w:val="24"/>
          <w:szCs w:val="24"/>
        </w:rPr>
        <w:t>a</w:t>
      </w:r>
      <w:r w:rsidRPr="00E74387">
        <w:rPr>
          <w:sz w:val="24"/>
          <w:szCs w:val="24"/>
        </w:rPr>
        <w:t xml:space="preserve">n  </w:t>
      </w:r>
      <w:r w:rsidRPr="00E74387">
        <w:rPr>
          <w:spacing w:val="5"/>
          <w:sz w:val="24"/>
          <w:szCs w:val="24"/>
        </w:rPr>
        <w:t>t</w:t>
      </w:r>
      <w:r w:rsidRPr="00E74387">
        <w:rPr>
          <w:sz w:val="24"/>
          <w:szCs w:val="24"/>
        </w:rPr>
        <w:t>ug</w:t>
      </w:r>
      <w:r w:rsidRPr="00E74387">
        <w:rPr>
          <w:spacing w:val="-1"/>
          <w:sz w:val="24"/>
          <w:szCs w:val="24"/>
        </w:rPr>
        <w:t>a</w:t>
      </w:r>
      <w:r w:rsidRPr="00E74387">
        <w:rPr>
          <w:sz w:val="24"/>
          <w:szCs w:val="24"/>
        </w:rPr>
        <w:t xml:space="preserve">s </w:t>
      </w:r>
      <w:r w:rsidRPr="00E74387">
        <w:rPr>
          <w:spacing w:val="2"/>
          <w:sz w:val="24"/>
          <w:szCs w:val="24"/>
        </w:rPr>
        <w:t xml:space="preserve"> </w:t>
      </w:r>
      <w:r w:rsidRPr="00E74387">
        <w:rPr>
          <w:sz w:val="24"/>
          <w:szCs w:val="24"/>
        </w:rPr>
        <w:t>D</w:t>
      </w:r>
      <w:r w:rsidRPr="00E74387">
        <w:rPr>
          <w:spacing w:val="-1"/>
          <w:sz w:val="24"/>
          <w:szCs w:val="24"/>
        </w:rPr>
        <w:t>e</w:t>
      </w:r>
      <w:r w:rsidRPr="00E74387">
        <w:rPr>
          <w:sz w:val="24"/>
          <w:szCs w:val="24"/>
        </w:rPr>
        <w:t>w</w:t>
      </w:r>
      <w:r w:rsidRPr="00E74387">
        <w:rPr>
          <w:spacing w:val="-1"/>
          <w:sz w:val="24"/>
          <w:szCs w:val="24"/>
        </w:rPr>
        <w:t>a</w:t>
      </w:r>
      <w:r w:rsidRPr="00E74387">
        <w:rPr>
          <w:sz w:val="24"/>
          <w:szCs w:val="24"/>
        </w:rPr>
        <w:t xml:space="preserve">n  </w:t>
      </w:r>
      <w:r w:rsidRPr="00E74387">
        <w:rPr>
          <w:spacing w:val="1"/>
          <w:sz w:val="24"/>
          <w:szCs w:val="24"/>
        </w:rPr>
        <w:t>S</w:t>
      </w:r>
      <w:r w:rsidRPr="00E74387">
        <w:rPr>
          <w:spacing w:val="-1"/>
          <w:sz w:val="24"/>
          <w:szCs w:val="24"/>
        </w:rPr>
        <w:t>a</w:t>
      </w:r>
      <w:r w:rsidRPr="00E74387">
        <w:rPr>
          <w:spacing w:val="5"/>
          <w:sz w:val="24"/>
          <w:szCs w:val="24"/>
        </w:rPr>
        <w:t>k</w:t>
      </w:r>
      <w:r w:rsidRPr="00E74387">
        <w:rPr>
          <w:sz w:val="24"/>
          <w:szCs w:val="24"/>
        </w:rPr>
        <w:t xml:space="preserve">a </w:t>
      </w:r>
      <w:r w:rsidRPr="00E74387">
        <w:rPr>
          <w:spacing w:val="3"/>
          <w:sz w:val="24"/>
          <w:szCs w:val="24"/>
        </w:rPr>
        <w:t xml:space="preserve"> 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gk</w:t>
      </w:r>
      <w:r w:rsidRPr="00E74387">
        <w:rPr>
          <w:spacing w:val="-1"/>
          <w:sz w:val="24"/>
          <w:szCs w:val="24"/>
        </w:rPr>
        <w:t>a</w:t>
      </w:r>
      <w:r w:rsidRPr="00E74387">
        <w:rPr>
          <w:spacing w:val="1"/>
          <w:sz w:val="24"/>
          <w:szCs w:val="24"/>
        </w:rPr>
        <w:t>r</w:t>
      </w:r>
      <w:r w:rsidRPr="00E74387">
        <w:rPr>
          <w:sz w:val="24"/>
          <w:szCs w:val="24"/>
        </w:rPr>
        <w:t xml:space="preserve">a </w:t>
      </w:r>
      <w:r w:rsidRPr="00E74387">
        <w:rPr>
          <w:spacing w:val="8"/>
          <w:sz w:val="24"/>
          <w:szCs w:val="24"/>
        </w:rPr>
        <w:t xml:space="preserve"> </w:t>
      </w:r>
      <w:r w:rsidRPr="00E74387">
        <w:rPr>
          <w:spacing w:val="-5"/>
          <w:sz w:val="24"/>
          <w:szCs w:val="24"/>
        </w:rPr>
        <w:t>y</w:t>
      </w:r>
      <w:r w:rsidRPr="00E74387">
        <w:rPr>
          <w:spacing w:val="4"/>
          <w:sz w:val="24"/>
          <w:szCs w:val="24"/>
        </w:rPr>
        <w:t>a</w:t>
      </w:r>
      <w:r w:rsidRPr="00E74387">
        <w:rPr>
          <w:sz w:val="24"/>
          <w:szCs w:val="24"/>
        </w:rPr>
        <w:t xml:space="preserve">ng </w:t>
      </w:r>
      <w:r w:rsidRPr="00E74387">
        <w:rPr>
          <w:spacing w:val="-4"/>
          <w:sz w:val="24"/>
          <w:szCs w:val="24"/>
        </w:rPr>
        <w:t>l</w:t>
      </w:r>
      <w:r w:rsidRPr="00E74387">
        <w:rPr>
          <w:spacing w:val="4"/>
          <w:sz w:val="24"/>
          <w:szCs w:val="24"/>
        </w:rPr>
        <w:t>a</w:t>
      </w:r>
      <w:r w:rsidRPr="00E74387">
        <w:rPr>
          <w:spacing w:val="-4"/>
          <w:sz w:val="24"/>
          <w:szCs w:val="24"/>
        </w:rPr>
        <w:t>m</w:t>
      </w:r>
      <w:r w:rsidRPr="00E74387">
        <w:rPr>
          <w:spacing w:val="4"/>
          <w:sz w:val="24"/>
          <w:szCs w:val="24"/>
        </w:rPr>
        <w:t>a</w:t>
      </w:r>
      <w:r w:rsidR="003D2021" w:rsidRPr="00E74387">
        <w:rPr>
          <w:sz w:val="24"/>
          <w:szCs w:val="24"/>
        </w:rPr>
        <w:t>.</w:t>
      </w:r>
    </w:p>
    <w:p w:rsidR="00E16CF6" w:rsidRPr="00E74387" w:rsidRDefault="007019C9" w:rsidP="00E74387">
      <w:pPr>
        <w:pStyle w:val="ListParagraph"/>
        <w:numPr>
          <w:ilvl w:val="0"/>
          <w:numId w:val="34"/>
        </w:numPr>
        <w:spacing w:before="7" w:line="260" w:lineRule="exact"/>
        <w:ind w:left="810" w:right="82" w:hanging="270"/>
        <w:rPr>
          <w:sz w:val="24"/>
          <w:szCs w:val="24"/>
        </w:rPr>
      </w:pPr>
      <w:r w:rsidRPr="00E74387">
        <w:rPr>
          <w:spacing w:val="1"/>
          <w:sz w:val="24"/>
          <w:szCs w:val="24"/>
        </w:rPr>
        <w:t>P</w:t>
      </w:r>
      <w:r w:rsidRPr="00E74387">
        <w:rPr>
          <w:spacing w:val="-1"/>
          <w:sz w:val="24"/>
          <w:szCs w:val="24"/>
        </w:rPr>
        <w:t>e</w:t>
      </w:r>
      <w:r w:rsidRPr="00E74387">
        <w:rPr>
          <w:spacing w:val="1"/>
          <w:sz w:val="24"/>
          <w:szCs w:val="24"/>
        </w:rPr>
        <w:t>r</w:t>
      </w:r>
      <w:r w:rsidRPr="00E74387">
        <w:rPr>
          <w:sz w:val="24"/>
          <w:szCs w:val="24"/>
        </w:rPr>
        <w:t>u</w:t>
      </w:r>
      <w:r w:rsidRPr="00E74387">
        <w:rPr>
          <w:spacing w:val="-5"/>
          <w:sz w:val="24"/>
          <w:szCs w:val="24"/>
        </w:rPr>
        <w:t>b</w:t>
      </w:r>
      <w:r w:rsidRPr="00E74387">
        <w:rPr>
          <w:spacing w:val="4"/>
          <w:sz w:val="24"/>
          <w:szCs w:val="24"/>
        </w:rPr>
        <w:t>a</w:t>
      </w:r>
      <w:r w:rsidRPr="00E74387">
        <w:rPr>
          <w:spacing w:val="-5"/>
          <w:sz w:val="24"/>
          <w:szCs w:val="24"/>
        </w:rPr>
        <w:t>h</w:t>
      </w:r>
      <w:r w:rsidRPr="00E74387">
        <w:rPr>
          <w:spacing w:val="4"/>
          <w:sz w:val="24"/>
          <w:szCs w:val="24"/>
        </w:rPr>
        <w:t>a</w:t>
      </w:r>
      <w:r w:rsidRPr="00E74387">
        <w:rPr>
          <w:sz w:val="24"/>
          <w:szCs w:val="24"/>
        </w:rPr>
        <w:t xml:space="preserve">n </w:t>
      </w:r>
      <w:r w:rsidRPr="00E74387">
        <w:rPr>
          <w:spacing w:val="16"/>
          <w:sz w:val="24"/>
          <w:szCs w:val="24"/>
        </w:rPr>
        <w:t xml:space="preserve"> </w:t>
      </w:r>
      <w:r w:rsidRPr="00E74387">
        <w:rPr>
          <w:sz w:val="24"/>
          <w:szCs w:val="24"/>
        </w:rPr>
        <w:t>d</w:t>
      </w:r>
      <w:r w:rsidRPr="00E74387">
        <w:rPr>
          <w:spacing w:val="4"/>
          <w:sz w:val="24"/>
          <w:szCs w:val="24"/>
        </w:rPr>
        <w:t>a</w:t>
      </w:r>
      <w:r w:rsidRPr="00E74387">
        <w:rPr>
          <w:sz w:val="24"/>
          <w:szCs w:val="24"/>
        </w:rPr>
        <w:t xml:space="preserve">n </w:t>
      </w:r>
      <w:r w:rsidRPr="00E74387">
        <w:rPr>
          <w:spacing w:val="14"/>
          <w:sz w:val="24"/>
          <w:szCs w:val="24"/>
        </w:rPr>
        <w:t xml:space="preserve"> </w:t>
      </w:r>
      <w:r w:rsidRPr="00E74387">
        <w:rPr>
          <w:sz w:val="24"/>
          <w:szCs w:val="24"/>
        </w:rPr>
        <w:t>p</w:t>
      </w:r>
      <w:r w:rsidRPr="00E74387">
        <w:rPr>
          <w:spacing w:val="4"/>
          <w:sz w:val="24"/>
          <w:szCs w:val="24"/>
        </w:rPr>
        <w:t>e</w:t>
      </w:r>
      <w:r w:rsidRPr="00E74387">
        <w:rPr>
          <w:spacing w:val="-4"/>
          <w:sz w:val="24"/>
          <w:szCs w:val="24"/>
        </w:rPr>
        <w:t>m</w:t>
      </w:r>
      <w:r w:rsidRPr="00E74387">
        <w:rPr>
          <w:spacing w:val="-5"/>
          <w:sz w:val="24"/>
          <w:szCs w:val="24"/>
        </w:rPr>
        <w:t>b</w:t>
      </w:r>
      <w:r w:rsidRPr="00E74387">
        <w:rPr>
          <w:spacing w:val="4"/>
          <w:sz w:val="24"/>
          <w:szCs w:val="24"/>
        </w:rPr>
        <w:t>a</w:t>
      </w:r>
      <w:r w:rsidRPr="00E74387">
        <w:rPr>
          <w:spacing w:val="-5"/>
          <w:sz w:val="24"/>
          <w:szCs w:val="24"/>
        </w:rPr>
        <w:t>h</w:t>
      </w:r>
      <w:r w:rsidRPr="00E74387">
        <w:rPr>
          <w:spacing w:val="4"/>
          <w:sz w:val="24"/>
          <w:szCs w:val="24"/>
        </w:rPr>
        <w:t>a</w:t>
      </w:r>
      <w:r w:rsidRPr="00E74387">
        <w:rPr>
          <w:spacing w:val="-2"/>
          <w:sz w:val="24"/>
          <w:szCs w:val="24"/>
        </w:rPr>
        <w:t>s</w:t>
      </w:r>
      <w:r w:rsidRPr="00E74387">
        <w:rPr>
          <w:spacing w:val="4"/>
          <w:sz w:val="24"/>
          <w:szCs w:val="24"/>
        </w:rPr>
        <w:t>a</w:t>
      </w:r>
      <w:r w:rsidRPr="00E74387">
        <w:rPr>
          <w:sz w:val="24"/>
          <w:szCs w:val="24"/>
        </w:rPr>
        <w:t xml:space="preserve">n </w:t>
      </w:r>
      <w:r w:rsidRPr="00E74387">
        <w:rPr>
          <w:spacing w:val="16"/>
          <w:sz w:val="24"/>
          <w:szCs w:val="24"/>
        </w:rPr>
        <w:t xml:space="preserve"> </w:t>
      </w:r>
      <w:r w:rsidRPr="00E74387">
        <w:rPr>
          <w:spacing w:val="5"/>
          <w:sz w:val="24"/>
          <w:szCs w:val="24"/>
        </w:rPr>
        <w:t>t</w:t>
      </w:r>
      <w:r w:rsidRPr="00E74387">
        <w:rPr>
          <w:spacing w:val="-6"/>
          <w:sz w:val="24"/>
          <w:szCs w:val="24"/>
        </w:rPr>
        <w:t>a</w:t>
      </w:r>
      <w:r w:rsidRPr="00E74387">
        <w:rPr>
          <w:spacing w:val="5"/>
          <w:sz w:val="24"/>
          <w:szCs w:val="24"/>
        </w:rPr>
        <w:t>t</w:t>
      </w:r>
      <w:r w:rsidRPr="00E74387">
        <w:rPr>
          <w:spacing w:val="-1"/>
          <w:sz w:val="24"/>
          <w:szCs w:val="24"/>
        </w:rPr>
        <w:t>a</w:t>
      </w:r>
      <w:r w:rsidRPr="00E74387">
        <w:rPr>
          <w:spacing w:val="-5"/>
          <w:sz w:val="24"/>
          <w:szCs w:val="24"/>
        </w:rPr>
        <w:t>n</w:t>
      </w:r>
      <w:r w:rsidRPr="00E74387">
        <w:rPr>
          <w:spacing w:val="4"/>
          <w:sz w:val="24"/>
          <w:szCs w:val="24"/>
        </w:rPr>
        <w:t>a</w:t>
      </w:r>
      <w:r w:rsidRPr="00E74387">
        <w:rPr>
          <w:sz w:val="24"/>
          <w:szCs w:val="24"/>
        </w:rPr>
        <w:t xml:space="preserve">n </w:t>
      </w:r>
      <w:r w:rsidRPr="00E74387">
        <w:rPr>
          <w:spacing w:val="14"/>
          <w:sz w:val="24"/>
          <w:szCs w:val="24"/>
        </w:rPr>
        <w:t xml:space="preserve"> </w:t>
      </w:r>
      <w:r w:rsidRPr="00E74387">
        <w:rPr>
          <w:sz w:val="24"/>
          <w:szCs w:val="24"/>
        </w:rPr>
        <w:t>d</w:t>
      </w:r>
      <w:r w:rsidRPr="00E74387">
        <w:rPr>
          <w:spacing w:val="-1"/>
          <w:sz w:val="24"/>
          <w:szCs w:val="24"/>
        </w:rPr>
        <w:t>a</w:t>
      </w:r>
      <w:r w:rsidRPr="00E74387">
        <w:rPr>
          <w:spacing w:val="-2"/>
          <w:sz w:val="24"/>
          <w:szCs w:val="24"/>
        </w:rPr>
        <w:t>s</w:t>
      </w:r>
      <w:r w:rsidRPr="00E74387">
        <w:rPr>
          <w:spacing w:val="-1"/>
          <w:sz w:val="24"/>
          <w:szCs w:val="24"/>
        </w:rPr>
        <w:t>a</w:t>
      </w:r>
      <w:r w:rsidRPr="00E74387">
        <w:rPr>
          <w:spacing w:val="1"/>
          <w:sz w:val="24"/>
          <w:szCs w:val="24"/>
        </w:rPr>
        <w:t>r</w:t>
      </w:r>
      <w:r w:rsidRPr="00E74387">
        <w:rPr>
          <w:sz w:val="24"/>
          <w:szCs w:val="24"/>
        </w:rPr>
        <w:t xml:space="preserve">, </w:t>
      </w:r>
      <w:r w:rsidRPr="00E74387">
        <w:rPr>
          <w:spacing w:val="21"/>
          <w:sz w:val="24"/>
          <w:szCs w:val="24"/>
        </w:rPr>
        <w:t xml:space="preserve"> </w:t>
      </w:r>
      <w:r w:rsidRPr="00E74387">
        <w:rPr>
          <w:spacing w:val="-2"/>
          <w:sz w:val="24"/>
          <w:szCs w:val="24"/>
        </w:rPr>
        <w:t>s</w:t>
      </w:r>
      <w:r w:rsidRPr="00E74387">
        <w:rPr>
          <w:sz w:val="24"/>
          <w:szCs w:val="24"/>
        </w:rPr>
        <w:t>t</w:t>
      </w:r>
      <w:r w:rsidRPr="00E74387">
        <w:rPr>
          <w:spacing w:val="2"/>
          <w:sz w:val="24"/>
          <w:szCs w:val="24"/>
        </w:rPr>
        <w:t>r</w:t>
      </w:r>
      <w:r w:rsidRPr="00E74387">
        <w:rPr>
          <w:spacing w:val="-5"/>
          <w:sz w:val="24"/>
          <w:szCs w:val="24"/>
        </w:rPr>
        <w:t>u</w:t>
      </w:r>
      <w:r w:rsidRPr="00E74387">
        <w:rPr>
          <w:sz w:val="24"/>
          <w:szCs w:val="24"/>
        </w:rPr>
        <w:t>k</w:t>
      </w:r>
      <w:r w:rsidRPr="00E74387">
        <w:rPr>
          <w:spacing w:val="5"/>
          <w:sz w:val="24"/>
          <w:szCs w:val="24"/>
        </w:rPr>
        <w:t>t</w:t>
      </w:r>
      <w:r w:rsidRPr="00E74387">
        <w:rPr>
          <w:sz w:val="24"/>
          <w:szCs w:val="24"/>
        </w:rPr>
        <w:t>u</w:t>
      </w:r>
      <w:r w:rsidRPr="00E74387">
        <w:rPr>
          <w:spacing w:val="-3"/>
          <w:sz w:val="24"/>
          <w:szCs w:val="24"/>
        </w:rPr>
        <w:t>r</w:t>
      </w:r>
      <w:r w:rsidRPr="00E74387">
        <w:rPr>
          <w:sz w:val="24"/>
          <w:szCs w:val="24"/>
        </w:rPr>
        <w:t xml:space="preserve">, </w:t>
      </w:r>
      <w:r w:rsidRPr="00E74387">
        <w:rPr>
          <w:spacing w:val="17"/>
          <w:sz w:val="24"/>
          <w:szCs w:val="24"/>
        </w:rPr>
        <w:t xml:space="preserve"> </w:t>
      </w:r>
      <w:r w:rsidRPr="00E74387">
        <w:rPr>
          <w:sz w:val="24"/>
          <w:szCs w:val="24"/>
        </w:rPr>
        <w:t>d</w:t>
      </w:r>
      <w:r w:rsidRPr="00E74387">
        <w:rPr>
          <w:spacing w:val="-1"/>
          <w:sz w:val="24"/>
          <w:szCs w:val="24"/>
        </w:rPr>
        <w:t>a</w:t>
      </w:r>
      <w:r w:rsidRPr="00E74387">
        <w:rPr>
          <w:sz w:val="24"/>
          <w:szCs w:val="24"/>
        </w:rPr>
        <w:t xml:space="preserve">n </w:t>
      </w:r>
      <w:r w:rsidRPr="00E74387">
        <w:rPr>
          <w:spacing w:val="14"/>
          <w:sz w:val="24"/>
          <w:szCs w:val="24"/>
        </w:rPr>
        <w:t xml:space="preserve"> </w:t>
      </w:r>
      <w:r w:rsidRPr="00E74387">
        <w:rPr>
          <w:spacing w:val="-1"/>
          <w:sz w:val="24"/>
          <w:szCs w:val="24"/>
        </w:rPr>
        <w:t>a</w:t>
      </w:r>
      <w:r w:rsidRPr="00E74387">
        <w:rPr>
          <w:spacing w:val="5"/>
          <w:sz w:val="24"/>
          <w:szCs w:val="24"/>
        </w:rPr>
        <w:t>d</w:t>
      </w:r>
      <w:r w:rsidRPr="00E74387">
        <w:rPr>
          <w:spacing w:val="-4"/>
          <w:sz w:val="24"/>
          <w:szCs w:val="24"/>
        </w:rPr>
        <w:t>mi</w:t>
      </w:r>
      <w:r w:rsidRPr="00E74387">
        <w:rPr>
          <w:spacing w:val="5"/>
          <w:sz w:val="24"/>
          <w:szCs w:val="24"/>
        </w:rPr>
        <w:t>n</w:t>
      </w:r>
      <w:r w:rsidRPr="00E74387">
        <w:rPr>
          <w:spacing w:val="-4"/>
          <w:sz w:val="24"/>
          <w:szCs w:val="24"/>
        </w:rPr>
        <w:t>i</w:t>
      </w:r>
      <w:r w:rsidRPr="00E74387">
        <w:rPr>
          <w:spacing w:val="-2"/>
          <w:sz w:val="24"/>
          <w:szCs w:val="24"/>
        </w:rPr>
        <w:t>s</w:t>
      </w:r>
      <w:r w:rsidRPr="00E74387">
        <w:rPr>
          <w:spacing w:val="5"/>
          <w:sz w:val="24"/>
          <w:szCs w:val="24"/>
        </w:rPr>
        <w:t>t</w:t>
      </w:r>
      <w:r w:rsidRPr="00E74387">
        <w:rPr>
          <w:spacing w:val="1"/>
          <w:sz w:val="24"/>
          <w:szCs w:val="24"/>
        </w:rPr>
        <w:t>r</w:t>
      </w:r>
      <w:r w:rsidRPr="00E74387">
        <w:rPr>
          <w:spacing w:val="-1"/>
          <w:sz w:val="24"/>
          <w:szCs w:val="24"/>
        </w:rPr>
        <w:t>a</w:t>
      </w:r>
      <w:r w:rsidRPr="00E74387">
        <w:rPr>
          <w:spacing w:val="2"/>
          <w:sz w:val="24"/>
          <w:szCs w:val="24"/>
        </w:rPr>
        <w:t>s</w:t>
      </w:r>
      <w:r w:rsidRPr="00E74387">
        <w:rPr>
          <w:sz w:val="24"/>
          <w:szCs w:val="24"/>
        </w:rPr>
        <w:t xml:space="preserve">i </w:t>
      </w:r>
      <w:r w:rsidRPr="00E74387">
        <w:rPr>
          <w:spacing w:val="10"/>
          <w:sz w:val="24"/>
          <w:szCs w:val="24"/>
        </w:rPr>
        <w:t xml:space="preserve"> </w:t>
      </w:r>
      <w:r w:rsidRPr="00E74387">
        <w:rPr>
          <w:spacing w:val="5"/>
          <w:sz w:val="24"/>
          <w:szCs w:val="24"/>
        </w:rPr>
        <w:t>o</w:t>
      </w:r>
      <w:r w:rsidRPr="00E74387">
        <w:rPr>
          <w:spacing w:val="1"/>
          <w:sz w:val="24"/>
          <w:szCs w:val="24"/>
        </w:rPr>
        <w:t>r</w:t>
      </w:r>
      <w:r w:rsidRPr="00E74387">
        <w:rPr>
          <w:sz w:val="24"/>
          <w:szCs w:val="24"/>
        </w:rPr>
        <w:t>g</w:t>
      </w:r>
      <w:r w:rsidRPr="00E74387">
        <w:rPr>
          <w:spacing w:val="-1"/>
          <w:sz w:val="24"/>
          <w:szCs w:val="24"/>
        </w:rPr>
        <w:t>a</w:t>
      </w:r>
      <w:r w:rsidRPr="00E74387">
        <w:rPr>
          <w:sz w:val="24"/>
          <w:szCs w:val="24"/>
        </w:rPr>
        <w:t>n</w:t>
      </w:r>
      <w:r w:rsidRPr="00E74387">
        <w:rPr>
          <w:spacing w:val="-4"/>
          <w:sz w:val="24"/>
          <w:szCs w:val="24"/>
        </w:rPr>
        <w:t>i</w:t>
      </w:r>
      <w:r w:rsidRPr="00E74387">
        <w:rPr>
          <w:spacing w:val="-2"/>
          <w:sz w:val="24"/>
          <w:szCs w:val="24"/>
        </w:rPr>
        <w:t>s</w:t>
      </w:r>
      <w:r w:rsidRPr="00E74387">
        <w:rPr>
          <w:spacing w:val="4"/>
          <w:sz w:val="24"/>
          <w:szCs w:val="24"/>
        </w:rPr>
        <w:t>a</w:t>
      </w:r>
      <w:r w:rsidRPr="00E74387">
        <w:rPr>
          <w:spacing w:val="2"/>
          <w:sz w:val="24"/>
          <w:szCs w:val="24"/>
        </w:rPr>
        <w:t>s</w:t>
      </w:r>
      <w:r w:rsidR="003D2021" w:rsidRPr="00E74387">
        <w:rPr>
          <w:sz w:val="24"/>
          <w:szCs w:val="24"/>
        </w:rPr>
        <w:t>i,</w:t>
      </w:r>
    </w:p>
    <w:p w:rsidR="00E16CF6" w:rsidRDefault="007019C9" w:rsidP="00E74387">
      <w:pPr>
        <w:spacing w:line="260" w:lineRule="exact"/>
        <w:ind w:left="931" w:hanging="121"/>
        <w:rPr>
          <w:sz w:val="24"/>
          <w:szCs w:val="24"/>
        </w:rPr>
      </w:pPr>
      <w:proofErr w:type="gramStart"/>
      <w:r>
        <w:rPr>
          <w:sz w:val="24"/>
          <w:szCs w:val="24"/>
        </w:rPr>
        <w:t>p</w:t>
      </w:r>
      <w:r>
        <w:rPr>
          <w:spacing w:val="-1"/>
          <w:sz w:val="24"/>
          <w:szCs w:val="24"/>
        </w:rPr>
        <w:t>e</w:t>
      </w:r>
      <w:r>
        <w:rPr>
          <w:sz w:val="24"/>
          <w:szCs w:val="24"/>
        </w:rPr>
        <w:t>d</w:t>
      </w:r>
      <w:r>
        <w:rPr>
          <w:spacing w:val="5"/>
          <w:sz w:val="24"/>
          <w:szCs w:val="24"/>
        </w:rPr>
        <w:t>o</w:t>
      </w:r>
      <w:r>
        <w:rPr>
          <w:spacing w:val="-9"/>
          <w:sz w:val="24"/>
          <w:szCs w:val="24"/>
        </w:rPr>
        <w:t>m</w:t>
      </w:r>
      <w:r>
        <w:rPr>
          <w:spacing w:val="4"/>
          <w:sz w:val="24"/>
          <w:szCs w:val="24"/>
        </w:rPr>
        <w:t>a</w:t>
      </w:r>
      <w:r>
        <w:rPr>
          <w:sz w:val="24"/>
          <w:szCs w:val="24"/>
        </w:rPr>
        <w:t>n</w:t>
      </w:r>
      <w:proofErr w:type="gramEnd"/>
      <w:r>
        <w:rPr>
          <w:sz w:val="24"/>
          <w:szCs w:val="24"/>
        </w:rPr>
        <w:t xml:space="preserve">  </w:t>
      </w:r>
      <w:r>
        <w:rPr>
          <w:spacing w:val="2"/>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4"/>
          <w:sz w:val="24"/>
          <w:szCs w:val="24"/>
        </w:rPr>
        <w:t>aa</w:t>
      </w:r>
      <w:r>
        <w:rPr>
          <w:sz w:val="24"/>
          <w:szCs w:val="24"/>
        </w:rPr>
        <w:t xml:space="preserve">n  </w:t>
      </w:r>
      <w:r>
        <w:rPr>
          <w:spacing w:val="2"/>
          <w:sz w:val="24"/>
          <w:szCs w:val="24"/>
        </w:rPr>
        <w:t xml:space="preserve"> </w:t>
      </w:r>
      <w:r>
        <w:rPr>
          <w:sz w:val="24"/>
          <w:szCs w:val="24"/>
        </w:rPr>
        <w:t>d</w:t>
      </w:r>
      <w:r>
        <w:rPr>
          <w:spacing w:val="4"/>
          <w:sz w:val="24"/>
          <w:szCs w:val="24"/>
        </w:rPr>
        <w:t>a</w:t>
      </w:r>
      <w:r>
        <w:rPr>
          <w:sz w:val="24"/>
          <w:szCs w:val="24"/>
        </w:rPr>
        <w:t xml:space="preserve">n  </w:t>
      </w:r>
      <w:r>
        <w:rPr>
          <w:spacing w:val="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sidR="003D2021">
        <w:rPr>
          <w:sz w:val="24"/>
          <w:szCs w:val="24"/>
        </w:rPr>
        <w:t>n,</w:t>
      </w:r>
      <w:r>
        <w:rPr>
          <w:sz w:val="24"/>
          <w:szCs w:val="24"/>
        </w:rPr>
        <w:t xml:space="preserve">  </w:t>
      </w:r>
      <w:r>
        <w:rPr>
          <w:spacing w:val="7"/>
          <w:sz w:val="24"/>
          <w:szCs w:val="24"/>
        </w:rPr>
        <w:t xml:space="preserve"> </w:t>
      </w:r>
      <w:r>
        <w:rPr>
          <w:spacing w:val="-2"/>
          <w:sz w:val="24"/>
          <w:szCs w:val="24"/>
        </w:rPr>
        <w:t>s</w:t>
      </w:r>
      <w:r>
        <w:rPr>
          <w:spacing w:val="-1"/>
          <w:sz w:val="24"/>
          <w:szCs w:val="24"/>
        </w:rPr>
        <w:t>e</w:t>
      </w:r>
      <w:r>
        <w:rPr>
          <w:spacing w:val="1"/>
          <w:sz w:val="24"/>
          <w:szCs w:val="24"/>
        </w:rPr>
        <w:t>r</w:t>
      </w:r>
      <w:r>
        <w:rPr>
          <w:sz w:val="24"/>
          <w:szCs w:val="24"/>
        </w:rPr>
        <w:t xml:space="preserve">ta  </w:t>
      </w:r>
      <w:r>
        <w:rPr>
          <w:spacing w:val="6"/>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4"/>
          <w:sz w:val="24"/>
          <w:szCs w:val="24"/>
        </w:rPr>
        <w:t>a</w:t>
      </w:r>
      <w:r>
        <w:rPr>
          <w:sz w:val="24"/>
          <w:szCs w:val="24"/>
        </w:rPr>
        <w:t xml:space="preserve">m </w:t>
      </w:r>
      <w:r>
        <w:rPr>
          <w:spacing w:val="58"/>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pacing w:val="-1"/>
          <w:sz w:val="24"/>
          <w:szCs w:val="24"/>
        </w:rPr>
        <w:t>a</w:t>
      </w:r>
      <w:r>
        <w:rPr>
          <w:sz w:val="24"/>
          <w:szCs w:val="24"/>
        </w:rPr>
        <w:t xml:space="preserve">,  </w:t>
      </w:r>
      <w:r>
        <w:rPr>
          <w:spacing w:val="18"/>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 xml:space="preserve">n  </w:t>
      </w:r>
      <w:r>
        <w:rPr>
          <w:spacing w:val="2"/>
          <w:sz w:val="24"/>
          <w:szCs w:val="24"/>
        </w:rPr>
        <w:t xml:space="preserve"> </w:t>
      </w:r>
      <w:r>
        <w:rPr>
          <w:sz w:val="24"/>
          <w:szCs w:val="24"/>
        </w:rPr>
        <w:t>d</w:t>
      </w:r>
      <w:r>
        <w:rPr>
          <w:spacing w:val="8"/>
          <w:sz w:val="24"/>
          <w:szCs w:val="24"/>
        </w:rPr>
        <w:t>a</w:t>
      </w:r>
      <w:r>
        <w:rPr>
          <w:sz w:val="24"/>
          <w:szCs w:val="24"/>
        </w:rPr>
        <w:t>n</w:t>
      </w:r>
    </w:p>
    <w:p w:rsidR="00E74387" w:rsidRDefault="007019C9" w:rsidP="00E74387">
      <w:pPr>
        <w:spacing w:before="3"/>
        <w:ind w:left="931" w:hanging="121"/>
        <w:rPr>
          <w:sz w:val="24"/>
          <w:szCs w:val="24"/>
        </w:rPr>
      </w:pPr>
      <w:r>
        <w:rPr>
          <w:spacing w:val="1"/>
          <w:sz w:val="24"/>
          <w:szCs w:val="24"/>
        </w:rPr>
        <w:t>r</w:t>
      </w:r>
      <w:r>
        <w:rPr>
          <w:spacing w:val="-1"/>
          <w:sz w:val="24"/>
          <w:szCs w:val="24"/>
        </w:rPr>
        <w:t>e</w:t>
      </w:r>
      <w:r>
        <w:rPr>
          <w:sz w:val="24"/>
          <w:szCs w:val="24"/>
        </w:rPr>
        <w:t>k</w:t>
      </w:r>
      <w:r>
        <w:rPr>
          <w:spacing w:val="5"/>
          <w:sz w:val="24"/>
          <w:szCs w:val="24"/>
        </w:rPr>
        <w:t>o</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2"/>
          <w:sz w:val="24"/>
          <w:szCs w:val="24"/>
        </w:rPr>
        <w:t>s</w:t>
      </w:r>
      <w:r>
        <w:rPr>
          <w:sz w:val="24"/>
          <w:szCs w:val="24"/>
        </w:rPr>
        <w:t>i</w:t>
      </w:r>
      <w:r>
        <w:rPr>
          <w:spacing w:val="-5"/>
          <w:sz w:val="24"/>
          <w:szCs w:val="24"/>
        </w:rPr>
        <w:t xml:space="preserve"> </w:t>
      </w:r>
      <w:r>
        <w:rPr>
          <w:sz w:val="24"/>
          <w:szCs w:val="24"/>
        </w:rPr>
        <w:t>D</w:t>
      </w:r>
      <w:r>
        <w:rPr>
          <w:spacing w:val="-1"/>
          <w:sz w:val="24"/>
          <w:szCs w:val="24"/>
        </w:rPr>
        <w:t>e</w:t>
      </w:r>
      <w:r>
        <w:rPr>
          <w:spacing w:val="4"/>
          <w:sz w:val="24"/>
          <w:szCs w:val="24"/>
        </w:rPr>
        <w:t>wa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p>
    <w:p w:rsidR="00E74387" w:rsidRDefault="007019C9" w:rsidP="00E74387">
      <w:pPr>
        <w:pStyle w:val="ListParagraph"/>
        <w:numPr>
          <w:ilvl w:val="0"/>
          <w:numId w:val="34"/>
        </w:numPr>
        <w:spacing w:before="3"/>
        <w:ind w:left="810" w:hanging="270"/>
        <w:rPr>
          <w:sz w:val="24"/>
          <w:szCs w:val="24"/>
        </w:rPr>
      </w:pPr>
      <w:r w:rsidRPr="00E74387">
        <w:rPr>
          <w:spacing w:val="1"/>
          <w:sz w:val="24"/>
          <w:szCs w:val="24"/>
        </w:rPr>
        <w:t>P</w:t>
      </w:r>
      <w:r w:rsidRPr="00E74387">
        <w:rPr>
          <w:spacing w:val="4"/>
          <w:sz w:val="24"/>
          <w:szCs w:val="24"/>
        </w:rPr>
        <w:t>e</w:t>
      </w:r>
      <w:r w:rsidRPr="00E74387">
        <w:rPr>
          <w:spacing w:val="-4"/>
          <w:sz w:val="24"/>
          <w:szCs w:val="24"/>
        </w:rPr>
        <w:t>m</w:t>
      </w:r>
      <w:r w:rsidRPr="00E74387">
        <w:rPr>
          <w:sz w:val="24"/>
          <w:szCs w:val="24"/>
        </w:rPr>
        <w:t>i</w:t>
      </w:r>
      <w:r w:rsidRPr="00E74387">
        <w:rPr>
          <w:spacing w:val="1"/>
          <w:sz w:val="24"/>
          <w:szCs w:val="24"/>
        </w:rPr>
        <w:t>l</w:t>
      </w:r>
      <w:r w:rsidRPr="00E74387">
        <w:rPr>
          <w:spacing w:val="-4"/>
          <w:sz w:val="24"/>
          <w:szCs w:val="24"/>
        </w:rPr>
        <w:t>i</w:t>
      </w:r>
      <w:r w:rsidRPr="00E74387">
        <w:rPr>
          <w:sz w:val="24"/>
          <w:szCs w:val="24"/>
        </w:rPr>
        <w:t>h</w:t>
      </w:r>
      <w:r w:rsidRPr="00E74387">
        <w:rPr>
          <w:spacing w:val="4"/>
          <w:sz w:val="24"/>
          <w:szCs w:val="24"/>
        </w:rPr>
        <w:t>a</w:t>
      </w:r>
      <w:r w:rsidRPr="00E74387">
        <w:rPr>
          <w:sz w:val="24"/>
          <w:szCs w:val="24"/>
        </w:rPr>
        <w:t>n</w:t>
      </w:r>
      <w:r w:rsidRPr="00E74387">
        <w:rPr>
          <w:spacing w:val="-1"/>
          <w:sz w:val="24"/>
          <w:szCs w:val="24"/>
        </w:rPr>
        <w:t xml:space="preserve"> </w:t>
      </w:r>
      <w:r w:rsidRPr="00E74387">
        <w:rPr>
          <w:sz w:val="24"/>
          <w:szCs w:val="24"/>
        </w:rPr>
        <w:t>K</w:t>
      </w:r>
      <w:r w:rsidRPr="00E74387">
        <w:rPr>
          <w:spacing w:val="-1"/>
          <w:sz w:val="24"/>
          <w:szCs w:val="24"/>
        </w:rPr>
        <w:t>e</w:t>
      </w:r>
      <w:r w:rsidRPr="00E74387">
        <w:rPr>
          <w:spacing w:val="5"/>
          <w:sz w:val="24"/>
          <w:szCs w:val="24"/>
        </w:rPr>
        <w:t>t</w:t>
      </w:r>
      <w:r w:rsidRPr="00E74387">
        <w:rPr>
          <w:sz w:val="24"/>
          <w:szCs w:val="24"/>
        </w:rPr>
        <w:t>ua</w:t>
      </w:r>
      <w:r w:rsidRPr="00E74387">
        <w:rPr>
          <w:spacing w:val="2"/>
          <w:sz w:val="24"/>
          <w:szCs w:val="24"/>
        </w:rPr>
        <w:t xml:space="preserve"> </w:t>
      </w:r>
      <w:r w:rsidRPr="00E74387">
        <w:rPr>
          <w:sz w:val="24"/>
          <w:szCs w:val="24"/>
        </w:rPr>
        <w:t>D</w:t>
      </w:r>
      <w:r w:rsidRPr="00E74387">
        <w:rPr>
          <w:spacing w:val="-1"/>
          <w:sz w:val="24"/>
          <w:szCs w:val="24"/>
        </w:rPr>
        <w:t>e</w:t>
      </w:r>
      <w:r w:rsidRPr="00E74387">
        <w:rPr>
          <w:sz w:val="24"/>
          <w:szCs w:val="24"/>
        </w:rPr>
        <w:t>w</w:t>
      </w:r>
      <w:r w:rsidRPr="00E74387">
        <w:rPr>
          <w:spacing w:val="-1"/>
          <w:sz w:val="24"/>
          <w:szCs w:val="24"/>
        </w:rPr>
        <w:t>a</w:t>
      </w:r>
      <w:r w:rsidRPr="00E74387">
        <w:rPr>
          <w:sz w:val="24"/>
          <w:szCs w:val="24"/>
        </w:rPr>
        <w:t>n</w:t>
      </w:r>
      <w:r w:rsidRPr="00E74387">
        <w:rPr>
          <w:spacing w:val="-3"/>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1"/>
          <w:sz w:val="24"/>
          <w:szCs w:val="24"/>
        </w:rPr>
        <w:t xml:space="preserve"> </w:t>
      </w:r>
      <w:r w:rsidRPr="00E74387">
        <w:rPr>
          <w:spacing w:val="-2"/>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z w:val="24"/>
          <w:szCs w:val="24"/>
        </w:rPr>
        <w:t>ngk</w:t>
      </w:r>
      <w:r w:rsidRPr="00E74387">
        <w:rPr>
          <w:spacing w:val="-1"/>
          <w:sz w:val="24"/>
          <w:szCs w:val="24"/>
        </w:rPr>
        <w:t>a</w:t>
      </w:r>
      <w:r w:rsidRPr="00E74387">
        <w:rPr>
          <w:spacing w:val="1"/>
          <w:sz w:val="24"/>
          <w:szCs w:val="24"/>
        </w:rPr>
        <w:t>r</w:t>
      </w:r>
      <w:r w:rsidRPr="00E74387">
        <w:rPr>
          <w:sz w:val="24"/>
          <w:szCs w:val="24"/>
        </w:rPr>
        <w:t>a</w:t>
      </w:r>
      <w:r w:rsidRPr="00E74387">
        <w:rPr>
          <w:spacing w:val="6"/>
          <w:sz w:val="24"/>
          <w:szCs w:val="24"/>
        </w:rPr>
        <w:t xml:space="preserve"> </w:t>
      </w:r>
      <w:r w:rsidRPr="00E74387">
        <w:rPr>
          <w:spacing w:val="-9"/>
          <w:sz w:val="24"/>
          <w:szCs w:val="24"/>
        </w:rPr>
        <w:t>m</w:t>
      </w:r>
      <w:r w:rsidRPr="00E74387">
        <w:rPr>
          <w:spacing w:val="4"/>
          <w:sz w:val="24"/>
          <w:szCs w:val="24"/>
        </w:rPr>
        <w:t>a</w:t>
      </w:r>
      <w:r w:rsidRPr="00E74387">
        <w:rPr>
          <w:spacing w:val="-2"/>
          <w:sz w:val="24"/>
          <w:szCs w:val="24"/>
        </w:rPr>
        <w:t>s</w:t>
      </w:r>
      <w:r w:rsidRPr="00E74387">
        <w:rPr>
          <w:sz w:val="24"/>
          <w:szCs w:val="24"/>
        </w:rPr>
        <w:t>a</w:t>
      </w:r>
      <w:r w:rsidRPr="00E74387">
        <w:rPr>
          <w:spacing w:val="1"/>
          <w:sz w:val="24"/>
          <w:szCs w:val="24"/>
        </w:rPr>
        <w:t xml:space="preserve"> </w:t>
      </w:r>
      <w:r w:rsidRPr="00E74387">
        <w:rPr>
          <w:spacing w:val="-5"/>
          <w:sz w:val="24"/>
          <w:szCs w:val="24"/>
        </w:rPr>
        <w:t>b</w:t>
      </w:r>
      <w:r w:rsidRPr="00E74387">
        <w:rPr>
          <w:spacing w:val="-1"/>
          <w:sz w:val="24"/>
          <w:szCs w:val="24"/>
        </w:rPr>
        <w:t>a</w:t>
      </w:r>
      <w:r w:rsidRPr="00E74387">
        <w:rPr>
          <w:sz w:val="24"/>
          <w:szCs w:val="24"/>
        </w:rPr>
        <w:t>k</w:t>
      </w:r>
      <w:r w:rsidRPr="00E74387">
        <w:rPr>
          <w:spacing w:val="10"/>
          <w:sz w:val="24"/>
          <w:szCs w:val="24"/>
        </w:rPr>
        <w:t>t</w:t>
      </w:r>
      <w:r w:rsidRPr="00E74387">
        <w:rPr>
          <w:sz w:val="24"/>
          <w:szCs w:val="24"/>
        </w:rPr>
        <w:t>i</w:t>
      </w:r>
      <w:r w:rsidRPr="00E74387">
        <w:rPr>
          <w:spacing w:val="-7"/>
          <w:sz w:val="24"/>
          <w:szCs w:val="24"/>
        </w:rPr>
        <w:t xml:space="preserve"> </w:t>
      </w:r>
      <w:r w:rsidRPr="00E74387">
        <w:rPr>
          <w:sz w:val="24"/>
          <w:szCs w:val="24"/>
        </w:rPr>
        <w:t>b</w:t>
      </w:r>
      <w:r w:rsidRPr="00E74387">
        <w:rPr>
          <w:spacing w:val="-1"/>
          <w:sz w:val="24"/>
          <w:szCs w:val="24"/>
        </w:rPr>
        <w:t>e</w:t>
      </w:r>
      <w:r w:rsidRPr="00E74387">
        <w:rPr>
          <w:spacing w:val="6"/>
          <w:sz w:val="24"/>
          <w:szCs w:val="24"/>
        </w:rPr>
        <w:t>r</w:t>
      </w:r>
      <w:r w:rsidRPr="00E74387">
        <w:rPr>
          <w:spacing w:val="-9"/>
          <w:sz w:val="24"/>
          <w:szCs w:val="24"/>
        </w:rPr>
        <w:t>i</w:t>
      </w:r>
      <w:r w:rsidRPr="00E74387">
        <w:rPr>
          <w:sz w:val="24"/>
          <w:szCs w:val="24"/>
        </w:rPr>
        <w:t>ku</w:t>
      </w:r>
      <w:r w:rsidRPr="00E74387">
        <w:rPr>
          <w:spacing w:val="5"/>
          <w:sz w:val="24"/>
          <w:szCs w:val="24"/>
        </w:rPr>
        <w:t>t</w:t>
      </w:r>
      <w:r w:rsidRPr="00E74387">
        <w:rPr>
          <w:sz w:val="24"/>
          <w:szCs w:val="24"/>
        </w:rPr>
        <w:t>n</w:t>
      </w:r>
      <w:r w:rsidRPr="00E74387">
        <w:rPr>
          <w:spacing w:val="-5"/>
          <w:sz w:val="24"/>
          <w:szCs w:val="24"/>
        </w:rPr>
        <w:t>y</w:t>
      </w:r>
      <w:r w:rsidRPr="00E74387">
        <w:rPr>
          <w:spacing w:val="-1"/>
          <w:sz w:val="24"/>
          <w:szCs w:val="24"/>
        </w:rPr>
        <w:t>a</w:t>
      </w:r>
      <w:r w:rsidRPr="00E74387">
        <w:rPr>
          <w:sz w:val="24"/>
          <w:szCs w:val="24"/>
        </w:rPr>
        <w:t>.</w:t>
      </w:r>
    </w:p>
    <w:p w:rsidR="00E16CF6" w:rsidRPr="00E74387" w:rsidRDefault="007019C9" w:rsidP="00E74387">
      <w:pPr>
        <w:pStyle w:val="ListParagraph"/>
        <w:numPr>
          <w:ilvl w:val="0"/>
          <w:numId w:val="34"/>
        </w:numPr>
        <w:spacing w:before="3"/>
        <w:ind w:left="810" w:hanging="270"/>
        <w:rPr>
          <w:sz w:val="24"/>
          <w:szCs w:val="24"/>
        </w:rPr>
      </w:pPr>
      <w:r w:rsidRPr="00E74387">
        <w:rPr>
          <w:spacing w:val="-2"/>
          <w:sz w:val="24"/>
          <w:szCs w:val="24"/>
        </w:rPr>
        <w:t>M</w:t>
      </w:r>
      <w:r w:rsidRPr="00E74387">
        <w:rPr>
          <w:spacing w:val="4"/>
          <w:sz w:val="24"/>
          <w:szCs w:val="24"/>
        </w:rPr>
        <w:t>e</w:t>
      </w:r>
      <w:r w:rsidRPr="00E74387">
        <w:rPr>
          <w:spacing w:val="-5"/>
          <w:sz w:val="24"/>
          <w:szCs w:val="24"/>
        </w:rPr>
        <w:t>n</w:t>
      </w:r>
      <w:r w:rsidRPr="00E74387">
        <w:rPr>
          <w:spacing w:val="-1"/>
          <w:sz w:val="24"/>
          <w:szCs w:val="24"/>
        </w:rPr>
        <w:t>e</w:t>
      </w:r>
      <w:r w:rsidRPr="00E74387">
        <w:rPr>
          <w:spacing w:val="5"/>
          <w:sz w:val="24"/>
          <w:szCs w:val="24"/>
        </w:rPr>
        <w:t>t</w:t>
      </w:r>
      <w:r w:rsidRPr="00E74387">
        <w:rPr>
          <w:spacing w:val="-1"/>
          <w:sz w:val="24"/>
          <w:szCs w:val="24"/>
        </w:rPr>
        <w:t>a</w:t>
      </w:r>
      <w:r w:rsidRPr="00E74387">
        <w:rPr>
          <w:sz w:val="24"/>
          <w:szCs w:val="24"/>
        </w:rPr>
        <w:t>pk</w:t>
      </w:r>
      <w:r w:rsidRPr="00E74387">
        <w:rPr>
          <w:spacing w:val="-1"/>
          <w:sz w:val="24"/>
          <w:szCs w:val="24"/>
        </w:rPr>
        <w:t>a</w:t>
      </w:r>
      <w:r w:rsidRPr="00E74387">
        <w:rPr>
          <w:sz w:val="24"/>
          <w:szCs w:val="24"/>
        </w:rPr>
        <w:t>n</w:t>
      </w:r>
      <w:r w:rsidRPr="00E74387">
        <w:rPr>
          <w:spacing w:val="2"/>
          <w:sz w:val="24"/>
          <w:szCs w:val="24"/>
        </w:rPr>
        <w:t xml:space="preserve"> </w:t>
      </w:r>
      <w:r w:rsidRPr="00E74387">
        <w:rPr>
          <w:spacing w:val="-5"/>
          <w:sz w:val="24"/>
          <w:szCs w:val="24"/>
        </w:rPr>
        <w:t>h</w:t>
      </w:r>
      <w:r w:rsidRPr="00E74387">
        <w:rPr>
          <w:spacing w:val="4"/>
          <w:sz w:val="24"/>
          <w:szCs w:val="24"/>
        </w:rPr>
        <w:t>a</w:t>
      </w:r>
      <w:r w:rsidRPr="00E74387">
        <w:rPr>
          <w:spacing w:val="-8"/>
          <w:sz w:val="24"/>
          <w:szCs w:val="24"/>
        </w:rPr>
        <w:t>l</w:t>
      </w:r>
      <w:r w:rsidRPr="00E74387">
        <w:rPr>
          <w:spacing w:val="6"/>
          <w:sz w:val="24"/>
          <w:szCs w:val="24"/>
        </w:rPr>
        <w:t>-</w:t>
      </w:r>
      <w:r w:rsidRPr="00E74387">
        <w:rPr>
          <w:spacing w:val="-5"/>
          <w:sz w:val="24"/>
          <w:szCs w:val="24"/>
        </w:rPr>
        <w:t>h</w:t>
      </w:r>
      <w:r w:rsidRPr="00E74387">
        <w:rPr>
          <w:spacing w:val="4"/>
          <w:sz w:val="24"/>
          <w:szCs w:val="24"/>
        </w:rPr>
        <w:t>a</w:t>
      </w:r>
      <w:r w:rsidRPr="00E74387">
        <w:rPr>
          <w:sz w:val="24"/>
          <w:szCs w:val="24"/>
        </w:rPr>
        <w:t>l</w:t>
      </w:r>
      <w:r w:rsidRPr="00E74387">
        <w:rPr>
          <w:spacing w:val="3"/>
          <w:sz w:val="24"/>
          <w:szCs w:val="24"/>
        </w:rPr>
        <w:t xml:space="preserve"> </w:t>
      </w:r>
      <w:r w:rsidRPr="00E74387">
        <w:rPr>
          <w:spacing w:val="-4"/>
          <w:sz w:val="24"/>
          <w:szCs w:val="24"/>
        </w:rPr>
        <w:t>l</w:t>
      </w:r>
      <w:r w:rsidRPr="00E74387">
        <w:rPr>
          <w:spacing w:val="4"/>
          <w:sz w:val="24"/>
          <w:szCs w:val="24"/>
        </w:rPr>
        <w:t>a</w:t>
      </w:r>
      <w:r w:rsidRPr="00E74387">
        <w:rPr>
          <w:spacing w:val="-4"/>
          <w:sz w:val="24"/>
          <w:szCs w:val="24"/>
        </w:rPr>
        <w:t>i</w:t>
      </w:r>
      <w:r w:rsidRPr="00E74387">
        <w:rPr>
          <w:sz w:val="24"/>
          <w:szCs w:val="24"/>
        </w:rPr>
        <w:t>n</w:t>
      </w:r>
      <w:r w:rsidRPr="00E74387">
        <w:rPr>
          <w:spacing w:val="2"/>
          <w:sz w:val="24"/>
          <w:szCs w:val="24"/>
        </w:rPr>
        <w:t xml:space="preserve"> </w:t>
      </w:r>
      <w:r w:rsidRPr="00E74387">
        <w:rPr>
          <w:spacing w:val="-5"/>
          <w:sz w:val="24"/>
          <w:szCs w:val="24"/>
        </w:rPr>
        <w:t>y</w:t>
      </w:r>
      <w:r w:rsidRPr="00E74387">
        <w:rPr>
          <w:spacing w:val="4"/>
          <w:sz w:val="24"/>
          <w:szCs w:val="24"/>
        </w:rPr>
        <w:t>a</w:t>
      </w:r>
      <w:r w:rsidRPr="00E74387">
        <w:rPr>
          <w:sz w:val="24"/>
          <w:szCs w:val="24"/>
        </w:rPr>
        <w:t>ng</w:t>
      </w:r>
      <w:r w:rsidRPr="00E74387">
        <w:rPr>
          <w:spacing w:val="2"/>
          <w:sz w:val="24"/>
          <w:szCs w:val="24"/>
        </w:rPr>
        <w:t xml:space="preserve"> </w:t>
      </w:r>
      <w:r w:rsidRPr="00E74387">
        <w:rPr>
          <w:sz w:val="24"/>
          <w:szCs w:val="24"/>
        </w:rPr>
        <w:t>p</w:t>
      </w:r>
      <w:r w:rsidRPr="00E74387">
        <w:rPr>
          <w:spacing w:val="-1"/>
          <w:sz w:val="24"/>
          <w:szCs w:val="24"/>
        </w:rPr>
        <w:t>e</w:t>
      </w:r>
      <w:r w:rsidRPr="00E74387">
        <w:rPr>
          <w:spacing w:val="-5"/>
          <w:sz w:val="24"/>
          <w:szCs w:val="24"/>
        </w:rPr>
        <w:t>n</w:t>
      </w:r>
      <w:r w:rsidRPr="00E74387">
        <w:rPr>
          <w:spacing w:val="10"/>
          <w:sz w:val="24"/>
          <w:szCs w:val="24"/>
        </w:rPr>
        <w:t>t</w:t>
      </w:r>
      <w:r w:rsidRPr="00E74387">
        <w:rPr>
          <w:spacing w:val="-4"/>
          <w:sz w:val="24"/>
          <w:szCs w:val="24"/>
        </w:rPr>
        <w:t>i</w:t>
      </w:r>
      <w:r w:rsidRPr="00E74387">
        <w:rPr>
          <w:spacing w:val="-5"/>
          <w:sz w:val="24"/>
          <w:szCs w:val="24"/>
        </w:rPr>
        <w:t>n</w:t>
      </w:r>
      <w:r w:rsidRPr="00E74387">
        <w:rPr>
          <w:sz w:val="24"/>
          <w:szCs w:val="24"/>
        </w:rPr>
        <w:t>g</w:t>
      </w:r>
      <w:r w:rsidRPr="00E74387">
        <w:rPr>
          <w:spacing w:val="2"/>
          <w:sz w:val="24"/>
          <w:szCs w:val="24"/>
        </w:rPr>
        <w:t xml:space="preserve"> </w:t>
      </w:r>
      <w:r w:rsidRPr="00E74387">
        <w:rPr>
          <w:sz w:val="24"/>
          <w:szCs w:val="24"/>
        </w:rPr>
        <w:t>d</w:t>
      </w:r>
      <w:r w:rsidRPr="00E74387">
        <w:rPr>
          <w:spacing w:val="4"/>
          <w:sz w:val="24"/>
          <w:szCs w:val="24"/>
        </w:rPr>
        <w:t>a</w:t>
      </w:r>
      <w:r w:rsidRPr="00E74387">
        <w:rPr>
          <w:sz w:val="24"/>
          <w:szCs w:val="24"/>
        </w:rPr>
        <w:t>n</w:t>
      </w:r>
      <w:r w:rsidRPr="00E74387">
        <w:rPr>
          <w:spacing w:val="-3"/>
          <w:sz w:val="24"/>
          <w:szCs w:val="24"/>
        </w:rPr>
        <w:t xml:space="preserve"> </w:t>
      </w:r>
      <w:r w:rsidRPr="00E74387">
        <w:rPr>
          <w:spacing w:val="5"/>
          <w:sz w:val="24"/>
          <w:szCs w:val="24"/>
        </w:rPr>
        <w:t>d</w:t>
      </w:r>
      <w:r w:rsidRPr="00E74387">
        <w:rPr>
          <w:spacing w:val="-9"/>
          <w:sz w:val="24"/>
          <w:szCs w:val="24"/>
        </w:rPr>
        <w:t>i</w:t>
      </w:r>
      <w:r w:rsidRPr="00E74387">
        <w:rPr>
          <w:spacing w:val="4"/>
          <w:sz w:val="24"/>
          <w:szCs w:val="24"/>
        </w:rPr>
        <w:t>a</w:t>
      </w:r>
      <w:r w:rsidRPr="00E74387">
        <w:rPr>
          <w:spacing w:val="-5"/>
          <w:sz w:val="24"/>
          <w:szCs w:val="24"/>
        </w:rPr>
        <w:t>n</w:t>
      </w:r>
      <w:r w:rsidRPr="00E74387">
        <w:rPr>
          <w:sz w:val="24"/>
          <w:szCs w:val="24"/>
        </w:rPr>
        <w:t>gg</w:t>
      </w:r>
      <w:r w:rsidRPr="00E74387">
        <w:rPr>
          <w:spacing w:val="4"/>
          <w:sz w:val="24"/>
          <w:szCs w:val="24"/>
        </w:rPr>
        <w:t>a</w:t>
      </w:r>
      <w:r w:rsidRPr="00E74387">
        <w:rPr>
          <w:sz w:val="24"/>
          <w:szCs w:val="24"/>
        </w:rPr>
        <w:t>p</w:t>
      </w:r>
      <w:r w:rsidRPr="00E74387">
        <w:rPr>
          <w:spacing w:val="2"/>
          <w:sz w:val="24"/>
          <w:szCs w:val="24"/>
        </w:rPr>
        <w:t xml:space="preserve"> </w:t>
      </w:r>
      <w:r w:rsidRPr="00E74387">
        <w:rPr>
          <w:sz w:val="24"/>
          <w:szCs w:val="24"/>
        </w:rPr>
        <w:t>p</w:t>
      </w:r>
      <w:r w:rsidRPr="00E74387">
        <w:rPr>
          <w:spacing w:val="-1"/>
          <w:sz w:val="24"/>
          <w:szCs w:val="24"/>
        </w:rPr>
        <w:t>e</w:t>
      </w:r>
      <w:r w:rsidRPr="00E74387">
        <w:rPr>
          <w:spacing w:val="1"/>
          <w:sz w:val="24"/>
          <w:szCs w:val="24"/>
        </w:rPr>
        <w:t>r</w:t>
      </w:r>
      <w:r w:rsidRPr="00E74387">
        <w:rPr>
          <w:spacing w:val="-9"/>
          <w:sz w:val="24"/>
          <w:szCs w:val="24"/>
        </w:rPr>
        <w:t>l</w:t>
      </w:r>
      <w:r w:rsidRPr="00E74387">
        <w:rPr>
          <w:sz w:val="24"/>
          <w:szCs w:val="24"/>
        </w:rPr>
        <w:t>u.</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rsidR="00E16CF6" w:rsidRDefault="007019C9">
      <w:pPr>
        <w:spacing w:before="3"/>
        <w:ind w:left="2276" w:right="2279"/>
        <w:jc w:val="center"/>
        <w:rPr>
          <w:sz w:val="24"/>
          <w:szCs w:val="24"/>
        </w:rPr>
      </w:pPr>
      <w:r>
        <w:rPr>
          <w:b/>
          <w:sz w:val="24"/>
          <w:szCs w:val="24"/>
        </w:rPr>
        <w:t>D</w:t>
      </w:r>
      <w:r>
        <w:rPr>
          <w:b/>
          <w:spacing w:val="-1"/>
          <w:sz w:val="24"/>
          <w:szCs w:val="24"/>
        </w:rPr>
        <w:t>e</w:t>
      </w:r>
      <w:r>
        <w:rPr>
          <w:b/>
          <w:sz w:val="24"/>
          <w:szCs w:val="24"/>
        </w:rPr>
        <w:t>wan</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Pr="00F3720E" w:rsidRDefault="00F3720E" w:rsidP="00F3720E">
      <w:pPr>
        <w:pStyle w:val="ListParagraph"/>
        <w:numPr>
          <w:ilvl w:val="0"/>
          <w:numId w:val="16"/>
        </w:numPr>
        <w:spacing w:line="260" w:lineRule="exact"/>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 xml:space="preserve">n </w:t>
      </w:r>
      <w:r w:rsidR="007019C9" w:rsidRPr="00F3720E">
        <w:rPr>
          <w:spacing w:val="10"/>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 xml:space="preserve">ka </w:t>
      </w:r>
      <w:r w:rsidR="007019C9" w:rsidRPr="00F3720E">
        <w:rPr>
          <w:spacing w:val="13"/>
          <w:sz w:val="24"/>
          <w:szCs w:val="24"/>
        </w:rPr>
        <w:t xml:space="preserve"> </w:t>
      </w:r>
      <w:r w:rsidR="007019C9" w:rsidRPr="00F3720E">
        <w:rPr>
          <w:spacing w:val="-2"/>
          <w:sz w:val="24"/>
          <w:szCs w:val="24"/>
        </w:rPr>
        <w:t>B</w:t>
      </w:r>
      <w:r w:rsidR="007019C9" w:rsidRPr="00F3720E">
        <w:rPr>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 xml:space="preserve">a </w:t>
      </w:r>
      <w:r w:rsidR="007019C9" w:rsidRPr="00F3720E">
        <w:rPr>
          <w:spacing w:val="13"/>
          <w:sz w:val="24"/>
          <w:szCs w:val="24"/>
        </w:rPr>
        <w:t xml:space="preserve"> </w:t>
      </w:r>
      <w:r w:rsidR="007019C9" w:rsidRPr="00F3720E">
        <w:rPr>
          <w:spacing w:val="-2"/>
          <w:sz w:val="24"/>
          <w:szCs w:val="24"/>
        </w:rPr>
        <w:t>R</w:t>
      </w:r>
      <w:r w:rsidR="007019C9" w:rsidRPr="00F3720E">
        <w:rPr>
          <w:spacing w:val="4"/>
          <w:sz w:val="24"/>
          <w:szCs w:val="24"/>
        </w:rPr>
        <w:t>a</w:t>
      </w:r>
      <w:r w:rsidR="007019C9" w:rsidRPr="00F3720E">
        <w:rPr>
          <w:spacing w:val="-5"/>
          <w:sz w:val="24"/>
          <w:szCs w:val="24"/>
        </w:rPr>
        <w:t>n</w:t>
      </w:r>
      <w:r w:rsidR="007019C9" w:rsidRPr="00F3720E">
        <w:rPr>
          <w:spacing w:val="10"/>
          <w:sz w:val="24"/>
          <w:szCs w:val="24"/>
        </w:rPr>
        <w:t>t</w:t>
      </w:r>
      <w:r w:rsidR="007019C9" w:rsidRPr="00F3720E">
        <w:rPr>
          <w:spacing w:val="-4"/>
          <w:sz w:val="24"/>
          <w:szCs w:val="24"/>
        </w:rPr>
        <w:t>i</w:t>
      </w:r>
      <w:r w:rsidR="007019C9" w:rsidRPr="00F3720E">
        <w:rPr>
          <w:spacing w:val="-5"/>
          <w:sz w:val="24"/>
          <w:szCs w:val="24"/>
        </w:rPr>
        <w:t>n</w:t>
      </w:r>
      <w:r w:rsidR="007019C9" w:rsidRPr="00F3720E">
        <w:rPr>
          <w:sz w:val="24"/>
          <w:szCs w:val="24"/>
        </w:rPr>
        <w:t xml:space="preserve">g </w:t>
      </w:r>
      <w:r w:rsidR="007019C9" w:rsidRPr="00F3720E">
        <w:rPr>
          <w:spacing w:val="14"/>
          <w:sz w:val="24"/>
          <w:szCs w:val="24"/>
        </w:rPr>
        <w:t xml:space="preserve"> </w:t>
      </w:r>
      <w:r w:rsidR="007019C9" w:rsidRPr="00F3720E">
        <w:rPr>
          <w:spacing w:val="2"/>
          <w:sz w:val="24"/>
          <w:szCs w:val="24"/>
        </w:rPr>
        <w:t>E</w:t>
      </w:r>
      <w:r w:rsidR="007019C9" w:rsidRPr="00F3720E">
        <w:rPr>
          <w:spacing w:val="-5"/>
          <w:sz w:val="24"/>
          <w:szCs w:val="24"/>
        </w:rPr>
        <w:t>n</w:t>
      </w:r>
      <w:r w:rsidR="007019C9" w:rsidRPr="00F3720E">
        <w:rPr>
          <w:spacing w:val="1"/>
          <w:sz w:val="24"/>
          <w:szCs w:val="24"/>
        </w:rPr>
        <w:t>r</w:t>
      </w:r>
      <w:r w:rsidR="007019C9" w:rsidRPr="00F3720E">
        <w:rPr>
          <w:spacing w:val="-1"/>
          <w:sz w:val="24"/>
          <w:szCs w:val="24"/>
        </w:rPr>
        <w:t>e</w:t>
      </w:r>
      <w:r w:rsidR="007019C9" w:rsidRPr="00F3720E">
        <w:rPr>
          <w:sz w:val="24"/>
          <w:szCs w:val="24"/>
        </w:rPr>
        <w:t>k</w:t>
      </w:r>
      <w:r w:rsidR="007019C9" w:rsidRPr="00F3720E">
        <w:rPr>
          <w:spacing w:val="4"/>
          <w:sz w:val="24"/>
          <w:szCs w:val="24"/>
        </w:rPr>
        <w:t>a</w:t>
      </w:r>
      <w:r w:rsidR="007019C9" w:rsidRPr="00F3720E">
        <w:rPr>
          <w:spacing w:val="-5"/>
          <w:sz w:val="24"/>
          <w:szCs w:val="24"/>
        </w:rPr>
        <w:t>n</w:t>
      </w:r>
      <w:r w:rsidR="007019C9" w:rsidRPr="00F3720E">
        <w:rPr>
          <w:sz w:val="24"/>
          <w:szCs w:val="24"/>
        </w:rPr>
        <w:t xml:space="preserve">g </w:t>
      </w:r>
      <w:r w:rsidR="007019C9" w:rsidRPr="00F3720E">
        <w:rPr>
          <w:spacing w:val="19"/>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pacing w:val="5"/>
          <w:sz w:val="24"/>
          <w:szCs w:val="24"/>
        </w:rPr>
        <w:t>p</w:t>
      </w:r>
      <w:r w:rsidR="007019C9" w:rsidRPr="00F3720E">
        <w:rPr>
          <w:sz w:val="24"/>
          <w:szCs w:val="24"/>
        </w:rPr>
        <w:t>i</w:t>
      </w:r>
      <w:r w:rsidR="007019C9" w:rsidRPr="00F3720E">
        <w:rPr>
          <w:spacing w:val="-4"/>
          <w:sz w:val="24"/>
          <w:szCs w:val="24"/>
        </w:rPr>
        <w:t>m</w:t>
      </w:r>
      <w:r w:rsidR="007019C9" w:rsidRPr="00F3720E">
        <w:rPr>
          <w:spacing w:val="5"/>
          <w:sz w:val="24"/>
          <w:szCs w:val="24"/>
        </w:rPr>
        <w:t>p</w:t>
      </w:r>
      <w:r w:rsidR="007019C9" w:rsidRPr="00F3720E">
        <w:rPr>
          <w:spacing w:val="-4"/>
          <w:sz w:val="24"/>
          <w:szCs w:val="24"/>
        </w:rPr>
        <w:t>i</w:t>
      </w:r>
      <w:r w:rsidR="007019C9" w:rsidRPr="00F3720E">
        <w:rPr>
          <w:sz w:val="24"/>
          <w:szCs w:val="24"/>
        </w:rPr>
        <w:t xml:space="preserve">n </w:t>
      </w:r>
      <w:r w:rsidR="007019C9" w:rsidRPr="00F3720E">
        <w:rPr>
          <w:spacing w:val="9"/>
          <w:sz w:val="24"/>
          <w:szCs w:val="24"/>
        </w:rPr>
        <w:t xml:space="preserve"> o</w:t>
      </w:r>
      <w:r w:rsidR="007019C9" w:rsidRPr="00F3720E">
        <w:rPr>
          <w:spacing w:val="-9"/>
          <w:sz w:val="24"/>
          <w:szCs w:val="24"/>
        </w:rPr>
        <w:t>l</w:t>
      </w:r>
      <w:r w:rsidR="007019C9" w:rsidRPr="00F3720E">
        <w:rPr>
          <w:spacing w:val="4"/>
          <w:sz w:val="24"/>
          <w:szCs w:val="24"/>
        </w:rPr>
        <w:t>e</w:t>
      </w:r>
      <w:r w:rsidR="007019C9" w:rsidRPr="00F3720E">
        <w:rPr>
          <w:sz w:val="24"/>
          <w:szCs w:val="24"/>
        </w:rPr>
        <w:t xml:space="preserve">h </w:t>
      </w:r>
      <w:r w:rsidR="007019C9" w:rsidRPr="00F3720E">
        <w:rPr>
          <w:spacing w:val="14"/>
          <w:sz w:val="24"/>
          <w:szCs w:val="24"/>
        </w:rPr>
        <w:t xml:space="preserve"> </w:t>
      </w:r>
      <w:r w:rsidR="007019C9" w:rsidRPr="00F3720E">
        <w:rPr>
          <w:spacing w:val="-5"/>
          <w:sz w:val="24"/>
          <w:szCs w:val="24"/>
        </w:rPr>
        <w:t>K</w:t>
      </w:r>
      <w:r w:rsidR="007019C9" w:rsidRPr="00F3720E">
        <w:rPr>
          <w:spacing w:val="-1"/>
          <w:sz w:val="24"/>
          <w:szCs w:val="24"/>
        </w:rPr>
        <w:t>e</w:t>
      </w:r>
      <w:r w:rsidR="007019C9" w:rsidRPr="00F3720E">
        <w:rPr>
          <w:spacing w:val="5"/>
          <w:sz w:val="24"/>
          <w:szCs w:val="24"/>
        </w:rPr>
        <w:t>t</w:t>
      </w:r>
      <w:r w:rsidR="007019C9" w:rsidRPr="00F3720E">
        <w:rPr>
          <w:sz w:val="24"/>
          <w:szCs w:val="24"/>
        </w:rPr>
        <w:t>u</w:t>
      </w:r>
      <w:r w:rsidR="007019C9" w:rsidRPr="00F3720E">
        <w:rPr>
          <w:spacing w:val="-1"/>
          <w:sz w:val="24"/>
          <w:szCs w:val="24"/>
        </w:rPr>
        <w:t>a</w:t>
      </w:r>
      <w:r w:rsidR="007019C9" w:rsidRPr="00F3720E">
        <w:rPr>
          <w:sz w:val="24"/>
          <w:szCs w:val="24"/>
        </w:rPr>
        <w:t xml:space="preserve">; </w:t>
      </w:r>
      <w:r w:rsidR="007019C9" w:rsidRPr="00F3720E">
        <w:rPr>
          <w:spacing w:val="10"/>
          <w:sz w:val="24"/>
          <w:szCs w:val="24"/>
        </w:rPr>
        <w:t xml:space="preserve"> </w:t>
      </w:r>
      <w:r w:rsidR="007019C9" w:rsidRPr="00F3720E">
        <w:rPr>
          <w:sz w:val="24"/>
          <w:szCs w:val="24"/>
        </w:rPr>
        <w:t>d</w:t>
      </w:r>
      <w:r w:rsidR="007019C9" w:rsidRPr="00F3720E">
        <w:rPr>
          <w:spacing w:val="4"/>
          <w:sz w:val="24"/>
          <w:szCs w:val="24"/>
        </w:rPr>
        <w:t>e</w:t>
      </w:r>
      <w:r w:rsidR="007019C9" w:rsidRPr="00F3720E">
        <w:rPr>
          <w:spacing w:val="-5"/>
          <w:sz w:val="24"/>
          <w:szCs w:val="24"/>
        </w:rPr>
        <w:t>n</w:t>
      </w:r>
      <w:r w:rsidR="007019C9" w:rsidRPr="00F3720E">
        <w:rPr>
          <w:sz w:val="24"/>
          <w:szCs w:val="24"/>
        </w:rPr>
        <w:t>g</w:t>
      </w:r>
      <w:r w:rsidR="007019C9" w:rsidRPr="00F3720E">
        <w:rPr>
          <w:spacing w:val="4"/>
          <w:sz w:val="24"/>
          <w:szCs w:val="24"/>
        </w:rPr>
        <w:t>a</w:t>
      </w:r>
      <w:r w:rsidR="007019C9" w:rsidRPr="00F3720E">
        <w:rPr>
          <w:sz w:val="24"/>
          <w:szCs w:val="24"/>
        </w:rPr>
        <w:t xml:space="preserve">n </w:t>
      </w:r>
      <w:r w:rsidR="007019C9" w:rsidRPr="00F3720E">
        <w:rPr>
          <w:spacing w:val="9"/>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z w:val="24"/>
          <w:szCs w:val="24"/>
        </w:rPr>
        <w:t>b</w:t>
      </w:r>
      <w:r w:rsidR="007019C9" w:rsidRPr="00F3720E">
        <w:rPr>
          <w:spacing w:val="4"/>
          <w:sz w:val="24"/>
          <w:szCs w:val="24"/>
        </w:rPr>
        <w:t>a</w:t>
      </w:r>
      <w:r w:rsidR="007019C9" w:rsidRPr="00F3720E">
        <w:rPr>
          <w:spacing w:val="-5"/>
          <w:sz w:val="24"/>
          <w:szCs w:val="24"/>
        </w:rPr>
        <w:t>n</w:t>
      </w:r>
      <w:r w:rsidR="007019C9" w:rsidRPr="00F3720E">
        <w:rPr>
          <w:spacing w:val="5"/>
          <w:sz w:val="24"/>
          <w:szCs w:val="24"/>
        </w:rPr>
        <w:t>t</w:t>
      </w:r>
      <w:r w:rsidR="007019C9" w:rsidRPr="00F3720E">
        <w:rPr>
          <w:sz w:val="24"/>
          <w:szCs w:val="24"/>
        </w:rPr>
        <w:t>u</w:t>
      </w:r>
    </w:p>
    <w:p w:rsidR="00E16CF6" w:rsidRDefault="007019C9">
      <w:pPr>
        <w:spacing w:before="2"/>
        <w:ind w:left="571"/>
        <w:rPr>
          <w:sz w:val="24"/>
          <w:szCs w:val="24"/>
        </w:rPr>
      </w:pPr>
      <w:r>
        <w:rPr>
          <w:spacing w:val="-2"/>
          <w:sz w:val="24"/>
          <w:szCs w:val="24"/>
        </w:rPr>
        <w:t>s</w:t>
      </w:r>
      <w:r>
        <w:rPr>
          <w:spacing w:val="-1"/>
          <w:sz w:val="24"/>
          <w:szCs w:val="24"/>
        </w:rPr>
        <w:t>e</w:t>
      </w:r>
      <w:r>
        <w:rPr>
          <w:sz w:val="24"/>
          <w:szCs w:val="24"/>
        </w:rPr>
        <w:t>ku</w:t>
      </w:r>
      <w:r>
        <w:rPr>
          <w:spacing w:val="1"/>
          <w:sz w:val="24"/>
          <w:szCs w:val="24"/>
        </w:rPr>
        <w:t>r</w:t>
      </w:r>
      <w:r>
        <w:rPr>
          <w:spacing w:val="-1"/>
          <w:sz w:val="24"/>
          <w:szCs w:val="24"/>
        </w:rPr>
        <w:t>a</w:t>
      </w:r>
      <w:r>
        <w:rPr>
          <w:spacing w:val="-5"/>
          <w:sz w:val="24"/>
          <w:szCs w:val="24"/>
        </w:rPr>
        <w:t>n</w:t>
      </w:r>
      <w:r>
        <w:rPr>
          <w:sz w:val="24"/>
          <w:szCs w:val="24"/>
        </w:rPr>
        <w:t>g</w:t>
      </w:r>
      <w:r>
        <w:rPr>
          <w:spacing w:val="2"/>
          <w:sz w:val="24"/>
          <w:szCs w:val="24"/>
        </w:rPr>
        <w:t>-</w:t>
      </w:r>
      <w:r>
        <w:rPr>
          <w:sz w:val="24"/>
          <w:szCs w:val="24"/>
        </w:rPr>
        <w:t>ku</w:t>
      </w:r>
      <w:r>
        <w:rPr>
          <w:spacing w:val="1"/>
          <w:sz w:val="24"/>
          <w:szCs w:val="24"/>
        </w:rPr>
        <w:t>r</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1"/>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2"/>
          <w:sz w:val="24"/>
          <w:szCs w:val="24"/>
        </w:rPr>
        <w:t>n</w:t>
      </w:r>
      <w:r>
        <w:rPr>
          <w:sz w:val="24"/>
          <w:szCs w:val="24"/>
        </w:rPr>
        <w:t>g</w:t>
      </w:r>
      <w:r>
        <w:rPr>
          <w:spacing w:val="2"/>
          <w:sz w:val="24"/>
          <w:szCs w:val="24"/>
        </w:rPr>
        <w:t xml:space="preserve"> </w:t>
      </w:r>
      <w:r>
        <w:rPr>
          <w:spacing w:val="-2"/>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4"/>
          <w:sz w:val="24"/>
          <w:szCs w:val="24"/>
        </w:rPr>
        <w:t>i</w:t>
      </w:r>
      <w:r>
        <w:rPr>
          <w:spacing w:val="-2"/>
          <w:sz w:val="24"/>
          <w:szCs w:val="24"/>
        </w:rPr>
        <w:t>s</w:t>
      </w:r>
      <w:r>
        <w:rPr>
          <w:sz w:val="24"/>
          <w:szCs w:val="24"/>
        </w:rPr>
        <w:t>,</w:t>
      </w:r>
      <w:r>
        <w:rPr>
          <w:spacing w:val="6"/>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2"/>
          <w:sz w:val="24"/>
          <w:szCs w:val="24"/>
        </w:rPr>
        <w:t xml:space="preserve"> </w:t>
      </w:r>
      <w:r>
        <w:rPr>
          <w:spacing w:val="-5"/>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ra</w:t>
      </w:r>
      <w:r>
        <w:rPr>
          <w:sz w:val="24"/>
          <w:szCs w:val="24"/>
        </w:rPr>
        <w:t>.</w:t>
      </w:r>
    </w:p>
    <w:p w:rsidR="00E16CF6" w:rsidRPr="00F3720E" w:rsidRDefault="00F3720E" w:rsidP="00F3720E">
      <w:pPr>
        <w:pStyle w:val="ListParagraph"/>
        <w:numPr>
          <w:ilvl w:val="0"/>
          <w:numId w:val="16"/>
        </w:numPr>
        <w:spacing w:line="260" w:lineRule="exact"/>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n</w:t>
      </w:r>
      <w:r w:rsidR="007019C9" w:rsidRPr="00F3720E">
        <w:rPr>
          <w:spacing w:val="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6"/>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11"/>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pacing w:val="5"/>
          <w:sz w:val="24"/>
          <w:szCs w:val="24"/>
        </w:rPr>
        <w:t>t</w:t>
      </w:r>
      <w:r w:rsidR="007019C9" w:rsidRPr="00F3720E">
        <w:rPr>
          <w:spacing w:val="-1"/>
          <w:sz w:val="24"/>
          <w:szCs w:val="24"/>
        </w:rPr>
        <w:t>a</w:t>
      </w:r>
      <w:r w:rsidR="007019C9" w:rsidRPr="00F3720E">
        <w:rPr>
          <w:spacing w:val="-5"/>
          <w:sz w:val="24"/>
          <w:szCs w:val="24"/>
        </w:rPr>
        <w:t>n</w:t>
      </w:r>
      <w:r w:rsidR="007019C9" w:rsidRPr="00F3720E">
        <w:rPr>
          <w:sz w:val="24"/>
          <w:szCs w:val="24"/>
        </w:rPr>
        <w:t>gg</w:t>
      </w:r>
      <w:r w:rsidR="007019C9" w:rsidRPr="00F3720E">
        <w:rPr>
          <w:spacing w:val="5"/>
          <w:sz w:val="24"/>
          <w:szCs w:val="24"/>
        </w:rPr>
        <w:t>u</w:t>
      </w:r>
      <w:r w:rsidR="007019C9" w:rsidRPr="00F3720E">
        <w:rPr>
          <w:spacing w:val="-5"/>
          <w:sz w:val="24"/>
          <w:szCs w:val="24"/>
        </w:rPr>
        <w:t>n</w:t>
      </w:r>
      <w:r w:rsidR="007019C9" w:rsidRPr="00F3720E">
        <w:rPr>
          <w:spacing w:val="5"/>
          <w:sz w:val="24"/>
          <w:szCs w:val="24"/>
        </w:rPr>
        <w:t>g</w:t>
      </w:r>
      <w:r w:rsidR="003D2021" w:rsidRPr="00F3720E">
        <w:rPr>
          <w:spacing w:val="5"/>
          <w:sz w:val="24"/>
          <w:szCs w:val="24"/>
        </w:rPr>
        <w:t xml:space="preserve"> </w:t>
      </w:r>
      <w:r w:rsidR="007019C9" w:rsidRPr="00F3720E">
        <w:rPr>
          <w:spacing w:val="-4"/>
          <w:sz w:val="24"/>
          <w:szCs w:val="24"/>
        </w:rPr>
        <w:t>j</w:t>
      </w:r>
      <w:r w:rsidR="007019C9" w:rsidRPr="00F3720E">
        <w:rPr>
          <w:spacing w:val="-1"/>
          <w:sz w:val="24"/>
          <w:szCs w:val="24"/>
        </w:rPr>
        <w:t>a</w:t>
      </w:r>
      <w:r w:rsidR="007019C9" w:rsidRPr="00F3720E">
        <w:rPr>
          <w:sz w:val="24"/>
          <w:szCs w:val="24"/>
        </w:rPr>
        <w:t>w</w:t>
      </w:r>
      <w:r w:rsidR="007019C9" w:rsidRPr="00F3720E">
        <w:rPr>
          <w:spacing w:val="3"/>
          <w:sz w:val="24"/>
          <w:szCs w:val="24"/>
        </w:rPr>
        <w:t>a</w:t>
      </w:r>
      <w:r w:rsidR="007019C9" w:rsidRPr="00F3720E">
        <w:rPr>
          <w:sz w:val="24"/>
          <w:szCs w:val="24"/>
        </w:rPr>
        <w:t>b</w:t>
      </w:r>
      <w:r w:rsidR="007019C9" w:rsidRPr="00F3720E">
        <w:rPr>
          <w:spacing w:val="2"/>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s</w:t>
      </w:r>
      <w:r w:rsidR="007019C9" w:rsidRPr="00F3720E">
        <w:rPr>
          <w:spacing w:val="10"/>
          <w:sz w:val="24"/>
          <w:szCs w:val="24"/>
        </w:rPr>
        <w:t xml:space="preserve"> </w:t>
      </w:r>
      <w:r w:rsidR="007019C9" w:rsidRPr="00F3720E">
        <w:rPr>
          <w:sz w:val="24"/>
          <w:szCs w:val="24"/>
        </w:rPr>
        <w:t>p</w:t>
      </w:r>
      <w:r w:rsidR="007019C9" w:rsidRPr="00F3720E">
        <w:rPr>
          <w:spacing w:val="-1"/>
          <w:sz w:val="24"/>
          <w:szCs w:val="24"/>
        </w:rPr>
        <w:t>e</w:t>
      </w:r>
      <w:r w:rsidR="007019C9" w:rsidRPr="00F3720E">
        <w:rPr>
          <w:spacing w:val="1"/>
          <w:sz w:val="24"/>
          <w:szCs w:val="24"/>
        </w:rPr>
        <w:t>r</w:t>
      </w:r>
      <w:r w:rsidR="007019C9" w:rsidRPr="00F3720E">
        <w:rPr>
          <w:spacing w:val="-1"/>
          <w:sz w:val="24"/>
          <w:szCs w:val="24"/>
        </w:rPr>
        <w:t>e</w:t>
      </w:r>
      <w:r w:rsidR="007019C9" w:rsidRPr="00F3720E">
        <w:rPr>
          <w:spacing w:val="-5"/>
          <w:sz w:val="24"/>
          <w:szCs w:val="24"/>
        </w:rPr>
        <w:t>n</w:t>
      </w:r>
      <w:r w:rsidR="007019C9" w:rsidRPr="00F3720E">
        <w:rPr>
          <w:spacing w:val="-1"/>
          <w:sz w:val="24"/>
          <w:szCs w:val="24"/>
        </w:rPr>
        <w:t>c</w:t>
      </w:r>
      <w:r w:rsidR="007019C9" w:rsidRPr="00F3720E">
        <w:rPr>
          <w:spacing w:val="4"/>
          <w:sz w:val="24"/>
          <w:szCs w:val="24"/>
        </w:rPr>
        <w:t>a</w:t>
      </w:r>
      <w:r w:rsidR="007019C9" w:rsidRPr="00F3720E">
        <w:rPr>
          <w:sz w:val="24"/>
          <w:szCs w:val="24"/>
        </w:rPr>
        <w:t>n</w:t>
      </w:r>
      <w:r w:rsidR="007019C9" w:rsidRPr="00F3720E">
        <w:rPr>
          <w:spacing w:val="-1"/>
          <w:sz w:val="24"/>
          <w:szCs w:val="24"/>
        </w:rPr>
        <w:t>a</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z w:val="24"/>
          <w:szCs w:val="24"/>
        </w:rPr>
        <w:t>d</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z w:val="24"/>
          <w:szCs w:val="24"/>
        </w:rPr>
        <w:t>p</w:t>
      </w:r>
      <w:r w:rsidR="007019C9" w:rsidRPr="00F3720E">
        <w:rPr>
          <w:spacing w:val="4"/>
          <w:sz w:val="24"/>
          <w:szCs w:val="24"/>
        </w:rPr>
        <w:t>e</w:t>
      </w:r>
      <w:r w:rsidR="007019C9" w:rsidRPr="00F3720E">
        <w:rPr>
          <w:spacing w:val="-4"/>
          <w:sz w:val="24"/>
          <w:szCs w:val="24"/>
        </w:rPr>
        <w:t>l</w:t>
      </w:r>
      <w:r w:rsidR="007019C9" w:rsidRPr="00F3720E">
        <w:rPr>
          <w:spacing w:val="-1"/>
          <w:sz w:val="24"/>
          <w:szCs w:val="24"/>
        </w:rPr>
        <w:t>a</w:t>
      </w:r>
      <w:r w:rsidR="007019C9" w:rsidRPr="00F3720E">
        <w:rPr>
          <w:sz w:val="24"/>
          <w:szCs w:val="24"/>
        </w:rPr>
        <w:t>k</w:t>
      </w:r>
      <w:r w:rsidR="007019C9" w:rsidRPr="00F3720E">
        <w:rPr>
          <w:spacing w:val="2"/>
          <w:sz w:val="24"/>
          <w:szCs w:val="24"/>
        </w:rPr>
        <w:t>s</w:t>
      </w:r>
      <w:r w:rsidR="007019C9" w:rsidRPr="00F3720E">
        <w:rPr>
          <w:spacing w:val="4"/>
          <w:sz w:val="24"/>
          <w:szCs w:val="24"/>
        </w:rPr>
        <w:t>a</w:t>
      </w:r>
      <w:r w:rsidR="007019C9" w:rsidRPr="00F3720E">
        <w:rPr>
          <w:spacing w:val="-5"/>
          <w:sz w:val="24"/>
          <w:szCs w:val="24"/>
        </w:rPr>
        <w:t>n</w:t>
      </w:r>
      <w:r w:rsidR="007019C9" w:rsidRPr="00F3720E">
        <w:rPr>
          <w:spacing w:val="-1"/>
          <w:sz w:val="24"/>
          <w:szCs w:val="24"/>
        </w:rPr>
        <w:t>a</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z w:val="24"/>
          <w:szCs w:val="24"/>
        </w:rPr>
        <w:t>k</w:t>
      </w:r>
      <w:r w:rsidR="007019C9" w:rsidRPr="00F3720E">
        <w:rPr>
          <w:spacing w:val="-1"/>
          <w:sz w:val="24"/>
          <w:szCs w:val="24"/>
        </w:rPr>
        <w:t>e</w:t>
      </w:r>
      <w:r w:rsidR="007019C9" w:rsidRPr="00F3720E">
        <w:rPr>
          <w:spacing w:val="5"/>
          <w:sz w:val="24"/>
          <w:szCs w:val="24"/>
        </w:rPr>
        <w:t>g</w:t>
      </w:r>
      <w:r w:rsidR="007019C9" w:rsidRPr="00F3720E">
        <w:rPr>
          <w:spacing w:val="-4"/>
          <w:sz w:val="24"/>
          <w:szCs w:val="24"/>
        </w:rPr>
        <w:t>i</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n</w:t>
      </w:r>
    </w:p>
    <w:p w:rsidR="00E16CF6" w:rsidRDefault="007019C9">
      <w:pPr>
        <w:spacing w:before="2"/>
        <w:ind w:left="57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5"/>
          <w:sz w:val="24"/>
          <w:szCs w:val="24"/>
        </w:rPr>
        <w:t>h</w:t>
      </w:r>
      <w:r>
        <w:rPr>
          <w:spacing w:val="-1"/>
          <w:sz w:val="24"/>
          <w:szCs w:val="24"/>
        </w:rPr>
        <w:t>a</w:t>
      </w:r>
      <w:r>
        <w:rPr>
          <w:spacing w:val="6"/>
          <w:sz w:val="24"/>
          <w:szCs w:val="24"/>
        </w:rPr>
        <w:t>r</w:t>
      </w:r>
      <w:r>
        <w:rPr>
          <w:spacing w:val="-6"/>
          <w:sz w:val="24"/>
          <w:szCs w:val="24"/>
        </w:rPr>
        <w:t>i</w:t>
      </w:r>
      <w:r>
        <w:rPr>
          <w:spacing w:val="6"/>
          <w:sz w:val="24"/>
          <w:szCs w:val="24"/>
        </w:rPr>
        <w:t>-</w:t>
      </w:r>
      <w:r>
        <w:rPr>
          <w:spacing w:val="-5"/>
          <w:sz w:val="24"/>
          <w:szCs w:val="24"/>
        </w:rPr>
        <w:t>h</w:t>
      </w:r>
      <w:r>
        <w:rPr>
          <w:spacing w:val="-1"/>
          <w:sz w:val="24"/>
          <w:szCs w:val="24"/>
        </w:rPr>
        <w:t>a</w:t>
      </w:r>
      <w:r>
        <w:rPr>
          <w:spacing w:val="6"/>
          <w:sz w:val="24"/>
          <w:szCs w:val="24"/>
        </w:rPr>
        <w:t>r</w:t>
      </w:r>
      <w:r>
        <w:rPr>
          <w:spacing w:val="-9"/>
          <w:sz w:val="24"/>
          <w:szCs w:val="24"/>
        </w:rPr>
        <w:t>i</w:t>
      </w:r>
      <w:r>
        <w:rPr>
          <w:sz w:val="24"/>
          <w:szCs w:val="24"/>
        </w:rPr>
        <w:t>.</w:t>
      </w:r>
    </w:p>
    <w:p w:rsidR="00E16CF6" w:rsidRPr="00F3720E" w:rsidRDefault="00F3720E" w:rsidP="00F3720E">
      <w:pPr>
        <w:pStyle w:val="ListParagraph"/>
        <w:numPr>
          <w:ilvl w:val="0"/>
          <w:numId w:val="16"/>
        </w:numPr>
        <w:spacing w:line="260" w:lineRule="exact"/>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n</w:t>
      </w:r>
      <w:r w:rsidR="007019C9" w:rsidRPr="00F3720E">
        <w:rPr>
          <w:spacing w:val="-2"/>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7"/>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m</w:t>
      </w:r>
      <w:r w:rsidR="007019C9" w:rsidRPr="00F3720E">
        <w:rPr>
          <w:spacing w:val="-4"/>
          <w:sz w:val="24"/>
          <w:szCs w:val="24"/>
        </w:rPr>
        <w:t>i</w:t>
      </w:r>
      <w:r w:rsidR="007019C9" w:rsidRPr="00F3720E">
        <w:rPr>
          <w:sz w:val="24"/>
          <w:szCs w:val="24"/>
        </w:rPr>
        <w:t>l</w:t>
      </w:r>
      <w:r w:rsidR="007019C9" w:rsidRPr="00F3720E">
        <w:rPr>
          <w:spacing w:val="-4"/>
          <w:sz w:val="24"/>
          <w:szCs w:val="24"/>
        </w:rPr>
        <w:t>i</w:t>
      </w:r>
      <w:r w:rsidR="007019C9" w:rsidRPr="00F3720E">
        <w:rPr>
          <w:spacing w:val="5"/>
          <w:sz w:val="24"/>
          <w:szCs w:val="24"/>
        </w:rPr>
        <w:t>k</w:t>
      </w:r>
      <w:r w:rsidR="007019C9" w:rsidRPr="00F3720E">
        <w:rPr>
          <w:sz w:val="24"/>
          <w:szCs w:val="24"/>
        </w:rPr>
        <w:t>i</w:t>
      </w:r>
      <w:r w:rsidR="007019C9" w:rsidRPr="00F3720E">
        <w:rPr>
          <w:spacing w:val="3"/>
          <w:sz w:val="24"/>
          <w:szCs w:val="24"/>
        </w:rPr>
        <w:t xml:space="preserve"> </w:t>
      </w:r>
      <w:r w:rsidR="007019C9" w:rsidRPr="00F3720E">
        <w:rPr>
          <w:sz w:val="24"/>
          <w:szCs w:val="24"/>
        </w:rPr>
        <w:t>b</w:t>
      </w:r>
      <w:r w:rsidR="007019C9" w:rsidRPr="00F3720E">
        <w:rPr>
          <w:spacing w:val="-4"/>
          <w:sz w:val="24"/>
          <w:szCs w:val="24"/>
        </w:rPr>
        <w:t>i</w:t>
      </w:r>
      <w:r w:rsidR="007019C9" w:rsidRPr="00F3720E">
        <w:rPr>
          <w:sz w:val="24"/>
          <w:szCs w:val="24"/>
        </w:rPr>
        <w:t>d</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8"/>
          <w:sz w:val="24"/>
          <w:szCs w:val="24"/>
        </w:rPr>
        <w:t xml:space="preserve"> </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2"/>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pacing w:val="-5"/>
          <w:sz w:val="24"/>
          <w:szCs w:val="24"/>
        </w:rPr>
        <w:t>b</w:t>
      </w:r>
      <w:r w:rsidR="007019C9" w:rsidRPr="00F3720E">
        <w:rPr>
          <w:spacing w:val="4"/>
          <w:sz w:val="24"/>
          <w:szCs w:val="24"/>
        </w:rPr>
        <w:t>e</w:t>
      </w:r>
      <w:r w:rsidR="007019C9" w:rsidRPr="00F3720E">
        <w:rPr>
          <w:spacing w:val="-5"/>
          <w:sz w:val="24"/>
          <w:szCs w:val="24"/>
        </w:rPr>
        <w:t>n</w:t>
      </w:r>
      <w:r w:rsidR="007019C9" w:rsidRPr="00F3720E">
        <w:rPr>
          <w:spacing w:val="5"/>
          <w:sz w:val="24"/>
          <w:szCs w:val="24"/>
        </w:rPr>
        <w:t>t</w:t>
      </w:r>
      <w:r w:rsidR="007019C9" w:rsidRPr="00F3720E">
        <w:rPr>
          <w:sz w:val="24"/>
          <w:szCs w:val="24"/>
        </w:rPr>
        <w:t>uk</w:t>
      </w:r>
      <w:r w:rsidR="007019C9" w:rsidRPr="00F3720E">
        <w:rPr>
          <w:spacing w:val="2"/>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z w:val="24"/>
          <w:szCs w:val="24"/>
        </w:rPr>
        <w:t>d</w:t>
      </w:r>
      <w:r w:rsidR="007019C9" w:rsidRPr="00F3720E">
        <w:rPr>
          <w:spacing w:val="-1"/>
          <w:sz w:val="24"/>
          <w:szCs w:val="24"/>
        </w:rPr>
        <w:t>a</w:t>
      </w:r>
      <w:r w:rsidR="007019C9" w:rsidRPr="00F3720E">
        <w:rPr>
          <w:spacing w:val="-2"/>
          <w:sz w:val="24"/>
          <w:szCs w:val="24"/>
        </w:rPr>
        <w:t>s</w:t>
      </w:r>
      <w:r w:rsidR="007019C9" w:rsidRPr="00F3720E">
        <w:rPr>
          <w:spacing w:val="-1"/>
          <w:sz w:val="24"/>
          <w:szCs w:val="24"/>
        </w:rPr>
        <w:t>a</w:t>
      </w:r>
      <w:r w:rsidR="007019C9" w:rsidRPr="00F3720E">
        <w:rPr>
          <w:spacing w:val="1"/>
          <w:sz w:val="24"/>
          <w:szCs w:val="24"/>
        </w:rPr>
        <w:t>r</w:t>
      </w:r>
      <w:r w:rsidR="007019C9" w:rsidRPr="00F3720E">
        <w:rPr>
          <w:sz w:val="24"/>
          <w:szCs w:val="24"/>
        </w:rPr>
        <w:t>k</w:t>
      </w:r>
      <w:r w:rsidR="007019C9" w:rsidRPr="00F3720E">
        <w:rPr>
          <w:spacing w:val="-1"/>
          <w:sz w:val="24"/>
          <w:szCs w:val="24"/>
        </w:rPr>
        <w:t>a</w:t>
      </w:r>
      <w:r w:rsidR="007019C9" w:rsidRPr="00F3720E">
        <w:rPr>
          <w:sz w:val="24"/>
          <w:szCs w:val="24"/>
        </w:rPr>
        <w:t>n</w:t>
      </w:r>
      <w:r w:rsidR="007019C9" w:rsidRPr="00F3720E">
        <w:rPr>
          <w:spacing w:val="-3"/>
          <w:sz w:val="24"/>
          <w:szCs w:val="24"/>
        </w:rPr>
        <w:t xml:space="preserve"> </w:t>
      </w:r>
      <w:r w:rsidR="007019C9" w:rsidRPr="00F3720E">
        <w:rPr>
          <w:sz w:val="24"/>
          <w:szCs w:val="24"/>
        </w:rPr>
        <w:t>k</w:t>
      </w:r>
      <w:r w:rsidR="007019C9" w:rsidRPr="00F3720E">
        <w:rPr>
          <w:spacing w:val="-1"/>
          <w:sz w:val="24"/>
          <w:szCs w:val="24"/>
        </w:rPr>
        <w:t>e</w:t>
      </w:r>
      <w:r w:rsidR="007019C9" w:rsidRPr="00F3720E">
        <w:rPr>
          <w:sz w:val="24"/>
          <w:szCs w:val="24"/>
        </w:rPr>
        <w:t>pu</w:t>
      </w:r>
      <w:r w:rsidR="007019C9" w:rsidRPr="00F3720E">
        <w:rPr>
          <w:spacing w:val="5"/>
          <w:sz w:val="24"/>
          <w:szCs w:val="24"/>
        </w:rPr>
        <w:t>t</w:t>
      </w:r>
      <w:r w:rsidR="007019C9" w:rsidRPr="00F3720E">
        <w:rPr>
          <w:sz w:val="24"/>
          <w:szCs w:val="24"/>
        </w:rPr>
        <w:t>u</w:t>
      </w:r>
      <w:r w:rsidR="007019C9" w:rsidRPr="00F3720E">
        <w:rPr>
          <w:spacing w:val="-2"/>
          <w:sz w:val="24"/>
          <w:szCs w:val="24"/>
        </w:rPr>
        <w:t>s</w:t>
      </w:r>
      <w:r w:rsidR="007019C9" w:rsidRPr="00F3720E">
        <w:rPr>
          <w:spacing w:val="4"/>
          <w:sz w:val="24"/>
          <w:szCs w:val="24"/>
        </w:rPr>
        <w:t>a</w:t>
      </w:r>
      <w:r w:rsidR="007019C9" w:rsidRPr="00F3720E">
        <w:rPr>
          <w:sz w:val="24"/>
          <w:szCs w:val="24"/>
        </w:rPr>
        <w:t>n</w:t>
      </w:r>
      <w:r w:rsidR="007019C9" w:rsidRPr="00F3720E">
        <w:rPr>
          <w:spacing w:val="2"/>
          <w:sz w:val="24"/>
          <w:szCs w:val="24"/>
        </w:rPr>
        <w:t xml:space="preserve"> </w:t>
      </w:r>
      <w:r w:rsidR="007019C9" w:rsidRPr="00F3720E">
        <w:rPr>
          <w:spacing w:val="-9"/>
          <w:sz w:val="24"/>
          <w:szCs w:val="24"/>
        </w:rPr>
        <w:t>m</w:t>
      </w:r>
      <w:r w:rsidR="007019C9" w:rsidRPr="00F3720E">
        <w:rPr>
          <w:spacing w:val="5"/>
          <w:sz w:val="24"/>
          <w:szCs w:val="24"/>
        </w:rPr>
        <w:t>u</w:t>
      </w:r>
      <w:r w:rsidR="007019C9" w:rsidRPr="00F3720E">
        <w:rPr>
          <w:spacing w:val="2"/>
          <w:sz w:val="24"/>
          <w:szCs w:val="24"/>
        </w:rPr>
        <w:t>s</w:t>
      </w:r>
      <w:r w:rsidR="007019C9" w:rsidRPr="00F3720E">
        <w:rPr>
          <w:spacing w:val="-5"/>
          <w:sz w:val="24"/>
          <w:szCs w:val="24"/>
        </w:rPr>
        <w:t>y</w:t>
      </w:r>
      <w:r w:rsidR="007019C9" w:rsidRPr="00F3720E">
        <w:rPr>
          <w:spacing w:val="-1"/>
          <w:sz w:val="24"/>
          <w:szCs w:val="24"/>
        </w:rPr>
        <w:t>a</w:t>
      </w:r>
      <w:r w:rsidR="007019C9" w:rsidRPr="00F3720E">
        <w:rPr>
          <w:sz w:val="24"/>
          <w:szCs w:val="24"/>
        </w:rPr>
        <w:t>w</w:t>
      </w:r>
      <w:r w:rsidR="007019C9" w:rsidRPr="00F3720E">
        <w:rPr>
          <w:spacing w:val="-1"/>
          <w:sz w:val="24"/>
          <w:szCs w:val="24"/>
        </w:rPr>
        <w:t>a</w:t>
      </w:r>
      <w:r w:rsidR="007019C9" w:rsidRPr="00F3720E">
        <w:rPr>
          <w:spacing w:val="1"/>
          <w:sz w:val="24"/>
          <w:szCs w:val="24"/>
        </w:rPr>
        <w:t>r</w:t>
      </w:r>
      <w:r w:rsidR="007019C9" w:rsidRPr="00F3720E">
        <w:rPr>
          <w:spacing w:val="4"/>
          <w:sz w:val="24"/>
          <w:szCs w:val="24"/>
        </w:rPr>
        <w:t>a</w:t>
      </w:r>
      <w:r w:rsidR="007019C9" w:rsidRPr="00F3720E">
        <w:rPr>
          <w:spacing w:val="-5"/>
          <w:sz w:val="24"/>
          <w:szCs w:val="24"/>
        </w:rPr>
        <w:t>h</w:t>
      </w:r>
      <w:r w:rsidR="007019C9" w:rsidRPr="00F3720E">
        <w:rPr>
          <w:sz w:val="24"/>
          <w:szCs w:val="24"/>
        </w:rPr>
        <w:t>.</w:t>
      </w:r>
    </w:p>
    <w:p w:rsidR="00E16CF6" w:rsidRPr="00F3720E" w:rsidRDefault="00F3720E" w:rsidP="00F3720E">
      <w:pPr>
        <w:pStyle w:val="ListParagraph"/>
        <w:numPr>
          <w:ilvl w:val="0"/>
          <w:numId w:val="16"/>
        </w:numPr>
        <w:spacing w:before="8" w:line="260" w:lineRule="exact"/>
        <w:ind w:right="68"/>
        <w:rPr>
          <w:sz w:val="24"/>
          <w:szCs w:val="24"/>
        </w:rPr>
      </w:pPr>
      <w:r>
        <w:rPr>
          <w:sz w:val="24"/>
          <w:szCs w:val="24"/>
        </w:rPr>
        <w:t xml:space="preserve"> </w:t>
      </w:r>
      <w:proofErr w:type="gramStart"/>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 xml:space="preserve">n  </w:t>
      </w:r>
      <w:r w:rsidR="007019C9" w:rsidRPr="00F3720E">
        <w:rPr>
          <w:spacing w:val="1"/>
          <w:sz w:val="24"/>
          <w:szCs w:val="24"/>
        </w:rPr>
        <w:t>S</w:t>
      </w:r>
      <w:r w:rsidR="007019C9" w:rsidRPr="00F3720E">
        <w:rPr>
          <w:spacing w:val="-1"/>
          <w:sz w:val="24"/>
          <w:szCs w:val="24"/>
        </w:rPr>
        <w:t>a</w:t>
      </w:r>
      <w:r w:rsidR="007019C9" w:rsidRPr="00F3720E">
        <w:rPr>
          <w:sz w:val="24"/>
          <w:szCs w:val="24"/>
        </w:rPr>
        <w:t>ka</w:t>
      </w:r>
      <w:proofErr w:type="gramEnd"/>
      <w:r w:rsidR="007019C9" w:rsidRPr="00F3720E">
        <w:rPr>
          <w:sz w:val="24"/>
          <w:szCs w:val="24"/>
        </w:rPr>
        <w:t xml:space="preserve"> </w:t>
      </w:r>
      <w:r w:rsidR="007019C9" w:rsidRPr="00F3720E">
        <w:rPr>
          <w:spacing w:val="4"/>
          <w:sz w:val="24"/>
          <w:szCs w:val="24"/>
        </w:rPr>
        <w:t xml:space="preserve"> </w:t>
      </w:r>
      <w:r w:rsidR="007019C9" w:rsidRPr="00F3720E">
        <w:rPr>
          <w:sz w:val="24"/>
          <w:szCs w:val="24"/>
        </w:rPr>
        <w:t>d</w:t>
      </w:r>
      <w:r w:rsidR="007019C9" w:rsidRPr="00F3720E">
        <w:rPr>
          <w:spacing w:val="4"/>
          <w:sz w:val="24"/>
          <w:szCs w:val="24"/>
        </w:rPr>
        <w:t>a</w:t>
      </w:r>
      <w:r w:rsidR="007019C9" w:rsidRPr="00F3720E">
        <w:rPr>
          <w:spacing w:val="-4"/>
          <w:sz w:val="24"/>
          <w:szCs w:val="24"/>
        </w:rPr>
        <w:t>l</w:t>
      </w:r>
      <w:r w:rsidR="007019C9" w:rsidRPr="00F3720E">
        <w:rPr>
          <w:spacing w:val="4"/>
          <w:sz w:val="24"/>
          <w:szCs w:val="24"/>
        </w:rPr>
        <w:t>a</w:t>
      </w:r>
      <w:r w:rsidR="007019C9" w:rsidRPr="00F3720E">
        <w:rPr>
          <w:sz w:val="24"/>
          <w:szCs w:val="24"/>
        </w:rPr>
        <w:t xml:space="preserve">m </w:t>
      </w:r>
      <w:r w:rsidR="007019C9" w:rsidRPr="00F3720E">
        <w:rPr>
          <w:spacing w:val="5"/>
          <w:sz w:val="24"/>
          <w:szCs w:val="24"/>
        </w:rPr>
        <w:t xml:space="preserve"> </w:t>
      </w:r>
      <w:r w:rsidR="007019C9" w:rsidRPr="00F3720E">
        <w:rPr>
          <w:spacing w:val="-4"/>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pacing w:val="4"/>
          <w:sz w:val="24"/>
          <w:szCs w:val="24"/>
        </w:rPr>
        <w:t>e</w:t>
      </w:r>
      <w:r w:rsidR="007019C9" w:rsidRPr="00F3720E">
        <w:rPr>
          <w:spacing w:val="-4"/>
          <w:sz w:val="24"/>
          <w:szCs w:val="24"/>
        </w:rPr>
        <w:t>l</w:t>
      </w:r>
      <w:r w:rsidR="007019C9" w:rsidRPr="00F3720E">
        <w:rPr>
          <w:spacing w:val="4"/>
          <w:sz w:val="24"/>
          <w:szCs w:val="24"/>
        </w:rPr>
        <w:t>e</w:t>
      </w:r>
      <w:r w:rsidR="007019C9" w:rsidRPr="00F3720E">
        <w:rPr>
          <w:spacing w:val="-5"/>
          <w:sz w:val="24"/>
          <w:szCs w:val="24"/>
        </w:rPr>
        <w:t>n</w:t>
      </w:r>
      <w:r w:rsidR="007019C9" w:rsidRPr="00F3720E">
        <w:rPr>
          <w:sz w:val="24"/>
          <w:szCs w:val="24"/>
        </w:rPr>
        <w:t>gg</w:t>
      </w:r>
      <w:r w:rsidR="007019C9" w:rsidRPr="00F3720E">
        <w:rPr>
          <w:spacing w:val="-1"/>
          <w:sz w:val="24"/>
          <w:szCs w:val="24"/>
        </w:rPr>
        <w:t>a</w:t>
      </w:r>
      <w:r w:rsidR="007019C9" w:rsidRPr="00F3720E">
        <w:rPr>
          <w:spacing w:val="1"/>
          <w:sz w:val="24"/>
          <w:szCs w:val="24"/>
        </w:rPr>
        <w:t>r</w:t>
      </w:r>
      <w:r w:rsidR="007019C9" w:rsidRPr="00F3720E">
        <w:rPr>
          <w:spacing w:val="-1"/>
          <w:sz w:val="24"/>
          <w:szCs w:val="24"/>
        </w:rPr>
        <w:t>a</w:t>
      </w:r>
      <w:r w:rsidR="007019C9" w:rsidRPr="00F3720E">
        <w:rPr>
          <w:sz w:val="24"/>
          <w:szCs w:val="24"/>
        </w:rPr>
        <w:t>k</w:t>
      </w:r>
      <w:r w:rsidR="007019C9" w:rsidRPr="00F3720E">
        <w:rPr>
          <w:spacing w:val="4"/>
          <w:sz w:val="24"/>
          <w:szCs w:val="24"/>
        </w:rPr>
        <w:t>a</w:t>
      </w:r>
      <w:r w:rsidR="007019C9" w:rsidRPr="00F3720E">
        <w:rPr>
          <w:sz w:val="24"/>
          <w:szCs w:val="24"/>
        </w:rPr>
        <w:t xml:space="preserve">n </w:t>
      </w:r>
      <w:r w:rsidR="007019C9" w:rsidRPr="00F3720E">
        <w:rPr>
          <w:spacing w:val="5"/>
          <w:sz w:val="24"/>
          <w:szCs w:val="24"/>
        </w:rPr>
        <w:t xml:space="preserve"> </w:t>
      </w:r>
      <w:r w:rsidR="007019C9" w:rsidRPr="00F3720E">
        <w:rPr>
          <w:spacing w:val="-2"/>
          <w:sz w:val="24"/>
          <w:szCs w:val="24"/>
        </w:rPr>
        <w:t>s</w:t>
      </w:r>
      <w:r w:rsidR="007019C9" w:rsidRPr="00F3720E">
        <w:rPr>
          <w:sz w:val="24"/>
          <w:szCs w:val="24"/>
        </w:rPr>
        <w:t>u</w:t>
      </w:r>
      <w:r w:rsidR="007019C9" w:rsidRPr="00F3720E">
        <w:rPr>
          <w:spacing w:val="-1"/>
          <w:sz w:val="24"/>
          <w:szCs w:val="24"/>
        </w:rPr>
        <w:t>a</w:t>
      </w:r>
      <w:r w:rsidR="007019C9" w:rsidRPr="00F3720E">
        <w:rPr>
          <w:spacing w:val="5"/>
          <w:sz w:val="24"/>
          <w:szCs w:val="24"/>
        </w:rPr>
        <w:t>t</w:t>
      </w:r>
      <w:r w:rsidR="007019C9" w:rsidRPr="00F3720E">
        <w:rPr>
          <w:sz w:val="24"/>
          <w:szCs w:val="24"/>
        </w:rPr>
        <w:t xml:space="preserve">u </w:t>
      </w:r>
      <w:r w:rsidR="007019C9" w:rsidRPr="00F3720E">
        <w:rPr>
          <w:spacing w:val="5"/>
          <w:sz w:val="24"/>
          <w:szCs w:val="24"/>
        </w:rPr>
        <w:t xml:space="preserve"> </w:t>
      </w:r>
      <w:r w:rsidR="007019C9" w:rsidRPr="00F3720E">
        <w:rPr>
          <w:sz w:val="24"/>
          <w:szCs w:val="24"/>
        </w:rPr>
        <w:t>k</w:t>
      </w:r>
      <w:r w:rsidR="007019C9" w:rsidRPr="00F3720E">
        <w:rPr>
          <w:spacing w:val="-1"/>
          <w:sz w:val="24"/>
          <w:szCs w:val="24"/>
        </w:rPr>
        <w:t>e</w:t>
      </w:r>
      <w:r w:rsidR="007019C9" w:rsidRPr="00F3720E">
        <w:rPr>
          <w:spacing w:val="5"/>
          <w:sz w:val="24"/>
          <w:szCs w:val="24"/>
        </w:rPr>
        <w:t>g</w:t>
      </w:r>
      <w:r w:rsidR="007019C9" w:rsidRPr="00F3720E">
        <w:rPr>
          <w:spacing w:val="-9"/>
          <w:sz w:val="24"/>
          <w:szCs w:val="24"/>
        </w:rPr>
        <w:t>i</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 xml:space="preserve">n </w:t>
      </w:r>
      <w:r w:rsidR="007019C9" w:rsidRPr="00F3720E">
        <w:rPr>
          <w:spacing w:val="5"/>
          <w:sz w:val="24"/>
          <w:szCs w:val="24"/>
        </w:rPr>
        <w:t xml:space="preserve"> </w:t>
      </w:r>
      <w:r w:rsidR="007019C9" w:rsidRPr="00F3720E">
        <w:rPr>
          <w:sz w:val="24"/>
          <w:szCs w:val="24"/>
        </w:rPr>
        <w:t>d</w:t>
      </w:r>
      <w:r w:rsidR="007019C9" w:rsidRPr="00F3720E">
        <w:rPr>
          <w:spacing w:val="-1"/>
          <w:sz w:val="24"/>
          <w:szCs w:val="24"/>
        </w:rPr>
        <w:t>a</w:t>
      </w:r>
      <w:r w:rsidR="007019C9" w:rsidRPr="00F3720E">
        <w:rPr>
          <w:sz w:val="24"/>
          <w:szCs w:val="24"/>
        </w:rPr>
        <w:t>p</w:t>
      </w:r>
      <w:r w:rsidR="007019C9" w:rsidRPr="00F3720E">
        <w:rPr>
          <w:spacing w:val="-1"/>
          <w:sz w:val="24"/>
          <w:szCs w:val="24"/>
        </w:rPr>
        <w:t>a</w:t>
      </w:r>
      <w:r w:rsidR="007019C9" w:rsidRPr="00F3720E">
        <w:rPr>
          <w:sz w:val="24"/>
          <w:szCs w:val="24"/>
        </w:rPr>
        <w:t xml:space="preserve">t </w:t>
      </w:r>
      <w:r w:rsidR="007019C9" w:rsidRPr="00F3720E">
        <w:rPr>
          <w:spacing w:val="14"/>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pacing w:val="-4"/>
          <w:sz w:val="24"/>
          <w:szCs w:val="24"/>
        </w:rPr>
        <w:t>m</w:t>
      </w:r>
      <w:r w:rsidR="007019C9" w:rsidRPr="00F3720E">
        <w:rPr>
          <w:sz w:val="24"/>
          <w:szCs w:val="24"/>
        </w:rPr>
        <w:t>b</w:t>
      </w:r>
      <w:r w:rsidR="007019C9" w:rsidRPr="00F3720E">
        <w:rPr>
          <w:spacing w:val="4"/>
          <w:sz w:val="24"/>
          <w:szCs w:val="24"/>
        </w:rPr>
        <w:t>e</w:t>
      </w:r>
      <w:r w:rsidR="007019C9" w:rsidRPr="00F3720E">
        <w:rPr>
          <w:spacing w:val="-5"/>
          <w:sz w:val="24"/>
          <w:szCs w:val="24"/>
        </w:rPr>
        <w:t>n</w:t>
      </w:r>
      <w:r w:rsidR="007019C9" w:rsidRPr="00F3720E">
        <w:rPr>
          <w:spacing w:val="5"/>
          <w:sz w:val="24"/>
          <w:szCs w:val="24"/>
        </w:rPr>
        <w:t>t</w:t>
      </w:r>
      <w:r w:rsidR="007019C9" w:rsidRPr="00F3720E">
        <w:rPr>
          <w:sz w:val="24"/>
          <w:szCs w:val="24"/>
        </w:rPr>
        <w:t xml:space="preserve">uk </w:t>
      </w:r>
      <w:r w:rsidR="007019C9" w:rsidRPr="00F3720E">
        <w:rPr>
          <w:spacing w:val="7"/>
          <w:sz w:val="24"/>
          <w:szCs w:val="24"/>
        </w:rPr>
        <w:t xml:space="preserve"> </w:t>
      </w:r>
      <w:r w:rsidR="007019C9" w:rsidRPr="00F3720E">
        <w:rPr>
          <w:sz w:val="24"/>
          <w:szCs w:val="24"/>
        </w:rPr>
        <w:t>k</w:t>
      </w:r>
      <w:r w:rsidR="007019C9" w:rsidRPr="00F3720E">
        <w:rPr>
          <w:spacing w:val="-1"/>
          <w:sz w:val="24"/>
          <w:szCs w:val="24"/>
        </w:rPr>
        <w:t>e</w:t>
      </w:r>
      <w:r w:rsidR="007019C9" w:rsidRPr="00F3720E">
        <w:rPr>
          <w:sz w:val="24"/>
          <w:szCs w:val="24"/>
        </w:rPr>
        <w:t>p</w:t>
      </w:r>
      <w:r w:rsidR="007019C9" w:rsidRPr="00F3720E">
        <w:rPr>
          <w:spacing w:val="4"/>
          <w:sz w:val="24"/>
          <w:szCs w:val="24"/>
        </w:rPr>
        <w:t>a</w:t>
      </w:r>
      <w:r w:rsidR="007019C9" w:rsidRPr="00F3720E">
        <w:rPr>
          <w:sz w:val="24"/>
          <w:szCs w:val="24"/>
        </w:rPr>
        <w:t>n</w:t>
      </w:r>
      <w:r w:rsidR="007019C9" w:rsidRPr="00F3720E">
        <w:rPr>
          <w:spacing w:val="-9"/>
          <w:sz w:val="24"/>
          <w:szCs w:val="24"/>
        </w:rPr>
        <w:t>i</w:t>
      </w:r>
      <w:r w:rsidR="007019C9" w:rsidRPr="00F3720E">
        <w:rPr>
          <w:spacing w:val="10"/>
          <w:sz w:val="24"/>
          <w:szCs w:val="24"/>
        </w:rPr>
        <w:t>t</w:t>
      </w:r>
      <w:r w:rsidR="007019C9" w:rsidRPr="00F3720E">
        <w:rPr>
          <w:spacing w:val="-4"/>
          <w:sz w:val="24"/>
          <w:szCs w:val="24"/>
        </w:rPr>
        <w:t>i</w:t>
      </w:r>
      <w:r w:rsidR="007019C9" w:rsidRPr="00F3720E">
        <w:rPr>
          <w:spacing w:val="-1"/>
          <w:sz w:val="24"/>
          <w:szCs w:val="24"/>
        </w:rPr>
        <w:t>a</w:t>
      </w:r>
      <w:r w:rsidR="007019C9" w:rsidRPr="00F3720E">
        <w:rPr>
          <w:spacing w:val="4"/>
          <w:sz w:val="24"/>
          <w:szCs w:val="24"/>
        </w:rPr>
        <w:t>a</w:t>
      </w:r>
      <w:r w:rsidR="007019C9" w:rsidRPr="00F3720E">
        <w:rPr>
          <w:sz w:val="24"/>
          <w:szCs w:val="24"/>
        </w:rPr>
        <w:t xml:space="preserve">n </w:t>
      </w:r>
      <w:r>
        <w:rPr>
          <w:sz w:val="24"/>
          <w:szCs w:val="24"/>
        </w:rPr>
        <w:t xml:space="preserve">  </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7"/>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z w:val="24"/>
          <w:szCs w:val="24"/>
        </w:rPr>
        <w:t>upa</w:t>
      </w:r>
      <w:r w:rsidR="007019C9" w:rsidRPr="00F3720E">
        <w:rPr>
          <w:spacing w:val="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pacing w:val="-5"/>
          <w:sz w:val="24"/>
          <w:szCs w:val="24"/>
        </w:rPr>
        <w:t>n</w:t>
      </w:r>
      <w:r w:rsidR="007019C9" w:rsidRPr="00F3720E">
        <w:rPr>
          <w:sz w:val="24"/>
          <w:szCs w:val="24"/>
        </w:rPr>
        <w:t>gga</w:t>
      </w:r>
      <w:r w:rsidR="007019C9" w:rsidRPr="00F3720E">
        <w:rPr>
          <w:spacing w:val="6"/>
          <w:sz w:val="24"/>
          <w:szCs w:val="24"/>
        </w:rPr>
        <w:t xml:space="preserve"> </w:t>
      </w:r>
      <w:r w:rsidR="007019C9" w:rsidRPr="00F3720E">
        <w:rPr>
          <w:spacing w:val="-5"/>
          <w:sz w:val="24"/>
          <w:szCs w:val="24"/>
        </w:rPr>
        <w:t>K</w:t>
      </w:r>
      <w:r w:rsidR="007019C9" w:rsidRPr="00F3720E">
        <w:rPr>
          <w:spacing w:val="-1"/>
          <w:sz w:val="24"/>
          <w:szCs w:val="24"/>
        </w:rPr>
        <w:t>e</w:t>
      </w:r>
      <w:r w:rsidR="007019C9" w:rsidRPr="00F3720E">
        <w:rPr>
          <w:spacing w:val="6"/>
          <w:sz w:val="24"/>
          <w:szCs w:val="24"/>
        </w:rPr>
        <w:t>r</w:t>
      </w:r>
      <w:r w:rsidR="007019C9" w:rsidRPr="00F3720E">
        <w:rPr>
          <w:spacing w:val="-4"/>
          <w:sz w:val="24"/>
          <w:szCs w:val="24"/>
        </w:rPr>
        <w:t>j</w:t>
      </w:r>
      <w:r w:rsidR="007019C9" w:rsidRPr="00F3720E">
        <w:rPr>
          <w:sz w:val="24"/>
          <w:szCs w:val="24"/>
        </w:rPr>
        <w:t>a</w:t>
      </w:r>
      <w:r w:rsidR="007019C9" w:rsidRPr="00F3720E">
        <w:rPr>
          <w:spacing w:val="1"/>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u</w:t>
      </w:r>
      <w:r w:rsidR="007019C9" w:rsidRPr="00F3720E">
        <w:rPr>
          <w:spacing w:val="2"/>
          <w:sz w:val="24"/>
          <w:szCs w:val="24"/>
        </w:rPr>
        <w:t xml:space="preserve"> </w:t>
      </w:r>
      <w:r w:rsidR="007019C9" w:rsidRPr="00F3720E">
        <w:rPr>
          <w:spacing w:val="-5"/>
          <w:sz w:val="24"/>
          <w:szCs w:val="24"/>
        </w:rPr>
        <w:t>K</w:t>
      </w:r>
      <w:r w:rsidR="007019C9" w:rsidRPr="00F3720E">
        <w:rPr>
          <w:spacing w:val="4"/>
          <w:sz w:val="24"/>
          <w:szCs w:val="24"/>
        </w:rPr>
        <w:t>e</w:t>
      </w:r>
      <w:r w:rsidR="007019C9" w:rsidRPr="00F3720E">
        <w:rPr>
          <w:spacing w:val="-9"/>
          <w:sz w:val="24"/>
          <w:szCs w:val="24"/>
        </w:rPr>
        <w:t>l</w:t>
      </w:r>
      <w:r w:rsidR="007019C9" w:rsidRPr="00F3720E">
        <w:rPr>
          <w:spacing w:val="9"/>
          <w:sz w:val="24"/>
          <w:szCs w:val="24"/>
        </w:rPr>
        <w:t>o</w:t>
      </w:r>
      <w:r w:rsidR="007019C9" w:rsidRPr="00F3720E">
        <w:rPr>
          <w:spacing w:val="-9"/>
          <w:sz w:val="24"/>
          <w:szCs w:val="24"/>
        </w:rPr>
        <w:t>m</w:t>
      </w:r>
      <w:r w:rsidR="007019C9" w:rsidRPr="00F3720E">
        <w:rPr>
          <w:sz w:val="24"/>
          <w:szCs w:val="24"/>
        </w:rPr>
        <w:t>p</w:t>
      </w:r>
      <w:r w:rsidR="007019C9" w:rsidRPr="00F3720E">
        <w:rPr>
          <w:spacing w:val="5"/>
          <w:sz w:val="24"/>
          <w:szCs w:val="24"/>
        </w:rPr>
        <w:t>o</w:t>
      </w:r>
      <w:r w:rsidR="007019C9" w:rsidRPr="00F3720E">
        <w:rPr>
          <w:sz w:val="24"/>
          <w:szCs w:val="24"/>
        </w:rPr>
        <w:t>k</w:t>
      </w:r>
      <w:r w:rsidR="007019C9" w:rsidRPr="00F3720E">
        <w:rPr>
          <w:spacing w:val="2"/>
          <w:sz w:val="24"/>
          <w:szCs w:val="24"/>
        </w:rPr>
        <w:t xml:space="preserve"> </w:t>
      </w:r>
      <w:r w:rsidR="007019C9" w:rsidRPr="00F3720E">
        <w:rPr>
          <w:spacing w:val="-5"/>
          <w:sz w:val="24"/>
          <w:szCs w:val="24"/>
        </w:rPr>
        <w:t>K</w:t>
      </w:r>
      <w:r w:rsidR="007019C9" w:rsidRPr="00F3720E">
        <w:rPr>
          <w:spacing w:val="-1"/>
          <w:sz w:val="24"/>
          <w:szCs w:val="24"/>
        </w:rPr>
        <w:t>e</w:t>
      </w:r>
      <w:r w:rsidR="007019C9" w:rsidRPr="00F3720E">
        <w:rPr>
          <w:spacing w:val="6"/>
          <w:sz w:val="24"/>
          <w:szCs w:val="24"/>
        </w:rPr>
        <w:t>r</w:t>
      </w:r>
      <w:r w:rsidR="007019C9" w:rsidRPr="00F3720E">
        <w:rPr>
          <w:spacing w:val="-4"/>
          <w:sz w:val="24"/>
          <w:szCs w:val="24"/>
        </w:rPr>
        <w:t>j</w:t>
      </w:r>
      <w:r w:rsidR="007019C9" w:rsidRPr="00F3720E">
        <w:rPr>
          <w:spacing w:val="3"/>
          <w:sz w:val="24"/>
          <w:szCs w:val="24"/>
        </w:rPr>
        <w:t>a</w:t>
      </w:r>
      <w:r w:rsidR="007019C9" w:rsidRPr="00F3720E">
        <w:rPr>
          <w:sz w:val="24"/>
          <w:szCs w:val="24"/>
        </w:rPr>
        <w:t>.</w:t>
      </w:r>
    </w:p>
    <w:p w:rsidR="00E16CF6" w:rsidRPr="00F3720E" w:rsidRDefault="007019C9" w:rsidP="00F3720E">
      <w:pPr>
        <w:pStyle w:val="ListParagraph"/>
        <w:numPr>
          <w:ilvl w:val="0"/>
          <w:numId w:val="16"/>
        </w:numPr>
        <w:spacing w:line="260" w:lineRule="exact"/>
        <w:rPr>
          <w:sz w:val="24"/>
          <w:szCs w:val="24"/>
        </w:rPr>
      </w:pPr>
      <w:r w:rsidRPr="00F3720E">
        <w:rPr>
          <w:spacing w:val="6"/>
          <w:sz w:val="24"/>
          <w:szCs w:val="24"/>
        </w:rPr>
        <w:t>S</w:t>
      </w:r>
      <w:r w:rsidRPr="00F3720E">
        <w:rPr>
          <w:spacing w:val="-10"/>
          <w:sz w:val="24"/>
          <w:szCs w:val="24"/>
        </w:rPr>
        <w:t>y</w:t>
      </w:r>
      <w:r w:rsidRPr="00F3720E">
        <w:rPr>
          <w:spacing w:val="-1"/>
          <w:sz w:val="24"/>
          <w:szCs w:val="24"/>
        </w:rPr>
        <w:t>a</w:t>
      </w:r>
      <w:r w:rsidRPr="00F3720E">
        <w:rPr>
          <w:spacing w:val="1"/>
          <w:sz w:val="24"/>
          <w:szCs w:val="24"/>
        </w:rPr>
        <w:t>r</w:t>
      </w:r>
      <w:r w:rsidRPr="00F3720E">
        <w:rPr>
          <w:spacing w:val="-1"/>
          <w:sz w:val="24"/>
          <w:szCs w:val="24"/>
        </w:rPr>
        <w:t>a</w:t>
      </w:r>
      <w:r w:rsidRPr="00F3720E">
        <w:rPr>
          <w:spacing w:val="6"/>
          <w:sz w:val="24"/>
          <w:szCs w:val="24"/>
        </w:rPr>
        <w:t>t</w:t>
      </w:r>
      <w:r w:rsidRPr="00F3720E">
        <w:rPr>
          <w:spacing w:val="2"/>
          <w:sz w:val="24"/>
          <w:szCs w:val="24"/>
        </w:rPr>
        <w:t>-s</w:t>
      </w:r>
      <w:r w:rsidRPr="00F3720E">
        <w:rPr>
          <w:spacing w:val="-10"/>
          <w:sz w:val="24"/>
          <w:szCs w:val="24"/>
        </w:rPr>
        <w:t>y</w:t>
      </w:r>
      <w:r w:rsidRPr="00F3720E">
        <w:rPr>
          <w:spacing w:val="-1"/>
          <w:sz w:val="24"/>
          <w:szCs w:val="24"/>
        </w:rPr>
        <w:t>a</w:t>
      </w:r>
      <w:r w:rsidRPr="00F3720E">
        <w:rPr>
          <w:spacing w:val="1"/>
          <w:sz w:val="24"/>
          <w:szCs w:val="24"/>
        </w:rPr>
        <w:t>r</w:t>
      </w:r>
      <w:r w:rsidRPr="00F3720E">
        <w:rPr>
          <w:spacing w:val="-1"/>
          <w:sz w:val="24"/>
          <w:szCs w:val="24"/>
        </w:rPr>
        <w:t>a</w:t>
      </w:r>
      <w:r w:rsidRPr="00F3720E">
        <w:rPr>
          <w:sz w:val="24"/>
          <w:szCs w:val="24"/>
        </w:rPr>
        <w:t>t</w:t>
      </w:r>
      <w:r w:rsidRPr="00F3720E">
        <w:rPr>
          <w:spacing w:val="7"/>
          <w:sz w:val="24"/>
          <w:szCs w:val="24"/>
        </w:rPr>
        <w:t xml:space="preserve"> </w:t>
      </w:r>
      <w:r w:rsidRPr="00F3720E">
        <w:rPr>
          <w:sz w:val="24"/>
          <w:szCs w:val="24"/>
        </w:rPr>
        <w:t>D</w:t>
      </w:r>
      <w:r w:rsidRPr="00F3720E">
        <w:rPr>
          <w:spacing w:val="-1"/>
          <w:sz w:val="24"/>
          <w:szCs w:val="24"/>
        </w:rPr>
        <w:t>e</w:t>
      </w:r>
      <w:r w:rsidRPr="00F3720E">
        <w:rPr>
          <w:sz w:val="24"/>
          <w:szCs w:val="24"/>
        </w:rPr>
        <w:t>w</w:t>
      </w:r>
      <w:r w:rsidRPr="00F3720E">
        <w:rPr>
          <w:spacing w:val="-1"/>
          <w:sz w:val="24"/>
          <w:szCs w:val="24"/>
        </w:rPr>
        <w:t>a</w:t>
      </w:r>
      <w:r w:rsidRPr="00F3720E">
        <w:rPr>
          <w:sz w:val="24"/>
          <w:szCs w:val="24"/>
        </w:rPr>
        <w:t>n</w:t>
      </w:r>
      <w:r w:rsidRPr="00F3720E">
        <w:rPr>
          <w:spacing w:val="-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2"/>
          <w:sz w:val="24"/>
          <w:szCs w:val="24"/>
        </w:rPr>
        <w:t>B</w:t>
      </w:r>
      <w:r w:rsidRPr="00F3720E">
        <w:rPr>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pacing w:val="3"/>
          <w:sz w:val="24"/>
          <w:szCs w:val="24"/>
        </w:rPr>
        <w:t>a</w:t>
      </w:r>
      <w:r w:rsidRPr="00F3720E">
        <w:rPr>
          <w:sz w:val="24"/>
          <w:szCs w:val="24"/>
        </w:rPr>
        <w:t>:</w:t>
      </w:r>
    </w:p>
    <w:p w:rsidR="00E74387" w:rsidRDefault="007019C9" w:rsidP="00E74387">
      <w:pPr>
        <w:pStyle w:val="ListParagraph"/>
        <w:numPr>
          <w:ilvl w:val="0"/>
          <w:numId w:val="36"/>
        </w:numPr>
        <w:spacing w:line="260" w:lineRule="exact"/>
        <w:ind w:left="990" w:hanging="450"/>
        <w:rPr>
          <w:sz w:val="24"/>
          <w:szCs w:val="24"/>
        </w:rPr>
      </w:pPr>
      <w:r w:rsidRPr="00E74387">
        <w:rPr>
          <w:spacing w:val="-2"/>
          <w:sz w:val="24"/>
          <w:szCs w:val="24"/>
        </w:rPr>
        <w:t>M</w:t>
      </w:r>
      <w:r w:rsidRPr="00E74387">
        <w:rPr>
          <w:spacing w:val="4"/>
          <w:sz w:val="24"/>
          <w:szCs w:val="24"/>
        </w:rPr>
        <w:t>e</w:t>
      </w:r>
      <w:r w:rsidRPr="00E74387">
        <w:rPr>
          <w:spacing w:val="-4"/>
          <w:sz w:val="24"/>
          <w:szCs w:val="24"/>
        </w:rPr>
        <w:t>m</w:t>
      </w:r>
      <w:r w:rsidRPr="00E74387">
        <w:rPr>
          <w:spacing w:val="4"/>
          <w:sz w:val="24"/>
          <w:szCs w:val="24"/>
        </w:rPr>
        <w:t>e</w:t>
      </w:r>
      <w:r w:rsidRPr="00E74387">
        <w:rPr>
          <w:spacing w:val="-5"/>
          <w:sz w:val="24"/>
          <w:szCs w:val="24"/>
        </w:rPr>
        <w:t>n</w:t>
      </w:r>
      <w:r w:rsidRPr="00E74387">
        <w:rPr>
          <w:spacing w:val="5"/>
          <w:sz w:val="24"/>
          <w:szCs w:val="24"/>
        </w:rPr>
        <w:t>u</w:t>
      </w:r>
      <w:r w:rsidRPr="00E74387">
        <w:rPr>
          <w:sz w:val="24"/>
          <w:szCs w:val="24"/>
        </w:rPr>
        <w:t>hi</w:t>
      </w:r>
      <w:r w:rsidRPr="00E74387">
        <w:rPr>
          <w:spacing w:val="-2"/>
          <w:sz w:val="24"/>
          <w:szCs w:val="24"/>
        </w:rPr>
        <w:t xml:space="preserve"> </w:t>
      </w:r>
      <w:r w:rsidRPr="00E74387">
        <w:rPr>
          <w:spacing w:val="2"/>
          <w:sz w:val="24"/>
          <w:szCs w:val="24"/>
        </w:rPr>
        <w:t>s</w:t>
      </w:r>
      <w:r w:rsidRPr="00E74387">
        <w:rPr>
          <w:spacing w:val="-5"/>
          <w:sz w:val="24"/>
          <w:szCs w:val="24"/>
        </w:rPr>
        <w:t>y</w:t>
      </w:r>
      <w:r w:rsidRPr="00E74387">
        <w:rPr>
          <w:spacing w:val="-1"/>
          <w:sz w:val="24"/>
          <w:szCs w:val="24"/>
        </w:rPr>
        <w:t>a</w:t>
      </w:r>
      <w:r w:rsidRPr="00E74387">
        <w:rPr>
          <w:spacing w:val="1"/>
          <w:sz w:val="24"/>
          <w:szCs w:val="24"/>
        </w:rPr>
        <w:t>r</w:t>
      </w:r>
      <w:r w:rsidRPr="00E74387">
        <w:rPr>
          <w:spacing w:val="-1"/>
          <w:sz w:val="24"/>
          <w:szCs w:val="24"/>
        </w:rPr>
        <w:t>a</w:t>
      </w:r>
      <w:r w:rsidRPr="00E74387">
        <w:rPr>
          <w:spacing w:val="7"/>
          <w:sz w:val="24"/>
          <w:szCs w:val="24"/>
        </w:rPr>
        <w:t>t</w:t>
      </w:r>
      <w:r w:rsidRPr="00E74387">
        <w:rPr>
          <w:spacing w:val="2"/>
          <w:sz w:val="24"/>
          <w:szCs w:val="24"/>
        </w:rPr>
        <w:t>-s</w:t>
      </w:r>
      <w:r w:rsidRPr="00E74387">
        <w:rPr>
          <w:spacing w:val="-10"/>
          <w:sz w:val="24"/>
          <w:szCs w:val="24"/>
        </w:rPr>
        <w:t>y</w:t>
      </w:r>
      <w:r w:rsidRPr="00E74387">
        <w:rPr>
          <w:spacing w:val="-1"/>
          <w:sz w:val="24"/>
          <w:szCs w:val="24"/>
        </w:rPr>
        <w:t>a</w:t>
      </w:r>
      <w:r w:rsidRPr="00E74387">
        <w:rPr>
          <w:spacing w:val="1"/>
          <w:sz w:val="24"/>
          <w:szCs w:val="24"/>
        </w:rPr>
        <w:t>r</w:t>
      </w:r>
      <w:r w:rsidRPr="00E74387">
        <w:rPr>
          <w:spacing w:val="-1"/>
          <w:sz w:val="24"/>
          <w:szCs w:val="24"/>
        </w:rPr>
        <w:t>a</w:t>
      </w:r>
      <w:r w:rsidRPr="00E74387">
        <w:rPr>
          <w:sz w:val="24"/>
          <w:szCs w:val="24"/>
        </w:rPr>
        <w:t>t</w:t>
      </w:r>
      <w:r w:rsidRPr="00E74387">
        <w:rPr>
          <w:spacing w:val="7"/>
          <w:sz w:val="24"/>
          <w:szCs w:val="24"/>
        </w:rPr>
        <w:t xml:space="preserve"> </w:t>
      </w:r>
      <w:r w:rsidRPr="00E74387">
        <w:rPr>
          <w:spacing w:val="-1"/>
          <w:sz w:val="24"/>
          <w:szCs w:val="24"/>
        </w:rPr>
        <w:t>a</w:t>
      </w:r>
      <w:r w:rsidRPr="00E74387">
        <w:rPr>
          <w:spacing w:val="-5"/>
          <w:sz w:val="24"/>
          <w:szCs w:val="24"/>
        </w:rPr>
        <w:t>n</w:t>
      </w:r>
      <w:r w:rsidRPr="00E74387">
        <w:rPr>
          <w:sz w:val="24"/>
          <w:szCs w:val="24"/>
        </w:rPr>
        <w:t>ggo</w:t>
      </w:r>
      <w:r w:rsidRPr="00E74387">
        <w:rPr>
          <w:spacing w:val="5"/>
          <w:sz w:val="24"/>
          <w:szCs w:val="24"/>
        </w:rPr>
        <w:t>t</w:t>
      </w:r>
      <w:r w:rsidRPr="00E74387">
        <w:rPr>
          <w:sz w:val="24"/>
          <w:szCs w:val="24"/>
        </w:rPr>
        <w:t>a</w:t>
      </w:r>
      <w:r w:rsidRPr="00E74387">
        <w:rPr>
          <w:spacing w:val="1"/>
          <w:sz w:val="24"/>
          <w:szCs w:val="24"/>
        </w:rPr>
        <w:t xml:space="preserve"> S</w:t>
      </w:r>
      <w:r w:rsidRPr="00E74387">
        <w:rPr>
          <w:spacing w:val="-1"/>
          <w:sz w:val="24"/>
          <w:szCs w:val="24"/>
        </w:rPr>
        <w:t>a</w:t>
      </w:r>
      <w:r w:rsidRPr="00E74387">
        <w:rPr>
          <w:sz w:val="24"/>
          <w:szCs w:val="24"/>
        </w:rPr>
        <w:t>ka</w:t>
      </w:r>
      <w:r w:rsidRPr="00E74387">
        <w:rPr>
          <w:spacing w:val="-4"/>
          <w:sz w:val="24"/>
          <w:szCs w:val="24"/>
        </w:rPr>
        <w:t xml:space="preserve"> </w:t>
      </w:r>
      <w:r w:rsidRPr="00E74387">
        <w:rPr>
          <w:spacing w:val="-2"/>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gk</w:t>
      </w:r>
      <w:r w:rsidRPr="00E74387">
        <w:rPr>
          <w:spacing w:val="-1"/>
          <w:sz w:val="24"/>
          <w:szCs w:val="24"/>
        </w:rPr>
        <w:t>a</w:t>
      </w:r>
      <w:r w:rsidRPr="00E74387">
        <w:rPr>
          <w:spacing w:val="6"/>
          <w:sz w:val="24"/>
          <w:szCs w:val="24"/>
        </w:rPr>
        <w:t>r</w:t>
      </w:r>
      <w:r w:rsidRPr="00E74387">
        <w:rPr>
          <w:spacing w:val="-1"/>
          <w:sz w:val="24"/>
          <w:szCs w:val="24"/>
        </w:rPr>
        <w:t>a</w:t>
      </w:r>
      <w:r w:rsidRPr="00E74387">
        <w:rPr>
          <w:sz w:val="24"/>
          <w:szCs w:val="24"/>
        </w:rPr>
        <w:t>.</w:t>
      </w:r>
    </w:p>
    <w:p w:rsidR="00E74387" w:rsidRDefault="007019C9" w:rsidP="00E74387">
      <w:pPr>
        <w:pStyle w:val="ListParagraph"/>
        <w:numPr>
          <w:ilvl w:val="0"/>
          <w:numId w:val="36"/>
        </w:numPr>
        <w:spacing w:line="260" w:lineRule="exact"/>
        <w:ind w:left="990" w:hanging="450"/>
        <w:rPr>
          <w:sz w:val="24"/>
          <w:szCs w:val="24"/>
        </w:rPr>
      </w:pPr>
      <w:r w:rsidRPr="00E74387">
        <w:rPr>
          <w:spacing w:val="1"/>
          <w:sz w:val="24"/>
          <w:szCs w:val="24"/>
        </w:rPr>
        <w:t>S</w:t>
      </w:r>
      <w:r w:rsidRPr="00E74387">
        <w:rPr>
          <w:spacing w:val="-1"/>
          <w:sz w:val="24"/>
          <w:szCs w:val="24"/>
        </w:rPr>
        <w:t>e</w:t>
      </w:r>
      <w:r w:rsidRPr="00E74387">
        <w:rPr>
          <w:spacing w:val="5"/>
          <w:sz w:val="24"/>
          <w:szCs w:val="24"/>
        </w:rPr>
        <w:t>d</w:t>
      </w:r>
      <w:r w:rsidRPr="00E74387">
        <w:rPr>
          <w:spacing w:val="-9"/>
          <w:sz w:val="24"/>
          <w:szCs w:val="24"/>
        </w:rPr>
        <w:t>i</w:t>
      </w:r>
      <w:r w:rsidRPr="00E74387">
        <w:rPr>
          <w:spacing w:val="5"/>
          <w:sz w:val="24"/>
          <w:szCs w:val="24"/>
        </w:rPr>
        <w:t>k</w:t>
      </w:r>
      <w:r w:rsidRPr="00E74387">
        <w:rPr>
          <w:spacing w:val="-9"/>
          <w:sz w:val="24"/>
          <w:szCs w:val="24"/>
        </w:rPr>
        <w:t>i</w:t>
      </w:r>
      <w:r w:rsidRPr="00E74387">
        <w:rPr>
          <w:spacing w:val="10"/>
          <w:sz w:val="24"/>
          <w:szCs w:val="24"/>
        </w:rPr>
        <w:t>t</w:t>
      </w:r>
      <w:r w:rsidRPr="00E74387">
        <w:rPr>
          <w:sz w:val="24"/>
          <w:szCs w:val="24"/>
        </w:rPr>
        <w:t>n</w:t>
      </w:r>
      <w:r w:rsidRPr="00E74387">
        <w:rPr>
          <w:spacing w:val="-5"/>
          <w:sz w:val="24"/>
          <w:szCs w:val="24"/>
        </w:rPr>
        <w:t>y</w:t>
      </w:r>
      <w:r w:rsidRPr="00E74387">
        <w:rPr>
          <w:sz w:val="24"/>
          <w:szCs w:val="24"/>
        </w:rPr>
        <w:t>a</w:t>
      </w:r>
      <w:r w:rsidRPr="00E74387">
        <w:rPr>
          <w:spacing w:val="1"/>
          <w:sz w:val="24"/>
          <w:szCs w:val="24"/>
        </w:rPr>
        <w:t xml:space="preserve"> </w:t>
      </w:r>
      <w:r w:rsidRPr="00E74387">
        <w:rPr>
          <w:spacing w:val="5"/>
          <w:sz w:val="24"/>
          <w:szCs w:val="24"/>
        </w:rPr>
        <w:t>t</w:t>
      </w:r>
      <w:r w:rsidRPr="00E74387">
        <w:rPr>
          <w:spacing w:val="-1"/>
          <w:sz w:val="24"/>
          <w:szCs w:val="24"/>
        </w:rPr>
        <w:t>e</w:t>
      </w:r>
      <w:r w:rsidRPr="00E74387">
        <w:rPr>
          <w:spacing w:val="-9"/>
          <w:sz w:val="24"/>
          <w:szCs w:val="24"/>
        </w:rPr>
        <w:t>l</w:t>
      </w:r>
      <w:r w:rsidRPr="00E74387">
        <w:rPr>
          <w:spacing w:val="4"/>
          <w:sz w:val="24"/>
          <w:szCs w:val="24"/>
        </w:rPr>
        <w:t>a</w:t>
      </w:r>
      <w:r w:rsidRPr="00E74387">
        <w:rPr>
          <w:sz w:val="24"/>
          <w:szCs w:val="24"/>
        </w:rPr>
        <w:t>h</w:t>
      </w:r>
      <w:r w:rsidRPr="00E74387">
        <w:rPr>
          <w:spacing w:val="-3"/>
          <w:sz w:val="24"/>
          <w:szCs w:val="24"/>
        </w:rPr>
        <w:t xml:space="preserve"> </w:t>
      </w:r>
      <w:r w:rsidRPr="00E74387">
        <w:rPr>
          <w:spacing w:val="-1"/>
          <w:sz w:val="24"/>
          <w:szCs w:val="24"/>
        </w:rPr>
        <w:t>a</w:t>
      </w:r>
      <w:r w:rsidRPr="00E74387">
        <w:rPr>
          <w:sz w:val="24"/>
          <w:szCs w:val="24"/>
        </w:rPr>
        <w:t>k</w:t>
      </w:r>
      <w:r w:rsidRPr="00E74387">
        <w:rPr>
          <w:spacing w:val="10"/>
          <w:sz w:val="24"/>
          <w:szCs w:val="24"/>
        </w:rPr>
        <w:t>t</w:t>
      </w:r>
      <w:r w:rsidRPr="00E74387">
        <w:rPr>
          <w:spacing w:val="-4"/>
          <w:sz w:val="24"/>
          <w:szCs w:val="24"/>
        </w:rPr>
        <w:t>i</w:t>
      </w:r>
      <w:r w:rsidRPr="00E74387">
        <w:rPr>
          <w:sz w:val="24"/>
          <w:szCs w:val="24"/>
        </w:rPr>
        <w:t>f</w:t>
      </w:r>
      <w:r w:rsidRPr="00E74387">
        <w:rPr>
          <w:spacing w:val="-6"/>
          <w:sz w:val="24"/>
          <w:szCs w:val="24"/>
        </w:rPr>
        <w:t xml:space="preserve"> </w:t>
      </w:r>
      <w:r w:rsidRPr="00E74387">
        <w:rPr>
          <w:sz w:val="24"/>
          <w:szCs w:val="24"/>
        </w:rPr>
        <w:t>d</w:t>
      </w:r>
      <w:r w:rsidRPr="00E74387">
        <w:rPr>
          <w:spacing w:val="4"/>
          <w:sz w:val="24"/>
          <w:szCs w:val="24"/>
        </w:rPr>
        <w:t>a</w:t>
      </w:r>
      <w:r w:rsidRPr="00E74387">
        <w:rPr>
          <w:spacing w:val="-4"/>
          <w:sz w:val="24"/>
          <w:szCs w:val="24"/>
        </w:rPr>
        <w:t>l</w:t>
      </w:r>
      <w:r w:rsidRPr="00E74387">
        <w:rPr>
          <w:spacing w:val="4"/>
          <w:sz w:val="24"/>
          <w:szCs w:val="24"/>
        </w:rPr>
        <w:t>a</w:t>
      </w:r>
      <w:r w:rsidRPr="00E74387">
        <w:rPr>
          <w:sz w:val="24"/>
          <w:szCs w:val="24"/>
        </w:rPr>
        <w:t>m</w:t>
      </w:r>
      <w:r w:rsidRPr="00E74387">
        <w:rPr>
          <w:spacing w:val="-2"/>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1"/>
          <w:sz w:val="24"/>
          <w:szCs w:val="24"/>
        </w:rPr>
        <w:t xml:space="preserve"> </w:t>
      </w:r>
      <w:r w:rsidRPr="00E74387">
        <w:rPr>
          <w:spacing w:val="3"/>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gk</w:t>
      </w:r>
      <w:r w:rsidRPr="00E74387">
        <w:rPr>
          <w:spacing w:val="-1"/>
          <w:sz w:val="24"/>
          <w:szCs w:val="24"/>
        </w:rPr>
        <w:t>a</w:t>
      </w:r>
      <w:r w:rsidRPr="00E74387">
        <w:rPr>
          <w:spacing w:val="1"/>
          <w:sz w:val="24"/>
          <w:szCs w:val="24"/>
        </w:rPr>
        <w:t>r</w:t>
      </w:r>
      <w:r w:rsidRPr="00E74387">
        <w:rPr>
          <w:sz w:val="24"/>
          <w:szCs w:val="24"/>
        </w:rPr>
        <w:t>a</w:t>
      </w:r>
      <w:r w:rsidRPr="00E74387">
        <w:rPr>
          <w:spacing w:val="1"/>
          <w:sz w:val="24"/>
          <w:szCs w:val="24"/>
        </w:rPr>
        <w:t xml:space="preserve"> </w:t>
      </w:r>
      <w:r w:rsidRPr="00E74387">
        <w:rPr>
          <w:spacing w:val="-2"/>
          <w:sz w:val="24"/>
          <w:szCs w:val="24"/>
        </w:rPr>
        <w:t>s</w:t>
      </w:r>
      <w:r w:rsidRPr="00E74387">
        <w:rPr>
          <w:spacing w:val="4"/>
          <w:sz w:val="24"/>
          <w:szCs w:val="24"/>
        </w:rPr>
        <w:t>e</w:t>
      </w:r>
      <w:r w:rsidRPr="00E74387">
        <w:rPr>
          <w:sz w:val="24"/>
          <w:szCs w:val="24"/>
        </w:rPr>
        <w:t>l</w:t>
      </w:r>
      <w:r w:rsidRPr="00E74387">
        <w:rPr>
          <w:spacing w:val="4"/>
          <w:sz w:val="24"/>
          <w:szCs w:val="24"/>
        </w:rPr>
        <w:t>a</w:t>
      </w:r>
      <w:r w:rsidRPr="00E74387">
        <w:rPr>
          <w:spacing w:val="-9"/>
          <w:sz w:val="24"/>
          <w:szCs w:val="24"/>
        </w:rPr>
        <w:t>m</w:t>
      </w:r>
      <w:r w:rsidRPr="00E74387">
        <w:rPr>
          <w:sz w:val="24"/>
          <w:szCs w:val="24"/>
        </w:rPr>
        <w:t>a</w:t>
      </w:r>
      <w:r w:rsidRPr="00E74387">
        <w:rPr>
          <w:spacing w:val="1"/>
          <w:sz w:val="24"/>
          <w:szCs w:val="24"/>
        </w:rPr>
        <w:t xml:space="preserve"> </w:t>
      </w:r>
      <w:r w:rsidRPr="00E74387">
        <w:rPr>
          <w:sz w:val="24"/>
          <w:szCs w:val="24"/>
        </w:rPr>
        <w:t>6</w:t>
      </w:r>
      <w:r w:rsidRPr="00E74387">
        <w:rPr>
          <w:spacing w:val="2"/>
          <w:sz w:val="24"/>
          <w:szCs w:val="24"/>
        </w:rPr>
        <w:t xml:space="preserve"> </w:t>
      </w:r>
      <w:r w:rsidRPr="00E74387">
        <w:rPr>
          <w:spacing w:val="1"/>
          <w:sz w:val="24"/>
          <w:szCs w:val="24"/>
        </w:rPr>
        <w:t>(</w:t>
      </w:r>
      <w:r w:rsidRPr="00E74387">
        <w:rPr>
          <w:spacing w:val="-1"/>
          <w:sz w:val="24"/>
          <w:szCs w:val="24"/>
        </w:rPr>
        <w:t>e</w:t>
      </w:r>
      <w:r w:rsidRPr="00E74387">
        <w:rPr>
          <w:spacing w:val="-5"/>
          <w:sz w:val="24"/>
          <w:szCs w:val="24"/>
        </w:rPr>
        <w:t>n</w:t>
      </w:r>
      <w:r w:rsidRPr="00E74387">
        <w:rPr>
          <w:spacing w:val="4"/>
          <w:sz w:val="24"/>
          <w:szCs w:val="24"/>
        </w:rPr>
        <w:t>a</w:t>
      </w:r>
      <w:r w:rsidRPr="00E74387">
        <w:rPr>
          <w:spacing w:val="-4"/>
          <w:sz w:val="24"/>
          <w:szCs w:val="24"/>
        </w:rPr>
        <w:t>m</w:t>
      </w:r>
      <w:r w:rsidRPr="00E74387">
        <w:rPr>
          <w:sz w:val="24"/>
          <w:szCs w:val="24"/>
        </w:rPr>
        <w:t>)</w:t>
      </w:r>
      <w:r w:rsidRPr="00E74387">
        <w:rPr>
          <w:spacing w:val="4"/>
          <w:sz w:val="24"/>
          <w:szCs w:val="24"/>
        </w:rPr>
        <w:t xml:space="preserve"> </w:t>
      </w:r>
      <w:r w:rsidRPr="00E74387">
        <w:rPr>
          <w:spacing w:val="-5"/>
          <w:sz w:val="24"/>
          <w:szCs w:val="24"/>
        </w:rPr>
        <w:t>b</w:t>
      </w:r>
      <w:r w:rsidRPr="00E74387">
        <w:rPr>
          <w:spacing w:val="5"/>
          <w:sz w:val="24"/>
          <w:szCs w:val="24"/>
        </w:rPr>
        <w:t>u</w:t>
      </w:r>
      <w:r w:rsidRPr="00E74387">
        <w:rPr>
          <w:spacing w:val="-4"/>
          <w:sz w:val="24"/>
          <w:szCs w:val="24"/>
        </w:rPr>
        <w:t>l</w:t>
      </w:r>
      <w:r w:rsidRPr="00E74387">
        <w:rPr>
          <w:spacing w:val="4"/>
          <w:sz w:val="24"/>
          <w:szCs w:val="24"/>
        </w:rPr>
        <w:t>a</w:t>
      </w:r>
      <w:r w:rsidRPr="00E74387">
        <w:rPr>
          <w:spacing w:val="-5"/>
          <w:sz w:val="24"/>
          <w:szCs w:val="24"/>
        </w:rPr>
        <w:t>n</w:t>
      </w:r>
      <w:r w:rsidRPr="00E74387">
        <w:rPr>
          <w:sz w:val="24"/>
          <w:szCs w:val="24"/>
        </w:rPr>
        <w:t>.</w:t>
      </w:r>
    </w:p>
    <w:p w:rsidR="00E16CF6" w:rsidRPr="00E74387" w:rsidRDefault="007019C9" w:rsidP="00E74387">
      <w:pPr>
        <w:pStyle w:val="ListParagraph"/>
        <w:numPr>
          <w:ilvl w:val="0"/>
          <w:numId w:val="36"/>
        </w:numPr>
        <w:spacing w:line="260" w:lineRule="exact"/>
        <w:ind w:left="990" w:hanging="450"/>
        <w:rPr>
          <w:sz w:val="24"/>
          <w:szCs w:val="24"/>
        </w:rPr>
      </w:pPr>
      <w:r w:rsidRPr="00E74387">
        <w:rPr>
          <w:spacing w:val="-2"/>
          <w:sz w:val="24"/>
          <w:szCs w:val="24"/>
        </w:rPr>
        <w:t>M</w:t>
      </w:r>
      <w:r w:rsidRPr="00E74387">
        <w:rPr>
          <w:spacing w:val="4"/>
          <w:sz w:val="24"/>
          <w:szCs w:val="24"/>
        </w:rPr>
        <w:t>e</w:t>
      </w:r>
      <w:r w:rsidRPr="00E74387">
        <w:rPr>
          <w:spacing w:val="-4"/>
          <w:sz w:val="24"/>
          <w:szCs w:val="24"/>
        </w:rPr>
        <w:t>m</w:t>
      </w:r>
      <w:r w:rsidRPr="00E74387">
        <w:rPr>
          <w:sz w:val="24"/>
          <w:szCs w:val="24"/>
        </w:rPr>
        <w:t>i</w:t>
      </w:r>
      <w:r w:rsidRPr="00E74387">
        <w:rPr>
          <w:spacing w:val="1"/>
          <w:sz w:val="24"/>
          <w:szCs w:val="24"/>
        </w:rPr>
        <w:t>l</w:t>
      </w:r>
      <w:r w:rsidRPr="00E74387">
        <w:rPr>
          <w:spacing w:val="-4"/>
          <w:sz w:val="24"/>
          <w:szCs w:val="24"/>
        </w:rPr>
        <w:t>i</w:t>
      </w:r>
      <w:r w:rsidRPr="00E74387">
        <w:rPr>
          <w:spacing w:val="5"/>
          <w:sz w:val="24"/>
          <w:szCs w:val="24"/>
        </w:rPr>
        <w:t>k</w:t>
      </w:r>
      <w:r w:rsidRPr="00E74387">
        <w:rPr>
          <w:sz w:val="24"/>
          <w:szCs w:val="24"/>
        </w:rPr>
        <w:t>i</w:t>
      </w:r>
      <w:r w:rsidRPr="00E74387">
        <w:rPr>
          <w:spacing w:val="36"/>
          <w:sz w:val="24"/>
          <w:szCs w:val="24"/>
        </w:rPr>
        <w:t xml:space="preserve"> </w:t>
      </w:r>
      <w:r w:rsidRPr="00E74387">
        <w:rPr>
          <w:spacing w:val="-5"/>
          <w:sz w:val="24"/>
          <w:szCs w:val="24"/>
        </w:rPr>
        <w:t>b</w:t>
      </w:r>
      <w:r w:rsidRPr="00E74387">
        <w:rPr>
          <w:spacing w:val="-1"/>
          <w:sz w:val="24"/>
          <w:szCs w:val="24"/>
        </w:rPr>
        <w:t>a</w:t>
      </w:r>
      <w:r w:rsidRPr="00E74387">
        <w:rPr>
          <w:sz w:val="24"/>
          <w:szCs w:val="24"/>
        </w:rPr>
        <w:t>k</w:t>
      </w:r>
      <w:r w:rsidRPr="00E74387">
        <w:rPr>
          <w:spacing w:val="-1"/>
          <w:sz w:val="24"/>
          <w:szCs w:val="24"/>
        </w:rPr>
        <w:t>a</w:t>
      </w:r>
      <w:r w:rsidRPr="00E74387">
        <w:rPr>
          <w:sz w:val="24"/>
          <w:szCs w:val="24"/>
        </w:rPr>
        <w:t>t</w:t>
      </w:r>
      <w:r w:rsidRPr="00E74387">
        <w:rPr>
          <w:spacing w:val="41"/>
          <w:sz w:val="24"/>
          <w:szCs w:val="24"/>
        </w:rPr>
        <w:t xml:space="preserve"> </w:t>
      </w:r>
      <w:r w:rsidRPr="00E74387">
        <w:rPr>
          <w:sz w:val="24"/>
          <w:szCs w:val="24"/>
        </w:rPr>
        <w:t>k</w:t>
      </w:r>
      <w:r w:rsidRPr="00E74387">
        <w:rPr>
          <w:spacing w:val="-1"/>
          <w:sz w:val="24"/>
          <w:szCs w:val="24"/>
        </w:rPr>
        <w:t>e</w:t>
      </w:r>
      <w:r w:rsidRPr="00E74387">
        <w:rPr>
          <w:sz w:val="24"/>
          <w:szCs w:val="24"/>
        </w:rPr>
        <w:t>p</w:t>
      </w:r>
      <w:r w:rsidRPr="00E74387">
        <w:rPr>
          <w:spacing w:val="4"/>
          <w:sz w:val="24"/>
          <w:szCs w:val="24"/>
        </w:rPr>
        <w:t>e</w:t>
      </w:r>
      <w:r w:rsidRPr="00E74387">
        <w:rPr>
          <w:spacing w:val="-4"/>
          <w:sz w:val="24"/>
          <w:szCs w:val="24"/>
        </w:rPr>
        <w:t>m</w:t>
      </w:r>
      <w:r w:rsidRPr="00E74387">
        <w:rPr>
          <w:sz w:val="24"/>
          <w:szCs w:val="24"/>
        </w:rPr>
        <w:t>i</w:t>
      </w:r>
      <w:r w:rsidRPr="00E74387">
        <w:rPr>
          <w:spacing w:val="-4"/>
          <w:sz w:val="24"/>
          <w:szCs w:val="24"/>
        </w:rPr>
        <w:t>m</w:t>
      </w:r>
      <w:r w:rsidRPr="00E74387">
        <w:rPr>
          <w:spacing w:val="5"/>
          <w:sz w:val="24"/>
          <w:szCs w:val="24"/>
        </w:rPr>
        <w:t>p</w:t>
      </w:r>
      <w:r w:rsidRPr="00E74387">
        <w:rPr>
          <w:spacing w:val="-4"/>
          <w:sz w:val="24"/>
          <w:szCs w:val="24"/>
        </w:rPr>
        <w:t>i</w:t>
      </w:r>
      <w:r w:rsidRPr="00E74387">
        <w:rPr>
          <w:sz w:val="24"/>
          <w:szCs w:val="24"/>
        </w:rPr>
        <w:t>n</w:t>
      </w:r>
      <w:r w:rsidRPr="00E74387">
        <w:rPr>
          <w:spacing w:val="4"/>
          <w:sz w:val="24"/>
          <w:szCs w:val="24"/>
        </w:rPr>
        <w:t>a</w:t>
      </w:r>
      <w:r w:rsidRPr="00E74387">
        <w:rPr>
          <w:sz w:val="24"/>
          <w:szCs w:val="24"/>
        </w:rPr>
        <w:t>n</w:t>
      </w:r>
      <w:r w:rsidRPr="00E74387">
        <w:rPr>
          <w:spacing w:val="36"/>
          <w:sz w:val="24"/>
          <w:szCs w:val="24"/>
        </w:rPr>
        <w:t xml:space="preserve"> </w:t>
      </w:r>
      <w:r w:rsidRPr="00E74387">
        <w:rPr>
          <w:spacing w:val="-5"/>
          <w:sz w:val="24"/>
          <w:szCs w:val="24"/>
        </w:rPr>
        <w:t>y</w:t>
      </w:r>
      <w:r w:rsidRPr="00E74387">
        <w:rPr>
          <w:spacing w:val="4"/>
          <w:sz w:val="24"/>
          <w:szCs w:val="24"/>
        </w:rPr>
        <w:t>a</w:t>
      </w:r>
      <w:r w:rsidRPr="00E74387">
        <w:rPr>
          <w:sz w:val="24"/>
          <w:szCs w:val="24"/>
        </w:rPr>
        <w:t>ng</w:t>
      </w:r>
      <w:r w:rsidRPr="00E74387">
        <w:rPr>
          <w:spacing w:val="36"/>
          <w:sz w:val="24"/>
          <w:szCs w:val="24"/>
        </w:rPr>
        <w:t xml:space="preserve"> </w:t>
      </w:r>
      <w:r w:rsidRPr="00E74387">
        <w:rPr>
          <w:sz w:val="24"/>
          <w:szCs w:val="24"/>
        </w:rPr>
        <w:t>b</w:t>
      </w:r>
      <w:r w:rsidRPr="00E74387">
        <w:rPr>
          <w:spacing w:val="4"/>
          <w:sz w:val="24"/>
          <w:szCs w:val="24"/>
        </w:rPr>
        <w:t>a</w:t>
      </w:r>
      <w:r w:rsidRPr="00E74387">
        <w:rPr>
          <w:spacing w:val="-4"/>
          <w:sz w:val="24"/>
          <w:szCs w:val="24"/>
        </w:rPr>
        <w:t>i</w:t>
      </w:r>
      <w:r w:rsidRPr="00E74387">
        <w:rPr>
          <w:sz w:val="24"/>
          <w:szCs w:val="24"/>
        </w:rPr>
        <w:t>k</w:t>
      </w:r>
      <w:r w:rsidRPr="00E74387">
        <w:rPr>
          <w:spacing w:val="36"/>
          <w:sz w:val="24"/>
          <w:szCs w:val="24"/>
        </w:rPr>
        <w:t xml:space="preserve"> </w:t>
      </w:r>
      <w:r w:rsidRPr="00E74387">
        <w:rPr>
          <w:sz w:val="24"/>
          <w:szCs w:val="24"/>
        </w:rPr>
        <w:t>d</w:t>
      </w:r>
      <w:r w:rsidRPr="00E74387">
        <w:rPr>
          <w:spacing w:val="9"/>
          <w:sz w:val="24"/>
          <w:szCs w:val="24"/>
        </w:rPr>
        <w:t>a</w:t>
      </w:r>
      <w:r w:rsidRPr="00E74387">
        <w:rPr>
          <w:sz w:val="24"/>
          <w:szCs w:val="24"/>
        </w:rPr>
        <w:t>n</w:t>
      </w:r>
      <w:r w:rsidRPr="00E74387">
        <w:rPr>
          <w:spacing w:val="31"/>
          <w:sz w:val="24"/>
          <w:szCs w:val="24"/>
        </w:rPr>
        <w:t xml:space="preserve"> </w:t>
      </w:r>
      <w:r w:rsidRPr="00E74387">
        <w:rPr>
          <w:sz w:val="24"/>
          <w:szCs w:val="24"/>
        </w:rPr>
        <w:t>p</w:t>
      </w:r>
      <w:r w:rsidRPr="00E74387">
        <w:rPr>
          <w:spacing w:val="4"/>
          <w:sz w:val="24"/>
          <w:szCs w:val="24"/>
        </w:rPr>
        <w:t>e</w:t>
      </w:r>
      <w:r w:rsidRPr="00E74387">
        <w:rPr>
          <w:spacing w:val="-5"/>
          <w:sz w:val="24"/>
          <w:szCs w:val="24"/>
        </w:rPr>
        <w:t>n</w:t>
      </w:r>
      <w:r w:rsidRPr="00E74387">
        <w:rPr>
          <w:sz w:val="24"/>
          <w:szCs w:val="24"/>
        </w:rPr>
        <w:t>g</w:t>
      </w:r>
      <w:r w:rsidRPr="00E74387">
        <w:rPr>
          <w:spacing w:val="-1"/>
          <w:sz w:val="24"/>
          <w:szCs w:val="24"/>
        </w:rPr>
        <w:t>e</w:t>
      </w:r>
      <w:r w:rsidRPr="00E74387">
        <w:rPr>
          <w:spacing w:val="5"/>
          <w:sz w:val="24"/>
          <w:szCs w:val="24"/>
        </w:rPr>
        <w:t>t</w:t>
      </w:r>
      <w:r w:rsidRPr="00E74387">
        <w:rPr>
          <w:spacing w:val="-1"/>
          <w:sz w:val="24"/>
          <w:szCs w:val="24"/>
        </w:rPr>
        <w:t>a</w:t>
      </w:r>
      <w:r w:rsidRPr="00E74387">
        <w:rPr>
          <w:spacing w:val="-5"/>
          <w:sz w:val="24"/>
          <w:szCs w:val="24"/>
        </w:rPr>
        <w:t>h</w:t>
      </w:r>
      <w:r w:rsidRPr="00E74387">
        <w:rPr>
          <w:sz w:val="24"/>
          <w:szCs w:val="24"/>
        </w:rPr>
        <w:t>u</w:t>
      </w:r>
      <w:r w:rsidRPr="00E74387">
        <w:rPr>
          <w:spacing w:val="4"/>
          <w:sz w:val="24"/>
          <w:szCs w:val="24"/>
        </w:rPr>
        <w:t>a</w:t>
      </w:r>
      <w:r w:rsidRPr="00E74387">
        <w:rPr>
          <w:sz w:val="24"/>
          <w:szCs w:val="24"/>
        </w:rPr>
        <w:t>n</w:t>
      </w:r>
      <w:r w:rsidRPr="00E74387">
        <w:rPr>
          <w:spacing w:val="36"/>
          <w:sz w:val="24"/>
          <w:szCs w:val="24"/>
        </w:rPr>
        <w:t xml:space="preserve"> </w:t>
      </w:r>
      <w:r w:rsidRPr="00E74387">
        <w:rPr>
          <w:spacing w:val="-2"/>
          <w:sz w:val="24"/>
          <w:szCs w:val="24"/>
        </w:rPr>
        <w:t>s</w:t>
      </w:r>
      <w:r w:rsidRPr="00E74387">
        <w:rPr>
          <w:spacing w:val="-1"/>
          <w:sz w:val="24"/>
          <w:szCs w:val="24"/>
        </w:rPr>
        <w:t>e</w:t>
      </w:r>
      <w:r w:rsidRPr="00E74387">
        <w:rPr>
          <w:spacing w:val="1"/>
          <w:sz w:val="24"/>
          <w:szCs w:val="24"/>
        </w:rPr>
        <w:t>r</w:t>
      </w:r>
      <w:r w:rsidRPr="00E74387">
        <w:rPr>
          <w:spacing w:val="5"/>
          <w:sz w:val="24"/>
          <w:szCs w:val="24"/>
        </w:rPr>
        <w:t>t</w:t>
      </w:r>
      <w:r w:rsidRPr="00E74387">
        <w:rPr>
          <w:sz w:val="24"/>
          <w:szCs w:val="24"/>
        </w:rPr>
        <w:t>a</w:t>
      </w:r>
      <w:r w:rsidRPr="00E74387">
        <w:rPr>
          <w:spacing w:val="35"/>
          <w:sz w:val="24"/>
          <w:szCs w:val="24"/>
        </w:rPr>
        <w:t xml:space="preserve"> </w:t>
      </w:r>
      <w:r w:rsidRPr="00E74387">
        <w:rPr>
          <w:sz w:val="24"/>
          <w:szCs w:val="24"/>
        </w:rPr>
        <w:t>p</w:t>
      </w:r>
      <w:r w:rsidRPr="00E74387">
        <w:rPr>
          <w:spacing w:val="-1"/>
          <w:sz w:val="24"/>
          <w:szCs w:val="24"/>
        </w:rPr>
        <w:t>e</w:t>
      </w:r>
      <w:r w:rsidRPr="00E74387">
        <w:rPr>
          <w:spacing w:val="-5"/>
          <w:sz w:val="24"/>
          <w:szCs w:val="24"/>
        </w:rPr>
        <w:t>n</w:t>
      </w:r>
      <w:r w:rsidRPr="00E74387">
        <w:rPr>
          <w:sz w:val="24"/>
          <w:szCs w:val="24"/>
        </w:rPr>
        <w:t>g</w:t>
      </w:r>
      <w:r w:rsidRPr="00E74387">
        <w:rPr>
          <w:spacing w:val="4"/>
          <w:sz w:val="24"/>
          <w:szCs w:val="24"/>
        </w:rPr>
        <w:t>a</w:t>
      </w:r>
      <w:r w:rsidRPr="00E74387">
        <w:rPr>
          <w:spacing w:val="-4"/>
          <w:sz w:val="24"/>
          <w:szCs w:val="24"/>
        </w:rPr>
        <w:t>l</w:t>
      </w:r>
      <w:r w:rsidRPr="00E74387">
        <w:rPr>
          <w:spacing w:val="4"/>
          <w:sz w:val="24"/>
          <w:szCs w:val="24"/>
        </w:rPr>
        <w:t>a</w:t>
      </w:r>
      <w:r w:rsidRPr="00E74387">
        <w:rPr>
          <w:spacing w:val="-4"/>
          <w:sz w:val="24"/>
          <w:szCs w:val="24"/>
        </w:rPr>
        <w:t>m</w:t>
      </w:r>
      <w:r w:rsidRPr="00E74387">
        <w:rPr>
          <w:spacing w:val="4"/>
          <w:sz w:val="24"/>
          <w:szCs w:val="24"/>
        </w:rPr>
        <w:t>a</w:t>
      </w:r>
      <w:r w:rsidRPr="00E74387">
        <w:rPr>
          <w:sz w:val="24"/>
          <w:szCs w:val="24"/>
        </w:rPr>
        <w:t>n</w:t>
      </w:r>
      <w:r w:rsidRPr="00E74387">
        <w:rPr>
          <w:spacing w:val="36"/>
          <w:sz w:val="24"/>
          <w:szCs w:val="24"/>
        </w:rPr>
        <w:t xml:space="preserve"> </w:t>
      </w:r>
      <w:r w:rsidRPr="00E74387">
        <w:rPr>
          <w:spacing w:val="-5"/>
          <w:sz w:val="24"/>
          <w:szCs w:val="24"/>
        </w:rPr>
        <w:t>y</w:t>
      </w:r>
      <w:r w:rsidRPr="00E74387">
        <w:rPr>
          <w:spacing w:val="4"/>
          <w:sz w:val="24"/>
          <w:szCs w:val="24"/>
        </w:rPr>
        <w:t>a</w:t>
      </w:r>
      <w:r w:rsidRPr="00E74387">
        <w:rPr>
          <w:sz w:val="24"/>
          <w:szCs w:val="24"/>
        </w:rPr>
        <w:t>ng</w:t>
      </w:r>
    </w:p>
    <w:p w:rsidR="00E16CF6" w:rsidRDefault="007019C9">
      <w:pPr>
        <w:spacing w:before="3"/>
        <w:ind w:left="970"/>
        <w:rPr>
          <w:sz w:val="24"/>
          <w:szCs w:val="24"/>
        </w:rPr>
      </w:pPr>
      <w:r>
        <w:rPr>
          <w:spacing w:val="-4"/>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i</w:t>
      </w:r>
      <w:r>
        <w:rPr>
          <w:sz w:val="24"/>
          <w:szCs w:val="24"/>
        </w:rPr>
        <w:t>.</w:t>
      </w:r>
    </w:p>
    <w:p w:rsidR="00E16CF6" w:rsidRPr="00F3720E" w:rsidRDefault="007019C9" w:rsidP="00F3720E">
      <w:pPr>
        <w:pStyle w:val="ListParagraph"/>
        <w:numPr>
          <w:ilvl w:val="0"/>
          <w:numId w:val="16"/>
        </w:numPr>
        <w:spacing w:line="260" w:lineRule="exact"/>
        <w:rPr>
          <w:sz w:val="24"/>
          <w:szCs w:val="24"/>
        </w:rPr>
      </w:pPr>
      <w:r w:rsidRPr="00F3720E">
        <w:rPr>
          <w:spacing w:val="-5"/>
          <w:sz w:val="24"/>
          <w:szCs w:val="24"/>
        </w:rPr>
        <w:t>K</w:t>
      </w:r>
      <w:r w:rsidRPr="00F3720E">
        <w:rPr>
          <w:spacing w:val="-1"/>
          <w:sz w:val="24"/>
          <w:szCs w:val="24"/>
        </w:rPr>
        <w:t>e</w:t>
      </w:r>
      <w:r w:rsidRPr="00F3720E">
        <w:rPr>
          <w:spacing w:val="4"/>
          <w:sz w:val="24"/>
          <w:szCs w:val="24"/>
        </w:rPr>
        <w:t>wa</w:t>
      </w:r>
      <w:r w:rsidRPr="00F3720E">
        <w:rPr>
          <w:spacing w:val="-4"/>
          <w:sz w:val="24"/>
          <w:szCs w:val="24"/>
        </w:rPr>
        <w:t>ji</w:t>
      </w:r>
      <w:r w:rsidRPr="00F3720E">
        <w:rPr>
          <w:sz w:val="24"/>
          <w:szCs w:val="24"/>
        </w:rPr>
        <w:t>b</w:t>
      </w:r>
      <w:r w:rsidRPr="00F3720E">
        <w:rPr>
          <w:spacing w:val="4"/>
          <w:sz w:val="24"/>
          <w:szCs w:val="24"/>
        </w:rPr>
        <w:t>a</w:t>
      </w:r>
      <w:r w:rsidRPr="00F3720E">
        <w:rPr>
          <w:sz w:val="24"/>
          <w:szCs w:val="24"/>
        </w:rPr>
        <w:t>n</w:t>
      </w:r>
      <w:r w:rsidRPr="00F3720E">
        <w:rPr>
          <w:spacing w:val="-3"/>
          <w:sz w:val="24"/>
          <w:szCs w:val="24"/>
        </w:rPr>
        <w:t xml:space="preserve"> </w:t>
      </w:r>
      <w:r w:rsidRPr="00F3720E">
        <w:rPr>
          <w:sz w:val="24"/>
          <w:szCs w:val="24"/>
        </w:rPr>
        <w:t>D</w:t>
      </w:r>
      <w:r w:rsidRPr="00F3720E">
        <w:rPr>
          <w:spacing w:val="-1"/>
          <w:sz w:val="24"/>
          <w:szCs w:val="24"/>
        </w:rPr>
        <w:t>e</w:t>
      </w:r>
      <w:r w:rsidRPr="00F3720E">
        <w:rPr>
          <w:spacing w:val="4"/>
          <w:sz w:val="24"/>
          <w:szCs w:val="24"/>
        </w:rPr>
        <w:t>wa</w:t>
      </w:r>
      <w:r w:rsidRPr="00F3720E">
        <w:rPr>
          <w:sz w:val="24"/>
          <w:szCs w:val="24"/>
        </w:rPr>
        <w:t>n</w:t>
      </w:r>
      <w:r w:rsidRPr="00F3720E">
        <w:rPr>
          <w:spacing w:val="-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2"/>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z w:val="24"/>
          <w:szCs w:val="24"/>
        </w:rPr>
        <w:t>ngk</w:t>
      </w:r>
      <w:r w:rsidRPr="00F3720E">
        <w:rPr>
          <w:spacing w:val="-1"/>
          <w:sz w:val="24"/>
          <w:szCs w:val="24"/>
        </w:rPr>
        <w:t>a</w:t>
      </w:r>
      <w:r w:rsidRPr="00F3720E">
        <w:rPr>
          <w:spacing w:val="1"/>
          <w:sz w:val="24"/>
          <w:szCs w:val="24"/>
        </w:rPr>
        <w:t>r</w:t>
      </w:r>
      <w:r w:rsidRPr="00F3720E">
        <w:rPr>
          <w:spacing w:val="3"/>
          <w:sz w:val="24"/>
          <w:szCs w:val="24"/>
        </w:rPr>
        <w:t>a</w:t>
      </w:r>
      <w:r w:rsidRPr="00F3720E">
        <w:rPr>
          <w:sz w:val="24"/>
          <w:szCs w:val="24"/>
        </w:rPr>
        <w:t>:</w:t>
      </w:r>
    </w:p>
    <w:p w:rsidR="00E74387" w:rsidRDefault="007019C9" w:rsidP="00E74387">
      <w:pPr>
        <w:pStyle w:val="ListParagraph"/>
        <w:numPr>
          <w:ilvl w:val="0"/>
          <w:numId w:val="37"/>
        </w:numPr>
        <w:tabs>
          <w:tab w:val="left" w:pos="960"/>
          <w:tab w:val="left" w:pos="990"/>
        </w:tabs>
        <w:spacing w:before="2"/>
        <w:ind w:left="990" w:right="77" w:hanging="450"/>
        <w:jc w:val="both"/>
        <w:rPr>
          <w:sz w:val="24"/>
          <w:szCs w:val="24"/>
        </w:rPr>
      </w:pPr>
      <w:r w:rsidRPr="00E74387">
        <w:rPr>
          <w:spacing w:val="-2"/>
          <w:sz w:val="24"/>
          <w:szCs w:val="24"/>
        </w:rPr>
        <w:t>M</w:t>
      </w:r>
      <w:r w:rsidRPr="00E74387">
        <w:rPr>
          <w:spacing w:val="4"/>
          <w:sz w:val="24"/>
          <w:szCs w:val="24"/>
        </w:rPr>
        <w:t>e</w:t>
      </w:r>
      <w:r w:rsidRPr="00E74387">
        <w:rPr>
          <w:spacing w:val="-4"/>
          <w:sz w:val="24"/>
          <w:szCs w:val="24"/>
        </w:rPr>
        <w:t>m</w:t>
      </w:r>
      <w:r w:rsidRPr="00E74387">
        <w:rPr>
          <w:sz w:val="24"/>
          <w:szCs w:val="24"/>
        </w:rPr>
        <w:t>i</w:t>
      </w:r>
      <w:r w:rsidRPr="00E74387">
        <w:rPr>
          <w:spacing w:val="-4"/>
          <w:sz w:val="24"/>
          <w:szCs w:val="24"/>
        </w:rPr>
        <w:t>m</w:t>
      </w:r>
      <w:r w:rsidRPr="00E74387">
        <w:rPr>
          <w:spacing w:val="5"/>
          <w:sz w:val="24"/>
          <w:szCs w:val="24"/>
        </w:rPr>
        <w:t>p</w:t>
      </w:r>
      <w:r w:rsidRPr="00E74387">
        <w:rPr>
          <w:spacing w:val="-4"/>
          <w:sz w:val="24"/>
          <w:szCs w:val="24"/>
        </w:rPr>
        <w:t>i</w:t>
      </w:r>
      <w:r w:rsidRPr="00E74387">
        <w:rPr>
          <w:sz w:val="24"/>
          <w:szCs w:val="24"/>
        </w:rPr>
        <w:t>n</w:t>
      </w:r>
      <w:r w:rsidRPr="00E74387">
        <w:rPr>
          <w:spacing w:val="21"/>
          <w:sz w:val="24"/>
          <w:szCs w:val="24"/>
        </w:rPr>
        <w:t xml:space="preserve"> </w:t>
      </w:r>
      <w:r w:rsidRPr="00E74387">
        <w:rPr>
          <w:sz w:val="24"/>
          <w:szCs w:val="24"/>
        </w:rPr>
        <w:t>d</w:t>
      </w:r>
      <w:r w:rsidRPr="00E74387">
        <w:rPr>
          <w:spacing w:val="4"/>
          <w:sz w:val="24"/>
          <w:szCs w:val="24"/>
        </w:rPr>
        <w:t>a</w:t>
      </w:r>
      <w:r w:rsidRPr="00E74387">
        <w:rPr>
          <w:sz w:val="24"/>
          <w:szCs w:val="24"/>
        </w:rPr>
        <w:t>n</w:t>
      </w:r>
      <w:r w:rsidRPr="00E74387">
        <w:rPr>
          <w:spacing w:val="21"/>
          <w:sz w:val="24"/>
          <w:szCs w:val="24"/>
        </w:rPr>
        <w:t xml:space="preserve"> </w:t>
      </w:r>
      <w:r w:rsidRPr="00E74387">
        <w:rPr>
          <w:spacing w:val="-4"/>
          <w:sz w:val="24"/>
          <w:szCs w:val="24"/>
        </w:rPr>
        <w:t>m</w:t>
      </w:r>
      <w:r w:rsidRPr="00E74387">
        <w:rPr>
          <w:spacing w:val="4"/>
          <w:sz w:val="24"/>
          <w:szCs w:val="24"/>
        </w:rPr>
        <w:t>e</w:t>
      </w:r>
      <w:r w:rsidRPr="00E74387">
        <w:rPr>
          <w:spacing w:val="-4"/>
          <w:sz w:val="24"/>
          <w:szCs w:val="24"/>
        </w:rPr>
        <w:t>l</w:t>
      </w:r>
      <w:r w:rsidRPr="00E74387">
        <w:rPr>
          <w:spacing w:val="-1"/>
          <w:sz w:val="24"/>
          <w:szCs w:val="24"/>
        </w:rPr>
        <w:t>a</w:t>
      </w:r>
      <w:r w:rsidRPr="00E74387">
        <w:rPr>
          <w:spacing w:val="5"/>
          <w:sz w:val="24"/>
          <w:szCs w:val="24"/>
        </w:rPr>
        <w:t>k</w:t>
      </w:r>
      <w:r w:rsidRPr="00E74387">
        <w:rPr>
          <w:spacing w:val="-2"/>
          <w:sz w:val="24"/>
          <w:szCs w:val="24"/>
        </w:rPr>
        <w:t>s</w:t>
      </w:r>
      <w:r w:rsidRPr="00E74387">
        <w:rPr>
          <w:spacing w:val="4"/>
          <w:sz w:val="24"/>
          <w:szCs w:val="24"/>
        </w:rPr>
        <w:t>a</w:t>
      </w:r>
      <w:r w:rsidRPr="00E74387">
        <w:rPr>
          <w:spacing w:val="-5"/>
          <w:sz w:val="24"/>
          <w:szCs w:val="24"/>
        </w:rPr>
        <w:t>n</w:t>
      </w:r>
      <w:r w:rsidRPr="00E74387">
        <w:rPr>
          <w:spacing w:val="-1"/>
          <w:sz w:val="24"/>
          <w:szCs w:val="24"/>
        </w:rPr>
        <w:t>a</w:t>
      </w:r>
      <w:r w:rsidRPr="00E74387">
        <w:rPr>
          <w:sz w:val="24"/>
          <w:szCs w:val="24"/>
        </w:rPr>
        <w:t>k</w:t>
      </w:r>
      <w:r w:rsidRPr="00E74387">
        <w:rPr>
          <w:spacing w:val="4"/>
          <w:sz w:val="24"/>
          <w:szCs w:val="24"/>
        </w:rPr>
        <w:t>a</w:t>
      </w:r>
      <w:r w:rsidRPr="00E74387">
        <w:rPr>
          <w:sz w:val="24"/>
          <w:szCs w:val="24"/>
        </w:rPr>
        <w:t>n</w:t>
      </w:r>
      <w:r w:rsidRPr="00E74387">
        <w:rPr>
          <w:spacing w:val="17"/>
          <w:sz w:val="24"/>
          <w:szCs w:val="24"/>
        </w:rPr>
        <w:t xml:space="preserve"> </w:t>
      </w:r>
      <w:r w:rsidRPr="00E74387">
        <w:rPr>
          <w:sz w:val="24"/>
          <w:szCs w:val="24"/>
        </w:rPr>
        <w:t>k</w:t>
      </w:r>
      <w:r w:rsidRPr="00E74387">
        <w:rPr>
          <w:spacing w:val="-1"/>
          <w:sz w:val="24"/>
          <w:szCs w:val="24"/>
        </w:rPr>
        <w:t>e</w:t>
      </w:r>
      <w:r w:rsidRPr="00E74387">
        <w:rPr>
          <w:spacing w:val="5"/>
          <w:sz w:val="24"/>
          <w:szCs w:val="24"/>
        </w:rPr>
        <w:t>g</w:t>
      </w:r>
      <w:r w:rsidRPr="00E74387">
        <w:rPr>
          <w:spacing w:val="-4"/>
          <w:sz w:val="24"/>
          <w:szCs w:val="24"/>
        </w:rPr>
        <w:t>i</w:t>
      </w:r>
      <w:r w:rsidRPr="00E74387">
        <w:rPr>
          <w:spacing w:val="-1"/>
          <w:sz w:val="24"/>
          <w:szCs w:val="24"/>
        </w:rPr>
        <w:t>a</w:t>
      </w:r>
      <w:r w:rsidRPr="00E74387">
        <w:rPr>
          <w:spacing w:val="5"/>
          <w:sz w:val="24"/>
          <w:szCs w:val="24"/>
        </w:rPr>
        <w:t>t</w:t>
      </w:r>
      <w:r w:rsidRPr="00E74387">
        <w:rPr>
          <w:spacing w:val="4"/>
          <w:sz w:val="24"/>
          <w:szCs w:val="24"/>
        </w:rPr>
        <w:t>a</w:t>
      </w:r>
      <w:r w:rsidRPr="00E74387">
        <w:rPr>
          <w:sz w:val="24"/>
          <w:szCs w:val="24"/>
        </w:rPr>
        <w:t>n</w:t>
      </w:r>
      <w:r w:rsidRPr="00E74387">
        <w:rPr>
          <w:spacing w:val="17"/>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20"/>
          <w:sz w:val="24"/>
          <w:szCs w:val="24"/>
        </w:rPr>
        <w:t xml:space="preserve"> </w:t>
      </w:r>
      <w:r w:rsidRPr="00E74387">
        <w:rPr>
          <w:spacing w:val="3"/>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gk</w:t>
      </w:r>
      <w:r w:rsidRPr="00E74387">
        <w:rPr>
          <w:spacing w:val="-1"/>
          <w:sz w:val="24"/>
          <w:szCs w:val="24"/>
        </w:rPr>
        <w:t>a</w:t>
      </w:r>
      <w:r w:rsidRPr="00E74387">
        <w:rPr>
          <w:spacing w:val="1"/>
          <w:sz w:val="24"/>
          <w:szCs w:val="24"/>
        </w:rPr>
        <w:t>r</w:t>
      </w:r>
      <w:r w:rsidRPr="00E74387">
        <w:rPr>
          <w:sz w:val="24"/>
          <w:szCs w:val="24"/>
        </w:rPr>
        <w:t>a</w:t>
      </w:r>
      <w:r w:rsidRPr="00E74387">
        <w:rPr>
          <w:spacing w:val="25"/>
          <w:sz w:val="24"/>
          <w:szCs w:val="24"/>
        </w:rPr>
        <w:t xml:space="preserve"> </w:t>
      </w:r>
      <w:r w:rsidRPr="00E74387">
        <w:rPr>
          <w:spacing w:val="-2"/>
          <w:sz w:val="24"/>
          <w:szCs w:val="24"/>
        </w:rPr>
        <w:t>s</w:t>
      </w:r>
      <w:r w:rsidRPr="00E74387">
        <w:rPr>
          <w:spacing w:val="-1"/>
          <w:sz w:val="24"/>
          <w:szCs w:val="24"/>
        </w:rPr>
        <w:t>eca</w:t>
      </w:r>
      <w:r w:rsidRPr="00E74387">
        <w:rPr>
          <w:spacing w:val="1"/>
          <w:sz w:val="24"/>
          <w:szCs w:val="24"/>
        </w:rPr>
        <w:t>r</w:t>
      </w:r>
      <w:r w:rsidRPr="00E74387">
        <w:rPr>
          <w:sz w:val="24"/>
          <w:szCs w:val="24"/>
        </w:rPr>
        <w:t>a</w:t>
      </w:r>
      <w:r w:rsidRPr="00E74387">
        <w:rPr>
          <w:spacing w:val="25"/>
          <w:sz w:val="24"/>
          <w:szCs w:val="24"/>
        </w:rPr>
        <w:t xml:space="preserve"> </w:t>
      </w:r>
      <w:r w:rsidRPr="00E74387">
        <w:rPr>
          <w:spacing w:val="-5"/>
          <w:sz w:val="24"/>
          <w:szCs w:val="24"/>
        </w:rPr>
        <w:t>b</w:t>
      </w:r>
      <w:r w:rsidRPr="00E74387">
        <w:rPr>
          <w:spacing w:val="-1"/>
          <w:sz w:val="24"/>
          <w:szCs w:val="24"/>
        </w:rPr>
        <w:t>e</w:t>
      </w:r>
      <w:r w:rsidRPr="00E74387">
        <w:rPr>
          <w:spacing w:val="1"/>
          <w:sz w:val="24"/>
          <w:szCs w:val="24"/>
        </w:rPr>
        <w:t>r</w:t>
      </w:r>
      <w:r w:rsidRPr="00E74387">
        <w:rPr>
          <w:sz w:val="24"/>
          <w:szCs w:val="24"/>
        </w:rPr>
        <w:t>d</w:t>
      </w:r>
      <w:r w:rsidRPr="00E74387">
        <w:rPr>
          <w:spacing w:val="4"/>
          <w:sz w:val="24"/>
          <w:szCs w:val="24"/>
        </w:rPr>
        <w:t>a</w:t>
      </w:r>
      <w:r w:rsidRPr="00E74387">
        <w:rPr>
          <w:spacing w:val="-5"/>
          <w:sz w:val="24"/>
          <w:szCs w:val="24"/>
        </w:rPr>
        <w:t>y</w:t>
      </w:r>
      <w:r w:rsidRPr="00E74387">
        <w:rPr>
          <w:sz w:val="24"/>
          <w:szCs w:val="24"/>
        </w:rPr>
        <w:t>a</w:t>
      </w:r>
      <w:r w:rsidRPr="00E74387">
        <w:rPr>
          <w:spacing w:val="20"/>
          <w:sz w:val="24"/>
          <w:szCs w:val="24"/>
        </w:rPr>
        <w:t xml:space="preserve"> </w:t>
      </w:r>
      <w:r w:rsidRPr="00E74387">
        <w:rPr>
          <w:sz w:val="24"/>
          <w:szCs w:val="24"/>
        </w:rPr>
        <w:t>g</w:t>
      </w:r>
      <w:r w:rsidRPr="00E74387">
        <w:rPr>
          <w:spacing w:val="5"/>
          <w:sz w:val="24"/>
          <w:szCs w:val="24"/>
        </w:rPr>
        <w:t>u</w:t>
      </w:r>
      <w:r w:rsidRPr="00E74387">
        <w:rPr>
          <w:spacing w:val="-5"/>
          <w:sz w:val="24"/>
          <w:szCs w:val="24"/>
        </w:rPr>
        <w:t>n</w:t>
      </w:r>
      <w:r w:rsidRPr="00E74387">
        <w:rPr>
          <w:sz w:val="24"/>
          <w:szCs w:val="24"/>
        </w:rPr>
        <w:t>a</w:t>
      </w:r>
      <w:r w:rsidRPr="00E74387">
        <w:rPr>
          <w:spacing w:val="20"/>
          <w:sz w:val="24"/>
          <w:szCs w:val="24"/>
        </w:rPr>
        <w:t xml:space="preserve"> </w:t>
      </w:r>
      <w:r w:rsidRPr="00E74387">
        <w:rPr>
          <w:sz w:val="24"/>
          <w:szCs w:val="24"/>
        </w:rPr>
        <w:t>d</w:t>
      </w:r>
      <w:r w:rsidRPr="00E74387">
        <w:rPr>
          <w:spacing w:val="8"/>
          <w:sz w:val="24"/>
          <w:szCs w:val="24"/>
        </w:rPr>
        <w:t>a</w:t>
      </w:r>
      <w:r w:rsidRPr="00E74387">
        <w:rPr>
          <w:sz w:val="24"/>
          <w:szCs w:val="24"/>
        </w:rPr>
        <w:t xml:space="preserve">n </w:t>
      </w:r>
      <w:r w:rsidRPr="00E74387">
        <w:rPr>
          <w:spacing w:val="5"/>
          <w:sz w:val="24"/>
          <w:szCs w:val="24"/>
        </w:rPr>
        <w:t>t</w:t>
      </w:r>
      <w:r w:rsidRPr="00E74387">
        <w:rPr>
          <w:spacing w:val="-1"/>
          <w:sz w:val="24"/>
          <w:szCs w:val="24"/>
        </w:rPr>
        <w:t>e</w:t>
      </w:r>
      <w:r w:rsidRPr="00E74387">
        <w:rPr>
          <w:sz w:val="24"/>
          <w:szCs w:val="24"/>
        </w:rPr>
        <w:t>p</w:t>
      </w:r>
      <w:r w:rsidRPr="00E74387">
        <w:rPr>
          <w:spacing w:val="-6"/>
          <w:sz w:val="24"/>
          <w:szCs w:val="24"/>
        </w:rPr>
        <w:t>a</w:t>
      </w:r>
      <w:r w:rsidRPr="00E74387">
        <w:rPr>
          <w:sz w:val="24"/>
          <w:szCs w:val="24"/>
        </w:rPr>
        <w:t>t</w:t>
      </w:r>
      <w:r w:rsidRPr="00E74387">
        <w:rPr>
          <w:spacing w:val="46"/>
          <w:sz w:val="24"/>
          <w:szCs w:val="24"/>
        </w:rPr>
        <w:t xml:space="preserve"> </w:t>
      </w:r>
      <w:r w:rsidRPr="00E74387">
        <w:rPr>
          <w:sz w:val="24"/>
          <w:szCs w:val="24"/>
        </w:rPr>
        <w:t>gu</w:t>
      </w:r>
      <w:r w:rsidRPr="00E74387">
        <w:rPr>
          <w:spacing w:val="-5"/>
          <w:sz w:val="24"/>
          <w:szCs w:val="24"/>
        </w:rPr>
        <w:t>n</w:t>
      </w:r>
      <w:r w:rsidRPr="00E74387">
        <w:rPr>
          <w:sz w:val="24"/>
          <w:szCs w:val="24"/>
        </w:rPr>
        <w:t>a</w:t>
      </w:r>
      <w:r w:rsidRPr="00E74387">
        <w:rPr>
          <w:spacing w:val="40"/>
          <w:sz w:val="24"/>
          <w:szCs w:val="24"/>
        </w:rPr>
        <w:t xml:space="preserve"> </w:t>
      </w:r>
      <w:r w:rsidRPr="00E74387">
        <w:rPr>
          <w:sz w:val="24"/>
          <w:szCs w:val="24"/>
        </w:rPr>
        <w:t>d</w:t>
      </w:r>
      <w:r w:rsidRPr="00E74387">
        <w:rPr>
          <w:spacing w:val="-1"/>
          <w:sz w:val="24"/>
          <w:szCs w:val="24"/>
        </w:rPr>
        <w:t>e</w:t>
      </w:r>
      <w:r w:rsidRPr="00E74387">
        <w:rPr>
          <w:spacing w:val="-5"/>
          <w:sz w:val="24"/>
          <w:szCs w:val="24"/>
        </w:rPr>
        <w:t>n</w:t>
      </w:r>
      <w:r w:rsidRPr="00E74387">
        <w:rPr>
          <w:sz w:val="24"/>
          <w:szCs w:val="24"/>
        </w:rPr>
        <w:t>g</w:t>
      </w:r>
      <w:r w:rsidRPr="00E74387">
        <w:rPr>
          <w:spacing w:val="4"/>
          <w:sz w:val="24"/>
          <w:szCs w:val="24"/>
        </w:rPr>
        <w:t>a</w:t>
      </w:r>
      <w:r w:rsidRPr="00E74387">
        <w:rPr>
          <w:sz w:val="24"/>
          <w:szCs w:val="24"/>
        </w:rPr>
        <w:t>n</w:t>
      </w:r>
      <w:r w:rsidRPr="00E74387">
        <w:rPr>
          <w:spacing w:val="36"/>
          <w:sz w:val="24"/>
          <w:szCs w:val="24"/>
        </w:rPr>
        <w:t xml:space="preserve"> </w:t>
      </w:r>
      <w:r w:rsidRPr="00E74387">
        <w:rPr>
          <w:sz w:val="24"/>
          <w:szCs w:val="24"/>
        </w:rPr>
        <w:t>p</w:t>
      </w:r>
      <w:r w:rsidRPr="00E74387">
        <w:rPr>
          <w:spacing w:val="-1"/>
          <w:sz w:val="24"/>
          <w:szCs w:val="24"/>
        </w:rPr>
        <w:t>e</w:t>
      </w:r>
      <w:r w:rsidRPr="00E74387">
        <w:rPr>
          <w:spacing w:val="-5"/>
          <w:sz w:val="24"/>
          <w:szCs w:val="24"/>
        </w:rPr>
        <w:t>n</w:t>
      </w:r>
      <w:r w:rsidRPr="00E74387">
        <w:rPr>
          <w:spacing w:val="5"/>
          <w:sz w:val="24"/>
          <w:szCs w:val="24"/>
        </w:rPr>
        <w:t>u</w:t>
      </w:r>
      <w:r w:rsidRPr="00E74387">
        <w:rPr>
          <w:sz w:val="24"/>
          <w:szCs w:val="24"/>
        </w:rPr>
        <w:t>h</w:t>
      </w:r>
      <w:r w:rsidRPr="00E74387">
        <w:rPr>
          <w:spacing w:val="36"/>
          <w:sz w:val="24"/>
          <w:szCs w:val="24"/>
        </w:rPr>
        <w:t xml:space="preserve"> </w:t>
      </w:r>
      <w:r w:rsidRPr="00E74387">
        <w:rPr>
          <w:spacing w:val="5"/>
          <w:sz w:val="24"/>
          <w:szCs w:val="24"/>
        </w:rPr>
        <w:t>t</w:t>
      </w:r>
      <w:r w:rsidRPr="00E74387">
        <w:rPr>
          <w:spacing w:val="-1"/>
          <w:sz w:val="24"/>
          <w:szCs w:val="24"/>
        </w:rPr>
        <w:t>a</w:t>
      </w:r>
      <w:r w:rsidRPr="00E74387">
        <w:rPr>
          <w:spacing w:val="-5"/>
          <w:sz w:val="24"/>
          <w:szCs w:val="24"/>
        </w:rPr>
        <w:t>n</w:t>
      </w:r>
      <w:r w:rsidRPr="00E74387">
        <w:rPr>
          <w:sz w:val="24"/>
          <w:szCs w:val="24"/>
        </w:rPr>
        <w:t>gg</w:t>
      </w:r>
      <w:r w:rsidRPr="00E74387">
        <w:rPr>
          <w:spacing w:val="5"/>
          <w:sz w:val="24"/>
          <w:szCs w:val="24"/>
        </w:rPr>
        <w:t>u</w:t>
      </w:r>
      <w:r w:rsidRPr="00E74387">
        <w:rPr>
          <w:spacing w:val="-5"/>
          <w:sz w:val="24"/>
          <w:szCs w:val="24"/>
        </w:rPr>
        <w:t>n</w:t>
      </w:r>
      <w:r w:rsidRPr="00E74387">
        <w:rPr>
          <w:sz w:val="24"/>
          <w:szCs w:val="24"/>
        </w:rPr>
        <w:t>g</w:t>
      </w:r>
      <w:r w:rsidRPr="00E74387">
        <w:rPr>
          <w:spacing w:val="45"/>
          <w:sz w:val="24"/>
          <w:szCs w:val="24"/>
        </w:rPr>
        <w:t xml:space="preserve"> </w:t>
      </w:r>
      <w:r w:rsidRPr="00E74387">
        <w:rPr>
          <w:spacing w:val="-9"/>
          <w:sz w:val="24"/>
          <w:szCs w:val="24"/>
        </w:rPr>
        <w:t>j</w:t>
      </w:r>
      <w:r w:rsidRPr="00E74387">
        <w:rPr>
          <w:spacing w:val="4"/>
          <w:sz w:val="24"/>
          <w:szCs w:val="24"/>
        </w:rPr>
        <w:t>a</w:t>
      </w:r>
      <w:r w:rsidRPr="00E74387">
        <w:rPr>
          <w:sz w:val="24"/>
          <w:szCs w:val="24"/>
        </w:rPr>
        <w:t>w</w:t>
      </w:r>
      <w:r w:rsidRPr="00E74387">
        <w:rPr>
          <w:spacing w:val="3"/>
          <w:sz w:val="24"/>
          <w:szCs w:val="24"/>
        </w:rPr>
        <w:t>a</w:t>
      </w:r>
      <w:r w:rsidRPr="00E74387">
        <w:rPr>
          <w:spacing w:val="-5"/>
          <w:sz w:val="24"/>
          <w:szCs w:val="24"/>
        </w:rPr>
        <w:t>b</w:t>
      </w:r>
      <w:r w:rsidRPr="00E74387">
        <w:rPr>
          <w:sz w:val="24"/>
          <w:szCs w:val="24"/>
        </w:rPr>
        <w:t>,</w:t>
      </w:r>
      <w:r w:rsidRPr="00E74387">
        <w:rPr>
          <w:spacing w:val="43"/>
          <w:sz w:val="24"/>
          <w:szCs w:val="24"/>
        </w:rPr>
        <w:t xml:space="preserve"> </w:t>
      </w:r>
      <w:r w:rsidRPr="00E74387">
        <w:rPr>
          <w:spacing w:val="-2"/>
          <w:sz w:val="24"/>
          <w:szCs w:val="24"/>
        </w:rPr>
        <w:t>s</w:t>
      </w:r>
      <w:r w:rsidRPr="00E74387">
        <w:rPr>
          <w:spacing w:val="-1"/>
          <w:sz w:val="24"/>
          <w:szCs w:val="24"/>
        </w:rPr>
        <w:t>e</w:t>
      </w:r>
      <w:r w:rsidRPr="00E74387">
        <w:rPr>
          <w:spacing w:val="-2"/>
          <w:sz w:val="24"/>
          <w:szCs w:val="24"/>
        </w:rPr>
        <w:t>s</w:t>
      </w:r>
      <w:r w:rsidRPr="00E74387">
        <w:rPr>
          <w:sz w:val="24"/>
          <w:szCs w:val="24"/>
        </w:rPr>
        <w:t>u</w:t>
      </w:r>
      <w:r w:rsidRPr="00E74387">
        <w:rPr>
          <w:spacing w:val="4"/>
          <w:sz w:val="24"/>
          <w:szCs w:val="24"/>
        </w:rPr>
        <w:t>a</w:t>
      </w:r>
      <w:r w:rsidRPr="00E74387">
        <w:rPr>
          <w:sz w:val="24"/>
          <w:szCs w:val="24"/>
        </w:rPr>
        <w:t>i</w:t>
      </w:r>
      <w:r w:rsidRPr="00E74387">
        <w:rPr>
          <w:spacing w:val="31"/>
          <w:sz w:val="24"/>
          <w:szCs w:val="24"/>
        </w:rPr>
        <w:t xml:space="preserve"> </w:t>
      </w:r>
      <w:r w:rsidRPr="00E74387">
        <w:rPr>
          <w:spacing w:val="5"/>
          <w:sz w:val="24"/>
          <w:szCs w:val="24"/>
        </w:rPr>
        <w:t>d</w:t>
      </w:r>
      <w:r w:rsidRPr="00E74387">
        <w:rPr>
          <w:spacing w:val="4"/>
          <w:sz w:val="24"/>
          <w:szCs w:val="24"/>
        </w:rPr>
        <w:t>e</w:t>
      </w:r>
      <w:r w:rsidRPr="00E74387">
        <w:rPr>
          <w:spacing w:val="-5"/>
          <w:sz w:val="24"/>
          <w:szCs w:val="24"/>
        </w:rPr>
        <w:t>n</w:t>
      </w:r>
      <w:r w:rsidRPr="00E74387">
        <w:rPr>
          <w:sz w:val="24"/>
          <w:szCs w:val="24"/>
        </w:rPr>
        <w:t>g</w:t>
      </w:r>
      <w:r w:rsidRPr="00E74387">
        <w:rPr>
          <w:spacing w:val="4"/>
          <w:sz w:val="24"/>
          <w:szCs w:val="24"/>
        </w:rPr>
        <w:t>a</w:t>
      </w:r>
      <w:r w:rsidRPr="00E74387">
        <w:rPr>
          <w:sz w:val="24"/>
          <w:szCs w:val="24"/>
        </w:rPr>
        <w:t>n</w:t>
      </w:r>
      <w:r w:rsidRPr="00E74387">
        <w:rPr>
          <w:spacing w:val="36"/>
          <w:sz w:val="24"/>
          <w:szCs w:val="24"/>
        </w:rPr>
        <w:t xml:space="preserve"> </w:t>
      </w:r>
      <w:r w:rsidRPr="00E74387">
        <w:rPr>
          <w:spacing w:val="5"/>
          <w:sz w:val="24"/>
          <w:szCs w:val="24"/>
        </w:rPr>
        <w:t>t</w:t>
      </w:r>
      <w:r w:rsidRPr="00E74387">
        <w:rPr>
          <w:sz w:val="24"/>
          <w:szCs w:val="24"/>
        </w:rPr>
        <w:t>u</w:t>
      </w:r>
      <w:r w:rsidRPr="00E74387">
        <w:rPr>
          <w:spacing w:val="-9"/>
          <w:sz w:val="24"/>
          <w:szCs w:val="24"/>
        </w:rPr>
        <w:t>j</w:t>
      </w:r>
      <w:r w:rsidRPr="00E74387">
        <w:rPr>
          <w:sz w:val="24"/>
          <w:szCs w:val="24"/>
        </w:rPr>
        <w:t>u</w:t>
      </w:r>
      <w:r w:rsidRPr="00E74387">
        <w:rPr>
          <w:spacing w:val="4"/>
          <w:sz w:val="24"/>
          <w:szCs w:val="24"/>
        </w:rPr>
        <w:t>a</w:t>
      </w:r>
      <w:r w:rsidRPr="00E74387">
        <w:rPr>
          <w:sz w:val="24"/>
          <w:szCs w:val="24"/>
        </w:rPr>
        <w:t>n</w:t>
      </w:r>
      <w:r w:rsidRPr="00E74387">
        <w:rPr>
          <w:spacing w:val="36"/>
          <w:sz w:val="24"/>
          <w:szCs w:val="24"/>
        </w:rPr>
        <w:t xml:space="preserve"> </w:t>
      </w:r>
      <w:r w:rsidRPr="00E74387">
        <w:rPr>
          <w:sz w:val="24"/>
          <w:szCs w:val="24"/>
        </w:rPr>
        <w:t>d</w:t>
      </w:r>
      <w:r w:rsidRPr="00E74387">
        <w:rPr>
          <w:spacing w:val="4"/>
          <w:sz w:val="24"/>
          <w:szCs w:val="24"/>
        </w:rPr>
        <w:t>a</w:t>
      </w:r>
      <w:r w:rsidRPr="00E74387">
        <w:rPr>
          <w:sz w:val="24"/>
          <w:szCs w:val="24"/>
        </w:rPr>
        <w:t>n</w:t>
      </w:r>
      <w:r w:rsidRPr="00E74387">
        <w:rPr>
          <w:spacing w:val="36"/>
          <w:sz w:val="24"/>
          <w:szCs w:val="24"/>
        </w:rPr>
        <w:t xml:space="preserve"> </w:t>
      </w:r>
      <w:r w:rsidRPr="00E74387">
        <w:rPr>
          <w:spacing w:val="-2"/>
          <w:sz w:val="24"/>
          <w:szCs w:val="24"/>
        </w:rPr>
        <w:t>s</w:t>
      </w:r>
      <w:r w:rsidRPr="00E74387">
        <w:rPr>
          <w:spacing w:val="-1"/>
          <w:sz w:val="24"/>
          <w:szCs w:val="24"/>
        </w:rPr>
        <w:t>a</w:t>
      </w:r>
      <w:r w:rsidRPr="00E74387">
        <w:rPr>
          <w:spacing w:val="2"/>
          <w:sz w:val="24"/>
          <w:szCs w:val="24"/>
        </w:rPr>
        <w:t>s</w:t>
      </w:r>
      <w:r w:rsidRPr="00E74387">
        <w:rPr>
          <w:spacing w:val="-1"/>
          <w:sz w:val="24"/>
          <w:szCs w:val="24"/>
        </w:rPr>
        <w:t>a</w:t>
      </w:r>
      <w:r w:rsidRPr="00E74387">
        <w:rPr>
          <w:spacing w:val="1"/>
          <w:sz w:val="24"/>
          <w:szCs w:val="24"/>
        </w:rPr>
        <w:t>r</w:t>
      </w:r>
      <w:r w:rsidRPr="00E74387">
        <w:rPr>
          <w:spacing w:val="-1"/>
          <w:sz w:val="24"/>
          <w:szCs w:val="24"/>
        </w:rPr>
        <w:t>a</w:t>
      </w:r>
      <w:r w:rsidRPr="00E74387">
        <w:rPr>
          <w:sz w:val="24"/>
          <w:szCs w:val="24"/>
        </w:rPr>
        <w:t>n</w:t>
      </w:r>
      <w:r w:rsidRPr="00E74387">
        <w:rPr>
          <w:spacing w:val="41"/>
          <w:sz w:val="24"/>
          <w:szCs w:val="24"/>
        </w:rPr>
        <w:t xml:space="preserve"> </w:t>
      </w:r>
      <w:r w:rsidRPr="00E74387">
        <w:rPr>
          <w:spacing w:val="-5"/>
          <w:sz w:val="24"/>
          <w:szCs w:val="24"/>
        </w:rPr>
        <w:t>y</w:t>
      </w:r>
      <w:r w:rsidRPr="00E74387">
        <w:rPr>
          <w:spacing w:val="4"/>
          <w:sz w:val="24"/>
          <w:szCs w:val="24"/>
        </w:rPr>
        <w:t>a</w:t>
      </w:r>
      <w:r w:rsidRPr="00E74387">
        <w:rPr>
          <w:sz w:val="24"/>
          <w:szCs w:val="24"/>
        </w:rPr>
        <w:t xml:space="preserve">ng </w:t>
      </w:r>
      <w:r w:rsidRPr="00E74387">
        <w:rPr>
          <w:spacing w:val="5"/>
          <w:sz w:val="24"/>
          <w:szCs w:val="24"/>
        </w:rPr>
        <w:t>t</w:t>
      </w:r>
      <w:r w:rsidRPr="00E74387">
        <w:rPr>
          <w:spacing w:val="-1"/>
          <w:sz w:val="24"/>
          <w:szCs w:val="24"/>
        </w:rPr>
        <w:t>e</w:t>
      </w:r>
      <w:r w:rsidRPr="00E74387">
        <w:rPr>
          <w:spacing w:val="-9"/>
          <w:sz w:val="24"/>
          <w:szCs w:val="24"/>
        </w:rPr>
        <w:t>l</w:t>
      </w:r>
      <w:r w:rsidRPr="00E74387">
        <w:rPr>
          <w:spacing w:val="4"/>
          <w:sz w:val="24"/>
          <w:szCs w:val="24"/>
        </w:rPr>
        <w:t>a</w:t>
      </w:r>
      <w:r w:rsidRPr="00E74387">
        <w:rPr>
          <w:sz w:val="24"/>
          <w:szCs w:val="24"/>
        </w:rPr>
        <w:t>h</w:t>
      </w:r>
      <w:r w:rsidRPr="00E74387">
        <w:rPr>
          <w:spacing w:val="-3"/>
          <w:sz w:val="24"/>
          <w:szCs w:val="24"/>
        </w:rPr>
        <w:t xml:space="preserve"> </w:t>
      </w:r>
      <w:r w:rsidRPr="00E74387">
        <w:rPr>
          <w:spacing w:val="5"/>
          <w:sz w:val="24"/>
          <w:szCs w:val="24"/>
        </w:rPr>
        <w:t>d</w:t>
      </w:r>
      <w:r w:rsidRPr="00E74387">
        <w:rPr>
          <w:spacing w:val="-9"/>
          <w:sz w:val="24"/>
          <w:szCs w:val="24"/>
        </w:rPr>
        <w:t>i</w:t>
      </w:r>
      <w:r w:rsidRPr="00E74387">
        <w:rPr>
          <w:spacing w:val="5"/>
          <w:sz w:val="24"/>
          <w:szCs w:val="24"/>
        </w:rPr>
        <w:t>t</w:t>
      </w:r>
      <w:r w:rsidRPr="00E74387">
        <w:rPr>
          <w:spacing w:val="-1"/>
          <w:sz w:val="24"/>
          <w:szCs w:val="24"/>
        </w:rPr>
        <w:t>e</w:t>
      </w:r>
      <w:r w:rsidRPr="00E74387">
        <w:rPr>
          <w:spacing w:val="5"/>
          <w:sz w:val="24"/>
          <w:szCs w:val="24"/>
        </w:rPr>
        <w:t>t</w:t>
      </w:r>
      <w:r w:rsidRPr="00E74387">
        <w:rPr>
          <w:spacing w:val="-1"/>
          <w:sz w:val="24"/>
          <w:szCs w:val="24"/>
        </w:rPr>
        <w:t>a</w:t>
      </w:r>
      <w:r w:rsidRPr="00E74387">
        <w:rPr>
          <w:sz w:val="24"/>
          <w:szCs w:val="24"/>
        </w:rPr>
        <w:t>pk</w:t>
      </w:r>
      <w:r w:rsidRPr="00E74387">
        <w:rPr>
          <w:spacing w:val="-1"/>
          <w:sz w:val="24"/>
          <w:szCs w:val="24"/>
        </w:rPr>
        <w:t>a</w:t>
      </w:r>
      <w:r w:rsidRPr="00E74387">
        <w:rPr>
          <w:sz w:val="24"/>
          <w:szCs w:val="24"/>
        </w:rPr>
        <w:t>n</w:t>
      </w:r>
      <w:r w:rsidRPr="00E74387">
        <w:rPr>
          <w:spacing w:val="-3"/>
          <w:sz w:val="24"/>
          <w:szCs w:val="24"/>
        </w:rPr>
        <w:t xml:space="preserve"> </w:t>
      </w:r>
      <w:r w:rsidRPr="00E74387">
        <w:rPr>
          <w:spacing w:val="5"/>
          <w:sz w:val="24"/>
          <w:szCs w:val="24"/>
        </w:rPr>
        <w:t>d</w:t>
      </w:r>
      <w:r w:rsidRPr="00E74387">
        <w:rPr>
          <w:sz w:val="24"/>
          <w:szCs w:val="24"/>
        </w:rPr>
        <w:t>i</w:t>
      </w:r>
      <w:r w:rsidRPr="00E74387">
        <w:rPr>
          <w:spacing w:val="-2"/>
          <w:sz w:val="24"/>
          <w:szCs w:val="24"/>
        </w:rPr>
        <w:t xml:space="preserve"> </w:t>
      </w:r>
      <w:r w:rsidRPr="00E74387">
        <w:rPr>
          <w:spacing w:val="-5"/>
          <w:sz w:val="24"/>
          <w:szCs w:val="24"/>
        </w:rPr>
        <w:t>b</w:t>
      </w:r>
      <w:r w:rsidRPr="00E74387">
        <w:rPr>
          <w:spacing w:val="-1"/>
          <w:sz w:val="24"/>
          <w:szCs w:val="24"/>
        </w:rPr>
        <w:t>a</w:t>
      </w:r>
      <w:r w:rsidRPr="00E74387">
        <w:rPr>
          <w:spacing w:val="3"/>
          <w:sz w:val="24"/>
          <w:szCs w:val="24"/>
        </w:rPr>
        <w:t>w</w:t>
      </w:r>
      <w:r w:rsidRPr="00E74387">
        <w:rPr>
          <w:spacing w:val="4"/>
          <w:sz w:val="24"/>
          <w:szCs w:val="24"/>
        </w:rPr>
        <w:t>a</w:t>
      </w:r>
      <w:r w:rsidRPr="00E74387">
        <w:rPr>
          <w:sz w:val="24"/>
          <w:szCs w:val="24"/>
        </w:rPr>
        <w:t>h</w:t>
      </w:r>
      <w:r w:rsidRPr="00E74387">
        <w:rPr>
          <w:spacing w:val="2"/>
          <w:sz w:val="24"/>
          <w:szCs w:val="24"/>
        </w:rPr>
        <w:t xml:space="preserve"> </w:t>
      </w:r>
      <w:r w:rsidRPr="00E74387">
        <w:rPr>
          <w:sz w:val="24"/>
          <w:szCs w:val="24"/>
        </w:rPr>
        <w:t>b</w:t>
      </w:r>
      <w:r w:rsidRPr="00E74387">
        <w:rPr>
          <w:spacing w:val="-4"/>
          <w:sz w:val="24"/>
          <w:szCs w:val="24"/>
        </w:rPr>
        <w:t>im</w:t>
      </w:r>
      <w:r w:rsidRPr="00E74387">
        <w:rPr>
          <w:spacing w:val="5"/>
          <w:sz w:val="24"/>
          <w:szCs w:val="24"/>
        </w:rPr>
        <w:t>b</w:t>
      </w:r>
      <w:r w:rsidRPr="00E74387">
        <w:rPr>
          <w:spacing w:val="-4"/>
          <w:sz w:val="24"/>
          <w:szCs w:val="24"/>
        </w:rPr>
        <w:t>i</w:t>
      </w:r>
      <w:r w:rsidRPr="00E74387">
        <w:rPr>
          <w:sz w:val="24"/>
          <w:szCs w:val="24"/>
        </w:rPr>
        <w:t>n</w:t>
      </w:r>
      <w:r w:rsidRPr="00E74387">
        <w:rPr>
          <w:spacing w:val="5"/>
          <w:sz w:val="24"/>
          <w:szCs w:val="24"/>
        </w:rPr>
        <w:t>g</w:t>
      </w:r>
      <w:r w:rsidRPr="00E74387">
        <w:rPr>
          <w:spacing w:val="4"/>
          <w:sz w:val="24"/>
          <w:szCs w:val="24"/>
        </w:rPr>
        <w:t>a</w:t>
      </w:r>
      <w:r w:rsidRPr="00E74387">
        <w:rPr>
          <w:sz w:val="24"/>
          <w:szCs w:val="24"/>
        </w:rPr>
        <w:t>n</w:t>
      </w:r>
      <w:r w:rsidRPr="00E74387">
        <w:rPr>
          <w:spacing w:val="-3"/>
          <w:sz w:val="24"/>
          <w:szCs w:val="24"/>
        </w:rPr>
        <w:t xml:space="preserve"> </w:t>
      </w:r>
      <w:r w:rsidRPr="00E74387">
        <w:rPr>
          <w:spacing w:val="1"/>
          <w:sz w:val="24"/>
          <w:szCs w:val="24"/>
        </w:rPr>
        <w:t>P</w:t>
      </w:r>
      <w:r w:rsidRPr="00E74387">
        <w:rPr>
          <w:spacing w:val="4"/>
          <w:sz w:val="24"/>
          <w:szCs w:val="24"/>
        </w:rPr>
        <w:t>a</w:t>
      </w:r>
      <w:r w:rsidRPr="00E74387">
        <w:rPr>
          <w:spacing w:val="-9"/>
          <w:sz w:val="24"/>
          <w:szCs w:val="24"/>
        </w:rPr>
        <w:t>m</w:t>
      </w:r>
      <w:r w:rsidRPr="00E74387">
        <w:rPr>
          <w:spacing w:val="5"/>
          <w:sz w:val="24"/>
          <w:szCs w:val="24"/>
        </w:rPr>
        <w:t>o</w:t>
      </w:r>
      <w:r w:rsidRPr="00E74387">
        <w:rPr>
          <w:spacing w:val="-5"/>
          <w:sz w:val="24"/>
          <w:szCs w:val="24"/>
        </w:rPr>
        <w:t>n</w:t>
      </w:r>
      <w:r w:rsidRPr="00E74387">
        <w:rPr>
          <w:sz w:val="24"/>
          <w:szCs w:val="24"/>
        </w:rPr>
        <w:t>g</w:t>
      </w:r>
      <w:r w:rsidRPr="00E74387">
        <w:rPr>
          <w:spacing w:val="2"/>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1"/>
          <w:sz w:val="24"/>
          <w:szCs w:val="24"/>
        </w:rPr>
        <w:t xml:space="preserve"> </w:t>
      </w:r>
      <w:r w:rsidRPr="00E74387">
        <w:rPr>
          <w:spacing w:val="-2"/>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w:t>
      </w:r>
      <w:r w:rsidRPr="00E74387">
        <w:rPr>
          <w:spacing w:val="5"/>
          <w:sz w:val="24"/>
          <w:szCs w:val="24"/>
        </w:rPr>
        <w:t>k</w:t>
      </w:r>
      <w:r w:rsidRPr="00E74387">
        <w:rPr>
          <w:spacing w:val="-1"/>
          <w:sz w:val="24"/>
          <w:szCs w:val="24"/>
        </w:rPr>
        <w:t>a</w:t>
      </w:r>
      <w:r w:rsidRPr="00E74387">
        <w:rPr>
          <w:spacing w:val="1"/>
          <w:sz w:val="24"/>
          <w:szCs w:val="24"/>
        </w:rPr>
        <w:t>r</w:t>
      </w:r>
      <w:r w:rsidRPr="00E74387">
        <w:rPr>
          <w:spacing w:val="-1"/>
          <w:sz w:val="24"/>
          <w:szCs w:val="24"/>
        </w:rPr>
        <w:t>a</w:t>
      </w:r>
      <w:r w:rsidRPr="00E74387">
        <w:rPr>
          <w:sz w:val="24"/>
          <w:szCs w:val="24"/>
        </w:rPr>
        <w:t>.</w:t>
      </w:r>
    </w:p>
    <w:p w:rsidR="00E16CF6" w:rsidRPr="00E74387" w:rsidRDefault="007019C9" w:rsidP="00E74387">
      <w:pPr>
        <w:pStyle w:val="ListParagraph"/>
        <w:numPr>
          <w:ilvl w:val="0"/>
          <w:numId w:val="37"/>
        </w:numPr>
        <w:tabs>
          <w:tab w:val="left" w:pos="960"/>
          <w:tab w:val="left" w:pos="990"/>
        </w:tabs>
        <w:spacing w:before="2"/>
        <w:ind w:left="990" w:right="77" w:hanging="450"/>
        <w:jc w:val="both"/>
        <w:rPr>
          <w:sz w:val="24"/>
          <w:szCs w:val="24"/>
        </w:rPr>
      </w:pPr>
      <w:r w:rsidRPr="00E74387">
        <w:rPr>
          <w:spacing w:val="-2"/>
          <w:sz w:val="24"/>
          <w:szCs w:val="24"/>
        </w:rPr>
        <w:t>M</w:t>
      </w:r>
      <w:r w:rsidRPr="00E74387">
        <w:rPr>
          <w:spacing w:val="4"/>
          <w:sz w:val="24"/>
          <w:szCs w:val="24"/>
        </w:rPr>
        <w:t>e</w:t>
      </w:r>
      <w:r w:rsidRPr="00E74387">
        <w:rPr>
          <w:sz w:val="24"/>
          <w:szCs w:val="24"/>
        </w:rPr>
        <w:t>n</w:t>
      </w:r>
      <w:r w:rsidRPr="00E74387">
        <w:rPr>
          <w:spacing w:val="-4"/>
          <w:sz w:val="24"/>
          <w:szCs w:val="24"/>
        </w:rPr>
        <w:t>j</w:t>
      </w:r>
      <w:r w:rsidRPr="00E74387">
        <w:rPr>
          <w:spacing w:val="-1"/>
          <w:sz w:val="24"/>
          <w:szCs w:val="24"/>
        </w:rPr>
        <w:t>a</w:t>
      </w:r>
      <w:r w:rsidRPr="00E74387">
        <w:rPr>
          <w:spacing w:val="5"/>
          <w:sz w:val="24"/>
          <w:szCs w:val="24"/>
        </w:rPr>
        <w:t>d</w:t>
      </w:r>
      <w:r w:rsidRPr="00E74387">
        <w:rPr>
          <w:sz w:val="24"/>
          <w:szCs w:val="24"/>
        </w:rPr>
        <w:t>i</w:t>
      </w:r>
      <w:r w:rsidRPr="00E74387">
        <w:rPr>
          <w:spacing w:val="17"/>
          <w:sz w:val="24"/>
          <w:szCs w:val="24"/>
        </w:rPr>
        <w:t xml:space="preserve"> </w:t>
      </w:r>
      <w:r w:rsidRPr="00E74387">
        <w:rPr>
          <w:spacing w:val="-9"/>
          <w:sz w:val="24"/>
          <w:szCs w:val="24"/>
        </w:rPr>
        <w:t>m</w:t>
      </w:r>
      <w:r w:rsidRPr="00E74387">
        <w:rPr>
          <w:spacing w:val="5"/>
          <w:sz w:val="24"/>
          <w:szCs w:val="24"/>
        </w:rPr>
        <w:t>oto</w:t>
      </w:r>
      <w:r w:rsidRPr="00E74387">
        <w:rPr>
          <w:sz w:val="24"/>
          <w:szCs w:val="24"/>
        </w:rPr>
        <w:t>r</w:t>
      </w:r>
      <w:r w:rsidRPr="00E74387">
        <w:rPr>
          <w:spacing w:val="23"/>
          <w:sz w:val="24"/>
          <w:szCs w:val="24"/>
        </w:rPr>
        <w:t xml:space="preserve"> </w:t>
      </w:r>
      <w:r w:rsidRPr="00E74387">
        <w:rPr>
          <w:sz w:val="24"/>
          <w:szCs w:val="24"/>
        </w:rPr>
        <w:t>p</w:t>
      </w:r>
      <w:r w:rsidRPr="00E74387">
        <w:rPr>
          <w:spacing w:val="-1"/>
          <w:sz w:val="24"/>
          <w:szCs w:val="24"/>
        </w:rPr>
        <w:t>e</w:t>
      </w:r>
      <w:r w:rsidRPr="00E74387">
        <w:rPr>
          <w:spacing w:val="-5"/>
          <w:sz w:val="24"/>
          <w:szCs w:val="24"/>
        </w:rPr>
        <w:t>n</w:t>
      </w:r>
      <w:r w:rsidRPr="00E74387">
        <w:rPr>
          <w:sz w:val="24"/>
          <w:szCs w:val="24"/>
        </w:rPr>
        <w:t>gg</w:t>
      </w:r>
      <w:r w:rsidRPr="00E74387">
        <w:rPr>
          <w:spacing w:val="-1"/>
          <w:sz w:val="24"/>
          <w:szCs w:val="24"/>
        </w:rPr>
        <w:t>e</w:t>
      </w:r>
      <w:r w:rsidRPr="00E74387">
        <w:rPr>
          <w:spacing w:val="1"/>
          <w:sz w:val="24"/>
          <w:szCs w:val="24"/>
        </w:rPr>
        <w:t>r</w:t>
      </w:r>
      <w:r w:rsidRPr="00E74387">
        <w:rPr>
          <w:spacing w:val="-1"/>
          <w:sz w:val="24"/>
          <w:szCs w:val="24"/>
        </w:rPr>
        <w:t>a</w:t>
      </w:r>
      <w:r w:rsidRPr="00E74387">
        <w:rPr>
          <w:sz w:val="24"/>
          <w:szCs w:val="24"/>
        </w:rPr>
        <w:t>k</w:t>
      </w:r>
      <w:r w:rsidRPr="00E74387">
        <w:rPr>
          <w:spacing w:val="21"/>
          <w:sz w:val="24"/>
          <w:szCs w:val="24"/>
        </w:rPr>
        <w:t xml:space="preserve"> </w:t>
      </w:r>
      <w:r w:rsidRPr="00E74387">
        <w:rPr>
          <w:sz w:val="24"/>
          <w:szCs w:val="24"/>
        </w:rPr>
        <w:t>d</w:t>
      </w:r>
      <w:r w:rsidRPr="00E74387">
        <w:rPr>
          <w:spacing w:val="4"/>
          <w:sz w:val="24"/>
          <w:szCs w:val="24"/>
        </w:rPr>
        <w:t>a</w:t>
      </w:r>
      <w:r w:rsidRPr="00E74387">
        <w:rPr>
          <w:spacing w:val="-9"/>
          <w:sz w:val="24"/>
          <w:szCs w:val="24"/>
        </w:rPr>
        <w:t>l</w:t>
      </w:r>
      <w:r w:rsidRPr="00E74387">
        <w:rPr>
          <w:spacing w:val="4"/>
          <w:sz w:val="24"/>
          <w:szCs w:val="24"/>
        </w:rPr>
        <w:t>a</w:t>
      </w:r>
      <w:r w:rsidRPr="00E74387">
        <w:rPr>
          <w:sz w:val="24"/>
          <w:szCs w:val="24"/>
        </w:rPr>
        <w:t>m</w:t>
      </w:r>
      <w:r w:rsidRPr="00E74387">
        <w:rPr>
          <w:spacing w:val="12"/>
          <w:sz w:val="24"/>
          <w:szCs w:val="24"/>
        </w:rPr>
        <w:t xml:space="preserve"> </w:t>
      </w:r>
      <w:r w:rsidRPr="00E74387">
        <w:rPr>
          <w:spacing w:val="5"/>
          <w:sz w:val="24"/>
          <w:szCs w:val="24"/>
        </w:rPr>
        <w:t>p</w:t>
      </w:r>
      <w:r w:rsidRPr="00E74387">
        <w:rPr>
          <w:spacing w:val="4"/>
          <w:sz w:val="24"/>
          <w:szCs w:val="24"/>
        </w:rPr>
        <w:t>e</w:t>
      </w:r>
      <w:r w:rsidRPr="00E74387">
        <w:rPr>
          <w:spacing w:val="-4"/>
          <w:sz w:val="24"/>
          <w:szCs w:val="24"/>
        </w:rPr>
        <w:t>mi</w:t>
      </w:r>
      <w:r w:rsidRPr="00E74387">
        <w:rPr>
          <w:spacing w:val="5"/>
          <w:sz w:val="24"/>
          <w:szCs w:val="24"/>
        </w:rPr>
        <w:t>k</w:t>
      </w:r>
      <w:r w:rsidRPr="00E74387">
        <w:rPr>
          <w:spacing w:val="-4"/>
          <w:sz w:val="24"/>
          <w:szCs w:val="24"/>
        </w:rPr>
        <w:t>i</w:t>
      </w:r>
      <w:r w:rsidRPr="00E74387">
        <w:rPr>
          <w:spacing w:val="1"/>
          <w:sz w:val="24"/>
          <w:szCs w:val="24"/>
        </w:rPr>
        <w:t>r</w:t>
      </w:r>
      <w:r w:rsidRPr="00E74387">
        <w:rPr>
          <w:spacing w:val="4"/>
          <w:sz w:val="24"/>
          <w:szCs w:val="24"/>
        </w:rPr>
        <w:t>a</w:t>
      </w:r>
      <w:r w:rsidRPr="00E74387">
        <w:rPr>
          <w:spacing w:val="-5"/>
          <w:sz w:val="24"/>
          <w:szCs w:val="24"/>
        </w:rPr>
        <w:t>n</w:t>
      </w:r>
      <w:r w:rsidRPr="00E74387">
        <w:rPr>
          <w:sz w:val="24"/>
          <w:szCs w:val="24"/>
        </w:rPr>
        <w:t>,</w:t>
      </w:r>
      <w:r w:rsidRPr="00E74387">
        <w:rPr>
          <w:spacing w:val="24"/>
          <w:sz w:val="24"/>
          <w:szCs w:val="24"/>
        </w:rPr>
        <w:t xml:space="preserve"> </w:t>
      </w:r>
      <w:r w:rsidRPr="00E74387">
        <w:rPr>
          <w:sz w:val="24"/>
          <w:szCs w:val="24"/>
        </w:rPr>
        <w:t>p</w:t>
      </w:r>
      <w:r w:rsidRPr="00E74387">
        <w:rPr>
          <w:spacing w:val="-1"/>
          <w:sz w:val="24"/>
          <w:szCs w:val="24"/>
        </w:rPr>
        <w:t>e</w:t>
      </w:r>
      <w:r w:rsidRPr="00E74387">
        <w:rPr>
          <w:spacing w:val="1"/>
          <w:sz w:val="24"/>
          <w:szCs w:val="24"/>
        </w:rPr>
        <w:t>r</w:t>
      </w:r>
      <w:r w:rsidRPr="00E74387">
        <w:rPr>
          <w:spacing w:val="-1"/>
          <w:sz w:val="24"/>
          <w:szCs w:val="24"/>
        </w:rPr>
        <w:t>e</w:t>
      </w:r>
      <w:r w:rsidRPr="00E74387">
        <w:rPr>
          <w:spacing w:val="-5"/>
          <w:sz w:val="24"/>
          <w:szCs w:val="24"/>
        </w:rPr>
        <w:t>n</w:t>
      </w:r>
      <w:r w:rsidRPr="00E74387">
        <w:rPr>
          <w:spacing w:val="-1"/>
          <w:sz w:val="24"/>
          <w:szCs w:val="24"/>
        </w:rPr>
        <w:t>c</w:t>
      </w:r>
      <w:r w:rsidRPr="00E74387">
        <w:rPr>
          <w:spacing w:val="4"/>
          <w:sz w:val="24"/>
          <w:szCs w:val="24"/>
        </w:rPr>
        <w:t>a</w:t>
      </w:r>
      <w:r w:rsidRPr="00E74387">
        <w:rPr>
          <w:sz w:val="24"/>
          <w:szCs w:val="24"/>
        </w:rPr>
        <w:t>n</w:t>
      </w:r>
      <w:r w:rsidRPr="00E74387">
        <w:rPr>
          <w:spacing w:val="-1"/>
          <w:sz w:val="24"/>
          <w:szCs w:val="24"/>
        </w:rPr>
        <w:t>a</w:t>
      </w:r>
      <w:r w:rsidRPr="00E74387">
        <w:rPr>
          <w:spacing w:val="4"/>
          <w:sz w:val="24"/>
          <w:szCs w:val="24"/>
        </w:rPr>
        <w:t>a</w:t>
      </w:r>
      <w:r w:rsidRPr="00E74387">
        <w:rPr>
          <w:spacing w:val="-5"/>
          <w:sz w:val="24"/>
          <w:szCs w:val="24"/>
        </w:rPr>
        <w:t>n</w:t>
      </w:r>
      <w:r w:rsidRPr="00E74387">
        <w:rPr>
          <w:sz w:val="24"/>
          <w:szCs w:val="24"/>
        </w:rPr>
        <w:t>,</w:t>
      </w:r>
      <w:r w:rsidRPr="00E74387">
        <w:rPr>
          <w:spacing w:val="24"/>
          <w:sz w:val="24"/>
          <w:szCs w:val="24"/>
        </w:rPr>
        <w:t xml:space="preserve"> </w:t>
      </w:r>
      <w:r w:rsidRPr="00E74387">
        <w:rPr>
          <w:sz w:val="24"/>
          <w:szCs w:val="24"/>
        </w:rPr>
        <w:t>p</w:t>
      </w:r>
      <w:r w:rsidRPr="00E74387">
        <w:rPr>
          <w:spacing w:val="4"/>
          <w:sz w:val="24"/>
          <w:szCs w:val="24"/>
        </w:rPr>
        <w:t>e</w:t>
      </w:r>
      <w:r w:rsidRPr="00E74387">
        <w:rPr>
          <w:spacing w:val="-9"/>
          <w:sz w:val="24"/>
          <w:szCs w:val="24"/>
        </w:rPr>
        <w:t>l</w:t>
      </w:r>
      <w:r w:rsidRPr="00E74387">
        <w:rPr>
          <w:spacing w:val="-1"/>
          <w:sz w:val="24"/>
          <w:szCs w:val="24"/>
        </w:rPr>
        <w:t>a</w:t>
      </w:r>
      <w:r w:rsidRPr="00E74387">
        <w:rPr>
          <w:spacing w:val="5"/>
          <w:sz w:val="24"/>
          <w:szCs w:val="24"/>
        </w:rPr>
        <w:t>k</w:t>
      </w:r>
      <w:r w:rsidRPr="00E74387">
        <w:rPr>
          <w:spacing w:val="-2"/>
          <w:sz w:val="24"/>
          <w:szCs w:val="24"/>
        </w:rPr>
        <w:t>s</w:t>
      </w:r>
      <w:r w:rsidRPr="00E74387">
        <w:rPr>
          <w:spacing w:val="4"/>
          <w:sz w:val="24"/>
          <w:szCs w:val="24"/>
        </w:rPr>
        <w:t>a</w:t>
      </w:r>
      <w:r w:rsidRPr="00E74387">
        <w:rPr>
          <w:spacing w:val="-5"/>
          <w:sz w:val="24"/>
          <w:szCs w:val="24"/>
        </w:rPr>
        <w:t>n</w:t>
      </w:r>
      <w:r w:rsidRPr="00E74387">
        <w:rPr>
          <w:spacing w:val="-1"/>
          <w:sz w:val="24"/>
          <w:szCs w:val="24"/>
        </w:rPr>
        <w:t>a</w:t>
      </w:r>
      <w:r w:rsidRPr="00E74387">
        <w:rPr>
          <w:spacing w:val="4"/>
          <w:sz w:val="24"/>
          <w:szCs w:val="24"/>
        </w:rPr>
        <w:t>a</w:t>
      </w:r>
      <w:r w:rsidRPr="00E74387">
        <w:rPr>
          <w:spacing w:val="-5"/>
          <w:sz w:val="24"/>
          <w:szCs w:val="24"/>
        </w:rPr>
        <w:t>n</w:t>
      </w:r>
      <w:r w:rsidRPr="00E74387">
        <w:rPr>
          <w:sz w:val="24"/>
          <w:szCs w:val="24"/>
        </w:rPr>
        <w:t>,</w:t>
      </w:r>
      <w:r w:rsidRPr="00E74387">
        <w:rPr>
          <w:spacing w:val="24"/>
          <w:sz w:val="24"/>
          <w:szCs w:val="24"/>
        </w:rPr>
        <w:t xml:space="preserve"> </w:t>
      </w:r>
      <w:r w:rsidRPr="00E74387">
        <w:rPr>
          <w:sz w:val="24"/>
          <w:szCs w:val="24"/>
        </w:rPr>
        <w:t>p</w:t>
      </w:r>
      <w:r w:rsidRPr="00E74387">
        <w:rPr>
          <w:spacing w:val="4"/>
          <w:sz w:val="24"/>
          <w:szCs w:val="24"/>
        </w:rPr>
        <w:t>e</w:t>
      </w:r>
      <w:r w:rsidRPr="00E74387">
        <w:rPr>
          <w:spacing w:val="-5"/>
          <w:sz w:val="24"/>
          <w:szCs w:val="24"/>
        </w:rPr>
        <w:t>n</w:t>
      </w:r>
      <w:r w:rsidRPr="00E74387">
        <w:rPr>
          <w:sz w:val="24"/>
          <w:szCs w:val="24"/>
        </w:rPr>
        <w:t>g</w:t>
      </w:r>
      <w:r w:rsidRPr="00E74387">
        <w:rPr>
          <w:spacing w:val="-1"/>
          <w:sz w:val="24"/>
          <w:szCs w:val="24"/>
        </w:rPr>
        <w:t>a</w:t>
      </w:r>
      <w:r w:rsidRPr="00E74387">
        <w:rPr>
          <w:sz w:val="24"/>
          <w:szCs w:val="24"/>
        </w:rPr>
        <w:t>w</w:t>
      </w:r>
      <w:r w:rsidRPr="00E74387">
        <w:rPr>
          <w:spacing w:val="3"/>
          <w:sz w:val="24"/>
          <w:szCs w:val="24"/>
        </w:rPr>
        <w:t>a</w:t>
      </w:r>
      <w:r w:rsidRPr="00E74387">
        <w:rPr>
          <w:spacing w:val="-2"/>
          <w:sz w:val="24"/>
          <w:szCs w:val="24"/>
        </w:rPr>
        <w:t>s</w:t>
      </w:r>
      <w:r w:rsidRPr="00E74387">
        <w:rPr>
          <w:spacing w:val="8"/>
          <w:sz w:val="24"/>
          <w:szCs w:val="24"/>
        </w:rPr>
        <w:t>a</w:t>
      </w:r>
      <w:r w:rsidRPr="00E74387">
        <w:rPr>
          <w:sz w:val="24"/>
          <w:szCs w:val="24"/>
        </w:rPr>
        <w:t>n</w:t>
      </w:r>
    </w:p>
    <w:p w:rsidR="00E74387" w:rsidRDefault="007019C9" w:rsidP="00E74387">
      <w:pPr>
        <w:spacing w:before="3"/>
        <w:ind w:left="970"/>
        <w:rPr>
          <w:sz w:val="24"/>
          <w:szCs w:val="24"/>
        </w:rPr>
      </w:pP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z w:val="24"/>
          <w:szCs w:val="24"/>
        </w:rPr>
        <w:t>d</w:t>
      </w:r>
      <w:r>
        <w:rPr>
          <w:spacing w:val="4"/>
          <w:sz w:val="24"/>
          <w:szCs w:val="24"/>
        </w:rPr>
        <w:t>a</w:t>
      </w:r>
      <w:r>
        <w:rPr>
          <w:sz w:val="24"/>
          <w:szCs w:val="24"/>
        </w:rPr>
        <w:t>l</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rsidR="00E74387" w:rsidRDefault="007019C9" w:rsidP="00E74387">
      <w:pPr>
        <w:pStyle w:val="ListParagraph"/>
        <w:numPr>
          <w:ilvl w:val="0"/>
          <w:numId w:val="37"/>
        </w:numPr>
        <w:spacing w:before="3"/>
        <w:ind w:left="990" w:hanging="450"/>
        <w:rPr>
          <w:sz w:val="24"/>
          <w:szCs w:val="24"/>
        </w:rPr>
      </w:pPr>
      <w:r w:rsidRPr="00E74387">
        <w:rPr>
          <w:spacing w:val="-2"/>
          <w:sz w:val="24"/>
          <w:szCs w:val="24"/>
        </w:rPr>
        <w:t>M</w:t>
      </w:r>
      <w:r w:rsidRPr="00E74387">
        <w:rPr>
          <w:spacing w:val="4"/>
          <w:sz w:val="24"/>
          <w:szCs w:val="24"/>
        </w:rPr>
        <w:t>e</w:t>
      </w:r>
      <w:r w:rsidRPr="00E74387">
        <w:rPr>
          <w:spacing w:val="-4"/>
          <w:sz w:val="24"/>
          <w:szCs w:val="24"/>
        </w:rPr>
        <w:t>l</w:t>
      </w:r>
      <w:r w:rsidRPr="00E74387">
        <w:rPr>
          <w:spacing w:val="-1"/>
          <w:sz w:val="24"/>
          <w:szCs w:val="24"/>
        </w:rPr>
        <w:t>a</w:t>
      </w:r>
      <w:r w:rsidRPr="00E74387">
        <w:rPr>
          <w:sz w:val="24"/>
          <w:szCs w:val="24"/>
        </w:rPr>
        <w:t>k</w:t>
      </w:r>
      <w:r w:rsidRPr="00E74387">
        <w:rPr>
          <w:spacing w:val="-2"/>
          <w:sz w:val="24"/>
          <w:szCs w:val="24"/>
        </w:rPr>
        <w:t>s</w:t>
      </w:r>
      <w:r w:rsidRPr="00E74387">
        <w:rPr>
          <w:spacing w:val="4"/>
          <w:sz w:val="24"/>
          <w:szCs w:val="24"/>
        </w:rPr>
        <w:t>a</w:t>
      </w:r>
      <w:r w:rsidRPr="00E74387">
        <w:rPr>
          <w:sz w:val="24"/>
          <w:szCs w:val="24"/>
        </w:rPr>
        <w:t>n</w:t>
      </w:r>
      <w:r w:rsidRPr="00E74387">
        <w:rPr>
          <w:spacing w:val="-1"/>
          <w:sz w:val="24"/>
          <w:szCs w:val="24"/>
        </w:rPr>
        <w:t>a</w:t>
      </w:r>
      <w:r w:rsidRPr="00E74387">
        <w:rPr>
          <w:sz w:val="24"/>
          <w:szCs w:val="24"/>
        </w:rPr>
        <w:t>k</w:t>
      </w:r>
      <w:r w:rsidRPr="00E74387">
        <w:rPr>
          <w:spacing w:val="4"/>
          <w:sz w:val="24"/>
          <w:szCs w:val="24"/>
        </w:rPr>
        <w:t>a</w:t>
      </w:r>
      <w:r w:rsidRPr="00E74387">
        <w:rPr>
          <w:sz w:val="24"/>
          <w:szCs w:val="24"/>
        </w:rPr>
        <w:t>n</w:t>
      </w:r>
      <w:r w:rsidRPr="00E74387">
        <w:rPr>
          <w:spacing w:val="-3"/>
          <w:sz w:val="24"/>
          <w:szCs w:val="24"/>
        </w:rPr>
        <w:t xml:space="preserve"> </w:t>
      </w:r>
      <w:r w:rsidRPr="00E74387">
        <w:rPr>
          <w:sz w:val="24"/>
          <w:szCs w:val="24"/>
        </w:rPr>
        <w:t>p</w:t>
      </w:r>
      <w:r w:rsidRPr="00E74387">
        <w:rPr>
          <w:spacing w:val="-1"/>
          <w:sz w:val="24"/>
          <w:szCs w:val="24"/>
        </w:rPr>
        <w:t>e</w:t>
      </w:r>
      <w:r w:rsidRPr="00E74387">
        <w:rPr>
          <w:spacing w:val="1"/>
          <w:sz w:val="24"/>
          <w:szCs w:val="24"/>
        </w:rPr>
        <w:t>r</w:t>
      </w:r>
      <w:r w:rsidRPr="00E74387">
        <w:rPr>
          <w:spacing w:val="5"/>
          <w:sz w:val="24"/>
          <w:szCs w:val="24"/>
        </w:rPr>
        <w:t>t</w:t>
      </w:r>
      <w:r w:rsidRPr="00E74387">
        <w:rPr>
          <w:spacing w:val="-1"/>
          <w:sz w:val="24"/>
          <w:szCs w:val="24"/>
        </w:rPr>
        <w:t>e</w:t>
      </w:r>
      <w:r w:rsidRPr="00E74387">
        <w:rPr>
          <w:spacing w:val="-9"/>
          <w:sz w:val="24"/>
          <w:szCs w:val="24"/>
        </w:rPr>
        <w:t>m</w:t>
      </w:r>
      <w:r w:rsidRPr="00E74387">
        <w:rPr>
          <w:sz w:val="24"/>
          <w:szCs w:val="24"/>
        </w:rPr>
        <w:t>u</w:t>
      </w:r>
      <w:r w:rsidRPr="00E74387">
        <w:rPr>
          <w:spacing w:val="4"/>
          <w:sz w:val="24"/>
          <w:szCs w:val="24"/>
        </w:rPr>
        <w:t>a</w:t>
      </w:r>
      <w:r w:rsidRPr="00E74387">
        <w:rPr>
          <w:sz w:val="24"/>
          <w:szCs w:val="24"/>
        </w:rPr>
        <w:t>n</w:t>
      </w:r>
      <w:r w:rsidRPr="00E74387">
        <w:rPr>
          <w:spacing w:val="-3"/>
          <w:sz w:val="24"/>
          <w:szCs w:val="24"/>
        </w:rPr>
        <w:t xml:space="preserve"> </w:t>
      </w:r>
      <w:r w:rsidRPr="00E74387">
        <w:rPr>
          <w:sz w:val="24"/>
          <w:szCs w:val="24"/>
        </w:rPr>
        <w:t>D</w:t>
      </w:r>
      <w:r w:rsidRPr="00E74387">
        <w:rPr>
          <w:spacing w:val="-1"/>
          <w:sz w:val="24"/>
          <w:szCs w:val="24"/>
        </w:rPr>
        <w:t>e</w:t>
      </w:r>
      <w:r w:rsidRPr="00E74387">
        <w:rPr>
          <w:sz w:val="24"/>
          <w:szCs w:val="24"/>
        </w:rPr>
        <w:t>w</w:t>
      </w:r>
      <w:r w:rsidRPr="00E74387">
        <w:rPr>
          <w:spacing w:val="3"/>
          <w:sz w:val="24"/>
          <w:szCs w:val="24"/>
        </w:rPr>
        <w:t>a</w:t>
      </w:r>
      <w:r w:rsidRPr="00E74387">
        <w:rPr>
          <w:sz w:val="24"/>
          <w:szCs w:val="24"/>
        </w:rPr>
        <w:t>n</w:t>
      </w:r>
      <w:r w:rsidRPr="00E74387">
        <w:rPr>
          <w:spacing w:val="-3"/>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1"/>
          <w:sz w:val="24"/>
          <w:szCs w:val="24"/>
        </w:rPr>
        <w:t xml:space="preserve"> </w:t>
      </w:r>
      <w:r w:rsidRPr="00E74387">
        <w:rPr>
          <w:spacing w:val="3"/>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gk</w:t>
      </w:r>
      <w:r w:rsidRPr="00E74387">
        <w:rPr>
          <w:spacing w:val="4"/>
          <w:sz w:val="24"/>
          <w:szCs w:val="24"/>
        </w:rPr>
        <w:t>a</w:t>
      </w:r>
      <w:r w:rsidRPr="00E74387">
        <w:rPr>
          <w:spacing w:val="1"/>
          <w:sz w:val="24"/>
          <w:szCs w:val="24"/>
        </w:rPr>
        <w:t>r</w:t>
      </w:r>
      <w:r w:rsidRPr="00E74387">
        <w:rPr>
          <w:sz w:val="24"/>
          <w:szCs w:val="24"/>
        </w:rPr>
        <w:t>a</w:t>
      </w:r>
      <w:r w:rsidRPr="00E74387">
        <w:rPr>
          <w:spacing w:val="1"/>
          <w:sz w:val="24"/>
          <w:szCs w:val="24"/>
        </w:rPr>
        <w:t xml:space="preserve"> </w:t>
      </w:r>
      <w:r w:rsidRPr="00E74387">
        <w:rPr>
          <w:spacing w:val="-2"/>
          <w:sz w:val="24"/>
          <w:szCs w:val="24"/>
        </w:rPr>
        <w:t>s</w:t>
      </w:r>
      <w:r w:rsidRPr="00E74387">
        <w:rPr>
          <w:spacing w:val="-1"/>
          <w:sz w:val="24"/>
          <w:szCs w:val="24"/>
        </w:rPr>
        <w:t>e</w:t>
      </w:r>
      <w:r w:rsidRPr="00E74387">
        <w:rPr>
          <w:spacing w:val="-2"/>
          <w:sz w:val="24"/>
          <w:szCs w:val="24"/>
        </w:rPr>
        <w:t>s</w:t>
      </w:r>
      <w:r w:rsidRPr="00E74387">
        <w:rPr>
          <w:sz w:val="24"/>
          <w:szCs w:val="24"/>
        </w:rPr>
        <w:t>u</w:t>
      </w:r>
      <w:r w:rsidRPr="00E74387">
        <w:rPr>
          <w:spacing w:val="4"/>
          <w:sz w:val="24"/>
          <w:szCs w:val="24"/>
        </w:rPr>
        <w:t>a</w:t>
      </w:r>
      <w:r w:rsidRPr="00E74387">
        <w:rPr>
          <w:sz w:val="24"/>
          <w:szCs w:val="24"/>
        </w:rPr>
        <w:t>i</w:t>
      </w:r>
      <w:r w:rsidRPr="00E74387">
        <w:rPr>
          <w:spacing w:val="-7"/>
          <w:sz w:val="24"/>
          <w:szCs w:val="24"/>
        </w:rPr>
        <w:t xml:space="preserve"> </w:t>
      </w:r>
      <w:r w:rsidRPr="00E74387">
        <w:rPr>
          <w:sz w:val="24"/>
          <w:szCs w:val="24"/>
        </w:rPr>
        <w:t>d</w:t>
      </w:r>
      <w:r w:rsidRPr="00E74387">
        <w:rPr>
          <w:spacing w:val="4"/>
          <w:sz w:val="24"/>
          <w:szCs w:val="24"/>
        </w:rPr>
        <w:t>e</w:t>
      </w:r>
      <w:r w:rsidRPr="00E74387">
        <w:rPr>
          <w:spacing w:val="-5"/>
          <w:sz w:val="24"/>
          <w:szCs w:val="24"/>
        </w:rPr>
        <w:t>n</w:t>
      </w:r>
      <w:r w:rsidRPr="00E74387">
        <w:rPr>
          <w:sz w:val="24"/>
          <w:szCs w:val="24"/>
        </w:rPr>
        <w:t>g</w:t>
      </w:r>
      <w:r w:rsidRPr="00E74387">
        <w:rPr>
          <w:spacing w:val="4"/>
          <w:sz w:val="24"/>
          <w:szCs w:val="24"/>
        </w:rPr>
        <w:t>a</w:t>
      </w:r>
      <w:r w:rsidRPr="00E74387">
        <w:rPr>
          <w:sz w:val="24"/>
          <w:szCs w:val="24"/>
        </w:rPr>
        <w:t>n</w:t>
      </w:r>
      <w:r w:rsidRPr="00E74387">
        <w:rPr>
          <w:spacing w:val="-3"/>
          <w:sz w:val="24"/>
          <w:szCs w:val="24"/>
        </w:rPr>
        <w:t xml:space="preserve"> </w:t>
      </w:r>
      <w:r w:rsidRPr="00E74387">
        <w:rPr>
          <w:sz w:val="24"/>
          <w:szCs w:val="24"/>
        </w:rPr>
        <w:t>k</w:t>
      </w:r>
      <w:r w:rsidRPr="00E74387">
        <w:rPr>
          <w:spacing w:val="-1"/>
          <w:sz w:val="24"/>
          <w:szCs w:val="24"/>
        </w:rPr>
        <w:t>e</w:t>
      </w:r>
      <w:r w:rsidRPr="00E74387">
        <w:rPr>
          <w:sz w:val="24"/>
          <w:szCs w:val="24"/>
        </w:rPr>
        <w:t>p</w:t>
      </w:r>
      <w:r w:rsidRPr="00E74387">
        <w:rPr>
          <w:spacing w:val="4"/>
          <w:sz w:val="24"/>
          <w:szCs w:val="24"/>
        </w:rPr>
        <w:t>e</w:t>
      </w:r>
      <w:r w:rsidRPr="00E74387">
        <w:rPr>
          <w:spacing w:val="-5"/>
          <w:sz w:val="24"/>
          <w:szCs w:val="24"/>
        </w:rPr>
        <w:t>n</w:t>
      </w:r>
      <w:r w:rsidRPr="00E74387">
        <w:rPr>
          <w:spacing w:val="10"/>
          <w:sz w:val="24"/>
          <w:szCs w:val="24"/>
        </w:rPr>
        <w:t>t</w:t>
      </w:r>
      <w:r w:rsidRPr="00E74387">
        <w:rPr>
          <w:spacing w:val="-4"/>
          <w:sz w:val="24"/>
          <w:szCs w:val="24"/>
        </w:rPr>
        <w:t>i</w:t>
      </w:r>
      <w:r w:rsidRPr="00E74387">
        <w:rPr>
          <w:spacing w:val="-5"/>
          <w:sz w:val="24"/>
          <w:szCs w:val="24"/>
        </w:rPr>
        <w:t>n</w:t>
      </w:r>
      <w:r w:rsidRPr="00E74387">
        <w:rPr>
          <w:sz w:val="24"/>
          <w:szCs w:val="24"/>
        </w:rPr>
        <w:t>g</w:t>
      </w:r>
      <w:r w:rsidRPr="00E74387">
        <w:rPr>
          <w:spacing w:val="4"/>
          <w:sz w:val="24"/>
          <w:szCs w:val="24"/>
        </w:rPr>
        <w:t>a</w:t>
      </w:r>
      <w:r w:rsidRPr="00E74387">
        <w:rPr>
          <w:spacing w:val="-5"/>
          <w:sz w:val="24"/>
          <w:szCs w:val="24"/>
        </w:rPr>
        <w:t>n</w:t>
      </w:r>
      <w:r w:rsidRPr="00E74387">
        <w:rPr>
          <w:sz w:val="24"/>
          <w:szCs w:val="24"/>
        </w:rPr>
        <w:t>.</w:t>
      </w:r>
    </w:p>
    <w:p w:rsidR="00E16CF6" w:rsidRPr="00E74387" w:rsidRDefault="007019C9" w:rsidP="00E74387">
      <w:pPr>
        <w:pStyle w:val="ListParagraph"/>
        <w:numPr>
          <w:ilvl w:val="0"/>
          <w:numId w:val="37"/>
        </w:numPr>
        <w:spacing w:before="3"/>
        <w:ind w:left="990" w:hanging="450"/>
        <w:rPr>
          <w:sz w:val="24"/>
          <w:szCs w:val="24"/>
        </w:rPr>
      </w:pPr>
      <w:r w:rsidRPr="00E74387">
        <w:rPr>
          <w:spacing w:val="-2"/>
          <w:sz w:val="24"/>
          <w:szCs w:val="24"/>
        </w:rPr>
        <w:t>M</w:t>
      </w:r>
      <w:r w:rsidRPr="00E74387">
        <w:rPr>
          <w:spacing w:val="4"/>
          <w:sz w:val="24"/>
          <w:szCs w:val="24"/>
        </w:rPr>
        <w:t>e</w:t>
      </w:r>
      <w:r w:rsidRPr="00E74387">
        <w:rPr>
          <w:spacing w:val="-4"/>
          <w:sz w:val="24"/>
          <w:szCs w:val="24"/>
        </w:rPr>
        <w:t>l</w:t>
      </w:r>
      <w:r w:rsidRPr="00E74387">
        <w:rPr>
          <w:spacing w:val="-1"/>
          <w:sz w:val="24"/>
          <w:szCs w:val="24"/>
        </w:rPr>
        <w:t>a</w:t>
      </w:r>
      <w:r w:rsidRPr="00E74387">
        <w:rPr>
          <w:sz w:val="24"/>
          <w:szCs w:val="24"/>
        </w:rPr>
        <w:t>k</w:t>
      </w:r>
      <w:r w:rsidRPr="00E74387">
        <w:rPr>
          <w:spacing w:val="-2"/>
          <w:sz w:val="24"/>
          <w:szCs w:val="24"/>
        </w:rPr>
        <w:t>s</w:t>
      </w:r>
      <w:r w:rsidRPr="00E74387">
        <w:rPr>
          <w:spacing w:val="4"/>
          <w:sz w:val="24"/>
          <w:szCs w:val="24"/>
        </w:rPr>
        <w:t>a</w:t>
      </w:r>
      <w:r w:rsidRPr="00E74387">
        <w:rPr>
          <w:sz w:val="24"/>
          <w:szCs w:val="24"/>
        </w:rPr>
        <w:t>n</w:t>
      </w:r>
      <w:r w:rsidRPr="00E74387">
        <w:rPr>
          <w:spacing w:val="-1"/>
          <w:sz w:val="24"/>
          <w:szCs w:val="24"/>
        </w:rPr>
        <w:t>a</w:t>
      </w:r>
      <w:r w:rsidRPr="00E74387">
        <w:rPr>
          <w:sz w:val="24"/>
          <w:szCs w:val="24"/>
        </w:rPr>
        <w:t>k</w:t>
      </w:r>
      <w:r w:rsidRPr="00E74387">
        <w:rPr>
          <w:spacing w:val="4"/>
          <w:sz w:val="24"/>
          <w:szCs w:val="24"/>
        </w:rPr>
        <w:t>a</w:t>
      </w:r>
      <w:r w:rsidRPr="00E74387">
        <w:rPr>
          <w:sz w:val="24"/>
          <w:szCs w:val="24"/>
        </w:rPr>
        <w:t xml:space="preserve">n  </w:t>
      </w:r>
      <w:r w:rsidRPr="00E74387">
        <w:rPr>
          <w:spacing w:val="17"/>
          <w:sz w:val="24"/>
          <w:szCs w:val="24"/>
        </w:rPr>
        <w:t xml:space="preserve"> </w:t>
      </w:r>
      <w:r w:rsidRPr="00E74387">
        <w:rPr>
          <w:sz w:val="24"/>
          <w:szCs w:val="24"/>
        </w:rPr>
        <w:t>k</w:t>
      </w:r>
      <w:r w:rsidRPr="00E74387">
        <w:rPr>
          <w:spacing w:val="-1"/>
          <w:sz w:val="24"/>
          <w:szCs w:val="24"/>
        </w:rPr>
        <w:t>e</w:t>
      </w:r>
      <w:r w:rsidRPr="00E74387">
        <w:rPr>
          <w:sz w:val="24"/>
          <w:szCs w:val="24"/>
        </w:rPr>
        <w:t>bi</w:t>
      </w:r>
      <w:r w:rsidRPr="00E74387">
        <w:rPr>
          <w:spacing w:val="-4"/>
          <w:sz w:val="24"/>
          <w:szCs w:val="24"/>
        </w:rPr>
        <w:t>j</w:t>
      </w:r>
      <w:r w:rsidRPr="00E74387">
        <w:rPr>
          <w:spacing w:val="-1"/>
          <w:sz w:val="24"/>
          <w:szCs w:val="24"/>
        </w:rPr>
        <w:t>a</w:t>
      </w:r>
      <w:r w:rsidRPr="00E74387">
        <w:rPr>
          <w:sz w:val="24"/>
          <w:szCs w:val="24"/>
        </w:rPr>
        <w:t>k</w:t>
      </w:r>
      <w:r w:rsidRPr="00E74387">
        <w:rPr>
          <w:spacing w:val="4"/>
          <w:sz w:val="24"/>
          <w:szCs w:val="24"/>
        </w:rPr>
        <w:t>a</w:t>
      </w:r>
      <w:r w:rsidRPr="00E74387">
        <w:rPr>
          <w:sz w:val="24"/>
          <w:szCs w:val="24"/>
        </w:rPr>
        <w:t xml:space="preserve">n  </w:t>
      </w:r>
      <w:r w:rsidRPr="00E74387">
        <w:rPr>
          <w:spacing w:val="17"/>
          <w:sz w:val="24"/>
          <w:szCs w:val="24"/>
        </w:rPr>
        <w:t xml:space="preserve"> </w:t>
      </w:r>
      <w:r w:rsidRPr="00E74387">
        <w:rPr>
          <w:sz w:val="24"/>
          <w:szCs w:val="24"/>
        </w:rPr>
        <w:t>kw</w:t>
      </w:r>
      <w:r w:rsidRPr="00E74387">
        <w:rPr>
          <w:spacing w:val="-1"/>
          <w:sz w:val="24"/>
          <w:szCs w:val="24"/>
        </w:rPr>
        <w:t>a</w:t>
      </w:r>
      <w:r w:rsidRPr="00E74387">
        <w:rPr>
          <w:spacing w:val="1"/>
          <w:sz w:val="24"/>
          <w:szCs w:val="24"/>
        </w:rPr>
        <w:t>r</w:t>
      </w:r>
      <w:r w:rsidRPr="00E74387">
        <w:rPr>
          <w:spacing w:val="5"/>
          <w:sz w:val="24"/>
          <w:szCs w:val="24"/>
        </w:rPr>
        <w:t>t</w:t>
      </w:r>
      <w:r w:rsidRPr="00E74387">
        <w:rPr>
          <w:spacing w:val="-9"/>
          <w:sz w:val="24"/>
          <w:szCs w:val="24"/>
        </w:rPr>
        <w:t>i</w:t>
      </w:r>
      <w:r w:rsidRPr="00E74387">
        <w:rPr>
          <w:sz w:val="24"/>
          <w:szCs w:val="24"/>
        </w:rPr>
        <w:t xml:space="preserve">r  </w:t>
      </w:r>
      <w:r w:rsidRPr="00E74387">
        <w:rPr>
          <w:spacing w:val="23"/>
          <w:sz w:val="24"/>
          <w:szCs w:val="24"/>
        </w:rPr>
        <w:t xml:space="preserve"> </w:t>
      </w:r>
      <w:r w:rsidR="003D2021" w:rsidRPr="00E74387">
        <w:rPr>
          <w:spacing w:val="23"/>
          <w:sz w:val="24"/>
          <w:szCs w:val="24"/>
        </w:rPr>
        <w:t>r</w:t>
      </w:r>
      <w:r w:rsidRPr="00E74387">
        <w:rPr>
          <w:spacing w:val="-1"/>
          <w:sz w:val="24"/>
          <w:szCs w:val="24"/>
        </w:rPr>
        <w:t>a</w:t>
      </w:r>
      <w:r w:rsidRPr="00E74387">
        <w:rPr>
          <w:spacing w:val="-5"/>
          <w:sz w:val="24"/>
          <w:szCs w:val="24"/>
        </w:rPr>
        <w:t>n</w:t>
      </w:r>
      <w:r w:rsidRPr="00E74387">
        <w:rPr>
          <w:spacing w:val="5"/>
          <w:sz w:val="24"/>
          <w:szCs w:val="24"/>
        </w:rPr>
        <w:t>t</w:t>
      </w:r>
      <w:r w:rsidRPr="00E74387">
        <w:rPr>
          <w:spacing w:val="-4"/>
          <w:sz w:val="24"/>
          <w:szCs w:val="24"/>
        </w:rPr>
        <w:t>i</w:t>
      </w:r>
      <w:r w:rsidRPr="00E74387">
        <w:rPr>
          <w:spacing w:val="-5"/>
          <w:sz w:val="24"/>
          <w:szCs w:val="24"/>
        </w:rPr>
        <w:t>n</w:t>
      </w:r>
      <w:r w:rsidRPr="00E74387">
        <w:rPr>
          <w:sz w:val="24"/>
          <w:szCs w:val="24"/>
        </w:rPr>
        <w:t>g/</w:t>
      </w:r>
      <w:r w:rsidR="003D2021" w:rsidRPr="00E74387">
        <w:rPr>
          <w:sz w:val="24"/>
          <w:szCs w:val="24"/>
        </w:rPr>
        <w:t xml:space="preserve"> </w:t>
      </w:r>
      <w:r w:rsidRPr="00E74387">
        <w:rPr>
          <w:sz w:val="24"/>
          <w:szCs w:val="24"/>
        </w:rPr>
        <w:t>k</w:t>
      </w:r>
      <w:r w:rsidRPr="00E74387">
        <w:rPr>
          <w:spacing w:val="5"/>
          <w:sz w:val="24"/>
          <w:szCs w:val="24"/>
        </w:rPr>
        <w:t>w</w:t>
      </w:r>
      <w:r w:rsidRPr="00E74387">
        <w:rPr>
          <w:spacing w:val="-1"/>
          <w:sz w:val="24"/>
          <w:szCs w:val="24"/>
        </w:rPr>
        <w:t>a</w:t>
      </w:r>
      <w:r w:rsidRPr="00E74387">
        <w:rPr>
          <w:spacing w:val="1"/>
          <w:sz w:val="24"/>
          <w:szCs w:val="24"/>
        </w:rPr>
        <w:t>r</w:t>
      </w:r>
      <w:r w:rsidRPr="00E74387">
        <w:rPr>
          <w:sz w:val="24"/>
          <w:szCs w:val="24"/>
        </w:rPr>
        <w:t>t</w:t>
      </w:r>
      <w:r w:rsidRPr="00E74387">
        <w:rPr>
          <w:spacing w:val="-4"/>
          <w:sz w:val="24"/>
          <w:szCs w:val="24"/>
        </w:rPr>
        <w:t>i</w:t>
      </w:r>
      <w:r w:rsidRPr="00E74387">
        <w:rPr>
          <w:sz w:val="24"/>
          <w:szCs w:val="24"/>
        </w:rPr>
        <w:t xml:space="preserve">r  </w:t>
      </w:r>
      <w:r w:rsidRPr="00E74387">
        <w:rPr>
          <w:spacing w:val="23"/>
          <w:sz w:val="24"/>
          <w:szCs w:val="24"/>
        </w:rPr>
        <w:t xml:space="preserve"> </w:t>
      </w:r>
      <w:r w:rsidRPr="00E74387">
        <w:rPr>
          <w:spacing w:val="-1"/>
          <w:sz w:val="24"/>
          <w:szCs w:val="24"/>
        </w:rPr>
        <w:t>ca</w:t>
      </w:r>
      <w:r w:rsidRPr="00E74387">
        <w:rPr>
          <w:spacing w:val="-5"/>
          <w:sz w:val="24"/>
          <w:szCs w:val="24"/>
        </w:rPr>
        <w:t>b</w:t>
      </w:r>
      <w:r w:rsidRPr="00E74387">
        <w:rPr>
          <w:spacing w:val="4"/>
          <w:sz w:val="24"/>
          <w:szCs w:val="24"/>
        </w:rPr>
        <w:t>a</w:t>
      </w:r>
      <w:r w:rsidRPr="00E74387">
        <w:rPr>
          <w:spacing w:val="-5"/>
          <w:sz w:val="24"/>
          <w:szCs w:val="24"/>
        </w:rPr>
        <w:t>n</w:t>
      </w:r>
      <w:r w:rsidRPr="00E74387">
        <w:rPr>
          <w:sz w:val="24"/>
          <w:szCs w:val="24"/>
        </w:rPr>
        <w:t xml:space="preserve">g  </w:t>
      </w:r>
      <w:r w:rsidRPr="00E74387">
        <w:rPr>
          <w:spacing w:val="21"/>
          <w:sz w:val="24"/>
          <w:szCs w:val="24"/>
        </w:rPr>
        <w:t xml:space="preserve"> </w:t>
      </w:r>
      <w:r w:rsidRPr="00E74387">
        <w:rPr>
          <w:sz w:val="24"/>
          <w:szCs w:val="24"/>
        </w:rPr>
        <w:t>d</w:t>
      </w:r>
      <w:r w:rsidRPr="00E74387">
        <w:rPr>
          <w:spacing w:val="4"/>
          <w:sz w:val="24"/>
          <w:szCs w:val="24"/>
        </w:rPr>
        <w:t>a</w:t>
      </w:r>
      <w:r w:rsidRPr="00E74387">
        <w:rPr>
          <w:spacing w:val="-4"/>
          <w:sz w:val="24"/>
          <w:szCs w:val="24"/>
        </w:rPr>
        <w:t>l</w:t>
      </w:r>
      <w:r w:rsidRPr="00E74387">
        <w:rPr>
          <w:spacing w:val="4"/>
          <w:sz w:val="24"/>
          <w:szCs w:val="24"/>
        </w:rPr>
        <w:t>a</w:t>
      </w:r>
      <w:r w:rsidRPr="00E74387">
        <w:rPr>
          <w:sz w:val="24"/>
          <w:szCs w:val="24"/>
        </w:rPr>
        <w:t xml:space="preserve">m  </w:t>
      </w:r>
      <w:r w:rsidRPr="00E74387">
        <w:rPr>
          <w:spacing w:val="17"/>
          <w:sz w:val="24"/>
          <w:szCs w:val="24"/>
        </w:rPr>
        <w:t xml:space="preserve"> </w:t>
      </w:r>
      <w:r w:rsidRPr="00E74387">
        <w:rPr>
          <w:sz w:val="24"/>
          <w:szCs w:val="24"/>
        </w:rPr>
        <w:t>b</w:t>
      </w:r>
      <w:r w:rsidRPr="00E74387">
        <w:rPr>
          <w:spacing w:val="-4"/>
          <w:sz w:val="24"/>
          <w:szCs w:val="24"/>
        </w:rPr>
        <w:t>i</w:t>
      </w:r>
      <w:r w:rsidRPr="00E74387">
        <w:rPr>
          <w:sz w:val="24"/>
          <w:szCs w:val="24"/>
        </w:rPr>
        <w:t>d</w:t>
      </w:r>
      <w:r w:rsidRPr="00E74387">
        <w:rPr>
          <w:spacing w:val="4"/>
          <w:sz w:val="24"/>
          <w:szCs w:val="24"/>
        </w:rPr>
        <w:t>a</w:t>
      </w:r>
      <w:r w:rsidRPr="00E74387">
        <w:rPr>
          <w:spacing w:val="-5"/>
          <w:sz w:val="24"/>
          <w:szCs w:val="24"/>
        </w:rPr>
        <w:t>n</w:t>
      </w:r>
      <w:r w:rsidRPr="00E74387">
        <w:rPr>
          <w:sz w:val="24"/>
          <w:szCs w:val="24"/>
        </w:rPr>
        <w:t xml:space="preserve">g  </w:t>
      </w:r>
      <w:r w:rsidRPr="00E74387">
        <w:rPr>
          <w:spacing w:val="21"/>
          <w:sz w:val="24"/>
          <w:szCs w:val="24"/>
        </w:rPr>
        <w:t xml:space="preserve"> </w:t>
      </w:r>
      <w:r w:rsidRPr="00E74387">
        <w:rPr>
          <w:spacing w:val="1"/>
          <w:sz w:val="24"/>
          <w:szCs w:val="24"/>
        </w:rPr>
        <w:t>S</w:t>
      </w:r>
      <w:r w:rsidRPr="00E74387">
        <w:rPr>
          <w:spacing w:val="-1"/>
          <w:sz w:val="24"/>
          <w:szCs w:val="24"/>
        </w:rPr>
        <w:t>a</w:t>
      </w:r>
      <w:r w:rsidRPr="00E74387">
        <w:rPr>
          <w:sz w:val="24"/>
          <w:szCs w:val="24"/>
        </w:rPr>
        <w:t>ka</w:t>
      </w:r>
    </w:p>
    <w:p w:rsidR="00E74387" w:rsidRDefault="007019C9" w:rsidP="00E74387">
      <w:pPr>
        <w:spacing w:line="260" w:lineRule="exact"/>
        <w:ind w:left="970"/>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rsidR="00E74387" w:rsidRDefault="007019C9" w:rsidP="00E74387">
      <w:pPr>
        <w:pStyle w:val="ListParagraph"/>
        <w:numPr>
          <w:ilvl w:val="0"/>
          <w:numId w:val="37"/>
        </w:numPr>
        <w:spacing w:line="260" w:lineRule="exact"/>
        <w:ind w:left="990" w:hanging="450"/>
        <w:rPr>
          <w:sz w:val="24"/>
          <w:szCs w:val="24"/>
        </w:rPr>
      </w:pPr>
      <w:r w:rsidRPr="00E74387">
        <w:rPr>
          <w:spacing w:val="-2"/>
          <w:sz w:val="24"/>
          <w:szCs w:val="24"/>
        </w:rPr>
        <w:t>M</w:t>
      </w:r>
      <w:r w:rsidRPr="00E74387">
        <w:rPr>
          <w:spacing w:val="4"/>
          <w:sz w:val="24"/>
          <w:szCs w:val="24"/>
        </w:rPr>
        <w:t>e</w:t>
      </w:r>
      <w:r w:rsidRPr="00E74387">
        <w:rPr>
          <w:sz w:val="24"/>
          <w:szCs w:val="24"/>
        </w:rPr>
        <w:t>n</w:t>
      </w:r>
      <w:r w:rsidRPr="00E74387">
        <w:rPr>
          <w:spacing w:val="-4"/>
          <w:sz w:val="24"/>
          <w:szCs w:val="24"/>
        </w:rPr>
        <w:t>j</w:t>
      </w:r>
      <w:r w:rsidRPr="00E74387">
        <w:rPr>
          <w:spacing w:val="-1"/>
          <w:sz w:val="24"/>
          <w:szCs w:val="24"/>
        </w:rPr>
        <w:t>a</w:t>
      </w:r>
      <w:r w:rsidRPr="00E74387">
        <w:rPr>
          <w:sz w:val="24"/>
          <w:szCs w:val="24"/>
        </w:rPr>
        <w:t>g</w:t>
      </w:r>
      <w:r w:rsidRPr="00E74387">
        <w:rPr>
          <w:spacing w:val="-1"/>
          <w:sz w:val="24"/>
          <w:szCs w:val="24"/>
        </w:rPr>
        <w:t>a</w:t>
      </w:r>
      <w:r w:rsidRPr="00E74387">
        <w:rPr>
          <w:sz w:val="24"/>
          <w:szCs w:val="24"/>
        </w:rPr>
        <w:t>,</w:t>
      </w:r>
      <w:r w:rsidRPr="00E74387">
        <w:rPr>
          <w:spacing w:val="14"/>
          <w:sz w:val="24"/>
          <w:szCs w:val="24"/>
        </w:rPr>
        <w:t xml:space="preserve"> </w:t>
      </w:r>
      <w:r w:rsidRPr="00E74387">
        <w:rPr>
          <w:spacing w:val="-4"/>
          <w:sz w:val="24"/>
          <w:szCs w:val="24"/>
        </w:rPr>
        <w:t>m</w:t>
      </w:r>
      <w:r w:rsidRPr="00E74387">
        <w:rPr>
          <w:spacing w:val="4"/>
          <w:sz w:val="24"/>
          <w:szCs w:val="24"/>
        </w:rPr>
        <w:t>e</w:t>
      </w:r>
      <w:r w:rsidRPr="00E74387">
        <w:rPr>
          <w:spacing w:val="-4"/>
          <w:sz w:val="24"/>
          <w:szCs w:val="24"/>
        </w:rPr>
        <w:t>m</w:t>
      </w:r>
      <w:r w:rsidRPr="00E74387">
        <w:rPr>
          <w:spacing w:val="4"/>
          <w:sz w:val="24"/>
          <w:szCs w:val="24"/>
        </w:rPr>
        <w:t>e</w:t>
      </w:r>
      <w:r w:rsidRPr="00E74387">
        <w:rPr>
          <w:spacing w:val="-4"/>
          <w:sz w:val="24"/>
          <w:szCs w:val="24"/>
        </w:rPr>
        <w:t>li</w:t>
      </w:r>
      <w:r w:rsidRPr="00E74387">
        <w:rPr>
          <w:sz w:val="24"/>
          <w:szCs w:val="24"/>
        </w:rPr>
        <w:t>h</w:t>
      </w:r>
      <w:r w:rsidRPr="00E74387">
        <w:rPr>
          <w:spacing w:val="-1"/>
          <w:sz w:val="24"/>
          <w:szCs w:val="24"/>
        </w:rPr>
        <w:t>a</w:t>
      </w:r>
      <w:r w:rsidRPr="00E74387">
        <w:rPr>
          <w:spacing w:val="1"/>
          <w:sz w:val="24"/>
          <w:szCs w:val="24"/>
        </w:rPr>
        <w:t>r</w:t>
      </w:r>
      <w:r w:rsidRPr="00E74387">
        <w:rPr>
          <w:spacing w:val="-1"/>
          <w:sz w:val="24"/>
          <w:szCs w:val="24"/>
        </w:rPr>
        <w:t>a</w:t>
      </w:r>
      <w:r w:rsidRPr="00E74387">
        <w:rPr>
          <w:sz w:val="24"/>
          <w:szCs w:val="24"/>
        </w:rPr>
        <w:t>,</w:t>
      </w:r>
      <w:r w:rsidRPr="00E74387">
        <w:rPr>
          <w:spacing w:val="14"/>
          <w:sz w:val="24"/>
          <w:szCs w:val="24"/>
        </w:rPr>
        <w:t xml:space="preserve"> </w:t>
      </w:r>
      <w:r w:rsidRPr="00E74387">
        <w:rPr>
          <w:sz w:val="24"/>
          <w:szCs w:val="24"/>
        </w:rPr>
        <w:t>d</w:t>
      </w:r>
      <w:r w:rsidRPr="00E74387">
        <w:rPr>
          <w:spacing w:val="-1"/>
          <w:sz w:val="24"/>
          <w:szCs w:val="24"/>
        </w:rPr>
        <w:t>a</w:t>
      </w:r>
      <w:r w:rsidRPr="00E74387">
        <w:rPr>
          <w:sz w:val="24"/>
          <w:szCs w:val="24"/>
        </w:rPr>
        <w:t>n</w:t>
      </w:r>
      <w:r w:rsidRPr="00E74387">
        <w:rPr>
          <w:spacing w:val="12"/>
          <w:sz w:val="24"/>
          <w:szCs w:val="24"/>
        </w:rPr>
        <w:t xml:space="preserve"> </w:t>
      </w:r>
      <w:r w:rsidRPr="00E74387">
        <w:rPr>
          <w:spacing w:val="-9"/>
          <w:sz w:val="24"/>
          <w:szCs w:val="24"/>
        </w:rPr>
        <w:t>m</w:t>
      </w:r>
      <w:r w:rsidRPr="00E74387">
        <w:rPr>
          <w:spacing w:val="4"/>
          <w:sz w:val="24"/>
          <w:szCs w:val="24"/>
        </w:rPr>
        <w:t>e</w:t>
      </w:r>
      <w:r w:rsidRPr="00E74387">
        <w:rPr>
          <w:spacing w:val="-5"/>
          <w:sz w:val="24"/>
          <w:szCs w:val="24"/>
        </w:rPr>
        <w:t>n</w:t>
      </w:r>
      <w:r w:rsidRPr="00E74387">
        <w:rPr>
          <w:spacing w:val="5"/>
          <w:sz w:val="24"/>
          <w:szCs w:val="24"/>
        </w:rPr>
        <w:t>u</w:t>
      </w:r>
      <w:r w:rsidRPr="00E74387">
        <w:rPr>
          <w:spacing w:val="-4"/>
          <w:sz w:val="24"/>
          <w:szCs w:val="24"/>
        </w:rPr>
        <w:t>m</w:t>
      </w:r>
      <w:r w:rsidRPr="00E74387">
        <w:rPr>
          <w:sz w:val="24"/>
          <w:szCs w:val="24"/>
        </w:rPr>
        <w:t>b</w:t>
      </w:r>
      <w:r w:rsidRPr="00E74387">
        <w:rPr>
          <w:spacing w:val="5"/>
          <w:sz w:val="24"/>
          <w:szCs w:val="24"/>
        </w:rPr>
        <w:t>u</w:t>
      </w:r>
      <w:r w:rsidRPr="00E74387">
        <w:rPr>
          <w:spacing w:val="-5"/>
          <w:sz w:val="24"/>
          <w:szCs w:val="24"/>
        </w:rPr>
        <w:t>h</w:t>
      </w:r>
      <w:r w:rsidRPr="00E74387">
        <w:rPr>
          <w:sz w:val="24"/>
          <w:szCs w:val="24"/>
        </w:rPr>
        <w:t>k</w:t>
      </w:r>
      <w:r w:rsidRPr="00E74387">
        <w:rPr>
          <w:spacing w:val="4"/>
          <w:sz w:val="24"/>
          <w:szCs w:val="24"/>
        </w:rPr>
        <w:t>a</w:t>
      </w:r>
      <w:r w:rsidRPr="00E74387">
        <w:rPr>
          <w:sz w:val="24"/>
          <w:szCs w:val="24"/>
        </w:rPr>
        <w:t>n</w:t>
      </w:r>
      <w:r w:rsidRPr="00E74387">
        <w:rPr>
          <w:spacing w:val="7"/>
          <w:sz w:val="24"/>
          <w:szCs w:val="24"/>
        </w:rPr>
        <w:t xml:space="preserve"> </w:t>
      </w:r>
      <w:r w:rsidRPr="00E74387">
        <w:rPr>
          <w:spacing w:val="4"/>
          <w:sz w:val="24"/>
          <w:szCs w:val="24"/>
        </w:rPr>
        <w:t>c</w:t>
      </w:r>
      <w:r w:rsidRPr="00E74387">
        <w:rPr>
          <w:spacing w:val="-9"/>
          <w:sz w:val="24"/>
          <w:szCs w:val="24"/>
        </w:rPr>
        <w:t>i</w:t>
      </w:r>
      <w:r w:rsidRPr="00E74387">
        <w:rPr>
          <w:spacing w:val="5"/>
          <w:sz w:val="24"/>
          <w:szCs w:val="24"/>
        </w:rPr>
        <w:t>t</w:t>
      </w:r>
      <w:r w:rsidRPr="00E74387">
        <w:rPr>
          <w:spacing w:val="1"/>
          <w:sz w:val="24"/>
          <w:szCs w:val="24"/>
        </w:rPr>
        <w:t>r</w:t>
      </w:r>
      <w:r w:rsidRPr="00E74387">
        <w:rPr>
          <w:sz w:val="24"/>
          <w:szCs w:val="24"/>
        </w:rPr>
        <w:t>a</w:t>
      </w:r>
      <w:r w:rsidRPr="00E74387">
        <w:rPr>
          <w:spacing w:val="11"/>
          <w:sz w:val="24"/>
          <w:szCs w:val="24"/>
        </w:rPr>
        <w:t xml:space="preserve"> </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w:t>
      </w:r>
      <w:r w:rsidRPr="00E74387">
        <w:rPr>
          <w:spacing w:val="12"/>
          <w:sz w:val="24"/>
          <w:szCs w:val="24"/>
        </w:rPr>
        <w:t xml:space="preserve"> </w:t>
      </w:r>
      <w:r w:rsidRPr="00E74387">
        <w:rPr>
          <w:spacing w:val="-5"/>
          <w:sz w:val="24"/>
          <w:szCs w:val="24"/>
        </w:rPr>
        <w:t>b</w:t>
      </w:r>
      <w:r w:rsidRPr="00E74387">
        <w:rPr>
          <w:spacing w:val="4"/>
          <w:sz w:val="24"/>
          <w:szCs w:val="24"/>
        </w:rPr>
        <w:t>a</w:t>
      </w:r>
      <w:r w:rsidRPr="00E74387">
        <w:rPr>
          <w:spacing w:val="-4"/>
          <w:sz w:val="24"/>
          <w:szCs w:val="24"/>
        </w:rPr>
        <w:t>i</w:t>
      </w:r>
      <w:r w:rsidRPr="00E74387">
        <w:rPr>
          <w:sz w:val="24"/>
          <w:szCs w:val="24"/>
        </w:rPr>
        <w:t>k</w:t>
      </w:r>
      <w:r w:rsidRPr="00E74387">
        <w:rPr>
          <w:spacing w:val="12"/>
          <w:sz w:val="24"/>
          <w:szCs w:val="24"/>
        </w:rPr>
        <w:t xml:space="preserve"> </w:t>
      </w:r>
      <w:r w:rsidRPr="00E74387">
        <w:rPr>
          <w:spacing w:val="5"/>
          <w:sz w:val="24"/>
          <w:szCs w:val="24"/>
        </w:rPr>
        <w:t>t</w:t>
      </w:r>
      <w:r w:rsidRPr="00E74387">
        <w:rPr>
          <w:spacing w:val="-1"/>
          <w:sz w:val="24"/>
          <w:szCs w:val="24"/>
        </w:rPr>
        <w:t>e</w:t>
      </w:r>
      <w:r w:rsidRPr="00E74387">
        <w:rPr>
          <w:spacing w:val="-5"/>
          <w:sz w:val="24"/>
          <w:szCs w:val="24"/>
        </w:rPr>
        <w:t>n</w:t>
      </w:r>
      <w:r w:rsidRPr="00E74387">
        <w:rPr>
          <w:spacing w:val="5"/>
          <w:sz w:val="24"/>
          <w:szCs w:val="24"/>
        </w:rPr>
        <w:t>t</w:t>
      </w:r>
      <w:r w:rsidRPr="00E74387">
        <w:rPr>
          <w:spacing w:val="-1"/>
          <w:sz w:val="24"/>
          <w:szCs w:val="24"/>
        </w:rPr>
        <w:t>a</w:t>
      </w:r>
      <w:r w:rsidRPr="00E74387">
        <w:rPr>
          <w:spacing w:val="-5"/>
          <w:sz w:val="24"/>
          <w:szCs w:val="24"/>
        </w:rPr>
        <w:t>n</w:t>
      </w:r>
      <w:r w:rsidRPr="00E74387">
        <w:rPr>
          <w:sz w:val="24"/>
          <w:szCs w:val="24"/>
        </w:rPr>
        <w:t>g</w:t>
      </w:r>
      <w:r w:rsidRPr="00E74387">
        <w:rPr>
          <w:spacing w:val="12"/>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11"/>
          <w:sz w:val="24"/>
          <w:szCs w:val="24"/>
        </w:rPr>
        <w:t xml:space="preserve"> </w:t>
      </w:r>
      <w:r w:rsidRPr="00E74387">
        <w:rPr>
          <w:spacing w:val="-2"/>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gk</w:t>
      </w:r>
      <w:r w:rsidRPr="00E74387">
        <w:rPr>
          <w:spacing w:val="-1"/>
          <w:sz w:val="24"/>
          <w:szCs w:val="24"/>
        </w:rPr>
        <w:t>a</w:t>
      </w:r>
      <w:r w:rsidRPr="00E74387">
        <w:rPr>
          <w:spacing w:val="1"/>
          <w:sz w:val="24"/>
          <w:szCs w:val="24"/>
        </w:rPr>
        <w:t>r</w:t>
      </w:r>
      <w:r w:rsidRPr="00E74387">
        <w:rPr>
          <w:sz w:val="24"/>
          <w:szCs w:val="24"/>
        </w:rPr>
        <w:t xml:space="preserve">a </w:t>
      </w:r>
      <w:r w:rsidRPr="00E74387">
        <w:rPr>
          <w:spacing w:val="5"/>
          <w:sz w:val="24"/>
          <w:szCs w:val="24"/>
        </w:rPr>
        <w:t>d</w:t>
      </w:r>
      <w:r w:rsidRPr="00E74387">
        <w:rPr>
          <w:sz w:val="24"/>
          <w:szCs w:val="24"/>
        </w:rPr>
        <w:t>i</w:t>
      </w:r>
      <w:r w:rsidRPr="00E74387">
        <w:rPr>
          <w:spacing w:val="-7"/>
          <w:sz w:val="24"/>
          <w:szCs w:val="24"/>
        </w:rPr>
        <w:t xml:space="preserve"> </w:t>
      </w:r>
      <w:r w:rsidRPr="00E74387">
        <w:rPr>
          <w:sz w:val="24"/>
          <w:szCs w:val="24"/>
        </w:rPr>
        <w:t>k</w:t>
      </w:r>
      <w:r w:rsidRPr="00E74387">
        <w:rPr>
          <w:spacing w:val="4"/>
          <w:sz w:val="24"/>
          <w:szCs w:val="24"/>
        </w:rPr>
        <w:t>a</w:t>
      </w:r>
      <w:r w:rsidRPr="00E74387">
        <w:rPr>
          <w:spacing w:val="-4"/>
          <w:sz w:val="24"/>
          <w:szCs w:val="24"/>
        </w:rPr>
        <w:t>l</w:t>
      </w:r>
      <w:r w:rsidRPr="00E74387">
        <w:rPr>
          <w:spacing w:val="4"/>
          <w:sz w:val="24"/>
          <w:szCs w:val="24"/>
        </w:rPr>
        <w:t>a</w:t>
      </w:r>
      <w:r w:rsidRPr="00E74387">
        <w:rPr>
          <w:spacing w:val="-5"/>
          <w:sz w:val="24"/>
          <w:szCs w:val="24"/>
        </w:rPr>
        <w:t>n</w:t>
      </w:r>
      <w:r w:rsidRPr="00E74387">
        <w:rPr>
          <w:sz w:val="24"/>
          <w:szCs w:val="24"/>
        </w:rPr>
        <w:t>g</w:t>
      </w:r>
      <w:r w:rsidRPr="00E74387">
        <w:rPr>
          <w:spacing w:val="4"/>
          <w:sz w:val="24"/>
          <w:szCs w:val="24"/>
        </w:rPr>
        <w:t>a</w:t>
      </w:r>
      <w:r w:rsidRPr="00E74387">
        <w:rPr>
          <w:sz w:val="24"/>
          <w:szCs w:val="24"/>
        </w:rPr>
        <w:t>n</w:t>
      </w:r>
      <w:r w:rsidRPr="00E74387">
        <w:rPr>
          <w:spacing w:val="2"/>
          <w:sz w:val="24"/>
          <w:szCs w:val="24"/>
        </w:rPr>
        <w:t xml:space="preserve"> </w:t>
      </w:r>
      <w:r w:rsidRPr="00E74387">
        <w:rPr>
          <w:spacing w:val="-9"/>
          <w:sz w:val="24"/>
          <w:szCs w:val="24"/>
        </w:rPr>
        <w:t>m</w:t>
      </w:r>
      <w:r w:rsidRPr="00E74387">
        <w:rPr>
          <w:spacing w:val="4"/>
          <w:sz w:val="24"/>
          <w:szCs w:val="24"/>
        </w:rPr>
        <w:t>a</w:t>
      </w:r>
      <w:r w:rsidRPr="00E74387">
        <w:rPr>
          <w:spacing w:val="2"/>
          <w:sz w:val="24"/>
          <w:szCs w:val="24"/>
        </w:rPr>
        <w:t>s</w:t>
      </w:r>
      <w:r w:rsidRPr="00E74387">
        <w:rPr>
          <w:spacing w:val="-5"/>
          <w:sz w:val="24"/>
          <w:szCs w:val="24"/>
        </w:rPr>
        <w:t>y</w:t>
      </w:r>
      <w:r w:rsidRPr="00E74387">
        <w:rPr>
          <w:spacing w:val="-1"/>
          <w:sz w:val="24"/>
          <w:szCs w:val="24"/>
        </w:rPr>
        <w:t>a</w:t>
      </w:r>
      <w:r w:rsidRPr="00E74387">
        <w:rPr>
          <w:spacing w:val="1"/>
          <w:sz w:val="24"/>
          <w:szCs w:val="24"/>
        </w:rPr>
        <w:t>r</w:t>
      </w:r>
      <w:r w:rsidRPr="00E74387">
        <w:rPr>
          <w:spacing w:val="-1"/>
          <w:sz w:val="24"/>
          <w:szCs w:val="24"/>
        </w:rPr>
        <w:t>a</w:t>
      </w:r>
      <w:r w:rsidRPr="00E74387">
        <w:rPr>
          <w:sz w:val="24"/>
          <w:szCs w:val="24"/>
        </w:rPr>
        <w:t>k</w:t>
      </w:r>
      <w:r w:rsidRPr="00E74387">
        <w:rPr>
          <w:spacing w:val="-1"/>
          <w:sz w:val="24"/>
          <w:szCs w:val="24"/>
        </w:rPr>
        <w:t>a</w:t>
      </w:r>
      <w:r w:rsidRPr="00E74387">
        <w:rPr>
          <w:spacing w:val="5"/>
          <w:sz w:val="24"/>
          <w:szCs w:val="24"/>
        </w:rPr>
        <w:t>t</w:t>
      </w:r>
      <w:r w:rsidRPr="00E74387">
        <w:rPr>
          <w:sz w:val="24"/>
          <w:szCs w:val="24"/>
        </w:rPr>
        <w:t>.</w:t>
      </w:r>
    </w:p>
    <w:p w:rsidR="00E16CF6" w:rsidRPr="00E74387" w:rsidRDefault="007019C9" w:rsidP="00E74387">
      <w:pPr>
        <w:pStyle w:val="ListParagraph"/>
        <w:numPr>
          <w:ilvl w:val="0"/>
          <w:numId w:val="37"/>
        </w:numPr>
        <w:spacing w:line="260" w:lineRule="exact"/>
        <w:ind w:left="990" w:hanging="450"/>
        <w:rPr>
          <w:sz w:val="24"/>
          <w:szCs w:val="24"/>
        </w:rPr>
      </w:pPr>
      <w:r w:rsidRPr="00E74387">
        <w:rPr>
          <w:spacing w:val="-2"/>
          <w:sz w:val="24"/>
          <w:szCs w:val="24"/>
        </w:rPr>
        <w:t>M</w:t>
      </w:r>
      <w:r w:rsidRPr="00E74387">
        <w:rPr>
          <w:spacing w:val="4"/>
          <w:sz w:val="24"/>
          <w:szCs w:val="24"/>
        </w:rPr>
        <w:t>e</w:t>
      </w:r>
      <w:r w:rsidRPr="00E74387">
        <w:rPr>
          <w:spacing w:val="-4"/>
          <w:sz w:val="24"/>
          <w:szCs w:val="24"/>
        </w:rPr>
        <w:t>m</w:t>
      </w:r>
      <w:r w:rsidRPr="00E74387">
        <w:rPr>
          <w:spacing w:val="4"/>
          <w:sz w:val="24"/>
          <w:szCs w:val="24"/>
        </w:rPr>
        <w:t>e</w:t>
      </w:r>
      <w:r w:rsidRPr="00E74387">
        <w:rPr>
          <w:spacing w:val="-4"/>
          <w:sz w:val="24"/>
          <w:szCs w:val="24"/>
        </w:rPr>
        <w:t>li</w:t>
      </w:r>
      <w:r w:rsidRPr="00E74387">
        <w:rPr>
          <w:sz w:val="24"/>
          <w:szCs w:val="24"/>
        </w:rPr>
        <w:t>h</w:t>
      </w:r>
      <w:r w:rsidRPr="00E74387">
        <w:rPr>
          <w:spacing w:val="-1"/>
          <w:sz w:val="24"/>
          <w:szCs w:val="24"/>
        </w:rPr>
        <w:t>a</w:t>
      </w:r>
      <w:r w:rsidRPr="00E74387">
        <w:rPr>
          <w:spacing w:val="6"/>
          <w:sz w:val="24"/>
          <w:szCs w:val="24"/>
        </w:rPr>
        <w:t>r</w:t>
      </w:r>
      <w:r w:rsidRPr="00E74387">
        <w:rPr>
          <w:sz w:val="24"/>
          <w:szCs w:val="24"/>
        </w:rPr>
        <w:t>a</w:t>
      </w:r>
      <w:r w:rsidRPr="00E74387">
        <w:rPr>
          <w:spacing w:val="1"/>
          <w:sz w:val="24"/>
          <w:szCs w:val="24"/>
        </w:rPr>
        <w:t xml:space="preserve"> </w:t>
      </w:r>
      <w:r w:rsidRPr="00E74387">
        <w:rPr>
          <w:sz w:val="24"/>
          <w:szCs w:val="24"/>
        </w:rPr>
        <w:t>d</w:t>
      </w:r>
      <w:r w:rsidRPr="00E74387">
        <w:rPr>
          <w:spacing w:val="-1"/>
          <w:sz w:val="24"/>
          <w:szCs w:val="24"/>
        </w:rPr>
        <w:t>a</w:t>
      </w:r>
      <w:r w:rsidRPr="00E74387">
        <w:rPr>
          <w:sz w:val="24"/>
          <w:szCs w:val="24"/>
        </w:rPr>
        <w:t>n</w:t>
      </w:r>
      <w:r w:rsidRPr="00E74387">
        <w:rPr>
          <w:spacing w:val="2"/>
          <w:sz w:val="24"/>
          <w:szCs w:val="24"/>
        </w:rPr>
        <w:t xml:space="preserve"> </w:t>
      </w:r>
      <w:r w:rsidRPr="00E74387">
        <w:rPr>
          <w:spacing w:val="-4"/>
          <w:sz w:val="24"/>
          <w:szCs w:val="24"/>
        </w:rPr>
        <w:t>m</w:t>
      </w:r>
      <w:r w:rsidRPr="00E74387">
        <w:rPr>
          <w:spacing w:val="4"/>
          <w:sz w:val="24"/>
          <w:szCs w:val="24"/>
        </w:rPr>
        <w:t>e</w:t>
      </w:r>
      <w:r w:rsidRPr="00E74387">
        <w:rPr>
          <w:sz w:val="24"/>
          <w:szCs w:val="24"/>
        </w:rPr>
        <w:t>n</w:t>
      </w:r>
      <w:r w:rsidRPr="00E74387">
        <w:rPr>
          <w:spacing w:val="-4"/>
          <w:sz w:val="24"/>
          <w:szCs w:val="24"/>
        </w:rPr>
        <w:t>i</w:t>
      </w:r>
      <w:r w:rsidRPr="00E74387">
        <w:rPr>
          <w:sz w:val="24"/>
          <w:szCs w:val="24"/>
        </w:rPr>
        <w:t>ngk</w:t>
      </w:r>
      <w:r w:rsidRPr="00E74387">
        <w:rPr>
          <w:spacing w:val="-1"/>
          <w:sz w:val="24"/>
          <w:szCs w:val="24"/>
        </w:rPr>
        <w:t>a</w:t>
      </w:r>
      <w:r w:rsidRPr="00E74387">
        <w:rPr>
          <w:spacing w:val="5"/>
          <w:sz w:val="24"/>
          <w:szCs w:val="24"/>
        </w:rPr>
        <w:t>t</w:t>
      </w:r>
      <w:r w:rsidRPr="00E74387">
        <w:rPr>
          <w:sz w:val="24"/>
          <w:szCs w:val="24"/>
        </w:rPr>
        <w:t>k</w:t>
      </w:r>
      <w:r w:rsidRPr="00E74387">
        <w:rPr>
          <w:spacing w:val="-1"/>
          <w:sz w:val="24"/>
          <w:szCs w:val="24"/>
        </w:rPr>
        <w:t>a</w:t>
      </w:r>
      <w:r w:rsidRPr="00E74387">
        <w:rPr>
          <w:sz w:val="24"/>
          <w:szCs w:val="24"/>
        </w:rPr>
        <w:t>n</w:t>
      </w:r>
      <w:r w:rsidRPr="00E74387">
        <w:rPr>
          <w:spacing w:val="-3"/>
          <w:sz w:val="24"/>
          <w:szCs w:val="24"/>
        </w:rPr>
        <w:t xml:space="preserve"> </w:t>
      </w:r>
      <w:r w:rsidRPr="00E74387">
        <w:rPr>
          <w:spacing w:val="-5"/>
          <w:sz w:val="24"/>
          <w:szCs w:val="24"/>
        </w:rPr>
        <w:t>h</w:t>
      </w:r>
      <w:r w:rsidRPr="00E74387">
        <w:rPr>
          <w:spacing w:val="5"/>
          <w:sz w:val="24"/>
          <w:szCs w:val="24"/>
        </w:rPr>
        <w:t>u</w:t>
      </w:r>
      <w:r w:rsidRPr="00E74387">
        <w:rPr>
          <w:spacing w:val="-5"/>
          <w:sz w:val="24"/>
          <w:szCs w:val="24"/>
        </w:rPr>
        <w:t>b</w:t>
      </w:r>
      <w:r w:rsidRPr="00E74387">
        <w:rPr>
          <w:spacing w:val="5"/>
          <w:sz w:val="24"/>
          <w:szCs w:val="24"/>
        </w:rPr>
        <w:t>u</w:t>
      </w:r>
      <w:r w:rsidRPr="00E74387">
        <w:rPr>
          <w:spacing w:val="-5"/>
          <w:sz w:val="24"/>
          <w:szCs w:val="24"/>
        </w:rPr>
        <w:t>n</w:t>
      </w:r>
      <w:r w:rsidRPr="00E74387">
        <w:rPr>
          <w:spacing w:val="5"/>
          <w:sz w:val="24"/>
          <w:szCs w:val="24"/>
        </w:rPr>
        <w:t>g</w:t>
      </w:r>
      <w:r w:rsidRPr="00E74387">
        <w:rPr>
          <w:spacing w:val="4"/>
          <w:sz w:val="24"/>
          <w:szCs w:val="24"/>
        </w:rPr>
        <w:t>a</w:t>
      </w:r>
      <w:r w:rsidRPr="00E74387">
        <w:rPr>
          <w:sz w:val="24"/>
          <w:szCs w:val="24"/>
        </w:rPr>
        <w:t>n</w:t>
      </w:r>
      <w:r w:rsidRPr="00E74387">
        <w:rPr>
          <w:spacing w:val="-3"/>
          <w:sz w:val="24"/>
          <w:szCs w:val="24"/>
        </w:rPr>
        <w:t xml:space="preserve"> </w:t>
      </w:r>
      <w:r w:rsidRPr="00E74387">
        <w:rPr>
          <w:spacing w:val="-5"/>
          <w:sz w:val="24"/>
          <w:szCs w:val="24"/>
        </w:rPr>
        <w:t>b</w:t>
      </w:r>
      <w:r w:rsidRPr="00E74387">
        <w:rPr>
          <w:spacing w:val="4"/>
          <w:sz w:val="24"/>
          <w:szCs w:val="24"/>
        </w:rPr>
        <w:t>a</w:t>
      </w:r>
      <w:r w:rsidRPr="00E74387">
        <w:rPr>
          <w:spacing w:val="-4"/>
          <w:sz w:val="24"/>
          <w:szCs w:val="24"/>
        </w:rPr>
        <w:t>i</w:t>
      </w:r>
      <w:r w:rsidRPr="00E74387">
        <w:rPr>
          <w:sz w:val="24"/>
          <w:szCs w:val="24"/>
        </w:rPr>
        <w:t>k</w:t>
      </w:r>
      <w:r w:rsidRPr="00E74387">
        <w:rPr>
          <w:spacing w:val="2"/>
          <w:sz w:val="24"/>
          <w:szCs w:val="24"/>
        </w:rPr>
        <w:t xml:space="preserve"> </w:t>
      </w:r>
      <w:r w:rsidRPr="00E74387">
        <w:rPr>
          <w:sz w:val="24"/>
          <w:szCs w:val="24"/>
        </w:rPr>
        <w:t>d</w:t>
      </w:r>
      <w:r w:rsidRPr="00E74387">
        <w:rPr>
          <w:spacing w:val="4"/>
          <w:sz w:val="24"/>
          <w:szCs w:val="24"/>
        </w:rPr>
        <w:t>e</w:t>
      </w:r>
      <w:r w:rsidRPr="00E74387">
        <w:rPr>
          <w:sz w:val="24"/>
          <w:szCs w:val="24"/>
        </w:rPr>
        <w:t>ng</w:t>
      </w:r>
      <w:r w:rsidRPr="00E74387">
        <w:rPr>
          <w:spacing w:val="-1"/>
          <w:sz w:val="24"/>
          <w:szCs w:val="24"/>
        </w:rPr>
        <w:t>a</w:t>
      </w:r>
      <w:r w:rsidRPr="00E74387">
        <w:rPr>
          <w:spacing w:val="-5"/>
          <w:sz w:val="24"/>
          <w:szCs w:val="24"/>
        </w:rPr>
        <w:t>n</w:t>
      </w:r>
      <w:r w:rsidRPr="00E74387">
        <w:rPr>
          <w:sz w:val="24"/>
          <w:szCs w:val="24"/>
        </w:rPr>
        <w:t>:</w:t>
      </w:r>
    </w:p>
    <w:p w:rsidR="00E16CF6" w:rsidRDefault="007019C9">
      <w:pPr>
        <w:spacing w:line="260" w:lineRule="exact"/>
        <w:ind w:left="970"/>
        <w:rPr>
          <w:sz w:val="24"/>
          <w:szCs w:val="24"/>
        </w:rPr>
      </w:pPr>
      <w:r>
        <w:rPr>
          <w:sz w:val="24"/>
          <w:szCs w:val="24"/>
        </w:rPr>
        <w:t xml:space="preserve">-  </w:t>
      </w:r>
      <w:r>
        <w:rPr>
          <w:spacing w:val="2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7"/>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sidR="00F3720E">
        <w:rPr>
          <w:sz w:val="24"/>
          <w:szCs w:val="24"/>
        </w:rPr>
        <w:t>.</w:t>
      </w:r>
    </w:p>
    <w:p w:rsidR="00E16CF6" w:rsidRDefault="007019C9">
      <w:pPr>
        <w:spacing w:before="2"/>
        <w:ind w:left="970"/>
        <w:rPr>
          <w:sz w:val="24"/>
          <w:szCs w:val="24"/>
        </w:rPr>
      </w:pPr>
      <w:r>
        <w:rPr>
          <w:sz w:val="24"/>
          <w:szCs w:val="24"/>
        </w:rPr>
        <w:t xml:space="preserve">-  </w:t>
      </w:r>
      <w:r>
        <w:rPr>
          <w:spacing w:val="23"/>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z w:val="24"/>
          <w:szCs w:val="24"/>
        </w:rPr>
        <w:t>r</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sidR="00F3720E">
        <w:rPr>
          <w:sz w:val="24"/>
          <w:szCs w:val="24"/>
        </w:rPr>
        <w:t>.</w:t>
      </w:r>
    </w:p>
    <w:p w:rsidR="00E16CF6" w:rsidRDefault="007019C9">
      <w:pPr>
        <w:spacing w:line="260" w:lineRule="exact"/>
        <w:ind w:left="970"/>
        <w:rPr>
          <w:sz w:val="24"/>
          <w:szCs w:val="24"/>
        </w:rPr>
      </w:pPr>
      <w:r>
        <w:rPr>
          <w:sz w:val="24"/>
          <w:szCs w:val="24"/>
        </w:rPr>
        <w:t xml:space="preserve">-  </w:t>
      </w:r>
      <w:r>
        <w:rPr>
          <w:spacing w:val="23"/>
          <w:sz w:val="24"/>
          <w:szCs w:val="24"/>
        </w:rPr>
        <w:t xml:space="preserve"> </w:t>
      </w: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sidR="00F3720E">
        <w:rPr>
          <w:sz w:val="24"/>
          <w:szCs w:val="24"/>
        </w:rPr>
        <w:t>.</w:t>
      </w:r>
    </w:p>
    <w:p w:rsidR="00E16CF6" w:rsidRDefault="007019C9">
      <w:pPr>
        <w:spacing w:before="2"/>
        <w:ind w:left="970"/>
        <w:rPr>
          <w:sz w:val="24"/>
          <w:szCs w:val="24"/>
        </w:rPr>
      </w:pPr>
      <w:r>
        <w:rPr>
          <w:sz w:val="24"/>
          <w:szCs w:val="24"/>
        </w:rPr>
        <w:t xml:space="preserve">-  </w:t>
      </w:r>
      <w:r>
        <w:rPr>
          <w:spacing w:val="23"/>
          <w:sz w:val="24"/>
          <w:szCs w:val="24"/>
        </w:rPr>
        <w:t xml:space="preserve"> </w:t>
      </w:r>
      <w:r>
        <w:rPr>
          <w:sz w:val="24"/>
          <w:szCs w:val="24"/>
        </w:rPr>
        <w:t>Gud</w:t>
      </w:r>
      <w:r>
        <w:rPr>
          <w:spacing w:val="-1"/>
          <w:sz w:val="24"/>
          <w:szCs w:val="24"/>
        </w:rPr>
        <w:t>e</w:t>
      </w:r>
      <w:r>
        <w:rPr>
          <w:sz w:val="24"/>
          <w:szCs w:val="24"/>
        </w:rPr>
        <w:t>p</w:t>
      </w:r>
      <w:r>
        <w:rPr>
          <w:spacing w:val="2"/>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b</w:t>
      </w:r>
      <w:r>
        <w:rPr>
          <w:spacing w:val="-1"/>
          <w:sz w:val="24"/>
          <w:szCs w:val="24"/>
        </w:rPr>
        <w:t>e</w:t>
      </w:r>
      <w:r>
        <w:rPr>
          <w:spacing w:val="1"/>
          <w:sz w:val="24"/>
          <w:szCs w:val="24"/>
        </w:rPr>
        <w:t>r</w:t>
      </w:r>
      <w:r>
        <w:rPr>
          <w:sz w:val="24"/>
          <w:szCs w:val="24"/>
        </w:rPr>
        <w:t>g</w:t>
      </w:r>
      <w:r>
        <w:rPr>
          <w:spacing w:val="-1"/>
          <w:sz w:val="24"/>
          <w:szCs w:val="24"/>
        </w:rPr>
        <w:t>a</w:t>
      </w:r>
      <w:r>
        <w:rPr>
          <w:spacing w:val="-5"/>
          <w:sz w:val="24"/>
          <w:szCs w:val="24"/>
        </w:rPr>
        <w:t>b</w:t>
      </w:r>
      <w:r>
        <w:rPr>
          <w:spacing w:val="5"/>
          <w:sz w:val="24"/>
          <w:szCs w:val="24"/>
        </w:rPr>
        <w:t>u</w:t>
      </w:r>
      <w:r>
        <w:rPr>
          <w:spacing w:val="-5"/>
          <w:sz w:val="24"/>
          <w:szCs w:val="24"/>
        </w:rPr>
        <w:t>n</w:t>
      </w:r>
      <w:r>
        <w:rPr>
          <w:spacing w:val="5"/>
          <w:sz w:val="24"/>
          <w:szCs w:val="24"/>
        </w:rPr>
        <w:t>g</w:t>
      </w:r>
      <w:r w:rsidR="00F3720E">
        <w:rPr>
          <w:sz w:val="24"/>
          <w:szCs w:val="24"/>
        </w:rPr>
        <w:t>.</w:t>
      </w:r>
    </w:p>
    <w:p w:rsidR="00E16CF6" w:rsidRDefault="007019C9">
      <w:pPr>
        <w:spacing w:line="260" w:lineRule="exact"/>
        <w:ind w:left="970"/>
        <w:rPr>
          <w:sz w:val="24"/>
          <w:szCs w:val="24"/>
        </w:rPr>
      </w:pPr>
      <w:r>
        <w:rPr>
          <w:sz w:val="24"/>
          <w:szCs w:val="24"/>
        </w:rPr>
        <w:t xml:space="preserve">-  </w:t>
      </w:r>
      <w:r>
        <w:rPr>
          <w:spacing w:val="23"/>
          <w:sz w:val="24"/>
          <w:szCs w:val="24"/>
        </w:rPr>
        <w:t xml:space="preserve"> </w:t>
      </w:r>
      <w:r>
        <w:rPr>
          <w:spacing w:val="1"/>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pacing w:val="5"/>
          <w:sz w:val="24"/>
          <w:szCs w:val="24"/>
        </w:rPr>
        <w:t>/</w:t>
      </w:r>
      <w:r>
        <w:rPr>
          <w:sz w:val="24"/>
          <w:szCs w:val="24"/>
        </w:rPr>
        <w:t>A</w:t>
      </w:r>
      <w:r>
        <w:rPr>
          <w:spacing w:val="-5"/>
          <w:sz w:val="24"/>
          <w:szCs w:val="24"/>
        </w:rPr>
        <w:t>n</w:t>
      </w:r>
      <w:r>
        <w:rPr>
          <w:sz w:val="24"/>
          <w:szCs w:val="24"/>
        </w:rPr>
        <w:t>d</w:t>
      </w:r>
      <w:r>
        <w:rPr>
          <w:spacing w:val="4"/>
          <w:sz w:val="24"/>
          <w:szCs w:val="24"/>
        </w:rPr>
        <w:t>a</w:t>
      </w:r>
      <w:r>
        <w:rPr>
          <w:spacing w:val="-4"/>
          <w:sz w:val="24"/>
          <w:szCs w:val="24"/>
        </w:rPr>
        <w:t>l</w:t>
      </w:r>
      <w:r>
        <w:rPr>
          <w:spacing w:val="4"/>
          <w:sz w:val="24"/>
          <w:szCs w:val="24"/>
        </w:rPr>
        <w:t>a</w:t>
      </w:r>
      <w:r>
        <w:rPr>
          <w:sz w:val="24"/>
          <w:szCs w:val="24"/>
        </w:rPr>
        <w:t>n</w:t>
      </w:r>
      <w:r>
        <w:rPr>
          <w:spacing w:val="2"/>
          <w:sz w:val="24"/>
          <w:szCs w:val="24"/>
        </w:rPr>
        <w:t xml:space="preserve"> </w:t>
      </w:r>
      <w:r>
        <w:rPr>
          <w:spacing w:val="-5"/>
          <w:sz w:val="24"/>
          <w:szCs w:val="24"/>
        </w:rPr>
        <w:t>K</w:t>
      </w:r>
      <w:r>
        <w:rPr>
          <w:sz w:val="24"/>
          <w:szCs w:val="24"/>
        </w:rPr>
        <w:t>w</w:t>
      </w:r>
      <w:r>
        <w:rPr>
          <w:spacing w:val="-1"/>
          <w:sz w:val="24"/>
          <w:szCs w:val="24"/>
        </w:rPr>
        <w:t>a</w:t>
      </w:r>
      <w:r>
        <w:rPr>
          <w:spacing w:val="1"/>
          <w:sz w:val="24"/>
          <w:szCs w:val="24"/>
        </w:rPr>
        <w:t>r</w:t>
      </w:r>
      <w:r>
        <w:rPr>
          <w:spacing w:val="10"/>
          <w:sz w:val="24"/>
          <w:szCs w:val="24"/>
        </w:rPr>
        <w:t>t</w:t>
      </w:r>
      <w:r>
        <w:rPr>
          <w:spacing w:val="-9"/>
          <w:sz w:val="24"/>
          <w:szCs w:val="24"/>
        </w:rPr>
        <w:t>i</w:t>
      </w:r>
      <w:r>
        <w:rPr>
          <w:spacing w:val="1"/>
          <w:sz w:val="24"/>
          <w:szCs w:val="24"/>
        </w:rPr>
        <w:t>r</w:t>
      </w:r>
      <w:r w:rsidR="00F3720E">
        <w:rPr>
          <w:sz w:val="24"/>
          <w:szCs w:val="24"/>
        </w:rPr>
        <w:t>.</w:t>
      </w:r>
    </w:p>
    <w:p w:rsidR="00E16CF6" w:rsidRDefault="007019C9">
      <w:pPr>
        <w:spacing w:before="3"/>
        <w:ind w:left="970"/>
        <w:rPr>
          <w:sz w:val="24"/>
          <w:szCs w:val="24"/>
        </w:rPr>
      </w:pPr>
      <w:r>
        <w:rPr>
          <w:sz w:val="24"/>
          <w:szCs w:val="24"/>
        </w:rPr>
        <w:t xml:space="preserve">-  </w:t>
      </w:r>
      <w:r>
        <w:rPr>
          <w:spacing w:val="2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2"/>
          <w:sz w:val="24"/>
          <w:szCs w:val="24"/>
        </w:rPr>
        <w:t>C</w:t>
      </w:r>
      <w:r>
        <w:rPr>
          <w:spacing w:val="4"/>
          <w:sz w:val="24"/>
          <w:szCs w:val="24"/>
        </w:rPr>
        <w:t>a</w:t>
      </w:r>
      <w:r>
        <w:rPr>
          <w:spacing w:val="-5"/>
          <w:sz w:val="24"/>
          <w:szCs w:val="24"/>
        </w:rPr>
        <w:t>b</w:t>
      </w:r>
      <w:r>
        <w:rPr>
          <w:spacing w:val="4"/>
          <w:sz w:val="24"/>
          <w:szCs w:val="24"/>
        </w:rPr>
        <w:t>a</w:t>
      </w:r>
      <w:r>
        <w:rPr>
          <w:spacing w:val="-5"/>
          <w:sz w:val="24"/>
          <w:szCs w:val="24"/>
        </w:rPr>
        <w:t>n</w:t>
      </w:r>
      <w:r>
        <w:rPr>
          <w:sz w:val="24"/>
          <w:szCs w:val="24"/>
        </w:rPr>
        <w:t>g.</w:t>
      </w:r>
    </w:p>
    <w:p w:rsidR="00E16CF6" w:rsidRPr="00E74387" w:rsidRDefault="007019C9" w:rsidP="00E74387">
      <w:pPr>
        <w:pStyle w:val="ListParagraph"/>
        <w:numPr>
          <w:ilvl w:val="0"/>
          <w:numId w:val="37"/>
        </w:numPr>
        <w:spacing w:line="260" w:lineRule="exact"/>
        <w:rPr>
          <w:sz w:val="24"/>
          <w:szCs w:val="24"/>
        </w:rPr>
      </w:pPr>
      <w:r w:rsidRPr="00E74387">
        <w:rPr>
          <w:sz w:val="24"/>
          <w:szCs w:val="24"/>
        </w:rPr>
        <w:t>D</w:t>
      </w:r>
      <w:r w:rsidRPr="00E74387">
        <w:rPr>
          <w:spacing w:val="-1"/>
          <w:sz w:val="24"/>
          <w:szCs w:val="24"/>
        </w:rPr>
        <w:t>e</w:t>
      </w:r>
      <w:r w:rsidRPr="00E74387">
        <w:rPr>
          <w:spacing w:val="-5"/>
          <w:sz w:val="24"/>
          <w:szCs w:val="24"/>
        </w:rPr>
        <w:t>n</w:t>
      </w:r>
      <w:r w:rsidRPr="00E74387">
        <w:rPr>
          <w:sz w:val="24"/>
          <w:szCs w:val="24"/>
        </w:rPr>
        <w:t>g</w:t>
      </w:r>
      <w:r w:rsidRPr="00E74387">
        <w:rPr>
          <w:spacing w:val="4"/>
          <w:sz w:val="24"/>
          <w:szCs w:val="24"/>
        </w:rPr>
        <w:t>a</w:t>
      </w:r>
      <w:r w:rsidRPr="00E74387">
        <w:rPr>
          <w:sz w:val="24"/>
          <w:szCs w:val="24"/>
        </w:rPr>
        <w:t>n</w:t>
      </w:r>
      <w:r w:rsidRPr="00E74387">
        <w:rPr>
          <w:spacing w:val="26"/>
          <w:sz w:val="24"/>
          <w:szCs w:val="24"/>
        </w:rPr>
        <w:t xml:space="preserve"> </w:t>
      </w:r>
      <w:r w:rsidRPr="00E74387">
        <w:rPr>
          <w:spacing w:val="-5"/>
          <w:sz w:val="24"/>
          <w:szCs w:val="24"/>
        </w:rPr>
        <w:t>b</w:t>
      </w:r>
      <w:r w:rsidRPr="00E74387">
        <w:rPr>
          <w:spacing w:val="4"/>
          <w:sz w:val="24"/>
          <w:szCs w:val="24"/>
        </w:rPr>
        <w:t>a</w:t>
      </w:r>
      <w:r w:rsidRPr="00E74387">
        <w:rPr>
          <w:spacing w:val="-5"/>
          <w:sz w:val="24"/>
          <w:szCs w:val="24"/>
        </w:rPr>
        <w:t>n</w:t>
      </w:r>
      <w:r w:rsidRPr="00E74387">
        <w:rPr>
          <w:spacing w:val="5"/>
          <w:sz w:val="24"/>
          <w:szCs w:val="24"/>
        </w:rPr>
        <w:t>t</w:t>
      </w:r>
      <w:r w:rsidRPr="00E74387">
        <w:rPr>
          <w:sz w:val="24"/>
          <w:szCs w:val="24"/>
        </w:rPr>
        <w:t>u</w:t>
      </w:r>
      <w:r w:rsidRPr="00E74387">
        <w:rPr>
          <w:spacing w:val="-1"/>
          <w:sz w:val="24"/>
          <w:szCs w:val="24"/>
        </w:rPr>
        <w:t>a</w:t>
      </w:r>
      <w:r w:rsidRPr="00E74387">
        <w:rPr>
          <w:sz w:val="24"/>
          <w:szCs w:val="24"/>
        </w:rPr>
        <w:t>n</w:t>
      </w:r>
      <w:r w:rsidRPr="00E74387">
        <w:rPr>
          <w:spacing w:val="21"/>
          <w:sz w:val="24"/>
          <w:szCs w:val="24"/>
        </w:rPr>
        <w:t xml:space="preserve"> </w:t>
      </w:r>
      <w:r w:rsidRPr="00E74387">
        <w:rPr>
          <w:spacing w:val="2"/>
          <w:sz w:val="24"/>
          <w:szCs w:val="24"/>
        </w:rPr>
        <w:t>M</w:t>
      </w:r>
      <w:r w:rsidRPr="00E74387">
        <w:rPr>
          <w:spacing w:val="4"/>
          <w:sz w:val="24"/>
          <w:szCs w:val="24"/>
        </w:rPr>
        <w:t>a</w:t>
      </w:r>
      <w:r w:rsidRPr="00E74387">
        <w:rPr>
          <w:sz w:val="24"/>
          <w:szCs w:val="24"/>
        </w:rPr>
        <w:t>bi</w:t>
      </w:r>
      <w:r w:rsidRPr="00E74387">
        <w:rPr>
          <w:spacing w:val="17"/>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25"/>
          <w:sz w:val="24"/>
          <w:szCs w:val="24"/>
        </w:rPr>
        <w:t xml:space="preserve"> </w:t>
      </w:r>
      <w:r w:rsidRPr="00E74387">
        <w:rPr>
          <w:sz w:val="24"/>
          <w:szCs w:val="24"/>
        </w:rPr>
        <w:t>d</w:t>
      </w:r>
      <w:r w:rsidRPr="00E74387">
        <w:rPr>
          <w:spacing w:val="4"/>
          <w:sz w:val="24"/>
          <w:szCs w:val="24"/>
        </w:rPr>
        <w:t>a</w:t>
      </w:r>
      <w:r w:rsidRPr="00E74387">
        <w:rPr>
          <w:sz w:val="24"/>
          <w:szCs w:val="24"/>
        </w:rPr>
        <w:t>n</w:t>
      </w:r>
      <w:r w:rsidRPr="00E74387">
        <w:rPr>
          <w:spacing w:val="21"/>
          <w:sz w:val="24"/>
          <w:szCs w:val="24"/>
        </w:rPr>
        <w:t xml:space="preserve"> </w:t>
      </w:r>
      <w:r w:rsidRPr="00E74387">
        <w:rPr>
          <w:spacing w:val="1"/>
          <w:sz w:val="24"/>
          <w:szCs w:val="24"/>
        </w:rPr>
        <w:t>P</w:t>
      </w:r>
      <w:r w:rsidRPr="00E74387">
        <w:rPr>
          <w:spacing w:val="4"/>
          <w:sz w:val="24"/>
          <w:szCs w:val="24"/>
        </w:rPr>
        <w:t>a</w:t>
      </w:r>
      <w:r w:rsidRPr="00E74387">
        <w:rPr>
          <w:spacing w:val="-9"/>
          <w:sz w:val="24"/>
          <w:szCs w:val="24"/>
        </w:rPr>
        <w:t>m</w:t>
      </w:r>
      <w:r w:rsidRPr="00E74387">
        <w:rPr>
          <w:spacing w:val="9"/>
          <w:sz w:val="24"/>
          <w:szCs w:val="24"/>
        </w:rPr>
        <w:t>o</w:t>
      </w:r>
      <w:r w:rsidRPr="00E74387">
        <w:rPr>
          <w:spacing w:val="-5"/>
          <w:sz w:val="24"/>
          <w:szCs w:val="24"/>
        </w:rPr>
        <w:t>n</w:t>
      </w:r>
      <w:r w:rsidRPr="00E74387">
        <w:rPr>
          <w:sz w:val="24"/>
          <w:szCs w:val="24"/>
        </w:rPr>
        <w:t>g</w:t>
      </w:r>
      <w:r w:rsidRPr="00E74387">
        <w:rPr>
          <w:spacing w:val="26"/>
          <w:sz w:val="24"/>
          <w:szCs w:val="24"/>
        </w:rPr>
        <w:t xml:space="preserve"> </w:t>
      </w:r>
      <w:r w:rsidRPr="00E74387">
        <w:rPr>
          <w:spacing w:val="1"/>
          <w:sz w:val="24"/>
          <w:szCs w:val="24"/>
        </w:rPr>
        <w:t>S</w:t>
      </w:r>
      <w:r w:rsidRPr="00E74387">
        <w:rPr>
          <w:spacing w:val="-1"/>
          <w:sz w:val="24"/>
          <w:szCs w:val="24"/>
        </w:rPr>
        <w:t>a</w:t>
      </w:r>
      <w:r w:rsidRPr="00E74387">
        <w:rPr>
          <w:sz w:val="24"/>
          <w:szCs w:val="24"/>
        </w:rPr>
        <w:t>ka</w:t>
      </w:r>
      <w:r w:rsidRPr="00E74387">
        <w:rPr>
          <w:spacing w:val="25"/>
          <w:sz w:val="24"/>
          <w:szCs w:val="24"/>
        </w:rPr>
        <w:t xml:space="preserve"> </w:t>
      </w:r>
      <w:r w:rsidRPr="00E74387">
        <w:rPr>
          <w:spacing w:val="3"/>
          <w:sz w:val="24"/>
          <w:szCs w:val="24"/>
        </w:rPr>
        <w:t>B</w:t>
      </w:r>
      <w:r w:rsidRPr="00E74387">
        <w:rPr>
          <w:spacing w:val="-5"/>
          <w:sz w:val="24"/>
          <w:szCs w:val="24"/>
        </w:rPr>
        <w:t>h</w:t>
      </w:r>
      <w:r w:rsidRPr="00E74387">
        <w:rPr>
          <w:spacing w:val="4"/>
          <w:sz w:val="24"/>
          <w:szCs w:val="24"/>
        </w:rPr>
        <w:t>a</w:t>
      </w:r>
      <w:r w:rsidRPr="00E74387">
        <w:rPr>
          <w:spacing w:val="-5"/>
          <w:sz w:val="24"/>
          <w:szCs w:val="24"/>
        </w:rPr>
        <w:t>y</w:t>
      </w:r>
      <w:r w:rsidRPr="00E74387">
        <w:rPr>
          <w:spacing w:val="4"/>
          <w:sz w:val="24"/>
          <w:szCs w:val="24"/>
        </w:rPr>
        <w:t>a</w:t>
      </w:r>
      <w:r w:rsidRPr="00E74387">
        <w:rPr>
          <w:spacing w:val="-5"/>
          <w:sz w:val="24"/>
          <w:szCs w:val="24"/>
        </w:rPr>
        <w:t>n</w:t>
      </w:r>
      <w:r w:rsidRPr="00E74387">
        <w:rPr>
          <w:sz w:val="24"/>
          <w:szCs w:val="24"/>
        </w:rPr>
        <w:t>g</w:t>
      </w:r>
      <w:r w:rsidRPr="00E74387">
        <w:rPr>
          <w:spacing w:val="5"/>
          <w:sz w:val="24"/>
          <w:szCs w:val="24"/>
        </w:rPr>
        <w:t>k</w:t>
      </w:r>
      <w:r w:rsidRPr="00E74387">
        <w:rPr>
          <w:spacing w:val="-1"/>
          <w:sz w:val="24"/>
          <w:szCs w:val="24"/>
        </w:rPr>
        <w:t>a</w:t>
      </w:r>
      <w:r w:rsidRPr="00E74387">
        <w:rPr>
          <w:spacing w:val="1"/>
          <w:sz w:val="24"/>
          <w:szCs w:val="24"/>
        </w:rPr>
        <w:t>r</w:t>
      </w:r>
      <w:r w:rsidRPr="00E74387">
        <w:rPr>
          <w:spacing w:val="-1"/>
          <w:sz w:val="24"/>
          <w:szCs w:val="24"/>
        </w:rPr>
        <w:t>a</w:t>
      </w:r>
      <w:r w:rsidRPr="00E74387">
        <w:rPr>
          <w:sz w:val="24"/>
          <w:szCs w:val="24"/>
        </w:rPr>
        <w:t>,</w:t>
      </w:r>
      <w:r w:rsidRPr="00E74387">
        <w:rPr>
          <w:spacing w:val="28"/>
          <w:sz w:val="24"/>
          <w:szCs w:val="24"/>
        </w:rPr>
        <w:t xml:space="preserve"> </w:t>
      </w:r>
      <w:r w:rsidRPr="00E74387">
        <w:rPr>
          <w:spacing w:val="-4"/>
          <w:sz w:val="24"/>
          <w:szCs w:val="24"/>
        </w:rPr>
        <w:t>m</w:t>
      </w:r>
      <w:r w:rsidRPr="00E74387">
        <w:rPr>
          <w:spacing w:val="4"/>
          <w:sz w:val="24"/>
          <w:szCs w:val="24"/>
        </w:rPr>
        <w:t>e</w:t>
      </w:r>
      <w:r w:rsidRPr="00E74387">
        <w:rPr>
          <w:spacing w:val="-5"/>
          <w:sz w:val="24"/>
          <w:szCs w:val="24"/>
        </w:rPr>
        <w:t>n</w:t>
      </w:r>
      <w:r w:rsidRPr="00E74387">
        <w:rPr>
          <w:sz w:val="24"/>
          <w:szCs w:val="24"/>
        </w:rPr>
        <w:t>gu</w:t>
      </w:r>
      <w:r w:rsidRPr="00E74387">
        <w:rPr>
          <w:spacing w:val="-2"/>
          <w:sz w:val="24"/>
          <w:szCs w:val="24"/>
        </w:rPr>
        <w:t>s</w:t>
      </w:r>
      <w:r w:rsidRPr="00E74387">
        <w:rPr>
          <w:spacing w:val="4"/>
          <w:sz w:val="24"/>
          <w:szCs w:val="24"/>
        </w:rPr>
        <w:t>a</w:t>
      </w:r>
      <w:r w:rsidRPr="00E74387">
        <w:rPr>
          <w:spacing w:val="-5"/>
          <w:sz w:val="24"/>
          <w:szCs w:val="24"/>
        </w:rPr>
        <w:t>h</w:t>
      </w:r>
      <w:r w:rsidRPr="00E74387">
        <w:rPr>
          <w:spacing w:val="-1"/>
          <w:sz w:val="24"/>
          <w:szCs w:val="24"/>
        </w:rPr>
        <w:t>a</w:t>
      </w:r>
      <w:r w:rsidRPr="00E74387">
        <w:rPr>
          <w:spacing w:val="5"/>
          <w:sz w:val="24"/>
          <w:szCs w:val="24"/>
        </w:rPr>
        <w:t>k</w:t>
      </w:r>
      <w:r w:rsidRPr="00E74387">
        <w:rPr>
          <w:spacing w:val="4"/>
          <w:sz w:val="24"/>
          <w:szCs w:val="24"/>
        </w:rPr>
        <w:t>a</w:t>
      </w:r>
      <w:r w:rsidRPr="00E74387">
        <w:rPr>
          <w:sz w:val="24"/>
          <w:szCs w:val="24"/>
        </w:rPr>
        <w:t>n</w:t>
      </w:r>
      <w:r w:rsidRPr="00E74387">
        <w:rPr>
          <w:spacing w:val="31"/>
          <w:sz w:val="24"/>
          <w:szCs w:val="24"/>
        </w:rPr>
        <w:t xml:space="preserve"> </w:t>
      </w:r>
      <w:r w:rsidRPr="00E74387">
        <w:rPr>
          <w:spacing w:val="5"/>
          <w:sz w:val="24"/>
          <w:szCs w:val="24"/>
        </w:rPr>
        <w:t>t</w:t>
      </w:r>
      <w:r w:rsidRPr="00E74387">
        <w:rPr>
          <w:spacing w:val="-1"/>
          <w:sz w:val="24"/>
          <w:szCs w:val="24"/>
        </w:rPr>
        <w:t>e</w:t>
      </w:r>
      <w:r w:rsidRPr="00E74387">
        <w:rPr>
          <w:spacing w:val="-5"/>
          <w:sz w:val="24"/>
          <w:szCs w:val="24"/>
        </w:rPr>
        <w:t>n</w:t>
      </w:r>
      <w:r w:rsidRPr="00E74387">
        <w:rPr>
          <w:spacing w:val="-1"/>
          <w:sz w:val="24"/>
          <w:szCs w:val="24"/>
        </w:rPr>
        <w:t>a</w:t>
      </w:r>
      <w:r w:rsidRPr="00E74387">
        <w:rPr>
          <w:sz w:val="24"/>
          <w:szCs w:val="24"/>
        </w:rPr>
        <w:t>ga</w:t>
      </w:r>
    </w:p>
    <w:p w:rsidR="00E16CF6" w:rsidRDefault="007019C9">
      <w:pPr>
        <w:spacing w:before="7" w:line="260" w:lineRule="exact"/>
        <w:ind w:left="970" w:right="81"/>
        <w:rPr>
          <w:sz w:val="24"/>
          <w:szCs w:val="24"/>
        </w:rPr>
      </w:pPr>
      <w:proofErr w:type="gramStart"/>
      <w:r>
        <w:rPr>
          <w:spacing w:val="-1"/>
          <w:sz w:val="24"/>
          <w:szCs w:val="24"/>
        </w:rPr>
        <w:t>a</w:t>
      </w:r>
      <w:r>
        <w:rPr>
          <w:sz w:val="24"/>
          <w:szCs w:val="24"/>
        </w:rPr>
        <w:t xml:space="preserve">hli </w:t>
      </w:r>
      <w:r>
        <w:rPr>
          <w:spacing w:val="54"/>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proofErr w:type="gramEnd"/>
      <w:r>
        <w:rPr>
          <w:sz w:val="24"/>
          <w:szCs w:val="24"/>
        </w:rPr>
        <w:t xml:space="preserve"> </w:t>
      </w:r>
      <w:r>
        <w:rPr>
          <w:spacing w:val="57"/>
          <w:sz w:val="24"/>
          <w:szCs w:val="24"/>
        </w:rPr>
        <w:t xml:space="preserve"> </w:t>
      </w:r>
      <w:r>
        <w:rPr>
          <w:sz w:val="24"/>
          <w:szCs w:val="24"/>
        </w:rPr>
        <w:t>t</w:t>
      </w:r>
      <w:r>
        <w:rPr>
          <w:spacing w:val="5"/>
          <w:sz w:val="24"/>
          <w:szCs w:val="24"/>
        </w:rPr>
        <w:t>o</w:t>
      </w:r>
      <w:r>
        <w:rPr>
          <w:spacing w:val="-5"/>
          <w:sz w:val="24"/>
          <w:szCs w:val="24"/>
        </w:rPr>
        <w:t>k</w:t>
      </w:r>
      <w:r>
        <w:rPr>
          <w:spacing w:val="5"/>
          <w:sz w:val="24"/>
          <w:szCs w:val="24"/>
        </w:rPr>
        <w:t>o</w:t>
      </w:r>
      <w:r>
        <w:rPr>
          <w:sz w:val="24"/>
          <w:szCs w:val="24"/>
        </w:rPr>
        <w:t xml:space="preserve">h </w:t>
      </w:r>
      <w:r>
        <w:rPr>
          <w:spacing w:val="57"/>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 xml:space="preserve">t  </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r>
        <w:rPr>
          <w:spacing w:val="57"/>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 xml:space="preserve">n </w:t>
      </w:r>
      <w:r>
        <w:rPr>
          <w:spacing w:val="57"/>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d</w:t>
      </w:r>
      <w:r>
        <w:rPr>
          <w:spacing w:val="-4"/>
          <w:sz w:val="24"/>
          <w:szCs w:val="24"/>
        </w:rPr>
        <w:t>ij</w:t>
      </w:r>
      <w:r>
        <w:rPr>
          <w:spacing w:val="-1"/>
          <w:sz w:val="24"/>
          <w:szCs w:val="24"/>
        </w:rPr>
        <w:t>a</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ur</w:t>
      </w:r>
      <w:r w:rsidR="003A2912">
        <w:rPr>
          <w:sz w:val="24"/>
          <w:szCs w:val="24"/>
        </w:rPr>
        <w:t xml:space="preserve"> eksternal</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pacing w:val="-5"/>
          <w:sz w:val="24"/>
          <w:szCs w:val="24"/>
        </w:rPr>
        <w:t>n</w:t>
      </w:r>
      <w:r>
        <w:rPr>
          <w:sz w:val="24"/>
          <w:szCs w:val="24"/>
        </w:rPr>
        <w:t>.</w:t>
      </w:r>
    </w:p>
    <w:p w:rsidR="00E16CF6" w:rsidRDefault="007019C9">
      <w:pPr>
        <w:spacing w:line="260" w:lineRule="exact"/>
        <w:ind w:left="547"/>
        <w:rPr>
          <w:sz w:val="24"/>
          <w:szCs w:val="24"/>
        </w:rPr>
      </w:pPr>
      <w:r>
        <w:rPr>
          <w:spacing w:val="-5"/>
          <w:sz w:val="24"/>
          <w:szCs w:val="24"/>
        </w:rPr>
        <w:t>h</w:t>
      </w:r>
      <w:r>
        <w:rPr>
          <w:sz w:val="24"/>
          <w:szCs w:val="24"/>
        </w:rPr>
        <w:t xml:space="preserve">.   </w:t>
      </w:r>
      <w:r>
        <w:rPr>
          <w:spacing w:val="7"/>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12"/>
          <w:sz w:val="24"/>
          <w:szCs w:val="24"/>
        </w:rPr>
        <w:t xml:space="preserve"> </w:t>
      </w:r>
      <w:r>
        <w:rPr>
          <w:spacing w:val="-4"/>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12"/>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4"/>
          <w:sz w:val="24"/>
          <w:szCs w:val="24"/>
        </w:rPr>
        <w:t>a</w:t>
      </w:r>
      <w:r>
        <w:rPr>
          <w:spacing w:val="-4"/>
          <w:sz w:val="24"/>
          <w:szCs w:val="24"/>
        </w:rPr>
        <w:t>l</w:t>
      </w:r>
      <w:r>
        <w:rPr>
          <w:sz w:val="24"/>
          <w:szCs w:val="24"/>
        </w:rPr>
        <w:t>a</w:t>
      </w:r>
      <w:r>
        <w:rPr>
          <w:spacing w:val="11"/>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17"/>
          <w:sz w:val="24"/>
          <w:szCs w:val="24"/>
        </w:rPr>
        <w:t xml:space="preserve"> </w:t>
      </w:r>
      <w:r>
        <w:rPr>
          <w:spacing w:val="-9"/>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7"/>
          <w:sz w:val="24"/>
          <w:szCs w:val="24"/>
        </w:rPr>
        <w:t xml:space="preserve"> </w:t>
      </w:r>
      <w:r>
        <w:rPr>
          <w:spacing w:val="4"/>
          <w:sz w:val="24"/>
          <w:szCs w:val="24"/>
        </w:rPr>
        <w:t>a</w:t>
      </w:r>
      <w:r>
        <w:rPr>
          <w:spacing w:val="-5"/>
          <w:sz w:val="24"/>
          <w:szCs w:val="24"/>
        </w:rPr>
        <w:t>n</w:t>
      </w:r>
      <w:r>
        <w:rPr>
          <w:sz w:val="24"/>
          <w:szCs w:val="24"/>
        </w:rPr>
        <w:t>g</w:t>
      </w:r>
      <w:r>
        <w:rPr>
          <w:spacing w:val="5"/>
          <w:sz w:val="24"/>
          <w:szCs w:val="24"/>
        </w:rPr>
        <w:t>g</w:t>
      </w:r>
      <w:r>
        <w:rPr>
          <w:sz w:val="24"/>
          <w:szCs w:val="24"/>
        </w:rPr>
        <w:t>o</w:t>
      </w:r>
      <w:r>
        <w:rPr>
          <w:spacing w:val="5"/>
          <w:sz w:val="24"/>
          <w:szCs w:val="24"/>
        </w:rPr>
        <w:t>t</w:t>
      </w:r>
      <w:r>
        <w:rPr>
          <w:sz w:val="24"/>
          <w:szCs w:val="24"/>
        </w:rPr>
        <w:t>a</w:t>
      </w:r>
      <w:r>
        <w:rPr>
          <w:spacing w:val="11"/>
          <w:sz w:val="24"/>
          <w:szCs w:val="24"/>
        </w:rPr>
        <w:t xml:space="preserve"> </w:t>
      </w:r>
      <w:r>
        <w:rPr>
          <w:sz w:val="24"/>
          <w:szCs w:val="24"/>
        </w:rPr>
        <w:t>d</w:t>
      </w:r>
      <w:r>
        <w:rPr>
          <w:spacing w:val="-1"/>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1"/>
          <w:sz w:val="24"/>
          <w:szCs w:val="24"/>
        </w:rPr>
        <w:t>S</w:t>
      </w:r>
      <w:r>
        <w:rPr>
          <w:spacing w:val="-1"/>
          <w:sz w:val="24"/>
          <w:szCs w:val="24"/>
        </w:rPr>
        <w:t>a</w:t>
      </w:r>
      <w:r>
        <w:rPr>
          <w:spacing w:val="5"/>
          <w:sz w:val="24"/>
          <w:szCs w:val="24"/>
        </w:rPr>
        <w:t>k</w:t>
      </w:r>
      <w:r>
        <w:rPr>
          <w:sz w:val="24"/>
          <w:szCs w:val="24"/>
        </w:rPr>
        <w:t>a</w:t>
      </w:r>
    </w:p>
    <w:p w:rsidR="00E16CF6" w:rsidRDefault="007019C9">
      <w:pPr>
        <w:spacing w:line="260" w:lineRule="exact"/>
        <w:ind w:left="970"/>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kw</w:t>
      </w:r>
      <w:r>
        <w:rPr>
          <w:spacing w:val="-1"/>
          <w:sz w:val="24"/>
          <w:szCs w:val="24"/>
        </w:rPr>
        <w:t>a</w:t>
      </w:r>
      <w:r>
        <w:rPr>
          <w:spacing w:val="1"/>
          <w:sz w:val="24"/>
          <w:szCs w:val="24"/>
        </w:rPr>
        <w:t>r</w:t>
      </w:r>
      <w:r>
        <w:rPr>
          <w:spacing w:val="5"/>
          <w:sz w:val="24"/>
          <w:szCs w:val="24"/>
        </w:rPr>
        <w:t>t</w:t>
      </w:r>
      <w:r>
        <w:rPr>
          <w:spacing w:val="-9"/>
          <w:sz w:val="24"/>
          <w:szCs w:val="24"/>
        </w:rPr>
        <w:t>i</w:t>
      </w:r>
      <w:r>
        <w:rPr>
          <w:sz w:val="24"/>
          <w:szCs w:val="24"/>
        </w:rPr>
        <w:t>r</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2"/>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sidR="003A2912">
        <w:rPr>
          <w:spacing w:val="6"/>
          <w:sz w:val="24"/>
          <w:szCs w:val="24"/>
        </w:rPr>
        <w:t>Mabi</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z w:val="24"/>
          <w:szCs w:val="24"/>
        </w:rPr>
        <w:t>.</w:t>
      </w:r>
    </w:p>
    <w:p w:rsidR="00E16CF6" w:rsidRPr="00F3720E" w:rsidRDefault="007019C9" w:rsidP="00F3720E">
      <w:pPr>
        <w:pStyle w:val="ListParagraph"/>
        <w:numPr>
          <w:ilvl w:val="0"/>
          <w:numId w:val="16"/>
        </w:numPr>
        <w:spacing w:before="8" w:line="260" w:lineRule="exact"/>
        <w:ind w:right="69"/>
        <w:rPr>
          <w:sz w:val="24"/>
          <w:szCs w:val="24"/>
        </w:rPr>
        <w:sectPr w:rsidR="00E16CF6" w:rsidRPr="00F3720E">
          <w:pgSz w:w="11920" w:h="16840"/>
          <w:pgMar w:top="1040" w:right="1020" w:bottom="280" w:left="1580" w:header="720" w:footer="720" w:gutter="0"/>
          <w:cols w:space="720"/>
        </w:sectPr>
      </w:pPr>
      <w:r w:rsidRPr="00F3720E">
        <w:rPr>
          <w:spacing w:val="-2"/>
          <w:sz w:val="24"/>
          <w:szCs w:val="24"/>
        </w:rPr>
        <w:t>M</w:t>
      </w:r>
      <w:r w:rsidRPr="00F3720E">
        <w:rPr>
          <w:spacing w:val="-1"/>
          <w:sz w:val="24"/>
          <w:szCs w:val="24"/>
        </w:rPr>
        <w:t>a</w:t>
      </w:r>
      <w:r w:rsidRPr="00F3720E">
        <w:rPr>
          <w:spacing w:val="-2"/>
          <w:sz w:val="24"/>
          <w:szCs w:val="24"/>
        </w:rPr>
        <w:t>s</w:t>
      </w:r>
      <w:r w:rsidRPr="00F3720E">
        <w:rPr>
          <w:sz w:val="24"/>
          <w:szCs w:val="24"/>
        </w:rPr>
        <w:t>a</w:t>
      </w:r>
      <w:r w:rsidRPr="00F3720E">
        <w:rPr>
          <w:spacing w:val="20"/>
          <w:sz w:val="24"/>
          <w:szCs w:val="24"/>
        </w:rPr>
        <w:t xml:space="preserve"> </w:t>
      </w:r>
      <w:r w:rsidRPr="00F3720E">
        <w:rPr>
          <w:spacing w:val="-5"/>
          <w:sz w:val="24"/>
          <w:szCs w:val="24"/>
        </w:rPr>
        <w:t>b</w:t>
      </w:r>
      <w:r w:rsidRPr="00F3720E">
        <w:rPr>
          <w:spacing w:val="-1"/>
          <w:sz w:val="24"/>
          <w:szCs w:val="24"/>
        </w:rPr>
        <w:t>a</w:t>
      </w:r>
      <w:r w:rsidRPr="00F3720E">
        <w:rPr>
          <w:sz w:val="24"/>
          <w:szCs w:val="24"/>
        </w:rPr>
        <w:t>k</w:t>
      </w:r>
      <w:r w:rsidRPr="00F3720E">
        <w:rPr>
          <w:spacing w:val="10"/>
          <w:sz w:val="24"/>
          <w:szCs w:val="24"/>
        </w:rPr>
        <w:t>t</w:t>
      </w:r>
      <w:r w:rsidRPr="00F3720E">
        <w:rPr>
          <w:sz w:val="24"/>
          <w:szCs w:val="24"/>
        </w:rPr>
        <w:t>i</w:t>
      </w:r>
      <w:r w:rsidRPr="00F3720E">
        <w:rPr>
          <w:spacing w:val="7"/>
          <w:sz w:val="24"/>
          <w:szCs w:val="24"/>
        </w:rPr>
        <w:t xml:space="preserve"> </w:t>
      </w:r>
      <w:r w:rsidRPr="00F3720E">
        <w:rPr>
          <w:sz w:val="24"/>
          <w:szCs w:val="24"/>
        </w:rPr>
        <w:t>d</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n</w:t>
      </w:r>
      <w:r w:rsidRPr="00F3720E">
        <w:rPr>
          <w:spacing w:val="13"/>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6"/>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16"/>
          <w:sz w:val="24"/>
          <w:szCs w:val="24"/>
        </w:rPr>
        <w:t xml:space="preserve"> </w:t>
      </w:r>
      <w:r w:rsidRPr="00F3720E">
        <w:rPr>
          <w:spacing w:val="-2"/>
          <w:sz w:val="24"/>
          <w:szCs w:val="24"/>
        </w:rPr>
        <w:t>R</w:t>
      </w:r>
      <w:r w:rsidRPr="00F3720E">
        <w:rPr>
          <w:spacing w:val="4"/>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17"/>
          <w:sz w:val="24"/>
          <w:szCs w:val="24"/>
        </w:rPr>
        <w:t xml:space="preserve"> </w:t>
      </w:r>
      <w:r w:rsidRPr="00F3720E">
        <w:rPr>
          <w:spacing w:val="2"/>
          <w:sz w:val="24"/>
          <w:szCs w:val="24"/>
        </w:rPr>
        <w:t>E</w:t>
      </w:r>
      <w:r w:rsidRPr="00F3720E">
        <w:rPr>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1"/>
          <w:sz w:val="24"/>
          <w:szCs w:val="24"/>
        </w:rPr>
        <w:t>a</w:t>
      </w:r>
      <w:r w:rsidRPr="00F3720E">
        <w:rPr>
          <w:spacing w:val="-5"/>
          <w:sz w:val="24"/>
          <w:szCs w:val="24"/>
        </w:rPr>
        <w:t>n</w:t>
      </w:r>
      <w:r w:rsidRPr="00F3720E">
        <w:rPr>
          <w:sz w:val="24"/>
          <w:szCs w:val="24"/>
        </w:rPr>
        <w:t>g</w:t>
      </w:r>
      <w:r w:rsidRPr="00F3720E">
        <w:rPr>
          <w:spacing w:val="21"/>
          <w:sz w:val="24"/>
          <w:szCs w:val="24"/>
        </w:rPr>
        <w:t xml:space="preserve"> </w:t>
      </w:r>
      <w:r w:rsidRPr="00F3720E">
        <w:rPr>
          <w:spacing w:val="-1"/>
          <w:sz w:val="24"/>
          <w:szCs w:val="24"/>
        </w:rPr>
        <w:t>a</w:t>
      </w:r>
      <w:r w:rsidRPr="00F3720E">
        <w:rPr>
          <w:sz w:val="24"/>
          <w:szCs w:val="24"/>
        </w:rPr>
        <w:t>d</w:t>
      </w:r>
      <w:r w:rsidRPr="00F3720E">
        <w:rPr>
          <w:spacing w:val="4"/>
          <w:sz w:val="24"/>
          <w:szCs w:val="24"/>
        </w:rPr>
        <w:t>a</w:t>
      </w:r>
      <w:r w:rsidRPr="00F3720E">
        <w:rPr>
          <w:spacing w:val="-4"/>
          <w:sz w:val="24"/>
          <w:szCs w:val="24"/>
        </w:rPr>
        <w:t>l</w:t>
      </w:r>
      <w:r w:rsidRPr="00F3720E">
        <w:rPr>
          <w:spacing w:val="4"/>
          <w:sz w:val="24"/>
          <w:szCs w:val="24"/>
        </w:rPr>
        <w:t>a</w:t>
      </w:r>
      <w:r w:rsidRPr="00F3720E">
        <w:rPr>
          <w:sz w:val="24"/>
          <w:szCs w:val="24"/>
        </w:rPr>
        <w:t>h</w:t>
      </w:r>
      <w:r w:rsidRPr="00F3720E">
        <w:rPr>
          <w:spacing w:val="18"/>
          <w:sz w:val="24"/>
          <w:szCs w:val="24"/>
        </w:rPr>
        <w:t xml:space="preserve"> </w:t>
      </w:r>
      <w:r w:rsidRPr="00F3720E">
        <w:rPr>
          <w:spacing w:val="-4"/>
          <w:sz w:val="24"/>
          <w:szCs w:val="24"/>
        </w:rPr>
        <w:t>m</w:t>
      </w:r>
      <w:r w:rsidRPr="00F3720E">
        <w:rPr>
          <w:spacing w:val="-1"/>
          <w:sz w:val="24"/>
          <w:szCs w:val="24"/>
        </w:rPr>
        <w:t>a</w:t>
      </w:r>
      <w:r w:rsidRPr="00F3720E">
        <w:rPr>
          <w:sz w:val="24"/>
          <w:szCs w:val="24"/>
        </w:rPr>
        <w:t>k</w:t>
      </w:r>
      <w:r w:rsidRPr="00F3720E">
        <w:rPr>
          <w:spacing w:val="2"/>
          <w:sz w:val="24"/>
          <w:szCs w:val="24"/>
        </w:rPr>
        <w:t>s</w:t>
      </w:r>
      <w:r w:rsidRPr="00F3720E">
        <w:rPr>
          <w:sz w:val="24"/>
          <w:szCs w:val="24"/>
        </w:rPr>
        <w:t>i</w:t>
      </w:r>
      <w:r w:rsidRPr="00F3720E">
        <w:rPr>
          <w:spacing w:val="-4"/>
          <w:sz w:val="24"/>
          <w:szCs w:val="24"/>
        </w:rPr>
        <w:t>m</w:t>
      </w:r>
      <w:r w:rsidRPr="00F3720E">
        <w:rPr>
          <w:spacing w:val="4"/>
          <w:sz w:val="24"/>
          <w:szCs w:val="24"/>
        </w:rPr>
        <w:t>a</w:t>
      </w:r>
      <w:r w:rsidRPr="00F3720E">
        <w:rPr>
          <w:sz w:val="24"/>
          <w:szCs w:val="24"/>
        </w:rPr>
        <w:t>l</w:t>
      </w:r>
      <w:r w:rsidRPr="00F3720E">
        <w:rPr>
          <w:spacing w:val="13"/>
          <w:sz w:val="24"/>
          <w:szCs w:val="24"/>
        </w:rPr>
        <w:t xml:space="preserve"> </w:t>
      </w:r>
      <w:r w:rsidRPr="00F3720E">
        <w:rPr>
          <w:sz w:val="24"/>
          <w:szCs w:val="24"/>
        </w:rPr>
        <w:t>1</w:t>
      </w:r>
      <w:r w:rsidRPr="00F3720E">
        <w:rPr>
          <w:spacing w:val="17"/>
          <w:sz w:val="24"/>
          <w:szCs w:val="24"/>
        </w:rPr>
        <w:t xml:space="preserve"> </w:t>
      </w:r>
      <w:r w:rsidRPr="00F3720E">
        <w:rPr>
          <w:spacing w:val="1"/>
          <w:sz w:val="24"/>
          <w:szCs w:val="24"/>
        </w:rPr>
        <w:t>(</w:t>
      </w:r>
      <w:r w:rsidRPr="00F3720E">
        <w:rPr>
          <w:spacing w:val="-2"/>
          <w:sz w:val="24"/>
          <w:szCs w:val="24"/>
        </w:rPr>
        <w:t>s</w:t>
      </w:r>
      <w:r w:rsidRPr="00F3720E">
        <w:rPr>
          <w:spacing w:val="-1"/>
          <w:sz w:val="24"/>
          <w:szCs w:val="24"/>
        </w:rPr>
        <w:t>a</w:t>
      </w:r>
      <w:r w:rsidRPr="00F3720E">
        <w:rPr>
          <w:spacing w:val="5"/>
          <w:sz w:val="24"/>
          <w:szCs w:val="24"/>
        </w:rPr>
        <w:t>t</w:t>
      </w:r>
      <w:r w:rsidRPr="00F3720E">
        <w:rPr>
          <w:sz w:val="24"/>
          <w:szCs w:val="24"/>
        </w:rPr>
        <w:t>u)</w:t>
      </w:r>
      <w:r w:rsidRPr="00F3720E">
        <w:rPr>
          <w:spacing w:val="13"/>
          <w:sz w:val="24"/>
          <w:szCs w:val="24"/>
        </w:rPr>
        <w:t xml:space="preserve"> </w:t>
      </w:r>
      <w:r w:rsidRPr="00F3720E">
        <w:rPr>
          <w:spacing w:val="5"/>
          <w:sz w:val="24"/>
          <w:szCs w:val="24"/>
        </w:rPr>
        <w:t>t</w:t>
      </w:r>
      <w:r w:rsidRPr="00F3720E">
        <w:rPr>
          <w:spacing w:val="-1"/>
          <w:sz w:val="24"/>
          <w:szCs w:val="24"/>
        </w:rPr>
        <w:t>a</w:t>
      </w:r>
      <w:r w:rsidRPr="00F3720E">
        <w:rPr>
          <w:spacing w:val="-5"/>
          <w:sz w:val="24"/>
          <w:szCs w:val="24"/>
        </w:rPr>
        <w:t>h</w:t>
      </w:r>
      <w:r w:rsidRPr="00F3720E">
        <w:rPr>
          <w:sz w:val="24"/>
          <w:szCs w:val="24"/>
        </w:rPr>
        <w:t>un p</w:t>
      </w:r>
      <w:r w:rsidRPr="00F3720E">
        <w:rPr>
          <w:spacing w:val="-1"/>
          <w:sz w:val="24"/>
          <w:szCs w:val="24"/>
        </w:rPr>
        <w:t>e</w:t>
      </w:r>
      <w:r w:rsidRPr="00F3720E">
        <w:rPr>
          <w:spacing w:val="6"/>
          <w:sz w:val="24"/>
          <w:szCs w:val="24"/>
        </w:rPr>
        <w:t>r</w:t>
      </w:r>
      <w:r w:rsidRPr="00F3720E">
        <w:rPr>
          <w:spacing w:val="-9"/>
          <w:sz w:val="24"/>
          <w:szCs w:val="24"/>
        </w:rPr>
        <w:t>i</w:t>
      </w:r>
      <w:r w:rsidRPr="00F3720E">
        <w:rPr>
          <w:spacing w:val="5"/>
          <w:sz w:val="24"/>
          <w:szCs w:val="24"/>
        </w:rPr>
        <w:t>o</w:t>
      </w:r>
      <w:r w:rsidRPr="00F3720E">
        <w:rPr>
          <w:sz w:val="24"/>
          <w:szCs w:val="24"/>
        </w:rPr>
        <w:t>de</w:t>
      </w:r>
      <w:r w:rsidRPr="00F3720E">
        <w:rPr>
          <w:spacing w:val="2"/>
          <w:sz w:val="24"/>
          <w:szCs w:val="24"/>
        </w:rPr>
        <w:t xml:space="preserve"> </w:t>
      </w:r>
      <w:r w:rsidRPr="00F3720E">
        <w:rPr>
          <w:spacing w:val="-2"/>
          <w:sz w:val="24"/>
          <w:szCs w:val="24"/>
        </w:rPr>
        <w:t>s</w:t>
      </w:r>
      <w:r w:rsidRPr="00F3720E">
        <w:rPr>
          <w:spacing w:val="4"/>
          <w:sz w:val="24"/>
          <w:szCs w:val="24"/>
        </w:rPr>
        <w:t>e</w:t>
      </w:r>
      <w:r w:rsidRPr="00F3720E">
        <w:rPr>
          <w:spacing w:val="-9"/>
          <w:sz w:val="24"/>
          <w:szCs w:val="24"/>
        </w:rPr>
        <w:t>j</w:t>
      </w:r>
      <w:r w:rsidRPr="00F3720E">
        <w:rPr>
          <w:spacing w:val="-1"/>
          <w:sz w:val="24"/>
          <w:szCs w:val="24"/>
        </w:rPr>
        <w:t>a</w:t>
      </w:r>
      <w:r w:rsidRPr="00F3720E">
        <w:rPr>
          <w:sz w:val="24"/>
          <w:szCs w:val="24"/>
        </w:rPr>
        <w:t>k</w:t>
      </w:r>
      <w:r w:rsidRPr="00F3720E">
        <w:rPr>
          <w:spacing w:val="7"/>
          <w:sz w:val="24"/>
          <w:szCs w:val="24"/>
        </w:rPr>
        <w:t xml:space="preserve"> </w:t>
      </w:r>
      <w:r w:rsidRPr="00F3720E">
        <w:rPr>
          <w:spacing w:val="-5"/>
          <w:sz w:val="24"/>
          <w:szCs w:val="24"/>
        </w:rPr>
        <w:t>b</w:t>
      </w:r>
      <w:r w:rsidRPr="00F3720E">
        <w:rPr>
          <w:spacing w:val="5"/>
          <w:sz w:val="24"/>
          <w:szCs w:val="24"/>
        </w:rPr>
        <w:t>u</w:t>
      </w:r>
      <w:r w:rsidRPr="00F3720E">
        <w:rPr>
          <w:spacing w:val="-4"/>
          <w:sz w:val="24"/>
          <w:szCs w:val="24"/>
        </w:rPr>
        <w:t>l</w:t>
      </w:r>
      <w:r w:rsidRPr="00F3720E">
        <w:rPr>
          <w:spacing w:val="4"/>
          <w:sz w:val="24"/>
          <w:szCs w:val="24"/>
        </w:rPr>
        <w:t>a</w:t>
      </w:r>
      <w:r w:rsidRPr="00F3720E">
        <w:rPr>
          <w:sz w:val="24"/>
          <w:szCs w:val="24"/>
        </w:rPr>
        <w:t>n</w:t>
      </w:r>
      <w:r w:rsidRPr="00F3720E">
        <w:rPr>
          <w:spacing w:val="-3"/>
          <w:sz w:val="24"/>
          <w:szCs w:val="24"/>
        </w:rPr>
        <w:t xml:space="preserve"> </w:t>
      </w:r>
      <w:r w:rsidRPr="00F3720E">
        <w:rPr>
          <w:spacing w:val="5"/>
          <w:sz w:val="24"/>
          <w:szCs w:val="24"/>
        </w:rPr>
        <w:t>d</w:t>
      </w:r>
      <w:r w:rsidRPr="00F3720E">
        <w:rPr>
          <w:spacing w:val="-9"/>
          <w:sz w:val="24"/>
          <w:szCs w:val="24"/>
        </w:rPr>
        <w:t>i</w:t>
      </w:r>
      <w:r w:rsidRPr="00F3720E">
        <w:rPr>
          <w:spacing w:val="5"/>
          <w:sz w:val="24"/>
          <w:szCs w:val="24"/>
        </w:rPr>
        <w:t>t</w:t>
      </w:r>
      <w:r w:rsidRPr="00F3720E">
        <w:rPr>
          <w:spacing w:val="-1"/>
          <w:sz w:val="24"/>
          <w:szCs w:val="24"/>
        </w:rPr>
        <w:t>e</w:t>
      </w:r>
      <w:r w:rsidRPr="00F3720E">
        <w:rPr>
          <w:spacing w:val="5"/>
          <w:sz w:val="24"/>
          <w:szCs w:val="24"/>
        </w:rPr>
        <w:t>t</w:t>
      </w:r>
      <w:r w:rsidRPr="00F3720E">
        <w:rPr>
          <w:spacing w:val="-1"/>
          <w:sz w:val="24"/>
          <w:szCs w:val="24"/>
        </w:rPr>
        <w:t>a</w:t>
      </w:r>
      <w:r w:rsidRPr="00F3720E">
        <w:rPr>
          <w:sz w:val="24"/>
          <w:szCs w:val="24"/>
        </w:rPr>
        <w:t>pk</w:t>
      </w:r>
      <w:r w:rsidRPr="00F3720E">
        <w:rPr>
          <w:spacing w:val="-1"/>
          <w:sz w:val="24"/>
          <w:szCs w:val="24"/>
        </w:rPr>
        <w:t>a</w:t>
      </w:r>
      <w:r w:rsidRPr="00F3720E">
        <w:rPr>
          <w:spacing w:val="-5"/>
          <w:sz w:val="24"/>
          <w:szCs w:val="24"/>
        </w:rPr>
        <w:t>n</w:t>
      </w:r>
      <w:r w:rsidRPr="00F3720E">
        <w:rPr>
          <w:sz w:val="24"/>
          <w:szCs w:val="24"/>
        </w:rPr>
        <w:t>n</w:t>
      </w:r>
      <w:r w:rsidRPr="00F3720E">
        <w:rPr>
          <w:spacing w:val="-5"/>
          <w:sz w:val="24"/>
          <w:szCs w:val="24"/>
        </w:rPr>
        <w:t>y</w:t>
      </w:r>
      <w:r w:rsidRPr="00F3720E">
        <w:rPr>
          <w:spacing w:val="2"/>
          <w:sz w:val="24"/>
          <w:szCs w:val="24"/>
        </w:rPr>
        <w:t>a</w:t>
      </w:r>
      <w:r w:rsidRPr="00F3720E">
        <w:rPr>
          <w:sz w:val="24"/>
          <w:szCs w:val="24"/>
        </w:rPr>
        <w:t>.</w:t>
      </w:r>
    </w:p>
    <w:p w:rsidR="004B080D" w:rsidRDefault="004B080D" w:rsidP="004B080D">
      <w:pPr>
        <w:spacing w:before="9" w:line="160" w:lineRule="exact"/>
        <w:jc w:val="center"/>
        <w:rPr>
          <w:szCs w:val="16"/>
        </w:rPr>
      </w:pPr>
    </w:p>
    <w:p w:rsidR="00E16CF6" w:rsidRPr="004B080D" w:rsidRDefault="004B080D" w:rsidP="004B080D">
      <w:pPr>
        <w:spacing w:before="9" w:line="160" w:lineRule="exact"/>
        <w:jc w:val="center"/>
        <w:rPr>
          <w:b/>
          <w:sz w:val="24"/>
          <w:szCs w:val="24"/>
        </w:rPr>
      </w:pPr>
      <w:r>
        <w:rPr>
          <w:b/>
          <w:sz w:val="24"/>
          <w:szCs w:val="24"/>
        </w:rPr>
        <w:t>Pasal</w:t>
      </w:r>
      <w:r w:rsidRPr="004B080D">
        <w:rPr>
          <w:b/>
          <w:sz w:val="24"/>
          <w:szCs w:val="24"/>
        </w:rPr>
        <w:t xml:space="preserve"> 10</w:t>
      </w:r>
    </w:p>
    <w:p w:rsidR="00E16CF6" w:rsidRDefault="007019C9">
      <w:pPr>
        <w:ind w:left="2336" w:right="2334"/>
        <w:jc w:val="center"/>
        <w:rPr>
          <w:sz w:val="24"/>
          <w:szCs w:val="24"/>
        </w:rPr>
      </w:pPr>
      <w:r>
        <w:rPr>
          <w:b/>
          <w:sz w:val="24"/>
          <w:szCs w:val="24"/>
        </w:rPr>
        <w:t>Wa</w:t>
      </w:r>
      <w:r>
        <w:rPr>
          <w:b/>
          <w:spacing w:val="-6"/>
          <w:sz w:val="24"/>
          <w:szCs w:val="24"/>
        </w:rPr>
        <w:t>r</w:t>
      </w:r>
      <w:r>
        <w:rPr>
          <w:b/>
          <w:sz w:val="24"/>
          <w:szCs w:val="24"/>
        </w:rPr>
        <w:t>ga</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1"/>
          <w:sz w:val="24"/>
          <w:szCs w:val="24"/>
        </w:rPr>
        <w:t>k</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Pr="00F3720E" w:rsidRDefault="007019C9" w:rsidP="00F3720E">
      <w:pPr>
        <w:pStyle w:val="ListParagraph"/>
        <w:numPr>
          <w:ilvl w:val="0"/>
          <w:numId w:val="19"/>
        </w:numPr>
        <w:spacing w:line="260" w:lineRule="exact"/>
        <w:ind w:left="567" w:hanging="425"/>
        <w:rPr>
          <w:sz w:val="24"/>
          <w:szCs w:val="24"/>
        </w:rPr>
      </w:pPr>
      <w:r w:rsidRPr="00F3720E">
        <w:rPr>
          <w:spacing w:val="-6"/>
          <w:sz w:val="24"/>
          <w:szCs w:val="24"/>
        </w:rPr>
        <w:t>W</w:t>
      </w:r>
      <w:r w:rsidRPr="00F3720E">
        <w:rPr>
          <w:spacing w:val="-1"/>
          <w:sz w:val="24"/>
          <w:szCs w:val="24"/>
        </w:rPr>
        <w:t>a</w:t>
      </w:r>
      <w:r w:rsidRPr="00F3720E">
        <w:rPr>
          <w:spacing w:val="1"/>
          <w:sz w:val="24"/>
          <w:szCs w:val="24"/>
        </w:rPr>
        <w:t>r</w:t>
      </w:r>
      <w:r w:rsidRPr="00F3720E">
        <w:rPr>
          <w:sz w:val="24"/>
          <w:szCs w:val="24"/>
        </w:rPr>
        <w:t>ga</w:t>
      </w:r>
      <w:r w:rsidRPr="00F3720E">
        <w:rPr>
          <w:spacing w:val="2"/>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1"/>
          <w:sz w:val="24"/>
          <w:szCs w:val="24"/>
        </w:rPr>
        <w:t xml:space="preserve"> </w:t>
      </w:r>
      <w:r w:rsidRPr="00F3720E">
        <w:rPr>
          <w:spacing w:val="3"/>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1"/>
          <w:sz w:val="24"/>
          <w:szCs w:val="24"/>
        </w:rPr>
        <w:t xml:space="preserve"> </w:t>
      </w:r>
      <w:r w:rsidRPr="00F3720E">
        <w:rPr>
          <w:spacing w:val="-2"/>
          <w:sz w:val="24"/>
          <w:szCs w:val="24"/>
        </w:rPr>
        <w:t>R</w:t>
      </w:r>
      <w:r w:rsidRPr="00F3720E">
        <w:rPr>
          <w:spacing w:val="4"/>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2"/>
          <w:sz w:val="24"/>
          <w:szCs w:val="24"/>
        </w:rPr>
        <w:t xml:space="preserve"> 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g</w:t>
      </w:r>
      <w:r w:rsidRPr="00F3720E">
        <w:rPr>
          <w:spacing w:val="7"/>
          <w:sz w:val="24"/>
          <w:szCs w:val="24"/>
        </w:rPr>
        <w:t xml:space="preserve"> </w:t>
      </w:r>
      <w:r w:rsidRPr="00F3720E">
        <w:rPr>
          <w:spacing w:val="5"/>
          <w:sz w:val="24"/>
          <w:szCs w:val="24"/>
        </w:rPr>
        <w:t>t</w:t>
      </w:r>
      <w:r w:rsidRPr="00F3720E">
        <w:rPr>
          <w:spacing w:val="-1"/>
          <w:sz w:val="24"/>
          <w:szCs w:val="24"/>
        </w:rPr>
        <w:t>e</w:t>
      </w:r>
      <w:r w:rsidRPr="00F3720E">
        <w:rPr>
          <w:spacing w:val="1"/>
          <w:sz w:val="24"/>
          <w:szCs w:val="24"/>
        </w:rPr>
        <w:t>r</w:t>
      </w:r>
      <w:r w:rsidRPr="00F3720E">
        <w:rPr>
          <w:sz w:val="24"/>
          <w:szCs w:val="24"/>
        </w:rPr>
        <w:t>d</w:t>
      </w:r>
      <w:r w:rsidRPr="00F3720E">
        <w:rPr>
          <w:spacing w:val="-9"/>
          <w:sz w:val="24"/>
          <w:szCs w:val="24"/>
        </w:rPr>
        <w:t>i</w:t>
      </w:r>
      <w:r w:rsidRPr="00F3720E">
        <w:rPr>
          <w:spacing w:val="6"/>
          <w:sz w:val="24"/>
          <w:szCs w:val="24"/>
        </w:rPr>
        <w:t>r</w:t>
      </w:r>
      <w:r w:rsidRPr="00F3720E">
        <w:rPr>
          <w:sz w:val="24"/>
          <w:szCs w:val="24"/>
        </w:rPr>
        <w:t>i</w:t>
      </w:r>
      <w:r w:rsidRPr="00F3720E">
        <w:rPr>
          <w:spacing w:val="-6"/>
          <w:sz w:val="24"/>
          <w:szCs w:val="24"/>
        </w:rPr>
        <w:t xml:space="preserve"> </w:t>
      </w:r>
      <w:r w:rsidRPr="00F3720E">
        <w:rPr>
          <w:spacing w:val="5"/>
          <w:sz w:val="24"/>
          <w:szCs w:val="24"/>
        </w:rPr>
        <w:t>d</w:t>
      </w:r>
      <w:r w:rsidRPr="00F3720E">
        <w:rPr>
          <w:spacing w:val="-1"/>
          <w:sz w:val="24"/>
          <w:szCs w:val="24"/>
        </w:rPr>
        <w:t>a</w:t>
      </w:r>
      <w:r w:rsidRPr="00F3720E">
        <w:rPr>
          <w:spacing w:val="6"/>
          <w:sz w:val="24"/>
          <w:szCs w:val="24"/>
        </w:rPr>
        <w:t>r</w:t>
      </w:r>
      <w:r w:rsidRPr="00F3720E">
        <w:rPr>
          <w:sz w:val="24"/>
          <w:szCs w:val="24"/>
        </w:rPr>
        <w:t>i</w:t>
      </w:r>
      <w:r w:rsidRPr="00F3720E">
        <w:rPr>
          <w:spacing w:val="-7"/>
          <w:sz w:val="24"/>
          <w:szCs w:val="24"/>
        </w:rPr>
        <w:t xml:space="preserve"> </w:t>
      </w:r>
      <w:r w:rsidRPr="00F3720E">
        <w:rPr>
          <w:sz w:val="24"/>
          <w:szCs w:val="24"/>
        </w:rPr>
        <w:t>:</w:t>
      </w:r>
    </w:p>
    <w:p w:rsidR="00E16CF6" w:rsidRDefault="007019C9">
      <w:pPr>
        <w:spacing w:before="2"/>
        <w:ind w:left="571" w:right="1035"/>
        <w:jc w:val="both"/>
        <w:rPr>
          <w:sz w:val="24"/>
          <w:szCs w:val="24"/>
        </w:rPr>
      </w:pPr>
      <w:r>
        <w:rPr>
          <w:spacing w:val="-1"/>
          <w:sz w:val="24"/>
          <w:szCs w:val="24"/>
        </w:rPr>
        <w:t>a</w:t>
      </w:r>
      <w:r>
        <w:rPr>
          <w:sz w:val="24"/>
          <w:szCs w:val="24"/>
        </w:rPr>
        <w:t xml:space="preserve">.  </w:t>
      </w:r>
      <w:r>
        <w:rPr>
          <w:spacing w:val="14"/>
          <w:sz w:val="24"/>
          <w:szCs w:val="24"/>
        </w:rPr>
        <w:t xml:space="preserve"> </w:t>
      </w:r>
      <w:r>
        <w:rPr>
          <w:spacing w:val="2"/>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
          <w:sz w:val="24"/>
          <w:szCs w:val="24"/>
        </w:rPr>
        <w:t xml:space="preserve"> </w:t>
      </w:r>
      <w:r>
        <w:rPr>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9"/>
          <w:sz w:val="24"/>
          <w:szCs w:val="24"/>
        </w:rPr>
        <w:t>i</w:t>
      </w:r>
      <w:r>
        <w:rPr>
          <w:sz w:val="24"/>
          <w:szCs w:val="24"/>
        </w:rPr>
        <w:t>ku</w:t>
      </w:r>
      <w:r>
        <w:rPr>
          <w:spacing w:val="10"/>
          <w:sz w:val="24"/>
          <w:szCs w:val="24"/>
        </w:rPr>
        <w:t>t</w:t>
      </w:r>
      <w:r>
        <w:rPr>
          <w:sz w:val="24"/>
          <w:szCs w:val="24"/>
        </w:rPr>
        <w:t>i</w:t>
      </w:r>
      <w:r>
        <w:rPr>
          <w:spacing w:val="-7"/>
          <w:sz w:val="24"/>
          <w:szCs w:val="24"/>
        </w:rPr>
        <w:t xml:space="preserve"> </w:t>
      </w:r>
      <w:r>
        <w:rPr>
          <w:spacing w:val="5"/>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1"/>
          <w:sz w:val="24"/>
          <w:szCs w:val="24"/>
        </w:rPr>
        <w:t xml:space="preserve"> </w:t>
      </w:r>
      <w:r>
        <w:rPr>
          <w:sz w:val="24"/>
          <w:szCs w:val="24"/>
        </w:rPr>
        <w:t>p</w:t>
      </w:r>
      <w:r>
        <w:rPr>
          <w:spacing w:val="-1"/>
          <w:sz w:val="24"/>
          <w:szCs w:val="24"/>
        </w:rPr>
        <w:t>e</w:t>
      </w:r>
      <w:r>
        <w:rPr>
          <w:sz w:val="24"/>
          <w:szCs w:val="24"/>
        </w:rPr>
        <w:t>n</w:t>
      </w:r>
      <w:r>
        <w:rPr>
          <w:spacing w:val="-1"/>
          <w:sz w:val="24"/>
          <w:szCs w:val="24"/>
        </w:rPr>
        <w:t>e</w:t>
      </w:r>
      <w:r>
        <w:rPr>
          <w:spacing w:val="6"/>
          <w:sz w:val="24"/>
          <w:szCs w:val="24"/>
        </w:rPr>
        <w:t>r</w:t>
      </w:r>
      <w:r>
        <w:rPr>
          <w:spacing w:val="-4"/>
          <w:sz w:val="24"/>
          <w:szCs w:val="24"/>
        </w:rPr>
        <w:t>im</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T</w:t>
      </w:r>
      <w:r>
        <w:rPr>
          <w:spacing w:val="4"/>
          <w:sz w:val="24"/>
          <w:szCs w:val="24"/>
        </w:rPr>
        <w:t>a</w:t>
      </w:r>
      <w:r>
        <w:rPr>
          <w:spacing w:val="-9"/>
          <w:sz w:val="24"/>
          <w:szCs w:val="24"/>
        </w:rPr>
        <w:t>m</w:t>
      </w:r>
      <w:r>
        <w:rPr>
          <w:spacing w:val="2"/>
          <w:sz w:val="24"/>
          <w:szCs w:val="24"/>
        </w:rPr>
        <w:t>u</w:t>
      </w:r>
      <w:r>
        <w:rPr>
          <w:sz w:val="24"/>
          <w:szCs w:val="24"/>
        </w:rPr>
        <w:t>.</w:t>
      </w:r>
    </w:p>
    <w:p w:rsidR="00E16CF6" w:rsidRDefault="007019C9">
      <w:pPr>
        <w:spacing w:line="260" w:lineRule="exact"/>
        <w:ind w:left="571" w:right="71"/>
        <w:jc w:val="both"/>
        <w:rPr>
          <w:sz w:val="24"/>
          <w:szCs w:val="24"/>
        </w:rPr>
      </w:pPr>
      <w:r>
        <w:rPr>
          <w:spacing w:val="-5"/>
          <w:sz w:val="24"/>
          <w:szCs w:val="24"/>
        </w:rPr>
        <w:t>b</w:t>
      </w:r>
      <w:r>
        <w:rPr>
          <w:sz w:val="24"/>
          <w:szCs w:val="24"/>
        </w:rPr>
        <w:t xml:space="preserve">.  </w:t>
      </w:r>
      <w:r>
        <w:rPr>
          <w:spacing w:val="5"/>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4"/>
          <w:sz w:val="24"/>
          <w:szCs w:val="24"/>
        </w:rPr>
        <w:t xml:space="preserve"> </w:t>
      </w:r>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30"/>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 xml:space="preserve">a </w:t>
      </w:r>
      <w:r>
        <w:rPr>
          <w:spacing w:val="28"/>
          <w:sz w:val="24"/>
          <w:szCs w:val="24"/>
        </w:rPr>
        <w:t xml:space="preserve"> </w:t>
      </w:r>
      <w:r>
        <w:rPr>
          <w:sz w:val="24"/>
          <w:szCs w:val="24"/>
        </w:rPr>
        <w:t>d</w:t>
      </w:r>
      <w:r>
        <w:rPr>
          <w:spacing w:val="-9"/>
          <w:sz w:val="24"/>
          <w:szCs w:val="24"/>
        </w:rPr>
        <w:t>i</w:t>
      </w:r>
      <w:r>
        <w:rPr>
          <w:spacing w:val="5"/>
          <w:sz w:val="24"/>
          <w:szCs w:val="24"/>
        </w:rPr>
        <w:t>d</w:t>
      </w:r>
      <w:r>
        <w:rPr>
          <w:spacing w:val="-9"/>
          <w:sz w:val="24"/>
          <w:szCs w:val="24"/>
        </w:rPr>
        <w:t>i</w:t>
      </w:r>
      <w:r>
        <w:rPr>
          <w:sz w:val="24"/>
          <w:szCs w:val="24"/>
        </w:rPr>
        <w:t xml:space="preserve">k </w:t>
      </w:r>
      <w:r>
        <w:rPr>
          <w:spacing w:val="3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29"/>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 xml:space="preserve">h </w:t>
      </w:r>
      <w:r>
        <w:rPr>
          <w:spacing w:val="24"/>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29"/>
          <w:sz w:val="24"/>
          <w:szCs w:val="24"/>
        </w:rPr>
        <w:t xml:space="preserve"> </w:t>
      </w:r>
      <w:r>
        <w:rPr>
          <w:sz w:val="24"/>
          <w:szCs w:val="24"/>
        </w:rPr>
        <w:t>d</w:t>
      </w:r>
      <w:r>
        <w:rPr>
          <w:spacing w:val="-1"/>
          <w:sz w:val="24"/>
          <w:szCs w:val="24"/>
        </w:rPr>
        <w:t>a</w:t>
      </w:r>
      <w:r>
        <w:rPr>
          <w:sz w:val="24"/>
          <w:szCs w:val="24"/>
        </w:rPr>
        <w:t xml:space="preserve">n </w:t>
      </w:r>
      <w:r>
        <w:rPr>
          <w:spacing w:val="29"/>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 xml:space="preserve">n </w:t>
      </w:r>
      <w:r>
        <w:rPr>
          <w:spacing w:val="24"/>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8"/>
          <w:sz w:val="24"/>
          <w:szCs w:val="24"/>
        </w:rPr>
        <w:t>a</w:t>
      </w:r>
      <w:r>
        <w:rPr>
          <w:sz w:val="24"/>
          <w:szCs w:val="24"/>
        </w:rPr>
        <w:t>i</w:t>
      </w:r>
    </w:p>
    <w:p w:rsidR="00E16CF6" w:rsidRDefault="007019C9">
      <w:pPr>
        <w:spacing w:before="3"/>
        <w:ind w:left="931" w:right="7514"/>
        <w:jc w:val="both"/>
        <w:rPr>
          <w:sz w:val="24"/>
          <w:szCs w:val="24"/>
        </w:rPr>
      </w:pPr>
      <w:r>
        <w:rPr>
          <w:spacing w:val="-1"/>
          <w:sz w:val="24"/>
          <w:szCs w:val="24"/>
        </w:rPr>
        <w:t>a</w:t>
      </w:r>
      <w:r>
        <w:rPr>
          <w:spacing w:val="-5"/>
          <w:sz w:val="24"/>
          <w:szCs w:val="24"/>
        </w:rPr>
        <w:t>n</w:t>
      </w:r>
      <w:r>
        <w:rPr>
          <w:sz w:val="24"/>
          <w:szCs w:val="24"/>
        </w:rPr>
        <w:t>gg</w:t>
      </w:r>
      <w:r>
        <w:rPr>
          <w:spacing w:val="5"/>
          <w:sz w:val="24"/>
          <w:szCs w:val="24"/>
        </w:rPr>
        <w:t>ot</w:t>
      </w:r>
      <w:r>
        <w:rPr>
          <w:spacing w:val="-1"/>
          <w:sz w:val="24"/>
          <w:szCs w:val="24"/>
        </w:rPr>
        <w:t>a</w:t>
      </w:r>
      <w:r>
        <w:rPr>
          <w:sz w:val="24"/>
          <w:szCs w:val="24"/>
        </w:rPr>
        <w:t>.</w:t>
      </w:r>
    </w:p>
    <w:p w:rsidR="00E16CF6" w:rsidRDefault="007019C9">
      <w:pPr>
        <w:spacing w:line="260" w:lineRule="exact"/>
        <w:ind w:left="571" w:right="1753"/>
        <w:jc w:val="both"/>
        <w:rPr>
          <w:sz w:val="24"/>
          <w:szCs w:val="24"/>
        </w:rPr>
      </w:pPr>
      <w:r>
        <w:rPr>
          <w:spacing w:val="-1"/>
          <w:sz w:val="24"/>
          <w:szCs w:val="24"/>
        </w:rPr>
        <w:t>c</w:t>
      </w:r>
      <w:r>
        <w:rPr>
          <w:sz w:val="24"/>
          <w:szCs w:val="24"/>
        </w:rPr>
        <w:t xml:space="preserve">.  </w:t>
      </w:r>
      <w:r>
        <w:rPr>
          <w:spacing w:val="14"/>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s</w:t>
      </w:r>
      <w:r>
        <w:rPr>
          <w:sz w:val="24"/>
          <w:szCs w:val="24"/>
        </w:rPr>
        <w:t>a</w:t>
      </w:r>
      <w:r>
        <w:rPr>
          <w:spacing w:val="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3"/>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z w:val="24"/>
          <w:szCs w:val="24"/>
        </w:rPr>
        <w:t>b</w:t>
      </w:r>
      <w:r>
        <w:rPr>
          <w:spacing w:val="-1"/>
          <w:sz w:val="24"/>
          <w:szCs w:val="24"/>
        </w:rPr>
        <w:t>e</w:t>
      </w:r>
      <w:r>
        <w:rPr>
          <w:spacing w:val="1"/>
          <w:sz w:val="24"/>
          <w:szCs w:val="24"/>
        </w:rPr>
        <w:t>r</w:t>
      </w:r>
      <w:r>
        <w:rPr>
          <w:sz w:val="24"/>
          <w:szCs w:val="24"/>
        </w:rPr>
        <w:t>u</w:t>
      </w:r>
      <w:r>
        <w:rPr>
          <w:spacing w:val="2"/>
          <w:sz w:val="24"/>
          <w:szCs w:val="24"/>
        </w:rPr>
        <w:t>s</w:t>
      </w:r>
      <w:r>
        <w:rPr>
          <w:sz w:val="24"/>
          <w:szCs w:val="24"/>
        </w:rPr>
        <w:t>ia</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a</w:t>
      </w:r>
      <w:r>
        <w:rPr>
          <w:spacing w:val="5"/>
          <w:sz w:val="24"/>
          <w:szCs w:val="24"/>
        </w:rPr>
        <w:t>t</w:t>
      </w:r>
      <w:r>
        <w:rPr>
          <w:spacing w:val="-1"/>
          <w:sz w:val="24"/>
          <w:szCs w:val="24"/>
        </w:rPr>
        <w:t>a</w:t>
      </w:r>
      <w:r>
        <w:rPr>
          <w:sz w:val="24"/>
          <w:szCs w:val="24"/>
        </w:rPr>
        <w:t>s 25</w:t>
      </w:r>
      <w:r>
        <w:rPr>
          <w:spacing w:val="-2"/>
          <w:sz w:val="24"/>
          <w:szCs w:val="24"/>
        </w:rPr>
        <w:t xml:space="preserve"> </w:t>
      </w:r>
      <w:r>
        <w:rPr>
          <w:spacing w:val="5"/>
          <w:sz w:val="24"/>
          <w:szCs w:val="24"/>
        </w:rPr>
        <w:t>t</w:t>
      </w:r>
      <w:r>
        <w:rPr>
          <w:spacing w:val="-1"/>
          <w:sz w:val="24"/>
          <w:szCs w:val="24"/>
        </w:rPr>
        <w:t>a</w:t>
      </w:r>
      <w:r>
        <w:rPr>
          <w:spacing w:val="-5"/>
          <w:sz w:val="24"/>
          <w:szCs w:val="24"/>
        </w:rPr>
        <w:t>h</w:t>
      </w:r>
      <w:r>
        <w:rPr>
          <w:sz w:val="24"/>
          <w:szCs w:val="24"/>
        </w:rPr>
        <w:t>u</w:t>
      </w:r>
      <w:r>
        <w:rPr>
          <w:spacing w:val="-5"/>
          <w:sz w:val="24"/>
          <w:szCs w:val="24"/>
        </w:rPr>
        <w:t>n</w:t>
      </w:r>
      <w:r>
        <w:rPr>
          <w:sz w:val="24"/>
          <w:szCs w:val="24"/>
        </w:rPr>
        <w:t>.</w:t>
      </w:r>
    </w:p>
    <w:p w:rsidR="00E16CF6" w:rsidRDefault="007019C9">
      <w:pPr>
        <w:spacing w:before="2"/>
        <w:ind w:left="571" w:right="1733"/>
        <w:jc w:val="both"/>
        <w:rPr>
          <w:sz w:val="24"/>
          <w:szCs w:val="24"/>
        </w:rPr>
      </w:pPr>
      <w:r>
        <w:rPr>
          <w:sz w:val="24"/>
          <w:szCs w:val="24"/>
        </w:rPr>
        <w:t>d.   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5"/>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z w:val="24"/>
          <w:szCs w:val="24"/>
        </w:rPr>
        <w:t>k</w:t>
      </w:r>
      <w:r>
        <w:rPr>
          <w:spacing w:val="4"/>
          <w:sz w:val="24"/>
          <w:szCs w:val="24"/>
        </w:rPr>
        <w:t>a</w:t>
      </w:r>
      <w:r>
        <w:rPr>
          <w:sz w:val="24"/>
          <w:szCs w:val="24"/>
        </w:rPr>
        <w:t>h</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1"/>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s</w:t>
      </w:r>
      <w:r>
        <w:rPr>
          <w:spacing w:val="-1"/>
          <w:sz w:val="24"/>
          <w:szCs w:val="24"/>
        </w:rPr>
        <w:t>a</w:t>
      </w:r>
      <w:r>
        <w:rPr>
          <w:sz w:val="24"/>
          <w:szCs w:val="24"/>
        </w:rPr>
        <w:t>.</w:t>
      </w:r>
    </w:p>
    <w:p w:rsidR="00E16CF6" w:rsidRPr="00F3720E" w:rsidRDefault="007019C9" w:rsidP="00F3720E">
      <w:pPr>
        <w:pStyle w:val="ListParagraph"/>
        <w:numPr>
          <w:ilvl w:val="0"/>
          <w:numId w:val="19"/>
        </w:numPr>
        <w:spacing w:line="260" w:lineRule="exact"/>
        <w:ind w:left="567" w:right="76" w:hanging="425"/>
        <w:rPr>
          <w:sz w:val="24"/>
          <w:szCs w:val="24"/>
        </w:rPr>
      </w:pPr>
      <w:r w:rsidRPr="00F3720E">
        <w:rPr>
          <w:spacing w:val="-6"/>
          <w:sz w:val="24"/>
          <w:szCs w:val="24"/>
        </w:rPr>
        <w:t>W</w:t>
      </w:r>
      <w:r w:rsidRPr="00F3720E">
        <w:rPr>
          <w:spacing w:val="-1"/>
          <w:sz w:val="24"/>
          <w:szCs w:val="24"/>
        </w:rPr>
        <w:t>a</w:t>
      </w:r>
      <w:r w:rsidRPr="00F3720E">
        <w:rPr>
          <w:spacing w:val="1"/>
          <w:sz w:val="24"/>
          <w:szCs w:val="24"/>
        </w:rPr>
        <w:t>r</w:t>
      </w:r>
      <w:r w:rsidRPr="00F3720E">
        <w:rPr>
          <w:sz w:val="24"/>
          <w:szCs w:val="24"/>
        </w:rPr>
        <w:t xml:space="preserve">ga </w:t>
      </w:r>
      <w:r w:rsidRPr="00F3720E">
        <w:rPr>
          <w:spacing w:val="47"/>
          <w:sz w:val="24"/>
          <w:szCs w:val="24"/>
        </w:rPr>
        <w:t xml:space="preserve"> </w:t>
      </w:r>
      <w:r w:rsidRPr="00F3720E">
        <w:rPr>
          <w:spacing w:val="1"/>
          <w:sz w:val="24"/>
          <w:szCs w:val="24"/>
        </w:rPr>
        <w:t>S</w:t>
      </w:r>
      <w:r w:rsidRPr="00F3720E">
        <w:rPr>
          <w:spacing w:val="-1"/>
          <w:sz w:val="24"/>
          <w:szCs w:val="24"/>
        </w:rPr>
        <w:t>a</w:t>
      </w:r>
      <w:r w:rsidRPr="00F3720E">
        <w:rPr>
          <w:sz w:val="24"/>
          <w:szCs w:val="24"/>
        </w:rPr>
        <w:t xml:space="preserve">ka </w:t>
      </w:r>
      <w:r w:rsidRPr="00F3720E">
        <w:rPr>
          <w:spacing w:val="48"/>
          <w:sz w:val="24"/>
          <w:szCs w:val="24"/>
        </w:rPr>
        <w:t xml:space="preserve"> </w:t>
      </w:r>
      <w:r w:rsidRPr="00F3720E">
        <w:rPr>
          <w:spacing w:val="-5"/>
          <w:sz w:val="24"/>
          <w:szCs w:val="24"/>
        </w:rPr>
        <w:t>b</w:t>
      </w:r>
      <w:r w:rsidRPr="00F3720E">
        <w:rPr>
          <w:spacing w:val="-1"/>
          <w:sz w:val="24"/>
          <w:szCs w:val="24"/>
        </w:rPr>
        <w:t>e</w:t>
      </w:r>
      <w:r w:rsidRPr="00F3720E">
        <w:rPr>
          <w:spacing w:val="1"/>
          <w:sz w:val="24"/>
          <w:szCs w:val="24"/>
        </w:rPr>
        <w:t>r</w:t>
      </w:r>
      <w:r w:rsidRPr="00F3720E">
        <w:rPr>
          <w:sz w:val="24"/>
          <w:szCs w:val="24"/>
        </w:rPr>
        <w:t>k</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j</w:t>
      </w:r>
      <w:r w:rsidRPr="00F3720E">
        <w:rPr>
          <w:spacing w:val="-4"/>
          <w:sz w:val="24"/>
          <w:szCs w:val="24"/>
        </w:rPr>
        <w:t>i</w:t>
      </w:r>
      <w:r w:rsidRPr="00F3720E">
        <w:rPr>
          <w:sz w:val="24"/>
          <w:szCs w:val="24"/>
        </w:rPr>
        <w:t>b</w:t>
      </w:r>
      <w:r w:rsidRPr="00F3720E">
        <w:rPr>
          <w:spacing w:val="4"/>
          <w:sz w:val="24"/>
          <w:szCs w:val="24"/>
        </w:rPr>
        <w:t>a</w:t>
      </w:r>
      <w:r w:rsidRPr="00F3720E">
        <w:rPr>
          <w:sz w:val="24"/>
          <w:szCs w:val="24"/>
        </w:rPr>
        <w:t xml:space="preserve">n </w:t>
      </w:r>
      <w:r w:rsidRPr="00F3720E">
        <w:rPr>
          <w:spacing w:val="48"/>
          <w:sz w:val="24"/>
          <w:szCs w:val="24"/>
        </w:rPr>
        <w:t xml:space="preserve"> </w:t>
      </w:r>
      <w:r w:rsidRPr="00F3720E">
        <w:rPr>
          <w:spacing w:val="-9"/>
          <w:sz w:val="24"/>
          <w:szCs w:val="24"/>
        </w:rPr>
        <w:t>m</w:t>
      </w:r>
      <w:r w:rsidRPr="00F3720E">
        <w:rPr>
          <w:spacing w:val="4"/>
          <w:sz w:val="24"/>
          <w:szCs w:val="24"/>
        </w:rPr>
        <w:t>e</w:t>
      </w:r>
      <w:r w:rsidRPr="00F3720E">
        <w:rPr>
          <w:spacing w:val="-4"/>
          <w:sz w:val="24"/>
          <w:szCs w:val="24"/>
        </w:rPr>
        <w:t>m</w:t>
      </w:r>
      <w:r w:rsidRPr="00F3720E">
        <w:rPr>
          <w:spacing w:val="4"/>
          <w:sz w:val="24"/>
          <w:szCs w:val="24"/>
        </w:rPr>
        <w:t>a</w:t>
      </w:r>
      <w:r w:rsidRPr="00F3720E">
        <w:rPr>
          <w:sz w:val="24"/>
          <w:szCs w:val="24"/>
        </w:rPr>
        <w:t>h</w:t>
      </w:r>
      <w:r w:rsidRPr="00F3720E">
        <w:rPr>
          <w:spacing w:val="4"/>
          <w:sz w:val="24"/>
          <w:szCs w:val="24"/>
        </w:rPr>
        <w:t>a</w:t>
      </w:r>
      <w:r w:rsidRPr="00F3720E">
        <w:rPr>
          <w:spacing w:val="-4"/>
          <w:sz w:val="24"/>
          <w:szCs w:val="24"/>
        </w:rPr>
        <w:t>mi</w:t>
      </w:r>
      <w:r w:rsidRPr="00F3720E">
        <w:rPr>
          <w:sz w:val="24"/>
          <w:szCs w:val="24"/>
        </w:rPr>
        <w:t xml:space="preserve">, </w:t>
      </w:r>
      <w:r w:rsidRPr="00F3720E">
        <w:rPr>
          <w:spacing w:val="55"/>
          <w:sz w:val="24"/>
          <w:szCs w:val="24"/>
        </w:rPr>
        <w:t xml:space="preserve"> </w:t>
      </w:r>
      <w:r w:rsidRPr="00F3720E">
        <w:rPr>
          <w:spacing w:val="-9"/>
          <w:sz w:val="24"/>
          <w:szCs w:val="24"/>
        </w:rPr>
        <w:t>m</w:t>
      </w:r>
      <w:r w:rsidRPr="00F3720E">
        <w:rPr>
          <w:spacing w:val="4"/>
          <w:sz w:val="24"/>
          <w:szCs w:val="24"/>
        </w:rPr>
        <w:t>e</w:t>
      </w:r>
      <w:r w:rsidRPr="00F3720E">
        <w:rPr>
          <w:spacing w:val="-5"/>
          <w:sz w:val="24"/>
          <w:szCs w:val="24"/>
        </w:rPr>
        <w:t>n</w:t>
      </w:r>
      <w:r w:rsidRPr="00F3720E">
        <w:rPr>
          <w:spacing w:val="4"/>
          <w:sz w:val="24"/>
          <w:szCs w:val="24"/>
        </w:rPr>
        <w:t>a</w:t>
      </w:r>
      <w:r w:rsidRPr="00F3720E">
        <w:rPr>
          <w:spacing w:val="-1"/>
          <w:sz w:val="24"/>
          <w:szCs w:val="24"/>
        </w:rPr>
        <w:t>a</w:t>
      </w:r>
      <w:r w:rsidRPr="00F3720E">
        <w:rPr>
          <w:spacing w:val="5"/>
          <w:sz w:val="24"/>
          <w:szCs w:val="24"/>
        </w:rPr>
        <w:t>t</w:t>
      </w:r>
      <w:r w:rsidRPr="00F3720E">
        <w:rPr>
          <w:sz w:val="24"/>
          <w:szCs w:val="24"/>
        </w:rPr>
        <w:t xml:space="preserve">i </w:t>
      </w:r>
      <w:r w:rsidRPr="00F3720E">
        <w:rPr>
          <w:spacing w:val="39"/>
          <w:sz w:val="24"/>
          <w:szCs w:val="24"/>
        </w:rPr>
        <w:t xml:space="preserve"> </w:t>
      </w:r>
      <w:r w:rsidRPr="00F3720E">
        <w:rPr>
          <w:sz w:val="24"/>
          <w:szCs w:val="24"/>
        </w:rPr>
        <w:t>d</w:t>
      </w:r>
      <w:r w:rsidRPr="00F3720E">
        <w:rPr>
          <w:spacing w:val="4"/>
          <w:sz w:val="24"/>
          <w:szCs w:val="24"/>
        </w:rPr>
        <w:t>a</w:t>
      </w:r>
      <w:r w:rsidRPr="00F3720E">
        <w:rPr>
          <w:sz w:val="24"/>
          <w:szCs w:val="24"/>
        </w:rPr>
        <w:t xml:space="preserve">n </w:t>
      </w:r>
      <w:r w:rsidRPr="00F3720E">
        <w:rPr>
          <w:spacing w:val="48"/>
          <w:sz w:val="24"/>
          <w:szCs w:val="24"/>
        </w:rPr>
        <w:t xml:space="preserve"> </w:t>
      </w:r>
      <w:r w:rsidRPr="00F3720E">
        <w:rPr>
          <w:spacing w:val="-4"/>
          <w:sz w:val="24"/>
          <w:szCs w:val="24"/>
        </w:rPr>
        <w:t>m</w:t>
      </w:r>
      <w:r w:rsidRPr="00F3720E">
        <w:rPr>
          <w:spacing w:val="4"/>
          <w:sz w:val="24"/>
          <w:szCs w:val="24"/>
        </w:rPr>
        <w:t>e</w:t>
      </w:r>
      <w:r w:rsidRPr="00F3720E">
        <w:rPr>
          <w:spacing w:val="-5"/>
          <w:sz w:val="24"/>
          <w:szCs w:val="24"/>
        </w:rPr>
        <w:t>n</w:t>
      </w:r>
      <w:r w:rsidRPr="00F3720E">
        <w:rPr>
          <w:sz w:val="24"/>
          <w:szCs w:val="24"/>
        </w:rPr>
        <w:t>g</w:t>
      </w:r>
      <w:r w:rsidRPr="00F3720E">
        <w:rPr>
          <w:spacing w:val="4"/>
          <w:sz w:val="24"/>
          <w:szCs w:val="24"/>
        </w:rPr>
        <w:t>a</w:t>
      </w:r>
      <w:r w:rsidRPr="00F3720E">
        <w:rPr>
          <w:spacing w:val="-4"/>
          <w:sz w:val="24"/>
          <w:szCs w:val="24"/>
        </w:rPr>
        <w:t>m</w:t>
      </w:r>
      <w:r w:rsidRPr="00F3720E">
        <w:rPr>
          <w:spacing w:val="4"/>
          <w:sz w:val="24"/>
          <w:szCs w:val="24"/>
        </w:rPr>
        <w:t>a</w:t>
      </w:r>
      <w:r w:rsidRPr="00F3720E">
        <w:rPr>
          <w:spacing w:val="-4"/>
          <w:sz w:val="24"/>
          <w:szCs w:val="24"/>
        </w:rPr>
        <w:t>l</w:t>
      </w:r>
      <w:r w:rsidRPr="00F3720E">
        <w:rPr>
          <w:sz w:val="24"/>
          <w:szCs w:val="24"/>
        </w:rPr>
        <w:t>k</w:t>
      </w:r>
      <w:r w:rsidRPr="00F3720E">
        <w:rPr>
          <w:spacing w:val="4"/>
          <w:sz w:val="24"/>
          <w:szCs w:val="24"/>
        </w:rPr>
        <w:t>a</w:t>
      </w:r>
      <w:r w:rsidRPr="00F3720E">
        <w:rPr>
          <w:sz w:val="24"/>
          <w:szCs w:val="24"/>
        </w:rPr>
        <w:t xml:space="preserve">n </w:t>
      </w:r>
      <w:r w:rsidRPr="00F3720E">
        <w:rPr>
          <w:spacing w:val="50"/>
          <w:sz w:val="24"/>
          <w:szCs w:val="24"/>
        </w:rPr>
        <w:t xml:space="preserve"> </w:t>
      </w:r>
      <w:r w:rsidRPr="00F3720E">
        <w:rPr>
          <w:sz w:val="24"/>
          <w:szCs w:val="24"/>
        </w:rPr>
        <w:t>u</w:t>
      </w:r>
      <w:r w:rsidRPr="00F3720E">
        <w:rPr>
          <w:spacing w:val="-5"/>
          <w:sz w:val="24"/>
          <w:szCs w:val="24"/>
        </w:rPr>
        <w:t>n</w:t>
      </w:r>
      <w:r w:rsidRPr="00F3720E">
        <w:rPr>
          <w:sz w:val="24"/>
          <w:szCs w:val="24"/>
        </w:rPr>
        <w:t>d</w:t>
      </w:r>
      <w:r w:rsidRPr="00F3720E">
        <w:rPr>
          <w:spacing w:val="4"/>
          <w:sz w:val="24"/>
          <w:szCs w:val="24"/>
        </w:rPr>
        <w:t>a</w:t>
      </w:r>
      <w:r w:rsidRPr="00F3720E">
        <w:rPr>
          <w:spacing w:val="-5"/>
          <w:sz w:val="24"/>
          <w:szCs w:val="24"/>
        </w:rPr>
        <w:t>n</w:t>
      </w:r>
      <w:r w:rsidRPr="00F3720E">
        <w:rPr>
          <w:spacing w:val="1"/>
          <w:sz w:val="24"/>
          <w:szCs w:val="24"/>
        </w:rPr>
        <w:t>g</w:t>
      </w:r>
      <w:r w:rsidRPr="00F3720E">
        <w:rPr>
          <w:spacing w:val="2"/>
          <w:sz w:val="24"/>
          <w:szCs w:val="24"/>
        </w:rPr>
        <w:t>-</w:t>
      </w:r>
      <w:r w:rsidRPr="00F3720E">
        <w:rPr>
          <w:spacing w:val="5"/>
          <w:sz w:val="24"/>
          <w:szCs w:val="24"/>
        </w:rPr>
        <w:t>u</w:t>
      </w:r>
      <w:r w:rsidRPr="00F3720E">
        <w:rPr>
          <w:spacing w:val="-5"/>
          <w:sz w:val="24"/>
          <w:szCs w:val="24"/>
        </w:rPr>
        <w:t>n</w:t>
      </w:r>
      <w:r w:rsidRPr="00F3720E">
        <w:rPr>
          <w:sz w:val="24"/>
          <w:szCs w:val="24"/>
        </w:rPr>
        <w:t>d</w:t>
      </w:r>
      <w:r w:rsidRPr="00F3720E">
        <w:rPr>
          <w:spacing w:val="4"/>
          <w:sz w:val="24"/>
          <w:szCs w:val="24"/>
        </w:rPr>
        <w:t>a</w:t>
      </w:r>
      <w:r w:rsidRPr="00F3720E">
        <w:rPr>
          <w:spacing w:val="-5"/>
          <w:sz w:val="24"/>
          <w:szCs w:val="24"/>
        </w:rPr>
        <w:t>n</w:t>
      </w:r>
      <w:r w:rsidRPr="00F3720E">
        <w:rPr>
          <w:sz w:val="24"/>
          <w:szCs w:val="24"/>
        </w:rPr>
        <w:t>g</w:t>
      </w:r>
    </w:p>
    <w:p w:rsidR="00E16CF6" w:rsidRDefault="007019C9">
      <w:pPr>
        <w:spacing w:before="2"/>
        <w:ind w:left="571" w:right="73"/>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pr</w:t>
      </w:r>
      <w:r>
        <w:rPr>
          <w:spacing w:val="4"/>
          <w:sz w:val="24"/>
          <w:szCs w:val="24"/>
        </w:rPr>
        <w:t>a</w:t>
      </w:r>
      <w:r>
        <w:rPr>
          <w:spacing w:val="-4"/>
          <w:sz w:val="24"/>
          <w:szCs w:val="24"/>
        </w:rPr>
        <w:t>m</w:t>
      </w:r>
      <w:r>
        <w:rPr>
          <w:sz w:val="24"/>
          <w:szCs w:val="24"/>
        </w:rPr>
        <w:t>uk</w:t>
      </w:r>
      <w:r>
        <w:rPr>
          <w:spacing w:val="-1"/>
          <w:sz w:val="24"/>
          <w:szCs w:val="24"/>
        </w:rPr>
        <w:t>a</w:t>
      </w:r>
      <w:r>
        <w:rPr>
          <w:sz w:val="24"/>
          <w:szCs w:val="24"/>
        </w:rPr>
        <w:t>,</w:t>
      </w:r>
      <w:r>
        <w:rPr>
          <w:spacing w:val="8"/>
          <w:sz w:val="24"/>
          <w:szCs w:val="24"/>
        </w:rPr>
        <w:t xml:space="preserve"> </w:t>
      </w:r>
      <w:r>
        <w:rPr>
          <w:spacing w:val="-1"/>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w:t>
      </w:r>
      <w:r>
        <w:rPr>
          <w:spacing w:val="8"/>
          <w:sz w:val="24"/>
          <w:szCs w:val="24"/>
        </w:rPr>
        <w:t xml:space="preserve"> </w:t>
      </w:r>
      <w:r>
        <w:rPr>
          <w:spacing w:val="-1"/>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z w:val="24"/>
          <w:szCs w:val="24"/>
        </w:rPr>
        <w:t>n</w:t>
      </w:r>
      <w:r>
        <w:rPr>
          <w:spacing w:val="1"/>
          <w:sz w:val="24"/>
          <w:szCs w:val="24"/>
        </w:rPr>
        <w:t xml:space="preserve"> r</w:t>
      </w:r>
      <w:r>
        <w:rPr>
          <w:spacing w:val="5"/>
          <w:sz w:val="24"/>
          <w:szCs w:val="24"/>
        </w:rPr>
        <w:t>u</w:t>
      </w:r>
      <w:r>
        <w:rPr>
          <w:sz w:val="24"/>
          <w:szCs w:val="24"/>
        </w:rPr>
        <w:t xml:space="preserve">mah </w:t>
      </w:r>
      <w:r>
        <w:rPr>
          <w:spacing w:val="5"/>
          <w:sz w:val="24"/>
          <w:szCs w:val="24"/>
        </w:rPr>
        <w:t>t</w:t>
      </w:r>
      <w:r>
        <w:rPr>
          <w:spacing w:val="-1"/>
          <w:sz w:val="24"/>
          <w:szCs w:val="24"/>
        </w:rPr>
        <w:t>a</w:t>
      </w:r>
      <w:r>
        <w:rPr>
          <w:spacing w:val="-5"/>
          <w:sz w:val="24"/>
          <w:szCs w:val="24"/>
        </w:rPr>
        <w:t>n</w:t>
      </w:r>
      <w:r>
        <w:rPr>
          <w:sz w:val="24"/>
          <w:szCs w:val="24"/>
        </w:rPr>
        <w:t>gga</w:t>
      </w:r>
      <w:r>
        <w:rPr>
          <w:spacing w:val="4"/>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4"/>
          <w:sz w:val="24"/>
          <w:szCs w:val="24"/>
        </w:rPr>
        <w:t xml:space="preserve"> </w:t>
      </w:r>
      <w:r>
        <w:rPr>
          <w:sz w:val="24"/>
          <w:szCs w:val="24"/>
        </w:rPr>
        <w:t>d</w:t>
      </w:r>
      <w:r>
        <w:rPr>
          <w:spacing w:val="4"/>
          <w:sz w:val="24"/>
          <w:szCs w:val="24"/>
        </w:rPr>
        <w:t>a</w:t>
      </w:r>
      <w:r>
        <w:rPr>
          <w:sz w:val="24"/>
          <w:szCs w:val="24"/>
        </w:rPr>
        <w:t>n</w:t>
      </w:r>
      <w:r>
        <w:rPr>
          <w:spacing w:val="1"/>
          <w:sz w:val="24"/>
          <w:szCs w:val="24"/>
        </w:rPr>
        <w:t xml:space="preserve"> </w:t>
      </w:r>
      <w:r>
        <w:rPr>
          <w:spacing w:val="-1"/>
          <w:sz w:val="24"/>
          <w:szCs w:val="24"/>
        </w:rPr>
        <w:t>a</w:t>
      </w:r>
      <w:r>
        <w:rPr>
          <w:sz w:val="24"/>
          <w:szCs w:val="24"/>
        </w:rPr>
        <w:t>d</w:t>
      </w:r>
      <w:r>
        <w:rPr>
          <w:spacing w:val="-1"/>
          <w:sz w:val="24"/>
          <w:szCs w:val="24"/>
        </w:rPr>
        <w:t>a</w:t>
      </w:r>
      <w:r>
        <w:rPr>
          <w:sz w:val="24"/>
          <w:szCs w:val="24"/>
        </w:rPr>
        <w:t xml:space="preserve">t </w:t>
      </w:r>
      <w:r>
        <w:rPr>
          <w:spacing w:val="-4"/>
          <w:sz w:val="24"/>
          <w:szCs w:val="24"/>
        </w:rPr>
        <w:t>i</w:t>
      </w:r>
      <w:r>
        <w:rPr>
          <w:spacing w:val="-2"/>
          <w:sz w:val="24"/>
          <w:szCs w:val="24"/>
        </w:rPr>
        <w:t>s</w:t>
      </w:r>
      <w:r>
        <w:rPr>
          <w:spacing w:val="10"/>
          <w:sz w:val="24"/>
          <w:szCs w:val="24"/>
        </w:rPr>
        <w:t>t</w:t>
      </w:r>
      <w:r>
        <w:rPr>
          <w:spacing w:val="-9"/>
          <w:sz w:val="24"/>
          <w:szCs w:val="24"/>
        </w:rPr>
        <w:t>i</w:t>
      </w:r>
      <w:r>
        <w:rPr>
          <w:spacing w:val="-1"/>
          <w:sz w:val="24"/>
          <w:szCs w:val="24"/>
        </w:rPr>
        <w:t>a</w:t>
      </w:r>
      <w:r>
        <w:rPr>
          <w:sz w:val="24"/>
          <w:szCs w:val="24"/>
        </w:rPr>
        <w:t>d</w:t>
      </w:r>
      <w:r>
        <w:rPr>
          <w:spacing w:val="-1"/>
          <w:sz w:val="24"/>
          <w:szCs w:val="24"/>
        </w:rPr>
        <w:t>a</w:t>
      </w:r>
      <w:r>
        <w:rPr>
          <w:sz w:val="24"/>
          <w:szCs w:val="24"/>
        </w:rPr>
        <w:t>t</w:t>
      </w:r>
      <w:r>
        <w:rPr>
          <w:spacing w:val="12"/>
          <w:sz w:val="24"/>
          <w:szCs w:val="24"/>
        </w:rPr>
        <w:t xml:space="preserve"> </w:t>
      </w:r>
      <w:r>
        <w:rPr>
          <w:spacing w:val="-2"/>
          <w:sz w:val="24"/>
          <w:szCs w:val="24"/>
        </w:rPr>
        <w:t>s</w:t>
      </w:r>
      <w:r>
        <w:rPr>
          <w:spacing w:val="-1"/>
          <w:sz w:val="24"/>
          <w:szCs w:val="24"/>
        </w:rPr>
        <w:t>a</w:t>
      </w:r>
      <w:r>
        <w:rPr>
          <w:sz w:val="24"/>
          <w:szCs w:val="24"/>
        </w:rPr>
        <w:t>ka</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a</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11"/>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10"/>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 xml:space="preserve">a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Pr="00F3720E" w:rsidRDefault="007019C9" w:rsidP="00F3720E">
      <w:pPr>
        <w:pStyle w:val="ListParagraph"/>
        <w:numPr>
          <w:ilvl w:val="0"/>
          <w:numId w:val="19"/>
        </w:numPr>
        <w:spacing w:line="260" w:lineRule="exact"/>
        <w:ind w:left="567" w:right="80" w:hanging="425"/>
        <w:jc w:val="center"/>
        <w:rPr>
          <w:sz w:val="24"/>
          <w:szCs w:val="24"/>
        </w:rPr>
      </w:pPr>
      <w:r w:rsidRPr="00F3720E">
        <w:rPr>
          <w:spacing w:val="-5"/>
          <w:sz w:val="24"/>
          <w:szCs w:val="24"/>
        </w:rPr>
        <w:t>K</w:t>
      </w:r>
      <w:r w:rsidRPr="00F3720E">
        <w:rPr>
          <w:spacing w:val="-1"/>
          <w:sz w:val="24"/>
          <w:szCs w:val="24"/>
        </w:rPr>
        <w:t>e</w:t>
      </w:r>
      <w:r w:rsidRPr="00F3720E">
        <w:rPr>
          <w:spacing w:val="4"/>
          <w:sz w:val="24"/>
          <w:szCs w:val="24"/>
        </w:rPr>
        <w:t>a</w:t>
      </w:r>
      <w:r w:rsidRPr="00F3720E">
        <w:rPr>
          <w:spacing w:val="-5"/>
          <w:sz w:val="24"/>
          <w:szCs w:val="24"/>
        </w:rPr>
        <w:t>n</w:t>
      </w:r>
      <w:r w:rsidRPr="00F3720E">
        <w:rPr>
          <w:sz w:val="24"/>
          <w:szCs w:val="24"/>
        </w:rPr>
        <w:t>gg</w:t>
      </w:r>
      <w:r w:rsidRPr="00F3720E">
        <w:rPr>
          <w:spacing w:val="5"/>
          <w:sz w:val="24"/>
          <w:szCs w:val="24"/>
        </w:rPr>
        <w:t>ot</w:t>
      </w:r>
      <w:r w:rsidRPr="00F3720E">
        <w:rPr>
          <w:spacing w:val="-1"/>
          <w:sz w:val="24"/>
          <w:szCs w:val="24"/>
        </w:rPr>
        <w:t>aa</w:t>
      </w:r>
      <w:r w:rsidRPr="00F3720E">
        <w:rPr>
          <w:sz w:val="24"/>
          <w:szCs w:val="24"/>
        </w:rPr>
        <w:t>n</w:t>
      </w:r>
      <w:r w:rsidRPr="00F3720E">
        <w:rPr>
          <w:spacing w:val="42"/>
          <w:sz w:val="24"/>
          <w:szCs w:val="24"/>
        </w:rPr>
        <w:t xml:space="preserve"> </w:t>
      </w:r>
      <w:r w:rsidRPr="00F3720E">
        <w:rPr>
          <w:spacing w:val="-6"/>
          <w:sz w:val="24"/>
          <w:szCs w:val="24"/>
        </w:rPr>
        <w:t>W</w:t>
      </w:r>
      <w:r w:rsidRPr="00F3720E">
        <w:rPr>
          <w:spacing w:val="-1"/>
          <w:sz w:val="24"/>
          <w:szCs w:val="24"/>
        </w:rPr>
        <w:t>a</w:t>
      </w:r>
      <w:r w:rsidRPr="00F3720E">
        <w:rPr>
          <w:spacing w:val="2"/>
          <w:sz w:val="24"/>
          <w:szCs w:val="24"/>
        </w:rPr>
        <w:t>r</w:t>
      </w:r>
      <w:r w:rsidRPr="00F3720E">
        <w:rPr>
          <w:sz w:val="24"/>
          <w:szCs w:val="24"/>
        </w:rPr>
        <w:t>ga</w:t>
      </w:r>
      <w:r w:rsidRPr="00F3720E">
        <w:rPr>
          <w:spacing w:val="45"/>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45"/>
          <w:sz w:val="24"/>
          <w:szCs w:val="24"/>
        </w:rPr>
        <w:t xml:space="preserve"> </w:t>
      </w:r>
      <w:r w:rsidRPr="00F3720E">
        <w:rPr>
          <w:sz w:val="24"/>
          <w:szCs w:val="24"/>
        </w:rPr>
        <w:t>d</w:t>
      </w:r>
      <w:r w:rsidRPr="00F3720E">
        <w:rPr>
          <w:spacing w:val="-1"/>
          <w:sz w:val="24"/>
          <w:szCs w:val="24"/>
        </w:rPr>
        <w:t>a</w:t>
      </w:r>
      <w:r w:rsidRPr="00F3720E">
        <w:rPr>
          <w:sz w:val="24"/>
          <w:szCs w:val="24"/>
        </w:rPr>
        <w:t>p</w:t>
      </w:r>
      <w:r w:rsidRPr="00F3720E">
        <w:rPr>
          <w:spacing w:val="-1"/>
          <w:sz w:val="24"/>
          <w:szCs w:val="24"/>
        </w:rPr>
        <w:t>a</w:t>
      </w:r>
      <w:r w:rsidRPr="00F3720E">
        <w:rPr>
          <w:sz w:val="24"/>
          <w:szCs w:val="24"/>
        </w:rPr>
        <w:t>t</w:t>
      </w:r>
      <w:r w:rsidRPr="00F3720E">
        <w:rPr>
          <w:spacing w:val="46"/>
          <w:sz w:val="24"/>
          <w:szCs w:val="24"/>
        </w:rPr>
        <w:t xml:space="preserve"> </w:t>
      </w:r>
      <w:r w:rsidRPr="00F3720E">
        <w:rPr>
          <w:spacing w:val="-5"/>
          <w:sz w:val="24"/>
          <w:szCs w:val="24"/>
        </w:rPr>
        <w:t>b</w:t>
      </w:r>
      <w:r w:rsidRPr="00F3720E">
        <w:rPr>
          <w:spacing w:val="-1"/>
          <w:sz w:val="24"/>
          <w:szCs w:val="24"/>
        </w:rPr>
        <w:t>e</w:t>
      </w:r>
      <w:r w:rsidRPr="00F3720E">
        <w:rPr>
          <w:spacing w:val="1"/>
          <w:sz w:val="24"/>
          <w:szCs w:val="24"/>
        </w:rPr>
        <w:t>r</w:t>
      </w:r>
      <w:r w:rsidRPr="00F3720E">
        <w:rPr>
          <w:spacing w:val="-1"/>
          <w:sz w:val="24"/>
          <w:szCs w:val="24"/>
        </w:rPr>
        <w:t>a</w:t>
      </w:r>
      <w:r w:rsidRPr="00F3720E">
        <w:rPr>
          <w:sz w:val="24"/>
          <w:szCs w:val="24"/>
        </w:rPr>
        <w:t>kh</w:t>
      </w:r>
      <w:r w:rsidRPr="00F3720E">
        <w:rPr>
          <w:spacing w:val="-9"/>
          <w:sz w:val="24"/>
          <w:szCs w:val="24"/>
        </w:rPr>
        <w:t>i</w:t>
      </w:r>
      <w:r w:rsidRPr="00F3720E">
        <w:rPr>
          <w:sz w:val="24"/>
          <w:szCs w:val="24"/>
        </w:rPr>
        <w:t>r</w:t>
      </w:r>
      <w:r w:rsidRPr="00F3720E">
        <w:rPr>
          <w:spacing w:val="47"/>
          <w:sz w:val="24"/>
          <w:szCs w:val="24"/>
        </w:rPr>
        <w:t xml:space="preserve"> </w:t>
      </w:r>
      <w:r w:rsidRPr="00F3720E">
        <w:rPr>
          <w:sz w:val="24"/>
          <w:szCs w:val="24"/>
        </w:rPr>
        <w:t>k</w:t>
      </w:r>
      <w:r w:rsidRPr="00F3720E">
        <w:rPr>
          <w:spacing w:val="-1"/>
          <w:sz w:val="24"/>
          <w:szCs w:val="24"/>
        </w:rPr>
        <w:t>a</w:t>
      </w:r>
      <w:r w:rsidRPr="00F3720E">
        <w:rPr>
          <w:spacing w:val="1"/>
          <w:sz w:val="24"/>
          <w:szCs w:val="24"/>
        </w:rPr>
        <w:t>r</w:t>
      </w:r>
      <w:r w:rsidRPr="00F3720E">
        <w:rPr>
          <w:spacing w:val="-1"/>
          <w:sz w:val="24"/>
          <w:szCs w:val="24"/>
        </w:rPr>
        <w:t>e</w:t>
      </w:r>
      <w:r w:rsidRPr="00F3720E">
        <w:rPr>
          <w:spacing w:val="-5"/>
          <w:sz w:val="24"/>
          <w:szCs w:val="24"/>
        </w:rPr>
        <w:t>n</w:t>
      </w:r>
      <w:r w:rsidRPr="00F3720E">
        <w:rPr>
          <w:sz w:val="24"/>
          <w:szCs w:val="24"/>
        </w:rPr>
        <w:t>a</w:t>
      </w:r>
      <w:r w:rsidRPr="00F3720E">
        <w:rPr>
          <w:spacing w:val="51"/>
          <w:sz w:val="24"/>
          <w:szCs w:val="24"/>
        </w:rPr>
        <w:t xml:space="preserve"> </w:t>
      </w:r>
      <w:r w:rsidRPr="00F3720E">
        <w:rPr>
          <w:sz w:val="24"/>
          <w:szCs w:val="24"/>
        </w:rPr>
        <w:t xml:space="preserve">:  </w:t>
      </w:r>
      <w:r w:rsidRPr="00F3720E">
        <w:rPr>
          <w:spacing w:val="22"/>
          <w:sz w:val="24"/>
          <w:szCs w:val="24"/>
        </w:rPr>
        <w:t xml:space="preserve"> </w:t>
      </w:r>
      <w:r w:rsidRPr="00F3720E">
        <w:rPr>
          <w:spacing w:val="-9"/>
          <w:sz w:val="24"/>
          <w:szCs w:val="24"/>
        </w:rPr>
        <w:t>m</w:t>
      </w:r>
      <w:r w:rsidRPr="00F3720E">
        <w:rPr>
          <w:spacing w:val="4"/>
          <w:sz w:val="24"/>
          <w:szCs w:val="24"/>
        </w:rPr>
        <w:t>e</w:t>
      </w:r>
      <w:r w:rsidRPr="00F3720E">
        <w:rPr>
          <w:spacing w:val="-5"/>
          <w:sz w:val="24"/>
          <w:szCs w:val="24"/>
        </w:rPr>
        <w:t>n</w:t>
      </w:r>
      <w:r w:rsidRPr="00F3720E">
        <w:rPr>
          <w:sz w:val="24"/>
          <w:szCs w:val="24"/>
        </w:rPr>
        <w:t>g</w:t>
      </w:r>
      <w:r w:rsidRPr="00F3720E">
        <w:rPr>
          <w:spacing w:val="5"/>
          <w:sz w:val="24"/>
          <w:szCs w:val="24"/>
        </w:rPr>
        <w:t>u</w:t>
      </w:r>
      <w:r w:rsidRPr="00F3720E">
        <w:rPr>
          <w:spacing w:val="-5"/>
          <w:sz w:val="24"/>
          <w:szCs w:val="24"/>
        </w:rPr>
        <w:t>n</w:t>
      </w:r>
      <w:r w:rsidRPr="00F3720E">
        <w:rPr>
          <w:sz w:val="24"/>
          <w:szCs w:val="24"/>
        </w:rPr>
        <w:t>du</w:t>
      </w:r>
      <w:r w:rsidRPr="00F3720E">
        <w:rPr>
          <w:spacing w:val="1"/>
          <w:sz w:val="24"/>
          <w:szCs w:val="24"/>
        </w:rPr>
        <w:t>r</w:t>
      </w:r>
      <w:r w:rsidRPr="00F3720E">
        <w:rPr>
          <w:sz w:val="24"/>
          <w:szCs w:val="24"/>
        </w:rPr>
        <w:t>k</w:t>
      </w:r>
      <w:r w:rsidRPr="00F3720E">
        <w:rPr>
          <w:spacing w:val="4"/>
          <w:sz w:val="24"/>
          <w:szCs w:val="24"/>
        </w:rPr>
        <w:t>a</w:t>
      </w:r>
      <w:r w:rsidRPr="00F3720E">
        <w:rPr>
          <w:sz w:val="24"/>
          <w:szCs w:val="24"/>
        </w:rPr>
        <w:t>n</w:t>
      </w:r>
      <w:r w:rsidRPr="00F3720E">
        <w:rPr>
          <w:spacing w:val="41"/>
          <w:sz w:val="24"/>
          <w:szCs w:val="24"/>
        </w:rPr>
        <w:t xml:space="preserve"> </w:t>
      </w:r>
      <w:r w:rsidRPr="00F3720E">
        <w:rPr>
          <w:spacing w:val="5"/>
          <w:sz w:val="24"/>
          <w:szCs w:val="24"/>
        </w:rPr>
        <w:t>d</w:t>
      </w:r>
      <w:r w:rsidRPr="00F3720E">
        <w:rPr>
          <w:spacing w:val="-9"/>
          <w:sz w:val="24"/>
          <w:szCs w:val="24"/>
        </w:rPr>
        <w:t>i</w:t>
      </w:r>
      <w:r w:rsidRPr="00F3720E">
        <w:rPr>
          <w:spacing w:val="6"/>
          <w:sz w:val="24"/>
          <w:szCs w:val="24"/>
        </w:rPr>
        <w:t>r</w:t>
      </w:r>
      <w:r w:rsidRPr="00F3720E">
        <w:rPr>
          <w:spacing w:val="-9"/>
          <w:sz w:val="24"/>
          <w:szCs w:val="24"/>
        </w:rPr>
        <w:t>i</w:t>
      </w:r>
      <w:r w:rsidRPr="00F3720E">
        <w:rPr>
          <w:sz w:val="24"/>
          <w:szCs w:val="24"/>
        </w:rPr>
        <w:t>,</w:t>
      </w:r>
      <w:r w:rsidRPr="00F3720E">
        <w:rPr>
          <w:spacing w:val="50"/>
          <w:sz w:val="24"/>
          <w:szCs w:val="24"/>
        </w:rPr>
        <w:t xml:space="preserve"> </w:t>
      </w:r>
      <w:r w:rsidRPr="00F3720E">
        <w:rPr>
          <w:spacing w:val="5"/>
          <w:sz w:val="24"/>
          <w:szCs w:val="24"/>
        </w:rPr>
        <w:t>d</w:t>
      </w:r>
      <w:r w:rsidRPr="00F3720E">
        <w:rPr>
          <w:spacing w:val="-4"/>
          <w:sz w:val="24"/>
          <w:szCs w:val="24"/>
        </w:rPr>
        <w:t>i</w:t>
      </w:r>
      <w:r w:rsidRPr="00F3720E">
        <w:rPr>
          <w:spacing w:val="-5"/>
          <w:sz w:val="24"/>
          <w:szCs w:val="24"/>
        </w:rPr>
        <w:t>b</w:t>
      </w:r>
      <w:r w:rsidRPr="00F3720E">
        <w:rPr>
          <w:spacing w:val="-1"/>
          <w:sz w:val="24"/>
          <w:szCs w:val="24"/>
        </w:rPr>
        <w:t>e</w:t>
      </w:r>
      <w:r w:rsidRPr="00F3720E">
        <w:rPr>
          <w:spacing w:val="6"/>
          <w:sz w:val="24"/>
          <w:szCs w:val="24"/>
        </w:rPr>
        <w:t>r</w:t>
      </w:r>
      <w:r w:rsidRPr="00F3720E">
        <w:rPr>
          <w:spacing w:val="-5"/>
          <w:sz w:val="24"/>
          <w:szCs w:val="24"/>
        </w:rPr>
        <w:t>h</w:t>
      </w:r>
      <w:r w:rsidRPr="00F3720E">
        <w:rPr>
          <w:spacing w:val="4"/>
          <w:sz w:val="24"/>
          <w:szCs w:val="24"/>
        </w:rPr>
        <w:t>e</w:t>
      </w:r>
      <w:r w:rsidRPr="00F3720E">
        <w:rPr>
          <w:spacing w:val="-5"/>
          <w:sz w:val="24"/>
          <w:szCs w:val="24"/>
        </w:rPr>
        <w:t>n</w:t>
      </w:r>
      <w:r w:rsidRPr="00F3720E">
        <w:rPr>
          <w:spacing w:val="10"/>
          <w:sz w:val="24"/>
          <w:szCs w:val="24"/>
        </w:rPr>
        <w:t>t</w:t>
      </w:r>
      <w:r w:rsidRPr="00F3720E">
        <w:rPr>
          <w:spacing w:val="-9"/>
          <w:sz w:val="24"/>
          <w:szCs w:val="24"/>
        </w:rPr>
        <w:t>i</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w:t>
      </w:r>
    </w:p>
    <w:p w:rsidR="00E16CF6" w:rsidRDefault="007019C9">
      <w:pPr>
        <w:spacing w:before="2"/>
        <w:ind w:left="571" w:right="6579"/>
        <w:jc w:val="both"/>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ngg</w:t>
      </w:r>
      <w:r>
        <w:rPr>
          <w:spacing w:val="4"/>
          <w:sz w:val="24"/>
          <w:szCs w:val="24"/>
        </w:rPr>
        <w:t>a</w:t>
      </w:r>
      <w:r>
        <w:rPr>
          <w:sz w:val="24"/>
          <w:szCs w:val="24"/>
        </w:rPr>
        <w:t>l</w:t>
      </w:r>
      <w:r>
        <w:rPr>
          <w:spacing w:val="-7"/>
          <w:sz w:val="24"/>
          <w:szCs w:val="24"/>
        </w:rPr>
        <w:t xml:space="preserve"> </w:t>
      </w:r>
      <w:r>
        <w:rPr>
          <w:sz w:val="24"/>
          <w:szCs w:val="24"/>
        </w:rPr>
        <w:t>d</w:t>
      </w:r>
      <w:r>
        <w:rPr>
          <w:spacing w:val="5"/>
          <w:sz w:val="24"/>
          <w:szCs w:val="24"/>
        </w:rPr>
        <w:t>u</w:t>
      </w:r>
      <w:r>
        <w:rPr>
          <w:sz w:val="24"/>
          <w:szCs w:val="24"/>
        </w:rPr>
        <w:t>n</w:t>
      </w:r>
      <w:r>
        <w:rPr>
          <w:spacing w:val="-4"/>
          <w:sz w:val="24"/>
          <w:szCs w:val="24"/>
        </w:rPr>
        <w:t>i</w:t>
      </w:r>
      <w:r>
        <w:rPr>
          <w:spacing w:val="-1"/>
          <w:sz w:val="24"/>
          <w:szCs w:val="24"/>
        </w:rPr>
        <w:t>a</w:t>
      </w:r>
      <w:r>
        <w:rPr>
          <w:sz w:val="24"/>
          <w:szCs w:val="24"/>
        </w:rPr>
        <w:t>.</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55" w:right="4244"/>
        <w:jc w:val="center"/>
        <w:rPr>
          <w:sz w:val="24"/>
          <w:szCs w:val="24"/>
        </w:rPr>
      </w:pPr>
      <w:r>
        <w:rPr>
          <w:b/>
          <w:spacing w:val="3"/>
          <w:sz w:val="24"/>
          <w:szCs w:val="24"/>
        </w:rPr>
        <w:t>B</w:t>
      </w:r>
      <w:r>
        <w:rPr>
          <w:b/>
          <w:sz w:val="24"/>
          <w:szCs w:val="24"/>
        </w:rPr>
        <w:t>AB V</w:t>
      </w:r>
    </w:p>
    <w:p w:rsidR="00E16CF6" w:rsidRDefault="007019C9">
      <w:pPr>
        <w:spacing w:before="8" w:line="260" w:lineRule="exact"/>
        <w:ind w:left="3245" w:right="3239"/>
        <w:jc w:val="center"/>
        <w:rPr>
          <w:sz w:val="24"/>
          <w:szCs w:val="24"/>
        </w:rPr>
      </w:pPr>
      <w:r>
        <w:rPr>
          <w:b/>
          <w:sz w:val="24"/>
          <w:szCs w:val="24"/>
        </w:rPr>
        <w:t>D</w:t>
      </w:r>
      <w:r>
        <w:rPr>
          <w:b/>
          <w:spacing w:val="-2"/>
          <w:sz w:val="24"/>
          <w:szCs w:val="24"/>
        </w:rPr>
        <w:t>E</w:t>
      </w:r>
      <w:r>
        <w:rPr>
          <w:b/>
          <w:sz w:val="24"/>
          <w:szCs w:val="24"/>
        </w:rPr>
        <w:t>WAN</w:t>
      </w:r>
      <w:r>
        <w:rPr>
          <w:b/>
          <w:spacing w:val="1"/>
          <w:sz w:val="24"/>
          <w:szCs w:val="24"/>
        </w:rPr>
        <w:t xml:space="preserve"> </w:t>
      </w:r>
      <w:r>
        <w:rPr>
          <w:b/>
          <w:spacing w:val="5"/>
          <w:sz w:val="24"/>
          <w:szCs w:val="24"/>
        </w:rPr>
        <w:t>K</w:t>
      </w:r>
      <w:r>
        <w:rPr>
          <w:b/>
          <w:spacing w:val="-2"/>
          <w:sz w:val="24"/>
          <w:szCs w:val="24"/>
        </w:rPr>
        <w:t>E</w:t>
      </w:r>
      <w:r>
        <w:rPr>
          <w:b/>
          <w:sz w:val="24"/>
          <w:szCs w:val="24"/>
        </w:rPr>
        <w:t>H</w:t>
      </w:r>
      <w:r>
        <w:rPr>
          <w:b/>
          <w:spacing w:val="1"/>
          <w:sz w:val="24"/>
          <w:szCs w:val="24"/>
        </w:rPr>
        <w:t>O</w:t>
      </w:r>
      <w:r>
        <w:rPr>
          <w:b/>
          <w:spacing w:val="-5"/>
          <w:sz w:val="24"/>
          <w:szCs w:val="24"/>
        </w:rPr>
        <w:t>R</w:t>
      </w:r>
      <w:r>
        <w:rPr>
          <w:b/>
          <w:spacing w:val="4"/>
          <w:sz w:val="24"/>
          <w:szCs w:val="24"/>
        </w:rPr>
        <w:t>M</w:t>
      </w:r>
      <w:r>
        <w:rPr>
          <w:b/>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rsidR="00E16CF6" w:rsidRDefault="007019C9">
      <w:pPr>
        <w:spacing w:line="260" w:lineRule="exact"/>
        <w:ind w:left="3866" w:right="3853"/>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F3720E" w:rsidRDefault="007019C9" w:rsidP="00F3720E">
      <w:pPr>
        <w:pStyle w:val="ListParagraph"/>
        <w:numPr>
          <w:ilvl w:val="0"/>
          <w:numId w:val="20"/>
        </w:numPr>
        <w:spacing w:line="260" w:lineRule="exact"/>
        <w:ind w:right="78"/>
        <w:jc w:val="center"/>
        <w:rPr>
          <w:sz w:val="24"/>
          <w:szCs w:val="24"/>
        </w:rPr>
      </w:pPr>
      <w:r w:rsidRPr="00F3720E">
        <w:rPr>
          <w:sz w:val="24"/>
          <w:szCs w:val="24"/>
        </w:rPr>
        <w:t>D</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n</w:t>
      </w:r>
      <w:r w:rsidRPr="00F3720E">
        <w:rPr>
          <w:spacing w:val="41"/>
          <w:sz w:val="24"/>
          <w:szCs w:val="24"/>
        </w:rPr>
        <w:t xml:space="preserve"> </w:t>
      </w:r>
      <w:r w:rsidRPr="00F3720E">
        <w:rPr>
          <w:spacing w:val="-5"/>
          <w:sz w:val="24"/>
          <w:szCs w:val="24"/>
        </w:rPr>
        <w:t>K</w:t>
      </w:r>
      <w:r w:rsidRPr="00F3720E">
        <w:rPr>
          <w:spacing w:val="4"/>
          <w:sz w:val="24"/>
          <w:szCs w:val="24"/>
        </w:rPr>
        <w:t>e</w:t>
      </w:r>
      <w:r w:rsidRPr="00F3720E">
        <w:rPr>
          <w:spacing w:val="-5"/>
          <w:sz w:val="24"/>
          <w:szCs w:val="24"/>
        </w:rPr>
        <w:t>h</w:t>
      </w:r>
      <w:r w:rsidRPr="00F3720E">
        <w:rPr>
          <w:spacing w:val="5"/>
          <w:sz w:val="24"/>
          <w:szCs w:val="24"/>
        </w:rPr>
        <w:t>o</w:t>
      </w:r>
      <w:r w:rsidRPr="00F3720E">
        <w:rPr>
          <w:spacing w:val="1"/>
          <w:sz w:val="24"/>
          <w:szCs w:val="24"/>
        </w:rPr>
        <w:t>r</w:t>
      </w:r>
      <w:r w:rsidRPr="00F3720E">
        <w:rPr>
          <w:spacing w:val="-9"/>
          <w:sz w:val="24"/>
          <w:szCs w:val="24"/>
        </w:rPr>
        <w:t>m</w:t>
      </w:r>
      <w:r w:rsidRPr="00F3720E">
        <w:rPr>
          <w:spacing w:val="-1"/>
          <w:sz w:val="24"/>
          <w:szCs w:val="24"/>
        </w:rPr>
        <w:t>a</w:t>
      </w:r>
      <w:r w:rsidRPr="00F3720E">
        <w:rPr>
          <w:spacing w:val="5"/>
          <w:sz w:val="24"/>
          <w:szCs w:val="24"/>
        </w:rPr>
        <w:t>t</w:t>
      </w:r>
      <w:r w:rsidRPr="00F3720E">
        <w:rPr>
          <w:spacing w:val="4"/>
          <w:sz w:val="24"/>
          <w:szCs w:val="24"/>
        </w:rPr>
        <w:t>a</w:t>
      </w:r>
      <w:r w:rsidRPr="00F3720E">
        <w:rPr>
          <w:sz w:val="24"/>
          <w:szCs w:val="24"/>
        </w:rPr>
        <w:t>n</w:t>
      </w:r>
      <w:r w:rsidRPr="00F3720E">
        <w:rPr>
          <w:spacing w:val="38"/>
          <w:sz w:val="24"/>
          <w:szCs w:val="24"/>
        </w:rPr>
        <w:t xml:space="preserve"> </w:t>
      </w:r>
      <w:r w:rsidRPr="00F3720E">
        <w:rPr>
          <w:spacing w:val="1"/>
          <w:sz w:val="24"/>
          <w:szCs w:val="24"/>
        </w:rPr>
        <w:t>S</w:t>
      </w:r>
      <w:r w:rsidRPr="00F3720E">
        <w:rPr>
          <w:spacing w:val="-1"/>
          <w:sz w:val="24"/>
          <w:szCs w:val="24"/>
        </w:rPr>
        <w:t>a</w:t>
      </w:r>
      <w:r w:rsidRPr="00F3720E">
        <w:rPr>
          <w:sz w:val="24"/>
          <w:szCs w:val="24"/>
        </w:rPr>
        <w:t>ka</w:t>
      </w:r>
      <w:r w:rsidRPr="00F3720E">
        <w:rPr>
          <w:spacing w:val="40"/>
          <w:sz w:val="24"/>
          <w:szCs w:val="24"/>
        </w:rPr>
        <w:t xml:space="preserve"> </w:t>
      </w:r>
      <w:r w:rsidRPr="00F3720E">
        <w:rPr>
          <w:spacing w:val="3"/>
          <w:sz w:val="24"/>
          <w:szCs w:val="24"/>
        </w:rPr>
        <w:t>B</w:t>
      </w:r>
      <w:r w:rsidRPr="00F3720E">
        <w:rPr>
          <w:sz w:val="24"/>
          <w:szCs w:val="24"/>
        </w:rPr>
        <w:t>h</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a</w:t>
      </w:r>
      <w:r w:rsidRPr="00F3720E">
        <w:rPr>
          <w:spacing w:val="40"/>
          <w:sz w:val="24"/>
          <w:szCs w:val="24"/>
        </w:rPr>
        <w:t xml:space="preserve"> </w:t>
      </w:r>
      <w:r w:rsidRPr="00F3720E">
        <w:rPr>
          <w:spacing w:val="3"/>
          <w:sz w:val="24"/>
          <w:szCs w:val="24"/>
        </w:rPr>
        <w:t>R</w:t>
      </w:r>
      <w:r w:rsidRPr="00F3720E">
        <w:rPr>
          <w:spacing w:val="4"/>
          <w:sz w:val="24"/>
          <w:szCs w:val="24"/>
        </w:rPr>
        <w:t>a</w:t>
      </w:r>
      <w:r w:rsidRPr="00F3720E">
        <w:rPr>
          <w:spacing w:val="-5"/>
          <w:sz w:val="24"/>
          <w:szCs w:val="24"/>
        </w:rPr>
        <w:t>n</w:t>
      </w:r>
      <w:r w:rsidRPr="00F3720E">
        <w:rPr>
          <w:spacing w:val="5"/>
          <w:sz w:val="24"/>
          <w:szCs w:val="24"/>
        </w:rPr>
        <w:t>t</w:t>
      </w:r>
      <w:r w:rsidRPr="00F3720E">
        <w:rPr>
          <w:spacing w:val="-4"/>
          <w:sz w:val="24"/>
          <w:szCs w:val="24"/>
        </w:rPr>
        <w:t>i</w:t>
      </w:r>
      <w:r w:rsidRPr="00F3720E">
        <w:rPr>
          <w:spacing w:val="-5"/>
          <w:sz w:val="24"/>
          <w:szCs w:val="24"/>
        </w:rPr>
        <w:t>n</w:t>
      </w:r>
      <w:r w:rsidRPr="00F3720E">
        <w:rPr>
          <w:sz w:val="24"/>
          <w:szCs w:val="24"/>
        </w:rPr>
        <w:t>g</w:t>
      </w:r>
      <w:r w:rsidRPr="00F3720E">
        <w:rPr>
          <w:spacing w:val="41"/>
          <w:sz w:val="24"/>
          <w:szCs w:val="24"/>
        </w:rPr>
        <w:t xml:space="preserve"> </w:t>
      </w:r>
      <w:r w:rsidRPr="00F3720E">
        <w:rPr>
          <w:spacing w:val="7"/>
          <w:sz w:val="24"/>
          <w:szCs w:val="24"/>
        </w:rPr>
        <w:t>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g</w:t>
      </w:r>
      <w:r w:rsidRPr="00F3720E">
        <w:rPr>
          <w:spacing w:val="45"/>
          <w:sz w:val="24"/>
          <w:szCs w:val="24"/>
        </w:rPr>
        <w:t xml:space="preserve"> </w:t>
      </w:r>
      <w:r w:rsidRPr="00F3720E">
        <w:rPr>
          <w:sz w:val="24"/>
          <w:szCs w:val="24"/>
        </w:rPr>
        <w:t>d</w:t>
      </w:r>
      <w:r w:rsidRPr="00F3720E">
        <w:rPr>
          <w:spacing w:val="-1"/>
          <w:sz w:val="24"/>
          <w:szCs w:val="24"/>
        </w:rPr>
        <w:t>a</w:t>
      </w:r>
      <w:r w:rsidRPr="00F3720E">
        <w:rPr>
          <w:sz w:val="24"/>
          <w:szCs w:val="24"/>
        </w:rPr>
        <w:t>p</w:t>
      </w:r>
      <w:r w:rsidRPr="00F3720E">
        <w:rPr>
          <w:spacing w:val="-1"/>
          <w:sz w:val="24"/>
          <w:szCs w:val="24"/>
        </w:rPr>
        <w:t>a</w:t>
      </w:r>
      <w:r w:rsidRPr="00F3720E">
        <w:rPr>
          <w:sz w:val="24"/>
          <w:szCs w:val="24"/>
        </w:rPr>
        <w:t>t</w:t>
      </w:r>
      <w:r w:rsidRPr="00F3720E">
        <w:rPr>
          <w:spacing w:val="46"/>
          <w:sz w:val="24"/>
          <w:szCs w:val="24"/>
        </w:rPr>
        <w:t xml:space="preserve"> </w:t>
      </w:r>
      <w:r w:rsidRPr="00F3720E">
        <w:rPr>
          <w:spacing w:val="5"/>
          <w:sz w:val="24"/>
          <w:szCs w:val="24"/>
        </w:rPr>
        <w:t>d</w:t>
      </w:r>
      <w:r w:rsidRPr="00F3720E">
        <w:rPr>
          <w:spacing w:val="-4"/>
          <w:sz w:val="24"/>
          <w:szCs w:val="24"/>
        </w:rPr>
        <w:t>i</w:t>
      </w:r>
      <w:r w:rsidRPr="00F3720E">
        <w:rPr>
          <w:spacing w:val="-5"/>
          <w:sz w:val="24"/>
          <w:szCs w:val="24"/>
        </w:rPr>
        <w:t>b</w:t>
      </w:r>
      <w:r w:rsidRPr="00F3720E">
        <w:rPr>
          <w:spacing w:val="4"/>
          <w:sz w:val="24"/>
          <w:szCs w:val="24"/>
        </w:rPr>
        <w:t>e</w:t>
      </w:r>
      <w:r w:rsidRPr="00F3720E">
        <w:rPr>
          <w:spacing w:val="-5"/>
          <w:sz w:val="24"/>
          <w:szCs w:val="24"/>
        </w:rPr>
        <w:t>n</w:t>
      </w:r>
      <w:r w:rsidRPr="00F3720E">
        <w:rPr>
          <w:spacing w:val="5"/>
          <w:sz w:val="24"/>
          <w:szCs w:val="24"/>
        </w:rPr>
        <w:t>t</w:t>
      </w:r>
      <w:r w:rsidRPr="00F3720E">
        <w:rPr>
          <w:sz w:val="24"/>
          <w:szCs w:val="24"/>
        </w:rPr>
        <w:t>uk</w:t>
      </w:r>
      <w:r w:rsidRPr="00F3720E">
        <w:rPr>
          <w:spacing w:val="41"/>
          <w:sz w:val="24"/>
          <w:szCs w:val="24"/>
        </w:rPr>
        <w:t xml:space="preserve"> </w:t>
      </w:r>
      <w:r w:rsidRPr="00F3720E">
        <w:rPr>
          <w:sz w:val="24"/>
          <w:szCs w:val="24"/>
        </w:rPr>
        <w:t>u</w:t>
      </w:r>
      <w:r w:rsidRPr="00F3720E">
        <w:rPr>
          <w:spacing w:val="-5"/>
          <w:sz w:val="24"/>
          <w:szCs w:val="24"/>
        </w:rPr>
        <w:t>n</w:t>
      </w:r>
      <w:r w:rsidRPr="00F3720E">
        <w:rPr>
          <w:spacing w:val="5"/>
          <w:sz w:val="24"/>
          <w:szCs w:val="24"/>
        </w:rPr>
        <w:t>t</w:t>
      </w:r>
      <w:r w:rsidRPr="00F3720E">
        <w:rPr>
          <w:sz w:val="24"/>
          <w:szCs w:val="24"/>
        </w:rPr>
        <w:t>uk</w:t>
      </w:r>
      <w:r w:rsidRPr="00F3720E">
        <w:rPr>
          <w:spacing w:val="45"/>
          <w:sz w:val="24"/>
          <w:szCs w:val="24"/>
        </w:rPr>
        <w:t xml:space="preserve"> </w:t>
      </w:r>
      <w:r w:rsidRPr="00F3720E">
        <w:rPr>
          <w:spacing w:val="-9"/>
          <w:sz w:val="24"/>
          <w:szCs w:val="24"/>
        </w:rPr>
        <w:t>j</w:t>
      </w:r>
      <w:r w:rsidRPr="00F3720E">
        <w:rPr>
          <w:spacing w:val="4"/>
          <w:sz w:val="24"/>
          <w:szCs w:val="24"/>
        </w:rPr>
        <w:t>a</w:t>
      </w:r>
      <w:r w:rsidRPr="00F3720E">
        <w:rPr>
          <w:spacing w:val="-5"/>
          <w:sz w:val="24"/>
          <w:szCs w:val="24"/>
        </w:rPr>
        <w:t>n</w:t>
      </w:r>
      <w:r w:rsidRPr="00F3720E">
        <w:rPr>
          <w:sz w:val="24"/>
          <w:szCs w:val="24"/>
        </w:rPr>
        <w:t>gka</w:t>
      </w:r>
    </w:p>
    <w:p w:rsidR="00E16CF6" w:rsidRDefault="007019C9">
      <w:pPr>
        <w:spacing w:before="7" w:line="260" w:lineRule="exact"/>
        <w:ind w:left="571" w:right="81"/>
        <w:rPr>
          <w:sz w:val="24"/>
          <w:szCs w:val="24"/>
        </w:rPr>
      </w:pPr>
      <w:proofErr w:type="gramStart"/>
      <w:r>
        <w:rPr>
          <w:sz w:val="24"/>
          <w:szCs w:val="24"/>
        </w:rPr>
        <w:t>w</w:t>
      </w:r>
      <w:r>
        <w:rPr>
          <w:spacing w:val="-1"/>
          <w:sz w:val="24"/>
          <w:szCs w:val="24"/>
        </w:rPr>
        <w:t>a</w:t>
      </w:r>
      <w:r>
        <w:rPr>
          <w:sz w:val="24"/>
          <w:szCs w:val="24"/>
        </w:rPr>
        <w:t>k</w:t>
      </w:r>
      <w:r>
        <w:rPr>
          <w:spacing w:val="5"/>
          <w:sz w:val="24"/>
          <w:szCs w:val="24"/>
        </w:rPr>
        <w:t>t</w:t>
      </w:r>
      <w:r>
        <w:rPr>
          <w:sz w:val="24"/>
          <w:szCs w:val="24"/>
        </w:rPr>
        <w:t>u</w:t>
      </w:r>
      <w:proofErr w:type="gramEnd"/>
      <w:r>
        <w:rPr>
          <w:spacing w:val="50"/>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55"/>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51"/>
          <w:sz w:val="24"/>
          <w:szCs w:val="24"/>
        </w:rPr>
        <w:t xml:space="preserve"> </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z w:val="24"/>
          <w:szCs w:val="24"/>
        </w:rPr>
        <w:t>a</w:t>
      </w:r>
      <w:r>
        <w:rPr>
          <w:spacing w:val="59"/>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54"/>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z w:val="24"/>
          <w:szCs w:val="24"/>
        </w:rPr>
        <w:t>m</w:t>
      </w:r>
      <w:r>
        <w:rPr>
          <w:spacing w:val="5"/>
          <w:sz w:val="24"/>
          <w:szCs w:val="24"/>
        </w:rPr>
        <w:t>p</w:t>
      </w:r>
      <w:r>
        <w:rPr>
          <w:spacing w:val="-4"/>
          <w:sz w:val="24"/>
          <w:szCs w:val="24"/>
        </w:rPr>
        <w:t>i</w:t>
      </w:r>
      <w:r>
        <w:rPr>
          <w:spacing w:val="-5"/>
          <w:sz w:val="24"/>
          <w:szCs w:val="24"/>
        </w:rPr>
        <w:t>n</w:t>
      </w:r>
      <w:r>
        <w:rPr>
          <w:spacing w:val="4"/>
          <w:sz w:val="24"/>
          <w:szCs w:val="24"/>
        </w:rPr>
        <w:t>a</w:t>
      </w:r>
      <w:r>
        <w:rPr>
          <w:sz w:val="24"/>
          <w:szCs w:val="24"/>
        </w:rPr>
        <w:t>n</w:t>
      </w:r>
      <w:r>
        <w:rPr>
          <w:spacing w:val="50"/>
          <w:sz w:val="24"/>
          <w:szCs w:val="24"/>
        </w:rPr>
        <w:t xml:space="preserve"> </w:t>
      </w:r>
      <w:r>
        <w:rPr>
          <w:sz w:val="24"/>
          <w:szCs w:val="24"/>
        </w:rPr>
        <w:t>d</w:t>
      </w:r>
      <w:r>
        <w:rPr>
          <w:spacing w:val="4"/>
          <w:sz w:val="24"/>
          <w:szCs w:val="24"/>
        </w:rPr>
        <w:t>a</w:t>
      </w:r>
      <w:r>
        <w:rPr>
          <w:sz w:val="24"/>
          <w:szCs w:val="24"/>
        </w:rPr>
        <w:t>n</w:t>
      </w:r>
      <w:r>
        <w:rPr>
          <w:spacing w:val="50"/>
          <w:sz w:val="24"/>
          <w:szCs w:val="24"/>
        </w:rPr>
        <w:t xml:space="preserve"> </w:t>
      </w:r>
      <w:r>
        <w:rPr>
          <w:spacing w:val="1"/>
          <w:sz w:val="24"/>
          <w:szCs w:val="24"/>
        </w:rPr>
        <w:t>r</w:t>
      </w:r>
      <w:r>
        <w:rPr>
          <w:spacing w:val="-1"/>
          <w:sz w:val="24"/>
          <w:szCs w:val="24"/>
        </w:rPr>
        <w:t>a</w:t>
      </w:r>
      <w:r>
        <w:rPr>
          <w:spacing w:val="-2"/>
          <w:sz w:val="24"/>
          <w:szCs w:val="24"/>
        </w:rPr>
        <w:t>s</w:t>
      </w:r>
      <w:r>
        <w:rPr>
          <w:sz w:val="24"/>
          <w:szCs w:val="24"/>
        </w:rPr>
        <w:t>a</w:t>
      </w:r>
      <w:r>
        <w:rPr>
          <w:spacing w:val="54"/>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z w:val="24"/>
          <w:szCs w:val="24"/>
        </w:rPr>
        <w:t xml:space="preserve">g  </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r>
        <w:rPr>
          <w:spacing w:val="50"/>
          <w:sz w:val="24"/>
          <w:szCs w:val="24"/>
        </w:rPr>
        <w:t xml:space="preserve"> </w:t>
      </w:r>
      <w:r>
        <w:rPr>
          <w:sz w:val="24"/>
          <w:szCs w:val="24"/>
        </w:rPr>
        <w:t>p</w:t>
      </w:r>
      <w:r>
        <w:rPr>
          <w:spacing w:val="-1"/>
          <w:sz w:val="24"/>
          <w:szCs w:val="24"/>
        </w:rPr>
        <w:t>a</w:t>
      </w:r>
      <w:r>
        <w:rPr>
          <w:spacing w:val="1"/>
          <w:sz w:val="24"/>
          <w:szCs w:val="24"/>
        </w:rPr>
        <w:t>r</w:t>
      </w:r>
      <w:r w:rsidR="003A2912">
        <w:rPr>
          <w:sz w:val="24"/>
          <w:szCs w:val="24"/>
        </w:rPr>
        <w:t>a anggota Saka Bhayangkara.</w:t>
      </w:r>
    </w:p>
    <w:p w:rsidR="00E16CF6" w:rsidRPr="00F3720E" w:rsidRDefault="003A2912" w:rsidP="00F3720E">
      <w:pPr>
        <w:pStyle w:val="ListParagraph"/>
        <w:numPr>
          <w:ilvl w:val="0"/>
          <w:numId w:val="20"/>
        </w:numPr>
        <w:ind w:left="567" w:right="73" w:hanging="425"/>
        <w:jc w:val="both"/>
        <w:rPr>
          <w:sz w:val="24"/>
          <w:szCs w:val="24"/>
        </w:rPr>
      </w:pPr>
      <w:r w:rsidRPr="00F3720E">
        <w:rPr>
          <w:sz w:val="24"/>
          <w:szCs w:val="24"/>
        </w:rPr>
        <w:t>Dewan</w:t>
      </w:r>
      <w:r w:rsidR="007019C9" w:rsidRPr="00F3720E">
        <w:rPr>
          <w:spacing w:val="12"/>
          <w:sz w:val="24"/>
          <w:szCs w:val="24"/>
        </w:rPr>
        <w:t xml:space="preserve"> </w:t>
      </w:r>
      <w:r w:rsidR="007019C9" w:rsidRPr="00F3720E">
        <w:rPr>
          <w:spacing w:val="-5"/>
          <w:sz w:val="24"/>
          <w:szCs w:val="24"/>
        </w:rPr>
        <w:t>K</w:t>
      </w:r>
      <w:r w:rsidR="007019C9" w:rsidRPr="00F3720E">
        <w:rPr>
          <w:spacing w:val="4"/>
          <w:sz w:val="24"/>
          <w:szCs w:val="24"/>
        </w:rPr>
        <w:t>e</w:t>
      </w:r>
      <w:r w:rsidR="007019C9" w:rsidRPr="00F3720E">
        <w:rPr>
          <w:spacing w:val="-5"/>
          <w:sz w:val="24"/>
          <w:szCs w:val="24"/>
        </w:rPr>
        <w:t>h</w:t>
      </w:r>
      <w:r w:rsidR="007019C9" w:rsidRPr="00F3720E">
        <w:rPr>
          <w:spacing w:val="5"/>
          <w:sz w:val="24"/>
          <w:szCs w:val="24"/>
        </w:rPr>
        <w:t>o</w:t>
      </w:r>
      <w:r w:rsidR="007019C9" w:rsidRPr="00F3720E">
        <w:rPr>
          <w:spacing w:val="1"/>
          <w:sz w:val="24"/>
          <w:szCs w:val="24"/>
        </w:rPr>
        <w:t>r</w:t>
      </w:r>
      <w:r w:rsidR="007019C9" w:rsidRPr="00F3720E">
        <w:rPr>
          <w:spacing w:val="-9"/>
          <w:sz w:val="24"/>
          <w:szCs w:val="24"/>
        </w:rPr>
        <w:t>m</w:t>
      </w:r>
      <w:r w:rsidR="007019C9" w:rsidRPr="00F3720E">
        <w:rPr>
          <w:spacing w:val="-1"/>
          <w:sz w:val="24"/>
          <w:szCs w:val="24"/>
        </w:rPr>
        <w:t>a</w:t>
      </w:r>
      <w:r w:rsidR="007019C9" w:rsidRPr="00F3720E">
        <w:rPr>
          <w:spacing w:val="5"/>
          <w:sz w:val="24"/>
          <w:szCs w:val="24"/>
        </w:rPr>
        <w:t>t</w:t>
      </w:r>
      <w:r w:rsidR="007019C9" w:rsidRPr="00F3720E">
        <w:rPr>
          <w:spacing w:val="4"/>
          <w:sz w:val="24"/>
          <w:szCs w:val="24"/>
        </w:rPr>
        <w:t>a</w:t>
      </w:r>
      <w:r w:rsidR="007019C9" w:rsidRPr="00F3720E">
        <w:rPr>
          <w:sz w:val="24"/>
          <w:szCs w:val="24"/>
        </w:rPr>
        <w:t>n</w:t>
      </w:r>
      <w:r w:rsidR="007019C9" w:rsidRPr="00F3720E">
        <w:rPr>
          <w:spacing w:val="7"/>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11"/>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11"/>
          <w:sz w:val="24"/>
          <w:szCs w:val="24"/>
        </w:rPr>
        <w:t xml:space="preserve"> </w:t>
      </w:r>
      <w:r w:rsidR="007019C9" w:rsidRPr="00F3720E">
        <w:rPr>
          <w:spacing w:val="-1"/>
          <w:sz w:val="24"/>
          <w:szCs w:val="24"/>
        </w:rPr>
        <w:t>a</w:t>
      </w:r>
      <w:r w:rsidR="007019C9" w:rsidRPr="00F3720E">
        <w:rPr>
          <w:sz w:val="24"/>
          <w:szCs w:val="24"/>
        </w:rPr>
        <w:t>d</w:t>
      </w:r>
      <w:r w:rsidR="007019C9" w:rsidRPr="00F3720E">
        <w:rPr>
          <w:spacing w:val="4"/>
          <w:sz w:val="24"/>
          <w:szCs w:val="24"/>
        </w:rPr>
        <w:t>a</w:t>
      </w:r>
      <w:r w:rsidR="007019C9" w:rsidRPr="00F3720E">
        <w:rPr>
          <w:spacing w:val="-4"/>
          <w:sz w:val="24"/>
          <w:szCs w:val="24"/>
        </w:rPr>
        <w:t>l</w:t>
      </w:r>
      <w:r w:rsidR="007019C9" w:rsidRPr="00F3720E">
        <w:rPr>
          <w:spacing w:val="8"/>
          <w:sz w:val="24"/>
          <w:szCs w:val="24"/>
        </w:rPr>
        <w:t>a</w:t>
      </w:r>
      <w:r w:rsidR="007019C9" w:rsidRPr="00F3720E">
        <w:rPr>
          <w:sz w:val="24"/>
          <w:szCs w:val="24"/>
        </w:rPr>
        <w:t>h</w:t>
      </w:r>
      <w:r w:rsidR="007019C9" w:rsidRPr="00F3720E">
        <w:rPr>
          <w:spacing w:val="12"/>
          <w:sz w:val="24"/>
          <w:szCs w:val="24"/>
        </w:rPr>
        <w:t xml:space="preserve"> </w:t>
      </w:r>
      <w:r w:rsidR="007019C9" w:rsidRPr="00F3720E">
        <w:rPr>
          <w:spacing w:val="-5"/>
          <w:sz w:val="24"/>
          <w:szCs w:val="24"/>
        </w:rPr>
        <w:t>b</w:t>
      </w:r>
      <w:r w:rsidR="007019C9" w:rsidRPr="00F3720E">
        <w:rPr>
          <w:spacing w:val="-1"/>
          <w:sz w:val="24"/>
          <w:szCs w:val="24"/>
        </w:rPr>
        <w:t>a</w:t>
      </w:r>
      <w:r w:rsidR="007019C9" w:rsidRPr="00F3720E">
        <w:rPr>
          <w:sz w:val="24"/>
          <w:szCs w:val="24"/>
        </w:rPr>
        <w:t>d</w:t>
      </w:r>
      <w:r w:rsidR="007019C9" w:rsidRPr="00F3720E">
        <w:rPr>
          <w:spacing w:val="4"/>
          <w:sz w:val="24"/>
          <w:szCs w:val="24"/>
        </w:rPr>
        <w:t>a</w:t>
      </w:r>
      <w:r w:rsidR="007019C9" w:rsidRPr="00F3720E">
        <w:rPr>
          <w:sz w:val="24"/>
          <w:szCs w:val="24"/>
        </w:rPr>
        <w:t>n</w:t>
      </w:r>
      <w:r w:rsidR="007019C9" w:rsidRPr="00F3720E">
        <w:rPr>
          <w:spacing w:val="12"/>
          <w:sz w:val="24"/>
          <w:szCs w:val="24"/>
        </w:rPr>
        <w:t xml:space="preserve"> </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12"/>
          <w:sz w:val="24"/>
          <w:szCs w:val="24"/>
        </w:rPr>
        <w:t xml:space="preserve"> </w:t>
      </w:r>
      <w:r w:rsidR="007019C9" w:rsidRPr="00F3720E">
        <w:rPr>
          <w:spacing w:val="5"/>
          <w:sz w:val="24"/>
          <w:szCs w:val="24"/>
        </w:rPr>
        <w:t>d</w:t>
      </w:r>
      <w:r w:rsidR="007019C9" w:rsidRPr="00F3720E">
        <w:rPr>
          <w:spacing w:val="-4"/>
          <w:sz w:val="24"/>
          <w:szCs w:val="24"/>
        </w:rPr>
        <w:t>i</w:t>
      </w:r>
      <w:r w:rsidR="007019C9" w:rsidRPr="00F3720E">
        <w:rPr>
          <w:sz w:val="24"/>
          <w:szCs w:val="24"/>
        </w:rPr>
        <w:t>b</w:t>
      </w:r>
      <w:r w:rsidR="007019C9" w:rsidRPr="00F3720E">
        <w:rPr>
          <w:spacing w:val="4"/>
          <w:sz w:val="24"/>
          <w:szCs w:val="24"/>
        </w:rPr>
        <w:t>e</w:t>
      </w:r>
      <w:r w:rsidR="007019C9" w:rsidRPr="00F3720E">
        <w:rPr>
          <w:spacing w:val="-5"/>
          <w:sz w:val="24"/>
          <w:szCs w:val="24"/>
        </w:rPr>
        <w:t>n</w:t>
      </w:r>
      <w:r w:rsidR="007019C9" w:rsidRPr="00F3720E">
        <w:rPr>
          <w:spacing w:val="5"/>
          <w:sz w:val="24"/>
          <w:szCs w:val="24"/>
        </w:rPr>
        <w:t>t</w:t>
      </w:r>
      <w:r w:rsidR="007019C9" w:rsidRPr="00F3720E">
        <w:rPr>
          <w:sz w:val="24"/>
          <w:szCs w:val="24"/>
        </w:rPr>
        <w:t>uk</w:t>
      </w:r>
      <w:r w:rsidR="007019C9" w:rsidRPr="00F3720E">
        <w:rPr>
          <w:spacing w:val="12"/>
          <w:sz w:val="24"/>
          <w:szCs w:val="24"/>
        </w:rPr>
        <w:t xml:space="preserve"> </w:t>
      </w:r>
      <w:r w:rsidR="007019C9" w:rsidRPr="00F3720E">
        <w:rPr>
          <w:spacing w:val="5"/>
          <w:sz w:val="24"/>
          <w:szCs w:val="24"/>
        </w:rPr>
        <w:t>o</w:t>
      </w:r>
      <w:r w:rsidR="007019C9" w:rsidRPr="00F3720E">
        <w:rPr>
          <w:spacing w:val="-9"/>
          <w:sz w:val="24"/>
          <w:szCs w:val="24"/>
        </w:rPr>
        <w:t>l</w:t>
      </w:r>
      <w:r w:rsidR="007019C9" w:rsidRPr="00F3720E">
        <w:rPr>
          <w:spacing w:val="4"/>
          <w:sz w:val="24"/>
          <w:szCs w:val="24"/>
        </w:rPr>
        <w:t>e</w:t>
      </w:r>
      <w:r w:rsidR="007019C9" w:rsidRPr="00F3720E">
        <w:rPr>
          <w:sz w:val="24"/>
          <w:szCs w:val="24"/>
        </w:rPr>
        <w:t>h</w:t>
      </w:r>
      <w:r w:rsidR="007019C9" w:rsidRPr="00F3720E">
        <w:rPr>
          <w:spacing w:val="7"/>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 xml:space="preserve">ka </w:t>
      </w:r>
      <w:r w:rsidR="007019C9" w:rsidRPr="00F3720E">
        <w:rPr>
          <w:spacing w:val="-2"/>
          <w:sz w:val="24"/>
          <w:szCs w:val="24"/>
        </w:rPr>
        <w:t>B</w:t>
      </w:r>
      <w:r w:rsidR="007019C9" w:rsidRPr="00F3720E">
        <w:rPr>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9"/>
          <w:sz w:val="24"/>
          <w:szCs w:val="24"/>
        </w:rPr>
        <w:t xml:space="preserve"> </w:t>
      </w:r>
      <w:r w:rsidR="007019C9" w:rsidRPr="00F3720E">
        <w:rPr>
          <w:sz w:val="24"/>
          <w:szCs w:val="24"/>
        </w:rPr>
        <w:t>u</w:t>
      </w:r>
      <w:r w:rsidR="007019C9" w:rsidRPr="00F3720E">
        <w:rPr>
          <w:spacing w:val="-5"/>
          <w:sz w:val="24"/>
          <w:szCs w:val="24"/>
        </w:rPr>
        <w:t>n</w:t>
      </w:r>
      <w:r w:rsidR="007019C9" w:rsidRPr="00F3720E">
        <w:rPr>
          <w:spacing w:val="5"/>
          <w:sz w:val="24"/>
          <w:szCs w:val="24"/>
        </w:rPr>
        <w:t>t</w:t>
      </w:r>
      <w:r w:rsidR="007019C9" w:rsidRPr="00F3720E">
        <w:rPr>
          <w:sz w:val="24"/>
          <w:szCs w:val="24"/>
        </w:rPr>
        <w:t>uk</w:t>
      </w:r>
      <w:r w:rsidR="007019C9" w:rsidRPr="00F3720E">
        <w:rPr>
          <w:spacing w:val="10"/>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pacing w:val="4"/>
          <w:sz w:val="24"/>
          <w:szCs w:val="24"/>
        </w:rPr>
        <w:t>e</w:t>
      </w:r>
      <w:r w:rsidR="007019C9" w:rsidRPr="00F3720E">
        <w:rPr>
          <w:spacing w:val="-4"/>
          <w:sz w:val="24"/>
          <w:szCs w:val="24"/>
        </w:rPr>
        <w:t>l</w:t>
      </w:r>
      <w:r w:rsidR="007019C9" w:rsidRPr="00F3720E">
        <w:rPr>
          <w:spacing w:val="4"/>
          <w:sz w:val="24"/>
          <w:szCs w:val="24"/>
        </w:rPr>
        <w:t>e</w:t>
      </w:r>
      <w:r w:rsidR="007019C9" w:rsidRPr="00F3720E">
        <w:rPr>
          <w:spacing w:val="-2"/>
          <w:sz w:val="24"/>
          <w:szCs w:val="24"/>
        </w:rPr>
        <w:t>s</w:t>
      </w:r>
      <w:r w:rsidR="007019C9" w:rsidRPr="00F3720E">
        <w:rPr>
          <w:spacing w:val="4"/>
          <w:sz w:val="24"/>
          <w:szCs w:val="24"/>
        </w:rPr>
        <w:t>a</w:t>
      </w:r>
      <w:r w:rsidR="007019C9" w:rsidRPr="00F3720E">
        <w:rPr>
          <w:spacing w:val="-4"/>
          <w:sz w:val="24"/>
          <w:szCs w:val="24"/>
        </w:rPr>
        <w:t>i</w:t>
      </w:r>
      <w:r w:rsidR="007019C9" w:rsidRPr="00F3720E">
        <w:rPr>
          <w:sz w:val="24"/>
          <w:szCs w:val="24"/>
        </w:rPr>
        <w:t>k</w:t>
      </w:r>
      <w:r w:rsidR="007019C9" w:rsidRPr="00F3720E">
        <w:rPr>
          <w:spacing w:val="4"/>
          <w:sz w:val="24"/>
          <w:szCs w:val="24"/>
        </w:rPr>
        <w:t>a</w:t>
      </w:r>
      <w:r w:rsidR="007019C9" w:rsidRPr="00F3720E">
        <w:rPr>
          <w:sz w:val="24"/>
          <w:szCs w:val="24"/>
        </w:rPr>
        <w:t>n</w:t>
      </w:r>
      <w:r w:rsidR="007019C9" w:rsidRPr="00F3720E">
        <w:rPr>
          <w:spacing w:val="5"/>
          <w:sz w:val="24"/>
          <w:szCs w:val="24"/>
        </w:rPr>
        <w:t xml:space="preserve"> </w:t>
      </w:r>
      <w:r w:rsidR="007019C9" w:rsidRPr="00F3720E">
        <w:rPr>
          <w:spacing w:val="-5"/>
          <w:sz w:val="24"/>
          <w:szCs w:val="24"/>
        </w:rPr>
        <w:t>h</w:t>
      </w:r>
      <w:r w:rsidR="007019C9" w:rsidRPr="00F3720E">
        <w:rPr>
          <w:spacing w:val="4"/>
          <w:sz w:val="24"/>
          <w:szCs w:val="24"/>
        </w:rPr>
        <w:t>a</w:t>
      </w:r>
      <w:r w:rsidR="007019C9" w:rsidRPr="00F3720E">
        <w:rPr>
          <w:sz w:val="24"/>
          <w:szCs w:val="24"/>
        </w:rPr>
        <w:t>l</w:t>
      </w:r>
      <w:r w:rsidR="007019C9" w:rsidRPr="00F3720E">
        <w:rPr>
          <w:spacing w:val="6"/>
          <w:sz w:val="24"/>
          <w:szCs w:val="24"/>
        </w:rPr>
        <w:t>-</w:t>
      </w:r>
      <w:r w:rsidR="007019C9" w:rsidRPr="00F3720E">
        <w:rPr>
          <w:spacing w:val="-5"/>
          <w:sz w:val="24"/>
          <w:szCs w:val="24"/>
        </w:rPr>
        <w:t>h</w:t>
      </w:r>
      <w:r w:rsidR="007019C9" w:rsidRPr="00F3720E">
        <w:rPr>
          <w:spacing w:val="4"/>
          <w:sz w:val="24"/>
          <w:szCs w:val="24"/>
        </w:rPr>
        <w:t>a</w:t>
      </w:r>
      <w:r w:rsidR="007019C9" w:rsidRPr="00F3720E">
        <w:rPr>
          <w:sz w:val="24"/>
          <w:szCs w:val="24"/>
        </w:rPr>
        <w:t xml:space="preserve">l </w:t>
      </w:r>
      <w:r w:rsidR="007019C9" w:rsidRPr="00F3720E">
        <w:rPr>
          <w:spacing w:val="5"/>
          <w:sz w:val="24"/>
          <w:szCs w:val="24"/>
        </w:rPr>
        <w:t>t</w:t>
      </w:r>
      <w:r w:rsidR="007019C9" w:rsidRPr="00F3720E">
        <w:rPr>
          <w:spacing w:val="-1"/>
          <w:sz w:val="24"/>
          <w:szCs w:val="24"/>
        </w:rPr>
        <w:t>e</w:t>
      </w:r>
      <w:r w:rsidR="007019C9" w:rsidRPr="00F3720E">
        <w:rPr>
          <w:spacing w:val="-3"/>
          <w:sz w:val="24"/>
          <w:szCs w:val="24"/>
        </w:rPr>
        <w:t>r</w:t>
      </w:r>
      <w:r w:rsidR="007019C9" w:rsidRPr="00F3720E">
        <w:rPr>
          <w:spacing w:val="5"/>
          <w:sz w:val="24"/>
          <w:szCs w:val="24"/>
        </w:rPr>
        <w:t>t</w:t>
      </w:r>
      <w:r w:rsidR="007019C9" w:rsidRPr="00F3720E">
        <w:rPr>
          <w:spacing w:val="-1"/>
          <w:sz w:val="24"/>
          <w:szCs w:val="24"/>
        </w:rPr>
        <w:t>e</w:t>
      </w:r>
      <w:r w:rsidR="007019C9" w:rsidRPr="00F3720E">
        <w:rPr>
          <w:spacing w:val="-5"/>
          <w:sz w:val="24"/>
          <w:szCs w:val="24"/>
        </w:rPr>
        <w:t>n</w:t>
      </w:r>
      <w:r w:rsidR="007019C9" w:rsidRPr="00F3720E">
        <w:rPr>
          <w:sz w:val="24"/>
          <w:szCs w:val="24"/>
        </w:rPr>
        <w:t>tu</w:t>
      </w:r>
      <w:r w:rsidR="007019C9" w:rsidRPr="00F3720E">
        <w:rPr>
          <w:spacing w:val="10"/>
          <w:sz w:val="24"/>
          <w:szCs w:val="24"/>
        </w:rPr>
        <w:t xml:space="preserve"> </w:t>
      </w:r>
      <w:r w:rsidR="007019C9" w:rsidRPr="00F3720E">
        <w:rPr>
          <w:spacing w:val="-10"/>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14"/>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pacing w:val="4"/>
          <w:sz w:val="24"/>
          <w:szCs w:val="24"/>
        </w:rPr>
        <w:t>a</w:t>
      </w:r>
      <w:r w:rsidR="007019C9" w:rsidRPr="00F3720E">
        <w:rPr>
          <w:sz w:val="24"/>
          <w:szCs w:val="24"/>
        </w:rPr>
        <w:t>ngkut</w:t>
      </w:r>
      <w:r w:rsidR="007019C9" w:rsidRPr="00F3720E">
        <w:rPr>
          <w:spacing w:val="10"/>
          <w:sz w:val="24"/>
          <w:szCs w:val="24"/>
        </w:rPr>
        <w:t xml:space="preserve"> </w:t>
      </w:r>
      <w:r w:rsidR="007019C9" w:rsidRPr="00F3720E">
        <w:rPr>
          <w:spacing w:val="-5"/>
          <w:sz w:val="24"/>
          <w:szCs w:val="24"/>
        </w:rPr>
        <w:t>n</w:t>
      </w:r>
      <w:r w:rsidR="007019C9" w:rsidRPr="00F3720E">
        <w:rPr>
          <w:spacing w:val="4"/>
          <w:sz w:val="24"/>
          <w:szCs w:val="24"/>
        </w:rPr>
        <w:t>a</w:t>
      </w:r>
      <w:r w:rsidR="007019C9" w:rsidRPr="00F3720E">
        <w:rPr>
          <w:spacing w:val="-4"/>
          <w:sz w:val="24"/>
          <w:szCs w:val="24"/>
        </w:rPr>
        <w:t>m</w:t>
      </w:r>
      <w:r w:rsidR="007019C9" w:rsidRPr="00F3720E">
        <w:rPr>
          <w:sz w:val="24"/>
          <w:szCs w:val="24"/>
        </w:rPr>
        <w:t>a</w:t>
      </w:r>
      <w:r w:rsidR="007019C9" w:rsidRPr="00F3720E">
        <w:rPr>
          <w:spacing w:val="13"/>
          <w:sz w:val="24"/>
          <w:szCs w:val="24"/>
        </w:rPr>
        <w:t xml:space="preserve"> </w:t>
      </w:r>
      <w:r w:rsidR="007019C9" w:rsidRPr="00F3720E">
        <w:rPr>
          <w:spacing w:val="-5"/>
          <w:sz w:val="24"/>
          <w:szCs w:val="24"/>
        </w:rPr>
        <w:t>b</w:t>
      </w:r>
      <w:r w:rsidR="007019C9" w:rsidRPr="00F3720E">
        <w:rPr>
          <w:spacing w:val="4"/>
          <w:sz w:val="24"/>
          <w:szCs w:val="24"/>
        </w:rPr>
        <w:t>a</w:t>
      </w:r>
      <w:r w:rsidR="007019C9" w:rsidRPr="00F3720E">
        <w:rPr>
          <w:spacing w:val="-4"/>
          <w:sz w:val="24"/>
          <w:szCs w:val="24"/>
        </w:rPr>
        <w:t>i</w:t>
      </w:r>
      <w:r w:rsidR="007019C9" w:rsidRPr="00F3720E">
        <w:rPr>
          <w:sz w:val="24"/>
          <w:szCs w:val="24"/>
        </w:rPr>
        <w:t>k</w:t>
      </w:r>
      <w:r w:rsidR="007019C9" w:rsidRPr="00F3720E">
        <w:rPr>
          <w:spacing w:val="10"/>
          <w:sz w:val="24"/>
          <w:szCs w:val="24"/>
        </w:rPr>
        <w:t xml:space="preserve"> </w:t>
      </w:r>
      <w:r w:rsidR="007019C9" w:rsidRPr="00F3720E">
        <w:rPr>
          <w:spacing w:val="-2"/>
          <w:sz w:val="24"/>
          <w:szCs w:val="24"/>
        </w:rPr>
        <w:t>s</w:t>
      </w:r>
      <w:r w:rsidR="007019C9" w:rsidRPr="00F3720E">
        <w:rPr>
          <w:spacing w:val="-1"/>
          <w:sz w:val="24"/>
          <w:szCs w:val="24"/>
        </w:rPr>
        <w:t>e</w:t>
      </w:r>
      <w:r w:rsidR="007019C9" w:rsidRPr="00F3720E">
        <w:rPr>
          <w:spacing w:val="5"/>
          <w:sz w:val="24"/>
          <w:szCs w:val="24"/>
        </w:rPr>
        <w:t>o</w:t>
      </w:r>
      <w:r w:rsidR="007019C9" w:rsidRPr="00F3720E">
        <w:rPr>
          <w:spacing w:val="1"/>
          <w:sz w:val="24"/>
          <w:szCs w:val="24"/>
        </w:rPr>
        <w:t>r</w:t>
      </w:r>
      <w:r w:rsidR="007019C9" w:rsidRPr="00F3720E">
        <w:rPr>
          <w:spacing w:val="-1"/>
          <w:sz w:val="24"/>
          <w:szCs w:val="24"/>
        </w:rPr>
        <w:t>a</w:t>
      </w:r>
      <w:r w:rsidR="007019C9" w:rsidRPr="00F3720E">
        <w:rPr>
          <w:spacing w:val="-5"/>
          <w:sz w:val="24"/>
          <w:szCs w:val="24"/>
        </w:rPr>
        <w:t>n</w:t>
      </w:r>
      <w:r w:rsidR="007019C9" w:rsidRPr="00F3720E">
        <w:rPr>
          <w:sz w:val="24"/>
          <w:szCs w:val="24"/>
        </w:rPr>
        <w:t xml:space="preserve">g </w:t>
      </w:r>
      <w:r w:rsidR="007019C9" w:rsidRPr="00F3720E">
        <w:rPr>
          <w:spacing w:val="-1"/>
          <w:sz w:val="24"/>
          <w:szCs w:val="24"/>
        </w:rPr>
        <w:t>a</w:t>
      </w:r>
      <w:r w:rsidR="007019C9" w:rsidRPr="00F3720E">
        <w:rPr>
          <w:spacing w:val="-5"/>
          <w:sz w:val="24"/>
          <w:szCs w:val="24"/>
        </w:rPr>
        <w:t>n</w:t>
      </w:r>
      <w:r w:rsidR="007019C9" w:rsidRPr="00F3720E">
        <w:rPr>
          <w:sz w:val="24"/>
          <w:szCs w:val="24"/>
        </w:rPr>
        <w:t>gg</w:t>
      </w:r>
      <w:r w:rsidR="007019C9" w:rsidRPr="00F3720E">
        <w:rPr>
          <w:spacing w:val="5"/>
          <w:sz w:val="24"/>
          <w:szCs w:val="24"/>
        </w:rPr>
        <w:t>ot</w:t>
      </w:r>
      <w:r w:rsidR="007019C9" w:rsidRPr="00F3720E">
        <w:rPr>
          <w:sz w:val="24"/>
          <w:szCs w:val="24"/>
        </w:rPr>
        <w:t xml:space="preserve">a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5"/>
          <w:sz w:val="24"/>
          <w:szCs w:val="24"/>
        </w:rPr>
        <w:t xml:space="preserve"> </w:t>
      </w:r>
      <w:r w:rsidR="007019C9" w:rsidRPr="00F3720E">
        <w:rPr>
          <w:spacing w:val="-2"/>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5"/>
          <w:sz w:val="24"/>
          <w:szCs w:val="24"/>
        </w:rPr>
        <w:t xml:space="preserve">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u</w:t>
      </w:r>
      <w:r w:rsidR="007019C9" w:rsidRPr="00F3720E">
        <w:rPr>
          <w:spacing w:val="6"/>
          <w:sz w:val="24"/>
          <w:szCs w:val="24"/>
        </w:rPr>
        <w:t xml:space="preserve"> </w:t>
      </w:r>
      <w:r w:rsidR="007019C9" w:rsidRPr="00F3720E">
        <w:rPr>
          <w:spacing w:val="-5"/>
          <w:sz w:val="24"/>
          <w:szCs w:val="24"/>
        </w:rPr>
        <w:t>n</w:t>
      </w:r>
      <w:r w:rsidR="007019C9" w:rsidRPr="00F3720E">
        <w:rPr>
          <w:spacing w:val="4"/>
          <w:sz w:val="24"/>
          <w:szCs w:val="24"/>
        </w:rPr>
        <w:t>a</w:t>
      </w:r>
      <w:r w:rsidR="007019C9" w:rsidRPr="00F3720E">
        <w:rPr>
          <w:spacing w:val="-9"/>
          <w:sz w:val="24"/>
          <w:szCs w:val="24"/>
        </w:rPr>
        <w:t>m</w:t>
      </w:r>
      <w:r w:rsidR="007019C9" w:rsidRPr="00F3720E">
        <w:rPr>
          <w:sz w:val="24"/>
          <w:szCs w:val="24"/>
        </w:rPr>
        <w:t>a</w:t>
      </w:r>
      <w:r w:rsidR="007019C9" w:rsidRPr="00F3720E">
        <w:rPr>
          <w:spacing w:val="5"/>
          <w:sz w:val="24"/>
          <w:szCs w:val="24"/>
        </w:rPr>
        <w:t xml:space="preserve"> </w:t>
      </w:r>
      <w:r w:rsidR="007019C9" w:rsidRPr="00F3720E">
        <w:rPr>
          <w:sz w:val="24"/>
          <w:szCs w:val="24"/>
        </w:rPr>
        <w:t>b</w:t>
      </w:r>
      <w:r w:rsidR="007019C9" w:rsidRPr="00F3720E">
        <w:rPr>
          <w:spacing w:val="4"/>
          <w:sz w:val="24"/>
          <w:szCs w:val="24"/>
        </w:rPr>
        <w:t>a</w:t>
      </w:r>
      <w:r w:rsidR="007019C9" w:rsidRPr="00F3720E">
        <w:rPr>
          <w:spacing w:val="-9"/>
          <w:sz w:val="24"/>
          <w:szCs w:val="24"/>
        </w:rPr>
        <w:t>i</w:t>
      </w:r>
      <w:r w:rsidR="007019C9" w:rsidRPr="00F3720E">
        <w:rPr>
          <w:sz w:val="24"/>
          <w:szCs w:val="24"/>
        </w:rPr>
        <w:t>k</w:t>
      </w:r>
      <w:r w:rsidR="007019C9" w:rsidRPr="00F3720E">
        <w:rPr>
          <w:spacing w:val="6"/>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5"/>
          <w:sz w:val="24"/>
          <w:szCs w:val="24"/>
        </w:rPr>
        <w:t xml:space="preserve"> </w:t>
      </w:r>
      <w:r w:rsidR="007019C9" w:rsidRPr="00F3720E">
        <w:rPr>
          <w:spacing w:val="-2"/>
          <w:sz w:val="24"/>
          <w:szCs w:val="24"/>
        </w:rPr>
        <w:t>B</w:t>
      </w:r>
      <w:r w:rsidR="007019C9" w:rsidRPr="00F3720E">
        <w:rPr>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5"/>
          <w:sz w:val="24"/>
          <w:szCs w:val="24"/>
        </w:rPr>
        <w:t xml:space="preserve"> </w:t>
      </w:r>
      <w:r w:rsidR="007019C9" w:rsidRPr="00F3720E">
        <w:rPr>
          <w:spacing w:val="-2"/>
          <w:sz w:val="24"/>
          <w:szCs w:val="24"/>
        </w:rPr>
        <w:t>s</w:t>
      </w:r>
      <w:r w:rsidR="007019C9" w:rsidRPr="00F3720E">
        <w:rPr>
          <w:spacing w:val="-1"/>
          <w:sz w:val="24"/>
          <w:szCs w:val="24"/>
        </w:rPr>
        <w:t>e</w:t>
      </w:r>
      <w:r w:rsidR="007019C9" w:rsidRPr="00F3720E">
        <w:rPr>
          <w:spacing w:val="1"/>
          <w:sz w:val="24"/>
          <w:szCs w:val="24"/>
        </w:rPr>
        <w:t>r</w:t>
      </w:r>
      <w:r w:rsidR="007019C9" w:rsidRPr="00F3720E">
        <w:rPr>
          <w:spacing w:val="5"/>
          <w:sz w:val="24"/>
          <w:szCs w:val="24"/>
        </w:rPr>
        <w:t>t</w:t>
      </w:r>
      <w:r w:rsidR="007019C9" w:rsidRPr="00F3720E">
        <w:rPr>
          <w:sz w:val="24"/>
          <w:szCs w:val="24"/>
        </w:rPr>
        <w:t>a</w:t>
      </w:r>
      <w:r w:rsidR="007019C9" w:rsidRPr="00F3720E">
        <w:rPr>
          <w:spacing w:val="5"/>
          <w:sz w:val="24"/>
          <w:szCs w:val="24"/>
        </w:rPr>
        <w:t xml:space="preserve"> </w:t>
      </w:r>
      <w:r w:rsidR="007019C9" w:rsidRPr="00F3720E">
        <w:rPr>
          <w:spacing w:val="-9"/>
          <w:sz w:val="24"/>
          <w:szCs w:val="24"/>
        </w:rPr>
        <w:t>m</w:t>
      </w:r>
      <w:r w:rsidR="007019C9" w:rsidRPr="00F3720E">
        <w:rPr>
          <w:spacing w:val="4"/>
          <w:sz w:val="24"/>
          <w:szCs w:val="24"/>
        </w:rPr>
        <w:t>e</w:t>
      </w:r>
      <w:r w:rsidR="007019C9" w:rsidRPr="00F3720E">
        <w:rPr>
          <w:sz w:val="24"/>
          <w:szCs w:val="24"/>
        </w:rPr>
        <w:t>n</w:t>
      </w:r>
      <w:r w:rsidR="007019C9" w:rsidRPr="00F3720E">
        <w:rPr>
          <w:spacing w:val="-5"/>
          <w:sz w:val="24"/>
          <w:szCs w:val="24"/>
        </w:rPr>
        <w:t>y</w:t>
      </w:r>
      <w:r w:rsidR="007019C9" w:rsidRPr="00F3720E">
        <w:rPr>
          <w:sz w:val="24"/>
          <w:szCs w:val="24"/>
        </w:rPr>
        <w:t>u</w:t>
      </w:r>
      <w:r w:rsidR="007019C9" w:rsidRPr="00F3720E">
        <w:rPr>
          <w:spacing w:val="-2"/>
          <w:sz w:val="24"/>
          <w:szCs w:val="24"/>
        </w:rPr>
        <w:t>s</w:t>
      </w:r>
      <w:r w:rsidR="007019C9" w:rsidRPr="00F3720E">
        <w:rPr>
          <w:spacing w:val="5"/>
          <w:sz w:val="24"/>
          <w:szCs w:val="24"/>
        </w:rPr>
        <w:t>u</w:t>
      </w:r>
      <w:r w:rsidR="007019C9" w:rsidRPr="00F3720E">
        <w:rPr>
          <w:sz w:val="24"/>
          <w:szCs w:val="24"/>
        </w:rPr>
        <w:t>n</w:t>
      </w:r>
      <w:r w:rsidR="007019C9" w:rsidRPr="00F3720E">
        <w:rPr>
          <w:spacing w:val="1"/>
          <w:sz w:val="24"/>
          <w:szCs w:val="24"/>
        </w:rPr>
        <w:t xml:space="preserve"> </w:t>
      </w:r>
      <w:r w:rsidR="007019C9" w:rsidRPr="00F3720E">
        <w:rPr>
          <w:sz w:val="24"/>
          <w:szCs w:val="24"/>
        </w:rPr>
        <w:t>d</w:t>
      </w:r>
      <w:r w:rsidR="007019C9" w:rsidRPr="00F3720E">
        <w:rPr>
          <w:spacing w:val="-1"/>
          <w:sz w:val="24"/>
          <w:szCs w:val="24"/>
        </w:rPr>
        <w:t>a</w:t>
      </w:r>
      <w:r w:rsidR="007019C9" w:rsidRPr="00F3720E">
        <w:rPr>
          <w:spacing w:val="5"/>
          <w:sz w:val="24"/>
          <w:szCs w:val="24"/>
        </w:rPr>
        <w:t>t</w:t>
      </w:r>
      <w:r w:rsidR="007019C9" w:rsidRPr="00F3720E">
        <w:rPr>
          <w:sz w:val="24"/>
          <w:szCs w:val="24"/>
        </w:rPr>
        <w:t>a</w:t>
      </w:r>
      <w:r w:rsidR="007019C9" w:rsidRPr="00F3720E">
        <w:rPr>
          <w:spacing w:val="5"/>
          <w:sz w:val="24"/>
          <w:szCs w:val="24"/>
        </w:rPr>
        <w:t xml:space="preserve"> </w:t>
      </w:r>
      <w:r w:rsidR="007019C9" w:rsidRPr="00F3720E">
        <w:rPr>
          <w:spacing w:val="-10"/>
          <w:sz w:val="24"/>
          <w:szCs w:val="24"/>
        </w:rPr>
        <w:t>y</w:t>
      </w:r>
      <w:r w:rsidR="007019C9" w:rsidRPr="00F3720E">
        <w:rPr>
          <w:spacing w:val="4"/>
          <w:sz w:val="24"/>
          <w:szCs w:val="24"/>
        </w:rPr>
        <w:t>a</w:t>
      </w:r>
      <w:r w:rsidR="007019C9" w:rsidRPr="00F3720E">
        <w:rPr>
          <w:sz w:val="24"/>
          <w:szCs w:val="24"/>
        </w:rPr>
        <w:t xml:space="preserve">ng </w:t>
      </w:r>
      <w:r w:rsidR="007019C9" w:rsidRPr="00F3720E">
        <w:rPr>
          <w:spacing w:val="5"/>
          <w:sz w:val="24"/>
          <w:szCs w:val="24"/>
        </w:rPr>
        <w:t>d</w:t>
      </w:r>
      <w:r w:rsidR="007019C9" w:rsidRPr="00F3720E">
        <w:rPr>
          <w:spacing w:val="-9"/>
          <w:sz w:val="24"/>
          <w:szCs w:val="24"/>
        </w:rPr>
        <w:t>i</w:t>
      </w:r>
      <w:r w:rsidR="007019C9" w:rsidRPr="00F3720E">
        <w:rPr>
          <w:sz w:val="24"/>
          <w:szCs w:val="24"/>
        </w:rPr>
        <w:t>p</w:t>
      </w:r>
      <w:r w:rsidR="007019C9" w:rsidRPr="00F3720E">
        <w:rPr>
          <w:spacing w:val="-1"/>
          <w:sz w:val="24"/>
          <w:szCs w:val="24"/>
        </w:rPr>
        <w:t>e</w:t>
      </w:r>
      <w:r w:rsidR="007019C9" w:rsidRPr="00F3720E">
        <w:rPr>
          <w:spacing w:val="6"/>
          <w:sz w:val="24"/>
          <w:szCs w:val="24"/>
        </w:rPr>
        <w:t>r</w:t>
      </w:r>
      <w:r w:rsidR="007019C9" w:rsidRPr="00F3720E">
        <w:rPr>
          <w:spacing w:val="-4"/>
          <w:sz w:val="24"/>
          <w:szCs w:val="24"/>
        </w:rPr>
        <w:t>l</w:t>
      </w:r>
      <w:r w:rsidR="007019C9" w:rsidRPr="00F3720E">
        <w:rPr>
          <w:sz w:val="24"/>
          <w:szCs w:val="24"/>
        </w:rPr>
        <w:t>uk</w:t>
      </w:r>
      <w:r w:rsidR="007019C9" w:rsidRPr="00F3720E">
        <w:rPr>
          <w:spacing w:val="4"/>
          <w:sz w:val="24"/>
          <w:szCs w:val="24"/>
        </w:rPr>
        <w:t>a</w:t>
      </w:r>
      <w:r w:rsidR="007019C9" w:rsidRPr="00F3720E">
        <w:rPr>
          <w:sz w:val="24"/>
          <w:szCs w:val="24"/>
        </w:rPr>
        <w:t>n  u</w:t>
      </w:r>
      <w:r w:rsidR="007019C9" w:rsidRPr="00F3720E">
        <w:rPr>
          <w:spacing w:val="-5"/>
          <w:sz w:val="24"/>
          <w:szCs w:val="24"/>
        </w:rPr>
        <w:t>n</w:t>
      </w:r>
      <w:r w:rsidR="007019C9" w:rsidRPr="00F3720E">
        <w:rPr>
          <w:spacing w:val="5"/>
          <w:sz w:val="24"/>
          <w:szCs w:val="24"/>
        </w:rPr>
        <w:t>t</w:t>
      </w:r>
      <w:r w:rsidR="007019C9" w:rsidRPr="00F3720E">
        <w:rPr>
          <w:sz w:val="24"/>
          <w:szCs w:val="24"/>
        </w:rPr>
        <w:t xml:space="preserve">uk </w:t>
      </w:r>
      <w:r w:rsidR="007019C9" w:rsidRPr="00F3720E">
        <w:rPr>
          <w:spacing w:val="5"/>
          <w:sz w:val="24"/>
          <w:szCs w:val="24"/>
        </w:rPr>
        <w:t xml:space="preserve"> </w:t>
      </w:r>
      <w:r w:rsidR="007019C9" w:rsidRPr="00F3720E">
        <w:rPr>
          <w:sz w:val="24"/>
          <w:szCs w:val="24"/>
        </w:rPr>
        <w:t>p</w:t>
      </w:r>
      <w:r w:rsidR="007019C9" w:rsidRPr="00F3720E">
        <w:rPr>
          <w:spacing w:val="-1"/>
          <w:sz w:val="24"/>
          <w:szCs w:val="24"/>
        </w:rPr>
        <w:t>e</w:t>
      </w:r>
      <w:r w:rsidR="007019C9" w:rsidRPr="00F3720E">
        <w:rPr>
          <w:spacing w:val="-5"/>
          <w:sz w:val="24"/>
          <w:szCs w:val="24"/>
        </w:rPr>
        <w:t>n</w:t>
      </w:r>
      <w:r w:rsidR="007019C9" w:rsidRPr="00F3720E">
        <w:rPr>
          <w:sz w:val="24"/>
          <w:szCs w:val="24"/>
        </w:rPr>
        <w:t>gu</w:t>
      </w:r>
      <w:r w:rsidR="007019C9" w:rsidRPr="00F3720E">
        <w:rPr>
          <w:spacing w:val="-2"/>
          <w:sz w:val="24"/>
          <w:szCs w:val="24"/>
        </w:rPr>
        <w:t>s</w:t>
      </w:r>
      <w:r w:rsidR="007019C9" w:rsidRPr="00F3720E">
        <w:rPr>
          <w:spacing w:val="5"/>
          <w:sz w:val="24"/>
          <w:szCs w:val="24"/>
        </w:rPr>
        <w:t>u</w:t>
      </w:r>
      <w:r w:rsidR="007019C9" w:rsidRPr="00F3720E">
        <w:rPr>
          <w:spacing w:val="-4"/>
          <w:sz w:val="24"/>
          <w:szCs w:val="24"/>
        </w:rPr>
        <w:t>l</w:t>
      </w:r>
      <w:r w:rsidR="007019C9" w:rsidRPr="00F3720E">
        <w:rPr>
          <w:spacing w:val="4"/>
          <w:sz w:val="24"/>
          <w:szCs w:val="24"/>
        </w:rPr>
        <w:t>a</w:t>
      </w:r>
      <w:r w:rsidR="007019C9" w:rsidRPr="00F3720E">
        <w:rPr>
          <w:sz w:val="24"/>
          <w:szCs w:val="24"/>
        </w:rPr>
        <w:t>n  p</w:t>
      </w:r>
      <w:r w:rsidR="007019C9" w:rsidRPr="00F3720E">
        <w:rPr>
          <w:spacing w:val="4"/>
          <w:sz w:val="24"/>
          <w:szCs w:val="24"/>
        </w:rPr>
        <w:t>e</w:t>
      </w:r>
      <w:r w:rsidR="007019C9" w:rsidRPr="00F3720E">
        <w:rPr>
          <w:spacing w:val="-4"/>
          <w:sz w:val="24"/>
          <w:szCs w:val="24"/>
        </w:rPr>
        <w:t>m</w:t>
      </w:r>
      <w:r w:rsidR="007019C9" w:rsidRPr="00F3720E">
        <w:rPr>
          <w:spacing w:val="-5"/>
          <w:sz w:val="24"/>
          <w:szCs w:val="24"/>
        </w:rPr>
        <w:t>b</w:t>
      </w:r>
      <w:r w:rsidR="007019C9" w:rsidRPr="00F3720E">
        <w:rPr>
          <w:spacing w:val="-1"/>
          <w:sz w:val="24"/>
          <w:szCs w:val="24"/>
        </w:rPr>
        <w:t>e</w:t>
      </w:r>
      <w:r w:rsidR="007019C9" w:rsidRPr="00F3720E">
        <w:rPr>
          <w:spacing w:val="6"/>
          <w:sz w:val="24"/>
          <w:szCs w:val="24"/>
        </w:rPr>
        <w:t>r</w:t>
      </w:r>
      <w:r w:rsidR="007019C9" w:rsidRPr="00F3720E">
        <w:rPr>
          <w:spacing w:val="-4"/>
          <w:sz w:val="24"/>
          <w:szCs w:val="24"/>
        </w:rPr>
        <w:t>i</w:t>
      </w:r>
      <w:r w:rsidR="007019C9" w:rsidRPr="00F3720E">
        <w:rPr>
          <w:spacing w:val="4"/>
          <w:sz w:val="24"/>
          <w:szCs w:val="24"/>
        </w:rPr>
        <w:t>a</w:t>
      </w:r>
      <w:r w:rsidR="007019C9" w:rsidRPr="00F3720E">
        <w:rPr>
          <w:sz w:val="24"/>
          <w:szCs w:val="24"/>
        </w:rPr>
        <w:t xml:space="preserve">n  </w:t>
      </w:r>
      <w:r w:rsidR="007019C9" w:rsidRPr="00F3720E">
        <w:rPr>
          <w:spacing w:val="-1"/>
          <w:sz w:val="24"/>
          <w:szCs w:val="24"/>
        </w:rPr>
        <w:t>a</w:t>
      </w:r>
      <w:r w:rsidR="007019C9" w:rsidRPr="00F3720E">
        <w:rPr>
          <w:spacing w:val="-5"/>
          <w:sz w:val="24"/>
          <w:szCs w:val="24"/>
        </w:rPr>
        <w:t>n</w:t>
      </w:r>
      <w:r w:rsidR="007019C9" w:rsidRPr="00F3720E">
        <w:rPr>
          <w:sz w:val="24"/>
          <w:szCs w:val="24"/>
        </w:rPr>
        <w:t>u</w:t>
      </w:r>
      <w:r w:rsidR="007019C9" w:rsidRPr="00F3720E">
        <w:rPr>
          <w:spacing w:val="5"/>
          <w:sz w:val="24"/>
          <w:szCs w:val="24"/>
        </w:rPr>
        <w:t>g</w:t>
      </w:r>
      <w:r w:rsidR="007019C9" w:rsidRPr="00F3720E">
        <w:rPr>
          <w:spacing w:val="4"/>
          <w:sz w:val="24"/>
          <w:szCs w:val="24"/>
        </w:rPr>
        <w:t>e</w:t>
      </w:r>
      <w:r w:rsidR="007019C9" w:rsidRPr="00F3720E">
        <w:rPr>
          <w:spacing w:val="1"/>
          <w:sz w:val="24"/>
          <w:szCs w:val="24"/>
        </w:rPr>
        <w:t>r</w:t>
      </w:r>
      <w:r w:rsidR="007019C9" w:rsidRPr="00F3720E">
        <w:rPr>
          <w:spacing w:val="-1"/>
          <w:sz w:val="24"/>
          <w:szCs w:val="24"/>
        </w:rPr>
        <w:t>a</w:t>
      </w:r>
      <w:r w:rsidR="007019C9" w:rsidRPr="00F3720E">
        <w:rPr>
          <w:sz w:val="24"/>
          <w:szCs w:val="24"/>
        </w:rPr>
        <w:t xml:space="preserve">h  </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 xml:space="preserve">u  </w:t>
      </w:r>
      <w:r w:rsidR="007019C9" w:rsidRPr="00F3720E">
        <w:rPr>
          <w:spacing w:val="5"/>
          <w:sz w:val="24"/>
          <w:szCs w:val="24"/>
        </w:rPr>
        <w:t>t</w:t>
      </w:r>
      <w:r w:rsidR="007019C9" w:rsidRPr="00F3720E">
        <w:rPr>
          <w:spacing w:val="-1"/>
          <w:sz w:val="24"/>
          <w:szCs w:val="24"/>
        </w:rPr>
        <w:t>a</w:t>
      </w:r>
      <w:r w:rsidR="007019C9" w:rsidRPr="00F3720E">
        <w:rPr>
          <w:spacing w:val="-5"/>
          <w:sz w:val="24"/>
          <w:szCs w:val="24"/>
        </w:rPr>
        <w:t>n</w:t>
      </w:r>
      <w:r w:rsidR="007019C9" w:rsidRPr="00F3720E">
        <w:rPr>
          <w:sz w:val="24"/>
          <w:szCs w:val="24"/>
        </w:rPr>
        <w:t xml:space="preserve">da </w:t>
      </w:r>
      <w:r w:rsidR="007019C9" w:rsidRPr="00F3720E">
        <w:rPr>
          <w:spacing w:val="4"/>
          <w:sz w:val="24"/>
          <w:szCs w:val="24"/>
        </w:rPr>
        <w:t xml:space="preserve"> </w:t>
      </w:r>
      <w:r w:rsidR="007019C9" w:rsidRPr="00F3720E">
        <w:rPr>
          <w:sz w:val="24"/>
          <w:szCs w:val="24"/>
        </w:rPr>
        <w:t>p</w:t>
      </w:r>
      <w:r w:rsidR="007019C9" w:rsidRPr="00F3720E">
        <w:rPr>
          <w:spacing w:val="-1"/>
          <w:sz w:val="24"/>
          <w:szCs w:val="24"/>
        </w:rPr>
        <w:t>e</w:t>
      </w:r>
      <w:r w:rsidR="007019C9" w:rsidRPr="00F3720E">
        <w:rPr>
          <w:spacing w:val="-5"/>
          <w:sz w:val="24"/>
          <w:szCs w:val="24"/>
        </w:rPr>
        <w:t>n</w:t>
      </w:r>
      <w:r w:rsidR="007019C9" w:rsidRPr="00F3720E">
        <w:rPr>
          <w:sz w:val="24"/>
          <w:szCs w:val="24"/>
        </w:rPr>
        <w:t>g</w:t>
      </w:r>
      <w:r w:rsidR="007019C9" w:rsidRPr="00F3720E">
        <w:rPr>
          <w:spacing w:val="-5"/>
          <w:sz w:val="24"/>
          <w:szCs w:val="24"/>
        </w:rPr>
        <w:t>h</w:t>
      </w:r>
      <w:r w:rsidR="007019C9" w:rsidRPr="00F3720E">
        <w:rPr>
          <w:spacing w:val="-1"/>
          <w:sz w:val="24"/>
          <w:szCs w:val="24"/>
        </w:rPr>
        <w:t>a</w:t>
      </w:r>
      <w:r w:rsidR="007019C9" w:rsidRPr="00F3720E">
        <w:rPr>
          <w:spacing w:val="1"/>
          <w:sz w:val="24"/>
          <w:szCs w:val="24"/>
        </w:rPr>
        <w:t>r</w:t>
      </w:r>
      <w:r w:rsidR="007019C9" w:rsidRPr="00F3720E">
        <w:rPr>
          <w:sz w:val="24"/>
          <w:szCs w:val="24"/>
        </w:rPr>
        <w:t>g</w:t>
      </w:r>
      <w:r w:rsidR="007019C9" w:rsidRPr="00F3720E">
        <w:rPr>
          <w:spacing w:val="-1"/>
          <w:sz w:val="24"/>
          <w:szCs w:val="24"/>
        </w:rPr>
        <w:t>a</w:t>
      </w:r>
      <w:r w:rsidR="007019C9" w:rsidRPr="00F3720E">
        <w:rPr>
          <w:spacing w:val="4"/>
          <w:sz w:val="24"/>
          <w:szCs w:val="24"/>
        </w:rPr>
        <w:t>a</w:t>
      </w:r>
      <w:r w:rsidR="007019C9" w:rsidRPr="00F3720E">
        <w:rPr>
          <w:sz w:val="24"/>
          <w:szCs w:val="24"/>
        </w:rPr>
        <w:t>n  k</w:t>
      </w:r>
      <w:r w:rsidR="007019C9" w:rsidRPr="00F3720E">
        <w:rPr>
          <w:spacing w:val="-1"/>
          <w:sz w:val="24"/>
          <w:szCs w:val="24"/>
        </w:rPr>
        <w:t>e</w:t>
      </w:r>
      <w:r w:rsidR="007019C9" w:rsidRPr="00F3720E">
        <w:rPr>
          <w:sz w:val="24"/>
          <w:szCs w:val="24"/>
        </w:rPr>
        <w:t>p</w:t>
      </w:r>
      <w:r w:rsidR="007019C9" w:rsidRPr="00F3720E">
        <w:rPr>
          <w:spacing w:val="-1"/>
          <w:sz w:val="24"/>
          <w:szCs w:val="24"/>
        </w:rPr>
        <w:t>a</w:t>
      </w:r>
      <w:r w:rsidR="007019C9" w:rsidRPr="00F3720E">
        <w:rPr>
          <w:sz w:val="24"/>
          <w:szCs w:val="24"/>
        </w:rPr>
        <w:t xml:space="preserve">da </w:t>
      </w:r>
      <w:r w:rsidR="007019C9" w:rsidRPr="00F3720E">
        <w:rPr>
          <w:spacing w:val="-1"/>
          <w:sz w:val="24"/>
          <w:szCs w:val="24"/>
        </w:rPr>
        <w:t>a</w:t>
      </w:r>
      <w:r w:rsidR="007019C9" w:rsidRPr="00F3720E">
        <w:rPr>
          <w:spacing w:val="-5"/>
          <w:sz w:val="24"/>
          <w:szCs w:val="24"/>
        </w:rPr>
        <w:t>n</w:t>
      </w:r>
      <w:r w:rsidR="007019C9" w:rsidRPr="00F3720E">
        <w:rPr>
          <w:sz w:val="24"/>
          <w:szCs w:val="24"/>
        </w:rPr>
        <w:t>gg</w:t>
      </w:r>
      <w:r w:rsidR="007019C9" w:rsidRPr="00F3720E">
        <w:rPr>
          <w:spacing w:val="5"/>
          <w:sz w:val="24"/>
          <w:szCs w:val="24"/>
        </w:rPr>
        <w:t>ot</w:t>
      </w:r>
      <w:r w:rsidR="007019C9" w:rsidRPr="00F3720E">
        <w:rPr>
          <w:sz w:val="24"/>
          <w:szCs w:val="24"/>
        </w:rPr>
        <w:t>a</w:t>
      </w:r>
      <w:r w:rsidR="007019C9" w:rsidRPr="00F3720E">
        <w:rPr>
          <w:spacing w:val="1"/>
          <w:sz w:val="24"/>
          <w:szCs w:val="24"/>
        </w:rPr>
        <w:t xml:space="preserve"> S</w:t>
      </w:r>
      <w:r w:rsidR="007019C9" w:rsidRPr="00F3720E">
        <w:rPr>
          <w:spacing w:val="-1"/>
          <w:sz w:val="24"/>
          <w:szCs w:val="24"/>
        </w:rPr>
        <w:t>a</w:t>
      </w:r>
      <w:r w:rsidR="007019C9" w:rsidRPr="00F3720E">
        <w:rPr>
          <w:sz w:val="24"/>
          <w:szCs w:val="24"/>
        </w:rPr>
        <w:t>ka</w:t>
      </w:r>
      <w:r w:rsidR="007019C9" w:rsidRPr="00F3720E">
        <w:rPr>
          <w:spacing w:val="-4"/>
          <w:sz w:val="24"/>
          <w:szCs w:val="24"/>
        </w:rPr>
        <w:t xml:space="preserve"> </w:t>
      </w:r>
      <w:r w:rsidR="007019C9" w:rsidRPr="00F3720E">
        <w:rPr>
          <w:spacing w:val="-2"/>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pacing w:val="-1"/>
          <w:sz w:val="24"/>
          <w:szCs w:val="24"/>
        </w:rPr>
        <w:t>a</w:t>
      </w:r>
      <w:r w:rsidR="007019C9" w:rsidRPr="00F3720E">
        <w:rPr>
          <w:sz w:val="24"/>
          <w:szCs w:val="24"/>
        </w:rPr>
        <w:t>.</w:t>
      </w:r>
    </w:p>
    <w:p w:rsidR="00E16CF6" w:rsidRPr="00F3720E" w:rsidRDefault="007019C9" w:rsidP="00764E87">
      <w:pPr>
        <w:pStyle w:val="ListParagraph"/>
        <w:numPr>
          <w:ilvl w:val="0"/>
          <w:numId w:val="20"/>
        </w:numPr>
        <w:spacing w:line="260" w:lineRule="exact"/>
        <w:ind w:left="567" w:right="78" w:hanging="425"/>
        <w:jc w:val="center"/>
        <w:rPr>
          <w:sz w:val="24"/>
          <w:szCs w:val="24"/>
        </w:rPr>
      </w:pPr>
      <w:r w:rsidRPr="00F3720E">
        <w:rPr>
          <w:sz w:val="24"/>
          <w:szCs w:val="24"/>
        </w:rPr>
        <w:t>D</w:t>
      </w:r>
      <w:r w:rsidRPr="00F3720E">
        <w:rPr>
          <w:spacing w:val="-1"/>
          <w:sz w:val="24"/>
          <w:szCs w:val="24"/>
        </w:rPr>
        <w:t>e</w:t>
      </w:r>
      <w:r w:rsidRPr="00F3720E">
        <w:rPr>
          <w:sz w:val="24"/>
          <w:szCs w:val="24"/>
        </w:rPr>
        <w:t>w</w:t>
      </w:r>
      <w:r w:rsidRPr="00F3720E">
        <w:rPr>
          <w:spacing w:val="3"/>
          <w:sz w:val="24"/>
          <w:szCs w:val="24"/>
        </w:rPr>
        <w:t>a</w:t>
      </w:r>
      <w:r w:rsidRPr="00F3720E">
        <w:rPr>
          <w:sz w:val="24"/>
          <w:szCs w:val="24"/>
        </w:rPr>
        <w:t xml:space="preserve">n  </w:t>
      </w:r>
      <w:r w:rsidRPr="00F3720E">
        <w:rPr>
          <w:spacing w:val="12"/>
          <w:sz w:val="24"/>
          <w:szCs w:val="24"/>
        </w:rPr>
        <w:t xml:space="preserve"> </w:t>
      </w:r>
      <w:r w:rsidRPr="00F3720E">
        <w:rPr>
          <w:spacing w:val="-5"/>
          <w:sz w:val="24"/>
          <w:szCs w:val="24"/>
        </w:rPr>
        <w:t>K</w:t>
      </w:r>
      <w:r w:rsidRPr="00F3720E">
        <w:rPr>
          <w:spacing w:val="4"/>
          <w:sz w:val="24"/>
          <w:szCs w:val="24"/>
        </w:rPr>
        <w:t>e</w:t>
      </w:r>
      <w:r w:rsidRPr="00F3720E">
        <w:rPr>
          <w:spacing w:val="-5"/>
          <w:sz w:val="24"/>
          <w:szCs w:val="24"/>
        </w:rPr>
        <w:t>h</w:t>
      </w:r>
      <w:r w:rsidRPr="00F3720E">
        <w:rPr>
          <w:spacing w:val="5"/>
          <w:sz w:val="24"/>
          <w:szCs w:val="24"/>
        </w:rPr>
        <w:t>o</w:t>
      </w:r>
      <w:r w:rsidRPr="00F3720E">
        <w:rPr>
          <w:spacing w:val="1"/>
          <w:sz w:val="24"/>
          <w:szCs w:val="24"/>
        </w:rPr>
        <w:t>r</w:t>
      </w:r>
      <w:r w:rsidRPr="00F3720E">
        <w:rPr>
          <w:spacing w:val="-4"/>
          <w:sz w:val="24"/>
          <w:szCs w:val="24"/>
        </w:rPr>
        <w:t>m</w:t>
      </w:r>
      <w:r w:rsidRPr="00F3720E">
        <w:rPr>
          <w:spacing w:val="-1"/>
          <w:sz w:val="24"/>
          <w:szCs w:val="24"/>
        </w:rPr>
        <w:t>a</w:t>
      </w:r>
      <w:r w:rsidRPr="00F3720E">
        <w:rPr>
          <w:spacing w:val="5"/>
          <w:sz w:val="24"/>
          <w:szCs w:val="24"/>
        </w:rPr>
        <w:t>t</w:t>
      </w:r>
      <w:r w:rsidRPr="00F3720E">
        <w:rPr>
          <w:spacing w:val="-1"/>
          <w:sz w:val="24"/>
          <w:szCs w:val="24"/>
        </w:rPr>
        <w:t>a</w:t>
      </w:r>
      <w:r w:rsidRPr="00F3720E">
        <w:rPr>
          <w:sz w:val="24"/>
          <w:szCs w:val="24"/>
        </w:rPr>
        <w:t xml:space="preserve">n  </w:t>
      </w:r>
      <w:r w:rsidRPr="00F3720E">
        <w:rPr>
          <w:spacing w:val="14"/>
          <w:sz w:val="24"/>
          <w:szCs w:val="24"/>
        </w:rPr>
        <w:t xml:space="preserve"> </w:t>
      </w:r>
      <w:r w:rsidRPr="00F3720E">
        <w:rPr>
          <w:spacing w:val="1"/>
          <w:sz w:val="24"/>
          <w:szCs w:val="24"/>
        </w:rPr>
        <w:t>S</w:t>
      </w:r>
      <w:r w:rsidRPr="00F3720E">
        <w:rPr>
          <w:spacing w:val="-1"/>
          <w:sz w:val="24"/>
          <w:szCs w:val="24"/>
        </w:rPr>
        <w:t>a</w:t>
      </w:r>
      <w:r w:rsidRPr="00F3720E">
        <w:rPr>
          <w:sz w:val="24"/>
          <w:szCs w:val="24"/>
        </w:rPr>
        <w:t xml:space="preserve">ka  </w:t>
      </w:r>
      <w:r w:rsidRPr="00F3720E">
        <w:rPr>
          <w:spacing w:val="16"/>
          <w:sz w:val="24"/>
          <w:szCs w:val="24"/>
        </w:rPr>
        <w:t xml:space="preserve"> </w:t>
      </w:r>
      <w:r w:rsidRPr="00F3720E">
        <w:rPr>
          <w:spacing w:val="-2"/>
          <w:sz w:val="24"/>
          <w:szCs w:val="24"/>
        </w:rPr>
        <w:t>B</w:t>
      </w:r>
      <w:r w:rsidRPr="00F3720E">
        <w:rPr>
          <w:spacing w:val="-5"/>
          <w:sz w:val="24"/>
          <w:szCs w:val="24"/>
        </w:rPr>
        <w:t>h</w:t>
      </w:r>
      <w:r w:rsidRPr="00F3720E">
        <w:rPr>
          <w:spacing w:val="4"/>
          <w:sz w:val="24"/>
          <w:szCs w:val="24"/>
        </w:rPr>
        <w:t>a</w:t>
      </w:r>
      <w:r w:rsidRPr="00F3720E">
        <w:rPr>
          <w:spacing w:val="-5"/>
          <w:sz w:val="24"/>
          <w:szCs w:val="24"/>
        </w:rPr>
        <w:t>y</w:t>
      </w:r>
      <w:r w:rsidRPr="00F3720E">
        <w:rPr>
          <w:spacing w:val="4"/>
          <w:sz w:val="24"/>
          <w:szCs w:val="24"/>
        </w:rPr>
        <w:t>a</w:t>
      </w:r>
      <w:r w:rsidRPr="00F3720E">
        <w:rPr>
          <w:spacing w:val="-5"/>
          <w:sz w:val="24"/>
          <w:szCs w:val="24"/>
        </w:rPr>
        <w:t>n</w:t>
      </w:r>
      <w:r w:rsidRPr="00F3720E">
        <w:rPr>
          <w:sz w:val="24"/>
          <w:szCs w:val="24"/>
        </w:rPr>
        <w:t>gk</w:t>
      </w:r>
      <w:r w:rsidRPr="00F3720E">
        <w:rPr>
          <w:spacing w:val="-1"/>
          <w:sz w:val="24"/>
          <w:szCs w:val="24"/>
        </w:rPr>
        <w:t>a</w:t>
      </w:r>
      <w:r w:rsidRPr="00F3720E">
        <w:rPr>
          <w:spacing w:val="1"/>
          <w:sz w:val="24"/>
          <w:szCs w:val="24"/>
        </w:rPr>
        <w:t>r</w:t>
      </w:r>
      <w:r w:rsidRPr="00F3720E">
        <w:rPr>
          <w:sz w:val="24"/>
          <w:szCs w:val="24"/>
        </w:rPr>
        <w:t xml:space="preserve">a  </w:t>
      </w:r>
      <w:r w:rsidRPr="00F3720E">
        <w:rPr>
          <w:spacing w:val="16"/>
          <w:sz w:val="24"/>
          <w:szCs w:val="24"/>
        </w:rPr>
        <w:t xml:space="preserve"> </w:t>
      </w:r>
      <w:r w:rsidRPr="00F3720E">
        <w:rPr>
          <w:spacing w:val="-2"/>
          <w:sz w:val="24"/>
          <w:szCs w:val="24"/>
        </w:rPr>
        <w:t>R</w:t>
      </w:r>
      <w:r w:rsidRPr="00F3720E">
        <w:rPr>
          <w:spacing w:val="-1"/>
          <w:sz w:val="24"/>
          <w:szCs w:val="24"/>
        </w:rPr>
        <w:t>a</w:t>
      </w:r>
      <w:r w:rsidRPr="00F3720E">
        <w:rPr>
          <w:spacing w:val="-5"/>
          <w:sz w:val="24"/>
          <w:szCs w:val="24"/>
        </w:rPr>
        <w:t>n</w:t>
      </w:r>
      <w:r w:rsidRPr="00F3720E">
        <w:rPr>
          <w:spacing w:val="10"/>
          <w:sz w:val="24"/>
          <w:szCs w:val="24"/>
        </w:rPr>
        <w:t>t</w:t>
      </w:r>
      <w:r w:rsidRPr="00F3720E">
        <w:rPr>
          <w:spacing w:val="-4"/>
          <w:sz w:val="24"/>
          <w:szCs w:val="24"/>
        </w:rPr>
        <w:t>i</w:t>
      </w:r>
      <w:r w:rsidRPr="00F3720E">
        <w:rPr>
          <w:spacing w:val="-5"/>
          <w:sz w:val="24"/>
          <w:szCs w:val="24"/>
        </w:rPr>
        <w:t>n</w:t>
      </w:r>
      <w:r w:rsidRPr="00F3720E">
        <w:rPr>
          <w:sz w:val="24"/>
          <w:szCs w:val="24"/>
        </w:rPr>
        <w:t xml:space="preserve">g  </w:t>
      </w:r>
      <w:r w:rsidRPr="00F3720E">
        <w:rPr>
          <w:spacing w:val="17"/>
          <w:sz w:val="24"/>
          <w:szCs w:val="24"/>
        </w:rPr>
        <w:t xml:space="preserve"> </w:t>
      </w:r>
      <w:r w:rsidRPr="00F3720E">
        <w:rPr>
          <w:spacing w:val="2"/>
          <w:sz w:val="24"/>
          <w:szCs w:val="24"/>
        </w:rPr>
        <w:t>E</w:t>
      </w:r>
      <w:r w:rsidRPr="00F3720E">
        <w:rPr>
          <w:spacing w:val="-5"/>
          <w:sz w:val="24"/>
          <w:szCs w:val="24"/>
        </w:rPr>
        <w:t>n</w:t>
      </w:r>
      <w:r w:rsidRPr="00F3720E">
        <w:rPr>
          <w:spacing w:val="1"/>
          <w:sz w:val="24"/>
          <w:szCs w:val="24"/>
        </w:rPr>
        <w:t>r</w:t>
      </w:r>
      <w:r w:rsidRPr="00F3720E">
        <w:rPr>
          <w:spacing w:val="-1"/>
          <w:sz w:val="24"/>
          <w:szCs w:val="24"/>
        </w:rPr>
        <w:t>e</w:t>
      </w:r>
      <w:r w:rsidRPr="00F3720E">
        <w:rPr>
          <w:sz w:val="24"/>
          <w:szCs w:val="24"/>
        </w:rPr>
        <w:t>k</w:t>
      </w:r>
      <w:r w:rsidRPr="00F3720E">
        <w:rPr>
          <w:spacing w:val="4"/>
          <w:sz w:val="24"/>
          <w:szCs w:val="24"/>
        </w:rPr>
        <w:t>a</w:t>
      </w:r>
      <w:r w:rsidRPr="00F3720E">
        <w:rPr>
          <w:spacing w:val="-5"/>
          <w:sz w:val="24"/>
          <w:szCs w:val="24"/>
        </w:rPr>
        <w:t>n</w:t>
      </w:r>
      <w:r w:rsidRPr="00F3720E">
        <w:rPr>
          <w:sz w:val="24"/>
          <w:szCs w:val="24"/>
        </w:rPr>
        <w:t xml:space="preserve">g  </w:t>
      </w:r>
      <w:r w:rsidRPr="00F3720E">
        <w:rPr>
          <w:spacing w:val="16"/>
          <w:sz w:val="24"/>
          <w:szCs w:val="24"/>
        </w:rPr>
        <w:t xml:space="preserve"> </w:t>
      </w:r>
      <w:r w:rsidRPr="00F3720E">
        <w:rPr>
          <w:spacing w:val="5"/>
          <w:sz w:val="24"/>
          <w:szCs w:val="24"/>
        </w:rPr>
        <w:t>t</w:t>
      </w:r>
      <w:r w:rsidRPr="00F3720E">
        <w:rPr>
          <w:spacing w:val="-1"/>
          <w:sz w:val="24"/>
          <w:szCs w:val="24"/>
        </w:rPr>
        <w:t>e</w:t>
      </w:r>
      <w:r w:rsidRPr="00F3720E">
        <w:rPr>
          <w:spacing w:val="1"/>
          <w:sz w:val="24"/>
          <w:szCs w:val="24"/>
        </w:rPr>
        <w:t>r</w:t>
      </w:r>
      <w:r w:rsidRPr="00F3720E">
        <w:rPr>
          <w:sz w:val="24"/>
          <w:szCs w:val="24"/>
        </w:rPr>
        <w:t>d</w:t>
      </w:r>
      <w:r w:rsidRPr="00F3720E">
        <w:rPr>
          <w:spacing w:val="-9"/>
          <w:sz w:val="24"/>
          <w:szCs w:val="24"/>
        </w:rPr>
        <w:t>i</w:t>
      </w:r>
      <w:r w:rsidRPr="00F3720E">
        <w:rPr>
          <w:spacing w:val="7"/>
          <w:sz w:val="24"/>
          <w:szCs w:val="24"/>
        </w:rPr>
        <w:t>r</w:t>
      </w:r>
      <w:r w:rsidRPr="00F3720E">
        <w:rPr>
          <w:sz w:val="24"/>
          <w:szCs w:val="24"/>
        </w:rPr>
        <w:t xml:space="preserve">i  </w:t>
      </w:r>
      <w:r w:rsidRPr="00F3720E">
        <w:rPr>
          <w:spacing w:val="7"/>
          <w:sz w:val="24"/>
          <w:szCs w:val="24"/>
        </w:rPr>
        <w:t xml:space="preserve"> </w:t>
      </w:r>
      <w:r w:rsidRPr="00F3720E">
        <w:rPr>
          <w:sz w:val="24"/>
          <w:szCs w:val="24"/>
        </w:rPr>
        <w:t>d</w:t>
      </w:r>
      <w:r w:rsidRPr="00F3720E">
        <w:rPr>
          <w:spacing w:val="-1"/>
          <w:sz w:val="24"/>
          <w:szCs w:val="24"/>
        </w:rPr>
        <w:t>a</w:t>
      </w:r>
      <w:r w:rsidRPr="00F3720E">
        <w:rPr>
          <w:spacing w:val="6"/>
          <w:sz w:val="24"/>
          <w:szCs w:val="24"/>
        </w:rPr>
        <w:t>r</w:t>
      </w:r>
      <w:r w:rsidRPr="00F3720E">
        <w:rPr>
          <w:sz w:val="24"/>
          <w:szCs w:val="24"/>
        </w:rPr>
        <w:t xml:space="preserve">i  </w:t>
      </w:r>
      <w:r w:rsidRPr="00F3720E">
        <w:rPr>
          <w:spacing w:val="7"/>
          <w:sz w:val="24"/>
          <w:szCs w:val="24"/>
        </w:rPr>
        <w:t xml:space="preserve"> </w:t>
      </w:r>
      <w:r w:rsidRPr="00F3720E">
        <w:rPr>
          <w:spacing w:val="1"/>
          <w:sz w:val="24"/>
          <w:szCs w:val="24"/>
        </w:rPr>
        <w:t>P</w:t>
      </w:r>
      <w:r w:rsidR="001C2CFE" w:rsidRPr="00F3720E">
        <w:rPr>
          <w:spacing w:val="4"/>
          <w:sz w:val="24"/>
          <w:szCs w:val="24"/>
        </w:rPr>
        <w:t>a</w:t>
      </w:r>
      <w:r w:rsidRPr="00F3720E">
        <w:rPr>
          <w:spacing w:val="-8"/>
          <w:sz w:val="24"/>
          <w:szCs w:val="24"/>
        </w:rPr>
        <w:t>m</w:t>
      </w:r>
      <w:r w:rsidRPr="00F3720E">
        <w:rPr>
          <w:spacing w:val="5"/>
          <w:sz w:val="24"/>
          <w:szCs w:val="24"/>
        </w:rPr>
        <w:t>o</w:t>
      </w:r>
      <w:r w:rsidRPr="00F3720E">
        <w:rPr>
          <w:spacing w:val="-5"/>
          <w:sz w:val="24"/>
          <w:szCs w:val="24"/>
        </w:rPr>
        <w:t>n</w:t>
      </w:r>
      <w:r w:rsidRPr="00F3720E">
        <w:rPr>
          <w:spacing w:val="1"/>
          <w:sz w:val="24"/>
          <w:szCs w:val="24"/>
        </w:rPr>
        <w:t>g</w:t>
      </w:r>
      <w:r w:rsidRPr="00F3720E">
        <w:rPr>
          <w:sz w:val="24"/>
          <w:szCs w:val="24"/>
        </w:rPr>
        <w:t>,</w:t>
      </w:r>
    </w:p>
    <w:p w:rsidR="00E16CF6" w:rsidRDefault="007019C9">
      <w:pPr>
        <w:spacing w:before="7" w:line="260" w:lineRule="exact"/>
        <w:ind w:left="571" w:right="74"/>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pacing w:val="1"/>
          <w:sz w:val="24"/>
          <w:szCs w:val="24"/>
        </w:rPr>
        <w:t>r</w:t>
      </w:r>
      <w:r>
        <w:rPr>
          <w:sz w:val="24"/>
          <w:szCs w:val="24"/>
        </w:rPr>
        <w:t>,</w:t>
      </w:r>
      <w:r>
        <w:rPr>
          <w:spacing w:val="26"/>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20"/>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4"/>
          <w:sz w:val="24"/>
          <w:szCs w:val="24"/>
        </w:rPr>
        <w:t>n</w:t>
      </w:r>
      <w:r>
        <w:rPr>
          <w:sz w:val="24"/>
          <w:szCs w:val="24"/>
        </w:rPr>
        <w:t>,</w:t>
      </w:r>
      <w:r>
        <w:rPr>
          <w:spacing w:val="29"/>
          <w:sz w:val="24"/>
          <w:szCs w:val="24"/>
        </w:rPr>
        <w:t xml:space="preserve"> </w:t>
      </w:r>
      <w:r>
        <w:rPr>
          <w:sz w:val="24"/>
          <w:szCs w:val="24"/>
        </w:rPr>
        <w:t>d</w:t>
      </w:r>
      <w:r>
        <w:rPr>
          <w:spacing w:val="-1"/>
          <w:sz w:val="24"/>
          <w:szCs w:val="24"/>
        </w:rPr>
        <w:t>a</w:t>
      </w:r>
      <w:r>
        <w:rPr>
          <w:sz w:val="24"/>
          <w:szCs w:val="24"/>
        </w:rPr>
        <w:t>n</w:t>
      </w:r>
      <w:r>
        <w:rPr>
          <w:spacing w:val="21"/>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25"/>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28"/>
          <w:sz w:val="24"/>
          <w:szCs w:val="24"/>
        </w:rPr>
        <w:t xml:space="preserve"> </w:t>
      </w:r>
      <w:r>
        <w:rPr>
          <w:spacing w:val="-5"/>
          <w:sz w:val="24"/>
          <w:szCs w:val="24"/>
        </w:rPr>
        <w:t>W</w:t>
      </w:r>
      <w:r>
        <w:rPr>
          <w:spacing w:val="4"/>
          <w:sz w:val="24"/>
          <w:szCs w:val="24"/>
        </w:rPr>
        <w:t>a</w:t>
      </w:r>
      <w:r>
        <w:rPr>
          <w:spacing w:val="1"/>
          <w:sz w:val="24"/>
          <w:szCs w:val="24"/>
        </w:rPr>
        <w:t>r</w:t>
      </w:r>
      <w:r>
        <w:rPr>
          <w:sz w:val="24"/>
          <w:szCs w:val="24"/>
        </w:rPr>
        <w:t>ga</w:t>
      </w:r>
      <w:r>
        <w:rPr>
          <w:spacing w:val="26"/>
          <w:sz w:val="24"/>
          <w:szCs w:val="24"/>
        </w:rPr>
        <w:t xml:space="preserve"> </w:t>
      </w:r>
      <w:r>
        <w:rPr>
          <w:spacing w:val="1"/>
          <w:sz w:val="24"/>
          <w:szCs w:val="24"/>
        </w:rPr>
        <w:t>S</w:t>
      </w:r>
      <w:r>
        <w:rPr>
          <w:spacing w:val="-1"/>
          <w:sz w:val="24"/>
          <w:szCs w:val="24"/>
        </w:rPr>
        <w:t>a</w:t>
      </w:r>
      <w:r>
        <w:rPr>
          <w:sz w:val="24"/>
          <w:szCs w:val="24"/>
        </w:rPr>
        <w:t>ka</w:t>
      </w:r>
      <w:r>
        <w:rPr>
          <w:spacing w:val="2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3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 p</w:t>
      </w:r>
      <w:r>
        <w:rPr>
          <w:spacing w:val="-1"/>
          <w:sz w:val="24"/>
          <w:szCs w:val="24"/>
        </w:rPr>
        <w:t>e</w:t>
      </w:r>
      <w:r>
        <w:rPr>
          <w:spacing w:val="6"/>
          <w:sz w:val="24"/>
          <w:szCs w:val="24"/>
        </w:rPr>
        <w:t>r</w:t>
      </w:r>
      <w:r>
        <w:rPr>
          <w:spacing w:val="-9"/>
          <w:sz w:val="24"/>
          <w:szCs w:val="24"/>
        </w:rPr>
        <w:t>l</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ca</w:t>
      </w:r>
      <w:r>
        <w:rPr>
          <w:sz w:val="24"/>
          <w:szCs w:val="24"/>
        </w:rPr>
        <w:t>k</w:t>
      </w:r>
      <w:r>
        <w:rPr>
          <w:spacing w:val="-1"/>
          <w:sz w:val="24"/>
          <w:szCs w:val="24"/>
        </w:rPr>
        <w:t>a</w:t>
      </w:r>
      <w:r>
        <w:rPr>
          <w:sz w:val="24"/>
          <w:szCs w:val="24"/>
        </w:rPr>
        <w:t>p</w:t>
      </w:r>
      <w:r>
        <w:rPr>
          <w:spacing w:val="2"/>
          <w:sz w:val="24"/>
          <w:szCs w:val="24"/>
        </w:rPr>
        <w:t xml:space="preserve"> </w:t>
      </w:r>
      <w:r>
        <w:rPr>
          <w:spacing w:val="9"/>
          <w:sz w:val="24"/>
          <w:szCs w:val="24"/>
        </w:rPr>
        <w:t>o</w:t>
      </w:r>
      <w:r>
        <w:rPr>
          <w:spacing w:val="-9"/>
          <w:sz w:val="24"/>
          <w:szCs w:val="24"/>
        </w:rPr>
        <w:t>l</w:t>
      </w:r>
      <w:r>
        <w:rPr>
          <w:spacing w:val="4"/>
          <w:sz w:val="24"/>
          <w:szCs w:val="24"/>
        </w:rPr>
        <w:t>e</w:t>
      </w:r>
      <w:r>
        <w:rPr>
          <w:sz w:val="24"/>
          <w:szCs w:val="24"/>
        </w:rPr>
        <w:t xml:space="preserve">h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pacing w:val="1"/>
          <w:sz w:val="24"/>
          <w:szCs w:val="24"/>
        </w:rPr>
        <w:t>g</w:t>
      </w:r>
      <w:r>
        <w:rPr>
          <w:sz w:val="24"/>
          <w:szCs w:val="24"/>
        </w:rPr>
        <w:t>.</w:t>
      </w:r>
    </w:p>
    <w:p w:rsidR="00E16CF6" w:rsidRPr="00F3720E" w:rsidRDefault="00F3720E" w:rsidP="003E42A9">
      <w:pPr>
        <w:pStyle w:val="ListParagraph"/>
        <w:numPr>
          <w:ilvl w:val="0"/>
          <w:numId w:val="20"/>
        </w:numPr>
        <w:spacing w:line="260" w:lineRule="exact"/>
        <w:ind w:left="450"/>
        <w:rPr>
          <w:sz w:val="24"/>
          <w:szCs w:val="24"/>
        </w:rPr>
      </w:pPr>
      <w:r>
        <w:rPr>
          <w:sz w:val="24"/>
          <w:szCs w:val="24"/>
        </w:rPr>
        <w:t xml:space="preserve"> </w:t>
      </w:r>
      <w:r w:rsidR="007019C9" w:rsidRPr="00F3720E">
        <w:rPr>
          <w:sz w:val="24"/>
          <w:szCs w:val="24"/>
        </w:rPr>
        <w:t>D</w:t>
      </w:r>
      <w:r w:rsidR="007019C9" w:rsidRPr="00F3720E">
        <w:rPr>
          <w:spacing w:val="-1"/>
          <w:sz w:val="24"/>
          <w:szCs w:val="24"/>
        </w:rPr>
        <w:t>e</w:t>
      </w:r>
      <w:r w:rsidR="007019C9" w:rsidRPr="00F3720E">
        <w:rPr>
          <w:sz w:val="24"/>
          <w:szCs w:val="24"/>
        </w:rPr>
        <w:t>w</w:t>
      </w:r>
      <w:r w:rsidR="007019C9" w:rsidRPr="00F3720E">
        <w:rPr>
          <w:spacing w:val="3"/>
          <w:sz w:val="24"/>
          <w:szCs w:val="24"/>
        </w:rPr>
        <w:t>a</w:t>
      </w:r>
      <w:r w:rsidR="007019C9" w:rsidRPr="00F3720E">
        <w:rPr>
          <w:sz w:val="24"/>
          <w:szCs w:val="24"/>
        </w:rPr>
        <w:t>n</w:t>
      </w:r>
      <w:r w:rsidR="007019C9" w:rsidRPr="00F3720E">
        <w:rPr>
          <w:spacing w:val="-3"/>
          <w:sz w:val="24"/>
          <w:szCs w:val="24"/>
        </w:rPr>
        <w:t xml:space="preserve"> </w:t>
      </w:r>
      <w:r w:rsidR="007019C9" w:rsidRPr="00F3720E">
        <w:rPr>
          <w:spacing w:val="-5"/>
          <w:sz w:val="24"/>
          <w:szCs w:val="24"/>
        </w:rPr>
        <w:t>K</w:t>
      </w:r>
      <w:r w:rsidR="007019C9" w:rsidRPr="00F3720E">
        <w:rPr>
          <w:spacing w:val="4"/>
          <w:sz w:val="24"/>
          <w:szCs w:val="24"/>
        </w:rPr>
        <w:t>e</w:t>
      </w:r>
      <w:r w:rsidR="007019C9" w:rsidRPr="00F3720E">
        <w:rPr>
          <w:spacing w:val="-5"/>
          <w:sz w:val="24"/>
          <w:szCs w:val="24"/>
        </w:rPr>
        <w:t>h</w:t>
      </w:r>
      <w:r w:rsidR="007019C9" w:rsidRPr="00F3720E">
        <w:rPr>
          <w:spacing w:val="5"/>
          <w:sz w:val="24"/>
          <w:szCs w:val="24"/>
        </w:rPr>
        <w:t>o</w:t>
      </w:r>
      <w:r w:rsidR="007019C9" w:rsidRPr="00F3720E">
        <w:rPr>
          <w:spacing w:val="6"/>
          <w:sz w:val="24"/>
          <w:szCs w:val="24"/>
        </w:rPr>
        <w:t>r</w:t>
      </w:r>
      <w:r w:rsidR="007019C9" w:rsidRPr="00F3720E">
        <w:rPr>
          <w:spacing w:val="-9"/>
          <w:sz w:val="24"/>
          <w:szCs w:val="24"/>
        </w:rPr>
        <w:t>m</w:t>
      </w:r>
      <w:r w:rsidR="007019C9" w:rsidRPr="00F3720E">
        <w:rPr>
          <w:spacing w:val="-1"/>
          <w:sz w:val="24"/>
          <w:szCs w:val="24"/>
        </w:rPr>
        <w:t>a</w:t>
      </w:r>
      <w:r w:rsidR="007019C9" w:rsidRPr="00F3720E">
        <w:rPr>
          <w:spacing w:val="5"/>
          <w:sz w:val="24"/>
          <w:szCs w:val="24"/>
        </w:rPr>
        <w:t>t</w:t>
      </w:r>
      <w:r w:rsidR="007019C9" w:rsidRPr="00F3720E">
        <w:rPr>
          <w:spacing w:val="-1"/>
          <w:sz w:val="24"/>
          <w:szCs w:val="24"/>
        </w:rPr>
        <w:t>a</w:t>
      </w:r>
      <w:r w:rsidR="007019C9" w:rsidRPr="00F3720E">
        <w:rPr>
          <w:sz w:val="24"/>
          <w:szCs w:val="24"/>
        </w:rPr>
        <w:t>n</w:t>
      </w:r>
      <w:r w:rsidR="007019C9" w:rsidRPr="00F3720E">
        <w:rPr>
          <w:spacing w:val="-3"/>
          <w:sz w:val="24"/>
          <w:szCs w:val="24"/>
        </w:rPr>
        <w:t xml:space="preserve"> </w:t>
      </w:r>
      <w:r w:rsidR="007019C9" w:rsidRPr="00F3720E">
        <w:rPr>
          <w:spacing w:val="1"/>
          <w:sz w:val="24"/>
          <w:szCs w:val="24"/>
        </w:rPr>
        <w:t>S</w:t>
      </w:r>
      <w:r w:rsidR="007019C9" w:rsidRPr="00F3720E">
        <w:rPr>
          <w:spacing w:val="-1"/>
          <w:sz w:val="24"/>
          <w:szCs w:val="24"/>
        </w:rPr>
        <w:t>a</w:t>
      </w:r>
      <w:r w:rsidR="007019C9" w:rsidRPr="00F3720E">
        <w:rPr>
          <w:sz w:val="24"/>
          <w:szCs w:val="24"/>
        </w:rPr>
        <w:t>ka</w:t>
      </w:r>
      <w:r w:rsidR="007019C9" w:rsidRPr="00F3720E">
        <w:rPr>
          <w:spacing w:val="1"/>
          <w:sz w:val="24"/>
          <w:szCs w:val="24"/>
        </w:rPr>
        <w:t xml:space="preserve"> </w:t>
      </w:r>
      <w:r w:rsidR="007019C9" w:rsidRPr="00F3720E">
        <w:rPr>
          <w:spacing w:val="3"/>
          <w:sz w:val="24"/>
          <w:szCs w:val="24"/>
        </w:rPr>
        <w:t>B</w:t>
      </w:r>
      <w:r w:rsidR="007019C9" w:rsidRPr="00F3720E">
        <w:rPr>
          <w:spacing w:val="-5"/>
          <w:sz w:val="24"/>
          <w:szCs w:val="24"/>
        </w:rPr>
        <w:t>h</w:t>
      </w:r>
      <w:r w:rsidR="007019C9" w:rsidRPr="00F3720E">
        <w:rPr>
          <w:spacing w:val="4"/>
          <w:sz w:val="24"/>
          <w:szCs w:val="24"/>
        </w:rPr>
        <w:t>a</w:t>
      </w:r>
      <w:r w:rsidR="007019C9" w:rsidRPr="00F3720E">
        <w:rPr>
          <w:spacing w:val="-5"/>
          <w:sz w:val="24"/>
          <w:szCs w:val="24"/>
        </w:rPr>
        <w:t>y</w:t>
      </w:r>
      <w:r w:rsidR="007019C9" w:rsidRPr="00F3720E">
        <w:rPr>
          <w:spacing w:val="4"/>
          <w:sz w:val="24"/>
          <w:szCs w:val="24"/>
        </w:rPr>
        <w:t>a</w:t>
      </w:r>
      <w:r w:rsidR="007019C9" w:rsidRPr="00F3720E">
        <w:rPr>
          <w:spacing w:val="-5"/>
          <w:sz w:val="24"/>
          <w:szCs w:val="24"/>
        </w:rPr>
        <w:t>n</w:t>
      </w:r>
      <w:r w:rsidR="007019C9" w:rsidRPr="00F3720E">
        <w:rPr>
          <w:sz w:val="24"/>
          <w:szCs w:val="24"/>
        </w:rPr>
        <w:t>gk</w:t>
      </w:r>
      <w:r w:rsidR="007019C9" w:rsidRPr="00F3720E">
        <w:rPr>
          <w:spacing w:val="-1"/>
          <w:sz w:val="24"/>
          <w:szCs w:val="24"/>
        </w:rPr>
        <w:t>a</w:t>
      </w:r>
      <w:r w:rsidR="007019C9" w:rsidRPr="00F3720E">
        <w:rPr>
          <w:spacing w:val="1"/>
          <w:sz w:val="24"/>
          <w:szCs w:val="24"/>
        </w:rPr>
        <w:t>r</w:t>
      </w:r>
      <w:r w:rsidR="007019C9" w:rsidRPr="00F3720E">
        <w:rPr>
          <w:sz w:val="24"/>
          <w:szCs w:val="24"/>
        </w:rPr>
        <w:t>a</w:t>
      </w:r>
      <w:r w:rsidR="007019C9" w:rsidRPr="00F3720E">
        <w:rPr>
          <w:spacing w:val="6"/>
          <w:sz w:val="24"/>
          <w:szCs w:val="24"/>
        </w:rPr>
        <w:t xml:space="preserve"> </w:t>
      </w:r>
      <w:r w:rsidR="007019C9" w:rsidRPr="00F3720E">
        <w:rPr>
          <w:spacing w:val="-5"/>
          <w:sz w:val="24"/>
          <w:szCs w:val="24"/>
        </w:rPr>
        <w:t>b</w:t>
      </w:r>
      <w:r w:rsidR="007019C9" w:rsidRPr="00F3720E">
        <w:rPr>
          <w:spacing w:val="-1"/>
          <w:sz w:val="24"/>
          <w:szCs w:val="24"/>
        </w:rPr>
        <w:t>e</w:t>
      </w:r>
      <w:r w:rsidR="007019C9" w:rsidRPr="00F3720E">
        <w:rPr>
          <w:spacing w:val="1"/>
          <w:sz w:val="24"/>
          <w:szCs w:val="24"/>
        </w:rPr>
        <w:t>r</w:t>
      </w:r>
      <w:r w:rsidR="007019C9" w:rsidRPr="00F3720E">
        <w:rPr>
          <w:spacing w:val="2"/>
          <w:sz w:val="24"/>
          <w:szCs w:val="24"/>
        </w:rPr>
        <w:t>s</w:t>
      </w:r>
      <w:r w:rsidR="007019C9" w:rsidRPr="00F3720E">
        <w:rPr>
          <w:spacing w:val="-4"/>
          <w:sz w:val="24"/>
          <w:szCs w:val="24"/>
        </w:rPr>
        <w:t>i</w:t>
      </w:r>
      <w:r w:rsidR="007019C9" w:rsidRPr="00F3720E">
        <w:rPr>
          <w:sz w:val="24"/>
          <w:szCs w:val="24"/>
        </w:rPr>
        <w:t>d</w:t>
      </w:r>
      <w:r w:rsidR="007019C9" w:rsidRPr="00F3720E">
        <w:rPr>
          <w:spacing w:val="4"/>
          <w:sz w:val="24"/>
          <w:szCs w:val="24"/>
        </w:rPr>
        <w:t>a</w:t>
      </w:r>
      <w:r w:rsidR="007019C9" w:rsidRPr="00F3720E">
        <w:rPr>
          <w:spacing w:val="-5"/>
          <w:sz w:val="24"/>
          <w:szCs w:val="24"/>
        </w:rPr>
        <w:t>n</w:t>
      </w:r>
      <w:r w:rsidR="007019C9" w:rsidRPr="00F3720E">
        <w:rPr>
          <w:sz w:val="24"/>
          <w:szCs w:val="24"/>
        </w:rPr>
        <w:t>g</w:t>
      </w:r>
      <w:r w:rsidR="007019C9" w:rsidRPr="00F3720E">
        <w:rPr>
          <w:spacing w:val="2"/>
          <w:sz w:val="24"/>
          <w:szCs w:val="24"/>
        </w:rPr>
        <w:t xml:space="preserve"> </w:t>
      </w:r>
      <w:r w:rsidR="007019C9" w:rsidRPr="00F3720E">
        <w:rPr>
          <w:sz w:val="24"/>
          <w:szCs w:val="24"/>
        </w:rPr>
        <w:t>k</w:t>
      </w:r>
      <w:r w:rsidR="007019C9" w:rsidRPr="00F3720E">
        <w:rPr>
          <w:spacing w:val="-1"/>
          <w:sz w:val="24"/>
          <w:szCs w:val="24"/>
        </w:rPr>
        <w:t>a</w:t>
      </w:r>
      <w:r w:rsidR="007019C9" w:rsidRPr="00F3720E">
        <w:rPr>
          <w:spacing w:val="1"/>
          <w:sz w:val="24"/>
          <w:szCs w:val="24"/>
        </w:rPr>
        <w:t>r</w:t>
      </w:r>
      <w:r w:rsidR="007019C9" w:rsidRPr="00F3720E">
        <w:rPr>
          <w:spacing w:val="-1"/>
          <w:sz w:val="24"/>
          <w:szCs w:val="24"/>
        </w:rPr>
        <w:t>e</w:t>
      </w:r>
      <w:r w:rsidR="007019C9" w:rsidRPr="00F3720E">
        <w:rPr>
          <w:spacing w:val="-5"/>
          <w:sz w:val="24"/>
          <w:szCs w:val="24"/>
        </w:rPr>
        <w:t>n</w:t>
      </w:r>
      <w:r w:rsidR="007019C9" w:rsidRPr="00F3720E">
        <w:rPr>
          <w:sz w:val="24"/>
          <w:szCs w:val="24"/>
        </w:rPr>
        <w:t>a</w:t>
      </w:r>
      <w:r w:rsidR="007019C9" w:rsidRPr="00F3720E">
        <w:rPr>
          <w:spacing w:val="1"/>
          <w:sz w:val="24"/>
          <w:szCs w:val="24"/>
        </w:rPr>
        <w:t xml:space="preserve"> </w:t>
      </w:r>
      <w:r w:rsidR="007019C9" w:rsidRPr="00F3720E">
        <w:rPr>
          <w:spacing w:val="-1"/>
          <w:sz w:val="24"/>
          <w:szCs w:val="24"/>
        </w:rPr>
        <w:t>a</w:t>
      </w:r>
      <w:r w:rsidR="007019C9" w:rsidRPr="00F3720E">
        <w:rPr>
          <w:sz w:val="24"/>
          <w:szCs w:val="24"/>
        </w:rPr>
        <w:t>d</w:t>
      </w:r>
      <w:r w:rsidR="007019C9" w:rsidRPr="00F3720E">
        <w:rPr>
          <w:spacing w:val="4"/>
          <w:sz w:val="24"/>
          <w:szCs w:val="24"/>
        </w:rPr>
        <w:t>a</w:t>
      </w:r>
      <w:r w:rsidR="007019C9" w:rsidRPr="00F3720E">
        <w:rPr>
          <w:sz w:val="24"/>
          <w:szCs w:val="24"/>
        </w:rPr>
        <w:t>n</w:t>
      </w:r>
      <w:r w:rsidR="007019C9" w:rsidRPr="00F3720E">
        <w:rPr>
          <w:spacing w:val="-5"/>
          <w:sz w:val="24"/>
          <w:szCs w:val="24"/>
        </w:rPr>
        <w:t>y</w:t>
      </w:r>
      <w:r w:rsidR="007019C9" w:rsidRPr="00F3720E">
        <w:rPr>
          <w:spacing w:val="-1"/>
          <w:sz w:val="24"/>
          <w:szCs w:val="24"/>
        </w:rPr>
        <w:t>a</w:t>
      </w:r>
      <w:r w:rsidR="007019C9" w:rsidRPr="00F3720E">
        <w:rPr>
          <w:sz w:val="24"/>
          <w:szCs w:val="24"/>
        </w:rPr>
        <w:t>:</w:t>
      </w:r>
    </w:p>
    <w:p w:rsidR="00E16CF6" w:rsidRPr="003E42A9" w:rsidRDefault="007019C9" w:rsidP="003E42A9">
      <w:pPr>
        <w:pStyle w:val="ListParagraph"/>
        <w:numPr>
          <w:ilvl w:val="0"/>
          <w:numId w:val="46"/>
        </w:numPr>
        <w:spacing w:line="260" w:lineRule="exact"/>
        <w:ind w:left="900" w:right="73"/>
        <w:jc w:val="both"/>
        <w:rPr>
          <w:sz w:val="24"/>
          <w:szCs w:val="24"/>
        </w:rPr>
      </w:pPr>
      <w:r w:rsidRPr="003E42A9">
        <w:rPr>
          <w:spacing w:val="1"/>
          <w:sz w:val="24"/>
          <w:szCs w:val="24"/>
        </w:rPr>
        <w:t>P</w:t>
      </w:r>
      <w:r w:rsidRPr="003E42A9">
        <w:rPr>
          <w:spacing w:val="4"/>
          <w:sz w:val="24"/>
          <w:szCs w:val="24"/>
        </w:rPr>
        <w:t>e</w:t>
      </w:r>
      <w:r w:rsidRPr="003E42A9">
        <w:rPr>
          <w:spacing w:val="-9"/>
          <w:sz w:val="24"/>
          <w:szCs w:val="24"/>
        </w:rPr>
        <w:t>l</w:t>
      </w:r>
      <w:r w:rsidRPr="003E42A9">
        <w:rPr>
          <w:spacing w:val="4"/>
          <w:sz w:val="24"/>
          <w:szCs w:val="24"/>
        </w:rPr>
        <w:t>a</w:t>
      </w:r>
      <w:r w:rsidRPr="003E42A9">
        <w:rPr>
          <w:spacing w:val="-5"/>
          <w:sz w:val="24"/>
          <w:szCs w:val="24"/>
        </w:rPr>
        <w:t>n</w:t>
      </w:r>
      <w:r w:rsidRPr="003E42A9">
        <w:rPr>
          <w:sz w:val="24"/>
          <w:szCs w:val="24"/>
        </w:rPr>
        <w:t>gg</w:t>
      </w:r>
      <w:r w:rsidRPr="003E42A9">
        <w:rPr>
          <w:spacing w:val="-1"/>
          <w:sz w:val="24"/>
          <w:szCs w:val="24"/>
        </w:rPr>
        <w:t>a</w:t>
      </w:r>
      <w:r w:rsidRPr="003E42A9">
        <w:rPr>
          <w:spacing w:val="1"/>
          <w:sz w:val="24"/>
          <w:szCs w:val="24"/>
        </w:rPr>
        <w:t>r</w:t>
      </w:r>
      <w:r w:rsidRPr="003E42A9">
        <w:rPr>
          <w:spacing w:val="4"/>
          <w:sz w:val="24"/>
          <w:szCs w:val="24"/>
        </w:rPr>
        <w:t>a</w:t>
      </w:r>
      <w:r w:rsidRPr="003E42A9">
        <w:rPr>
          <w:sz w:val="24"/>
          <w:szCs w:val="24"/>
        </w:rPr>
        <w:t>n</w:t>
      </w:r>
      <w:r w:rsidRPr="003E42A9">
        <w:rPr>
          <w:spacing w:val="50"/>
          <w:sz w:val="24"/>
          <w:szCs w:val="24"/>
        </w:rPr>
        <w:t xml:space="preserve"> </w:t>
      </w:r>
      <w:r w:rsidRPr="003E42A9">
        <w:rPr>
          <w:spacing w:val="5"/>
          <w:sz w:val="24"/>
          <w:szCs w:val="24"/>
        </w:rPr>
        <w:t>t</w:t>
      </w:r>
      <w:r w:rsidRPr="003E42A9">
        <w:rPr>
          <w:spacing w:val="-1"/>
          <w:sz w:val="24"/>
          <w:szCs w:val="24"/>
        </w:rPr>
        <w:t>e</w:t>
      </w:r>
      <w:r w:rsidRPr="003E42A9">
        <w:rPr>
          <w:spacing w:val="1"/>
          <w:sz w:val="24"/>
          <w:szCs w:val="24"/>
        </w:rPr>
        <w:t>r</w:t>
      </w:r>
      <w:r w:rsidRPr="003E42A9">
        <w:rPr>
          <w:spacing w:val="-5"/>
          <w:sz w:val="24"/>
          <w:szCs w:val="24"/>
        </w:rPr>
        <w:t>h</w:t>
      </w:r>
      <w:r w:rsidRPr="003E42A9">
        <w:rPr>
          <w:spacing w:val="-1"/>
          <w:sz w:val="24"/>
          <w:szCs w:val="24"/>
        </w:rPr>
        <w:t>a</w:t>
      </w:r>
      <w:r w:rsidRPr="003E42A9">
        <w:rPr>
          <w:sz w:val="24"/>
          <w:szCs w:val="24"/>
        </w:rPr>
        <w:t>d</w:t>
      </w:r>
      <w:r w:rsidRPr="003E42A9">
        <w:rPr>
          <w:spacing w:val="-1"/>
          <w:sz w:val="24"/>
          <w:szCs w:val="24"/>
        </w:rPr>
        <w:t>a</w:t>
      </w:r>
      <w:r w:rsidRPr="003E42A9">
        <w:rPr>
          <w:sz w:val="24"/>
          <w:szCs w:val="24"/>
        </w:rPr>
        <w:t>p</w:t>
      </w:r>
      <w:r w:rsidRPr="003E42A9">
        <w:rPr>
          <w:spacing w:val="55"/>
          <w:sz w:val="24"/>
          <w:szCs w:val="24"/>
        </w:rPr>
        <w:t xml:space="preserve"> </w:t>
      </w:r>
      <w:r w:rsidRPr="003E42A9">
        <w:rPr>
          <w:spacing w:val="-4"/>
          <w:sz w:val="24"/>
          <w:szCs w:val="24"/>
        </w:rPr>
        <w:t>i</w:t>
      </w:r>
      <w:r w:rsidRPr="003E42A9">
        <w:rPr>
          <w:spacing w:val="2"/>
          <w:sz w:val="24"/>
          <w:szCs w:val="24"/>
        </w:rPr>
        <w:t>s</w:t>
      </w:r>
      <w:r w:rsidRPr="003E42A9">
        <w:rPr>
          <w:sz w:val="24"/>
          <w:szCs w:val="24"/>
        </w:rPr>
        <w:t>i</w:t>
      </w:r>
      <w:r w:rsidRPr="003E42A9">
        <w:rPr>
          <w:spacing w:val="51"/>
          <w:sz w:val="24"/>
          <w:szCs w:val="24"/>
        </w:rPr>
        <w:t xml:space="preserve"> </w:t>
      </w:r>
      <w:r w:rsidRPr="003E42A9">
        <w:rPr>
          <w:sz w:val="24"/>
          <w:szCs w:val="24"/>
        </w:rPr>
        <w:t>A</w:t>
      </w:r>
      <w:r w:rsidRPr="003E42A9">
        <w:rPr>
          <w:spacing w:val="-5"/>
          <w:sz w:val="24"/>
          <w:szCs w:val="24"/>
        </w:rPr>
        <w:t>n</w:t>
      </w:r>
      <w:r w:rsidRPr="003E42A9">
        <w:rPr>
          <w:sz w:val="24"/>
          <w:szCs w:val="24"/>
        </w:rPr>
        <w:t>gg</w:t>
      </w:r>
      <w:r w:rsidRPr="003E42A9">
        <w:rPr>
          <w:spacing w:val="-1"/>
          <w:sz w:val="24"/>
          <w:szCs w:val="24"/>
        </w:rPr>
        <w:t>a</w:t>
      </w:r>
      <w:r w:rsidRPr="003E42A9">
        <w:rPr>
          <w:spacing w:val="1"/>
          <w:sz w:val="24"/>
          <w:szCs w:val="24"/>
        </w:rPr>
        <w:t>r</w:t>
      </w:r>
      <w:r w:rsidRPr="003E42A9">
        <w:rPr>
          <w:spacing w:val="4"/>
          <w:sz w:val="24"/>
          <w:szCs w:val="24"/>
        </w:rPr>
        <w:t>a</w:t>
      </w:r>
      <w:r w:rsidRPr="003E42A9">
        <w:rPr>
          <w:sz w:val="24"/>
          <w:szCs w:val="24"/>
        </w:rPr>
        <w:t>n</w:t>
      </w:r>
      <w:r w:rsidRPr="003E42A9">
        <w:rPr>
          <w:spacing w:val="50"/>
          <w:sz w:val="24"/>
          <w:szCs w:val="24"/>
        </w:rPr>
        <w:t xml:space="preserve"> </w:t>
      </w:r>
      <w:r w:rsidRPr="003E42A9">
        <w:rPr>
          <w:sz w:val="24"/>
          <w:szCs w:val="24"/>
        </w:rPr>
        <w:t>D</w:t>
      </w:r>
      <w:r w:rsidRPr="003E42A9">
        <w:rPr>
          <w:spacing w:val="-1"/>
          <w:sz w:val="24"/>
          <w:szCs w:val="24"/>
        </w:rPr>
        <w:t>a</w:t>
      </w:r>
      <w:r w:rsidRPr="003E42A9">
        <w:rPr>
          <w:spacing w:val="-2"/>
          <w:sz w:val="24"/>
          <w:szCs w:val="24"/>
        </w:rPr>
        <w:t>s</w:t>
      </w:r>
      <w:r w:rsidRPr="003E42A9">
        <w:rPr>
          <w:spacing w:val="-1"/>
          <w:sz w:val="24"/>
          <w:szCs w:val="24"/>
        </w:rPr>
        <w:t>a</w:t>
      </w:r>
      <w:r w:rsidRPr="003E42A9">
        <w:rPr>
          <w:sz w:val="24"/>
          <w:szCs w:val="24"/>
        </w:rPr>
        <w:t>r</w:t>
      </w:r>
      <w:r w:rsidRPr="003E42A9">
        <w:rPr>
          <w:spacing w:val="56"/>
          <w:sz w:val="24"/>
          <w:szCs w:val="24"/>
        </w:rPr>
        <w:t xml:space="preserve"> </w:t>
      </w:r>
      <w:r w:rsidRPr="003E42A9">
        <w:rPr>
          <w:sz w:val="24"/>
          <w:szCs w:val="24"/>
        </w:rPr>
        <w:t>d</w:t>
      </w:r>
      <w:r w:rsidRPr="003E42A9">
        <w:rPr>
          <w:spacing w:val="-1"/>
          <w:sz w:val="24"/>
          <w:szCs w:val="24"/>
        </w:rPr>
        <w:t>a</w:t>
      </w:r>
      <w:r w:rsidRPr="003E42A9">
        <w:rPr>
          <w:sz w:val="24"/>
          <w:szCs w:val="24"/>
        </w:rPr>
        <w:t>n</w:t>
      </w:r>
      <w:r w:rsidRPr="003E42A9">
        <w:rPr>
          <w:spacing w:val="50"/>
          <w:sz w:val="24"/>
          <w:szCs w:val="24"/>
        </w:rPr>
        <w:t xml:space="preserve"> </w:t>
      </w:r>
      <w:r w:rsidRPr="003E42A9">
        <w:rPr>
          <w:sz w:val="24"/>
          <w:szCs w:val="24"/>
        </w:rPr>
        <w:t>A</w:t>
      </w:r>
      <w:r w:rsidRPr="003E42A9">
        <w:rPr>
          <w:spacing w:val="-5"/>
          <w:sz w:val="24"/>
          <w:szCs w:val="24"/>
        </w:rPr>
        <w:t>n</w:t>
      </w:r>
      <w:r w:rsidRPr="003E42A9">
        <w:rPr>
          <w:sz w:val="24"/>
          <w:szCs w:val="24"/>
        </w:rPr>
        <w:t>gg</w:t>
      </w:r>
      <w:r w:rsidRPr="003E42A9">
        <w:rPr>
          <w:spacing w:val="-1"/>
          <w:sz w:val="24"/>
          <w:szCs w:val="24"/>
        </w:rPr>
        <w:t>a</w:t>
      </w:r>
      <w:r w:rsidRPr="003E42A9">
        <w:rPr>
          <w:spacing w:val="1"/>
          <w:sz w:val="24"/>
          <w:szCs w:val="24"/>
        </w:rPr>
        <w:t>r</w:t>
      </w:r>
      <w:r w:rsidRPr="003E42A9">
        <w:rPr>
          <w:spacing w:val="4"/>
          <w:sz w:val="24"/>
          <w:szCs w:val="24"/>
        </w:rPr>
        <w:t>a</w:t>
      </w:r>
      <w:r w:rsidRPr="003E42A9">
        <w:rPr>
          <w:sz w:val="24"/>
          <w:szCs w:val="24"/>
        </w:rPr>
        <w:t>n</w:t>
      </w:r>
      <w:r w:rsidRPr="003E42A9">
        <w:rPr>
          <w:spacing w:val="50"/>
          <w:sz w:val="24"/>
          <w:szCs w:val="24"/>
        </w:rPr>
        <w:t xml:space="preserve"> </w:t>
      </w:r>
      <w:r w:rsidRPr="003E42A9">
        <w:rPr>
          <w:spacing w:val="-2"/>
          <w:sz w:val="24"/>
          <w:szCs w:val="24"/>
        </w:rPr>
        <w:t>R</w:t>
      </w:r>
      <w:r w:rsidRPr="003E42A9">
        <w:rPr>
          <w:spacing w:val="5"/>
          <w:sz w:val="24"/>
          <w:szCs w:val="24"/>
        </w:rPr>
        <w:t>u</w:t>
      </w:r>
      <w:r w:rsidRPr="003E42A9">
        <w:rPr>
          <w:spacing w:val="-4"/>
          <w:sz w:val="24"/>
          <w:szCs w:val="24"/>
        </w:rPr>
        <w:t>m</w:t>
      </w:r>
      <w:r w:rsidRPr="003E42A9">
        <w:rPr>
          <w:spacing w:val="4"/>
          <w:sz w:val="24"/>
          <w:szCs w:val="24"/>
        </w:rPr>
        <w:t>a</w:t>
      </w:r>
      <w:r w:rsidRPr="003E42A9">
        <w:rPr>
          <w:sz w:val="24"/>
          <w:szCs w:val="24"/>
        </w:rPr>
        <w:t>h</w:t>
      </w:r>
      <w:r w:rsidRPr="003E42A9">
        <w:rPr>
          <w:spacing w:val="50"/>
          <w:sz w:val="24"/>
          <w:szCs w:val="24"/>
        </w:rPr>
        <w:t xml:space="preserve"> </w:t>
      </w:r>
      <w:r w:rsidRPr="003E42A9">
        <w:rPr>
          <w:spacing w:val="2"/>
          <w:sz w:val="24"/>
          <w:szCs w:val="24"/>
        </w:rPr>
        <w:t>T</w:t>
      </w:r>
      <w:r w:rsidRPr="003E42A9">
        <w:rPr>
          <w:spacing w:val="-1"/>
          <w:sz w:val="24"/>
          <w:szCs w:val="24"/>
        </w:rPr>
        <w:t>a</w:t>
      </w:r>
      <w:r w:rsidRPr="003E42A9">
        <w:rPr>
          <w:spacing w:val="-5"/>
          <w:sz w:val="24"/>
          <w:szCs w:val="24"/>
        </w:rPr>
        <w:t>n</w:t>
      </w:r>
      <w:r w:rsidRPr="003E42A9">
        <w:rPr>
          <w:sz w:val="24"/>
          <w:szCs w:val="24"/>
        </w:rPr>
        <w:t xml:space="preserve">gga </w:t>
      </w:r>
      <w:r w:rsidRPr="003E42A9">
        <w:rPr>
          <w:spacing w:val="3"/>
          <w:sz w:val="24"/>
          <w:szCs w:val="24"/>
        </w:rPr>
        <w:t xml:space="preserve"> </w:t>
      </w:r>
      <w:r w:rsidRPr="003E42A9">
        <w:rPr>
          <w:sz w:val="24"/>
          <w:szCs w:val="24"/>
        </w:rPr>
        <w:t>G</w:t>
      </w:r>
      <w:r w:rsidRPr="003E42A9">
        <w:rPr>
          <w:spacing w:val="-1"/>
          <w:sz w:val="24"/>
          <w:szCs w:val="24"/>
        </w:rPr>
        <w:t>e</w:t>
      </w:r>
      <w:r w:rsidRPr="003E42A9">
        <w:rPr>
          <w:spacing w:val="1"/>
          <w:sz w:val="24"/>
          <w:szCs w:val="24"/>
        </w:rPr>
        <w:t>r</w:t>
      </w:r>
      <w:r w:rsidRPr="003E42A9">
        <w:rPr>
          <w:spacing w:val="-1"/>
          <w:sz w:val="24"/>
          <w:szCs w:val="24"/>
        </w:rPr>
        <w:t>a</w:t>
      </w:r>
      <w:r w:rsidRPr="003E42A9">
        <w:rPr>
          <w:sz w:val="24"/>
          <w:szCs w:val="24"/>
        </w:rPr>
        <w:t>k</w:t>
      </w:r>
      <w:r w:rsidRPr="003E42A9">
        <w:rPr>
          <w:spacing w:val="-1"/>
          <w:sz w:val="24"/>
          <w:szCs w:val="24"/>
        </w:rPr>
        <w:t>a</w:t>
      </w:r>
      <w:r w:rsidRPr="003E42A9">
        <w:rPr>
          <w:sz w:val="24"/>
          <w:szCs w:val="24"/>
        </w:rPr>
        <w:t>n</w:t>
      </w:r>
    </w:p>
    <w:p w:rsidR="00E16CF6" w:rsidRDefault="007019C9">
      <w:pPr>
        <w:spacing w:before="2"/>
        <w:ind w:left="931" w:right="75"/>
        <w:jc w:val="both"/>
        <w:rPr>
          <w:sz w:val="24"/>
          <w:szCs w:val="24"/>
        </w:rPr>
      </w:pPr>
      <w:r>
        <w:rPr>
          <w:spacing w:val="1"/>
          <w:sz w:val="24"/>
          <w:szCs w:val="24"/>
        </w:rPr>
        <w:t>Pr</w:t>
      </w:r>
      <w:r>
        <w:rPr>
          <w:spacing w:val="4"/>
          <w:sz w:val="24"/>
          <w:szCs w:val="24"/>
        </w:rPr>
        <w:t>a</w:t>
      </w:r>
      <w:r>
        <w:rPr>
          <w:spacing w:val="-9"/>
          <w:sz w:val="24"/>
          <w:szCs w:val="24"/>
        </w:rPr>
        <w:t>m</w:t>
      </w:r>
      <w:r>
        <w:rPr>
          <w:sz w:val="24"/>
          <w:szCs w:val="24"/>
        </w:rPr>
        <w:t>uk</w:t>
      </w:r>
      <w:r>
        <w:rPr>
          <w:spacing w:val="-1"/>
          <w:sz w:val="24"/>
          <w:szCs w:val="24"/>
        </w:rPr>
        <w:t>a</w:t>
      </w:r>
      <w:r>
        <w:rPr>
          <w:sz w:val="24"/>
          <w:szCs w:val="24"/>
        </w:rPr>
        <w:t>,</w:t>
      </w:r>
      <w:r>
        <w:rPr>
          <w:spacing w:val="7"/>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pacing w:val="-5"/>
          <w:sz w:val="24"/>
          <w:szCs w:val="24"/>
        </w:rPr>
        <w:t>n</w:t>
      </w:r>
      <w:r w:rsidR="00F3720E">
        <w:rPr>
          <w:spacing w:val="-5"/>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6"/>
          <w:sz w:val="24"/>
          <w:szCs w:val="24"/>
        </w:rPr>
        <w:t>r</w:t>
      </w:r>
      <w:r>
        <w:rPr>
          <w:spacing w:val="-1"/>
          <w:sz w:val="24"/>
          <w:szCs w:val="24"/>
        </w:rPr>
        <w:t>a</w:t>
      </w:r>
      <w:r>
        <w:rPr>
          <w:sz w:val="24"/>
          <w:szCs w:val="24"/>
        </w:rPr>
        <w:t>,</w:t>
      </w:r>
      <w:r>
        <w:rPr>
          <w:spacing w:val="7"/>
          <w:sz w:val="24"/>
          <w:szCs w:val="24"/>
        </w:rPr>
        <w:t xml:space="preserve"> </w:t>
      </w:r>
      <w:r>
        <w:rPr>
          <w:sz w:val="24"/>
          <w:szCs w:val="24"/>
        </w:rPr>
        <w:t>d</w:t>
      </w:r>
      <w:r>
        <w:rPr>
          <w:spacing w:val="-9"/>
          <w:sz w:val="24"/>
          <w:szCs w:val="24"/>
        </w:rPr>
        <w:t>i</w:t>
      </w:r>
      <w:r>
        <w:rPr>
          <w:spacing w:val="2"/>
          <w:sz w:val="24"/>
          <w:szCs w:val="24"/>
        </w:rPr>
        <w:t>s</w:t>
      </w:r>
      <w:r>
        <w:rPr>
          <w:spacing w:val="-4"/>
          <w:sz w:val="24"/>
          <w:szCs w:val="24"/>
        </w:rPr>
        <w:t>i</w:t>
      </w:r>
      <w:r>
        <w:rPr>
          <w:spacing w:val="5"/>
          <w:sz w:val="24"/>
          <w:szCs w:val="24"/>
        </w:rPr>
        <w:t>p</w:t>
      </w:r>
      <w:r>
        <w:rPr>
          <w:sz w:val="24"/>
          <w:szCs w:val="24"/>
        </w:rPr>
        <w:t>l</w:t>
      </w:r>
      <w:r>
        <w:rPr>
          <w:spacing w:val="-4"/>
          <w:sz w:val="24"/>
          <w:szCs w:val="24"/>
        </w:rPr>
        <w:t>i</w:t>
      </w:r>
      <w:r>
        <w:rPr>
          <w:sz w:val="24"/>
          <w:szCs w:val="24"/>
        </w:rPr>
        <w:t>n</w:t>
      </w:r>
      <w:r>
        <w:rPr>
          <w:spacing w:val="5"/>
          <w:sz w:val="24"/>
          <w:szCs w:val="24"/>
        </w:rPr>
        <w:t xml:space="preserve"> </w:t>
      </w:r>
      <w:r>
        <w:rPr>
          <w:sz w:val="24"/>
          <w:szCs w:val="24"/>
        </w:rPr>
        <w:t>d</w:t>
      </w:r>
      <w:r>
        <w:rPr>
          <w:spacing w:val="4"/>
          <w:sz w:val="24"/>
          <w:szCs w:val="24"/>
        </w:rPr>
        <w:t>a</w:t>
      </w:r>
      <w:r>
        <w:rPr>
          <w:sz w:val="24"/>
          <w:szCs w:val="24"/>
        </w:rPr>
        <w:t>n k</w:t>
      </w:r>
      <w:r>
        <w:rPr>
          <w:spacing w:val="-1"/>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 xml:space="preserve">n </w:t>
      </w:r>
      <w:r>
        <w:rPr>
          <w:spacing w:val="5"/>
          <w:sz w:val="24"/>
          <w:szCs w:val="24"/>
        </w:rPr>
        <w:t>o</w:t>
      </w:r>
      <w:r>
        <w:rPr>
          <w:spacing w:val="-9"/>
          <w:sz w:val="24"/>
          <w:szCs w:val="24"/>
        </w:rPr>
        <w:t>l</w:t>
      </w:r>
      <w:r>
        <w:rPr>
          <w:spacing w:val="4"/>
          <w:sz w:val="24"/>
          <w:szCs w:val="24"/>
        </w:rPr>
        <w:t>e</w:t>
      </w:r>
      <w:r>
        <w:rPr>
          <w:sz w:val="24"/>
          <w:szCs w:val="24"/>
        </w:rPr>
        <w:t xml:space="preserve">h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4"/>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7"/>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r>
        <w:rPr>
          <w:spacing w:val="4"/>
          <w:sz w:val="24"/>
          <w:szCs w:val="24"/>
        </w:rPr>
        <w:t xml:space="preserve"> </w:t>
      </w:r>
      <w:r>
        <w:rPr>
          <w:spacing w:val="1"/>
          <w:sz w:val="24"/>
          <w:szCs w:val="24"/>
        </w:rPr>
        <w:t>P</w:t>
      </w:r>
      <w:r>
        <w:rPr>
          <w:spacing w:val="4"/>
          <w:sz w:val="24"/>
          <w:szCs w:val="24"/>
        </w:rPr>
        <w:t>e</w:t>
      </w:r>
      <w:r>
        <w:rPr>
          <w:spacing w:val="-4"/>
          <w:sz w:val="24"/>
          <w:szCs w:val="24"/>
        </w:rPr>
        <w:t>mim</w:t>
      </w:r>
      <w:r>
        <w:rPr>
          <w:spacing w:val="5"/>
          <w:sz w:val="24"/>
          <w:szCs w:val="24"/>
        </w:rPr>
        <w:t>p</w:t>
      </w:r>
      <w:r>
        <w:rPr>
          <w:spacing w:val="-4"/>
          <w:sz w:val="24"/>
          <w:szCs w:val="24"/>
        </w:rPr>
        <w:t>i</w:t>
      </w:r>
      <w:r>
        <w:rPr>
          <w:sz w:val="24"/>
          <w:szCs w:val="24"/>
        </w:rPr>
        <w:t>n</w:t>
      </w:r>
      <w:r>
        <w:rPr>
          <w:spacing w:val="7"/>
          <w:sz w:val="24"/>
          <w:szCs w:val="24"/>
        </w:rPr>
        <w:t xml:space="preserve"> </w:t>
      </w:r>
      <w:r>
        <w:rPr>
          <w:spacing w:val="-5"/>
          <w:sz w:val="24"/>
          <w:szCs w:val="24"/>
        </w:rPr>
        <w:t>K</w:t>
      </w:r>
      <w:r>
        <w:rPr>
          <w:spacing w:val="6"/>
          <w:sz w:val="24"/>
          <w:szCs w:val="24"/>
        </w:rPr>
        <w:t>r</w:t>
      </w:r>
      <w:r>
        <w:rPr>
          <w:spacing w:val="-9"/>
          <w:sz w:val="24"/>
          <w:szCs w:val="24"/>
        </w:rPr>
        <w:t>i</w:t>
      </w:r>
      <w:r>
        <w:rPr>
          <w:spacing w:val="5"/>
          <w:sz w:val="24"/>
          <w:szCs w:val="24"/>
        </w:rPr>
        <w:t>d</w:t>
      </w:r>
      <w:r>
        <w:rPr>
          <w:spacing w:val="-1"/>
          <w:sz w:val="24"/>
          <w:szCs w:val="24"/>
        </w:rPr>
        <w:t>a</w:t>
      </w:r>
      <w:r>
        <w:rPr>
          <w:sz w:val="24"/>
          <w:szCs w:val="24"/>
        </w:rPr>
        <w:t>.</w:t>
      </w:r>
    </w:p>
    <w:p w:rsidR="00E16CF6" w:rsidRPr="003E42A9" w:rsidRDefault="007019C9" w:rsidP="003E42A9">
      <w:pPr>
        <w:pStyle w:val="ListParagraph"/>
        <w:numPr>
          <w:ilvl w:val="0"/>
          <w:numId w:val="46"/>
        </w:numPr>
        <w:spacing w:line="260" w:lineRule="exact"/>
        <w:ind w:left="900" w:right="87"/>
        <w:jc w:val="both"/>
        <w:rPr>
          <w:sz w:val="24"/>
          <w:szCs w:val="24"/>
        </w:rPr>
      </w:pPr>
      <w:r w:rsidRPr="003E42A9">
        <w:rPr>
          <w:spacing w:val="1"/>
          <w:sz w:val="24"/>
          <w:szCs w:val="24"/>
        </w:rPr>
        <w:t>P</w:t>
      </w:r>
      <w:r w:rsidRPr="003E42A9">
        <w:rPr>
          <w:spacing w:val="-1"/>
          <w:sz w:val="24"/>
          <w:szCs w:val="24"/>
        </w:rPr>
        <w:t>e</w:t>
      </w:r>
      <w:r w:rsidRPr="003E42A9">
        <w:rPr>
          <w:spacing w:val="1"/>
          <w:sz w:val="24"/>
          <w:szCs w:val="24"/>
        </w:rPr>
        <w:t>r</w:t>
      </w:r>
      <w:r w:rsidRPr="003E42A9">
        <w:rPr>
          <w:sz w:val="24"/>
          <w:szCs w:val="24"/>
        </w:rPr>
        <w:t>n</w:t>
      </w:r>
      <w:r w:rsidRPr="003E42A9">
        <w:rPr>
          <w:spacing w:val="-5"/>
          <w:sz w:val="24"/>
          <w:szCs w:val="24"/>
        </w:rPr>
        <w:t>y</w:t>
      </w:r>
      <w:r w:rsidRPr="003E42A9">
        <w:rPr>
          <w:spacing w:val="-1"/>
          <w:sz w:val="24"/>
          <w:szCs w:val="24"/>
        </w:rPr>
        <w:t>a</w:t>
      </w:r>
      <w:r w:rsidRPr="003E42A9">
        <w:rPr>
          <w:spacing w:val="5"/>
          <w:sz w:val="24"/>
          <w:szCs w:val="24"/>
        </w:rPr>
        <w:t>t</w:t>
      </w:r>
      <w:r w:rsidRPr="003E42A9">
        <w:rPr>
          <w:spacing w:val="-1"/>
          <w:sz w:val="24"/>
          <w:szCs w:val="24"/>
        </w:rPr>
        <w:t>aa</w:t>
      </w:r>
      <w:r w:rsidRPr="003E42A9">
        <w:rPr>
          <w:sz w:val="24"/>
          <w:szCs w:val="24"/>
        </w:rPr>
        <w:t xml:space="preserve">n </w:t>
      </w:r>
      <w:r w:rsidRPr="003E42A9">
        <w:rPr>
          <w:spacing w:val="24"/>
          <w:sz w:val="24"/>
          <w:szCs w:val="24"/>
        </w:rPr>
        <w:t xml:space="preserve"> </w:t>
      </w:r>
      <w:r w:rsidRPr="003E42A9">
        <w:rPr>
          <w:sz w:val="24"/>
          <w:szCs w:val="24"/>
        </w:rPr>
        <w:t>k</w:t>
      </w:r>
      <w:r w:rsidRPr="003E42A9">
        <w:rPr>
          <w:spacing w:val="-1"/>
          <w:sz w:val="24"/>
          <w:szCs w:val="24"/>
        </w:rPr>
        <w:t>e</w:t>
      </w:r>
      <w:r w:rsidRPr="003E42A9">
        <w:rPr>
          <w:sz w:val="24"/>
          <w:szCs w:val="24"/>
        </w:rPr>
        <w:t>b</w:t>
      </w:r>
      <w:r w:rsidRPr="003E42A9">
        <w:rPr>
          <w:spacing w:val="-1"/>
          <w:sz w:val="24"/>
          <w:szCs w:val="24"/>
        </w:rPr>
        <w:t>e</w:t>
      </w:r>
      <w:r w:rsidRPr="003E42A9">
        <w:rPr>
          <w:spacing w:val="1"/>
          <w:sz w:val="24"/>
          <w:szCs w:val="24"/>
        </w:rPr>
        <w:t>r</w:t>
      </w:r>
      <w:r w:rsidRPr="003E42A9">
        <w:rPr>
          <w:spacing w:val="-1"/>
          <w:sz w:val="24"/>
          <w:szCs w:val="24"/>
        </w:rPr>
        <w:t>a</w:t>
      </w:r>
      <w:r w:rsidRPr="003E42A9">
        <w:rPr>
          <w:spacing w:val="5"/>
          <w:sz w:val="24"/>
          <w:szCs w:val="24"/>
        </w:rPr>
        <w:t>t</w:t>
      </w:r>
      <w:r w:rsidRPr="003E42A9">
        <w:rPr>
          <w:spacing w:val="-1"/>
          <w:sz w:val="24"/>
          <w:szCs w:val="24"/>
        </w:rPr>
        <w:t>a</w:t>
      </w:r>
      <w:r w:rsidRPr="003E42A9">
        <w:rPr>
          <w:sz w:val="24"/>
          <w:szCs w:val="24"/>
        </w:rPr>
        <w:t xml:space="preserve">n </w:t>
      </w:r>
      <w:r w:rsidRPr="003E42A9">
        <w:rPr>
          <w:spacing w:val="24"/>
          <w:sz w:val="24"/>
          <w:szCs w:val="24"/>
        </w:rPr>
        <w:t xml:space="preserve"> </w:t>
      </w:r>
      <w:r w:rsidRPr="003E42A9">
        <w:rPr>
          <w:sz w:val="24"/>
          <w:szCs w:val="24"/>
        </w:rPr>
        <w:t>d</w:t>
      </w:r>
      <w:r w:rsidRPr="003E42A9">
        <w:rPr>
          <w:spacing w:val="-1"/>
          <w:sz w:val="24"/>
          <w:szCs w:val="24"/>
        </w:rPr>
        <w:t>a</w:t>
      </w:r>
      <w:r w:rsidRPr="003E42A9">
        <w:rPr>
          <w:sz w:val="24"/>
          <w:szCs w:val="24"/>
        </w:rPr>
        <w:t xml:space="preserve">n </w:t>
      </w:r>
      <w:r w:rsidRPr="003E42A9">
        <w:rPr>
          <w:spacing w:val="29"/>
          <w:sz w:val="24"/>
          <w:szCs w:val="24"/>
        </w:rPr>
        <w:t xml:space="preserve"> </w:t>
      </w:r>
      <w:r w:rsidRPr="003E42A9">
        <w:rPr>
          <w:spacing w:val="-9"/>
          <w:sz w:val="24"/>
          <w:szCs w:val="24"/>
        </w:rPr>
        <w:t>m</w:t>
      </w:r>
      <w:r w:rsidRPr="003E42A9">
        <w:rPr>
          <w:spacing w:val="4"/>
          <w:sz w:val="24"/>
          <w:szCs w:val="24"/>
        </w:rPr>
        <w:t>e</w:t>
      </w:r>
      <w:r w:rsidRPr="003E42A9">
        <w:rPr>
          <w:spacing w:val="-4"/>
          <w:sz w:val="24"/>
          <w:szCs w:val="24"/>
        </w:rPr>
        <w:t>m</w:t>
      </w:r>
      <w:r w:rsidRPr="003E42A9">
        <w:rPr>
          <w:sz w:val="24"/>
          <w:szCs w:val="24"/>
        </w:rPr>
        <w:t>b</w:t>
      </w:r>
      <w:r w:rsidRPr="003E42A9">
        <w:rPr>
          <w:spacing w:val="4"/>
          <w:sz w:val="24"/>
          <w:szCs w:val="24"/>
        </w:rPr>
        <w:t>e</w:t>
      </w:r>
      <w:r w:rsidRPr="003E42A9">
        <w:rPr>
          <w:spacing w:val="-4"/>
          <w:sz w:val="24"/>
          <w:szCs w:val="24"/>
        </w:rPr>
        <w:t>l</w:t>
      </w:r>
      <w:r w:rsidRPr="003E42A9">
        <w:rPr>
          <w:sz w:val="24"/>
          <w:szCs w:val="24"/>
        </w:rPr>
        <w:t xml:space="preserve">a </w:t>
      </w:r>
      <w:r w:rsidRPr="003E42A9">
        <w:rPr>
          <w:spacing w:val="28"/>
          <w:sz w:val="24"/>
          <w:szCs w:val="24"/>
        </w:rPr>
        <w:t xml:space="preserve"> </w:t>
      </w:r>
      <w:r w:rsidRPr="003E42A9">
        <w:rPr>
          <w:spacing w:val="5"/>
          <w:sz w:val="24"/>
          <w:szCs w:val="24"/>
        </w:rPr>
        <w:t>d</w:t>
      </w:r>
      <w:r w:rsidRPr="003E42A9">
        <w:rPr>
          <w:spacing w:val="-9"/>
          <w:sz w:val="24"/>
          <w:szCs w:val="24"/>
        </w:rPr>
        <w:t>i</w:t>
      </w:r>
      <w:r w:rsidRPr="003E42A9">
        <w:rPr>
          <w:spacing w:val="6"/>
          <w:sz w:val="24"/>
          <w:szCs w:val="24"/>
        </w:rPr>
        <w:t>r</w:t>
      </w:r>
      <w:r w:rsidRPr="003E42A9">
        <w:rPr>
          <w:sz w:val="24"/>
          <w:szCs w:val="24"/>
        </w:rPr>
        <w:t xml:space="preserve">i </w:t>
      </w:r>
      <w:r w:rsidRPr="003E42A9">
        <w:rPr>
          <w:spacing w:val="19"/>
          <w:sz w:val="24"/>
          <w:szCs w:val="24"/>
        </w:rPr>
        <w:t xml:space="preserve"> </w:t>
      </w:r>
      <w:r w:rsidRPr="003E42A9">
        <w:rPr>
          <w:sz w:val="24"/>
          <w:szCs w:val="24"/>
        </w:rPr>
        <w:t>d</w:t>
      </w:r>
      <w:r w:rsidRPr="003E42A9">
        <w:rPr>
          <w:spacing w:val="-1"/>
          <w:sz w:val="24"/>
          <w:szCs w:val="24"/>
        </w:rPr>
        <w:t>a</w:t>
      </w:r>
      <w:r w:rsidRPr="003E42A9">
        <w:rPr>
          <w:spacing w:val="6"/>
          <w:sz w:val="24"/>
          <w:szCs w:val="24"/>
        </w:rPr>
        <w:t>r</w:t>
      </w:r>
      <w:r w:rsidRPr="003E42A9">
        <w:rPr>
          <w:sz w:val="24"/>
          <w:szCs w:val="24"/>
        </w:rPr>
        <w:t xml:space="preserve">i </w:t>
      </w:r>
      <w:r w:rsidRPr="003E42A9">
        <w:rPr>
          <w:spacing w:val="24"/>
          <w:sz w:val="24"/>
          <w:szCs w:val="24"/>
        </w:rPr>
        <w:t xml:space="preserve"> </w:t>
      </w:r>
      <w:r w:rsidRPr="003E42A9">
        <w:rPr>
          <w:sz w:val="24"/>
          <w:szCs w:val="24"/>
        </w:rPr>
        <w:t>A</w:t>
      </w:r>
      <w:r w:rsidRPr="003E42A9">
        <w:rPr>
          <w:spacing w:val="-5"/>
          <w:sz w:val="24"/>
          <w:szCs w:val="24"/>
        </w:rPr>
        <w:t>n</w:t>
      </w:r>
      <w:r w:rsidRPr="003E42A9">
        <w:rPr>
          <w:sz w:val="24"/>
          <w:szCs w:val="24"/>
        </w:rPr>
        <w:t>gg</w:t>
      </w:r>
      <w:r w:rsidRPr="003E42A9">
        <w:rPr>
          <w:spacing w:val="5"/>
          <w:sz w:val="24"/>
          <w:szCs w:val="24"/>
        </w:rPr>
        <w:t>ot</w:t>
      </w:r>
      <w:r w:rsidRPr="003E42A9">
        <w:rPr>
          <w:sz w:val="24"/>
          <w:szCs w:val="24"/>
        </w:rPr>
        <w:t xml:space="preserve">a </w:t>
      </w:r>
      <w:r w:rsidRPr="003E42A9">
        <w:rPr>
          <w:spacing w:val="23"/>
          <w:sz w:val="24"/>
          <w:szCs w:val="24"/>
        </w:rPr>
        <w:t xml:space="preserve"> </w:t>
      </w:r>
      <w:r w:rsidRPr="003E42A9">
        <w:rPr>
          <w:spacing w:val="1"/>
          <w:sz w:val="24"/>
          <w:szCs w:val="24"/>
        </w:rPr>
        <w:t>S</w:t>
      </w:r>
      <w:r w:rsidRPr="003E42A9">
        <w:rPr>
          <w:spacing w:val="-1"/>
          <w:sz w:val="24"/>
          <w:szCs w:val="24"/>
        </w:rPr>
        <w:t>a</w:t>
      </w:r>
      <w:r w:rsidRPr="003E42A9">
        <w:rPr>
          <w:sz w:val="24"/>
          <w:szCs w:val="24"/>
        </w:rPr>
        <w:t xml:space="preserve">ka </w:t>
      </w:r>
      <w:r w:rsidRPr="003E42A9">
        <w:rPr>
          <w:spacing w:val="28"/>
          <w:sz w:val="24"/>
          <w:szCs w:val="24"/>
        </w:rPr>
        <w:t xml:space="preserve"> </w:t>
      </w:r>
      <w:r w:rsidRPr="003E42A9">
        <w:rPr>
          <w:spacing w:val="-2"/>
          <w:sz w:val="24"/>
          <w:szCs w:val="24"/>
        </w:rPr>
        <w:t>B</w:t>
      </w:r>
      <w:r w:rsidRPr="003E42A9">
        <w:rPr>
          <w:spacing w:val="-5"/>
          <w:sz w:val="24"/>
          <w:szCs w:val="24"/>
        </w:rPr>
        <w:t>h</w:t>
      </w:r>
      <w:r w:rsidRPr="003E42A9">
        <w:rPr>
          <w:spacing w:val="4"/>
          <w:sz w:val="24"/>
          <w:szCs w:val="24"/>
        </w:rPr>
        <w:t>a</w:t>
      </w:r>
      <w:r w:rsidRPr="003E42A9">
        <w:rPr>
          <w:spacing w:val="-10"/>
          <w:sz w:val="24"/>
          <w:szCs w:val="24"/>
        </w:rPr>
        <w:t>y</w:t>
      </w:r>
      <w:r w:rsidRPr="003E42A9">
        <w:rPr>
          <w:spacing w:val="4"/>
          <w:sz w:val="24"/>
          <w:szCs w:val="24"/>
        </w:rPr>
        <w:t>a</w:t>
      </w:r>
      <w:r w:rsidRPr="003E42A9">
        <w:rPr>
          <w:spacing w:val="-5"/>
          <w:sz w:val="24"/>
          <w:szCs w:val="24"/>
        </w:rPr>
        <w:t>n</w:t>
      </w:r>
      <w:r w:rsidRPr="003E42A9">
        <w:rPr>
          <w:sz w:val="24"/>
          <w:szCs w:val="24"/>
        </w:rPr>
        <w:t>g</w:t>
      </w:r>
      <w:r w:rsidRPr="003E42A9">
        <w:rPr>
          <w:spacing w:val="5"/>
          <w:sz w:val="24"/>
          <w:szCs w:val="24"/>
        </w:rPr>
        <w:t>k</w:t>
      </w:r>
      <w:r w:rsidRPr="003E42A9">
        <w:rPr>
          <w:spacing w:val="-1"/>
          <w:sz w:val="24"/>
          <w:szCs w:val="24"/>
        </w:rPr>
        <w:t>a</w:t>
      </w:r>
      <w:r w:rsidRPr="003E42A9">
        <w:rPr>
          <w:spacing w:val="1"/>
          <w:sz w:val="24"/>
          <w:szCs w:val="24"/>
        </w:rPr>
        <w:t>r</w:t>
      </w:r>
      <w:r w:rsidRPr="003E42A9">
        <w:rPr>
          <w:sz w:val="24"/>
          <w:szCs w:val="24"/>
        </w:rPr>
        <w:t xml:space="preserve">a </w:t>
      </w:r>
      <w:r w:rsidRPr="003E42A9">
        <w:rPr>
          <w:spacing w:val="32"/>
          <w:sz w:val="24"/>
          <w:szCs w:val="24"/>
        </w:rPr>
        <w:t xml:space="preserve"> </w:t>
      </w:r>
      <w:r w:rsidRPr="003E42A9">
        <w:rPr>
          <w:spacing w:val="-10"/>
          <w:sz w:val="24"/>
          <w:szCs w:val="24"/>
        </w:rPr>
        <w:t>y</w:t>
      </w:r>
      <w:r w:rsidRPr="003E42A9">
        <w:rPr>
          <w:spacing w:val="4"/>
          <w:sz w:val="24"/>
          <w:szCs w:val="24"/>
        </w:rPr>
        <w:t>a</w:t>
      </w:r>
      <w:r w:rsidRPr="003E42A9">
        <w:rPr>
          <w:spacing w:val="-5"/>
          <w:sz w:val="24"/>
          <w:szCs w:val="24"/>
        </w:rPr>
        <w:t>n</w:t>
      </w:r>
      <w:r w:rsidRPr="003E42A9">
        <w:rPr>
          <w:sz w:val="24"/>
          <w:szCs w:val="24"/>
        </w:rPr>
        <w:t>g</w:t>
      </w:r>
    </w:p>
    <w:p w:rsidR="00E16CF6" w:rsidRDefault="007019C9">
      <w:pPr>
        <w:spacing w:before="2"/>
        <w:ind w:left="931" w:right="76"/>
        <w:jc w:val="both"/>
        <w:rPr>
          <w:sz w:val="24"/>
          <w:szCs w:val="24"/>
        </w:rPr>
      </w:pPr>
      <w:proofErr w:type="gramStart"/>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p </w:t>
      </w:r>
      <w:r>
        <w:rPr>
          <w:spacing w:val="33"/>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z w:val="24"/>
          <w:szCs w:val="24"/>
        </w:rPr>
        <w:t>r</w:t>
      </w:r>
      <w:proofErr w:type="gramEnd"/>
      <w:r>
        <w:rPr>
          <w:sz w:val="24"/>
          <w:szCs w:val="24"/>
        </w:rPr>
        <w:t xml:space="preserve"> </w:t>
      </w:r>
      <w:r>
        <w:rPr>
          <w:spacing w:val="30"/>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4"/>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 xml:space="preserve">, </w:t>
      </w:r>
      <w:r>
        <w:rPr>
          <w:spacing w:val="31"/>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4"/>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 xml:space="preserve">h </w:t>
      </w:r>
      <w:r>
        <w:rPr>
          <w:spacing w:val="24"/>
          <w:sz w:val="24"/>
          <w:szCs w:val="24"/>
        </w:rPr>
        <w:t xml:space="preserve"> </w:t>
      </w:r>
      <w:r>
        <w:rPr>
          <w:spacing w:val="2"/>
          <w:sz w:val="24"/>
          <w:szCs w:val="24"/>
        </w:rPr>
        <w:t>T</w:t>
      </w:r>
      <w:r>
        <w:rPr>
          <w:spacing w:val="-1"/>
          <w:sz w:val="24"/>
          <w:szCs w:val="24"/>
        </w:rPr>
        <w:t>a</w:t>
      </w:r>
      <w:r>
        <w:rPr>
          <w:spacing w:val="-5"/>
          <w:sz w:val="24"/>
          <w:szCs w:val="24"/>
        </w:rPr>
        <w:t>n</w:t>
      </w:r>
      <w:r>
        <w:rPr>
          <w:sz w:val="24"/>
          <w:szCs w:val="24"/>
        </w:rPr>
        <w:t xml:space="preserve">gga </w:t>
      </w:r>
      <w:r>
        <w:rPr>
          <w:spacing w:val="28"/>
          <w:sz w:val="24"/>
          <w:szCs w:val="24"/>
        </w:rPr>
        <w:t xml:space="preserve"> </w:t>
      </w:r>
      <w:r>
        <w:rPr>
          <w:sz w:val="24"/>
          <w:szCs w:val="24"/>
        </w:rPr>
        <w:t>d</w:t>
      </w:r>
      <w:r>
        <w:rPr>
          <w:spacing w:val="-1"/>
          <w:sz w:val="24"/>
          <w:szCs w:val="24"/>
        </w:rPr>
        <w:t>a</w:t>
      </w:r>
      <w:r>
        <w:rPr>
          <w:sz w:val="24"/>
          <w:szCs w:val="24"/>
        </w:rPr>
        <w:t xml:space="preserve">n </w:t>
      </w:r>
      <w:r>
        <w:rPr>
          <w:spacing w:val="24"/>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p>
    <w:p w:rsidR="00E16CF6" w:rsidRDefault="007019C9">
      <w:pPr>
        <w:spacing w:line="260" w:lineRule="exact"/>
        <w:ind w:left="931" w:right="6555"/>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pacing w:val="-1"/>
          <w:sz w:val="24"/>
          <w:szCs w:val="24"/>
        </w:rPr>
        <w:t>a</w:t>
      </w:r>
      <w:r>
        <w:rPr>
          <w:sz w:val="24"/>
          <w:szCs w:val="24"/>
        </w:rPr>
        <w:t>.</w:t>
      </w:r>
    </w:p>
    <w:p w:rsidR="00E16CF6" w:rsidRPr="003B31B5" w:rsidRDefault="007019C9" w:rsidP="003B31B5">
      <w:pPr>
        <w:pStyle w:val="ListParagraph"/>
        <w:numPr>
          <w:ilvl w:val="0"/>
          <w:numId w:val="46"/>
        </w:numPr>
        <w:spacing w:before="7" w:line="260" w:lineRule="exact"/>
        <w:ind w:left="900" w:right="1179"/>
        <w:rPr>
          <w:sz w:val="24"/>
          <w:szCs w:val="24"/>
        </w:rPr>
      </w:pPr>
      <w:r w:rsidRPr="003B31B5">
        <w:rPr>
          <w:spacing w:val="1"/>
          <w:sz w:val="24"/>
          <w:szCs w:val="24"/>
        </w:rPr>
        <w:t>P</w:t>
      </w:r>
      <w:r w:rsidRPr="003B31B5">
        <w:rPr>
          <w:spacing w:val="-1"/>
          <w:sz w:val="24"/>
          <w:szCs w:val="24"/>
        </w:rPr>
        <w:t>e</w:t>
      </w:r>
      <w:r w:rsidRPr="003B31B5">
        <w:rPr>
          <w:spacing w:val="1"/>
          <w:sz w:val="24"/>
          <w:szCs w:val="24"/>
        </w:rPr>
        <w:t>r</w:t>
      </w:r>
      <w:r w:rsidRPr="003B31B5">
        <w:rPr>
          <w:sz w:val="24"/>
          <w:szCs w:val="24"/>
        </w:rPr>
        <w:t>n</w:t>
      </w:r>
      <w:r w:rsidRPr="003B31B5">
        <w:rPr>
          <w:spacing w:val="-5"/>
          <w:sz w:val="24"/>
          <w:szCs w:val="24"/>
        </w:rPr>
        <w:t>y</w:t>
      </w:r>
      <w:r w:rsidRPr="003B31B5">
        <w:rPr>
          <w:spacing w:val="-1"/>
          <w:sz w:val="24"/>
          <w:szCs w:val="24"/>
        </w:rPr>
        <w:t>a</w:t>
      </w:r>
      <w:r w:rsidRPr="003B31B5">
        <w:rPr>
          <w:spacing w:val="5"/>
          <w:sz w:val="24"/>
          <w:szCs w:val="24"/>
        </w:rPr>
        <w:t>t</w:t>
      </w:r>
      <w:r w:rsidRPr="003B31B5">
        <w:rPr>
          <w:spacing w:val="-1"/>
          <w:sz w:val="24"/>
          <w:szCs w:val="24"/>
        </w:rPr>
        <w:t>aa</w:t>
      </w:r>
      <w:r w:rsidRPr="003B31B5">
        <w:rPr>
          <w:sz w:val="24"/>
          <w:szCs w:val="24"/>
        </w:rPr>
        <w:t>n</w:t>
      </w:r>
      <w:r w:rsidRPr="003B31B5">
        <w:rPr>
          <w:spacing w:val="2"/>
          <w:sz w:val="24"/>
          <w:szCs w:val="24"/>
        </w:rPr>
        <w:t xml:space="preserve"> </w:t>
      </w:r>
      <w:r w:rsidRPr="003B31B5">
        <w:rPr>
          <w:spacing w:val="-4"/>
          <w:sz w:val="24"/>
          <w:szCs w:val="24"/>
        </w:rPr>
        <w:t>m</w:t>
      </w:r>
      <w:r w:rsidRPr="003B31B5">
        <w:rPr>
          <w:spacing w:val="-1"/>
          <w:sz w:val="24"/>
          <w:szCs w:val="24"/>
        </w:rPr>
        <w:t>e</w:t>
      </w:r>
      <w:r w:rsidRPr="003B31B5">
        <w:rPr>
          <w:spacing w:val="1"/>
          <w:sz w:val="24"/>
          <w:szCs w:val="24"/>
        </w:rPr>
        <w:t>r</w:t>
      </w:r>
      <w:r w:rsidRPr="003B31B5">
        <w:rPr>
          <w:spacing w:val="-1"/>
          <w:sz w:val="24"/>
          <w:szCs w:val="24"/>
        </w:rPr>
        <w:t>e</w:t>
      </w:r>
      <w:r w:rsidRPr="003B31B5">
        <w:rPr>
          <w:sz w:val="24"/>
          <w:szCs w:val="24"/>
        </w:rPr>
        <w:t>h</w:t>
      </w:r>
      <w:r w:rsidRPr="003B31B5">
        <w:rPr>
          <w:spacing w:val="4"/>
          <w:sz w:val="24"/>
          <w:szCs w:val="24"/>
        </w:rPr>
        <w:t>a</w:t>
      </w:r>
      <w:r w:rsidRPr="003B31B5">
        <w:rPr>
          <w:sz w:val="24"/>
          <w:szCs w:val="24"/>
        </w:rPr>
        <w:t>b</w:t>
      </w:r>
      <w:r w:rsidRPr="003B31B5">
        <w:rPr>
          <w:spacing w:val="-4"/>
          <w:sz w:val="24"/>
          <w:szCs w:val="24"/>
        </w:rPr>
        <w:t>i</w:t>
      </w:r>
      <w:r w:rsidRPr="003B31B5">
        <w:rPr>
          <w:sz w:val="24"/>
          <w:szCs w:val="24"/>
        </w:rPr>
        <w:t>l</w:t>
      </w:r>
      <w:r w:rsidRPr="003B31B5">
        <w:rPr>
          <w:spacing w:val="-9"/>
          <w:sz w:val="24"/>
          <w:szCs w:val="24"/>
        </w:rPr>
        <w:t>i</w:t>
      </w:r>
      <w:r w:rsidRPr="003B31B5">
        <w:rPr>
          <w:spacing w:val="5"/>
          <w:sz w:val="24"/>
          <w:szCs w:val="24"/>
        </w:rPr>
        <w:t>t</w:t>
      </w:r>
      <w:r w:rsidRPr="003B31B5">
        <w:rPr>
          <w:spacing w:val="4"/>
          <w:sz w:val="24"/>
          <w:szCs w:val="24"/>
        </w:rPr>
        <w:t>a</w:t>
      </w:r>
      <w:r w:rsidRPr="003B31B5">
        <w:rPr>
          <w:spacing w:val="2"/>
          <w:sz w:val="24"/>
          <w:szCs w:val="24"/>
        </w:rPr>
        <w:t>s</w:t>
      </w:r>
      <w:r w:rsidRPr="003B31B5">
        <w:rPr>
          <w:sz w:val="24"/>
          <w:szCs w:val="24"/>
        </w:rPr>
        <w:t>i</w:t>
      </w:r>
      <w:r w:rsidRPr="003B31B5">
        <w:rPr>
          <w:spacing w:val="-7"/>
          <w:sz w:val="24"/>
          <w:szCs w:val="24"/>
        </w:rPr>
        <w:t xml:space="preserve"> </w:t>
      </w:r>
      <w:r w:rsidRPr="003B31B5">
        <w:rPr>
          <w:spacing w:val="4"/>
          <w:sz w:val="24"/>
          <w:szCs w:val="24"/>
        </w:rPr>
        <w:t>a</w:t>
      </w:r>
      <w:r w:rsidRPr="003B31B5">
        <w:rPr>
          <w:spacing w:val="-5"/>
          <w:sz w:val="24"/>
          <w:szCs w:val="24"/>
        </w:rPr>
        <w:t>n</w:t>
      </w:r>
      <w:r w:rsidRPr="003B31B5">
        <w:rPr>
          <w:sz w:val="24"/>
          <w:szCs w:val="24"/>
        </w:rPr>
        <w:t>gg</w:t>
      </w:r>
      <w:r w:rsidRPr="003B31B5">
        <w:rPr>
          <w:spacing w:val="5"/>
          <w:sz w:val="24"/>
          <w:szCs w:val="24"/>
        </w:rPr>
        <w:t>ot</w:t>
      </w:r>
      <w:r w:rsidRPr="003B31B5">
        <w:rPr>
          <w:sz w:val="24"/>
          <w:szCs w:val="24"/>
        </w:rPr>
        <w:t>a</w:t>
      </w:r>
      <w:r w:rsidRPr="003B31B5">
        <w:rPr>
          <w:spacing w:val="1"/>
          <w:sz w:val="24"/>
          <w:szCs w:val="24"/>
        </w:rPr>
        <w:t xml:space="preserve"> S</w:t>
      </w:r>
      <w:r w:rsidRPr="003B31B5">
        <w:rPr>
          <w:spacing w:val="-1"/>
          <w:sz w:val="24"/>
          <w:szCs w:val="24"/>
        </w:rPr>
        <w:t>a</w:t>
      </w:r>
      <w:r w:rsidRPr="003B31B5">
        <w:rPr>
          <w:sz w:val="24"/>
          <w:szCs w:val="24"/>
        </w:rPr>
        <w:t>ka</w:t>
      </w:r>
      <w:r w:rsidRPr="003B31B5">
        <w:rPr>
          <w:spacing w:val="1"/>
          <w:sz w:val="24"/>
          <w:szCs w:val="24"/>
        </w:rPr>
        <w:t xml:space="preserve"> </w:t>
      </w:r>
      <w:r w:rsidRPr="003B31B5">
        <w:rPr>
          <w:spacing w:val="-2"/>
          <w:sz w:val="24"/>
          <w:szCs w:val="24"/>
        </w:rPr>
        <w:t>B</w:t>
      </w:r>
      <w:r w:rsidRPr="003B31B5">
        <w:rPr>
          <w:spacing w:val="-5"/>
          <w:sz w:val="24"/>
          <w:szCs w:val="24"/>
        </w:rPr>
        <w:t>h</w:t>
      </w:r>
      <w:r w:rsidRPr="003B31B5">
        <w:rPr>
          <w:spacing w:val="4"/>
          <w:sz w:val="24"/>
          <w:szCs w:val="24"/>
        </w:rPr>
        <w:t>a</w:t>
      </w:r>
      <w:r w:rsidRPr="003B31B5">
        <w:rPr>
          <w:spacing w:val="-10"/>
          <w:sz w:val="24"/>
          <w:szCs w:val="24"/>
        </w:rPr>
        <w:t>y</w:t>
      </w:r>
      <w:r w:rsidRPr="003B31B5">
        <w:rPr>
          <w:spacing w:val="4"/>
          <w:sz w:val="24"/>
          <w:szCs w:val="24"/>
        </w:rPr>
        <w:t>a</w:t>
      </w:r>
      <w:r w:rsidRPr="003B31B5">
        <w:rPr>
          <w:spacing w:val="-5"/>
          <w:sz w:val="24"/>
          <w:szCs w:val="24"/>
        </w:rPr>
        <w:t>n</w:t>
      </w:r>
      <w:r w:rsidRPr="003B31B5">
        <w:rPr>
          <w:sz w:val="24"/>
          <w:szCs w:val="24"/>
        </w:rPr>
        <w:t>g</w:t>
      </w:r>
      <w:r w:rsidRPr="003B31B5">
        <w:rPr>
          <w:spacing w:val="5"/>
          <w:sz w:val="24"/>
          <w:szCs w:val="24"/>
        </w:rPr>
        <w:t>k</w:t>
      </w:r>
      <w:r w:rsidRPr="003B31B5">
        <w:rPr>
          <w:spacing w:val="-1"/>
          <w:sz w:val="24"/>
          <w:szCs w:val="24"/>
        </w:rPr>
        <w:t>a</w:t>
      </w:r>
      <w:r w:rsidRPr="003B31B5">
        <w:rPr>
          <w:spacing w:val="1"/>
          <w:sz w:val="24"/>
          <w:szCs w:val="24"/>
        </w:rPr>
        <w:t>r</w:t>
      </w:r>
      <w:r w:rsidRPr="003B31B5">
        <w:rPr>
          <w:sz w:val="24"/>
          <w:szCs w:val="24"/>
        </w:rPr>
        <w:t>a</w:t>
      </w:r>
      <w:r w:rsidRPr="003B31B5">
        <w:rPr>
          <w:spacing w:val="6"/>
          <w:sz w:val="24"/>
          <w:szCs w:val="24"/>
        </w:rPr>
        <w:t xml:space="preserve"> </w:t>
      </w:r>
      <w:r w:rsidRPr="003B31B5">
        <w:rPr>
          <w:spacing w:val="-10"/>
          <w:sz w:val="24"/>
          <w:szCs w:val="24"/>
        </w:rPr>
        <w:t>y</w:t>
      </w:r>
      <w:r w:rsidRPr="003B31B5">
        <w:rPr>
          <w:spacing w:val="4"/>
          <w:sz w:val="24"/>
          <w:szCs w:val="24"/>
        </w:rPr>
        <w:t>a</w:t>
      </w:r>
      <w:r w:rsidRPr="003B31B5">
        <w:rPr>
          <w:spacing w:val="-5"/>
          <w:sz w:val="24"/>
          <w:szCs w:val="24"/>
        </w:rPr>
        <w:t>n</w:t>
      </w:r>
      <w:r w:rsidRPr="003B31B5">
        <w:rPr>
          <w:sz w:val="24"/>
          <w:szCs w:val="24"/>
        </w:rPr>
        <w:t>g</w:t>
      </w:r>
      <w:r w:rsidRPr="003B31B5">
        <w:rPr>
          <w:spacing w:val="2"/>
          <w:sz w:val="24"/>
          <w:szCs w:val="24"/>
        </w:rPr>
        <w:t xml:space="preserve"> </w:t>
      </w:r>
      <w:r w:rsidRPr="003B31B5">
        <w:rPr>
          <w:spacing w:val="5"/>
          <w:sz w:val="24"/>
          <w:szCs w:val="24"/>
        </w:rPr>
        <w:t>t</w:t>
      </w:r>
      <w:r w:rsidRPr="003B31B5">
        <w:rPr>
          <w:spacing w:val="-1"/>
          <w:sz w:val="24"/>
          <w:szCs w:val="24"/>
        </w:rPr>
        <w:t>e</w:t>
      </w:r>
      <w:r w:rsidRPr="003B31B5">
        <w:rPr>
          <w:spacing w:val="1"/>
          <w:sz w:val="24"/>
          <w:szCs w:val="24"/>
        </w:rPr>
        <w:t>r</w:t>
      </w:r>
      <w:r w:rsidRPr="003B31B5">
        <w:rPr>
          <w:sz w:val="24"/>
          <w:szCs w:val="24"/>
        </w:rPr>
        <w:t>k</w:t>
      </w:r>
      <w:r w:rsidRPr="003B31B5">
        <w:rPr>
          <w:spacing w:val="-1"/>
          <w:sz w:val="24"/>
          <w:szCs w:val="24"/>
        </w:rPr>
        <w:t>e</w:t>
      </w:r>
      <w:r w:rsidRPr="003B31B5">
        <w:rPr>
          <w:spacing w:val="-5"/>
          <w:sz w:val="24"/>
          <w:szCs w:val="24"/>
        </w:rPr>
        <w:t>n</w:t>
      </w:r>
      <w:r w:rsidRPr="003B31B5">
        <w:rPr>
          <w:sz w:val="24"/>
          <w:szCs w:val="24"/>
        </w:rPr>
        <w:t>a</w:t>
      </w:r>
      <w:r w:rsidRPr="003B31B5">
        <w:rPr>
          <w:spacing w:val="1"/>
          <w:sz w:val="24"/>
          <w:szCs w:val="24"/>
        </w:rPr>
        <w:t xml:space="preserve"> </w:t>
      </w:r>
      <w:r w:rsidRPr="003B31B5">
        <w:rPr>
          <w:spacing w:val="-2"/>
          <w:sz w:val="24"/>
          <w:szCs w:val="24"/>
        </w:rPr>
        <w:t>s</w:t>
      </w:r>
      <w:r w:rsidRPr="003B31B5">
        <w:rPr>
          <w:spacing w:val="-1"/>
          <w:sz w:val="24"/>
          <w:szCs w:val="24"/>
        </w:rPr>
        <w:t>a</w:t>
      </w:r>
      <w:r w:rsidRPr="003B31B5">
        <w:rPr>
          <w:spacing w:val="-5"/>
          <w:sz w:val="24"/>
          <w:szCs w:val="24"/>
        </w:rPr>
        <w:t>n</w:t>
      </w:r>
      <w:r w:rsidRPr="003B31B5">
        <w:rPr>
          <w:spacing w:val="5"/>
          <w:sz w:val="24"/>
          <w:szCs w:val="24"/>
        </w:rPr>
        <w:t>k</w:t>
      </w:r>
      <w:r w:rsidRPr="003B31B5">
        <w:rPr>
          <w:spacing w:val="2"/>
          <w:sz w:val="24"/>
          <w:szCs w:val="24"/>
        </w:rPr>
        <w:t>s</w:t>
      </w:r>
      <w:r w:rsidRPr="003B31B5">
        <w:rPr>
          <w:spacing w:val="-9"/>
          <w:sz w:val="24"/>
          <w:szCs w:val="24"/>
        </w:rPr>
        <w:t>i</w:t>
      </w:r>
      <w:r w:rsidRPr="003B31B5">
        <w:rPr>
          <w:sz w:val="24"/>
          <w:szCs w:val="24"/>
        </w:rPr>
        <w:t xml:space="preserve">. d.   </w:t>
      </w:r>
      <w:r w:rsidRPr="003B31B5">
        <w:rPr>
          <w:spacing w:val="1"/>
          <w:sz w:val="24"/>
          <w:szCs w:val="24"/>
        </w:rPr>
        <w:t>P</w:t>
      </w:r>
      <w:r w:rsidRPr="003B31B5">
        <w:rPr>
          <w:spacing w:val="-1"/>
          <w:sz w:val="24"/>
          <w:szCs w:val="24"/>
        </w:rPr>
        <w:t>e</w:t>
      </w:r>
      <w:r w:rsidRPr="003B31B5">
        <w:rPr>
          <w:spacing w:val="-5"/>
          <w:sz w:val="24"/>
          <w:szCs w:val="24"/>
        </w:rPr>
        <w:t>n</w:t>
      </w:r>
      <w:r w:rsidRPr="003B31B5">
        <w:rPr>
          <w:sz w:val="24"/>
          <w:szCs w:val="24"/>
        </w:rPr>
        <w:t>gu</w:t>
      </w:r>
      <w:r w:rsidRPr="003B31B5">
        <w:rPr>
          <w:spacing w:val="-2"/>
          <w:sz w:val="24"/>
          <w:szCs w:val="24"/>
        </w:rPr>
        <w:t>s</w:t>
      </w:r>
      <w:r w:rsidRPr="003B31B5">
        <w:rPr>
          <w:spacing w:val="5"/>
          <w:sz w:val="24"/>
          <w:szCs w:val="24"/>
        </w:rPr>
        <w:t>u</w:t>
      </w:r>
      <w:r w:rsidRPr="003B31B5">
        <w:rPr>
          <w:spacing w:val="-4"/>
          <w:sz w:val="24"/>
          <w:szCs w:val="24"/>
        </w:rPr>
        <w:t>l</w:t>
      </w:r>
      <w:r w:rsidRPr="003B31B5">
        <w:rPr>
          <w:spacing w:val="4"/>
          <w:sz w:val="24"/>
          <w:szCs w:val="24"/>
        </w:rPr>
        <w:t>a</w:t>
      </w:r>
      <w:r w:rsidRPr="003B31B5">
        <w:rPr>
          <w:sz w:val="24"/>
          <w:szCs w:val="24"/>
        </w:rPr>
        <w:t>n</w:t>
      </w:r>
      <w:r w:rsidRPr="003B31B5">
        <w:rPr>
          <w:spacing w:val="-3"/>
          <w:sz w:val="24"/>
          <w:szCs w:val="24"/>
        </w:rPr>
        <w:t xml:space="preserve"> </w:t>
      </w:r>
      <w:r w:rsidRPr="003B31B5">
        <w:rPr>
          <w:sz w:val="24"/>
          <w:szCs w:val="24"/>
        </w:rPr>
        <w:t>p</w:t>
      </w:r>
      <w:r w:rsidRPr="003B31B5">
        <w:rPr>
          <w:spacing w:val="4"/>
          <w:sz w:val="24"/>
          <w:szCs w:val="24"/>
        </w:rPr>
        <w:t>e</w:t>
      </w:r>
      <w:r w:rsidRPr="003B31B5">
        <w:rPr>
          <w:spacing w:val="-4"/>
          <w:sz w:val="24"/>
          <w:szCs w:val="24"/>
        </w:rPr>
        <w:t>m</w:t>
      </w:r>
      <w:r w:rsidRPr="003B31B5">
        <w:rPr>
          <w:sz w:val="24"/>
          <w:szCs w:val="24"/>
        </w:rPr>
        <w:t>b</w:t>
      </w:r>
      <w:r w:rsidRPr="003B31B5">
        <w:rPr>
          <w:spacing w:val="-1"/>
          <w:sz w:val="24"/>
          <w:szCs w:val="24"/>
        </w:rPr>
        <w:t>e</w:t>
      </w:r>
      <w:r w:rsidRPr="003B31B5">
        <w:rPr>
          <w:spacing w:val="6"/>
          <w:sz w:val="24"/>
          <w:szCs w:val="24"/>
        </w:rPr>
        <w:t>r</w:t>
      </w:r>
      <w:r w:rsidRPr="003B31B5">
        <w:rPr>
          <w:spacing w:val="-4"/>
          <w:sz w:val="24"/>
          <w:szCs w:val="24"/>
        </w:rPr>
        <w:t>i</w:t>
      </w:r>
      <w:r w:rsidRPr="003B31B5">
        <w:rPr>
          <w:spacing w:val="4"/>
          <w:sz w:val="24"/>
          <w:szCs w:val="24"/>
        </w:rPr>
        <w:t>a</w:t>
      </w:r>
      <w:r w:rsidRPr="003B31B5">
        <w:rPr>
          <w:sz w:val="24"/>
          <w:szCs w:val="24"/>
        </w:rPr>
        <w:t>n</w:t>
      </w:r>
      <w:r w:rsidRPr="003B31B5">
        <w:rPr>
          <w:spacing w:val="-3"/>
          <w:sz w:val="24"/>
          <w:szCs w:val="24"/>
        </w:rPr>
        <w:t xml:space="preserve"> </w:t>
      </w:r>
      <w:r w:rsidRPr="003B31B5">
        <w:rPr>
          <w:spacing w:val="4"/>
          <w:sz w:val="24"/>
          <w:szCs w:val="24"/>
        </w:rPr>
        <w:t>a</w:t>
      </w:r>
      <w:r w:rsidRPr="003B31B5">
        <w:rPr>
          <w:spacing w:val="-5"/>
          <w:sz w:val="24"/>
          <w:szCs w:val="24"/>
        </w:rPr>
        <w:t>n</w:t>
      </w:r>
      <w:r w:rsidRPr="003B31B5">
        <w:rPr>
          <w:sz w:val="24"/>
          <w:szCs w:val="24"/>
        </w:rPr>
        <w:t>ug</w:t>
      </w:r>
      <w:r w:rsidRPr="003B31B5">
        <w:rPr>
          <w:spacing w:val="-1"/>
          <w:sz w:val="24"/>
          <w:szCs w:val="24"/>
        </w:rPr>
        <w:t>e</w:t>
      </w:r>
      <w:r w:rsidRPr="003B31B5">
        <w:rPr>
          <w:spacing w:val="1"/>
          <w:sz w:val="24"/>
          <w:szCs w:val="24"/>
        </w:rPr>
        <w:t>r</w:t>
      </w:r>
      <w:r w:rsidRPr="003B31B5">
        <w:rPr>
          <w:spacing w:val="4"/>
          <w:sz w:val="24"/>
          <w:szCs w:val="24"/>
        </w:rPr>
        <w:t>a</w:t>
      </w:r>
      <w:r w:rsidRPr="003B31B5">
        <w:rPr>
          <w:sz w:val="24"/>
          <w:szCs w:val="24"/>
        </w:rPr>
        <w:t>h</w:t>
      </w:r>
      <w:r w:rsidRPr="003B31B5">
        <w:rPr>
          <w:spacing w:val="-3"/>
          <w:sz w:val="24"/>
          <w:szCs w:val="24"/>
        </w:rPr>
        <w:t xml:space="preserve"> </w:t>
      </w:r>
      <w:r w:rsidRPr="003B31B5">
        <w:rPr>
          <w:spacing w:val="-1"/>
          <w:sz w:val="24"/>
          <w:szCs w:val="24"/>
        </w:rPr>
        <w:t>a</w:t>
      </w:r>
      <w:r w:rsidRPr="003B31B5">
        <w:rPr>
          <w:spacing w:val="5"/>
          <w:sz w:val="24"/>
          <w:szCs w:val="24"/>
        </w:rPr>
        <w:t>t</w:t>
      </w:r>
      <w:r w:rsidRPr="003B31B5">
        <w:rPr>
          <w:spacing w:val="-1"/>
          <w:sz w:val="24"/>
          <w:szCs w:val="24"/>
        </w:rPr>
        <w:t>a</w:t>
      </w:r>
      <w:r w:rsidRPr="003B31B5">
        <w:rPr>
          <w:sz w:val="24"/>
          <w:szCs w:val="24"/>
        </w:rPr>
        <w:t>u</w:t>
      </w:r>
      <w:r w:rsidRPr="003B31B5">
        <w:rPr>
          <w:spacing w:val="2"/>
          <w:sz w:val="24"/>
          <w:szCs w:val="24"/>
        </w:rPr>
        <w:t xml:space="preserve"> </w:t>
      </w:r>
      <w:r w:rsidRPr="003B31B5">
        <w:rPr>
          <w:sz w:val="24"/>
          <w:szCs w:val="24"/>
        </w:rPr>
        <w:t>p</w:t>
      </w:r>
      <w:r w:rsidRPr="003B31B5">
        <w:rPr>
          <w:spacing w:val="-1"/>
          <w:sz w:val="24"/>
          <w:szCs w:val="24"/>
        </w:rPr>
        <w:t>e</w:t>
      </w:r>
      <w:r w:rsidRPr="003B31B5">
        <w:rPr>
          <w:spacing w:val="-5"/>
          <w:sz w:val="24"/>
          <w:szCs w:val="24"/>
        </w:rPr>
        <w:t>n</w:t>
      </w:r>
      <w:r w:rsidRPr="003B31B5">
        <w:rPr>
          <w:sz w:val="24"/>
          <w:szCs w:val="24"/>
        </w:rPr>
        <w:t>g</w:t>
      </w:r>
      <w:r w:rsidRPr="003B31B5">
        <w:rPr>
          <w:spacing w:val="-5"/>
          <w:sz w:val="24"/>
          <w:szCs w:val="24"/>
        </w:rPr>
        <w:t>h</w:t>
      </w:r>
      <w:r w:rsidRPr="003B31B5">
        <w:rPr>
          <w:spacing w:val="-1"/>
          <w:sz w:val="24"/>
          <w:szCs w:val="24"/>
        </w:rPr>
        <w:t>a</w:t>
      </w:r>
      <w:r w:rsidRPr="003B31B5">
        <w:rPr>
          <w:spacing w:val="1"/>
          <w:sz w:val="24"/>
          <w:szCs w:val="24"/>
        </w:rPr>
        <w:t>r</w:t>
      </w:r>
      <w:r w:rsidRPr="003B31B5">
        <w:rPr>
          <w:sz w:val="24"/>
          <w:szCs w:val="24"/>
        </w:rPr>
        <w:t>g</w:t>
      </w:r>
      <w:r w:rsidRPr="003B31B5">
        <w:rPr>
          <w:spacing w:val="-1"/>
          <w:sz w:val="24"/>
          <w:szCs w:val="24"/>
        </w:rPr>
        <w:t>a</w:t>
      </w:r>
      <w:r w:rsidRPr="003B31B5">
        <w:rPr>
          <w:spacing w:val="4"/>
          <w:sz w:val="24"/>
          <w:szCs w:val="24"/>
        </w:rPr>
        <w:t>a</w:t>
      </w:r>
      <w:r w:rsidRPr="003B31B5">
        <w:rPr>
          <w:sz w:val="24"/>
          <w:szCs w:val="24"/>
        </w:rPr>
        <w:t>n</w:t>
      </w:r>
      <w:r w:rsidRPr="003B31B5">
        <w:rPr>
          <w:spacing w:val="2"/>
          <w:sz w:val="24"/>
          <w:szCs w:val="24"/>
        </w:rPr>
        <w:t xml:space="preserve"> </w:t>
      </w:r>
      <w:r w:rsidRPr="003B31B5">
        <w:rPr>
          <w:spacing w:val="-5"/>
          <w:sz w:val="24"/>
          <w:szCs w:val="24"/>
        </w:rPr>
        <w:t>b</w:t>
      </w:r>
      <w:r w:rsidRPr="003B31B5">
        <w:rPr>
          <w:spacing w:val="-1"/>
          <w:sz w:val="24"/>
          <w:szCs w:val="24"/>
        </w:rPr>
        <w:t>a</w:t>
      </w:r>
      <w:r w:rsidRPr="003B31B5">
        <w:rPr>
          <w:spacing w:val="5"/>
          <w:sz w:val="24"/>
          <w:szCs w:val="24"/>
        </w:rPr>
        <w:t>g</w:t>
      </w:r>
      <w:r w:rsidRPr="003B31B5">
        <w:rPr>
          <w:sz w:val="24"/>
          <w:szCs w:val="24"/>
        </w:rPr>
        <w:t>i</w:t>
      </w:r>
      <w:r w:rsidRPr="003B31B5">
        <w:rPr>
          <w:spacing w:val="-2"/>
          <w:sz w:val="24"/>
          <w:szCs w:val="24"/>
        </w:rPr>
        <w:t xml:space="preserve"> </w:t>
      </w:r>
      <w:r w:rsidRPr="003B31B5">
        <w:rPr>
          <w:spacing w:val="-5"/>
          <w:sz w:val="24"/>
          <w:szCs w:val="24"/>
        </w:rPr>
        <w:t>y</w:t>
      </w:r>
      <w:r w:rsidRPr="003B31B5">
        <w:rPr>
          <w:spacing w:val="4"/>
          <w:sz w:val="24"/>
          <w:szCs w:val="24"/>
        </w:rPr>
        <w:t>a</w:t>
      </w:r>
      <w:r w:rsidRPr="003B31B5">
        <w:rPr>
          <w:spacing w:val="-5"/>
          <w:sz w:val="24"/>
          <w:szCs w:val="24"/>
        </w:rPr>
        <w:t>n</w:t>
      </w:r>
      <w:r w:rsidRPr="003B31B5">
        <w:rPr>
          <w:sz w:val="24"/>
          <w:szCs w:val="24"/>
        </w:rPr>
        <w:t>g</w:t>
      </w:r>
      <w:r w:rsidRPr="003B31B5">
        <w:rPr>
          <w:spacing w:val="7"/>
          <w:sz w:val="24"/>
          <w:szCs w:val="24"/>
        </w:rPr>
        <w:t xml:space="preserve"> </w:t>
      </w:r>
      <w:r w:rsidRPr="003B31B5">
        <w:rPr>
          <w:spacing w:val="-5"/>
          <w:sz w:val="24"/>
          <w:szCs w:val="24"/>
        </w:rPr>
        <w:t>b</w:t>
      </w:r>
      <w:r w:rsidRPr="003B31B5">
        <w:rPr>
          <w:spacing w:val="-1"/>
          <w:sz w:val="24"/>
          <w:szCs w:val="24"/>
        </w:rPr>
        <w:t>e</w:t>
      </w:r>
      <w:r w:rsidRPr="003B31B5">
        <w:rPr>
          <w:spacing w:val="1"/>
          <w:sz w:val="24"/>
          <w:szCs w:val="24"/>
        </w:rPr>
        <w:t>r</w:t>
      </w:r>
      <w:r w:rsidRPr="003B31B5">
        <w:rPr>
          <w:sz w:val="24"/>
          <w:szCs w:val="24"/>
        </w:rPr>
        <w:t>p</w:t>
      </w:r>
      <w:r w:rsidRPr="003B31B5">
        <w:rPr>
          <w:spacing w:val="1"/>
          <w:sz w:val="24"/>
          <w:szCs w:val="24"/>
        </w:rPr>
        <w:t>r</w:t>
      </w:r>
      <w:r w:rsidRPr="003B31B5">
        <w:rPr>
          <w:spacing w:val="-1"/>
          <w:sz w:val="24"/>
          <w:szCs w:val="24"/>
        </w:rPr>
        <w:t>e</w:t>
      </w:r>
      <w:r w:rsidRPr="003B31B5">
        <w:rPr>
          <w:spacing w:val="-2"/>
          <w:sz w:val="24"/>
          <w:szCs w:val="24"/>
        </w:rPr>
        <w:t>s</w:t>
      </w:r>
      <w:r w:rsidRPr="003B31B5">
        <w:rPr>
          <w:spacing w:val="5"/>
          <w:sz w:val="24"/>
          <w:szCs w:val="24"/>
        </w:rPr>
        <w:t>t</w:t>
      </w:r>
      <w:r w:rsidRPr="003B31B5">
        <w:rPr>
          <w:spacing w:val="-1"/>
          <w:sz w:val="24"/>
          <w:szCs w:val="24"/>
        </w:rPr>
        <w:t>a</w:t>
      </w:r>
      <w:r w:rsidRPr="003B31B5">
        <w:rPr>
          <w:spacing w:val="2"/>
          <w:sz w:val="24"/>
          <w:szCs w:val="24"/>
        </w:rPr>
        <w:t>s</w:t>
      </w:r>
      <w:r w:rsidRPr="003B31B5">
        <w:rPr>
          <w:spacing w:val="-9"/>
          <w:sz w:val="24"/>
          <w:szCs w:val="24"/>
        </w:rPr>
        <w:t>i</w:t>
      </w:r>
      <w:r w:rsidRPr="003B31B5">
        <w:rPr>
          <w:sz w:val="24"/>
          <w:szCs w:val="24"/>
        </w:rPr>
        <w:t>.</w:t>
      </w:r>
    </w:p>
    <w:p w:rsidR="003B31B5" w:rsidRDefault="007019C9" w:rsidP="003B31B5">
      <w:pPr>
        <w:pStyle w:val="ListParagraph"/>
        <w:numPr>
          <w:ilvl w:val="0"/>
          <w:numId w:val="46"/>
        </w:numPr>
        <w:tabs>
          <w:tab w:val="left" w:pos="990"/>
        </w:tabs>
        <w:spacing w:before="4" w:line="260" w:lineRule="exact"/>
        <w:ind w:left="900" w:right="4564"/>
        <w:rPr>
          <w:sz w:val="24"/>
          <w:szCs w:val="24"/>
        </w:rPr>
      </w:pPr>
      <w:r w:rsidRPr="003B31B5">
        <w:rPr>
          <w:spacing w:val="-2"/>
          <w:sz w:val="24"/>
          <w:szCs w:val="24"/>
        </w:rPr>
        <w:t>R</w:t>
      </w:r>
      <w:r w:rsidRPr="003B31B5">
        <w:rPr>
          <w:spacing w:val="-1"/>
          <w:sz w:val="24"/>
          <w:szCs w:val="24"/>
        </w:rPr>
        <w:t>e</w:t>
      </w:r>
      <w:r w:rsidRPr="003B31B5">
        <w:rPr>
          <w:sz w:val="24"/>
          <w:szCs w:val="24"/>
        </w:rPr>
        <w:t>k</w:t>
      </w:r>
      <w:r w:rsidRPr="003B31B5">
        <w:rPr>
          <w:spacing w:val="5"/>
          <w:sz w:val="24"/>
          <w:szCs w:val="24"/>
        </w:rPr>
        <w:t>o</w:t>
      </w:r>
      <w:r w:rsidRPr="003B31B5">
        <w:rPr>
          <w:spacing w:val="-4"/>
          <w:sz w:val="24"/>
          <w:szCs w:val="24"/>
        </w:rPr>
        <w:t>m</w:t>
      </w:r>
      <w:r w:rsidRPr="003B31B5">
        <w:rPr>
          <w:spacing w:val="4"/>
          <w:sz w:val="24"/>
          <w:szCs w:val="24"/>
        </w:rPr>
        <w:t>e</w:t>
      </w:r>
      <w:r w:rsidRPr="003B31B5">
        <w:rPr>
          <w:spacing w:val="-5"/>
          <w:sz w:val="24"/>
          <w:szCs w:val="24"/>
        </w:rPr>
        <w:t>n</w:t>
      </w:r>
      <w:r w:rsidRPr="003B31B5">
        <w:rPr>
          <w:sz w:val="24"/>
          <w:szCs w:val="24"/>
        </w:rPr>
        <w:t>d</w:t>
      </w:r>
      <w:r w:rsidRPr="003B31B5">
        <w:rPr>
          <w:spacing w:val="-1"/>
          <w:sz w:val="24"/>
          <w:szCs w:val="24"/>
        </w:rPr>
        <w:t>a</w:t>
      </w:r>
      <w:r w:rsidRPr="003B31B5">
        <w:rPr>
          <w:spacing w:val="2"/>
          <w:sz w:val="24"/>
          <w:szCs w:val="24"/>
        </w:rPr>
        <w:t>s</w:t>
      </w:r>
      <w:r w:rsidRPr="003B31B5">
        <w:rPr>
          <w:sz w:val="24"/>
          <w:szCs w:val="24"/>
        </w:rPr>
        <w:t>i</w:t>
      </w:r>
      <w:r w:rsidRPr="003B31B5">
        <w:rPr>
          <w:spacing w:val="-2"/>
          <w:sz w:val="24"/>
          <w:szCs w:val="24"/>
        </w:rPr>
        <w:t xml:space="preserve"> M</w:t>
      </w:r>
      <w:r w:rsidRPr="003B31B5">
        <w:rPr>
          <w:spacing w:val="5"/>
          <w:sz w:val="24"/>
          <w:szCs w:val="24"/>
        </w:rPr>
        <w:t>u</w:t>
      </w:r>
      <w:r w:rsidRPr="003B31B5">
        <w:rPr>
          <w:spacing w:val="2"/>
          <w:sz w:val="24"/>
          <w:szCs w:val="24"/>
        </w:rPr>
        <w:t>s</w:t>
      </w:r>
      <w:r w:rsidRPr="003B31B5">
        <w:rPr>
          <w:spacing w:val="-5"/>
          <w:sz w:val="24"/>
          <w:szCs w:val="24"/>
        </w:rPr>
        <w:t>y</w:t>
      </w:r>
      <w:r w:rsidRPr="003B31B5">
        <w:rPr>
          <w:spacing w:val="-1"/>
          <w:sz w:val="24"/>
          <w:szCs w:val="24"/>
        </w:rPr>
        <w:t>a</w:t>
      </w:r>
      <w:r w:rsidRPr="003B31B5">
        <w:rPr>
          <w:sz w:val="24"/>
          <w:szCs w:val="24"/>
        </w:rPr>
        <w:t>w</w:t>
      </w:r>
      <w:r w:rsidRPr="003B31B5">
        <w:rPr>
          <w:spacing w:val="-1"/>
          <w:sz w:val="24"/>
          <w:szCs w:val="24"/>
        </w:rPr>
        <w:t>a</w:t>
      </w:r>
      <w:r w:rsidRPr="003B31B5">
        <w:rPr>
          <w:spacing w:val="1"/>
          <w:sz w:val="24"/>
          <w:szCs w:val="24"/>
        </w:rPr>
        <w:t>r</w:t>
      </w:r>
      <w:r w:rsidRPr="003B31B5">
        <w:rPr>
          <w:spacing w:val="4"/>
          <w:sz w:val="24"/>
          <w:szCs w:val="24"/>
        </w:rPr>
        <w:t>a</w:t>
      </w:r>
      <w:r w:rsidRPr="003B31B5">
        <w:rPr>
          <w:sz w:val="24"/>
          <w:szCs w:val="24"/>
        </w:rPr>
        <w:t>h</w:t>
      </w:r>
      <w:r w:rsidRPr="003B31B5">
        <w:rPr>
          <w:spacing w:val="-3"/>
          <w:sz w:val="24"/>
          <w:szCs w:val="24"/>
        </w:rPr>
        <w:t xml:space="preserve"> L</w:t>
      </w:r>
      <w:r w:rsidRPr="003B31B5">
        <w:rPr>
          <w:sz w:val="24"/>
          <w:szCs w:val="24"/>
        </w:rPr>
        <w:t>u</w:t>
      </w:r>
      <w:r w:rsidRPr="003B31B5">
        <w:rPr>
          <w:spacing w:val="-1"/>
          <w:sz w:val="24"/>
          <w:szCs w:val="24"/>
        </w:rPr>
        <w:t>a</w:t>
      </w:r>
      <w:r w:rsidRPr="003B31B5">
        <w:rPr>
          <w:sz w:val="24"/>
          <w:szCs w:val="24"/>
        </w:rPr>
        <w:t>r</w:t>
      </w:r>
      <w:r w:rsidRPr="003B31B5">
        <w:rPr>
          <w:spacing w:val="8"/>
          <w:sz w:val="24"/>
          <w:szCs w:val="24"/>
        </w:rPr>
        <w:t xml:space="preserve"> </w:t>
      </w:r>
      <w:r w:rsidRPr="003B31B5">
        <w:rPr>
          <w:spacing w:val="3"/>
          <w:sz w:val="24"/>
          <w:szCs w:val="24"/>
        </w:rPr>
        <w:t>B</w:t>
      </w:r>
      <w:r w:rsidRPr="003B31B5">
        <w:rPr>
          <w:spacing w:val="-4"/>
          <w:sz w:val="24"/>
          <w:szCs w:val="24"/>
        </w:rPr>
        <w:t>i</w:t>
      </w:r>
      <w:r w:rsidRPr="003B31B5">
        <w:rPr>
          <w:spacing w:val="-1"/>
          <w:sz w:val="24"/>
          <w:szCs w:val="24"/>
        </w:rPr>
        <w:t>a</w:t>
      </w:r>
      <w:r w:rsidRPr="003B31B5">
        <w:rPr>
          <w:spacing w:val="-2"/>
          <w:sz w:val="24"/>
          <w:szCs w:val="24"/>
        </w:rPr>
        <w:t>s</w:t>
      </w:r>
      <w:r w:rsidRPr="003B31B5">
        <w:rPr>
          <w:spacing w:val="-1"/>
          <w:sz w:val="24"/>
          <w:szCs w:val="24"/>
        </w:rPr>
        <w:t>a</w:t>
      </w:r>
      <w:r w:rsidR="003B31B5">
        <w:rPr>
          <w:sz w:val="24"/>
          <w:szCs w:val="24"/>
        </w:rPr>
        <w:t>.</w:t>
      </w:r>
    </w:p>
    <w:p w:rsidR="00E16CF6" w:rsidRPr="003B31B5" w:rsidRDefault="007019C9" w:rsidP="003B31B5">
      <w:pPr>
        <w:pStyle w:val="ListParagraph"/>
        <w:numPr>
          <w:ilvl w:val="0"/>
          <w:numId w:val="46"/>
        </w:numPr>
        <w:tabs>
          <w:tab w:val="left" w:pos="990"/>
        </w:tabs>
        <w:spacing w:before="4" w:line="260" w:lineRule="exact"/>
        <w:ind w:left="900" w:right="4564"/>
        <w:rPr>
          <w:sz w:val="24"/>
          <w:szCs w:val="24"/>
        </w:rPr>
      </w:pPr>
      <w:r w:rsidRPr="003B31B5">
        <w:rPr>
          <w:sz w:val="24"/>
          <w:szCs w:val="24"/>
        </w:rPr>
        <w:t>H</w:t>
      </w:r>
      <w:r w:rsidRPr="003B31B5">
        <w:rPr>
          <w:spacing w:val="3"/>
          <w:sz w:val="24"/>
          <w:szCs w:val="24"/>
        </w:rPr>
        <w:t>a</w:t>
      </w:r>
      <w:r w:rsidRPr="003B31B5">
        <w:rPr>
          <w:spacing w:val="-9"/>
          <w:sz w:val="24"/>
          <w:szCs w:val="24"/>
        </w:rPr>
        <w:t>l</w:t>
      </w:r>
      <w:r w:rsidRPr="003B31B5">
        <w:rPr>
          <w:spacing w:val="5"/>
          <w:sz w:val="24"/>
          <w:szCs w:val="24"/>
        </w:rPr>
        <w:t>–</w:t>
      </w:r>
      <w:r w:rsidRPr="003B31B5">
        <w:rPr>
          <w:spacing w:val="-5"/>
          <w:sz w:val="24"/>
          <w:szCs w:val="24"/>
        </w:rPr>
        <w:t>h</w:t>
      </w:r>
      <w:r w:rsidRPr="003B31B5">
        <w:rPr>
          <w:spacing w:val="4"/>
          <w:sz w:val="24"/>
          <w:szCs w:val="24"/>
        </w:rPr>
        <w:t>a</w:t>
      </w:r>
      <w:r w:rsidRPr="003B31B5">
        <w:rPr>
          <w:sz w:val="24"/>
          <w:szCs w:val="24"/>
        </w:rPr>
        <w:t>l</w:t>
      </w:r>
      <w:r w:rsidRPr="003B31B5">
        <w:rPr>
          <w:spacing w:val="3"/>
          <w:sz w:val="24"/>
          <w:szCs w:val="24"/>
        </w:rPr>
        <w:t xml:space="preserve"> </w:t>
      </w:r>
      <w:r w:rsidRPr="003B31B5">
        <w:rPr>
          <w:spacing w:val="-4"/>
          <w:sz w:val="24"/>
          <w:szCs w:val="24"/>
        </w:rPr>
        <w:t>l</w:t>
      </w:r>
      <w:r w:rsidRPr="003B31B5">
        <w:rPr>
          <w:spacing w:val="4"/>
          <w:sz w:val="24"/>
          <w:szCs w:val="24"/>
        </w:rPr>
        <w:t>a</w:t>
      </w:r>
      <w:r w:rsidRPr="003B31B5">
        <w:rPr>
          <w:spacing w:val="-4"/>
          <w:sz w:val="24"/>
          <w:szCs w:val="24"/>
        </w:rPr>
        <w:t>i</w:t>
      </w:r>
      <w:r w:rsidRPr="003B31B5">
        <w:rPr>
          <w:sz w:val="24"/>
          <w:szCs w:val="24"/>
        </w:rPr>
        <w:t>n</w:t>
      </w:r>
      <w:r w:rsidRPr="003B31B5">
        <w:rPr>
          <w:spacing w:val="2"/>
          <w:sz w:val="24"/>
          <w:szCs w:val="24"/>
        </w:rPr>
        <w:t xml:space="preserve"> </w:t>
      </w:r>
      <w:r w:rsidRPr="003B31B5">
        <w:rPr>
          <w:spacing w:val="-5"/>
          <w:sz w:val="24"/>
          <w:szCs w:val="24"/>
        </w:rPr>
        <w:t>y</w:t>
      </w:r>
      <w:r w:rsidRPr="003B31B5">
        <w:rPr>
          <w:spacing w:val="4"/>
          <w:sz w:val="24"/>
          <w:szCs w:val="24"/>
        </w:rPr>
        <w:t>a</w:t>
      </w:r>
      <w:r w:rsidRPr="003B31B5">
        <w:rPr>
          <w:spacing w:val="-5"/>
          <w:sz w:val="24"/>
          <w:szCs w:val="24"/>
        </w:rPr>
        <w:t>n</w:t>
      </w:r>
      <w:r w:rsidRPr="003B31B5">
        <w:rPr>
          <w:sz w:val="24"/>
          <w:szCs w:val="24"/>
        </w:rPr>
        <w:t>g</w:t>
      </w:r>
      <w:r w:rsidRPr="003B31B5">
        <w:rPr>
          <w:spacing w:val="2"/>
          <w:sz w:val="24"/>
          <w:szCs w:val="24"/>
        </w:rPr>
        <w:t xml:space="preserve"> </w:t>
      </w:r>
      <w:r w:rsidRPr="003B31B5">
        <w:rPr>
          <w:spacing w:val="5"/>
          <w:sz w:val="24"/>
          <w:szCs w:val="24"/>
        </w:rPr>
        <w:t>d</w:t>
      </w:r>
      <w:r w:rsidRPr="003B31B5">
        <w:rPr>
          <w:spacing w:val="-4"/>
          <w:sz w:val="24"/>
          <w:szCs w:val="24"/>
        </w:rPr>
        <w:t>i</w:t>
      </w:r>
      <w:r w:rsidRPr="003B31B5">
        <w:rPr>
          <w:spacing w:val="4"/>
          <w:sz w:val="24"/>
          <w:szCs w:val="24"/>
        </w:rPr>
        <w:t>a</w:t>
      </w:r>
      <w:r w:rsidRPr="003B31B5">
        <w:rPr>
          <w:spacing w:val="-5"/>
          <w:sz w:val="24"/>
          <w:szCs w:val="24"/>
        </w:rPr>
        <w:t>n</w:t>
      </w:r>
      <w:r w:rsidRPr="003B31B5">
        <w:rPr>
          <w:sz w:val="24"/>
          <w:szCs w:val="24"/>
        </w:rPr>
        <w:t>gg</w:t>
      </w:r>
      <w:r w:rsidRPr="003B31B5">
        <w:rPr>
          <w:spacing w:val="-1"/>
          <w:sz w:val="24"/>
          <w:szCs w:val="24"/>
        </w:rPr>
        <w:t>a</w:t>
      </w:r>
      <w:r w:rsidRPr="003B31B5">
        <w:rPr>
          <w:sz w:val="24"/>
          <w:szCs w:val="24"/>
        </w:rPr>
        <w:t>p</w:t>
      </w:r>
      <w:r w:rsidRPr="003B31B5">
        <w:rPr>
          <w:spacing w:val="2"/>
          <w:sz w:val="24"/>
          <w:szCs w:val="24"/>
        </w:rPr>
        <w:t xml:space="preserve"> </w:t>
      </w:r>
      <w:r w:rsidRPr="003B31B5">
        <w:rPr>
          <w:sz w:val="24"/>
          <w:szCs w:val="24"/>
        </w:rPr>
        <w:t>p</w:t>
      </w:r>
      <w:r w:rsidRPr="003B31B5">
        <w:rPr>
          <w:spacing w:val="-1"/>
          <w:sz w:val="24"/>
          <w:szCs w:val="24"/>
        </w:rPr>
        <w:t>e</w:t>
      </w:r>
      <w:r w:rsidRPr="003B31B5">
        <w:rPr>
          <w:spacing w:val="6"/>
          <w:sz w:val="24"/>
          <w:szCs w:val="24"/>
        </w:rPr>
        <w:t>r</w:t>
      </w:r>
      <w:r w:rsidRPr="003B31B5">
        <w:rPr>
          <w:spacing w:val="-9"/>
          <w:sz w:val="24"/>
          <w:szCs w:val="24"/>
        </w:rPr>
        <w:t>l</w:t>
      </w:r>
      <w:r w:rsidRPr="003B31B5">
        <w:rPr>
          <w:sz w:val="24"/>
          <w:szCs w:val="24"/>
        </w:rPr>
        <w:t>u.</w:t>
      </w:r>
    </w:p>
    <w:p w:rsidR="00E16CF6" w:rsidRPr="003B31B5" w:rsidRDefault="007019C9" w:rsidP="003B31B5">
      <w:pPr>
        <w:pStyle w:val="ListParagraph"/>
        <w:numPr>
          <w:ilvl w:val="0"/>
          <w:numId w:val="20"/>
        </w:numPr>
        <w:tabs>
          <w:tab w:val="left" w:pos="567"/>
        </w:tabs>
        <w:spacing w:line="260" w:lineRule="exact"/>
        <w:ind w:left="540"/>
        <w:rPr>
          <w:sz w:val="24"/>
          <w:szCs w:val="24"/>
        </w:rPr>
      </w:pPr>
      <w:r w:rsidRPr="003B31B5">
        <w:rPr>
          <w:sz w:val="24"/>
          <w:szCs w:val="24"/>
        </w:rPr>
        <w:t>D</w:t>
      </w:r>
      <w:r w:rsidRPr="003B31B5">
        <w:rPr>
          <w:spacing w:val="-1"/>
          <w:sz w:val="24"/>
          <w:szCs w:val="24"/>
        </w:rPr>
        <w:t>e</w:t>
      </w:r>
      <w:r w:rsidRPr="003B31B5">
        <w:rPr>
          <w:sz w:val="24"/>
          <w:szCs w:val="24"/>
        </w:rPr>
        <w:t>w</w:t>
      </w:r>
      <w:r w:rsidRPr="003B31B5">
        <w:rPr>
          <w:spacing w:val="3"/>
          <w:sz w:val="24"/>
          <w:szCs w:val="24"/>
        </w:rPr>
        <w:t>a</w:t>
      </w:r>
      <w:r w:rsidRPr="003B31B5">
        <w:rPr>
          <w:sz w:val="24"/>
          <w:szCs w:val="24"/>
        </w:rPr>
        <w:t>n</w:t>
      </w:r>
      <w:r w:rsidRPr="003B31B5">
        <w:rPr>
          <w:spacing w:val="-3"/>
          <w:sz w:val="24"/>
          <w:szCs w:val="24"/>
        </w:rPr>
        <w:t xml:space="preserve"> </w:t>
      </w:r>
      <w:r w:rsidRPr="003B31B5">
        <w:rPr>
          <w:spacing w:val="-5"/>
          <w:sz w:val="24"/>
          <w:szCs w:val="24"/>
        </w:rPr>
        <w:t>K</w:t>
      </w:r>
      <w:r w:rsidRPr="003B31B5">
        <w:rPr>
          <w:spacing w:val="4"/>
          <w:sz w:val="24"/>
          <w:szCs w:val="24"/>
        </w:rPr>
        <w:t>e</w:t>
      </w:r>
      <w:r w:rsidRPr="003B31B5">
        <w:rPr>
          <w:spacing w:val="-5"/>
          <w:sz w:val="24"/>
          <w:szCs w:val="24"/>
        </w:rPr>
        <w:t>h</w:t>
      </w:r>
      <w:r w:rsidRPr="003B31B5">
        <w:rPr>
          <w:spacing w:val="5"/>
          <w:sz w:val="24"/>
          <w:szCs w:val="24"/>
        </w:rPr>
        <w:t>o</w:t>
      </w:r>
      <w:r w:rsidRPr="003B31B5">
        <w:rPr>
          <w:spacing w:val="6"/>
          <w:sz w:val="24"/>
          <w:szCs w:val="24"/>
        </w:rPr>
        <w:t>r</w:t>
      </w:r>
      <w:r w:rsidRPr="003B31B5">
        <w:rPr>
          <w:spacing w:val="-9"/>
          <w:sz w:val="24"/>
          <w:szCs w:val="24"/>
        </w:rPr>
        <w:t>m</w:t>
      </w:r>
      <w:r w:rsidRPr="003B31B5">
        <w:rPr>
          <w:spacing w:val="-1"/>
          <w:sz w:val="24"/>
          <w:szCs w:val="24"/>
        </w:rPr>
        <w:t>a</w:t>
      </w:r>
      <w:r w:rsidRPr="003B31B5">
        <w:rPr>
          <w:spacing w:val="5"/>
          <w:sz w:val="24"/>
          <w:szCs w:val="24"/>
        </w:rPr>
        <w:t>t</w:t>
      </w:r>
      <w:r w:rsidRPr="003B31B5">
        <w:rPr>
          <w:spacing w:val="-1"/>
          <w:sz w:val="24"/>
          <w:szCs w:val="24"/>
        </w:rPr>
        <w:t>a</w:t>
      </w:r>
      <w:r w:rsidRPr="003B31B5">
        <w:rPr>
          <w:sz w:val="24"/>
          <w:szCs w:val="24"/>
        </w:rPr>
        <w:t>n</w:t>
      </w:r>
      <w:r w:rsidRPr="003B31B5">
        <w:rPr>
          <w:spacing w:val="-3"/>
          <w:sz w:val="24"/>
          <w:szCs w:val="24"/>
        </w:rPr>
        <w:t xml:space="preserve"> </w:t>
      </w:r>
      <w:r w:rsidRPr="003B31B5">
        <w:rPr>
          <w:spacing w:val="1"/>
          <w:sz w:val="24"/>
          <w:szCs w:val="24"/>
        </w:rPr>
        <w:t>S</w:t>
      </w:r>
      <w:r w:rsidRPr="003B31B5">
        <w:rPr>
          <w:spacing w:val="-1"/>
          <w:sz w:val="24"/>
          <w:szCs w:val="24"/>
        </w:rPr>
        <w:t>a</w:t>
      </w:r>
      <w:r w:rsidRPr="003B31B5">
        <w:rPr>
          <w:sz w:val="24"/>
          <w:szCs w:val="24"/>
        </w:rPr>
        <w:t>ka</w:t>
      </w:r>
      <w:r w:rsidRPr="003B31B5">
        <w:rPr>
          <w:spacing w:val="1"/>
          <w:sz w:val="24"/>
          <w:szCs w:val="24"/>
        </w:rPr>
        <w:t xml:space="preserve"> </w:t>
      </w:r>
      <w:r w:rsidRPr="003B31B5">
        <w:rPr>
          <w:spacing w:val="3"/>
          <w:sz w:val="24"/>
          <w:szCs w:val="24"/>
        </w:rPr>
        <w:t>B</w:t>
      </w:r>
      <w:r w:rsidRPr="003B31B5">
        <w:rPr>
          <w:spacing w:val="-5"/>
          <w:sz w:val="24"/>
          <w:szCs w:val="24"/>
        </w:rPr>
        <w:t>h</w:t>
      </w:r>
      <w:r w:rsidRPr="003B31B5">
        <w:rPr>
          <w:spacing w:val="4"/>
          <w:sz w:val="24"/>
          <w:szCs w:val="24"/>
        </w:rPr>
        <w:t>a</w:t>
      </w:r>
      <w:r w:rsidRPr="003B31B5">
        <w:rPr>
          <w:spacing w:val="-5"/>
          <w:sz w:val="24"/>
          <w:szCs w:val="24"/>
        </w:rPr>
        <w:t>y</w:t>
      </w:r>
      <w:r w:rsidRPr="003B31B5">
        <w:rPr>
          <w:spacing w:val="4"/>
          <w:sz w:val="24"/>
          <w:szCs w:val="24"/>
        </w:rPr>
        <w:t>a</w:t>
      </w:r>
      <w:r w:rsidRPr="003B31B5">
        <w:rPr>
          <w:spacing w:val="-5"/>
          <w:sz w:val="24"/>
          <w:szCs w:val="24"/>
        </w:rPr>
        <w:t>n</w:t>
      </w:r>
      <w:r w:rsidRPr="003B31B5">
        <w:rPr>
          <w:sz w:val="24"/>
          <w:szCs w:val="24"/>
        </w:rPr>
        <w:t>gk</w:t>
      </w:r>
      <w:r w:rsidRPr="003B31B5">
        <w:rPr>
          <w:spacing w:val="-1"/>
          <w:sz w:val="24"/>
          <w:szCs w:val="24"/>
        </w:rPr>
        <w:t>a</w:t>
      </w:r>
      <w:r w:rsidRPr="003B31B5">
        <w:rPr>
          <w:spacing w:val="1"/>
          <w:sz w:val="24"/>
          <w:szCs w:val="24"/>
        </w:rPr>
        <w:t>r</w:t>
      </w:r>
      <w:r w:rsidRPr="003B31B5">
        <w:rPr>
          <w:sz w:val="24"/>
          <w:szCs w:val="24"/>
        </w:rPr>
        <w:t>a</w:t>
      </w:r>
      <w:r w:rsidRPr="003B31B5">
        <w:rPr>
          <w:spacing w:val="6"/>
          <w:sz w:val="24"/>
          <w:szCs w:val="24"/>
        </w:rPr>
        <w:t xml:space="preserve"> </w:t>
      </w:r>
      <w:r w:rsidRPr="003B31B5">
        <w:rPr>
          <w:spacing w:val="-4"/>
          <w:sz w:val="24"/>
          <w:szCs w:val="24"/>
        </w:rPr>
        <w:t>m</w:t>
      </w:r>
      <w:r w:rsidRPr="003B31B5">
        <w:rPr>
          <w:spacing w:val="4"/>
          <w:sz w:val="24"/>
          <w:szCs w:val="24"/>
        </w:rPr>
        <w:t>e</w:t>
      </w:r>
      <w:r w:rsidRPr="003B31B5">
        <w:rPr>
          <w:spacing w:val="-4"/>
          <w:sz w:val="24"/>
          <w:szCs w:val="24"/>
        </w:rPr>
        <w:t>m</w:t>
      </w:r>
      <w:r w:rsidRPr="003B31B5">
        <w:rPr>
          <w:sz w:val="24"/>
          <w:szCs w:val="24"/>
        </w:rPr>
        <w:t>u</w:t>
      </w:r>
      <w:r w:rsidRPr="003B31B5">
        <w:rPr>
          <w:spacing w:val="5"/>
          <w:sz w:val="24"/>
          <w:szCs w:val="24"/>
        </w:rPr>
        <w:t>t</w:t>
      </w:r>
      <w:r w:rsidRPr="003B31B5">
        <w:rPr>
          <w:sz w:val="24"/>
          <w:szCs w:val="24"/>
        </w:rPr>
        <w:t>u</w:t>
      </w:r>
      <w:r w:rsidRPr="003B31B5">
        <w:rPr>
          <w:spacing w:val="-2"/>
          <w:sz w:val="24"/>
          <w:szCs w:val="24"/>
        </w:rPr>
        <w:t>s</w:t>
      </w:r>
      <w:r w:rsidRPr="003B31B5">
        <w:rPr>
          <w:sz w:val="24"/>
          <w:szCs w:val="24"/>
        </w:rPr>
        <w:t>k</w:t>
      </w:r>
      <w:r w:rsidRPr="003B31B5">
        <w:rPr>
          <w:spacing w:val="-1"/>
          <w:sz w:val="24"/>
          <w:szCs w:val="24"/>
        </w:rPr>
        <w:t>a</w:t>
      </w:r>
      <w:r w:rsidRPr="003B31B5">
        <w:rPr>
          <w:sz w:val="24"/>
          <w:szCs w:val="24"/>
        </w:rPr>
        <w:t>n</w:t>
      </w:r>
      <w:r w:rsidRPr="003B31B5">
        <w:rPr>
          <w:spacing w:val="-3"/>
          <w:sz w:val="24"/>
          <w:szCs w:val="24"/>
        </w:rPr>
        <w:t xml:space="preserve"> </w:t>
      </w:r>
      <w:r w:rsidRPr="003B31B5">
        <w:rPr>
          <w:sz w:val="24"/>
          <w:szCs w:val="24"/>
        </w:rPr>
        <w:t>p</w:t>
      </w:r>
      <w:r w:rsidRPr="003B31B5">
        <w:rPr>
          <w:spacing w:val="4"/>
          <w:sz w:val="24"/>
          <w:szCs w:val="24"/>
        </w:rPr>
        <w:t>e</w:t>
      </w:r>
      <w:r w:rsidRPr="003B31B5">
        <w:rPr>
          <w:spacing w:val="-4"/>
          <w:sz w:val="24"/>
          <w:szCs w:val="24"/>
        </w:rPr>
        <w:t>m</w:t>
      </w:r>
      <w:r w:rsidRPr="003B31B5">
        <w:rPr>
          <w:sz w:val="24"/>
          <w:szCs w:val="24"/>
        </w:rPr>
        <w:t>b</w:t>
      </w:r>
      <w:r w:rsidRPr="003B31B5">
        <w:rPr>
          <w:spacing w:val="-1"/>
          <w:sz w:val="24"/>
          <w:szCs w:val="24"/>
        </w:rPr>
        <w:t>e</w:t>
      </w:r>
      <w:r w:rsidRPr="003B31B5">
        <w:rPr>
          <w:spacing w:val="6"/>
          <w:sz w:val="24"/>
          <w:szCs w:val="24"/>
        </w:rPr>
        <w:t>r</w:t>
      </w:r>
      <w:r w:rsidRPr="003B31B5">
        <w:rPr>
          <w:spacing w:val="-4"/>
          <w:sz w:val="24"/>
          <w:szCs w:val="24"/>
        </w:rPr>
        <w:t>i</w:t>
      </w:r>
      <w:r w:rsidRPr="003B31B5">
        <w:rPr>
          <w:spacing w:val="4"/>
          <w:sz w:val="24"/>
          <w:szCs w:val="24"/>
        </w:rPr>
        <w:t>a</w:t>
      </w:r>
      <w:r w:rsidRPr="003B31B5">
        <w:rPr>
          <w:sz w:val="24"/>
          <w:szCs w:val="24"/>
        </w:rPr>
        <w:t>n</w:t>
      </w:r>
      <w:r w:rsidRPr="003B31B5">
        <w:rPr>
          <w:spacing w:val="-3"/>
          <w:sz w:val="24"/>
          <w:szCs w:val="24"/>
        </w:rPr>
        <w:t xml:space="preserve"> </w:t>
      </w:r>
      <w:r w:rsidRPr="003B31B5">
        <w:rPr>
          <w:spacing w:val="-2"/>
          <w:sz w:val="24"/>
          <w:szCs w:val="24"/>
        </w:rPr>
        <w:t>s</w:t>
      </w:r>
      <w:r w:rsidRPr="003B31B5">
        <w:rPr>
          <w:spacing w:val="4"/>
          <w:sz w:val="24"/>
          <w:szCs w:val="24"/>
        </w:rPr>
        <w:t>a</w:t>
      </w:r>
      <w:r w:rsidRPr="003B31B5">
        <w:rPr>
          <w:spacing w:val="-5"/>
          <w:sz w:val="24"/>
          <w:szCs w:val="24"/>
        </w:rPr>
        <w:t>n</w:t>
      </w:r>
      <w:r w:rsidRPr="003B31B5">
        <w:rPr>
          <w:sz w:val="24"/>
          <w:szCs w:val="24"/>
        </w:rPr>
        <w:t>k</w:t>
      </w:r>
      <w:r w:rsidRPr="003B31B5">
        <w:rPr>
          <w:spacing w:val="2"/>
          <w:sz w:val="24"/>
          <w:szCs w:val="24"/>
        </w:rPr>
        <w:t>s</w:t>
      </w:r>
      <w:r w:rsidRPr="003B31B5">
        <w:rPr>
          <w:sz w:val="24"/>
          <w:szCs w:val="24"/>
        </w:rPr>
        <w:t>i</w:t>
      </w:r>
      <w:r w:rsidRPr="003B31B5">
        <w:rPr>
          <w:spacing w:val="-2"/>
          <w:sz w:val="24"/>
          <w:szCs w:val="24"/>
        </w:rPr>
        <w:t xml:space="preserve"> </w:t>
      </w:r>
      <w:r w:rsidRPr="003B31B5">
        <w:rPr>
          <w:sz w:val="24"/>
          <w:szCs w:val="24"/>
        </w:rPr>
        <w:t>d</w:t>
      </w:r>
      <w:r w:rsidRPr="003B31B5">
        <w:rPr>
          <w:spacing w:val="4"/>
          <w:sz w:val="24"/>
          <w:szCs w:val="24"/>
        </w:rPr>
        <w:t>a</w:t>
      </w:r>
      <w:r w:rsidRPr="003B31B5">
        <w:rPr>
          <w:spacing w:val="-4"/>
          <w:sz w:val="24"/>
          <w:szCs w:val="24"/>
        </w:rPr>
        <w:t>l</w:t>
      </w:r>
      <w:r w:rsidRPr="003B31B5">
        <w:rPr>
          <w:spacing w:val="4"/>
          <w:sz w:val="24"/>
          <w:szCs w:val="24"/>
        </w:rPr>
        <w:t>a</w:t>
      </w:r>
      <w:r w:rsidRPr="003B31B5">
        <w:rPr>
          <w:sz w:val="24"/>
          <w:szCs w:val="24"/>
        </w:rPr>
        <w:t>m</w:t>
      </w:r>
      <w:r w:rsidRPr="003B31B5">
        <w:rPr>
          <w:spacing w:val="-2"/>
          <w:sz w:val="24"/>
          <w:szCs w:val="24"/>
        </w:rPr>
        <w:t xml:space="preserve"> </w:t>
      </w:r>
      <w:r w:rsidRPr="003B31B5">
        <w:rPr>
          <w:spacing w:val="-5"/>
          <w:sz w:val="24"/>
          <w:szCs w:val="24"/>
        </w:rPr>
        <w:t>b</w:t>
      </w:r>
      <w:r w:rsidRPr="003B31B5">
        <w:rPr>
          <w:spacing w:val="4"/>
          <w:sz w:val="24"/>
          <w:szCs w:val="24"/>
        </w:rPr>
        <w:t>e</w:t>
      </w:r>
      <w:r w:rsidRPr="003B31B5">
        <w:rPr>
          <w:spacing w:val="-5"/>
          <w:sz w:val="24"/>
          <w:szCs w:val="24"/>
        </w:rPr>
        <w:t>n</w:t>
      </w:r>
      <w:r w:rsidRPr="003B31B5">
        <w:rPr>
          <w:spacing w:val="5"/>
          <w:sz w:val="24"/>
          <w:szCs w:val="24"/>
        </w:rPr>
        <w:t>t</w:t>
      </w:r>
      <w:r w:rsidRPr="003B31B5">
        <w:rPr>
          <w:sz w:val="24"/>
          <w:szCs w:val="24"/>
        </w:rPr>
        <w:t>uk:</w:t>
      </w:r>
    </w:p>
    <w:p w:rsidR="00E16CF6" w:rsidRDefault="007019C9">
      <w:pPr>
        <w:spacing w:line="260" w:lineRule="exact"/>
        <w:ind w:left="547" w:right="5769"/>
        <w:jc w:val="both"/>
        <w:rPr>
          <w:sz w:val="24"/>
          <w:szCs w:val="24"/>
        </w:rPr>
      </w:pPr>
      <w:r>
        <w:rPr>
          <w:spacing w:val="-1"/>
          <w:sz w:val="24"/>
          <w:szCs w:val="24"/>
        </w:rPr>
        <w:t>a</w:t>
      </w:r>
      <w:r>
        <w:rPr>
          <w:sz w:val="24"/>
          <w:szCs w:val="24"/>
        </w:rPr>
        <w:t xml:space="preserve">.   </w:t>
      </w:r>
      <w:r>
        <w:rPr>
          <w:spacing w:val="17"/>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w:t>
      </w:r>
    </w:p>
    <w:p w:rsidR="00E16CF6" w:rsidRDefault="007019C9">
      <w:pPr>
        <w:tabs>
          <w:tab w:val="left" w:pos="960"/>
        </w:tabs>
        <w:spacing w:before="7" w:line="260" w:lineRule="exact"/>
        <w:ind w:left="970" w:right="82" w:hanging="422"/>
        <w:rPr>
          <w:sz w:val="24"/>
          <w:szCs w:val="24"/>
        </w:rPr>
      </w:pPr>
      <w:r>
        <w:rPr>
          <w:spacing w:val="-5"/>
          <w:sz w:val="24"/>
          <w:szCs w:val="24"/>
        </w:rPr>
        <w:t>b</w:t>
      </w:r>
      <w:r>
        <w:rPr>
          <w:sz w:val="24"/>
          <w:szCs w:val="24"/>
        </w:rPr>
        <w:t>.</w:t>
      </w:r>
      <w:r>
        <w:rPr>
          <w:sz w:val="24"/>
          <w:szCs w:val="24"/>
        </w:rPr>
        <w:tab/>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pacing w:val="4"/>
          <w:sz w:val="24"/>
          <w:szCs w:val="24"/>
        </w:rPr>
        <w:t>a</w:t>
      </w:r>
      <w:r>
        <w:rPr>
          <w:sz w:val="24"/>
          <w:szCs w:val="24"/>
        </w:rPr>
        <w:t>n</w:t>
      </w:r>
      <w:r>
        <w:rPr>
          <w:spacing w:val="36"/>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31"/>
          <w:sz w:val="24"/>
          <w:szCs w:val="24"/>
        </w:rPr>
        <w:t xml:space="preserve"> </w:t>
      </w:r>
      <w:r>
        <w:rPr>
          <w:sz w:val="24"/>
          <w:szCs w:val="24"/>
        </w:rPr>
        <w:t>k</w:t>
      </w:r>
      <w:r>
        <w:rPr>
          <w:spacing w:val="-1"/>
          <w:sz w:val="24"/>
          <w:szCs w:val="24"/>
        </w:rPr>
        <w:t>e</w:t>
      </w:r>
      <w:r>
        <w:rPr>
          <w:spacing w:val="4"/>
          <w:sz w:val="24"/>
          <w:szCs w:val="24"/>
        </w:rPr>
        <w:t>a</w:t>
      </w:r>
      <w:r>
        <w:rPr>
          <w:spacing w:val="-5"/>
          <w:sz w:val="24"/>
          <w:szCs w:val="24"/>
        </w:rPr>
        <w:t>n</w:t>
      </w:r>
      <w:r>
        <w:rPr>
          <w:sz w:val="24"/>
          <w:szCs w:val="24"/>
        </w:rPr>
        <w:t>gg</w:t>
      </w:r>
      <w:r>
        <w:rPr>
          <w:spacing w:val="5"/>
          <w:sz w:val="24"/>
          <w:szCs w:val="24"/>
        </w:rPr>
        <w:t>ot</w:t>
      </w:r>
      <w:r>
        <w:rPr>
          <w:spacing w:val="-1"/>
          <w:sz w:val="24"/>
          <w:szCs w:val="24"/>
        </w:rPr>
        <w:t>aa</w:t>
      </w:r>
      <w:r>
        <w:rPr>
          <w:sz w:val="24"/>
          <w:szCs w:val="24"/>
        </w:rPr>
        <w:t>n</w:t>
      </w:r>
      <w:r>
        <w:rPr>
          <w:spacing w:val="36"/>
          <w:sz w:val="24"/>
          <w:szCs w:val="24"/>
        </w:rPr>
        <w:t xml:space="preserve"> </w:t>
      </w:r>
      <w:r>
        <w:rPr>
          <w:spacing w:val="1"/>
          <w:sz w:val="24"/>
          <w:szCs w:val="24"/>
        </w:rPr>
        <w:t>S</w:t>
      </w:r>
      <w:r>
        <w:rPr>
          <w:spacing w:val="-1"/>
          <w:sz w:val="24"/>
          <w:szCs w:val="24"/>
        </w:rPr>
        <w:t>a</w:t>
      </w:r>
      <w:r>
        <w:rPr>
          <w:sz w:val="24"/>
          <w:szCs w:val="24"/>
        </w:rPr>
        <w:t>ka</w:t>
      </w:r>
      <w:r>
        <w:rPr>
          <w:spacing w:val="40"/>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43"/>
          <w:sz w:val="24"/>
          <w:szCs w:val="24"/>
        </w:rPr>
        <w:t xml:space="preserve"> </w:t>
      </w:r>
      <w:r>
        <w:rPr>
          <w:spacing w:val="-2"/>
          <w:sz w:val="24"/>
          <w:szCs w:val="24"/>
        </w:rPr>
        <w:t>s</w:t>
      </w:r>
      <w:r>
        <w:rPr>
          <w:spacing w:val="-1"/>
          <w:sz w:val="24"/>
          <w:szCs w:val="24"/>
        </w:rPr>
        <w:t>e</w:t>
      </w:r>
      <w:r>
        <w:rPr>
          <w:sz w:val="24"/>
          <w:szCs w:val="24"/>
        </w:rPr>
        <w:t>k</w:t>
      </w:r>
      <w:r>
        <w:rPr>
          <w:spacing w:val="4"/>
          <w:sz w:val="24"/>
          <w:szCs w:val="24"/>
        </w:rPr>
        <w:t>a</w:t>
      </w:r>
      <w:r>
        <w:rPr>
          <w:spacing w:val="-4"/>
          <w:sz w:val="24"/>
          <w:szCs w:val="24"/>
        </w:rPr>
        <w:t>li</w:t>
      </w:r>
      <w:r>
        <w:rPr>
          <w:sz w:val="24"/>
          <w:szCs w:val="24"/>
        </w:rPr>
        <w:t>gus</w:t>
      </w:r>
      <w:r>
        <w:rPr>
          <w:spacing w:val="38"/>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z w:val="24"/>
          <w:szCs w:val="24"/>
        </w:rPr>
        <w:t>l</w:t>
      </w:r>
      <w:r>
        <w:rPr>
          <w:spacing w:val="-4"/>
          <w:sz w:val="24"/>
          <w:szCs w:val="24"/>
        </w:rPr>
        <w:t>i</w:t>
      </w:r>
      <w:r>
        <w:rPr>
          <w:spacing w:val="4"/>
          <w:sz w:val="24"/>
          <w:szCs w:val="24"/>
        </w:rPr>
        <w:t>a</w:t>
      </w:r>
      <w:r>
        <w:rPr>
          <w:sz w:val="24"/>
          <w:szCs w:val="24"/>
        </w:rPr>
        <w:t>n</w:t>
      </w:r>
      <w:r>
        <w:rPr>
          <w:spacing w:val="41"/>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5"/>
          <w:sz w:val="24"/>
          <w:szCs w:val="24"/>
        </w:rPr>
        <w:t>n</w:t>
      </w:r>
      <w:r>
        <w:rPr>
          <w:sz w:val="24"/>
          <w:szCs w:val="24"/>
        </w:rPr>
        <w:t>gku</w:t>
      </w:r>
      <w:r>
        <w:rPr>
          <w:spacing w:val="5"/>
          <w:sz w:val="24"/>
          <w:szCs w:val="24"/>
        </w:rPr>
        <w:t>t</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rsidR="00E16CF6" w:rsidRPr="003B31B5" w:rsidRDefault="007019C9" w:rsidP="003B31B5">
      <w:pPr>
        <w:pStyle w:val="ListParagraph"/>
        <w:numPr>
          <w:ilvl w:val="0"/>
          <w:numId w:val="20"/>
        </w:numPr>
        <w:ind w:left="540" w:right="77"/>
        <w:rPr>
          <w:sz w:val="24"/>
          <w:szCs w:val="24"/>
        </w:rPr>
      </w:pPr>
      <w:r w:rsidRPr="003B31B5">
        <w:rPr>
          <w:sz w:val="24"/>
          <w:szCs w:val="24"/>
        </w:rPr>
        <w:t>D</w:t>
      </w:r>
      <w:r w:rsidRPr="003B31B5">
        <w:rPr>
          <w:spacing w:val="3"/>
          <w:sz w:val="24"/>
          <w:szCs w:val="24"/>
        </w:rPr>
        <w:t>a</w:t>
      </w:r>
      <w:r w:rsidRPr="003B31B5">
        <w:rPr>
          <w:spacing w:val="-9"/>
          <w:sz w:val="24"/>
          <w:szCs w:val="24"/>
        </w:rPr>
        <w:t>l</w:t>
      </w:r>
      <w:r w:rsidRPr="003B31B5">
        <w:rPr>
          <w:spacing w:val="4"/>
          <w:sz w:val="24"/>
          <w:szCs w:val="24"/>
        </w:rPr>
        <w:t>a</w:t>
      </w:r>
      <w:r w:rsidRPr="003B31B5">
        <w:rPr>
          <w:sz w:val="24"/>
          <w:szCs w:val="24"/>
        </w:rPr>
        <w:t xml:space="preserve">m </w:t>
      </w:r>
      <w:r w:rsidRPr="003B31B5">
        <w:rPr>
          <w:spacing w:val="10"/>
          <w:sz w:val="24"/>
          <w:szCs w:val="24"/>
        </w:rPr>
        <w:t xml:space="preserve"> </w:t>
      </w:r>
      <w:r w:rsidRPr="003B31B5">
        <w:rPr>
          <w:sz w:val="24"/>
          <w:szCs w:val="24"/>
        </w:rPr>
        <w:t>D</w:t>
      </w:r>
      <w:r w:rsidRPr="003B31B5">
        <w:rPr>
          <w:spacing w:val="-1"/>
          <w:sz w:val="24"/>
          <w:szCs w:val="24"/>
        </w:rPr>
        <w:t>e</w:t>
      </w:r>
      <w:r w:rsidRPr="003B31B5">
        <w:rPr>
          <w:sz w:val="24"/>
          <w:szCs w:val="24"/>
        </w:rPr>
        <w:t>w</w:t>
      </w:r>
      <w:r w:rsidRPr="003B31B5">
        <w:rPr>
          <w:spacing w:val="3"/>
          <w:sz w:val="24"/>
          <w:szCs w:val="24"/>
        </w:rPr>
        <w:t>a</w:t>
      </w:r>
      <w:r w:rsidRPr="003B31B5">
        <w:rPr>
          <w:sz w:val="24"/>
          <w:szCs w:val="24"/>
        </w:rPr>
        <w:t xml:space="preserve">n </w:t>
      </w:r>
      <w:r w:rsidRPr="003B31B5">
        <w:rPr>
          <w:spacing w:val="9"/>
          <w:sz w:val="24"/>
          <w:szCs w:val="24"/>
        </w:rPr>
        <w:t xml:space="preserve"> </w:t>
      </w:r>
      <w:r w:rsidRPr="003B31B5">
        <w:rPr>
          <w:spacing w:val="-5"/>
          <w:sz w:val="24"/>
          <w:szCs w:val="24"/>
        </w:rPr>
        <w:t>K</w:t>
      </w:r>
      <w:r w:rsidRPr="003B31B5">
        <w:rPr>
          <w:spacing w:val="4"/>
          <w:sz w:val="24"/>
          <w:szCs w:val="24"/>
        </w:rPr>
        <w:t>e</w:t>
      </w:r>
      <w:r w:rsidRPr="003B31B5">
        <w:rPr>
          <w:spacing w:val="-5"/>
          <w:sz w:val="24"/>
          <w:szCs w:val="24"/>
        </w:rPr>
        <w:t>h</w:t>
      </w:r>
      <w:r w:rsidRPr="003B31B5">
        <w:rPr>
          <w:spacing w:val="5"/>
          <w:sz w:val="24"/>
          <w:szCs w:val="24"/>
        </w:rPr>
        <w:t>o</w:t>
      </w:r>
      <w:r w:rsidRPr="003B31B5">
        <w:rPr>
          <w:spacing w:val="6"/>
          <w:sz w:val="24"/>
          <w:szCs w:val="24"/>
        </w:rPr>
        <w:t>r</w:t>
      </w:r>
      <w:r w:rsidRPr="003B31B5">
        <w:rPr>
          <w:spacing w:val="-9"/>
          <w:sz w:val="24"/>
          <w:szCs w:val="24"/>
        </w:rPr>
        <w:t>m</w:t>
      </w:r>
      <w:r w:rsidRPr="003B31B5">
        <w:rPr>
          <w:spacing w:val="-1"/>
          <w:sz w:val="24"/>
          <w:szCs w:val="24"/>
        </w:rPr>
        <w:t>a</w:t>
      </w:r>
      <w:r w:rsidRPr="003B31B5">
        <w:rPr>
          <w:spacing w:val="5"/>
          <w:sz w:val="24"/>
          <w:szCs w:val="24"/>
        </w:rPr>
        <w:t>t</w:t>
      </w:r>
      <w:r w:rsidRPr="003B31B5">
        <w:rPr>
          <w:spacing w:val="-1"/>
          <w:sz w:val="24"/>
          <w:szCs w:val="24"/>
        </w:rPr>
        <w:t>a</w:t>
      </w:r>
      <w:r w:rsidRPr="003B31B5">
        <w:rPr>
          <w:sz w:val="24"/>
          <w:szCs w:val="24"/>
        </w:rPr>
        <w:t xml:space="preserve">n </w:t>
      </w:r>
      <w:r w:rsidRPr="003B31B5">
        <w:rPr>
          <w:spacing w:val="13"/>
          <w:sz w:val="24"/>
          <w:szCs w:val="24"/>
        </w:rPr>
        <w:t xml:space="preserve"> </w:t>
      </w:r>
      <w:r w:rsidRPr="003B31B5">
        <w:rPr>
          <w:spacing w:val="1"/>
          <w:sz w:val="24"/>
          <w:szCs w:val="24"/>
        </w:rPr>
        <w:t>S</w:t>
      </w:r>
      <w:r w:rsidRPr="003B31B5">
        <w:rPr>
          <w:spacing w:val="-1"/>
          <w:sz w:val="24"/>
          <w:szCs w:val="24"/>
        </w:rPr>
        <w:t>a</w:t>
      </w:r>
      <w:r w:rsidRPr="003B31B5">
        <w:rPr>
          <w:sz w:val="24"/>
          <w:szCs w:val="24"/>
        </w:rPr>
        <w:t xml:space="preserve">ka </w:t>
      </w:r>
      <w:r w:rsidRPr="003B31B5">
        <w:rPr>
          <w:spacing w:val="13"/>
          <w:sz w:val="24"/>
          <w:szCs w:val="24"/>
        </w:rPr>
        <w:t xml:space="preserve"> </w:t>
      </w:r>
      <w:r w:rsidRPr="003B31B5">
        <w:rPr>
          <w:spacing w:val="-2"/>
          <w:sz w:val="24"/>
          <w:szCs w:val="24"/>
        </w:rPr>
        <w:t>B</w:t>
      </w:r>
      <w:r w:rsidRPr="003B31B5">
        <w:rPr>
          <w:spacing w:val="-5"/>
          <w:sz w:val="24"/>
          <w:szCs w:val="24"/>
        </w:rPr>
        <w:t>h</w:t>
      </w:r>
      <w:r w:rsidRPr="003B31B5">
        <w:rPr>
          <w:spacing w:val="4"/>
          <w:sz w:val="24"/>
          <w:szCs w:val="24"/>
        </w:rPr>
        <w:t>a</w:t>
      </w:r>
      <w:r w:rsidRPr="003B31B5">
        <w:rPr>
          <w:spacing w:val="-5"/>
          <w:sz w:val="24"/>
          <w:szCs w:val="24"/>
        </w:rPr>
        <w:t>y</w:t>
      </w:r>
      <w:r w:rsidRPr="003B31B5">
        <w:rPr>
          <w:spacing w:val="4"/>
          <w:sz w:val="24"/>
          <w:szCs w:val="24"/>
        </w:rPr>
        <w:t>a</w:t>
      </w:r>
      <w:r w:rsidRPr="003B31B5">
        <w:rPr>
          <w:spacing w:val="-5"/>
          <w:sz w:val="24"/>
          <w:szCs w:val="24"/>
        </w:rPr>
        <w:t>n</w:t>
      </w:r>
      <w:r w:rsidRPr="003B31B5">
        <w:rPr>
          <w:sz w:val="24"/>
          <w:szCs w:val="24"/>
        </w:rPr>
        <w:t>g</w:t>
      </w:r>
      <w:r w:rsidRPr="003B31B5">
        <w:rPr>
          <w:spacing w:val="5"/>
          <w:sz w:val="24"/>
          <w:szCs w:val="24"/>
        </w:rPr>
        <w:t>k</w:t>
      </w:r>
      <w:r w:rsidRPr="003B31B5">
        <w:rPr>
          <w:spacing w:val="-1"/>
          <w:sz w:val="24"/>
          <w:szCs w:val="24"/>
        </w:rPr>
        <w:t>a</w:t>
      </w:r>
      <w:r w:rsidRPr="003B31B5">
        <w:rPr>
          <w:spacing w:val="1"/>
          <w:sz w:val="24"/>
          <w:szCs w:val="24"/>
        </w:rPr>
        <w:t>ra</w:t>
      </w:r>
      <w:r w:rsidRPr="003B31B5">
        <w:rPr>
          <w:sz w:val="24"/>
          <w:szCs w:val="24"/>
        </w:rPr>
        <w:t xml:space="preserve">, </w:t>
      </w:r>
      <w:r w:rsidRPr="003B31B5">
        <w:rPr>
          <w:spacing w:val="17"/>
          <w:sz w:val="24"/>
          <w:szCs w:val="24"/>
        </w:rPr>
        <w:t xml:space="preserve"> </w:t>
      </w:r>
      <w:r w:rsidRPr="003B31B5">
        <w:rPr>
          <w:spacing w:val="1"/>
          <w:sz w:val="24"/>
          <w:szCs w:val="24"/>
        </w:rPr>
        <w:t>P</w:t>
      </w:r>
      <w:r w:rsidRPr="003B31B5">
        <w:rPr>
          <w:spacing w:val="-1"/>
          <w:sz w:val="24"/>
          <w:szCs w:val="24"/>
        </w:rPr>
        <w:t>a</w:t>
      </w:r>
      <w:r w:rsidRPr="003B31B5">
        <w:rPr>
          <w:spacing w:val="-9"/>
          <w:sz w:val="24"/>
          <w:szCs w:val="24"/>
        </w:rPr>
        <w:t>m</w:t>
      </w:r>
      <w:r w:rsidRPr="003B31B5">
        <w:rPr>
          <w:spacing w:val="5"/>
          <w:sz w:val="24"/>
          <w:szCs w:val="24"/>
        </w:rPr>
        <w:t>o</w:t>
      </w:r>
      <w:r w:rsidRPr="003B31B5">
        <w:rPr>
          <w:spacing w:val="-5"/>
          <w:sz w:val="24"/>
          <w:szCs w:val="24"/>
        </w:rPr>
        <w:t>n</w:t>
      </w:r>
      <w:r w:rsidRPr="003B31B5">
        <w:rPr>
          <w:sz w:val="24"/>
          <w:szCs w:val="24"/>
        </w:rPr>
        <w:t xml:space="preserve">g </w:t>
      </w:r>
      <w:r w:rsidRPr="003B31B5">
        <w:rPr>
          <w:spacing w:val="14"/>
          <w:sz w:val="24"/>
          <w:szCs w:val="24"/>
        </w:rPr>
        <w:t xml:space="preserve"> </w:t>
      </w:r>
      <w:r w:rsidRPr="003B31B5">
        <w:rPr>
          <w:spacing w:val="1"/>
          <w:sz w:val="24"/>
          <w:szCs w:val="24"/>
        </w:rPr>
        <w:t>S</w:t>
      </w:r>
      <w:r w:rsidRPr="003B31B5">
        <w:rPr>
          <w:spacing w:val="-1"/>
          <w:sz w:val="24"/>
          <w:szCs w:val="24"/>
        </w:rPr>
        <w:t>a</w:t>
      </w:r>
      <w:r w:rsidRPr="003B31B5">
        <w:rPr>
          <w:sz w:val="24"/>
          <w:szCs w:val="24"/>
        </w:rPr>
        <w:t xml:space="preserve">ka </w:t>
      </w:r>
      <w:r w:rsidRPr="003B31B5">
        <w:rPr>
          <w:spacing w:val="13"/>
          <w:sz w:val="24"/>
          <w:szCs w:val="24"/>
        </w:rPr>
        <w:t xml:space="preserve"> </w:t>
      </w:r>
      <w:r w:rsidRPr="003B31B5">
        <w:rPr>
          <w:spacing w:val="-2"/>
          <w:sz w:val="24"/>
          <w:szCs w:val="24"/>
        </w:rPr>
        <w:t>B</w:t>
      </w:r>
      <w:r w:rsidRPr="003B31B5">
        <w:rPr>
          <w:spacing w:val="-5"/>
          <w:sz w:val="24"/>
          <w:szCs w:val="24"/>
        </w:rPr>
        <w:t>h</w:t>
      </w:r>
      <w:r w:rsidRPr="003B31B5">
        <w:rPr>
          <w:spacing w:val="4"/>
          <w:sz w:val="24"/>
          <w:szCs w:val="24"/>
        </w:rPr>
        <w:t>a</w:t>
      </w:r>
      <w:r w:rsidRPr="003B31B5">
        <w:rPr>
          <w:spacing w:val="-5"/>
          <w:sz w:val="24"/>
          <w:szCs w:val="24"/>
        </w:rPr>
        <w:t>y</w:t>
      </w:r>
      <w:r w:rsidRPr="003B31B5">
        <w:rPr>
          <w:spacing w:val="4"/>
          <w:sz w:val="24"/>
          <w:szCs w:val="24"/>
        </w:rPr>
        <w:t>a</w:t>
      </w:r>
      <w:r w:rsidRPr="003B31B5">
        <w:rPr>
          <w:spacing w:val="-5"/>
          <w:sz w:val="24"/>
          <w:szCs w:val="24"/>
        </w:rPr>
        <w:t>n</w:t>
      </w:r>
      <w:r w:rsidRPr="003B31B5">
        <w:rPr>
          <w:sz w:val="24"/>
          <w:szCs w:val="24"/>
        </w:rPr>
        <w:t>gk</w:t>
      </w:r>
      <w:r w:rsidRPr="003B31B5">
        <w:rPr>
          <w:spacing w:val="-1"/>
          <w:sz w:val="24"/>
          <w:szCs w:val="24"/>
        </w:rPr>
        <w:t>a</w:t>
      </w:r>
      <w:r w:rsidRPr="003B31B5">
        <w:rPr>
          <w:spacing w:val="1"/>
          <w:sz w:val="24"/>
          <w:szCs w:val="24"/>
        </w:rPr>
        <w:t>r</w:t>
      </w:r>
      <w:r w:rsidRPr="003B31B5">
        <w:rPr>
          <w:sz w:val="24"/>
          <w:szCs w:val="24"/>
        </w:rPr>
        <w:t xml:space="preserve">a </w:t>
      </w:r>
      <w:r w:rsidRPr="003B31B5">
        <w:rPr>
          <w:spacing w:val="13"/>
          <w:sz w:val="24"/>
          <w:szCs w:val="24"/>
        </w:rPr>
        <w:t xml:space="preserve"> </w:t>
      </w:r>
      <w:r w:rsidRPr="003B31B5">
        <w:rPr>
          <w:spacing w:val="-2"/>
          <w:sz w:val="24"/>
          <w:szCs w:val="24"/>
        </w:rPr>
        <w:t>R</w:t>
      </w:r>
      <w:r w:rsidRPr="003B31B5">
        <w:rPr>
          <w:spacing w:val="4"/>
          <w:sz w:val="24"/>
          <w:szCs w:val="24"/>
        </w:rPr>
        <w:t>a</w:t>
      </w:r>
      <w:r w:rsidRPr="003B31B5">
        <w:rPr>
          <w:spacing w:val="-5"/>
          <w:sz w:val="24"/>
          <w:szCs w:val="24"/>
        </w:rPr>
        <w:t>n</w:t>
      </w:r>
      <w:r w:rsidRPr="003B31B5">
        <w:rPr>
          <w:spacing w:val="10"/>
          <w:sz w:val="24"/>
          <w:szCs w:val="24"/>
        </w:rPr>
        <w:t>t</w:t>
      </w:r>
      <w:r w:rsidRPr="003B31B5">
        <w:rPr>
          <w:spacing w:val="-4"/>
          <w:sz w:val="24"/>
          <w:szCs w:val="24"/>
        </w:rPr>
        <w:t>i</w:t>
      </w:r>
      <w:r w:rsidRPr="003B31B5">
        <w:rPr>
          <w:spacing w:val="-5"/>
          <w:sz w:val="24"/>
          <w:szCs w:val="24"/>
        </w:rPr>
        <w:t>n</w:t>
      </w:r>
      <w:r w:rsidRPr="003B31B5">
        <w:rPr>
          <w:sz w:val="24"/>
          <w:szCs w:val="24"/>
        </w:rPr>
        <w:t>g</w:t>
      </w:r>
    </w:p>
    <w:p w:rsidR="00E16CF6" w:rsidRDefault="007019C9">
      <w:pPr>
        <w:spacing w:line="260" w:lineRule="exact"/>
        <w:ind w:left="571" w:right="3518"/>
        <w:jc w:val="both"/>
        <w:rPr>
          <w:sz w:val="24"/>
          <w:szCs w:val="24"/>
        </w:rPr>
        <w:sectPr w:rsidR="00E16CF6">
          <w:headerReference w:type="default" r:id="rId14"/>
          <w:pgSz w:w="11920" w:h="16840"/>
          <w:pgMar w:top="1220" w:right="1020" w:bottom="280" w:left="1580" w:header="1039" w:footer="0" w:gutter="0"/>
          <w:cols w:space="720"/>
        </w:sect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10"/>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5"/>
          <w:sz w:val="24"/>
          <w:szCs w:val="24"/>
        </w:rPr>
        <w:t>u</w:t>
      </w:r>
      <w:r>
        <w:rPr>
          <w:spacing w:val="-9"/>
          <w:sz w:val="24"/>
          <w:szCs w:val="24"/>
        </w:rPr>
        <w:t>l</w:t>
      </w:r>
      <w:r>
        <w:rPr>
          <w:spacing w:val="5"/>
          <w:sz w:val="24"/>
          <w:szCs w:val="24"/>
        </w:rPr>
        <w:t>t</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5"/>
          <w:sz w:val="24"/>
          <w:szCs w:val="24"/>
        </w:rPr>
        <w:t>n</w:t>
      </w:r>
      <w:r>
        <w:rPr>
          <w:spacing w:val="-1"/>
          <w:sz w:val="24"/>
          <w:szCs w:val="24"/>
        </w:rPr>
        <w:t>a</w:t>
      </w:r>
      <w:r>
        <w:rPr>
          <w:spacing w:val="-2"/>
          <w:sz w:val="24"/>
          <w:szCs w:val="24"/>
        </w:rPr>
        <w:t>s</w:t>
      </w:r>
      <w:r>
        <w:rPr>
          <w:spacing w:val="4"/>
          <w:sz w:val="24"/>
          <w:szCs w:val="24"/>
        </w:rPr>
        <w:t>e</w:t>
      </w:r>
      <w:r>
        <w:rPr>
          <w:spacing w:val="-5"/>
          <w:sz w:val="24"/>
          <w:szCs w:val="24"/>
        </w:rPr>
        <w:t>h</w:t>
      </w:r>
      <w:r>
        <w:rPr>
          <w:spacing w:val="-1"/>
          <w:sz w:val="24"/>
          <w:szCs w:val="24"/>
        </w:rPr>
        <w:t>a</w:t>
      </w:r>
      <w:r>
        <w:rPr>
          <w:spacing w:val="5"/>
          <w:sz w:val="24"/>
          <w:szCs w:val="24"/>
        </w:rPr>
        <w:t>t</w:t>
      </w:r>
      <w:r>
        <w:rPr>
          <w:sz w:val="24"/>
          <w:szCs w:val="24"/>
        </w:rPr>
        <w:t>.</w:t>
      </w:r>
    </w:p>
    <w:p w:rsidR="00E16CF6" w:rsidRDefault="007019C9">
      <w:pPr>
        <w:spacing w:before="71"/>
        <w:ind w:left="3321" w:right="3320" w:firstLine="7"/>
        <w:jc w:val="center"/>
        <w:rPr>
          <w:sz w:val="24"/>
          <w:szCs w:val="24"/>
        </w:rPr>
      </w:pPr>
      <w:r>
        <w:rPr>
          <w:b/>
          <w:spacing w:val="3"/>
          <w:sz w:val="24"/>
          <w:szCs w:val="24"/>
        </w:rPr>
        <w:lastRenderedPageBreak/>
        <w:t>B</w:t>
      </w:r>
      <w:r>
        <w:rPr>
          <w:b/>
          <w:sz w:val="24"/>
          <w:szCs w:val="24"/>
        </w:rPr>
        <w:t xml:space="preserve">AB VI </w:t>
      </w:r>
      <w:r>
        <w:rPr>
          <w:b/>
          <w:spacing w:val="-3"/>
          <w:sz w:val="24"/>
          <w:szCs w:val="24"/>
        </w:rPr>
        <w:t>P</w:t>
      </w:r>
      <w:r>
        <w:rPr>
          <w:b/>
          <w:spacing w:val="-2"/>
          <w:sz w:val="24"/>
          <w:szCs w:val="24"/>
        </w:rPr>
        <w:t>E</w:t>
      </w:r>
      <w:r>
        <w:rPr>
          <w:b/>
          <w:sz w:val="24"/>
          <w:szCs w:val="24"/>
        </w:rPr>
        <w:t>R</w:t>
      </w:r>
      <w:r>
        <w:rPr>
          <w:b/>
          <w:spacing w:val="3"/>
          <w:sz w:val="24"/>
          <w:szCs w:val="24"/>
        </w:rPr>
        <w:t>M</w:t>
      </w:r>
      <w:r>
        <w:rPr>
          <w:b/>
          <w:sz w:val="24"/>
          <w:szCs w:val="24"/>
        </w:rPr>
        <w:t>USYAW</w:t>
      </w:r>
      <w:r>
        <w:rPr>
          <w:b/>
          <w:spacing w:val="-1"/>
          <w:sz w:val="24"/>
          <w:szCs w:val="24"/>
        </w:rPr>
        <w:t>A</w:t>
      </w:r>
      <w:r>
        <w:rPr>
          <w:b/>
          <w:sz w:val="24"/>
          <w:szCs w:val="24"/>
        </w:rPr>
        <w:t>R</w:t>
      </w:r>
      <w:r>
        <w:rPr>
          <w:b/>
          <w:spacing w:val="-1"/>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rsidR="00E16CF6" w:rsidRDefault="007019C9">
      <w:pPr>
        <w:spacing w:before="2"/>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E01293" w:rsidRDefault="007019C9" w:rsidP="00E01293">
      <w:pPr>
        <w:pStyle w:val="ListParagraph"/>
        <w:numPr>
          <w:ilvl w:val="0"/>
          <w:numId w:val="22"/>
        </w:numPr>
        <w:spacing w:line="260" w:lineRule="exact"/>
        <w:ind w:right="77"/>
        <w:jc w:val="center"/>
        <w:rPr>
          <w:sz w:val="24"/>
          <w:szCs w:val="24"/>
        </w:rPr>
      </w:pPr>
      <w:r w:rsidRPr="00E01293">
        <w:rPr>
          <w:spacing w:val="1"/>
          <w:sz w:val="24"/>
          <w:szCs w:val="24"/>
        </w:rPr>
        <w:t>P</w:t>
      </w:r>
      <w:r w:rsidRPr="00E01293">
        <w:rPr>
          <w:spacing w:val="-1"/>
          <w:sz w:val="24"/>
          <w:szCs w:val="24"/>
        </w:rPr>
        <w:t>e</w:t>
      </w:r>
      <w:r w:rsidRPr="00E01293">
        <w:rPr>
          <w:spacing w:val="6"/>
          <w:sz w:val="24"/>
          <w:szCs w:val="24"/>
        </w:rPr>
        <w:t>r</w:t>
      </w:r>
      <w:r w:rsidRPr="00E01293">
        <w:rPr>
          <w:spacing w:val="-9"/>
          <w:sz w:val="24"/>
          <w:szCs w:val="24"/>
        </w:rPr>
        <w:t>m</w:t>
      </w:r>
      <w:r w:rsidRPr="00E01293">
        <w:rPr>
          <w:sz w:val="24"/>
          <w:szCs w:val="24"/>
        </w:rPr>
        <w:t>u</w:t>
      </w:r>
      <w:r w:rsidRPr="00E01293">
        <w:rPr>
          <w:spacing w:val="2"/>
          <w:sz w:val="24"/>
          <w:szCs w:val="24"/>
        </w:rPr>
        <w:t>s</w:t>
      </w:r>
      <w:r w:rsidRPr="00E01293">
        <w:rPr>
          <w:spacing w:val="-5"/>
          <w:sz w:val="24"/>
          <w:szCs w:val="24"/>
        </w:rPr>
        <w:t>y</w:t>
      </w:r>
      <w:r w:rsidRPr="00E01293">
        <w:rPr>
          <w:spacing w:val="-1"/>
          <w:sz w:val="24"/>
          <w:szCs w:val="24"/>
        </w:rPr>
        <w:t>a</w:t>
      </w:r>
      <w:r w:rsidRPr="00E01293">
        <w:rPr>
          <w:sz w:val="24"/>
          <w:szCs w:val="24"/>
        </w:rPr>
        <w:t>wa</w:t>
      </w:r>
      <w:r w:rsidRPr="00E01293">
        <w:rPr>
          <w:spacing w:val="1"/>
          <w:sz w:val="24"/>
          <w:szCs w:val="24"/>
        </w:rPr>
        <w:t>r</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n</w:t>
      </w:r>
      <w:r w:rsidRPr="00E01293">
        <w:rPr>
          <w:spacing w:val="7"/>
          <w:sz w:val="24"/>
          <w:szCs w:val="24"/>
        </w:rPr>
        <w:t xml:space="preserve"> </w:t>
      </w:r>
      <w:r w:rsidRPr="00E01293">
        <w:rPr>
          <w:spacing w:val="5"/>
          <w:sz w:val="24"/>
          <w:szCs w:val="24"/>
        </w:rPr>
        <w:t>d</w:t>
      </w:r>
      <w:r w:rsidRPr="00E01293">
        <w:rPr>
          <w:spacing w:val="-4"/>
          <w:sz w:val="24"/>
          <w:szCs w:val="24"/>
        </w:rPr>
        <w:t>il</w:t>
      </w:r>
      <w:r w:rsidRPr="00E01293">
        <w:rPr>
          <w:spacing w:val="-1"/>
          <w:sz w:val="24"/>
          <w:szCs w:val="24"/>
        </w:rPr>
        <w:t>a</w:t>
      </w:r>
      <w:r w:rsidRPr="00E01293">
        <w:rPr>
          <w:sz w:val="24"/>
          <w:szCs w:val="24"/>
        </w:rPr>
        <w:t>ku</w:t>
      </w:r>
      <w:r w:rsidRPr="00E01293">
        <w:rPr>
          <w:spacing w:val="5"/>
          <w:sz w:val="24"/>
          <w:szCs w:val="24"/>
        </w:rPr>
        <w:t>k</w:t>
      </w:r>
      <w:r w:rsidRPr="00E01293">
        <w:rPr>
          <w:spacing w:val="4"/>
          <w:sz w:val="24"/>
          <w:szCs w:val="24"/>
        </w:rPr>
        <w:t>a</w:t>
      </w:r>
      <w:r w:rsidRPr="00E01293">
        <w:rPr>
          <w:sz w:val="24"/>
          <w:szCs w:val="24"/>
        </w:rPr>
        <w:t>n</w:t>
      </w:r>
      <w:r w:rsidRPr="00E01293">
        <w:rPr>
          <w:spacing w:val="7"/>
          <w:sz w:val="24"/>
          <w:szCs w:val="24"/>
        </w:rPr>
        <w:t xml:space="preserve"> </w:t>
      </w:r>
      <w:r w:rsidRPr="00E01293">
        <w:rPr>
          <w:sz w:val="24"/>
          <w:szCs w:val="24"/>
        </w:rPr>
        <w:t>d</w:t>
      </w:r>
      <w:r w:rsidRPr="00E01293">
        <w:rPr>
          <w:spacing w:val="4"/>
          <w:sz w:val="24"/>
          <w:szCs w:val="24"/>
        </w:rPr>
        <w:t>a</w:t>
      </w:r>
      <w:r w:rsidRPr="00E01293">
        <w:rPr>
          <w:spacing w:val="-9"/>
          <w:sz w:val="24"/>
          <w:szCs w:val="24"/>
        </w:rPr>
        <w:t>l</w:t>
      </w:r>
      <w:r w:rsidRPr="00E01293">
        <w:rPr>
          <w:spacing w:val="4"/>
          <w:sz w:val="24"/>
          <w:szCs w:val="24"/>
        </w:rPr>
        <w:t>a</w:t>
      </w:r>
      <w:r w:rsidRPr="00E01293">
        <w:rPr>
          <w:sz w:val="24"/>
          <w:szCs w:val="24"/>
        </w:rPr>
        <w:t>m</w:t>
      </w:r>
      <w:r w:rsidRPr="00E01293">
        <w:rPr>
          <w:spacing w:val="7"/>
          <w:sz w:val="24"/>
          <w:szCs w:val="24"/>
        </w:rPr>
        <w:t xml:space="preserve"> </w:t>
      </w:r>
      <w:r w:rsidRPr="00E01293">
        <w:rPr>
          <w:spacing w:val="-2"/>
          <w:sz w:val="24"/>
          <w:szCs w:val="24"/>
        </w:rPr>
        <w:t>s</w:t>
      </w:r>
      <w:r w:rsidRPr="00E01293">
        <w:rPr>
          <w:spacing w:val="3"/>
          <w:sz w:val="24"/>
          <w:szCs w:val="24"/>
        </w:rPr>
        <w:t>u</w:t>
      </w:r>
      <w:r w:rsidRPr="00E01293">
        <w:rPr>
          <w:spacing w:val="-1"/>
          <w:sz w:val="24"/>
          <w:szCs w:val="24"/>
        </w:rPr>
        <w:t>a</w:t>
      </w:r>
      <w:r w:rsidRPr="00E01293">
        <w:rPr>
          <w:spacing w:val="-2"/>
          <w:sz w:val="24"/>
          <w:szCs w:val="24"/>
        </w:rPr>
        <w:t>s</w:t>
      </w:r>
      <w:r w:rsidRPr="00E01293">
        <w:rPr>
          <w:spacing w:val="4"/>
          <w:sz w:val="24"/>
          <w:szCs w:val="24"/>
        </w:rPr>
        <w:t>a</w:t>
      </w:r>
      <w:r w:rsidRPr="00E01293">
        <w:rPr>
          <w:sz w:val="24"/>
          <w:szCs w:val="24"/>
        </w:rPr>
        <w:t>na</w:t>
      </w:r>
      <w:r w:rsidRPr="00E01293">
        <w:rPr>
          <w:spacing w:val="11"/>
          <w:sz w:val="24"/>
          <w:szCs w:val="24"/>
        </w:rPr>
        <w:t xml:space="preserve"> </w:t>
      </w:r>
      <w:r w:rsidRPr="00E01293">
        <w:rPr>
          <w:sz w:val="24"/>
          <w:szCs w:val="24"/>
        </w:rPr>
        <w:t>k</w:t>
      </w:r>
      <w:r w:rsidRPr="00E01293">
        <w:rPr>
          <w:spacing w:val="-1"/>
          <w:sz w:val="24"/>
          <w:szCs w:val="24"/>
        </w:rPr>
        <w:t>e</w:t>
      </w:r>
      <w:r w:rsidRPr="00E01293">
        <w:rPr>
          <w:sz w:val="24"/>
          <w:szCs w:val="24"/>
        </w:rPr>
        <w:t>k</w:t>
      </w:r>
      <w:r w:rsidRPr="00E01293">
        <w:rPr>
          <w:spacing w:val="4"/>
          <w:sz w:val="24"/>
          <w:szCs w:val="24"/>
        </w:rPr>
        <w:t>e</w:t>
      </w:r>
      <w:r w:rsidRPr="00E01293">
        <w:rPr>
          <w:spacing w:val="-9"/>
          <w:sz w:val="24"/>
          <w:szCs w:val="24"/>
        </w:rPr>
        <w:t>l</w:t>
      </w:r>
      <w:r w:rsidRPr="00E01293">
        <w:rPr>
          <w:spacing w:val="5"/>
          <w:sz w:val="24"/>
          <w:szCs w:val="24"/>
        </w:rPr>
        <w:t>u</w:t>
      </w:r>
      <w:r w:rsidRPr="00E01293">
        <w:rPr>
          <w:spacing w:val="-1"/>
          <w:sz w:val="24"/>
          <w:szCs w:val="24"/>
        </w:rPr>
        <w:t>a</w:t>
      </w:r>
      <w:r w:rsidRPr="00E01293">
        <w:rPr>
          <w:spacing w:val="1"/>
          <w:sz w:val="24"/>
          <w:szCs w:val="24"/>
        </w:rPr>
        <w:t>r</w:t>
      </w:r>
      <w:r w:rsidRPr="00E01293">
        <w:rPr>
          <w:sz w:val="24"/>
          <w:szCs w:val="24"/>
        </w:rPr>
        <w:t>g</w:t>
      </w:r>
      <w:r w:rsidRPr="00E01293">
        <w:rPr>
          <w:spacing w:val="-1"/>
          <w:sz w:val="24"/>
          <w:szCs w:val="24"/>
        </w:rPr>
        <w:t>aa</w:t>
      </w:r>
      <w:r w:rsidRPr="00E01293">
        <w:rPr>
          <w:sz w:val="24"/>
          <w:szCs w:val="24"/>
        </w:rPr>
        <w:t>n</w:t>
      </w:r>
      <w:r w:rsidRPr="00E01293">
        <w:rPr>
          <w:spacing w:val="7"/>
          <w:sz w:val="24"/>
          <w:szCs w:val="24"/>
        </w:rPr>
        <w:t xml:space="preserve"> </w:t>
      </w:r>
      <w:r w:rsidRPr="00E01293">
        <w:rPr>
          <w:sz w:val="24"/>
          <w:szCs w:val="24"/>
        </w:rPr>
        <w:t>d</w:t>
      </w:r>
      <w:r w:rsidRPr="00E01293">
        <w:rPr>
          <w:spacing w:val="4"/>
          <w:sz w:val="24"/>
          <w:szCs w:val="24"/>
        </w:rPr>
        <w:t>e</w:t>
      </w:r>
      <w:r w:rsidRPr="00E01293">
        <w:rPr>
          <w:spacing w:val="-5"/>
          <w:sz w:val="24"/>
          <w:szCs w:val="24"/>
        </w:rPr>
        <w:t>n</w:t>
      </w:r>
      <w:r w:rsidRPr="00E01293">
        <w:rPr>
          <w:sz w:val="24"/>
          <w:szCs w:val="24"/>
        </w:rPr>
        <w:t>g</w:t>
      </w:r>
      <w:r w:rsidRPr="00E01293">
        <w:rPr>
          <w:spacing w:val="4"/>
          <w:sz w:val="24"/>
          <w:szCs w:val="24"/>
        </w:rPr>
        <w:t>a</w:t>
      </w:r>
      <w:r w:rsidRPr="00E01293">
        <w:rPr>
          <w:sz w:val="24"/>
          <w:szCs w:val="24"/>
        </w:rPr>
        <w:t>n</w:t>
      </w:r>
      <w:r w:rsidRPr="00E01293">
        <w:rPr>
          <w:spacing w:val="7"/>
          <w:sz w:val="24"/>
          <w:szCs w:val="24"/>
        </w:rPr>
        <w:t xml:space="preserve"> </w:t>
      </w:r>
      <w:r w:rsidRPr="00E01293">
        <w:rPr>
          <w:spacing w:val="5"/>
          <w:sz w:val="24"/>
          <w:szCs w:val="24"/>
        </w:rPr>
        <w:t>t</w:t>
      </w:r>
      <w:r w:rsidRPr="00E01293">
        <w:rPr>
          <w:spacing w:val="-6"/>
          <w:sz w:val="24"/>
          <w:szCs w:val="24"/>
        </w:rPr>
        <w:t>e</w:t>
      </w:r>
      <w:r w:rsidRPr="00E01293">
        <w:rPr>
          <w:spacing w:val="5"/>
          <w:sz w:val="24"/>
          <w:szCs w:val="24"/>
        </w:rPr>
        <w:t>t</w:t>
      </w:r>
      <w:r w:rsidRPr="00E01293">
        <w:rPr>
          <w:spacing w:val="-1"/>
          <w:sz w:val="24"/>
          <w:szCs w:val="24"/>
        </w:rPr>
        <w:t>a</w:t>
      </w:r>
      <w:r w:rsidRPr="00E01293">
        <w:rPr>
          <w:sz w:val="24"/>
          <w:szCs w:val="24"/>
        </w:rPr>
        <w:t>p</w:t>
      </w:r>
      <w:r w:rsidRPr="00E01293">
        <w:rPr>
          <w:spacing w:val="7"/>
          <w:sz w:val="24"/>
          <w:szCs w:val="24"/>
        </w:rPr>
        <w:t xml:space="preserve"> </w:t>
      </w:r>
      <w:r w:rsidRPr="00E01293">
        <w:rPr>
          <w:spacing w:val="-9"/>
          <w:sz w:val="24"/>
          <w:szCs w:val="24"/>
        </w:rPr>
        <w:t>m</w:t>
      </w:r>
      <w:r w:rsidRPr="00E01293">
        <w:rPr>
          <w:spacing w:val="4"/>
          <w:sz w:val="24"/>
          <w:szCs w:val="24"/>
        </w:rPr>
        <w:t>e</w:t>
      </w:r>
      <w:r w:rsidRPr="00E01293">
        <w:rPr>
          <w:sz w:val="24"/>
          <w:szCs w:val="24"/>
        </w:rPr>
        <w:t>n</w:t>
      </w:r>
      <w:r w:rsidRPr="00E01293">
        <w:rPr>
          <w:spacing w:val="-4"/>
          <w:sz w:val="24"/>
          <w:szCs w:val="24"/>
        </w:rPr>
        <w:t>j</w:t>
      </w:r>
      <w:r w:rsidRPr="00E01293">
        <w:rPr>
          <w:spacing w:val="5"/>
          <w:sz w:val="24"/>
          <w:szCs w:val="24"/>
        </w:rPr>
        <w:t>u</w:t>
      </w:r>
      <w:r w:rsidRPr="00E01293">
        <w:rPr>
          <w:sz w:val="24"/>
          <w:szCs w:val="24"/>
        </w:rPr>
        <w:t>n</w:t>
      </w:r>
      <w:r w:rsidRPr="00E01293">
        <w:rPr>
          <w:spacing w:val="-4"/>
          <w:sz w:val="24"/>
          <w:szCs w:val="24"/>
        </w:rPr>
        <w:t>j</w:t>
      </w:r>
      <w:r w:rsidRPr="00E01293">
        <w:rPr>
          <w:spacing w:val="5"/>
          <w:sz w:val="24"/>
          <w:szCs w:val="24"/>
        </w:rPr>
        <w:t>u</w:t>
      </w:r>
      <w:r w:rsidRPr="00E01293">
        <w:rPr>
          <w:spacing w:val="-5"/>
          <w:sz w:val="24"/>
          <w:szCs w:val="24"/>
        </w:rPr>
        <w:t>n</w:t>
      </w:r>
      <w:r w:rsidRPr="00E01293">
        <w:rPr>
          <w:sz w:val="24"/>
          <w:szCs w:val="24"/>
        </w:rPr>
        <w:t>g</w:t>
      </w:r>
      <w:r w:rsidRPr="00E01293">
        <w:rPr>
          <w:spacing w:val="17"/>
          <w:sz w:val="24"/>
          <w:szCs w:val="24"/>
        </w:rPr>
        <w:t xml:space="preserve"> </w:t>
      </w:r>
      <w:r w:rsidRPr="00E01293">
        <w:rPr>
          <w:sz w:val="24"/>
          <w:szCs w:val="24"/>
        </w:rPr>
        <w:t>ni</w:t>
      </w:r>
      <w:r w:rsidRPr="00E01293">
        <w:rPr>
          <w:spacing w:val="-4"/>
          <w:sz w:val="24"/>
          <w:szCs w:val="24"/>
        </w:rPr>
        <w:t>l</w:t>
      </w:r>
      <w:r w:rsidRPr="00E01293">
        <w:rPr>
          <w:spacing w:val="4"/>
          <w:sz w:val="24"/>
          <w:szCs w:val="24"/>
        </w:rPr>
        <w:t>a</w:t>
      </w:r>
      <w:r w:rsidRPr="00E01293">
        <w:rPr>
          <w:spacing w:val="-3"/>
          <w:sz w:val="24"/>
          <w:szCs w:val="24"/>
        </w:rPr>
        <w:t>i</w:t>
      </w:r>
      <w:r w:rsidRPr="00E01293">
        <w:rPr>
          <w:sz w:val="24"/>
          <w:szCs w:val="24"/>
        </w:rPr>
        <w:t>-</w:t>
      </w:r>
    </w:p>
    <w:p w:rsidR="00E16CF6" w:rsidRDefault="007019C9">
      <w:pPr>
        <w:spacing w:before="8" w:line="260" w:lineRule="exact"/>
        <w:ind w:left="571" w:right="81"/>
        <w:rPr>
          <w:sz w:val="24"/>
          <w:szCs w:val="24"/>
        </w:rPr>
      </w:pPr>
      <w:r>
        <w:rPr>
          <w:sz w:val="24"/>
          <w:szCs w:val="24"/>
        </w:rPr>
        <w:t>ni</w:t>
      </w:r>
      <w:r>
        <w:rPr>
          <w:spacing w:val="-4"/>
          <w:sz w:val="24"/>
          <w:szCs w:val="24"/>
        </w:rPr>
        <w:t>l</w:t>
      </w:r>
      <w:r>
        <w:rPr>
          <w:spacing w:val="4"/>
          <w:sz w:val="24"/>
          <w:szCs w:val="24"/>
        </w:rPr>
        <w:t>a</w:t>
      </w:r>
      <w:r>
        <w:rPr>
          <w:sz w:val="24"/>
          <w:szCs w:val="24"/>
        </w:rPr>
        <w:t>i</w:t>
      </w:r>
      <w:r>
        <w:rPr>
          <w:spacing w:val="17"/>
          <w:sz w:val="24"/>
          <w:szCs w:val="24"/>
        </w:rPr>
        <w:t xml:space="preserve"> </w:t>
      </w:r>
      <w:r>
        <w:rPr>
          <w:sz w:val="24"/>
          <w:szCs w:val="24"/>
        </w:rPr>
        <w:t>k</w:t>
      </w:r>
      <w:r>
        <w:rPr>
          <w:spacing w:val="4"/>
          <w:sz w:val="24"/>
          <w:szCs w:val="24"/>
        </w:rPr>
        <w:t>e</w:t>
      </w:r>
      <w:r>
        <w:rPr>
          <w:spacing w:val="-5"/>
          <w:sz w:val="24"/>
          <w:szCs w:val="24"/>
        </w:rPr>
        <w:t>b</w:t>
      </w:r>
      <w:r>
        <w:rPr>
          <w:spacing w:val="4"/>
          <w:sz w:val="24"/>
          <w:szCs w:val="24"/>
        </w:rPr>
        <w:t>e</w:t>
      </w:r>
      <w:r>
        <w:rPr>
          <w:spacing w:val="-5"/>
          <w:sz w:val="24"/>
          <w:szCs w:val="24"/>
        </w:rPr>
        <w:t>n</w:t>
      </w:r>
      <w:r>
        <w:rPr>
          <w:spacing w:val="-1"/>
          <w:sz w:val="24"/>
          <w:szCs w:val="24"/>
        </w:rPr>
        <w:t>a</w:t>
      </w:r>
      <w:r>
        <w:rPr>
          <w:spacing w:val="1"/>
          <w:sz w:val="24"/>
          <w:szCs w:val="24"/>
        </w:rPr>
        <w:t>r</w:t>
      </w:r>
      <w:r>
        <w:rPr>
          <w:spacing w:val="4"/>
          <w:sz w:val="24"/>
          <w:szCs w:val="24"/>
        </w:rPr>
        <w:t>a</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z w:val="24"/>
          <w:szCs w:val="24"/>
        </w:rPr>
        <w:t>k</w:t>
      </w:r>
      <w:r>
        <w:rPr>
          <w:spacing w:val="-1"/>
          <w:sz w:val="24"/>
          <w:szCs w:val="24"/>
        </w:rPr>
        <w:t>ea</w:t>
      </w:r>
      <w:r>
        <w:rPr>
          <w:spacing w:val="5"/>
          <w:sz w:val="24"/>
          <w:szCs w:val="24"/>
        </w:rPr>
        <w:t>d</w:t>
      </w:r>
      <w:r>
        <w:rPr>
          <w:spacing w:val="-4"/>
          <w:sz w:val="24"/>
          <w:szCs w:val="24"/>
        </w:rPr>
        <w:t>il</w:t>
      </w:r>
      <w:r>
        <w:rPr>
          <w:spacing w:val="4"/>
          <w:sz w:val="24"/>
          <w:szCs w:val="24"/>
        </w:rPr>
        <w:t>a</w:t>
      </w:r>
      <w:r>
        <w:rPr>
          <w:sz w:val="24"/>
          <w:szCs w:val="24"/>
        </w:rPr>
        <w:t>n</w:t>
      </w:r>
      <w:r>
        <w:rPr>
          <w:spacing w:val="26"/>
          <w:sz w:val="24"/>
          <w:szCs w:val="24"/>
        </w:rPr>
        <w:t xml:space="preserve"> </w:t>
      </w:r>
      <w:r>
        <w:rPr>
          <w:spacing w:val="-9"/>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ut</w:t>
      </w:r>
      <w:r>
        <w:rPr>
          <w:spacing w:val="31"/>
          <w:sz w:val="24"/>
          <w:szCs w:val="24"/>
        </w:rPr>
        <w:t xml:space="preserve"> </w:t>
      </w:r>
      <w:r>
        <w:rPr>
          <w:spacing w:val="-1"/>
          <w:sz w:val="24"/>
          <w:szCs w:val="24"/>
        </w:rPr>
        <w:t>a</w:t>
      </w:r>
      <w:r>
        <w:rPr>
          <w:sz w:val="24"/>
          <w:szCs w:val="24"/>
        </w:rPr>
        <w:t>k</w:t>
      </w:r>
      <w:r>
        <w:rPr>
          <w:spacing w:val="-1"/>
          <w:sz w:val="24"/>
          <w:szCs w:val="24"/>
        </w:rPr>
        <w:t>a</w:t>
      </w:r>
      <w:r>
        <w:rPr>
          <w:sz w:val="24"/>
          <w:szCs w:val="24"/>
        </w:rPr>
        <w:t>l</w:t>
      </w:r>
      <w:r>
        <w:rPr>
          <w:spacing w:val="17"/>
          <w:sz w:val="24"/>
          <w:szCs w:val="24"/>
        </w:rPr>
        <w:t xml:space="preserve"> </w:t>
      </w:r>
      <w:r>
        <w:rPr>
          <w:spacing w:val="-2"/>
          <w:sz w:val="24"/>
          <w:szCs w:val="24"/>
        </w:rPr>
        <w:t>s</w:t>
      </w:r>
      <w:r>
        <w:rPr>
          <w:spacing w:val="4"/>
          <w:sz w:val="24"/>
          <w:szCs w:val="24"/>
        </w:rPr>
        <w:t>e</w:t>
      </w:r>
      <w:r>
        <w:rPr>
          <w:spacing w:val="-5"/>
          <w:sz w:val="24"/>
          <w:szCs w:val="24"/>
        </w:rPr>
        <w:t>h</w:t>
      </w:r>
      <w:r>
        <w:rPr>
          <w:spacing w:val="-1"/>
          <w:sz w:val="24"/>
          <w:szCs w:val="24"/>
        </w:rPr>
        <w:t>a</w:t>
      </w:r>
      <w:r>
        <w:rPr>
          <w:sz w:val="24"/>
          <w:szCs w:val="24"/>
        </w:rPr>
        <w:t>t</w:t>
      </w:r>
      <w:r>
        <w:rPr>
          <w:spacing w:val="2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9"/>
          <w:sz w:val="24"/>
          <w:szCs w:val="24"/>
        </w:rPr>
        <w:t>j</w:t>
      </w:r>
      <w:r>
        <w:rPr>
          <w:spacing w:val="-1"/>
          <w:sz w:val="24"/>
          <w:szCs w:val="24"/>
        </w:rPr>
        <w:t>e</w:t>
      </w:r>
      <w:r>
        <w:rPr>
          <w:spacing w:val="6"/>
          <w:sz w:val="24"/>
          <w:szCs w:val="24"/>
        </w:rPr>
        <w:t>r</w:t>
      </w:r>
      <w:r>
        <w:rPr>
          <w:sz w:val="24"/>
          <w:szCs w:val="24"/>
        </w:rPr>
        <w:t>n</w:t>
      </w:r>
      <w:r>
        <w:rPr>
          <w:spacing w:val="-4"/>
          <w:sz w:val="24"/>
          <w:szCs w:val="24"/>
        </w:rPr>
        <w:t>i</w:t>
      </w:r>
      <w:r>
        <w:rPr>
          <w:sz w:val="24"/>
          <w:szCs w:val="24"/>
        </w:rPr>
        <w:t>h</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h</w:t>
      </w:r>
      <w:r>
        <w:rPr>
          <w:spacing w:val="-1"/>
          <w:sz w:val="24"/>
          <w:szCs w:val="24"/>
        </w:rPr>
        <w:t>a</w:t>
      </w:r>
      <w:r>
        <w:rPr>
          <w:spacing w:val="10"/>
          <w:sz w:val="24"/>
          <w:szCs w:val="24"/>
        </w:rPr>
        <w:t>t</w:t>
      </w:r>
      <w:r>
        <w:rPr>
          <w:sz w:val="24"/>
          <w:szCs w:val="24"/>
        </w:rPr>
        <w:t>i</w:t>
      </w:r>
      <w:r>
        <w:rPr>
          <w:spacing w:val="17"/>
          <w:sz w:val="24"/>
          <w:szCs w:val="24"/>
        </w:rPr>
        <w:t xml:space="preserve"> </w:t>
      </w:r>
      <w:r>
        <w:rPr>
          <w:spacing w:val="-5"/>
          <w:sz w:val="24"/>
          <w:szCs w:val="24"/>
        </w:rPr>
        <w:t>n</w:t>
      </w:r>
      <w:r>
        <w:rPr>
          <w:sz w:val="24"/>
          <w:szCs w:val="24"/>
        </w:rPr>
        <w:t>u</w:t>
      </w:r>
      <w:r>
        <w:rPr>
          <w:spacing w:val="1"/>
          <w:sz w:val="24"/>
          <w:szCs w:val="24"/>
        </w:rPr>
        <w:t>r</w:t>
      </w:r>
      <w:r>
        <w:rPr>
          <w:spacing w:val="4"/>
          <w:sz w:val="24"/>
          <w:szCs w:val="24"/>
        </w:rPr>
        <w:t>a</w:t>
      </w:r>
      <w:r>
        <w:rPr>
          <w:sz w:val="24"/>
          <w:szCs w:val="24"/>
        </w:rPr>
        <w:t>ni</w:t>
      </w:r>
      <w:r>
        <w:rPr>
          <w:spacing w:val="2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9"/>
          <w:sz w:val="24"/>
          <w:szCs w:val="24"/>
        </w:rPr>
        <w:t>l</w:t>
      </w:r>
      <w:r>
        <w:rPr>
          <w:sz w:val="24"/>
          <w:szCs w:val="24"/>
        </w:rPr>
        <w:t>u</w:t>
      </w:r>
      <w:r>
        <w:rPr>
          <w:spacing w:val="1"/>
          <w:sz w:val="24"/>
          <w:szCs w:val="24"/>
        </w:rPr>
        <w:t>r</w:t>
      </w:r>
      <w:r>
        <w:rPr>
          <w:sz w:val="24"/>
          <w:szCs w:val="24"/>
        </w:rPr>
        <w:t>us d</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a</w:t>
      </w:r>
      <w:r>
        <w:rPr>
          <w:spacing w:val="1"/>
          <w:sz w:val="24"/>
          <w:szCs w:val="24"/>
        </w:rPr>
        <w:t>r</w:t>
      </w:r>
      <w:r>
        <w:rPr>
          <w:sz w:val="24"/>
          <w:szCs w:val="24"/>
        </w:rPr>
        <w:t>.</w:t>
      </w:r>
    </w:p>
    <w:p w:rsidR="00E16CF6" w:rsidRPr="00E01293" w:rsidRDefault="007019C9" w:rsidP="00E01293">
      <w:pPr>
        <w:pStyle w:val="ListParagraph"/>
        <w:numPr>
          <w:ilvl w:val="0"/>
          <w:numId w:val="22"/>
        </w:numPr>
        <w:spacing w:before="4" w:line="260" w:lineRule="exact"/>
        <w:ind w:left="567" w:right="76" w:hanging="425"/>
        <w:rPr>
          <w:sz w:val="24"/>
          <w:szCs w:val="24"/>
        </w:rPr>
      </w:pPr>
      <w:r w:rsidRPr="00E01293">
        <w:rPr>
          <w:spacing w:val="1"/>
          <w:sz w:val="24"/>
          <w:szCs w:val="24"/>
        </w:rPr>
        <w:t>P</w:t>
      </w:r>
      <w:r w:rsidRPr="00E01293">
        <w:rPr>
          <w:spacing w:val="-1"/>
          <w:sz w:val="24"/>
          <w:szCs w:val="24"/>
        </w:rPr>
        <w:t>e</w:t>
      </w:r>
      <w:r w:rsidRPr="00E01293">
        <w:rPr>
          <w:spacing w:val="6"/>
          <w:sz w:val="24"/>
          <w:szCs w:val="24"/>
        </w:rPr>
        <w:t>r</w:t>
      </w:r>
      <w:r w:rsidRPr="00E01293">
        <w:rPr>
          <w:spacing w:val="-9"/>
          <w:sz w:val="24"/>
          <w:szCs w:val="24"/>
        </w:rPr>
        <w:t>m</w:t>
      </w:r>
      <w:r w:rsidRPr="00E01293">
        <w:rPr>
          <w:sz w:val="24"/>
          <w:szCs w:val="24"/>
        </w:rPr>
        <w:t>u</w:t>
      </w:r>
      <w:r w:rsidRPr="00E01293">
        <w:rPr>
          <w:spacing w:val="2"/>
          <w:sz w:val="24"/>
          <w:szCs w:val="24"/>
        </w:rPr>
        <w:t>s</w:t>
      </w:r>
      <w:r w:rsidRPr="00E01293">
        <w:rPr>
          <w:spacing w:val="-5"/>
          <w:sz w:val="24"/>
          <w:szCs w:val="24"/>
        </w:rPr>
        <w:t>y</w:t>
      </w:r>
      <w:r w:rsidRPr="00E01293">
        <w:rPr>
          <w:spacing w:val="-1"/>
          <w:sz w:val="24"/>
          <w:szCs w:val="24"/>
        </w:rPr>
        <w:t>a</w:t>
      </w:r>
      <w:r w:rsidRPr="00E01293">
        <w:rPr>
          <w:sz w:val="24"/>
          <w:szCs w:val="24"/>
        </w:rPr>
        <w:t>w</w:t>
      </w:r>
      <w:r w:rsidRPr="00E01293">
        <w:rPr>
          <w:spacing w:val="-1"/>
          <w:sz w:val="24"/>
          <w:szCs w:val="24"/>
        </w:rPr>
        <w:t>a</w:t>
      </w:r>
      <w:r w:rsidRPr="00E01293">
        <w:rPr>
          <w:spacing w:val="1"/>
          <w:sz w:val="24"/>
          <w:szCs w:val="24"/>
        </w:rPr>
        <w:t>r</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 xml:space="preserve">n  </w:t>
      </w:r>
      <w:r w:rsidRPr="00E01293">
        <w:rPr>
          <w:spacing w:val="17"/>
          <w:sz w:val="24"/>
          <w:szCs w:val="24"/>
        </w:rPr>
        <w:t xml:space="preserve"> </w:t>
      </w:r>
      <w:r w:rsidRPr="00E01293">
        <w:rPr>
          <w:spacing w:val="5"/>
          <w:sz w:val="24"/>
          <w:szCs w:val="24"/>
        </w:rPr>
        <w:t>d</w:t>
      </w:r>
      <w:r w:rsidRPr="00E01293">
        <w:rPr>
          <w:sz w:val="24"/>
          <w:szCs w:val="24"/>
        </w:rPr>
        <w:t>i</w:t>
      </w:r>
      <w:r w:rsidRPr="00E01293">
        <w:rPr>
          <w:spacing w:val="-4"/>
          <w:sz w:val="24"/>
          <w:szCs w:val="24"/>
        </w:rPr>
        <w:t>l</w:t>
      </w:r>
      <w:r w:rsidRPr="00E01293">
        <w:rPr>
          <w:spacing w:val="-1"/>
          <w:sz w:val="24"/>
          <w:szCs w:val="24"/>
        </w:rPr>
        <w:t>a</w:t>
      </w:r>
      <w:r w:rsidRPr="00E01293">
        <w:rPr>
          <w:sz w:val="24"/>
          <w:szCs w:val="24"/>
        </w:rPr>
        <w:t>kuk</w:t>
      </w:r>
      <w:r w:rsidRPr="00E01293">
        <w:rPr>
          <w:spacing w:val="4"/>
          <w:sz w:val="24"/>
          <w:szCs w:val="24"/>
        </w:rPr>
        <w:t>a</w:t>
      </w:r>
      <w:r w:rsidRPr="00E01293">
        <w:rPr>
          <w:sz w:val="24"/>
          <w:szCs w:val="24"/>
        </w:rPr>
        <w:t xml:space="preserve">n  </w:t>
      </w:r>
      <w:r w:rsidRPr="00E01293">
        <w:rPr>
          <w:spacing w:val="17"/>
          <w:sz w:val="24"/>
          <w:szCs w:val="24"/>
        </w:rPr>
        <w:t xml:space="preserve"> </w:t>
      </w:r>
      <w:r w:rsidRPr="00E01293">
        <w:rPr>
          <w:sz w:val="24"/>
          <w:szCs w:val="24"/>
        </w:rPr>
        <w:t>d</w:t>
      </w:r>
      <w:r w:rsidRPr="00E01293">
        <w:rPr>
          <w:spacing w:val="4"/>
          <w:sz w:val="24"/>
          <w:szCs w:val="24"/>
        </w:rPr>
        <w:t>e</w:t>
      </w:r>
      <w:r w:rsidRPr="00E01293">
        <w:rPr>
          <w:spacing w:val="-5"/>
          <w:sz w:val="24"/>
          <w:szCs w:val="24"/>
        </w:rPr>
        <w:t>n</w:t>
      </w:r>
      <w:r w:rsidRPr="00E01293">
        <w:rPr>
          <w:sz w:val="24"/>
          <w:szCs w:val="24"/>
        </w:rPr>
        <w:t>g</w:t>
      </w:r>
      <w:r w:rsidRPr="00E01293">
        <w:rPr>
          <w:spacing w:val="4"/>
          <w:sz w:val="24"/>
          <w:szCs w:val="24"/>
        </w:rPr>
        <w:t>a</w:t>
      </w:r>
      <w:r w:rsidRPr="00E01293">
        <w:rPr>
          <w:sz w:val="24"/>
          <w:szCs w:val="24"/>
        </w:rPr>
        <w:t xml:space="preserve">n  </w:t>
      </w:r>
      <w:r w:rsidRPr="00E01293">
        <w:rPr>
          <w:spacing w:val="21"/>
          <w:sz w:val="24"/>
          <w:szCs w:val="24"/>
        </w:rPr>
        <w:t xml:space="preserve"> </w:t>
      </w:r>
      <w:r w:rsidRPr="00E01293">
        <w:rPr>
          <w:spacing w:val="-4"/>
          <w:sz w:val="24"/>
          <w:szCs w:val="24"/>
        </w:rPr>
        <w:t>m</w:t>
      </w:r>
      <w:r w:rsidRPr="00E01293">
        <w:rPr>
          <w:spacing w:val="4"/>
          <w:sz w:val="24"/>
          <w:szCs w:val="24"/>
        </w:rPr>
        <w:t>e</w:t>
      </w:r>
      <w:r w:rsidRPr="00E01293">
        <w:rPr>
          <w:spacing w:val="-5"/>
          <w:sz w:val="24"/>
          <w:szCs w:val="24"/>
        </w:rPr>
        <w:t>n</w:t>
      </w:r>
      <w:r w:rsidRPr="00E01293">
        <w:rPr>
          <w:sz w:val="24"/>
          <w:szCs w:val="24"/>
        </w:rPr>
        <w:t>gu</w:t>
      </w:r>
      <w:r w:rsidRPr="00E01293">
        <w:rPr>
          <w:spacing w:val="5"/>
          <w:sz w:val="24"/>
          <w:szCs w:val="24"/>
        </w:rPr>
        <w:t>t</w:t>
      </w:r>
      <w:r w:rsidRPr="00E01293">
        <w:rPr>
          <w:spacing w:val="-1"/>
          <w:sz w:val="24"/>
          <w:szCs w:val="24"/>
        </w:rPr>
        <w:t>a</w:t>
      </w:r>
      <w:r w:rsidRPr="00E01293">
        <w:rPr>
          <w:spacing w:val="-4"/>
          <w:sz w:val="24"/>
          <w:szCs w:val="24"/>
        </w:rPr>
        <w:t>m</w:t>
      </w:r>
      <w:r w:rsidRPr="00E01293">
        <w:rPr>
          <w:spacing w:val="-1"/>
          <w:sz w:val="24"/>
          <w:szCs w:val="24"/>
        </w:rPr>
        <w:t>a</w:t>
      </w:r>
      <w:r w:rsidRPr="00E01293">
        <w:rPr>
          <w:sz w:val="24"/>
          <w:szCs w:val="24"/>
        </w:rPr>
        <w:t>k</w:t>
      </w:r>
      <w:r w:rsidRPr="00E01293">
        <w:rPr>
          <w:spacing w:val="4"/>
          <w:sz w:val="24"/>
          <w:szCs w:val="24"/>
        </w:rPr>
        <w:t>a</w:t>
      </w:r>
      <w:r w:rsidRPr="00E01293">
        <w:rPr>
          <w:sz w:val="24"/>
          <w:szCs w:val="24"/>
        </w:rPr>
        <w:t xml:space="preserve">n  </w:t>
      </w:r>
      <w:r w:rsidRPr="00E01293">
        <w:rPr>
          <w:spacing w:val="17"/>
          <w:sz w:val="24"/>
          <w:szCs w:val="24"/>
        </w:rPr>
        <w:t xml:space="preserve"> </w:t>
      </w:r>
      <w:proofErr w:type="gramStart"/>
      <w:r w:rsidRPr="00E01293">
        <w:rPr>
          <w:spacing w:val="-1"/>
          <w:sz w:val="24"/>
          <w:szCs w:val="24"/>
        </w:rPr>
        <w:t>ca</w:t>
      </w:r>
      <w:r w:rsidRPr="00E01293">
        <w:rPr>
          <w:spacing w:val="1"/>
          <w:sz w:val="24"/>
          <w:szCs w:val="24"/>
        </w:rPr>
        <w:t>r</w:t>
      </w:r>
      <w:r w:rsidRPr="00E01293">
        <w:rPr>
          <w:sz w:val="24"/>
          <w:szCs w:val="24"/>
        </w:rPr>
        <w:t>a</w:t>
      </w:r>
      <w:proofErr w:type="gramEnd"/>
      <w:r w:rsidRPr="00E01293">
        <w:rPr>
          <w:sz w:val="24"/>
          <w:szCs w:val="24"/>
        </w:rPr>
        <w:t xml:space="preserve">  </w:t>
      </w:r>
      <w:r w:rsidRPr="00E01293">
        <w:rPr>
          <w:spacing w:val="25"/>
          <w:sz w:val="24"/>
          <w:szCs w:val="24"/>
        </w:rPr>
        <w:t xml:space="preserve"> </w:t>
      </w:r>
      <w:r w:rsidRPr="00E01293">
        <w:rPr>
          <w:spacing w:val="-4"/>
          <w:sz w:val="24"/>
          <w:szCs w:val="24"/>
        </w:rPr>
        <w:t>m</w:t>
      </w:r>
      <w:r w:rsidRPr="00E01293">
        <w:rPr>
          <w:spacing w:val="5"/>
          <w:sz w:val="24"/>
          <w:szCs w:val="24"/>
        </w:rPr>
        <w:t>u</w:t>
      </w:r>
      <w:r w:rsidRPr="00E01293">
        <w:rPr>
          <w:spacing w:val="-3"/>
          <w:sz w:val="24"/>
          <w:szCs w:val="24"/>
        </w:rPr>
        <w:t>f</w:t>
      </w:r>
      <w:r w:rsidRPr="00E01293">
        <w:rPr>
          <w:spacing w:val="-1"/>
          <w:sz w:val="24"/>
          <w:szCs w:val="24"/>
        </w:rPr>
        <w:t>a</w:t>
      </w:r>
      <w:r w:rsidRPr="00E01293">
        <w:rPr>
          <w:sz w:val="24"/>
          <w:szCs w:val="24"/>
        </w:rPr>
        <w:t>k</w:t>
      </w:r>
      <w:r w:rsidRPr="00E01293">
        <w:rPr>
          <w:spacing w:val="-1"/>
          <w:sz w:val="24"/>
          <w:szCs w:val="24"/>
        </w:rPr>
        <w:t>a</w:t>
      </w:r>
      <w:r w:rsidRPr="00E01293">
        <w:rPr>
          <w:spacing w:val="5"/>
          <w:sz w:val="24"/>
          <w:szCs w:val="24"/>
        </w:rPr>
        <w:t>t</w:t>
      </w:r>
      <w:r w:rsidRPr="00E01293">
        <w:rPr>
          <w:sz w:val="24"/>
          <w:szCs w:val="24"/>
        </w:rPr>
        <w:t xml:space="preserve">,  </w:t>
      </w:r>
      <w:r w:rsidRPr="00E01293">
        <w:rPr>
          <w:spacing w:val="24"/>
          <w:sz w:val="24"/>
          <w:szCs w:val="24"/>
        </w:rPr>
        <w:t xml:space="preserve"> </w:t>
      </w:r>
      <w:r w:rsidRPr="00E01293">
        <w:rPr>
          <w:sz w:val="24"/>
          <w:szCs w:val="24"/>
        </w:rPr>
        <w:t>d</w:t>
      </w:r>
      <w:r w:rsidRPr="00E01293">
        <w:rPr>
          <w:spacing w:val="-1"/>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z w:val="24"/>
          <w:szCs w:val="24"/>
        </w:rPr>
        <w:t xml:space="preserve">n  </w:t>
      </w:r>
      <w:r w:rsidRPr="00E01293">
        <w:rPr>
          <w:spacing w:val="17"/>
          <w:sz w:val="24"/>
          <w:szCs w:val="24"/>
        </w:rPr>
        <w:t xml:space="preserve"> </w:t>
      </w:r>
      <w:r w:rsidRPr="00E01293">
        <w:rPr>
          <w:spacing w:val="5"/>
          <w:sz w:val="24"/>
          <w:szCs w:val="24"/>
        </w:rPr>
        <w:t>t</w:t>
      </w:r>
      <w:r w:rsidRPr="00E01293">
        <w:rPr>
          <w:spacing w:val="-1"/>
          <w:sz w:val="24"/>
          <w:szCs w:val="24"/>
        </w:rPr>
        <w:t>e</w:t>
      </w:r>
      <w:r w:rsidRPr="00E01293">
        <w:rPr>
          <w:spacing w:val="5"/>
          <w:sz w:val="24"/>
          <w:szCs w:val="24"/>
        </w:rPr>
        <w:t>t</w:t>
      </w:r>
      <w:r w:rsidRPr="00E01293">
        <w:rPr>
          <w:spacing w:val="-1"/>
          <w:sz w:val="24"/>
          <w:szCs w:val="24"/>
        </w:rPr>
        <w:t>a</w:t>
      </w:r>
      <w:r w:rsidRPr="00E01293">
        <w:rPr>
          <w:sz w:val="24"/>
          <w:szCs w:val="24"/>
        </w:rPr>
        <w:t xml:space="preserve">p </w:t>
      </w:r>
      <w:r w:rsidRPr="00E01293">
        <w:rPr>
          <w:spacing w:val="-4"/>
          <w:sz w:val="24"/>
          <w:szCs w:val="24"/>
        </w:rPr>
        <w:t>m</w:t>
      </w:r>
      <w:r w:rsidRPr="00E01293">
        <w:rPr>
          <w:spacing w:val="4"/>
          <w:sz w:val="24"/>
          <w:szCs w:val="24"/>
        </w:rPr>
        <w:t>e</w:t>
      </w:r>
      <w:r w:rsidRPr="00E01293">
        <w:rPr>
          <w:spacing w:val="-4"/>
          <w:sz w:val="24"/>
          <w:szCs w:val="24"/>
        </w:rPr>
        <w:t>m</w:t>
      </w:r>
      <w:r w:rsidRPr="00E01293">
        <w:rPr>
          <w:spacing w:val="5"/>
          <w:sz w:val="24"/>
          <w:szCs w:val="24"/>
        </w:rPr>
        <w:t>u</w:t>
      </w:r>
      <w:r w:rsidRPr="00E01293">
        <w:rPr>
          <w:spacing w:val="-5"/>
          <w:sz w:val="24"/>
          <w:szCs w:val="24"/>
        </w:rPr>
        <w:t>n</w:t>
      </w:r>
      <w:r w:rsidRPr="00E01293">
        <w:rPr>
          <w:sz w:val="24"/>
          <w:szCs w:val="24"/>
        </w:rPr>
        <w:t>g</w:t>
      </w:r>
      <w:r w:rsidRPr="00E01293">
        <w:rPr>
          <w:spacing w:val="5"/>
          <w:sz w:val="24"/>
          <w:szCs w:val="24"/>
        </w:rPr>
        <w:t>k</w:t>
      </w:r>
      <w:r w:rsidRPr="00E01293">
        <w:rPr>
          <w:spacing w:val="-4"/>
          <w:sz w:val="24"/>
          <w:szCs w:val="24"/>
        </w:rPr>
        <w:t>i</w:t>
      </w:r>
      <w:r w:rsidRPr="00E01293">
        <w:rPr>
          <w:sz w:val="24"/>
          <w:szCs w:val="24"/>
        </w:rPr>
        <w:t>nk</w:t>
      </w:r>
      <w:r w:rsidRPr="00E01293">
        <w:rPr>
          <w:spacing w:val="4"/>
          <w:sz w:val="24"/>
          <w:szCs w:val="24"/>
        </w:rPr>
        <w:t>a</w:t>
      </w:r>
      <w:r w:rsidRPr="00E01293">
        <w:rPr>
          <w:sz w:val="24"/>
          <w:szCs w:val="24"/>
        </w:rPr>
        <w:t>n</w:t>
      </w:r>
      <w:r w:rsidRPr="00E01293">
        <w:rPr>
          <w:spacing w:val="-3"/>
          <w:sz w:val="24"/>
          <w:szCs w:val="24"/>
        </w:rPr>
        <w:t xml:space="preserve"> </w:t>
      </w:r>
      <w:r w:rsidRPr="00E01293">
        <w:rPr>
          <w:sz w:val="24"/>
          <w:szCs w:val="24"/>
        </w:rPr>
        <w:t>p</w:t>
      </w:r>
      <w:r w:rsidRPr="00E01293">
        <w:rPr>
          <w:spacing w:val="4"/>
          <w:sz w:val="24"/>
          <w:szCs w:val="24"/>
        </w:rPr>
        <w:t>e</w:t>
      </w:r>
      <w:r w:rsidRPr="00E01293">
        <w:rPr>
          <w:spacing w:val="-5"/>
          <w:sz w:val="24"/>
          <w:szCs w:val="24"/>
        </w:rPr>
        <w:t>n</w:t>
      </w:r>
      <w:r w:rsidRPr="00E01293">
        <w:rPr>
          <w:spacing w:val="-1"/>
          <w:sz w:val="24"/>
          <w:szCs w:val="24"/>
        </w:rPr>
        <w:t>ca</w:t>
      </w:r>
      <w:r w:rsidRPr="00E01293">
        <w:rPr>
          <w:sz w:val="24"/>
          <w:szCs w:val="24"/>
        </w:rPr>
        <w:t>p</w:t>
      </w:r>
      <w:r w:rsidRPr="00E01293">
        <w:rPr>
          <w:spacing w:val="4"/>
          <w:sz w:val="24"/>
          <w:szCs w:val="24"/>
        </w:rPr>
        <w:t>a</w:t>
      </w:r>
      <w:r w:rsidRPr="00E01293">
        <w:rPr>
          <w:spacing w:val="-4"/>
          <w:sz w:val="24"/>
          <w:szCs w:val="24"/>
        </w:rPr>
        <w:t>i</w:t>
      </w:r>
      <w:r w:rsidRPr="00E01293">
        <w:rPr>
          <w:spacing w:val="4"/>
          <w:sz w:val="24"/>
          <w:szCs w:val="24"/>
        </w:rPr>
        <w:t>a</w:t>
      </w:r>
      <w:r w:rsidRPr="00E01293">
        <w:rPr>
          <w:sz w:val="24"/>
          <w:szCs w:val="24"/>
        </w:rPr>
        <w:t>n</w:t>
      </w:r>
      <w:r w:rsidRPr="00E01293">
        <w:rPr>
          <w:spacing w:val="2"/>
          <w:sz w:val="24"/>
          <w:szCs w:val="24"/>
        </w:rPr>
        <w:t xml:space="preserve"> </w:t>
      </w:r>
      <w:r w:rsidRPr="00E01293">
        <w:rPr>
          <w:spacing w:val="-4"/>
          <w:sz w:val="24"/>
          <w:szCs w:val="24"/>
        </w:rPr>
        <w:t>m</w:t>
      </w:r>
      <w:r w:rsidRPr="00E01293">
        <w:rPr>
          <w:spacing w:val="4"/>
          <w:sz w:val="24"/>
          <w:szCs w:val="24"/>
        </w:rPr>
        <w:t>e</w:t>
      </w:r>
      <w:r w:rsidRPr="00E01293">
        <w:rPr>
          <w:spacing w:val="-4"/>
          <w:sz w:val="24"/>
          <w:szCs w:val="24"/>
        </w:rPr>
        <w:t>l</w:t>
      </w:r>
      <w:r w:rsidRPr="00E01293">
        <w:rPr>
          <w:spacing w:val="4"/>
          <w:sz w:val="24"/>
          <w:szCs w:val="24"/>
        </w:rPr>
        <w:t>a</w:t>
      </w:r>
      <w:r w:rsidRPr="00E01293">
        <w:rPr>
          <w:spacing w:val="-4"/>
          <w:sz w:val="24"/>
          <w:szCs w:val="24"/>
        </w:rPr>
        <w:t>l</w:t>
      </w:r>
      <w:r w:rsidRPr="00E01293">
        <w:rPr>
          <w:spacing w:val="5"/>
          <w:sz w:val="24"/>
          <w:szCs w:val="24"/>
        </w:rPr>
        <w:t>u</w:t>
      </w:r>
      <w:r w:rsidRPr="00E01293">
        <w:rPr>
          <w:sz w:val="24"/>
          <w:szCs w:val="24"/>
        </w:rPr>
        <w:t>i</w:t>
      </w:r>
      <w:r w:rsidRPr="00E01293">
        <w:rPr>
          <w:spacing w:val="-7"/>
          <w:sz w:val="24"/>
          <w:szCs w:val="24"/>
        </w:rPr>
        <w:t xml:space="preserve"> </w:t>
      </w:r>
      <w:r w:rsidRPr="00E01293">
        <w:rPr>
          <w:spacing w:val="4"/>
          <w:sz w:val="24"/>
          <w:szCs w:val="24"/>
        </w:rPr>
        <w:t>c</w:t>
      </w:r>
      <w:r w:rsidRPr="00E01293">
        <w:rPr>
          <w:spacing w:val="-1"/>
          <w:sz w:val="24"/>
          <w:szCs w:val="24"/>
        </w:rPr>
        <w:t>a</w:t>
      </w:r>
      <w:r w:rsidRPr="00E01293">
        <w:rPr>
          <w:spacing w:val="1"/>
          <w:sz w:val="24"/>
          <w:szCs w:val="24"/>
        </w:rPr>
        <w:t>r</w:t>
      </w:r>
      <w:r w:rsidRPr="00E01293">
        <w:rPr>
          <w:sz w:val="24"/>
          <w:szCs w:val="24"/>
        </w:rPr>
        <w:t>a</w:t>
      </w:r>
      <w:r w:rsidRPr="00E01293">
        <w:rPr>
          <w:spacing w:val="1"/>
          <w:sz w:val="24"/>
          <w:szCs w:val="24"/>
        </w:rPr>
        <w:t xml:space="preserve"> </w:t>
      </w:r>
      <w:r w:rsidRPr="00E01293">
        <w:rPr>
          <w:spacing w:val="-5"/>
          <w:sz w:val="24"/>
          <w:szCs w:val="24"/>
        </w:rPr>
        <w:t>v</w:t>
      </w:r>
      <w:r w:rsidRPr="00E01293">
        <w:rPr>
          <w:spacing w:val="5"/>
          <w:sz w:val="24"/>
          <w:szCs w:val="24"/>
        </w:rPr>
        <w:t>ot</w:t>
      </w:r>
      <w:r w:rsidRPr="00E01293">
        <w:rPr>
          <w:spacing w:val="-4"/>
          <w:sz w:val="24"/>
          <w:szCs w:val="24"/>
        </w:rPr>
        <w:t>i</w:t>
      </w:r>
      <w:r w:rsidRPr="00E01293">
        <w:rPr>
          <w:spacing w:val="-5"/>
          <w:sz w:val="24"/>
          <w:szCs w:val="24"/>
        </w:rPr>
        <w:t>n</w:t>
      </w:r>
      <w:r w:rsidRPr="00E01293">
        <w:rPr>
          <w:sz w:val="24"/>
          <w:szCs w:val="24"/>
        </w:rPr>
        <w:t>g,</w:t>
      </w:r>
      <w:r w:rsidRPr="00E01293">
        <w:rPr>
          <w:spacing w:val="9"/>
          <w:sz w:val="24"/>
          <w:szCs w:val="24"/>
        </w:rPr>
        <w:t xml:space="preserve"> </w:t>
      </w:r>
      <w:r w:rsidRPr="00E01293">
        <w:rPr>
          <w:spacing w:val="-10"/>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2"/>
          <w:sz w:val="24"/>
          <w:szCs w:val="24"/>
        </w:rPr>
        <w:t xml:space="preserve"> </w:t>
      </w:r>
      <w:r w:rsidRPr="00E01293">
        <w:rPr>
          <w:spacing w:val="5"/>
          <w:sz w:val="24"/>
          <w:szCs w:val="24"/>
        </w:rPr>
        <w:t>d</w:t>
      </w:r>
      <w:r w:rsidRPr="00E01293">
        <w:rPr>
          <w:spacing w:val="-4"/>
          <w:sz w:val="24"/>
          <w:szCs w:val="24"/>
        </w:rPr>
        <w:t>i</w:t>
      </w:r>
      <w:r w:rsidRPr="00E01293">
        <w:rPr>
          <w:spacing w:val="-5"/>
          <w:sz w:val="24"/>
          <w:szCs w:val="24"/>
        </w:rPr>
        <w:t>h</w:t>
      </w:r>
      <w:r w:rsidRPr="00E01293">
        <w:rPr>
          <w:spacing w:val="5"/>
          <w:sz w:val="24"/>
          <w:szCs w:val="24"/>
        </w:rPr>
        <w:t>o</w:t>
      </w:r>
      <w:r w:rsidRPr="00E01293">
        <w:rPr>
          <w:spacing w:val="6"/>
          <w:sz w:val="24"/>
          <w:szCs w:val="24"/>
        </w:rPr>
        <w:t>r</w:t>
      </w:r>
      <w:r w:rsidRPr="00E01293">
        <w:rPr>
          <w:spacing w:val="-9"/>
          <w:sz w:val="24"/>
          <w:szCs w:val="24"/>
        </w:rPr>
        <w:t>m</w:t>
      </w:r>
      <w:r w:rsidRPr="00E01293">
        <w:rPr>
          <w:spacing w:val="-1"/>
          <w:sz w:val="24"/>
          <w:szCs w:val="24"/>
        </w:rPr>
        <w:t>a</w:t>
      </w:r>
      <w:r w:rsidRPr="00E01293">
        <w:rPr>
          <w:spacing w:val="10"/>
          <w:sz w:val="24"/>
          <w:szCs w:val="24"/>
        </w:rPr>
        <w:t>t</w:t>
      </w:r>
      <w:r w:rsidRPr="00E01293">
        <w:rPr>
          <w:sz w:val="24"/>
          <w:szCs w:val="24"/>
        </w:rPr>
        <w:t>i</w:t>
      </w:r>
      <w:r w:rsidRPr="00E01293">
        <w:rPr>
          <w:spacing w:val="-7"/>
          <w:sz w:val="24"/>
          <w:szCs w:val="24"/>
        </w:rPr>
        <w:t xml:space="preserve"> </w:t>
      </w:r>
      <w:r w:rsidRPr="00E01293">
        <w:rPr>
          <w:sz w:val="24"/>
          <w:szCs w:val="24"/>
        </w:rPr>
        <w:t>b</w:t>
      </w:r>
      <w:r w:rsidRPr="00E01293">
        <w:rPr>
          <w:spacing w:val="-1"/>
          <w:sz w:val="24"/>
          <w:szCs w:val="24"/>
        </w:rPr>
        <w:t>e</w:t>
      </w:r>
      <w:r w:rsidRPr="00E01293">
        <w:rPr>
          <w:spacing w:val="1"/>
          <w:sz w:val="24"/>
          <w:szCs w:val="24"/>
        </w:rPr>
        <w:t>r</w:t>
      </w:r>
      <w:r w:rsidRPr="00E01293">
        <w:rPr>
          <w:spacing w:val="-2"/>
          <w:sz w:val="24"/>
          <w:szCs w:val="24"/>
        </w:rPr>
        <w:t>s</w:t>
      </w:r>
      <w:r w:rsidRPr="00E01293">
        <w:rPr>
          <w:spacing w:val="4"/>
          <w:sz w:val="24"/>
          <w:szCs w:val="24"/>
        </w:rPr>
        <w:t>a</w:t>
      </w:r>
      <w:r w:rsidRPr="00E01293">
        <w:rPr>
          <w:spacing w:val="-4"/>
          <w:sz w:val="24"/>
          <w:szCs w:val="24"/>
        </w:rPr>
        <w:t>m</w:t>
      </w:r>
      <w:r w:rsidRPr="00E01293">
        <w:rPr>
          <w:spacing w:val="8"/>
          <w:sz w:val="24"/>
          <w:szCs w:val="24"/>
        </w:rPr>
        <w:t>a</w:t>
      </w:r>
      <w:r w:rsidRPr="00E01293">
        <w:rPr>
          <w:spacing w:val="2"/>
          <w:sz w:val="24"/>
          <w:szCs w:val="24"/>
        </w:rPr>
        <w:t>-</w:t>
      </w:r>
      <w:r w:rsidRPr="00E01293">
        <w:rPr>
          <w:spacing w:val="-2"/>
          <w:sz w:val="24"/>
          <w:szCs w:val="24"/>
        </w:rPr>
        <w:t>s</w:t>
      </w:r>
      <w:r w:rsidRPr="00E01293">
        <w:rPr>
          <w:spacing w:val="4"/>
          <w:sz w:val="24"/>
          <w:szCs w:val="24"/>
        </w:rPr>
        <w:t>a</w:t>
      </w:r>
      <w:r w:rsidRPr="00E01293">
        <w:rPr>
          <w:spacing w:val="-4"/>
          <w:sz w:val="24"/>
          <w:szCs w:val="24"/>
        </w:rPr>
        <w:t>m</w:t>
      </w:r>
      <w:r w:rsidRPr="00E01293">
        <w:rPr>
          <w:spacing w:val="-1"/>
          <w:sz w:val="24"/>
          <w:szCs w:val="24"/>
        </w:rPr>
        <w:t>a</w:t>
      </w:r>
      <w:r w:rsidRPr="00E01293">
        <w:rPr>
          <w:sz w:val="24"/>
          <w:szCs w:val="24"/>
        </w:rPr>
        <w:t>.</w:t>
      </w:r>
    </w:p>
    <w:p w:rsidR="00E16CF6" w:rsidRPr="00E01293" w:rsidRDefault="007019C9" w:rsidP="00E01293">
      <w:pPr>
        <w:pStyle w:val="ListParagraph"/>
        <w:numPr>
          <w:ilvl w:val="0"/>
          <w:numId w:val="22"/>
        </w:numPr>
        <w:spacing w:before="4" w:line="260" w:lineRule="exact"/>
        <w:ind w:left="567" w:right="79" w:hanging="425"/>
        <w:rPr>
          <w:sz w:val="24"/>
          <w:szCs w:val="24"/>
        </w:rPr>
      </w:pPr>
      <w:r w:rsidRPr="00E01293">
        <w:rPr>
          <w:sz w:val="24"/>
          <w:szCs w:val="24"/>
        </w:rPr>
        <w:t>Qu</w:t>
      </w:r>
      <w:r w:rsidRPr="00E01293">
        <w:rPr>
          <w:spacing w:val="4"/>
          <w:sz w:val="24"/>
          <w:szCs w:val="24"/>
        </w:rPr>
        <w:t>o</w:t>
      </w:r>
      <w:r w:rsidRPr="00E01293">
        <w:rPr>
          <w:spacing w:val="1"/>
          <w:sz w:val="24"/>
          <w:szCs w:val="24"/>
        </w:rPr>
        <w:t>r</w:t>
      </w:r>
      <w:r w:rsidRPr="00E01293">
        <w:rPr>
          <w:sz w:val="24"/>
          <w:szCs w:val="24"/>
        </w:rPr>
        <w:t>um</w:t>
      </w:r>
      <w:r w:rsidRPr="00E01293">
        <w:rPr>
          <w:spacing w:val="3"/>
          <w:sz w:val="24"/>
          <w:szCs w:val="24"/>
        </w:rPr>
        <w:t xml:space="preserve"> </w:t>
      </w:r>
      <w:r w:rsidRPr="00E01293">
        <w:rPr>
          <w:sz w:val="24"/>
          <w:szCs w:val="24"/>
        </w:rPr>
        <w:t>p</w:t>
      </w:r>
      <w:r w:rsidRPr="00E01293">
        <w:rPr>
          <w:spacing w:val="-1"/>
          <w:sz w:val="24"/>
          <w:szCs w:val="24"/>
        </w:rPr>
        <w:t>e</w:t>
      </w:r>
      <w:r w:rsidRPr="00E01293">
        <w:rPr>
          <w:spacing w:val="6"/>
          <w:sz w:val="24"/>
          <w:szCs w:val="24"/>
        </w:rPr>
        <w:t>r</w:t>
      </w:r>
      <w:r w:rsidRPr="00E01293">
        <w:rPr>
          <w:spacing w:val="-9"/>
          <w:sz w:val="24"/>
          <w:szCs w:val="24"/>
        </w:rPr>
        <w:t>m</w:t>
      </w:r>
      <w:r w:rsidRPr="00E01293">
        <w:rPr>
          <w:sz w:val="24"/>
          <w:szCs w:val="24"/>
        </w:rPr>
        <w:t>u</w:t>
      </w:r>
      <w:r w:rsidRPr="00E01293">
        <w:rPr>
          <w:spacing w:val="2"/>
          <w:sz w:val="24"/>
          <w:szCs w:val="24"/>
        </w:rPr>
        <w:t>s</w:t>
      </w:r>
      <w:r w:rsidRPr="00E01293">
        <w:rPr>
          <w:spacing w:val="-5"/>
          <w:sz w:val="24"/>
          <w:szCs w:val="24"/>
        </w:rPr>
        <w:t>y</w:t>
      </w:r>
      <w:r w:rsidRPr="00E01293">
        <w:rPr>
          <w:spacing w:val="-1"/>
          <w:sz w:val="24"/>
          <w:szCs w:val="24"/>
        </w:rPr>
        <w:t>a</w:t>
      </w:r>
      <w:r w:rsidRPr="00E01293">
        <w:rPr>
          <w:spacing w:val="4"/>
          <w:sz w:val="24"/>
          <w:szCs w:val="24"/>
        </w:rPr>
        <w:t>w</w:t>
      </w:r>
      <w:r w:rsidRPr="00E01293">
        <w:rPr>
          <w:spacing w:val="-1"/>
          <w:sz w:val="24"/>
          <w:szCs w:val="24"/>
        </w:rPr>
        <w:t>a</w:t>
      </w:r>
      <w:r w:rsidRPr="00E01293">
        <w:rPr>
          <w:spacing w:val="1"/>
          <w:sz w:val="24"/>
          <w:szCs w:val="24"/>
        </w:rPr>
        <w:t>r</w:t>
      </w:r>
      <w:r w:rsidRPr="00E01293">
        <w:rPr>
          <w:spacing w:val="-1"/>
          <w:sz w:val="24"/>
          <w:szCs w:val="24"/>
        </w:rPr>
        <w:t>a</w:t>
      </w:r>
      <w:r w:rsidRPr="00E01293">
        <w:rPr>
          <w:spacing w:val="5"/>
          <w:sz w:val="24"/>
          <w:szCs w:val="24"/>
        </w:rPr>
        <w:t>t</w:t>
      </w:r>
      <w:r w:rsidRPr="00E01293">
        <w:rPr>
          <w:spacing w:val="-1"/>
          <w:sz w:val="24"/>
          <w:szCs w:val="24"/>
        </w:rPr>
        <w:t>a</w:t>
      </w:r>
      <w:r w:rsidRPr="00E01293">
        <w:rPr>
          <w:spacing w:val="-5"/>
          <w:sz w:val="24"/>
          <w:szCs w:val="24"/>
        </w:rPr>
        <w:t>n</w:t>
      </w:r>
      <w:r w:rsidRPr="00E01293">
        <w:rPr>
          <w:sz w:val="24"/>
          <w:szCs w:val="24"/>
        </w:rPr>
        <w:t>,</w:t>
      </w:r>
      <w:r w:rsidRPr="00E01293">
        <w:rPr>
          <w:spacing w:val="14"/>
          <w:sz w:val="24"/>
          <w:szCs w:val="24"/>
        </w:rPr>
        <w:t xml:space="preserve"> </w:t>
      </w:r>
      <w:r w:rsidRPr="00E01293">
        <w:rPr>
          <w:spacing w:val="-4"/>
          <w:sz w:val="24"/>
          <w:szCs w:val="24"/>
        </w:rPr>
        <w:t>ji</w:t>
      </w:r>
      <w:r w:rsidRPr="00E01293">
        <w:rPr>
          <w:sz w:val="24"/>
          <w:szCs w:val="24"/>
        </w:rPr>
        <w:t>ka</w:t>
      </w:r>
      <w:r w:rsidRPr="00E01293">
        <w:rPr>
          <w:spacing w:val="11"/>
          <w:sz w:val="24"/>
          <w:szCs w:val="24"/>
        </w:rPr>
        <w:t xml:space="preserve"> </w:t>
      </w:r>
      <w:r w:rsidRPr="00E01293">
        <w:rPr>
          <w:spacing w:val="10"/>
          <w:sz w:val="24"/>
          <w:szCs w:val="24"/>
        </w:rPr>
        <w:t>t</w:t>
      </w:r>
      <w:r w:rsidRPr="00E01293">
        <w:rPr>
          <w:spacing w:val="-9"/>
          <w:sz w:val="24"/>
          <w:szCs w:val="24"/>
        </w:rPr>
        <w:t>i</w:t>
      </w:r>
      <w:r w:rsidRPr="00E01293">
        <w:rPr>
          <w:sz w:val="24"/>
          <w:szCs w:val="24"/>
        </w:rPr>
        <w:t>d</w:t>
      </w:r>
      <w:r w:rsidRPr="00E01293">
        <w:rPr>
          <w:spacing w:val="-1"/>
          <w:sz w:val="24"/>
          <w:szCs w:val="24"/>
        </w:rPr>
        <w:t>a</w:t>
      </w:r>
      <w:r w:rsidRPr="00E01293">
        <w:rPr>
          <w:sz w:val="24"/>
          <w:szCs w:val="24"/>
        </w:rPr>
        <w:t>k</w:t>
      </w:r>
      <w:r w:rsidRPr="00E01293">
        <w:rPr>
          <w:spacing w:val="12"/>
          <w:sz w:val="24"/>
          <w:szCs w:val="24"/>
        </w:rPr>
        <w:t xml:space="preserve"> </w:t>
      </w:r>
      <w:r w:rsidRPr="00E01293">
        <w:rPr>
          <w:spacing w:val="-1"/>
          <w:sz w:val="24"/>
          <w:szCs w:val="24"/>
        </w:rPr>
        <w:t>a</w:t>
      </w:r>
      <w:r w:rsidRPr="00E01293">
        <w:rPr>
          <w:sz w:val="24"/>
          <w:szCs w:val="24"/>
        </w:rPr>
        <w:t>da</w:t>
      </w:r>
      <w:r w:rsidRPr="00E01293">
        <w:rPr>
          <w:spacing w:val="16"/>
          <w:sz w:val="24"/>
          <w:szCs w:val="24"/>
        </w:rPr>
        <w:t xml:space="preserve"> </w:t>
      </w:r>
      <w:r w:rsidRPr="00E01293">
        <w:rPr>
          <w:spacing w:val="-10"/>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17"/>
          <w:sz w:val="24"/>
          <w:szCs w:val="24"/>
        </w:rPr>
        <w:t xml:space="preserve"> </w:t>
      </w:r>
      <w:r w:rsidRPr="00E01293">
        <w:rPr>
          <w:spacing w:val="-4"/>
          <w:sz w:val="24"/>
          <w:szCs w:val="24"/>
        </w:rPr>
        <w:t>m</w:t>
      </w:r>
      <w:r w:rsidRPr="00E01293">
        <w:rPr>
          <w:spacing w:val="4"/>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pacing w:val="5"/>
          <w:sz w:val="24"/>
          <w:szCs w:val="24"/>
        </w:rPr>
        <w:t>t</w:t>
      </w:r>
      <w:r w:rsidRPr="00E01293">
        <w:rPr>
          <w:sz w:val="24"/>
          <w:szCs w:val="24"/>
        </w:rPr>
        <w:t>ur</w:t>
      </w:r>
      <w:r w:rsidRPr="00E01293">
        <w:rPr>
          <w:spacing w:val="13"/>
          <w:sz w:val="24"/>
          <w:szCs w:val="24"/>
        </w:rPr>
        <w:t xml:space="preserve"> </w:t>
      </w:r>
      <w:r w:rsidRPr="00E01293">
        <w:rPr>
          <w:spacing w:val="-2"/>
          <w:sz w:val="24"/>
          <w:szCs w:val="24"/>
        </w:rPr>
        <w:t>s</w:t>
      </w:r>
      <w:r w:rsidRPr="00E01293">
        <w:rPr>
          <w:spacing w:val="-1"/>
          <w:sz w:val="24"/>
          <w:szCs w:val="24"/>
        </w:rPr>
        <w:t>eca</w:t>
      </w:r>
      <w:r w:rsidRPr="00E01293">
        <w:rPr>
          <w:spacing w:val="1"/>
          <w:sz w:val="24"/>
          <w:szCs w:val="24"/>
        </w:rPr>
        <w:t>r</w:t>
      </w:r>
      <w:r w:rsidRPr="00E01293">
        <w:rPr>
          <w:sz w:val="24"/>
          <w:szCs w:val="24"/>
        </w:rPr>
        <w:t>a</w:t>
      </w:r>
      <w:r w:rsidRPr="00E01293">
        <w:rPr>
          <w:spacing w:val="11"/>
          <w:sz w:val="24"/>
          <w:szCs w:val="24"/>
        </w:rPr>
        <w:t xml:space="preserve"> </w:t>
      </w:r>
      <w:r w:rsidRPr="00E01293">
        <w:rPr>
          <w:sz w:val="24"/>
          <w:szCs w:val="24"/>
        </w:rPr>
        <w:t>k</w:t>
      </w:r>
      <w:r w:rsidRPr="00E01293">
        <w:rPr>
          <w:spacing w:val="-5"/>
          <w:sz w:val="24"/>
          <w:szCs w:val="24"/>
        </w:rPr>
        <w:t>h</w:t>
      </w:r>
      <w:r w:rsidRPr="00E01293">
        <w:rPr>
          <w:sz w:val="24"/>
          <w:szCs w:val="24"/>
        </w:rPr>
        <w:t>u</w:t>
      </w:r>
      <w:r w:rsidRPr="00E01293">
        <w:rPr>
          <w:spacing w:val="-2"/>
          <w:sz w:val="24"/>
          <w:szCs w:val="24"/>
        </w:rPr>
        <w:t>s</w:t>
      </w:r>
      <w:r w:rsidRPr="00E01293">
        <w:rPr>
          <w:sz w:val="24"/>
          <w:szCs w:val="24"/>
        </w:rPr>
        <w:t>u</w:t>
      </w:r>
      <w:r w:rsidRPr="00E01293">
        <w:rPr>
          <w:spacing w:val="-2"/>
          <w:sz w:val="24"/>
          <w:szCs w:val="24"/>
        </w:rPr>
        <w:t>s</w:t>
      </w:r>
      <w:r w:rsidRPr="00E01293">
        <w:rPr>
          <w:sz w:val="24"/>
          <w:szCs w:val="24"/>
        </w:rPr>
        <w:t>,</w:t>
      </w:r>
      <w:r w:rsidRPr="00E01293">
        <w:rPr>
          <w:spacing w:val="14"/>
          <w:sz w:val="24"/>
          <w:szCs w:val="24"/>
        </w:rPr>
        <w:t xml:space="preserve"> </w:t>
      </w:r>
      <w:r w:rsidRPr="00E01293">
        <w:rPr>
          <w:spacing w:val="5"/>
          <w:sz w:val="24"/>
          <w:szCs w:val="24"/>
        </w:rPr>
        <w:t>d</w:t>
      </w:r>
      <w:r w:rsidRPr="00E01293">
        <w:rPr>
          <w:spacing w:val="-9"/>
          <w:sz w:val="24"/>
          <w:szCs w:val="24"/>
        </w:rPr>
        <w:t>i</w:t>
      </w:r>
      <w:r w:rsidRPr="00E01293">
        <w:rPr>
          <w:sz w:val="24"/>
          <w:szCs w:val="24"/>
        </w:rPr>
        <w:t>g</w:t>
      </w:r>
      <w:r w:rsidRPr="00E01293">
        <w:rPr>
          <w:spacing w:val="5"/>
          <w:sz w:val="24"/>
          <w:szCs w:val="24"/>
        </w:rPr>
        <w:t>u</w:t>
      </w:r>
      <w:r w:rsidRPr="00E01293">
        <w:rPr>
          <w:spacing w:val="-5"/>
          <w:sz w:val="24"/>
          <w:szCs w:val="24"/>
        </w:rPr>
        <w:t>n</w:t>
      </w:r>
      <w:r w:rsidRPr="00E01293">
        <w:rPr>
          <w:spacing w:val="-1"/>
          <w:sz w:val="24"/>
          <w:szCs w:val="24"/>
        </w:rPr>
        <w:t>a</w:t>
      </w:r>
      <w:r w:rsidRPr="00E01293">
        <w:rPr>
          <w:sz w:val="24"/>
          <w:szCs w:val="24"/>
        </w:rPr>
        <w:t>k</w:t>
      </w:r>
      <w:r w:rsidRPr="00E01293">
        <w:rPr>
          <w:spacing w:val="4"/>
          <w:sz w:val="24"/>
          <w:szCs w:val="24"/>
        </w:rPr>
        <w:t>a</w:t>
      </w:r>
      <w:r w:rsidRPr="00E01293">
        <w:rPr>
          <w:sz w:val="24"/>
          <w:szCs w:val="24"/>
        </w:rPr>
        <w:t>n</w:t>
      </w:r>
      <w:r w:rsidRPr="00E01293">
        <w:rPr>
          <w:spacing w:val="7"/>
          <w:sz w:val="24"/>
          <w:szCs w:val="24"/>
        </w:rPr>
        <w:t xml:space="preserve"> </w:t>
      </w:r>
      <w:r w:rsidRPr="00E01293">
        <w:rPr>
          <w:sz w:val="24"/>
          <w:szCs w:val="24"/>
        </w:rPr>
        <w:t>d</w:t>
      </w:r>
      <w:r w:rsidRPr="00E01293">
        <w:rPr>
          <w:spacing w:val="-1"/>
          <w:sz w:val="24"/>
          <w:szCs w:val="24"/>
        </w:rPr>
        <w:t>a</w:t>
      </w:r>
      <w:r w:rsidRPr="00E01293">
        <w:rPr>
          <w:spacing w:val="2"/>
          <w:sz w:val="24"/>
          <w:szCs w:val="24"/>
        </w:rPr>
        <w:t>s</w:t>
      </w:r>
      <w:r w:rsidRPr="00E01293">
        <w:rPr>
          <w:spacing w:val="-1"/>
          <w:sz w:val="24"/>
          <w:szCs w:val="24"/>
        </w:rPr>
        <w:t>a</w:t>
      </w:r>
      <w:r w:rsidRPr="00E01293">
        <w:rPr>
          <w:sz w:val="24"/>
          <w:szCs w:val="24"/>
        </w:rPr>
        <w:t xml:space="preserve">r </w:t>
      </w:r>
      <w:r w:rsidRPr="00E01293">
        <w:rPr>
          <w:spacing w:val="-2"/>
          <w:sz w:val="24"/>
          <w:szCs w:val="24"/>
        </w:rPr>
        <w:t>s</w:t>
      </w:r>
      <w:r w:rsidRPr="00E01293">
        <w:rPr>
          <w:spacing w:val="4"/>
          <w:sz w:val="24"/>
          <w:szCs w:val="24"/>
        </w:rPr>
        <w:t>e</w:t>
      </w:r>
      <w:r w:rsidRPr="00E01293">
        <w:rPr>
          <w:spacing w:val="-5"/>
          <w:sz w:val="24"/>
          <w:szCs w:val="24"/>
        </w:rPr>
        <w:t>b</w:t>
      </w:r>
      <w:r w:rsidRPr="00E01293">
        <w:rPr>
          <w:spacing w:val="4"/>
          <w:sz w:val="24"/>
          <w:szCs w:val="24"/>
        </w:rPr>
        <w:t>a</w:t>
      </w:r>
      <w:r w:rsidRPr="00E01293">
        <w:rPr>
          <w:sz w:val="24"/>
          <w:szCs w:val="24"/>
        </w:rPr>
        <w:t>n</w:t>
      </w:r>
      <w:r w:rsidRPr="00E01293">
        <w:rPr>
          <w:spacing w:val="-5"/>
          <w:sz w:val="24"/>
          <w:szCs w:val="24"/>
        </w:rPr>
        <w:t>y</w:t>
      </w:r>
      <w:r w:rsidRPr="00E01293">
        <w:rPr>
          <w:spacing w:val="-1"/>
          <w:sz w:val="24"/>
          <w:szCs w:val="24"/>
        </w:rPr>
        <w:t>a</w:t>
      </w:r>
      <w:r w:rsidRPr="00E01293">
        <w:rPr>
          <w:sz w:val="24"/>
          <w:szCs w:val="24"/>
        </w:rPr>
        <w:t>k</w:t>
      </w:r>
      <w:r w:rsidRPr="00E01293">
        <w:rPr>
          <w:spacing w:val="36"/>
          <w:sz w:val="24"/>
          <w:szCs w:val="24"/>
        </w:rPr>
        <w:t xml:space="preserve"> </w:t>
      </w:r>
      <w:r w:rsidRPr="00E01293">
        <w:rPr>
          <w:sz w:val="24"/>
          <w:szCs w:val="24"/>
        </w:rPr>
        <w:t>½</w:t>
      </w:r>
      <w:r w:rsidRPr="00E01293">
        <w:rPr>
          <w:spacing w:val="38"/>
          <w:sz w:val="24"/>
          <w:szCs w:val="24"/>
        </w:rPr>
        <w:t xml:space="preserve"> </w:t>
      </w:r>
      <w:r w:rsidRPr="00E01293">
        <w:rPr>
          <w:spacing w:val="1"/>
          <w:sz w:val="24"/>
          <w:szCs w:val="24"/>
        </w:rPr>
        <w:t>(</w:t>
      </w:r>
      <w:r w:rsidRPr="00E01293">
        <w:rPr>
          <w:spacing w:val="-2"/>
          <w:sz w:val="24"/>
          <w:szCs w:val="24"/>
        </w:rPr>
        <w:t>s</w:t>
      </w:r>
      <w:r w:rsidRPr="00E01293">
        <w:rPr>
          <w:spacing w:val="-1"/>
          <w:sz w:val="24"/>
          <w:szCs w:val="24"/>
        </w:rPr>
        <w:t>e</w:t>
      </w:r>
      <w:r w:rsidRPr="00E01293">
        <w:rPr>
          <w:spacing w:val="5"/>
          <w:sz w:val="24"/>
          <w:szCs w:val="24"/>
        </w:rPr>
        <w:t>t</w:t>
      </w:r>
      <w:r w:rsidRPr="00E01293">
        <w:rPr>
          <w:spacing w:val="-1"/>
          <w:sz w:val="24"/>
          <w:szCs w:val="24"/>
        </w:rPr>
        <w:t>e</w:t>
      </w:r>
      <w:r w:rsidRPr="00E01293">
        <w:rPr>
          <w:spacing w:val="-5"/>
          <w:sz w:val="24"/>
          <w:szCs w:val="24"/>
        </w:rPr>
        <w:t>n</w:t>
      </w:r>
      <w:r w:rsidRPr="00E01293">
        <w:rPr>
          <w:sz w:val="24"/>
          <w:szCs w:val="24"/>
        </w:rPr>
        <w:t>g</w:t>
      </w:r>
      <w:r w:rsidRPr="00E01293">
        <w:rPr>
          <w:spacing w:val="4"/>
          <w:sz w:val="24"/>
          <w:szCs w:val="24"/>
        </w:rPr>
        <w:t>a</w:t>
      </w:r>
      <w:r w:rsidRPr="00E01293">
        <w:rPr>
          <w:spacing w:val="-5"/>
          <w:sz w:val="24"/>
          <w:szCs w:val="24"/>
        </w:rPr>
        <w:t>h</w:t>
      </w:r>
      <w:r w:rsidRPr="00E01293">
        <w:rPr>
          <w:sz w:val="24"/>
          <w:szCs w:val="24"/>
        </w:rPr>
        <w:t>)</w:t>
      </w:r>
      <w:r w:rsidRPr="00E01293">
        <w:rPr>
          <w:spacing w:val="37"/>
          <w:sz w:val="24"/>
          <w:szCs w:val="24"/>
        </w:rPr>
        <w:t xml:space="preserve"> </w:t>
      </w:r>
      <w:r w:rsidRPr="00E01293">
        <w:rPr>
          <w:spacing w:val="5"/>
          <w:sz w:val="24"/>
          <w:szCs w:val="24"/>
        </w:rPr>
        <w:t>d</w:t>
      </w:r>
      <w:r w:rsidRPr="00E01293">
        <w:rPr>
          <w:spacing w:val="-9"/>
          <w:sz w:val="24"/>
          <w:szCs w:val="24"/>
        </w:rPr>
        <w:t>i</w:t>
      </w:r>
      <w:r w:rsidRPr="00E01293">
        <w:rPr>
          <w:spacing w:val="5"/>
          <w:sz w:val="24"/>
          <w:szCs w:val="24"/>
        </w:rPr>
        <w:t>t</w:t>
      </w:r>
      <w:r w:rsidRPr="00E01293">
        <w:rPr>
          <w:spacing w:val="4"/>
          <w:sz w:val="24"/>
          <w:szCs w:val="24"/>
        </w:rPr>
        <w:t>a</w:t>
      </w:r>
      <w:r w:rsidRPr="00E01293">
        <w:rPr>
          <w:spacing w:val="-4"/>
          <w:sz w:val="24"/>
          <w:szCs w:val="24"/>
        </w:rPr>
        <w:t>m</w:t>
      </w:r>
      <w:r w:rsidRPr="00E01293">
        <w:rPr>
          <w:sz w:val="24"/>
          <w:szCs w:val="24"/>
        </w:rPr>
        <w:t>b</w:t>
      </w:r>
      <w:r w:rsidRPr="00E01293">
        <w:rPr>
          <w:spacing w:val="4"/>
          <w:sz w:val="24"/>
          <w:szCs w:val="24"/>
        </w:rPr>
        <w:t>a</w:t>
      </w:r>
      <w:r w:rsidRPr="00E01293">
        <w:rPr>
          <w:sz w:val="24"/>
          <w:szCs w:val="24"/>
        </w:rPr>
        <w:t>h</w:t>
      </w:r>
      <w:r w:rsidRPr="00E01293">
        <w:rPr>
          <w:spacing w:val="31"/>
          <w:sz w:val="24"/>
          <w:szCs w:val="24"/>
        </w:rPr>
        <w:t xml:space="preserve"> </w:t>
      </w:r>
      <w:r w:rsidRPr="00E01293">
        <w:rPr>
          <w:sz w:val="24"/>
          <w:szCs w:val="24"/>
        </w:rPr>
        <w:t>1</w:t>
      </w:r>
      <w:r w:rsidRPr="00E01293">
        <w:rPr>
          <w:spacing w:val="36"/>
          <w:sz w:val="24"/>
          <w:szCs w:val="24"/>
        </w:rPr>
        <w:t xml:space="preserve"> </w:t>
      </w:r>
      <w:r w:rsidRPr="00E01293">
        <w:rPr>
          <w:spacing w:val="1"/>
          <w:sz w:val="24"/>
          <w:szCs w:val="24"/>
        </w:rPr>
        <w:t>(</w:t>
      </w:r>
      <w:r w:rsidRPr="00E01293">
        <w:rPr>
          <w:spacing w:val="-2"/>
          <w:sz w:val="24"/>
          <w:szCs w:val="24"/>
        </w:rPr>
        <w:t>s</w:t>
      </w:r>
      <w:r w:rsidRPr="00E01293">
        <w:rPr>
          <w:spacing w:val="-1"/>
          <w:sz w:val="24"/>
          <w:szCs w:val="24"/>
        </w:rPr>
        <w:t>a</w:t>
      </w:r>
      <w:r w:rsidRPr="00E01293">
        <w:rPr>
          <w:spacing w:val="5"/>
          <w:sz w:val="24"/>
          <w:szCs w:val="24"/>
        </w:rPr>
        <w:t>t</w:t>
      </w:r>
      <w:r w:rsidRPr="00E01293">
        <w:rPr>
          <w:sz w:val="24"/>
          <w:szCs w:val="24"/>
        </w:rPr>
        <w:t>u)</w:t>
      </w:r>
      <w:r w:rsidRPr="00E01293">
        <w:rPr>
          <w:spacing w:val="37"/>
          <w:sz w:val="24"/>
          <w:szCs w:val="24"/>
        </w:rPr>
        <w:t xml:space="preserve"> </w:t>
      </w:r>
      <w:r w:rsidRPr="00E01293">
        <w:rPr>
          <w:sz w:val="24"/>
          <w:szCs w:val="24"/>
        </w:rPr>
        <w:t>d</w:t>
      </w:r>
      <w:r w:rsidRPr="00E01293">
        <w:rPr>
          <w:spacing w:val="-1"/>
          <w:sz w:val="24"/>
          <w:szCs w:val="24"/>
        </w:rPr>
        <w:t>a</w:t>
      </w:r>
      <w:r w:rsidRPr="00E01293">
        <w:rPr>
          <w:spacing w:val="1"/>
          <w:sz w:val="24"/>
          <w:szCs w:val="24"/>
        </w:rPr>
        <w:t>r</w:t>
      </w:r>
      <w:r w:rsidRPr="00E01293">
        <w:rPr>
          <w:sz w:val="24"/>
          <w:szCs w:val="24"/>
        </w:rPr>
        <w:t>i</w:t>
      </w:r>
      <w:r w:rsidRPr="00E01293">
        <w:rPr>
          <w:spacing w:val="31"/>
          <w:sz w:val="24"/>
          <w:szCs w:val="24"/>
        </w:rPr>
        <w:t xml:space="preserve"> </w:t>
      </w:r>
      <w:r w:rsidRPr="00E01293">
        <w:rPr>
          <w:spacing w:val="-4"/>
          <w:sz w:val="24"/>
          <w:szCs w:val="24"/>
        </w:rPr>
        <w:t>j</w:t>
      </w:r>
      <w:r w:rsidRPr="00E01293">
        <w:rPr>
          <w:spacing w:val="5"/>
          <w:sz w:val="24"/>
          <w:szCs w:val="24"/>
        </w:rPr>
        <w:t>u</w:t>
      </w:r>
      <w:r w:rsidRPr="00E01293">
        <w:rPr>
          <w:sz w:val="24"/>
          <w:szCs w:val="24"/>
        </w:rPr>
        <w:t>m</w:t>
      </w:r>
      <w:r w:rsidRPr="00E01293">
        <w:rPr>
          <w:spacing w:val="-4"/>
          <w:sz w:val="24"/>
          <w:szCs w:val="24"/>
        </w:rPr>
        <w:t>l</w:t>
      </w:r>
      <w:r w:rsidRPr="00E01293">
        <w:rPr>
          <w:spacing w:val="4"/>
          <w:sz w:val="24"/>
          <w:szCs w:val="24"/>
        </w:rPr>
        <w:t>a</w:t>
      </w:r>
      <w:r w:rsidRPr="00E01293">
        <w:rPr>
          <w:sz w:val="24"/>
          <w:szCs w:val="24"/>
        </w:rPr>
        <w:t>h</w:t>
      </w:r>
      <w:r w:rsidRPr="00E01293">
        <w:rPr>
          <w:spacing w:val="36"/>
          <w:sz w:val="24"/>
          <w:szCs w:val="24"/>
        </w:rPr>
        <w:t xml:space="preserve"> </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41"/>
          <w:sz w:val="24"/>
          <w:szCs w:val="24"/>
        </w:rPr>
        <w:t xml:space="preserve"> </w:t>
      </w:r>
      <w:r w:rsidRPr="00E01293">
        <w:rPr>
          <w:spacing w:val="-2"/>
          <w:sz w:val="24"/>
          <w:szCs w:val="24"/>
        </w:rPr>
        <w:t>s</w:t>
      </w:r>
      <w:r w:rsidRPr="00E01293">
        <w:rPr>
          <w:spacing w:val="4"/>
          <w:sz w:val="24"/>
          <w:szCs w:val="24"/>
        </w:rPr>
        <w:t>e</w:t>
      </w:r>
      <w:r w:rsidRPr="00E01293">
        <w:rPr>
          <w:spacing w:val="-4"/>
          <w:sz w:val="24"/>
          <w:szCs w:val="24"/>
        </w:rPr>
        <w:t>m</w:t>
      </w:r>
      <w:r w:rsidRPr="00E01293">
        <w:rPr>
          <w:spacing w:val="-1"/>
          <w:sz w:val="24"/>
          <w:szCs w:val="24"/>
        </w:rPr>
        <w:t>e</w:t>
      </w:r>
      <w:r w:rsidRPr="00E01293">
        <w:rPr>
          <w:spacing w:val="-2"/>
          <w:sz w:val="24"/>
          <w:szCs w:val="24"/>
        </w:rPr>
        <w:t>s</w:t>
      </w:r>
      <w:r w:rsidRPr="00E01293">
        <w:rPr>
          <w:spacing w:val="10"/>
          <w:sz w:val="24"/>
          <w:szCs w:val="24"/>
        </w:rPr>
        <w:t>t</w:t>
      </w:r>
      <w:r w:rsidRPr="00E01293">
        <w:rPr>
          <w:spacing w:val="-4"/>
          <w:sz w:val="24"/>
          <w:szCs w:val="24"/>
        </w:rPr>
        <w:t>i</w:t>
      </w:r>
      <w:r w:rsidRPr="00E01293">
        <w:rPr>
          <w:sz w:val="24"/>
          <w:szCs w:val="24"/>
        </w:rPr>
        <w:t>n</w:t>
      </w:r>
      <w:r w:rsidRPr="00E01293">
        <w:rPr>
          <w:spacing w:val="-5"/>
          <w:sz w:val="24"/>
          <w:szCs w:val="24"/>
        </w:rPr>
        <w:t>y</w:t>
      </w:r>
      <w:r w:rsidRPr="00E01293">
        <w:rPr>
          <w:sz w:val="24"/>
          <w:szCs w:val="24"/>
        </w:rPr>
        <w:t>a</w:t>
      </w:r>
      <w:r w:rsidRPr="00E01293">
        <w:rPr>
          <w:spacing w:val="40"/>
          <w:sz w:val="24"/>
          <w:szCs w:val="24"/>
        </w:rPr>
        <w:t xml:space="preserve"> </w:t>
      </w:r>
      <w:r w:rsidRPr="00E01293">
        <w:rPr>
          <w:spacing w:val="-5"/>
          <w:sz w:val="24"/>
          <w:szCs w:val="24"/>
        </w:rPr>
        <w:t>h</w:t>
      </w:r>
      <w:r w:rsidRPr="00E01293">
        <w:rPr>
          <w:spacing w:val="-1"/>
          <w:sz w:val="24"/>
          <w:szCs w:val="24"/>
        </w:rPr>
        <w:t>a</w:t>
      </w:r>
      <w:r w:rsidRPr="00E01293">
        <w:rPr>
          <w:spacing w:val="5"/>
          <w:sz w:val="24"/>
          <w:szCs w:val="24"/>
        </w:rPr>
        <w:t>d</w:t>
      </w:r>
      <w:r w:rsidRPr="00E01293">
        <w:rPr>
          <w:spacing w:val="-4"/>
          <w:sz w:val="24"/>
          <w:szCs w:val="24"/>
        </w:rPr>
        <w:t>i</w:t>
      </w:r>
      <w:r w:rsidRPr="00E01293">
        <w:rPr>
          <w:spacing w:val="6"/>
          <w:sz w:val="24"/>
          <w:szCs w:val="24"/>
        </w:rPr>
        <w:t>r</w:t>
      </w:r>
      <w:r w:rsidRPr="00E01293">
        <w:rPr>
          <w:sz w:val="24"/>
          <w:szCs w:val="24"/>
        </w:rPr>
        <w:t>;</w:t>
      </w:r>
      <w:r w:rsidRPr="00E01293">
        <w:rPr>
          <w:spacing w:val="31"/>
          <w:sz w:val="24"/>
          <w:szCs w:val="24"/>
        </w:rPr>
        <w:t xml:space="preserve"> </w:t>
      </w:r>
      <w:r w:rsidRPr="00E01293">
        <w:rPr>
          <w:sz w:val="24"/>
          <w:szCs w:val="24"/>
        </w:rPr>
        <w:t>d</w:t>
      </w:r>
      <w:r w:rsidRPr="00E01293">
        <w:rPr>
          <w:spacing w:val="4"/>
          <w:sz w:val="24"/>
          <w:szCs w:val="24"/>
        </w:rPr>
        <w:t>a</w:t>
      </w:r>
      <w:r w:rsidRPr="00E01293">
        <w:rPr>
          <w:sz w:val="24"/>
          <w:szCs w:val="24"/>
        </w:rPr>
        <w:t>n</w:t>
      </w:r>
      <w:r w:rsidRPr="00E01293">
        <w:rPr>
          <w:spacing w:val="36"/>
          <w:sz w:val="24"/>
          <w:szCs w:val="24"/>
        </w:rPr>
        <w:t xml:space="preserve"> </w:t>
      </w:r>
      <w:r w:rsidRPr="00E01293">
        <w:rPr>
          <w:sz w:val="24"/>
          <w:szCs w:val="24"/>
        </w:rPr>
        <w:t>j</w:t>
      </w:r>
      <w:r w:rsidRPr="00E01293">
        <w:rPr>
          <w:spacing w:val="-4"/>
          <w:sz w:val="24"/>
          <w:szCs w:val="24"/>
        </w:rPr>
        <w:t>i</w:t>
      </w:r>
      <w:r w:rsidRPr="00E01293">
        <w:rPr>
          <w:sz w:val="24"/>
          <w:szCs w:val="24"/>
        </w:rPr>
        <w:t>ka</w:t>
      </w:r>
    </w:p>
    <w:p w:rsidR="00E16CF6" w:rsidRDefault="007019C9">
      <w:pPr>
        <w:spacing w:before="4" w:line="260" w:lineRule="exact"/>
        <w:ind w:left="571" w:right="74"/>
        <w:rPr>
          <w:sz w:val="24"/>
          <w:szCs w:val="24"/>
        </w:rPr>
      </w:pPr>
      <w:r>
        <w:rPr>
          <w:spacing w:val="5"/>
          <w:sz w:val="24"/>
          <w:szCs w:val="24"/>
        </w:rPr>
        <w:t>t</w:t>
      </w:r>
      <w:r>
        <w:rPr>
          <w:spacing w:val="-9"/>
          <w:sz w:val="24"/>
          <w:szCs w:val="24"/>
        </w:rPr>
        <w:t>i</w:t>
      </w:r>
      <w:r>
        <w:rPr>
          <w:sz w:val="24"/>
          <w:szCs w:val="24"/>
        </w:rPr>
        <w:t>d</w:t>
      </w:r>
      <w:r>
        <w:rPr>
          <w:spacing w:val="-1"/>
          <w:sz w:val="24"/>
          <w:szCs w:val="24"/>
        </w:rPr>
        <w:t>a</w:t>
      </w:r>
      <w:r>
        <w:rPr>
          <w:sz w:val="24"/>
          <w:szCs w:val="24"/>
        </w:rPr>
        <w:t xml:space="preserve">k </w:t>
      </w:r>
      <w:r>
        <w:rPr>
          <w:spacing w:val="14"/>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z w:val="24"/>
          <w:szCs w:val="24"/>
        </w:rPr>
        <w:t xml:space="preserve">uhi </w:t>
      </w:r>
      <w:r>
        <w:rPr>
          <w:spacing w:val="15"/>
          <w:sz w:val="24"/>
          <w:szCs w:val="24"/>
        </w:rPr>
        <w:t xml:space="preserve"> </w:t>
      </w:r>
      <w:r>
        <w:rPr>
          <w:spacing w:val="-4"/>
          <w:sz w:val="24"/>
          <w:szCs w:val="24"/>
        </w:rPr>
        <w:t>m</w:t>
      </w:r>
      <w:r>
        <w:rPr>
          <w:spacing w:val="-1"/>
          <w:sz w:val="24"/>
          <w:szCs w:val="24"/>
        </w:rPr>
        <w:t>a</w:t>
      </w:r>
      <w:r>
        <w:rPr>
          <w:sz w:val="24"/>
          <w:szCs w:val="24"/>
        </w:rPr>
        <w:t xml:space="preserve">ka </w:t>
      </w:r>
      <w:r>
        <w:rPr>
          <w:spacing w:val="13"/>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9"/>
          <w:sz w:val="24"/>
          <w:szCs w:val="24"/>
        </w:rPr>
        <w:t xml:space="preserve"> </w:t>
      </w:r>
      <w:r>
        <w:rPr>
          <w:sz w:val="24"/>
          <w:szCs w:val="24"/>
        </w:rPr>
        <w:t>p</w:t>
      </w:r>
      <w:r>
        <w:rPr>
          <w:spacing w:val="4"/>
          <w:sz w:val="24"/>
          <w:szCs w:val="24"/>
        </w:rPr>
        <w:t>e</w:t>
      </w:r>
      <w:r>
        <w:rPr>
          <w:spacing w:val="-5"/>
          <w:sz w:val="24"/>
          <w:szCs w:val="24"/>
        </w:rPr>
        <w:t>n</w:t>
      </w:r>
      <w:r>
        <w:rPr>
          <w:spacing w:val="5"/>
          <w:sz w:val="24"/>
          <w:szCs w:val="24"/>
        </w:rPr>
        <w:t>u</w:t>
      </w:r>
      <w:r>
        <w:rPr>
          <w:spacing w:val="-5"/>
          <w:sz w:val="24"/>
          <w:szCs w:val="24"/>
        </w:rPr>
        <w:t>n</w:t>
      </w:r>
      <w:r>
        <w:rPr>
          <w:sz w:val="24"/>
          <w:szCs w:val="24"/>
        </w:rPr>
        <w:t>d</w:t>
      </w:r>
      <w:r>
        <w:rPr>
          <w:spacing w:val="-1"/>
          <w:sz w:val="24"/>
          <w:szCs w:val="24"/>
        </w:rPr>
        <w:t>a</w:t>
      </w:r>
      <w:r>
        <w:rPr>
          <w:spacing w:val="4"/>
          <w:sz w:val="24"/>
          <w:szCs w:val="24"/>
        </w:rPr>
        <w:t>a</w:t>
      </w:r>
      <w:r>
        <w:rPr>
          <w:sz w:val="24"/>
          <w:szCs w:val="24"/>
        </w:rPr>
        <w:t xml:space="preserve">n </w:t>
      </w:r>
      <w:r>
        <w:rPr>
          <w:spacing w:val="9"/>
          <w:sz w:val="24"/>
          <w:szCs w:val="24"/>
        </w:rPr>
        <w:t xml:space="preserve"> </w:t>
      </w:r>
      <w:r>
        <w:rPr>
          <w:sz w:val="24"/>
          <w:szCs w:val="24"/>
        </w:rPr>
        <w:t xml:space="preserve">2 </w:t>
      </w:r>
      <w:r>
        <w:rPr>
          <w:spacing w:val="14"/>
          <w:sz w:val="24"/>
          <w:szCs w:val="24"/>
        </w:rPr>
        <w:t xml:space="preserve"> </w:t>
      </w:r>
      <w:r>
        <w:rPr>
          <w:spacing w:val="1"/>
          <w:sz w:val="24"/>
          <w:szCs w:val="24"/>
        </w:rPr>
        <w:t>(</w:t>
      </w:r>
      <w:r>
        <w:rPr>
          <w:sz w:val="24"/>
          <w:szCs w:val="24"/>
        </w:rPr>
        <w:t>du</w:t>
      </w:r>
      <w:r>
        <w:rPr>
          <w:spacing w:val="-1"/>
          <w:sz w:val="24"/>
          <w:szCs w:val="24"/>
        </w:rPr>
        <w:t>a</w:t>
      </w:r>
      <w:r>
        <w:rPr>
          <w:sz w:val="24"/>
          <w:szCs w:val="24"/>
        </w:rPr>
        <w:t xml:space="preserve">) </w:t>
      </w:r>
      <w:r>
        <w:rPr>
          <w:spacing w:val="16"/>
          <w:sz w:val="24"/>
          <w:szCs w:val="24"/>
        </w:rPr>
        <w:t xml:space="preserve"> </w:t>
      </w:r>
      <w:r>
        <w:rPr>
          <w:sz w:val="24"/>
          <w:szCs w:val="24"/>
        </w:rPr>
        <w:t>k</w:t>
      </w:r>
      <w:r>
        <w:rPr>
          <w:spacing w:val="-1"/>
          <w:sz w:val="24"/>
          <w:szCs w:val="24"/>
        </w:rPr>
        <w:t>a</w:t>
      </w:r>
      <w:r>
        <w:rPr>
          <w:spacing w:val="-4"/>
          <w:sz w:val="24"/>
          <w:szCs w:val="24"/>
        </w:rPr>
        <w:t>l</w:t>
      </w:r>
      <w:r>
        <w:rPr>
          <w:sz w:val="24"/>
          <w:szCs w:val="24"/>
        </w:rPr>
        <w:t xml:space="preserve">i </w:t>
      </w:r>
      <w:r>
        <w:rPr>
          <w:spacing w:val="10"/>
          <w:sz w:val="24"/>
          <w:szCs w:val="24"/>
        </w:rPr>
        <w:t xml:space="preserve"> </w:t>
      </w:r>
      <w:r>
        <w:rPr>
          <w:spacing w:val="7"/>
          <w:sz w:val="24"/>
          <w:szCs w:val="24"/>
        </w:rPr>
        <w:t>1</w:t>
      </w:r>
      <w:r>
        <w:rPr>
          <w:sz w:val="24"/>
          <w:szCs w:val="24"/>
        </w:rPr>
        <w:t xml:space="preserve">0 </w:t>
      </w:r>
      <w:r>
        <w:rPr>
          <w:spacing w:val="19"/>
          <w:sz w:val="24"/>
          <w:szCs w:val="24"/>
        </w:rPr>
        <w:t xml:space="preserve"> </w:t>
      </w:r>
      <w:r>
        <w:rPr>
          <w:spacing w:val="-4"/>
          <w:sz w:val="24"/>
          <w:szCs w:val="24"/>
        </w:rPr>
        <w:t>m</w:t>
      </w:r>
      <w:r>
        <w:rPr>
          <w:spacing w:val="4"/>
          <w:sz w:val="24"/>
          <w:szCs w:val="24"/>
        </w:rPr>
        <w:t>e</w:t>
      </w:r>
      <w:r>
        <w:rPr>
          <w:sz w:val="24"/>
          <w:szCs w:val="24"/>
        </w:rPr>
        <w:t>n</w:t>
      </w:r>
      <w:r>
        <w:rPr>
          <w:spacing w:val="-9"/>
          <w:sz w:val="24"/>
          <w:szCs w:val="24"/>
        </w:rPr>
        <w:t>i</w:t>
      </w:r>
      <w:r>
        <w:rPr>
          <w:spacing w:val="5"/>
          <w:sz w:val="24"/>
          <w:szCs w:val="24"/>
        </w:rPr>
        <w:t>t</w:t>
      </w:r>
      <w:r>
        <w:rPr>
          <w:sz w:val="24"/>
          <w:szCs w:val="24"/>
        </w:rPr>
        <w:t xml:space="preserve">, </w:t>
      </w:r>
      <w:r>
        <w:rPr>
          <w:spacing w:val="16"/>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n</w:t>
      </w:r>
      <w:r>
        <w:rPr>
          <w:spacing w:val="-5"/>
          <w:sz w:val="24"/>
          <w:szCs w:val="24"/>
        </w:rPr>
        <w:t>y</w:t>
      </w:r>
      <w:r>
        <w:rPr>
          <w:sz w:val="24"/>
          <w:szCs w:val="24"/>
        </w:rPr>
        <w:t xml:space="preserve">a </w:t>
      </w:r>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w:t>
      </w:r>
      <w:r>
        <w:rPr>
          <w:spacing w:val="2"/>
          <w:sz w:val="24"/>
          <w:szCs w:val="24"/>
        </w:rPr>
        <w:t xml:space="preserve"> </w:t>
      </w:r>
      <w:r>
        <w:rPr>
          <w:spacing w:val="-2"/>
          <w:sz w:val="24"/>
          <w:szCs w:val="24"/>
        </w:rPr>
        <w:t>s</w:t>
      </w:r>
      <w:r>
        <w:rPr>
          <w:spacing w:val="4"/>
          <w:sz w:val="24"/>
          <w:szCs w:val="24"/>
        </w:rPr>
        <w:t>a</w:t>
      </w:r>
      <w:r>
        <w:rPr>
          <w:spacing w:val="-5"/>
          <w:sz w:val="24"/>
          <w:szCs w:val="24"/>
        </w:rPr>
        <w:t>h</w:t>
      </w:r>
      <w:r>
        <w:rPr>
          <w:sz w:val="24"/>
          <w:szCs w:val="24"/>
        </w:rPr>
        <w:t>.</w:t>
      </w:r>
    </w:p>
    <w:p w:rsidR="00E16CF6" w:rsidRDefault="00E16CF6">
      <w:pPr>
        <w:spacing w:before="6"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3734" w:right="3732" w:firstLine="11"/>
        <w:jc w:val="center"/>
        <w:rPr>
          <w:sz w:val="24"/>
          <w:szCs w:val="24"/>
        </w:rPr>
      </w:pPr>
      <w:r>
        <w:rPr>
          <w:b/>
          <w:spacing w:val="3"/>
          <w:sz w:val="24"/>
          <w:szCs w:val="24"/>
        </w:rPr>
        <w:t>B</w:t>
      </w:r>
      <w:r>
        <w:rPr>
          <w:b/>
          <w:sz w:val="24"/>
          <w:szCs w:val="24"/>
        </w:rPr>
        <w:t>AB V</w:t>
      </w:r>
      <w:r>
        <w:rPr>
          <w:b/>
          <w:spacing w:val="-3"/>
          <w:sz w:val="24"/>
          <w:szCs w:val="24"/>
        </w:rPr>
        <w:t>I</w:t>
      </w:r>
      <w:r>
        <w:rPr>
          <w:b/>
          <w:sz w:val="24"/>
          <w:szCs w:val="24"/>
        </w:rPr>
        <w:t>I A</w:t>
      </w:r>
      <w:r>
        <w:rPr>
          <w:b/>
          <w:spacing w:val="-1"/>
          <w:sz w:val="24"/>
          <w:szCs w:val="24"/>
        </w:rPr>
        <w:t>D</w:t>
      </w:r>
      <w:r>
        <w:rPr>
          <w:b/>
          <w:spacing w:val="4"/>
          <w:sz w:val="24"/>
          <w:szCs w:val="24"/>
        </w:rPr>
        <w:t>M</w:t>
      </w:r>
      <w:r>
        <w:rPr>
          <w:b/>
          <w:spacing w:val="-2"/>
          <w:sz w:val="24"/>
          <w:szCs w:val="24"/>
        </w:rPr>
        <w:t>I</w:t>
      </w:r>
      <w:r>
        <w:rPr>
          <w:b/>
          <w:sz w:val="24"/>
          <w:szCs w:val="24"/>
        </w:rPr>
        <w:t>N</w:t>
      </w:r>
      <w:r>
        <w:rPr>
          <w:b/>
          <w:spacing w:val="-3"/>
          <w:sz w:val="24"/>
          <w:szCs w:val="24"/>
        </w:rPr>
        <w:t>I</w:t>
      </w:r>
      <w:r>
        <w:rPr>
          <w:b/>
          <w:spacing w:val="1"/>
          <w:sz w:val="24"/>
          <w:szCs w:val="24"/>
        </w:rPr>
        <w:t>S</w:t>
      </w:r>
      <w:r>
        <w:rPr>
          <w:b/>
          <w:spacing w:val="-2"/>
          <w:sz w:val="24"/>
          <w:szCs w:val="24"/>
        </w:rPr>
        <w:t>T</w:t>
      </w:r>
      <w:r>
        <w:rPr>
          <w:b/>
          <w:sz w:val="24"/>
          <w:szCs w:val="24"/>
        </w:rPr>
        <w:t>R</w:t>
      </w:r>
      <w:r>
        <w:rPr>
          <w:b/>
          <w:spacing w:val="-1"/>
          <w:sz w:val="24"/>
          <w:szCs w:val="24"/>
        </w:rPr>
        <w:t>A</w:t>
      </w:r>
      <w:r>
        <w:rPr>
          <w:b/>
          <w:spacing w:val="1"/>
          <w:sz w:val="24"/>
          <w:szCs w:val="24"/>
        </w:rPr>
        <w:t>S</w:t>
      </w:r>
      <w:r>
        <w:rPr>
          <w:b/>
          <w:sz w:val="24"/>
          <w:szCs w:val="24"/>
        </w:rPr>
        <w:t xml:space="preserve">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13</w:t>
      </w:r>
    </w:p>
    <w:p w:rsidR="00E16CF6" w:rsidRDefault="007019C9">
      <w:pPr>
        <w:spacing w:line="260" w:lineRule="exact"/>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E01293" w:rsidRDefault="007019C9" w:rsidP="00E01293">
      <w:pPr>
        <w:pStyle w:val="ListParagraph"/>
        <w:numPr>
          <w:ilvl w:val="0"/>
          <w:numId w:val="23"/>
        </w:numPr>
        <w:spacing w:line="260" w:lineRule="exact"/>
        <w:ind w:right="74"/>
        <w:jc w:val="center"/>
        <w:rPr>
          <w:sz w:val="24"/>
          <w:szCs w:val="24"/>
        </w:rPr>
      </w:pPr>
      <w:r w:rsidRPr="00E01293">
        <w:rPr>
          <w:spacing w:val="1"/>
          <w:sz w:val="24"/>
          <w:szCs w:val="24"/>
        </w:rPr>
        <w:t>P</w:t>
      </w:r>
      <w:r w:rsidRPr="00E01293">
        <w:rPr>
          <w:spacing w:val="-1"/>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pacing w:val="5"/>
          <w:sz w:val="24"/>
          <w:szCs w:val="24"/>
        </w:rPr>
        <w:t>t</w:t>
      </w:r>
      <w:r w:rsidRPr="00E01293">
        <w:rPr>
          <w:sz w:val="24"/>
          <w:szCs w:val="24"/>
        </w:rPr>
        <w:t>u</w:t>
      </w:r>
      <w:r w:rsidRPr="00E01293">
        <w:rPr>
          <w:spacing w:val="1"/>
          <w:sz w:val="24"/>
          <w:szCs w:val="24"/>
        </w:rPr>
        <w:t>r</w:t>
      </w:r>
      <w:r w:rsidRPr="00E01293">
        <w:rPr>
          <w:spacing w:val="-1"/>
          <w:sz w:val="24"/>
          <w:szCs w:val="24"/>
        </w:rPr>
        <w:t>a</w:t>
      </w:r>
      <w:r w:rsidRPr="00E01293">
        <w:rPr>
          <w:sz w:val="24"/>
          <w:szCs w:val="24"/>
        </w:rPr>
        <w:t>n</w:t>
      </w:r>
      <w:r w:rsidRPr="00E01293">
        <w:rPr>
          <w:spacing w:val="2"/>
          <w:sz w:val="24"/>
          <w:szCs w:val="24"/>
        </w:rPr>
        <w:t xml:space="preserve"> </w:t>
      </w:r>
      <w:r w:rsidRPr="00E01293">
        <w:rPr>
          <w:spacing w:val="-5"/>
          <w:sz w:val="24"/>
          <w:szCs w:val="24"/>
        </w:rPr>
        <w:t>A</w:t>
      </w:r>
      <w:r w:rsidRPr="00E01293">
        <w:rPr>
          <w:spacing w:val="5"/>
          <w:sz w:val="24"/>
          <w:szCs w:val="24"/>
        </w:rPr>
        <w:t>d</w:t>
      </w:r>
      <w:r w:rsidRPr="00E01293">
        <w:rPr>
          <w:sz w:val="24"/>
          <w:szCs w:val="24"/>
        </w:rPr>
        <w:t>m</w:t>
      </w:r>
      <w:r w:rsidRPr="00E01293">
        <w:rPr>
          <w:spacing w:val="-4"/>
          <w:sz w:val="24"/>
          <w:szCs w:val="24"/>
        </w:rPr>
        <w:t>i</w:t>
      </w:r>
      <w:r w:rsidRPr="00E01293">
        <w:rPr>
          <w:spacing w:val="5"/>
          <w:sz w:val="24"/>
          <w:szCs w:val="24"/>
        </w:rPr>
        <w:t>n</w:t>
      </w:r>
      <w:r w:rsidRPr="00E01293">
        <w:rPr>
          <w:spacing w:val="-4"/>
          <w:sz w:val="24"/>
          <w:szCs w:val="24"/>
        </w:rPr>
        <w:t>i</w:t>
      </w:r>
      <w:r w:rsidRPr="00E01293">
        <w:rPr>
          <w:spacing w:val="-2"/>
          <w:sz w:val="24"/>
          <w:szCs w:val="24"/>
        </w:rPr>
        <w:t>s</w:t>
      </w:r>
      <w:r w:rsidRPr="00E01293">
        <w:rPr>
          <w:spacing w:val="5"/>
          <w:sz w:val="24"/>
          <w:szCs w:val="24"/>
        </w:rPr>
        <w:t>t</w:t>
      </w:r>
      <w:r w:rsidRPr="00E01293">
        <w:rPr>
          <w:spacing w:val="1"/>
          <w:sz w:val="24"/>
          <w:szCs w:val="24"/>
        </w:rPr>
        <w:t>r</w:t>
      </w:r>
      <w:r w:rsidRPr="00E01293">
        <w:rPr>
          <w:spacing w:val="-1"/>
          <w:sz w:val="24"/>
          <w:szCs w:val="24"/>
        </w:rPr>
        <w:t>a</w:t>
      </w:r>
      <w:r w:rsidRPr="00E01293">
        <w:rPr>
          <w:spacing w:val="2"/>
          <w:sz w:val="24"/>
          <w:szCs w:val="24"/>
        </w:rPr>
        <w:t>s</w:t>
      </w:r>
      <w:r w:rsidRPr="00E01293">
        <w:rPr>
          <w:sz w:val="24"/>
          <w:szCs w:val="24"/>
        </w:rPr>
        <w:t>i</w:t>
      </w:r>
      <w:r w:rsidRPr="00E01293">
        <w:rPr>
          <w:spacing w:val="1"/>
          <w:sz w:val="24"/>
          <w:szCs w:val="24"/>
        </w:rPr>
        <w:t xml:space="preserve"> S</w:t>
      </w:r>
      <w:r w:rsidRPr="00E01293">
        <w:rPr>
          <w:spacing w:val="-1"/>
          <w:sz w:val="24"/>
          <w:szCs w:val="24"/>
        </w:rPr>
        <w:t>a</w:t>
      </w:r>
      <w:r w:rsidRPr="00E01293">
        <w:rPr>
          <w:sz w:val="24"/>
          <w:szCs w:val="24"/>
        </w:rPr>
        <w:t>ka</w:t>
      </w:r>
      <w:r w:rsidRPr="00E01293">
        <w:rPr>
          <w:spacing w:val="6"/>
          <w:sz w:val="24"/>
          <w:szCs w:val="24"/>
        </w:rPr>
        <w:t xml:space="preserve"> </w:t>
      </w:r>
      <w:r w:rsidRPr="00E01293">
        <w:rPr>
          <w:spacing w:val="-2"/>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5"/>
          <w:sz w:val="24"/>
          <w:szCs w:val="24"/>
        </w:rPr>
        <w:t>k</w:t>
      </w:r>
      <w:r w:rsidRPr="00E01293">
        <w:rPr>
          <w:spacing w:val="-1"/>
          <w:sz w:val="24"/>
          <w:szCs w:val="24"/>
        </w:rPr>
        <w:t>a</w:t>
      </w:r>
      <w:r w:rsidRPr="00E01293">
        <w:rPr>
          <w:spacing w:val="1"/>
          <w:sz w:val="24"/>
          <w:szCs w:val="24"/>
        </w:rPr>
        <w:t>r</w:t>
      </w:r>
      <w:r w:rsidRPr="00E01293">
        <w:rPr>
          <w:sz w:val="24"/>
          <w:szCs w:val="24"/>
        </w:rPr>
        <w:t>a</w:t>
      </w:r>
      <w:r w:rsidRPr="00E01293">
        <w:rPr>
          <w:spacing w:val="6"/>
          <w:sz w:val="24"/>
          <w:szCs w:val="24"/>
        </w:rPr>
        <w:t xml:space="preserve"> </w:t>
      </w:r>
      <w:r w:rsidRPr="00E01293">
        <w:rPr>
          <w:spacing w:val="-2"/>
          <w:sz w:val="24"/>
          <w:szCs w:val="24"/>
        </w:rPr>
        <w:t>R</w:t>
      </w:r>
      <w:r w:rsidRPr="00E01293">
        <w:rPr>
          <w:spacing w:val="-1"/>
          <w:sz w:val="24"/>
          <w:szCs w:val="24"/>
        </w:rPr>
        <w:t>a</w:t>
      </w:r>
      <w:r w:rsidRPr="00E01293">
        <w:rPr>
          <w:spacing w:val="-5"/>
          <w:sz w:val="24"/>
          <w:szCs w:val="24"/>
        </w:rPr>
        <w:t>n</w:t>
      </w:r>
      <w:r w:rsidRPr="00E01293">
        <w:rPr>
          <w:spacing w:val="10"/>
          <w:sz w:val="24"/>
          <w:szCs w:val="24"/>
        </w:rPr>
        <w:t>t</w:t>
      </w:r>
      <w:r w:rsidRPr="00E01293">
        <w:rPr>
          <w:spacing w:val="-4"/>
          <w:sz w:val="24"/>
          <w:szCs w:val="24"/>
        </w:rPr>
        <w:t>i</w:t>
      </w:r>
      <w:r w:rsidRPr="00E01293">
        <w:rPr>
          <w:spacing w:val="-5"/>
          <w:sz w:val="24"/>
          <w:szCs w:val="24"/>
        </w:rPr>
        <w:t>n</w:t>
      </w:r>
      <w:r w:rsidRPr="00E01293">
        <w:rPr>
          <w:sz w:val="24"/>
          <w:szCs w:val="24"/>
        </w:rPr>
        <w:t>g</w:t>
      </w:r>
      <w:r w:rsidRPr="00E01293">
        <w:rPr>
          <w:spacing w:val="7"/>
          <w:sz w:val="24"/>
          <w:szCs w:val="24"/>
        </w:rPr>
        <w:t xml:space="preserve"> </w:t>
      </w:r>
      <w:r w:rsidRPr="00E01293">
        <w:rPr>
          <w:spacing w:val="2"/>
          <w:sz w:val="24"/>
          <w:szCs w:val="24"/>
        </w:rPr>
        <w:t>E</w:t>
      </w:r>
      <w:r w:rsidRPr="00E01293">
        <w:rPr>
          <w:spacing w:val="-5"/>
          <w:sz w:val="24"/>
          <w:szCs w:val="24"/>
        </w:rPr>
        <w:t>n</w:t>
      </w:r>
      <w:r w:rsidRPr="00E01293">
        <w:rPr>
          <w:spacing w:val="1"/>
          <w:sz w:val="24"/>
          <w:szCs w:val="24"/>
        </w:rPr>
        <w:t>r</w:t>
      </w:r>
      <w:r w:rsidRPr="00E01293">
        <w:rPr>
          <w:spacing w:val="-1"/>
          <w:sz w:val="24"/>
          <w:szCs w:val="24"/>
        </w:rPr>
        <w:t>e</w:t>
      </w:r>
      <w:r w:rsidRPr="00E01293">
        <w:rPr>
          <w:sz w:val="24"/>
          <w:szCs w:val="24"/>
        </w:rPr>
        <w:t>k</w:t>
      </w:r>
      <w:r w:rsidRPr="00E01293">
        <w:rPr>
          <w:spacing w:val="4"/>
          <w:sz w:val="24"/>
          <w:szCs w:val="24"/>
        </w:rPr>
        <w:t>a</w:t>
      </w:r>
      <w:r w:rsidRPr="00E01293">
        <w:rPr>
          <w:spacing w:val="-5"/>
          <w:sz w:val="24"/>
          <w:szCs w:val="24"/>
        </w:rPr>
        <w:t>n</w:t>
      </w:r>
      <w:r w:rsidRPr="00E01293">
        <w:rPr>
          <w:sz w:val="24"/>
          <w:szCs w:val="24"/>
        </w:rPr>
        <w:t>g</w:t>
      </w:r>
      <w:r w:rsidRPr="00E01293">
        <w:rPr>
          <w:spacing w:val="11"/>
          <w:sz w:val="24"/>
          <w:szCs w:val="24"/>
        </w:rPr>
        <w:t xml:space="preserve"> </w:t>
      </w:r>
      <w:r w:rsidRPr="00E01293">
        <w:rPr>
          <w:spacing w:val="5"/>
          <w:sz w:val="24"/>
          <w:szCs w:val="24"/>
        </w:rPr>
        <w:t>d</w:t>
      </w:r>
      <w:r w:rsidRPr="00E01293">
        <w:rPr>
          <w:spacing w:val="-9"/>
          <w:sz w:val="24"/>
          <w:szCs w:val="24"/>
        </w:rPr>
        <w:t>i</w:t>
      </w:r>
      <w:r w:rsidRPr="00E01293">
        <w:rPr>
          <w:spacing w:val="5"/>
          <w:sz w:val="24"/>
          <w:szCs w:val="24"/>
        </w:rPr>
        <w:t>t</w:t>
      </w:r>
      <w:r w:rsidRPr="00E01293">
        <w:rPr>
          <w:spacing w:val="-1"/>
          <w:sz w:val="24"/>
          <w:szCs w:val="24"/>
        </w:rPr>
        <w:t>e</w:t>
      </w:r>
      <w:r w:rsidRPr="00E01293">
        <w:rPr>
          <w:spacing w:val="-5"/>
          <w:sz w:val="24"/>
          <w:szCs w:val="24"/>
        </w:rPr>
        <w:t>n</w:t>
      </w:r>
      <w:r w:rsidRPr="00E01293">
        <w:rPr>
          <w:spacing w:val="5"/>
          <w:sz w:val="24"/>
          <w:szCs w:val="24"/>
        </w:rPr>
        <w:t>t</w:t>
      </w:r>
      <w:r w:rsidRPr="00E01293">
        <w:rPr>
          <w:sz w:val="24"/>
          <w:szCs w:val="24"/>
        </w:rPr>
        <w:t>uk</w:t>
      </w:r>
      <w:r w:rsidRPr="00E01293">
        <w:rPr>
          <w:spacing w:val="-1"/>
          <w:sz w:val="24"/>
          <w:szCs w:val="24"/>
        </w:rPr>
        <w:t>a</w:t>
      </w:r>
      <w:r w:rsidRPr="00E01293">
        <w:rPr>
          <w:sz w:val="24"/>
          <w:szCs w:val="24"/>
        </w:rPr>
        <w:t>n</w:t>
      </w:r>
      <w:r w:rsidRPr="00E01293">
        <w:rPr>
          <w:spacing w:val="2"/>
          <w:sz w:val="24"/>
          <w:szCs w:val="24"/>
        </w:rPr>
        <w:t xml:space="preserve"> </w:t>
      </w:r>
      <w:r w:rsidRPr="00E01293">
        <w:rPr>
          <w:spacing w:val="5"/>
          <w:sz w:val="24"/>
          <w:szCs w:val="24"/>
        </w:rPr>
        <w:t>o</w:t>
      </w:r>
      <w:r w:rsidRPr="00E01293">
        <w:rPr>
          <w:spacing w:val="-9"/>
          <w:sz w:val="24"/>
          <w:szCs w:val="24"/>
        </w:rPr>
        <w:t>l</w:t>
      </w:r>
      <w:r w:rsidRPr="00E01293">
        <w:rPr>
          <w:spacing w:val="4"/>
          <w:sz w:val="24"/>
          <w:szCs w:val="24"/>
        </w:rPr>
        <w:t>e</w:t>
      </w:r>
      <w:r w:rsidRPr="00E01293">
        <w:rPr>
          <w:sz w:val="24"/>
          <w:szCs w:val="24"/>
        </w:rPr>
        <w:t>h</w:t>
      </w:r>
      <w:r w:rsidRPr="00E01293">
        <w:rPr>
          <w:spacing w:val="2"/>
          <w:sz w:val="24"/>
          <w:szCs w:val="24"/>
        </w:rPr>
        <w:t xml:space="preserve"> </w:t>
      </w:r>
      <w:r w:rsidRPr="00E01293">
        <w:rPr>
          <w:spacing w:val="1"/>
          <w:sz w:val="24"/>
          <w:szCs w:val="24"/>
        </w:rPr>
        <w:t>S</w:t>
      </w:r>
      <w:r w:rsidRPr="00E01293">
        <w:rPr>
          <w:spacing w:val="-1"/>
          <w:sz w:val="24"/>
          <w:szCs w:val="24"/>
        </w:rPr>
        <w:t>e</w:t>
      </w:r>
      <w:r w:rsidRPr="00E01293">
        <w:rPr>
          <w:sz w:val="24"/>
          <w:szCs w:val="24"/>
        </w:rPr>
        <w:t>k</w:t>
      </w:r>
      <w:r w:rsidRPr="00E01293">
        <w:rPr>
          <w:spacing w:val="1"/>
          <w:sz w:val="24"/>
          <w:szCs w:val="24"/>
        </w:rPr>
        <w:t>r</w:t>
      </w:r>
      <w:r w:rsidRPr="00E01293">
        <w:rPr>
          <w:spacing w:val="-1"/>
          <w:sz w:val="24"/>
          <w:szCs w:val="24"/>
        </w:rPr>
        <w:t>e</w:t>
      </w:r>
      <w:r w:rsidRPr="00E01293">
        <w:rPr>
          <w:spacing w:val="5"/>
          <w:sz w:val="24"/>
          <w:szCs w:val="24"/>
        </w:rPr>
        <w:t>t</w:t>
      </w:r>
      <w:r w:rsidRPr="00E01293">
        <w:rPr>
          <w:spacing w:val="-1"/>
          <w:sz w:val="24"/>
          <w:szCs w:val="24"/>
        </w:rPr>
        <w:t>a</w:t>
      </w:r>
      <w:r w:rsidRPr="00E01293">
        <w:rPr>
          <w:spacing w:val="1"/>
          <w:sz w:val="24"/>
          <w:szCs w:val="24"/>
        </w:rPr>
        <w:t>r</w:t>
      </w:r>
      <w:r w:rsidRPr="00E01293">
        <w:rPr>
          <w:spacing w:val="-9"/>
          <w:sz w:val="24"/>
          <w:szCs w:val="24"/>
        </w:rPr>
        <w:t>i</w:t>
      </w:r>
      <w:r w:rsidRPr="00E01293">
        <w:rPr>
          <w:sz w:val="24"/>
          <w:szCs w:val="24"/>
        </w:rPr>
        <w:t>s</w:t>
      </w:r>
    </w:p>
    <w:p w:rsidR="00E16CF6" w:rsidRDefault="007019C9">
      <w:pPr>
        <w:spacing w:line="260" w:lineRule="exact"/>
        <w:ind w:left="571"/>
        <w:rPr>
          <w:sz w:val="24"/>
          <w:szCs w:val="24"/>
        </w:rPr>
      </w:pPr>
      <w:r>
        <w:rPr>
          <w:sz w:val="24"/>
          <w:szCs w:val="24"/>
        </w:rPr>
        <w:t>D</w:t>
      </w:r>
      <w:r>
        <w:rPr>
          <w:spacing w:val="-1"/>
          <w:sz w:val="24"/>
          <w:szCs w:val="24"/>
        </w:rPr>
        <w:t>e</w:t>
      </w:r>
      <w:r>
        <w:rPr>
          <w:sz w:val="24"/>
          <w:szCs w:val="24"/>
        </w:rPr>
        <w:t>w</w:t>
      </w:r>
      <w:r>
        <w:rPr>
          <w:spacing w:val="3"/>
          <w:sz w:val="24"/>
          <w:szCs w:val="24"/>
        </w:rPr>
        <w:t>a</w:t>
      </w:r>
      <w:r>
        <w:rPr>
          <w:spacing w:val="-5"/>
          <w:sz w:val="24"/>
          <w:szCs w:val="24"/>
        </w:rPr>
        <w:t>n</w:t>
      </w:r>
      <w:r>
        <w:rPr>
          <w:sz w:val="24"/>
          <w:szCs w:val="24"/>
        </w:rPr>
        <w:t>,</w:t>
      </w:r>
      <w:r>
        <w:rPr>
          <w:spacing w:val="14"/>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pacing w:val="-4"/>
          <w:sz w:val="24"/>
          <w:szCs w:val="24"/>
        </w:rPr>
        <w:t>l</w:t>
      </w:r>
      <w:r>
        <w:rPr>
          <w:sz w:val="24"/>
          <w:szCs w:val="24"/>
        </w:rPr>
        <w:t>i</w:t>
      </w:r>
      <w:r>
        <w:rPr>
          <w:spacing w:val="7"/>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4"/>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7"/>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12"/>
          <w:sz w:val="24"/>
          <w:szCs w:val="24"/>
        </w:rPr>
        <w:t xml:space="preserve"> </w:t>
      </w:r>
      <w:r>
        <w:rPr>
          <w:spacing w:val="-2"/>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14"/>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12"/>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z w:val="24"/>
          <w:szCs w:val="24"/>
        </w:rPr>
        <w:t>ng</w:t>
      </w:r>
    </w:p>
    <w:p w:rsidR="00E16CF6" w:rsidRDefault="007019C9">
      <w:pPr>
        <w:spacing w:before="2"/>
        <w:ind w:left="571"/>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w:t>
      </w:r>
      <w:r>
        <w:rPr>
          <w:spacing w:val="-1"/>
          <w:sz w:val="24"/>
          <w:szCs w:val="24"/>
        </w:rPr>
        <w:t>a</w:t>
      </w:r>
      <w:r>
        <w:rPr>
          <w:spacing w:val="5"/>
          <w:sz w:val="24"/>
          <w:szCs w:val="24"/>
        </w:rPr>
        <w:t>t</w:t>
      </w:r>
      <w:r>
        <w:rPr>
          <w:sz w:val="24"/>
          <w:szCs w:val="24"/>
        </w:rPr>
        <w:t>.</w:t>
      </w:r>
    </w:p>
    <w:p w:rsidR="00E16CF6" w:rsidRPr="00E01293" w:rsidRDefault="007019C9" w:rsidP="00E01293">
      <w:pPr>
        <w:pStyle w:val="ListParagraph"/>
        <w:numPr>
          <w:ilvl w:val="0"/>
          <w:numId w:val="23"/>
        </w:numPr>
        <w:spacing w:line="260" w:lineRule="exact"/>
        <w:ind w:right="78"/>
        <w:jc w:val="center"/>
        <w:rPr>
          <w:sz w:val="24"/>
          <w:szCs w:val="24"/>
        </w:rPr>
      </w:pPr>
      <w:r w:rsidRPr="00E01293">
        <w:rPr>
          <w:spacing w:val="1"/>
          <w:sz w:val="24"/>
          <w:szCs w:val="24"/>
        </w:rPr>
        <w:t>P</w:t>
      </w:r>
      <w:r w:rsidRPr="00E01293">
        <w:rPr>
          <w:spacing w:val="-1"/>
          <w:sz w:val="24"/>
          <w:szCs w:val="24"/>
        </w:rPr>
        <w:t>e</w:t>
      </w:r>
      <w:r w:rsidRPr="00E01293">
        <w:rPr>
          <w:sz w:val="24"/>
          <w:szCs w:val="24"/>
        </w:rPr>
        <w:t>n</w:t>
      </w:r>
      <w:r w:rsidRPr="00E01293">
        <w:rPr>
          <w:spacing w:val="-5"/>
          <w:sz w:val="24"/>
          <w:szCs w:val="24"/>
        </w:rPr>
        <w:t>y</w:t>
      </w:r>
      <w:r w:rsidRPr="00E01293">
        <w:rPr>
          <w:spacing w:val="4"/>
          <w:sz w:val="24"/>
          <w:szCs w:val="24"/>
        </w:rPr>
        <w:t>e</w:t>
      </w:r>
      <w:r w:rsidRPr="00E01293">
        <w:rPr>
          <w:spacing w:val="-4"/>
          <w:sz w:val="24"/>
          <w:szCs w:val="24"/>
        </w:rPr>
        <w:t>l</w:t>
      </w:r>
      <w:r w:rsidRPr="00E01293">
        <w:rPr>
          <w:spacing w:val="4"/>
          <w:sz w:val="24"/>
          <w:szCs w:val="24"/>
        </w:rPr>
        <w:t>e</w:t>
      </w:r>
      <w:r w:rsidRPr="00E01293">
        <w:rPr>
          <w:spacing w:val="-5"/>
          <w:sz w:val="24"/>
          <w:szCs w:val="24"/>
        </w:rPr>
        <w:t>n</w:t>
      </w:r>
      <w:r w:rsidRPr="00E01293">
        <w:rPr>
          <w:sz w:val="24"/>
          <w:szCs w:val="24"/>
        </w:rPr>
        <w:t>gg</w:t>
      </w:r>
      <w:r w:rsidRPr="00E01293">
        <w:rPr>
          <w:spacing w:val="-1"/>
          <w:sz w:val="24"/>
          <w:szCs w:val="24"/>
        </w:rPr>
        <w:t>a</w:t>
      </w:r>
      <w:r w:rsidRPr="00E01293">
        <w:rPr>
          <w:spacing w:val="1"/>
          <w:sz w:val="24"/>
          <w:szCs w:val="24"/>
        </w:rPr>
        <w:t>r</w:t>
      </w:r>
      <w:r w:rsidRPr="00E01293">
        <w:rPr>
          <w:spacing w:val="-1"/>
          <w:sz w:val="24"/>
          <w:szCs w:val="24"/>
        </w:rPr>
        <w:t>a</w:t>
      </w:r>
      <w:r w:rsidRPr="00E01293">
        <w:rPr>
          <w:spacing w:val="4"/>
          <w:sz w:val="24"/>
          <w:szCs w:val="24"/>
        </w:rPr>
        <w:t>a</w:t>
      </w:r>
      <w:r w:rsidRPr="00E01293">
        <w:rPr>
          <w:sz w:val="24"/>
          <w:szCs w:val="24"/>
        </w:rPr>
        <w:t xml:space="preserve">n </w:t>
      </w:r>
      <w:r w:rsidRPr="00E01293">
        <w:rPr>
          <w:spacing w:val="9"/>
          <w:sz w:val="24"/>
          <w:szCs w:val="24"/>
        </w:rPr>
        <w:t xml:space="preserve"> </w:t>
      </w:r>
      <w:r w:rsidRPr="00E01293">
        <w:rPr>
          <w:spacing w:val="-1"/>
          <w:sz w:val="24"/>
          <w:szCs w:val="24"/>
        </w:rPr>
        <w:t>a</w:t>
      </w:r>
      <w:r w:rsidRPr="00E01293">
        <w:rPr>
          <w:spacing w:val="5"/>
          <w:sz w:val="24"/>
          <w:szCs w:val="24"/>
        </w:rPr>
        <w:t>d</w:t>
      </w:r>
      <w:r w:rsidRPr="00E01293">
        <w:rPr>
          <w:sz w:val="24"/>
          <w:szCs w:val="24"/>
        </w:rPr>
        <w:t>m</w:t>
      </w:r>
      <w:r w:rsidRPr="00E01293">
        <w:rPr>
          <w:spacing w:val="-4"/>
          <w:sz w:val="24"/>
          <w:szCs w:val="24"/>
        </w:rPr>
        <w:t>i</w:t>
      </w:r>
      <w:r w:rsidRPr="00E01293">
        <w:rPr>
          <w:spacing w:val="5"/>
          <w:sz w:val="24"/>
          <w:szCs w:val="24"/>
        </w:rPr>
        <w:t>n</w:t>
      </w:r>
      <w:r w:rsidRPr="00E01293">
        <w:rPr>
          <w:spacing w:val="-4"/>
          <w:sz w:val="24"/>
          <w:szCs w:val="24"/>
        </w:rPr>
        <w:t>i</w:t>
      </w:r>
      <w:r w:rsidRPr="00E01293">
        <w:rPr>
          <w:spacing w:val="-2"/>
          <w:sz w:val="24"/>
          <w:szCs w:val="24"/>
        </w:rPr>
        <w:t>s</w:t>
      </w:r>
      <w:r w:rsidRPr="00E01293">
        <w:rPr>
          <w:spacing w:val="5"/>
          <w:sz w:val="24"/>
          <w:szCs w:val="24"/>
        </w:rPr>
        <w:t>t</w:t>
      </w:r>
      <w:r w:rsidRPr="00E01293">
        <w:rPr>
          <w:spacing w:val="1"/>
          <w:sz w:val="24"/>
          <w:szCs w:val="24"/>
        </w:rPr>
        <w:t>r</w:t>
      </w:r>
      <w:r w:rsidRPr="00E01293">
        <w:rPr>
          <w:spacing w:val="-1"/>
          <w:sz w:val="24"/>
          <w:szCs w:val="24"/>
        </w:rPr>
        <w:t>a</w:t>
      </w:r>
      <w:r w:rsidRPr="00E01293">
        <w:rPr>
          <w:spacing w:val="2"/>
          <w:sz w:val="24"/>
          <w:szCs w:val="24"/>
        </w:rPr>
        <w:t>s</w:t>
      </w:r>
      <w:r w:rsidRPr="00E01293">
        <w:rPr>
          <w:sz w:val="24"/>
          <w:szCs w:val="24"/>
        </w:rPr>
        <w:t xml:space="preserve">i </w:t>
      </w:r>
      <w:r w:rsidRPr="00E01293">
        <w:rPr>
          <w:spacing w:val="5"/>
          <w:sz w:val="24"/>
          <w:szCs w:val="24"/>
        </w:rPr>
        <w:t xml:space="preserve"> d</w:t>
      </w:r>
      <w:r w:rsidRPr="00E01293">
        <w:rPr>
          <w:spacing w:val="-4"/>
          <w:sz w:val="24"/>
          <w:szCs w:val="24"/>
        </w:rPr>
        <w:t>il</w:t>
      </w:r>
      <w:r w:rsidRPr="00E01293">
        <w:rPr>
          <w:spacing w:val="4"/>
          <w:sz w:val="24"/>
          <w:szCs w:val="24"/>
        </w:rPr>
        <w:t>a</w:t>
      </w:r>
      <w:r w:rsidRPr="00E01293">
        <w:rPr>
          <w:sz w:val="24"/>
          <w:szCs w:val="24"/>
        </w:rPr>
        <w:t>kuk</w:t>
      </w:r>
      <w:r w:rsidRPr="00E01293">
        <w:rPr>
          <w:spacing w:val="4"/>
          <w:sz w:val="24"/>
          <w:szCs w:val="24"/>
        </w:rPr>
        <w:t>a</w:t>
      </w:r>
      <w:r w:rsidRPr="00E01293">
        <w:rPr>
          <w:sz w:val="24"/>
          <w:szCs w:val="24"/>
        </w:rPr>
        <w:t xml:space="preserve">n </w:t>
      </w:r>
      <w:r w:rsidRPr="00E01293">
        <w:rPr>
          <w:spacing w:val="9"/>
          <w:sz w:val="24"/>
          <w:szCs w:val="24"/>
        </w:rPr>
        <w:t xml:space="preserve"> </w:t>
      </w:r>
      <w:r w:rsidRPr="00E01293">
        <w:rPr>
          <w:sz w:val="24"/>
          <w:szCs w:val="24"/>
        </w:rPr>
        <w:t>d</w:t>
      </w:r>
      <w:r w:rsidRPr="00E01293">
        <w:rPr>
          <w:spacing w:val="-1"/>
          <w:sz w:val="24"/>
          <w:szCs w:val="24"/>
        </w:rPr>
        <w:t>e</w:t>
      </w:r>
      <w:r w:rsidRPr="00E01293">
        <w:rPr>
          <w:spacing w:val="-5"/>
          <w:sz w:val="24"/>
          <w:szCs w:val="24"/>
        </w:rPr>
        <w:t>n</w:t>
      </w:r>
      <w:r w:rsidRPr="00E01293">
        <w:rPr>
          <w:spacing w:val="5"/>
          <w:sz w:val="24"/>
          <w:szCs w:val="24"/>
        </w:rPr>
        <w:t>g</w:t>
      </w:r>
      <w:r w:rsidRPr="00E01293">
        <w:rPr>
          <w:spacing w:val="4"/>
          <w:sz w:val="24"/>
          <w:szCs w:val="24"/>
        </w:rPr>
        <w:t>a</w:t>
      </w:r>
      <w:r w:rsidRPr="00E01293">
        <w:rPr>
          <w:sz w:val="24"/>
          <w:szCs w:val="24"/>
        </w:rPr>
        <w:t xml:space="preserve">n </w:t>
      </w:r>
      <w:r w:rsidRPr="00E01293">
        <w:rPr>
          <w:spacing w:val="14"/>
          <w:sz w:val="24"/>
          <w:szCs w:val="24"/>
        </w:rPr>
        <w:t xml:space="preserve"> </w:t>
      </w:r>
      <w:r w:rsidRPr="00E01293">
        <w:rPr>
          <w:spacing w:val="-4"/>
          <w:sz w:val="24"/>
          <w:szCs w:val="24"/>
        </w:rPr>
        <w:t>m</w:t>
      </w:r>
      <w:r w:rsidRPr="00E01293">
        <w:rPr>
          <w:spacing w:val="4"/>
          <w:sz w:val="24"/>
          <w:szCs w:val="24"/>
        </w:rPr>
        <w:t>e</w:t>
      </w:r>
      <w:r w:rsidRPr="00E01293">
        <w:rPr>
          <w:spacing w:val="-9"/>
          <w:sz w:val="24"/>
          <w:szCs w:val="24"/>
        </w:rPr>
        <w:t>m</w:t>
      </w:r>
      <w:r w:rsidRPr="00E01293">
        <w:rPr>
          <w:spacing w:val="5"/>
          <w:sz w:val="24"/>
          <w:szCs w:val="24"/>
        </w:rPr>
        <w:t>p</w:t>
      </w:r>
      <w:r w:rsidRPr="00E01293">
        <w:rPr>
          <w:spacing w:val="-1"/>
          <w:sz w:val="24"/>
          <w:szCs w:val="24"/>
        </w:rPr>
        <w:t>e</w:t>
      </w:r>
      <w:r w:rsidRPr="00E01293">
        <w:rPr>
          <w:spacing w:val="1"/>
          <w:sz w:val="24"/>
          <w:szCs w:val="24"/>
        </w:rPr>
        <w:t>r</w:t>
      </w:r>
      <w:r w:rsidRPr="00E01293">
        <w:rPr>
          <w:spacing w:val="-5"/>
          <w:sz w:val="24"/>
          <w:szCs w:val="24"/>
        </w:rPr>
        <w:t>h</w:t>
      </w:r>
      <w:r w:rsidRPr="00E01293">
        <w:rPr>
          <w:spacing w:val="-1"/>
          <w:sz w:val="24"/>
          <w:szCs w:val="24"/>
        </w:rPr>
        <w:t>a</w:t>
      </w:r>
      <w:r w:rsidRPr="00E01293">
        <w:rPr>
          <w:spacing w:val="10"/>
          <w:sz w:val="24"/>
          <w:szCs w:val="24"/>
        </w:rPr>
        <w:t>t</w:t>
      </w:r>
      <w:r w:rsidRPr="00E01293">
        <w:rPr>
          <w:spacing w:val="-9"/>
          <w:sz w:val="24"/>
          <w:szCs w:val="24"/>
        </w:rPr>
        <w:t>i</w:t>
      </w:r>
      <w:r w:rsidRPr="00E01293">
        <w:rPr>
          <w:sz w:val="24"/>
          <w:szCs w:val="24"/>
        </w:rPr>
        <w:t>k</w:t>
      </w:r>
      <w:r w:rsidRPr="00E01293">
        <w:rPr>
          <w:spacing w:val="4"/>
          <w:sz w:val="24"/>
          <w:szCs w:val="24"/>
        </w:rPr>
        <w:t>a</w:t>
      </w:r>
      <w:r w:rsidRPr="00E01293">
        <w:rPr>
          <w:sz w:val="24"/>
          <w:szCs w:val="24"/>
        </w:rPr>
        <w:t xml:space="preserve">n </w:t>
      </w:r>
      <w:r w:rsidRPr="00E01293">
        <w:rPr>
          <w:spacing w:val="18"/>
          <w:sz w:val="24"/>
          <w:szCs w:val="24"/>
        </w:rPr>
        <w:t xml:space="preserve"> </w:t>
      </w:r>
      <w:r w:rsidRPr="00E01293">
        <w:rPr>
          <w:sz w:val="24"/>
          <w:szCs w:val="24"/>
        </w:rPr>
        <w:t>p</w:t>
      </w:r>
      <w:r w:rsidRPr="00E01293">
        <w:rPr>
          <w:spacing w:val="6"/>
          <w:sz w:val="24"/>
          <w:szCs w:val="24"/>
        </w:rPr>
        <w:t>r</w:t>
      </w:r>
      <w:r w:rsidRPr="00E01293">
        <w:rPr>
          <w:spacing w:val="-4"/>
          <w:sz w:val="24"/>
          <w:szCs w:val="24"/>
        </w:rPr>
        <w:t>i</w:t>
      </w:r>
      <w:r w:rsidRPr="00E01293">
        <w:rPr>
          <w:sz w:val="24"/>
          <w:szCs w:val="24"/>
        </w:rPr>
        <w:t>n</w:t>
      </w:r>
      <w:r w:rsidRPr="00E01293">
        <w:rPr>
          <w:spacing w:val="2"/>
          <w:sz w:val="24"/>
          <w:szCs w:val="24"/>
        </w:rPr>
        <w:t>s</w:t>
      </w:r>
      <w:r w:rsidRPr="00E01293">
        <w:rPr>
          <w:spacing w:val="-4"/>
          <w:sz w:val="24"/>
          <w:szCs w:val="24"/>
        </w:rPr>
        <w:t>i</w:t>
      </w:r>
      <w:r w:rsidRPr="00E01293">
        <w:rPr>
          <w:sz w:val="24"/>
          <w:szCs w:val="24"/>
        </w:rPr>
        <w:t xml:space="preserve">p </w:t>
      </w:r>
      <w:r w:rsidRPr="00E01293">
        <w:rPr>
          <w:spacing w:val="14"/>
          <w:sz w:val="24"/>
          <w:szCs w:val="24"/>
        </w:rPr>
        <w:t xml:space="preserve"> </w:t>
      </w:r>
      <w:r w:rsidRPr="00E01293">
        <w:rPr>
          <w:spacing w:val="5"/>
          <w:sz w:val="24"/>
          <w:szCs w:val="24"/>
        </w:rPr>
        <w:t>t</w:t>
      </w:r>
      <w:r w:rsidRPr="00E01293">
        <w:rPr>
          <w:spacing w:val="1"/>
          <w:sz w:val="24"/>
          <w:szCs w:val="24"/>
        </w:rPr>
        <w:t>r</w:t>
      </w:r>
      <w:r w:rsidRPr="00E01293">
        <w:rPr>
          <w:spacing w:val="-1"/>
          <w:sz w:val="24"/>
          <w:szCs w:val="24"/>
        </w:rPr>
        <w:t>a</w:t>
      </w:r>
      <w:r w:rsidRPr="00E01293">
        <w:rPr>
          <w:spacing w:val="-5"/>
          <w:sz w:val="24"/>
          <w:szCs w:val="24"/>
        </w:rPr>
        <w:t>n</w:t>
      </w:r>
      <w:r w:rsidRPr="00E01293">
        <w:rPr>
          <w:spacing w:val="-2"/>
          <w:sz w:val="24"/>
          <w:szCs w:val="24"/>
        </w:rPr>
        <w:t>s</w:t>
      </w:r>
      <w:r w:rsidRPr="00E01293">
        <w:rPr>
          <w:sz w:val="24"/>
          <w:szCs w:val="24"/>
        </w:rPr>
        <w:t>p</w:t>
      </w:r>
      <w:r w:rsidRPr="00E01293">
        <w:rPr>
          <w:spacing w:val="-1"/>
          <w:sz w:val="24"/>
          <w:szCs w:val="24"/>
        </w:rPr>
        <w:t>a</w:t>
      </w:r>
      <w:r w:rsidRPr="00E01293">
        <w:rPr>
          <w:spacing w:val="1"/>
          <w:sz w:val="24"/>
          <w:szCs w:val="24"/>
        </w:rPr>
        <w:t>r</w:t>
      </w:r>
      <w:r w:rsidRPr="00E01293">
        <w:rPr>
          <w:spacing w:val="-1"/>
          <w:sz w:val="24"/>
          <w:szCs w:val="24"/>
        </w:rPr>
        <w:t>a</w:t>
      </w:r>
      <w:r w:rsidRPr="00E01293">
        <w:rPr>
          <w:sz w:val="24"/>
          <w:szCs w:val="24"/>
        </w:rPr>
        <w:t>n</w:t>
      </w:r>
      <w:r w:rsidRPr="00E01293">
        <w:rPr>
          <w:spacing w:val="2"/>
          <w:sz w:val="24"/>
          <w:szCs w:val="24"/>
        </w:rPr>
        <w:t>s</w:t>
      </w:r>
      <w:r w:rsidRPr="00E01293">
        <w:rPr>
          <w:spacing w:val="-6"/>
          <w:sz w:val="24"/>
          <w:szCs w:val="24"/>
        </w:rPr>
        <w:t>i</w:t>
      </w:r>
      <w:r w:rsidRPr="00E01293">
        <w:rPr>
          <w:sz w:val="24"/>
          <w:szCs w:val="24"/>
        </w:rPr>
        <w:t>,</w:t>
      </w:r>
    </w:p>
    <w:p w:rsidR="00E16CF6" w:rsidRDefault="007019C9">
      <w:pPr>
        <w:spacing w:before="3"/>
        <w:ind w:left="571"/>
        <w:rPr>
          <w:sz w:val="24"/>
          <w:szCs w:val="24"/>
        </w:rPr>
      </w:pPr>
      <w:proofErr w:type="gramStart"/>
      <w:r>
        <w:rPr>
          <w:spacing w:val="-4"/>
          <w:sz w:val="24"/>
          <w:szCs w:val="24"/>
        </w:rPr>
        <w:t>l</w:t>
      </w:r>
      <w:r>
        <w:rPr>
          <w:spacing w:val="-1"/>
          <w:sz w:val="24"/>
          <w:szCs w:val="24"/>
        </w:rPr>
        <w:t>e</w:t>
      </w:r>
      <w:r>
        <w:rPr>
          <w:sz w:val="24"/>
          <w:szCs w:val="24"/>
        </w:rPr>
        <w:t>g</w:t>
      </w:r>
      <w:r>
        <w:rPr>
          <w:spacing w:val="4"/>
          <w:sz w:val="24"/>
          <w:szCs w:val="24"/>
        </w:rPr>
        <w:t>a</w:t>
      </w:r>
      <w:r>
        <w:rPr>
          <w:sz w:val="24"/>
          <w:szCs w:val="24"/>
        </w:rPr>
        <w:t>l</w:t>
      </w:r>
      <w:r>
        <w:rPr>
          <w:spacing w:val="-9"/>
          <w:sz w:val="24"/>
          <w:szCs w:val="24"/>
        </w:rPr>
        <w:t>i</w:t>
      </w:r>
      <w:r>
        <w:rPr>
          <w:spacing w:val="5"/>
          <w:sz w:val="24"/>
          <w:szCs w:val="24"/>
        </w:rPr>
        <w:t>t</w:t>
      </w:r>
      <w:r>
        <w:rPr>
          <w:spacing w:val="4"/>
          <w:sz w:val="24"/>
          <w:szCs w:val="24"/>
        </w:rPr>
        <w:t>a</w:t>
      </w:r>
      <w:r>
        <w:rPr>
          <w:spacing w:val="-2"/>
          <w:sz w:val="24"/>
          <w:szCs w:val="24"/>
        </w:rPr>
        <w:t>s</w:t>
      </w:r>
      <w:proofErr w:type="gramEnd"/>
      <w:r>
        <w:rPr>
          <w:sz w:val="24"/>
          <w:szCs w:val="24"/>
        </w:rPr>
        <w:t>,</w:t>
      </w:r>
      <w:r>
        <w:rPr>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ku</w:t>
      </w:r>
      <w:r>
        <w:rPr>
          <w:spacing w:val="-5"/>
          <w:sz w:val="24"/>
          <w:szCs w:val="24"/>
        </w:rPr>
        <w:t>n</w:t>
      </w:r>
      <w:r>
        <w:rPr>
          <w:spacing w:val="5"/>
          <w:sz w:val="24"/>
          <w:szCs w:val="24"/>
        </w:rPr>
        <w:t>t</w:t>
      </w:r>
      <w:r>
        <w:rPr>
          <w:spacing w:val="4"/>
          <w:sz w:val="24"/>
          <w:szCs w:val="24"/>
        </w:rPr>
        <w:t>a</w:t>
      </w:r>
      <w:r>
        <w:rPr>
          <w:sz w:val="24"/>
          <w:szCs w:val="24"/>
        </w:rPr>
        <w:t>b</w:t>
      </w:r>
      <w:r>
        <w:rPr>
          <w:spacing w:val="-4"/>
          <w:sz w:val="24"/>
          <w:szCs w:val="24"/>
        </w:rPr>
        <w:t>i</w:t>
      </w:r>
      <w:r>
        <w:rPr>
          <w:sz w:val="24"/>
          <w:szCs w:val="24"/>
        </w:rPr>
        <w:t>l</w:t>
      </w:r>
      <w:r>
        <w:rPr>
          <w:spacing w:val="-9"/>
          <w:sz w:val="24"/>
          <w:szCs w:val="24"/>
        </w:rPr>
        <w:t>i</w:t>
      </w:r>
      <w:r>
        <w:rPr>
          <w:spacing w:val="5"/>
          <w:sz w:val="24"/>
          <w:szCs w:val="24"/>
        </w:rPr>
        <w:t>t</w:t>
      </w:r>
      <w:r>
        <w:rPr>
          <w:spacing w:val="4"/>
          <w:sz w:val="24"/>
          <w:szCs w:val="24"/>
        </w:rPr>
        <w:t>a</w:t>
      </w:r>
      <w:r>
        <w:rPr>
          <w:sz w:val="24"/>
          <w:szCs w:val="24"/>
        </w:rPr>
        <w:t xml:space="preserve">s </w:t>
      </w:r>
      <w:r>
        <w:rPr>
          <w:spacing w:val="2"/>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pacing w:val="-4"/>
          <w:sz w:val="24"/>
          <w:szCs w:val="24"/>
        </w:rPr>
        <w:t>l</w:t>
      </w:r>
      <w:r>
        <w:rPr>
          <w:sz w:val="24"/>
          <w:szCs w:val="24"/>
        </w:rPr>
        <w:t>i</w:t>
      </w:r>
      <w:r>
        <w:rPr>
          <w:spacing w:val="3"/>
          <w:sz w:val="24"/>
          <w:szCs w:val="24"/>
        </w:rPr>
        <w:t xml:space="preserve"> </w:t>
      </w:r>
      <w:r>
        <w:rPr>
          <w:spacing w:val="-4"/>
          <w:sz w:val="24"/>
          <w:szCs w:val="24"/>
        </w:rPr>
        <w:t>ji</w:t>
      </w:r>
      <w:r>
        <w:rPr>
          <w:sz w:val="24"/>
          <w:szCs w:val="24"/>
        </w:rPr>
        <w:t>ka</w:t>
      </w:r>
      <w:r>
        <w:rPr>
          <w:spacing w:val="1"/>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pacing w:val="-1"/>
          <w:sz w:val="24"/>
          <w:szCs w:val="24"/>
        </w:rPr>
        <w:t>a</w:t>
      </w:r>
      <w:r>
        <w:rPr>
          <w:sz w:val="24"/>
          <w:szCs w:val="24"/>
        </w:rPr>
        <w:t>da</w:t>
      </w:r>
      <w:r>
        <w:rPr>
          <w:spacing w:val="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k</w:t>
      </w:r>
      <w:r>
        <w:rPr>
          <w:spacing w:val="-5"/>
          <w:sz w:val="24"/>
          <w:szCs w:val="24"/>
        </w:rPr>
        <w:t>h</w:t>
      </w:r>
      <w:r>
        <w:rPr>
          <w:sz w:val="24"/>
          <w:szCs w:val="24"/>
        </w:rPr>
        <w:t>u</w:t>
      </w:r>
      <w:r>
        <w:rPr>
          <w:spacing w:val="-2"/>
          <w:sz w:val="24"/>
          <w:szCs w:val="24"/>
        </w:rPr>
        <w:t>s</w:t>
      </w:r>
      <w:r>
        <w:rPr>
          <w:sz w:val="24"/>
          <w:szCs w:val="24"/>
        </w:rPr>
        <w:t>u</w:t>
      </w:r>
      <w:r>
        <w:rPr>
          <w:spacing w:val="-2"/>
          <w:sz w:val="24"/>
          <w:szCs w:val="24"/>
        </w:rPr>
        <w:t>s</w:t>
      </w:r>
      <w:r>
        <w:rPr>
          <w:sz w:val="24"/>
          <w:szCs w:val="24"/>
        </w:rPr>
        <w:t>.</w:t>
      </w:r>
    </w:p>
    <w:p w:rsidR="00E16CF6" w:rsidRDefault="00E16CF6">
      <w:pPr>
        <w:spacing w:before="4"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3451" w:right="3445" w:firstLine="2"/>
        <w:jc w:val="center"/>
        <w:rPr>
          <w:sz w:val="24"/>
          <w:szCs w:val="24"/>
        </w:rPr>
      </w:pPr>
      <w:r>
        <w:rPr>
          <w:b/>
          <w:spacing w:val="3"/>
          <w:sz w:val="24"/>
          <w:szCs w:val="24"/>
        </w:rPr>
        <w:t>B</w:t>
      </w:r>
      <w:r>
        <w:rPr>
          <w:b/>
          <w:sz w:val="24"/>
          <w:szCs w:val="24"/>
        </w:rPr>
        <w:t>AB V</w:t>
      </w:r>
      <w:r>
        <w:rPr>
          <w:b/>
          <w:spacing w:val="-3"/>
          <w:sz w:val="24"/>
          <w:szCs w:val="24"/>
        </w:rPr>
        <w:t>I</w:t>
      </w:r>
      <w:r>
        <w:rPr>
          <w:b/>
          <w:spacing w:val="-2"/>
          <w:sz w:val="24"/>
          <w:szCs w:val="24"/>
        </w:rPr>
        <w:t>I</w:t>
      </w:r>
      <w:r>
        <w:rPr>
          <w:b/>
          <w:sz w:val="24"/>
          <w:szCs w:val="24"/>
        </w:rPr>
        <w:t xml:space="preserve">I </w:t>
      </w:r>
      <w:r>
        <w:rPr>
          <w:b/>
          <w:spacing w:val="-3"/>
          <w:sz w:val="24"/>
          <w:szCs w:val="24"/>
        </w:rPr>
        <w:t>P</w:t>
      </w:r>
      <w:r>
        <w:rPr>
          <w:b/>
          <w:spacing w:val="-2"/>
          <w:sz w:val="24"/>
          <w:szCs w:val="24"/>
        </w:rPr>
        <w:t>E</w:t>
      </w:r>
      <w:r>
        <w:rPr>
          <w:b/>
          <w:sz w:val="24"/>
          <w:szCs w:val="24"/>
        </w:rPr>
        <w:t>R</w:t>
      </w:r>
      <w:r>
        <w:rPr>
          <w:b/>
          <w:spacing w:val="2"/>
          <w:sz w:val="24"/>
          <w:szCs w:val="24"/>
        </w:rPr>
        <w:t>B</w:t>
      </w:r>
      <w:r>
        <w:rPr>
          <w:b/>
          <w:spacing w:val="-2"/>
          <w:sz w:val="24"/>
          <w:szCs w:val="24"/>
        </w:rPr>
        <w:t>E</w:t>
      </w:r>
      <w:r>
        <w:rPr>
          <w:b/>
          <w:sz w:val="24"/>
          <w:szCs w:val="24"/>
        </w:rPr>
        <w:t>N</w:t>
      </w:r>
      <w:r>
        <w:rPr>
          <w:b/>
          <w:spacing w:val="-1"/>
          <w:sz w:val="24"/>
          <w:szCs w:val="24"/>
        </w:rPr>
        <w:t>D</w:t>
      </w:r>
      <w:r>
        <w:rPr>
          <w:b/>
          <w:sz w:val="24"/>
          <w:szCs w:val="24"/>
        </w:rPr>
        <w:t>AHA</w:t>
      </w:r>
      <w:r>
        <w:rPr>
          <w:b/>
          <w:spacing w:val="-1"/>
          <w:sz w:val="24"/>
          <w:szCs w:val="24"/>
        </w:rPr>
        <w:t>R</w:t>
      </w:r>
      <w:r>
        <w:rPr>
          <w:b/>
          <w:sz w:val="24"/>
          <w:szCs w:val="24"/>
        </w:rPr>
        <w:t>A</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14</w:t>
      </w:r>
    </w:p>
    <w:p w:rsidR="00E16CF6" w:rsidRDefault="007019C9">
      <w:pPr>
        <w:spacing w:before="3"/>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rsidR="00E16CF6" w:rsidRPr="00E01293" w:rsidRDefault="007019C9" w:rsidP="00E01293">
      <w:pPr>
        <w:pStyle w:val="ListParagraph"/>
        <w:numPr>
          <w:ilvl w:val="0"/>
          <w:numId w:val="24"/>
        </w:numPr>
        <w:spacing w:line="260" w:lineRule="exact"/>
        <w:ind w:right="80"/>
        <w:jc w:val="center"/>
        <w:rPr>
          <w:sz w:val="24"/>
          <w:szCs w:val="24"/>
        </w:rPr>
      </w:pPr>
      <w:r w:rsidRPr="00E01293">
        <w:rPr>
          <w:spacing w:val="1"/>
          <w:sz w:val="24"/>
          <w:szCs w:val="24"/>
        </w:rPr>
        <w:t>P</w:t>
      </w:r>
      <w:r w:rsidRPr="00E01293">
        <w:rPr>
          <w:spacing w:val="-1"/>
          <w:sz w:val="24"/>
          <w:szCs w:val="24"/>
        </w:rPr>
        <w:t>e</w:t>
      </w:r>
      <w:r w:rsidRPr="00E01293">
        <w:rPr>
          <w:spacing w:val="1"/>
          <w:sz w:val="24"/>
          <w:szCs w:val="24"/>
        </w:rPr>
        <w:t>r</w:t>
      </w:r>
      <w:r w:rsidRPr="00E01293">
        <w:rPr>
          <w:spacing w:val="-5"/>
          <w:sz w:val="24"/>
          <w:szCs w:val="24"/>
        </w:rPr>
        <w:t>b</w:t>
      </w:r>
      <w:r w:rsidRPr="00E01293">
        <w:rPr>
          <w:spacing w:val="4"/>
          <w:sz w:val="24"/>
          <w:szCs w:val="24"/>
        </w:rPr>
        <w:t>e</w:t>
      </w:r>
      <w:r w:rsidRPr="00E01293">
        <w:rPr>
          <w:spacing w:val="-5"/>
          <w:sz w:val="24"/>
          <w:szCs w:val="24"/>
        </w:rPr>
        <w:t>n</w:t>
      </w:r>
      <w:r w:rsidRPr="00E01293">
        <w:rPr>
          <w:sz w:val="24"/>
          <w:szCs w:val="24"/>
        </w:rPr>
        <w:t>d</w:t>
      </w:r>
      <w:r w:rsidRPr="00E01293">
        <w:rPr>
          <w:spacing w:val="4"/>
          <w:sz w:val="24"/>
          <w:szCs w:val="24"/>
        </w:rPr>
        <w:t>a</w:t>
      </w:r>
      <w:r w:rsidRPr="00E01293">
        <w:rPr>
          <w:spacing w:val="-5"/>
          <w:sz w:val="24"/>
          <w:szCs w:val="24"/>
        </w:rPr>
        <w:t>h</w:t>
      </w:r>
      <w:r w:rsidRPr="00E01293">
        <w:rPr>
          <w:spacing w:val="-1"/>
          <w:sz w:val="24"/>
          <w:szCs w:val="24"/>
        </w:rPr>
        <w:t>a</w:t>
      </w:r>
      <w:r w:rsidRPr="00E01293">
        <w:rPr>
          <w:spacing w:val="1"/>
          <w:sz w:val="24"/>
          <w:szCs w:val="24"/>
        </w:rPr>
        <w:t>r</w:t>
      </w:r>
      <w:r w:rsidRPr="00E01293">
        <w:rPr>
          <w:spacing w:val="-1"/>
          <w:sz w:val="24"/>
          <w:szCs w:val="24"/>
        </w:rPr>
        <w:t>a</w:t>
      </w:r>
      <w:r w:rsidRPr="00E01293">
        <w:rPr>
          <w:spacing w:val="4"/>
          <w:sz w:val="24"/>
          <w:szCs w:val="24"/>
        </w:rPr>
        <w:t>a</w:t>
      </w:r>
      <w:r w:rsidRPr="00E01293">
        <w:rPr>
          <w:sz w:val="24"/>
          <w:szCs w:val="24"/>
        </w:rPr>
        <w:t>n</w:t>
      </w:r>
      <w:r w:rsidRPr="00E01293">
        <w:rPr>
          <w:spacing w:val="4"/>
          <w:sz w:val="24"/>
          <w:szCs w:val="24"/>
        </w:rPr>
        <w:t xml:space="preserve"> </w:t>
      </w:r>
      <w:r w:rsidRPr="00E01293">
        <w:rPr>
          <w:spacing w:val="1"/>
          <w:sz w:val="24"/>
          <w:szCs w:val="24"/>
        </w:rPr>
        <w:t>S</w:t>
      </w:r>
      <w:r w:rsidRPr="00E01293">
        <w:rPr>
          <w:spacing w:val="-1"/>
          <w:sz w:val="24"/>
          <w:szCs w:val="24"/>
        </w:rPr>
        <w:t>a</w:t>
      </w:r>
      <w:r w:rsidRPr="00E01293">
        <w:rPr>
          <w:sz w:val="24"/>
          <w:szCs w:val="24"/>
        </w:rPr>
        <w:t>ka</w:t>
      </w:r>
      <w:r w:rsidRPr="00E01293">
        <w:rPr>
          <w:spacing w:val="6"/>
          <w:sz w:val="24"/>
          <w:szCs w:val="24"/>
        </w:rPr>
        <w:t xml:space="preserve"> </w:t>
      </w:r>
      <w:r w:rsidRPr="00E01293">
        <w:rPr>
          <w:spacing w:val="3"/>
          <w:sz w:val="24"/>
          <w:szCs w:val="24"/>
        </w:rPr>
        <w:t>B</w:t>
      </w:r>
      <w:r w:rsidRPr="00E01293">
        <w:rPr>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gk</w:t>
      </w:r>
      <w:r w:rsidRPr="00E01293">
        <w:rPr>
          <w:spacing w:val="-1"/>
          <w:sz w:val="24"/>
          <w:szCs w:val="24"/>
        </w:rPr>
        <w:t>a</w:t>
      </w:r>
      <w:r w:rsidRPr="00E01293">
        <w:rPr>
          <w:spacing w:val="1"/>
          <w:sz w:val="24"/>
          <w:szCs w:val="24"/>
        </w:rPr>
        <w:t>r</w:t>
      </w:r>
      <w:r w:rsidRPr="00E01293">
        <w:rPr>
          <w:sz w:val="24"/>
          <w:szCs w:val="24"/>
        </w:rPr>
        <w:t>a</w:t>
      </w:r>
      <w:r w:rsidRPr="00E01293">
        <w:rPr>
          <w:spacing w:val="8"/>
          <w:sz w:val="24"/>
          <w:szCs w:val="24"/>
        </w:rPr>
        <w:t xml:space="preserve"> </w:t>
      </w:r>
      <w:r w:rsidRPr="00E01293">
        <w:rPr>
          <w:spacing w:val="-1"/>
          <w:sz w:val="24"/>
          <w:szCs w:val="24"/>
        </w:rPr>
        <w:t>a</w:t>
      </w:r>
      <w:r w:rsidRPr="00E01293">
        <w:rPr>
          <w:sz w:val="24"/>
          <w:szCs w:val="24"/>
        </w:rPr>
        <w:t>d</w:t>
      </w:r>
      <w:r w:rsidRPr="00E01293">
        <w:rPr>
          <w:spacing w:val="4"/>
          <w:sz w:val="24"/>
          <w:szCs w:val="24"/>
        </w:rPr>
        <w:t>a</w:t>
      </w:r>
      <w:r w:rsidRPr="00E01293">
        <w:rPr>
          <w:spacing w:val="-4"/>
          <w:sz w:val="24"/>
          <w:szCs w:val="24"/>
        </w:rPr>
        <w:t>l</w:t>
      </w:r>
      <w:r w:rsidRPr="00E01293">
        <w:rPr>
          <w:spacing w:val="4"/>
          <w:sz w:val="24"/>
          <w:szCs w:val="24"/>
        </w:rPr>
        <w:t>a</w:t>
      </w:r>
      <w:r w:rsidRPr="00E01293">
        <w:rPr>
          <w:sz w:val="24"/>
          <w:szCs w:val="24"/>
        </w:rPr>
        <w:t>h</w:t>
      </w:r>
      <w:r w:rsidRPr="00E01293">
        <w:rPr>
          <w:spacing w:val="2"/>
          <w:sz w:val="24"/>
          <w:szCs w:val="24"/>
        </w:rPr>
        <w:t xml:space="preserve"> s</w:t>
      </w:r>
      <w:r w:rsidRPr="00E01293">
        <w:rPr>
          <w:spacing w:val="-1"/>
          <w:sz w:val="24"/>
          <w:szCs w:val="24"/>
        </w:rPr>
        <w:t>e</w:t>
      </w:r>
      <w:r w:rsidRPr="00E01293">
        <w:rPr>
          <w:sz w:val="24"/>
          <w:szCs w:val="24"/>
        </w:rPr>
        <w:t>g</w:t>
      </w:r>
      <w:r w:rsidRPr="00E01293">
        <w:rPr>
          <w:spacing w:val="5"/>
          <w:sz w:val="24"/>
          <w:szCs w:val="24"/>
        </w:rPr>
        <w:t>a</w:t>
      </w:r>
      <w:r w:rsidRPr="00E01293">
        <w:rPr>
          <w:spacing w:val="-4"/>
          <w:sz w:val="24"/>
          <w:szCs w:val="24"/>
        </w:rPr>
        <w:t>l</w:t>
      </w:r>
      <w:r w:rsidRPr="00E01293">
        <w:rPr>
          <w:sz w:val="24"/>
          <w:szCs w:val="24"/>
        </w:rPr>
        <w:t>a</w:t>
      </w:r>
      <w:r w:rsidRPr="00E01293">
        <w:rPr>
          <w:spacing w:val="11"/>
          <w:sz w:val="24"/>
          <w:szCs w:val="24"/>
        </w:rPr>
        <w:t xml:space="preserve"> </w:t>
      </w:r>
      <w:r w:rsidRPr="00E01293">
        <w:rPr>
          <w:spacing w:val="-5"/>
          <w:sz w:val="24"/>
          <w:szCs w:val="24"/>
        </w:rPr>
        <w:t>h</w:t>
      </w:r>
      <w:r w:rsidRPr="00E01293">
        <w:rPr>
          <w:spacing w:val="-1"/>
          <w:sz w:val="24"/>
          <w:szCs w:val="24"/>
        </w:rPr>
        <w:t>a</w:t>
      </w:r>
      <w:r w:rsidRPr="00E01293">
        <w:rPr>
          <w:sz w:val="24"/>
          <w:szCs w:val="24"/>
        </w:rPr>
        <w:t>k</w:t>
      </w:r>
      <w:r w:rsidRPr="00E01293">
        <w:rPr>
          <w:spacing w:val="12"/>
          <w:sz w:val="24"/>
          <w:szCs w:val="24"/>
        </w:rPr>
        <w:t xml:space="preserve"> </w:t>
      </w:r>
      <w:r w:rsidRPr="00E01293">
        <w:rPr>
          <w:sz w:val="24"/>
          <w:szCs w:val="24"/>
        </w:rPr>
        <w:t>m</w:t>
      </w:r>
      <w:r w:rsidRPr="00E01293">
        <w:rPr>
          <w:spacing w:val="1"/>
          <w:sz w:val="24"/>
          <w:szCs w:val="24"/>
        </w:rPr>
        <w:t>i</w:t>
      </w:r>
      <w:r w:rsidRPr="00E01293">
        <w:rPr>
          <w:sz w:val="24"/>
          <w:szCs w:val="24"/>
        </w:rPr>
        <w:t>l</w:t>
      </w:r>
      <w:r w:rsidRPr="00E01293">
        <w:rPr>
          <w:spacing w:val="-4"/>
          <w:sz w:val="24"/>
          <w:szCs w:val="24"/>
        </w:rPr>
        <w:t>i</w:t>
      </w:r>
      <w:r w:rsidRPr="00E01293">
        <w:rPr>
          <w:sz w:val="24"/>
          <w:szCs w:val="24"/>
        </w:rPr>
        <w:t>k</w:t>
      </w:r>
      <w:r w:rsidRPr="00E01293">
        <w:rPr>
          <w:spacing w:val="12"/>
          <w:sz w:val="24"/>
          <w:szCs w:val="24"/>
        </w:rPr>
        <w:t xml:space="preserve"> </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7"/>
          <w:sz w:val="24"/>
          <w:szCs w:val="24"/>
        </w:rPr>
        <w:t xml:space="preserve"> </w:t>
      </w:r>
      <w:r w:rsidRPr="00E01293">
        <w:rPr>
          <w:sz w:val="24"/>
          <w:szCs w:val="24"/>
        </w:rPr>
        <w:t>b</w:t>
      </w:r>
      <w:r w:rsidRPr="00E01293">
        <w:rPr>
          <w:spacing w:val="-1"/>
          <w:sz w:val="24"/>
          <w:szCs w:val="24"/>
        </w:rPr>
        <w:t>e</w:t>
      </w:r>
      <w:r w:rsidRPr="00E01293">
        <w:rPr>
          <w:spacing w:val="1"/>
          <w:sz w:val="24"/>
          <w:szCs w:val="24"/>
        </w:rPr>
        <w:t>r</w:t>
      </w:r>
      <w:r w:rsidRPr="00E01293">
        <w:rPr>
          <w:sz w:val="24"/>
          <w:szCs w:val="24"/>
        </w:rPr>
        <w:t>w</w:t>
      </w:r>
      <w:r w:rsidRPr="00E01293">
        <w:rPr>
          <w:spacing w:val="4"/>
          <w:sz w:val="24"/>
          <w:szCs w:val="24"/>
        </w:rPr>
        <w:t>u</w:t>
      </w:r>
      <w:r w:rsidRPr="00E01293">
        <w:rPr>
          <w:spacing w:val="-9"/>
          <w:sz w:val="24"/>
          <w:szCs w:val="24"/>
        </w:rPr>
        <w:t>j</w:t>
      </w:r>
      <w:r w:rsidRPr="00E01293">
        <w:rPr>
          <w:sz w:val="24"/>
          <w:szCs w:val="24"/>
        </w:rPr>
        <w:t>ud</w:t>
      </w:r>
      <w:r w:rsidRPr="00E01293">
        <w:rPr>
          <w:spacing w:val="12"/>
          <w:sz w:val="24"/>
          <w:szCs w:val="24"/>
        </w:rPr>
        <w:t xml:space="preserve"> </w:t>
      </w:r>
      <w:r w:rsidRPr="00E01293">
        <w:rPr>
          <w:spacing w:val="-4"/>
          <w:sz w:val="24"/>
          <w:szCs w:val="24"/>
        </w:rPr>
        <w:t>m</w:t>
      </w:r>
      <w:r w:rsidRPr="00E01293">
        <w:rPr>
          <w:spacing w:val="-1"/>
          <w:sz w:val="24"/>
          <w:szCs w:val="24"/>
        </w:rPr>
        <w:t>a</w:t>
      </w:r>
      <w:r w:rsidRPr="00E01293">
        <w:rPr>
          <w:sz w:val="24"/>
          <w:szCs w:val="24"/>
        </w:rPr>
        <w:t>up</w:t>
      </w:r>
      <w:r w:rsidRPr="00E01293">
        <w:rPr>
          <w:spacing w:val="5"/>
          <w:sz w:val="24"/>
          <w:szCs w:val="24"/>
        </w:rPr>
        <w:t>u</w:t>
      </w:r>
      <w:r w:rsidRPr="00E01293">
        <w:rPr>
          <w:sz w:val="24"/>
          <w:szCs w:val="24"/>
        </w:rPr>
        <w:t>n</w:t>
      </w:r>
      <w:r w:rsidRPr="00E01293">
        <w:rPr>
          <w:spacing w:val="7"/>
          <w:sz w:val="24"/>
          <w:szCs w:val="24"/>
        </w:rPr>
        <w:t xml:space="preserve"> </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p>
    <w:p w:rsidR="00E16CF6" w:rsidRDefault="007019C9">
      <w:pPr>
        <w:spacing w:before="2"/>
        <w:ind w:left="571"/>
        <w:rPr>
          <w:sz w:val="24"/>
          <w:szCs w:val="24"/>
        </w:rPr>
      </w:pP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z w:val="24"/>
          <w:szCs w:val="24"/>
        </w:rPr>
        <w:t>b</w:t>
      </w:r>
      <w:r>
        <w:rPr>
          <w:spacing w:val="-1"/>
          <w:sz w:val="24"/>
          <w:szCs w:val="24"/>
        </w:rPr>
        <w:t>e</w:t>
      </w:r>
      <w:r>
        <w:rPr>
          <w:spacing w:val="1"/>
          <w:sz w:val="24"/>
          <w:szCs w:val="24"/>
        </w:rPr>
        <w:t>r</w:t>
      </w:r>
      <w:r>
        <w:rPr>
          <w:sz w:val="24"/>
          <w:szCs w:val="24"/>
        </w:rPr>
        <w:t>w</w:t>
      </w:r>
      <w:r>
        <w:rPr>
          <w:spacing w:val="4"/>
          <w:sz w:val="24"/>
          <w:szCs w:val="24"/>
        </w:rPr>
        <w:t>u</w:t>
      </w:r>
      <w:r>
        <w:rPr>
          <w:spacing w:val="-9"/>
          <w:sz w:val="24"/>
          <w:szCs w:val="24"/>
        </w:rPr>
        <w:t>j</w:t>
      </w:r>
      <w:r>
        <w:rPr>
          <w:sz w:val="24"/>
          <w:szCs w:val="24"/>
        </w:rPr>
        <w:t>ud.</w:t>
      </w:r>
    </w:p>
    <w:p w:rsidR="00E16CF6" w:rsidRPr="00E01293" w:rsidRDefault="007019C9" w:rsidP="00E01293">
      <w:pPr>
        <w:pStyle w:val="ListParagraph"/>
        <w:numPr>
          <w:ilvl w:val="0"/>
          <w:numId w:val="24"/>
        </w:numPr>
        <w:spacing w:line="260" w:lineRule="exact"/>
        <w:ind w:right="71"/>
        <w:jc w:val="center"/>
        <w:rPr>
          <w:sz w:val="24"/>
          <w:szCs w:val="24"/>
        </w:rPr>
      </w:pPr>
      <w:r w:rsidRPr="00E01293">
        <w:rPr>
          <w:spacing w:val="1"/>
          <w:sz w:val="24"/>
          <w:szCs w:val="24"/>
        </w:rPr>
        <w:t>P</w:t>
      </w:r>
      <w:r w:rsidRPr="00E01293">
        <w:rPr>
          <w:spacing w:val="-1"/>
          <w:sz w:val="24"/>
          <w:szCs w:val="24"/>
        </w:rPr>
        <w:t>e</w:t>
      </w:r>
      <w:r w:rsidRPr="00E01293">
        <w:rPr>
          <w:spacing w:val="-5"/>
          <w:sz w:val="24"/>
          <w:szCs w:val="24"/>
        </w:rPr>
        <w:t>n</w:t>
      </w:r>
      <w:r w:rsidRPr="00E01293">
        <w:rPr>
          <w:sz w:val="24"/>
          <w:szCs w:val="24"/>
        </w:rPr>
        <w:t>g</w:t>
      </w:r>
      <w:r w:rsidRPr="00E01293">
        <w:rPr>
          <w:spacing w:val="-1"/>
          <w:sz w:val="24"/>
          <w:szCs w:val="24"/>
        </w:rPr>
        <w:t>a</w:t>
      </w:r>
      <w:r w:rsidRPr="00E01293">
        <w:rPr>
          <w:spacing w:val="5"/>
          <w:sz w:val="24"/>
          <w:szCs w:val="24"/>
        </w:rPr>
        <w:t>t</w:t>
      </w:r>
      <w:r w:rsidRPr="00E01293">
        <w:rPr>
          <w:sz w:val="24"/>
          <w:szCs w:val="24"/>
        </w:rPr>
        <w:t>u</w:t>
      </w:r>
      <w:r w:rsidRPr="00E01293">
        <w:rPr>
          <w:spacing w:val="1"/>
          <w:sz w:val="24"/>
          <w:szCs w:val="24"/>
        </w:rPr>
        <w:t>r</w:t>
      </w:r>
      <w:r w:rsidRPr="00E01293">
        <w:rPr>
          <w:spacing w:val="-1"/>
          <w:sz w:val="24"/>
          <w:szCs w:val="24"/>
        </w:rPr>
        <w:t>a</w:t>
      </w:r>
      <w:r w:rsidRPr="00E01293">
        <w:rPr>
          <w:sz w:val="24"/>
          <w:szCs w:val="24"/>
        </w:rPr>
        <w:t xml:space="preserve">n </w:t>
      </w:r>
      <w:r w:rsidRPr="00E01293">
        <w:rPr>
          <w:spacing w:val="43"/>
          <w:sz w:val="24"/>
          <w:szCs w:val="24"/>
        </w:rPr>
        <w:t xml:space="preserve"> </w:t>
      </w:r>
      <w:r w:rsidRPr="00E01293">
        <w:rPr>
          <w:spacing w:val="1"/>
          <w:sz w:val="24"/>
          <w:szCs w:val="24"/>
        </w:rPr>
        <w:t>P</w:t>
      </w:r>
      <w:r w:rsidRPr="00E01293">
        <w:rPr>
          <w:spacing w:val="-1"/>
          <w:sz w:val="24"/>
          <w:szCs w:val="24"/>
        </w:rPr>
        <w:t>e</w:t>
      </w:r>
      <w:r w:rsidRPr="00E01293">
        <w:rPr>
          <w:spacing w:val="1"/>
          <w:sz w:val="24"/>
          <w:szCs w:val="24"/>
        </w:rPr>
        <w:t>r</w:t>
      </w:r>
      <w:r w:rsidRPr="00E01293">
        <w:rPr>
          <w:sz w:val="24"/>
          <w:szCs w:val="24"/>
        </w:rPr>
        <w:t>b</w:t>
      </w:r>
      <w:r w:rsidRPr="00E01293">
        <w:rPr>
          <w:spacing w:val="4"/>
          <w:sz w:val="24"/>
          <w:szCs w:val="24"/>
        </w:rPr>
        <w:t>e</w:t>
      </w:r>
      <w:r w:rsidRPr="00E01293">
        <w:rPr>
          <w:spacing w:val="-5"/>
          <w:sz w:val="24"/>
          <w:szCs w:val="24"/>
        </w:rPr>
        <w:t>n</w:t>
      </w:r>
      <w:r w:rsidRPr="00E01293">
        <w:rPr>
          <w:sz w:val="24"/>
          <w:szCs w:val="24"/>
        </w:rPr>
        <w:t>d</w:t>
      </w:r>
      <w:r w:rsidRPr="00E01293">
        <w:rPr>
          <w:spacing w:val="4"/>
          <w:sz w:val="24"/>
          <w:szCs w:val="24"/>
        </w:rPr>
        <w:t>a</w:t>
      </w:r>
      <w:r w:rsidRPr="00E01293">
        <w:rPr>
          <w:spacing w:val="-5"/>
          <w:sz w:val="24"/>
          <w:szCs w:val="24"/>
        </w:rPr>
        <w:t>h</w:t>
      </w:r>
      <w:r w:rsidRPr="00E01293">
        <w:rPr>
          <w:spacing w:val="-1"/>
          <w:sz w:val="24"/>
          <w:szCs w:val="24"/>
        </w:rPr>
        <w:t>a</w:t>
      </w:r>
      <w:r w:rsidRPr="00E01293">
        <w:rPr>
          <w:spacing w:val="1"/>
          <w:sz w:val="24"/>
          <w:szCs w:val="24"/>
        </w:rPr>
        <w:t>r</w:t>
      </w:r>
      <w:r w:rsidRPr="00E01293">
        <w:rPr>
          <w:spacing w:val="-1"/>
          <w:sz w:val="24"/>
          <w:szCs w:val="24"/>
        </w:rPr>
        <w:t>a</w:t>
      </w:r>
      <w:r w:rsidRPr="00E01293">
        <w:rPr>
          <w:spacing w:val="4"/>
          <w:sz w:val="24"/>
          <w:szCs w:val="24"/>
        </w:rPr>
        <w:t>a</w:t>
      </w:r>
      <w:r w:rsidRPr="00E01293">
        <w:rPr>
          <w:sz w:val="24"/>
          <w:szCs w:val="24"/>
        </w:rPr>
        <w:t xml:space="preserve">n </w:t>
      </w:r>
      <w:r w:rsidRPr="00E01293">
        <w:rPr>
          <w:spacing w:val="47"/>
          <w:sz w:val="24"/>
          <w:szCs w:val="24"/>
        </w:rPr>
        <w:t xml:space="preserve"> </w:t>
      </w:r>
      <w:r w:rsidRPr="00E01293">
        <w:rPr>
          <w:spacing w:val="1"/>
          <w:sz w:val="24"/>
          <w:szCs w:val="24"/>
        </w:rPr>
        <w:t>S</w:t>
      </w:r>
      <w:r w:rsidRPr="00E01293">
        <w:rPr>
          <w:spacing w:val="-1"/>
          <w:sz w:val="24"/>
          <w:szCs w:val="24"/>
        </w:rPr>
        <w:t>a</w:t>
      </w:r>
      <w:r w:rsidRPr="00E01293">
        <w:rPr>
          <w:sz w:val="24"/>
          <w:szCs w:val="24"/>
        </w:rPr>
        <w:t xml:space="preserve">ka </w:t>
      </w:r>
      <w:r w:rsidRPr="00E01293">
        <w:rPr>
          <w:spacing w:val="47"/>
          <w:sz w:val="24"/>
          <w:szCs w:val="24"/>
        </w:rPr>
        <w:t xml:space="preserve"> </w:t>
      </w:r>
      <w:r w:rsidRPr="00E01293">
        <w:rPr>
          <w:spacing w:val="3"/>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5"/>
          <w:sz w:val="24"/>
          <w:szCs w:val="24"/>
        </w:rPr>
        <w:t>k</w:t>
      </w:r>
      <w:r w:rsidRPr="00E01293">
        <w:rPr>
          <w:spacing w:val="-1"/>
          <w:sz w:val="24"/>
          <w:szCs w:val="24"/>
        </w:rPr>
        <w:t>a</w:t>
      </w:r>
      <w:r w:rsidRPr="00E01293">
        <w:rPr>
          <w:spacing w:val="1"/>
          <w:sz w:val="24"/>
          <w:szCs w:val="24"/>
        </w:rPr>
        <w:t>r</w:t>
      </w:r>
      <w:r w:rsidRPr="00E01293">
        <w:rPr>
          <w:sz w:val="24"/>
          <w:szCs w:val="24"/>
        </w:rPr>
        <w:t xml:space="preserve">a </w:t>
      </w:r>
      <w:r w:rsidRPr="00E01293">
        <w:rPr>
          <w:spacing w:val="47"/>
          <w:sz w:val="24"/>
          <w:szCs w:val="24"/>
        </w:rPr>
        <w:t xml:space="preserve"> </w:t>
      </w:r>
      <w:r w:rsidRPr="00E01293">
        <w:rPr>
          <w:spacing w:val="-2"/>
          <w:sz w:val="24"/>
          <w:szCs w:val="24"/>
        </w:rPr>
        <w:t>R</w:t>
      </w:r>
      <w:r w:rsidRPr="00E01293">
        <w:rPr>
          <w:spacing w:val="-1"/>
          <w:sz w:val="24"/>
          <w:szCs w:val="24"/>
        </w:rPr>
        <w:t>a</w:t>
      </w:r>
      <w:r w:rsidRPr="00E01293">
        <w:rPr>
          <w:spacing w:val="-5"/>
          <w:sz w:val="24"/>
          <w:szCs w:val="24"/>
        </w:rPr>
        <w:t>n</w:t>
      </w:r>
      <w:r w:rsidRPr="00E01293">
        <w:rPr>
          <w:spacing w:val="10"/>
          <w:sz w:val="24"/>
          <w:szCs w:val="24"/>
        </w:rPr>
        <w:t>t</w:t>
      </w:r>
      <w:r w:rsidRPr="00E01293">
        <w:rPr>
          <w:spacing w:val="-4"/>
          <w:sz w:val="24"/>
          <w:szCs w:val="24"/>
        </w:rPr>
        <w:t>i</w:t>
      </w:r>
      <w:r w:rsidRPr="00E01293">
        <w:rPr>
          <w:spacing w:val="-5"/>
          <w:sz w:val="24"/>
          <w:szCs w:val="24"/>
        </w:rPr>
        <w:t>n</w:t>
      </w:r>
      <w:r w:rsidRPr="00E01293">
        <w:rPr>
          <w:sz w:val="24"/>
          <w:szCs w:val="24"/>
        </w:rPr>
        <w:t xml:space="preserve">g </w:t>
      </w:r>
      <w:r w:rsidRPr="00E01293">
        <w:rPr>
          <w:spacing w:val="48"/>
          <w:sz w:val="24"/>
          <w:szCs w:val="24"/>
        </w:rPr>
        <w:t xml:space="preserve"> </w:t>
      </w:r>
      <w:r w:rsidRPr="00E01293">
        <w:rPr>
          <w:spacing w:val="2"/>
          <w:sz w:val="24"/>
          <w:szCs w:val="24"/>
        </w:rPr>
        <w:t>E</w:t>
      </w:r>
      <w:r w:rsidRPr="00E01293">
        <w:rPr>
          <w:spacing w:val="-5"/>
          <w:sz w:val="24"/>
          <w:szCs w:val="24"/>
        </w:rPr>
        <w:t>n</w:t>
      </w:r>
      <w:r w:rsidRPr="00E01293">
        <w:rPr>
          <w:spacing w:val="1"/>
          <w:sz w:val="24"/>
          <w:szCs w:val="24"/>
        </w:rPr>
        <w:t>r</w:t>
      </w:r>
      <w:r w:rsidRPr="00E01293">
        <w:rPr>
          <w:spacing w:val="-1"/>
          <w:sz w:val="24"/>
          <w:szCs w:val="24"/>
        </w:rPr>
        <w:t>e</w:t>
      </w:r>
      <w:r w:rsidRPr="00E01293">
        <w:rPr>
          <w:spacing w:val="5"/>
          <w:sz w:val="24"/>
          <w:szCs w:val="24"/>
        </w:rPr>
        <w:t>k</w:t>
      </w:r>
      <w:r w:rsidRPr="00E01293">
        <w:rPr>
          <w:spacing w:val="4"/>
          <w:sz w:val="24"/>
          <w:szCs w:val="24"/>
        </w:rPr>
        <w:t>a</w:t>
      </w:r>
      <w:r w:rsidRPr="00E01293">
        <w:rPr>
          <w:spacing w:val="-5"/>
          <w:sz w:val="24"/>
          <w:szCs w:val="24"/>
        </w:rPr>
        <w:t>n</w:t>
      </w:r>
      <w:r w:rsidRPr="00E01293">
        <w:rPr>
          <w:sz w:val="24"/>
          <w:szCs w:val="24"/>
        </w:rPr>
        <w:t xml:space="preserve">g </w:t>
      </w:r>
      <w:r w:rsidRPr="00E01293">
        <w:rPr>
          <w:spacing w:val="53"/>
          <w:sz w:val="24"/>
          <w:szCs w:val="24"/>
        </w:rPr>
        <w:t xml:space="preserve"> </w:t>
      </w:r>
      <w:r w:rsidRPr="00E01293">
        <w:rPr>
          <w:spacing w:val="5"/>
          <w:sz w:val="24"/>
          <w:szCs w:val="24"/>
        </w:rPr>
        <w:t>d</w:t>
      </w:r>
      <w:r w:rsidRPr="00E01293">
        <w:rPr>
          <w:spacing w:val="-9"/>
          <w:sz w:val="24"/>
          <w:szCs w:val="24"/>
        </w:rPr>
        <w:t>i</w:t>
      </w:r>
      <w:r w:rsidRPr="00E01293">
        <w:rPr>
          <w:spacing w:val="5"/>
          <w:sz w:val="24"/>
          <w:szCs w:val="24"/>
        </w:rPr>
        <w:t>t</w:t>
      </w:r>
      <w:r w:rsidRPr="00E01293">
        <w:rPr>
          <w:sz w:val="24"/>
          <w:szCs w:val="24"/>
        </w:rPr>
        <w:t>e</w:t>
      </w:r>
      <w:r w:rsidRPr="00E01293">
        <w:rPr>
          <w:spacing w:val="-5"/>
          <w:sz w:val="24"/>
          <w:szCs w:val="24"/>
        </w:rPr>
        <w:t>n</w:t>
      </w:r>
      <w:r w:rsidRPr="00E01293">
        <w:rPr>
          <w:spacing w:val="5"/>
          <w:sz w:val="24"/>
          <w:szCs w:val="24"/>
        </w:rPr>
        <w:t>t</w:t>
      </w:r>
      <w:r w:rsidRPr="00E01293">
        <w:rPr>
          <w:sz w:val="24"/>
          <w:szCs w:val="24"/>
        </w:rPr>
        <w:t>uk</w:t>
      </w:r>
      <w:r w:rsidRPr="00E01293">
        <w:rPr>
          <w:spacing w:val="-1"/>
          <w:sz w:val="24"/>
          <w:szCs w:val="24"/>
        </w:rPr>
        <w:t>a</w:t>
      </w:r>
      <w:r w:rsidRPr="00E01293">
        <w:rPr>
          <w:sz w:val="24"/>
          <w:szCs w:val="24"/>
        </w:rPr>
        <w:t xml:space="preserve">n </w:t>
      </w:r>
      <w:r w:rsidRPr="00E01293">
        <w:rPr>
          <w:spacing w:val="43"/>
          <w:sz w:val="24"/>
          <w:szCs w:val="24"/>
        </w:rPr>
        <w:t xml:space="preserve"> </w:t>
      </w:r>
      <w:r w:rsidRPr="00E01293">
        <w:rPr>
          <w:spacing w:val="9"/>
          <w:sz w:val="24"/>
          <w:szCs w:val="24"/>
        </w:rPr>
        <w:t>o</w:t>
      </w:r>
      <w:r w:rsidRPr="00E01293">
        <w:rPr>
          <w:spacing w:val="-9"/>
          <w:sz w:val="24"/>
          <w:szCs w:val="24"/>
        </w:rPr>
        <w:t>l</w:t>
      </w:r>
      <w:r w:rsidRPr="00E01293">
        <w:rPr>
          <w:spacing w:val="8"/>
          <w:sz w:val="24"/>
          <w:szCs w:val="24"/>
        </w:rPr>
        <w:t>e</w:t>
      </w:r>
      <w:r w:rsidRPr="00E01293">
        <w:rPr>
          <w:sz w:val="24"/>
          <w:szCs w:val="24"/>
        </w:rPr>
        <w:t>h</w:t>
      </w:r>
    </w:p>
    <w:p w:rsidR="00E16CF6" w:rsidRDefault="007019C9">
      <w:pPr>
        <w:spacing w:before="7" w:line="260" w:lineRule="exact"/>
        <w:ind w:left="571" w:right="73"/>
        <w:rPr>
          <w:sz w:val="24"/>
          <w:szCs w:val="24"/>
        </w:rPr>
      </w:pPr>
      <w:r>
        <w:rPr>
          <w:spacing w:val="-2"/>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z w:val="24"/>
          <w:szCs w:val="24"/>
        </w:rPr>
        <w:t>a</w:t>
      </w:r>
      <w:r>
        <w:rPr>
          <w:spacing w:val="12"/>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z w:val="24"/>
          <w:szCs w:val="24"/>
        </w:rPr>
        <w:t>li</w:t>
      </w:r>
      <w:r>
        <w:rPr>
          <w:spacing w:val="3"/>
          <w:sz w:val="24"/>
          <w:szCs w:val="24"/>
        </w:rPr>
        <w:t xml:space="preserve"> </w:t>
      </w:r>
      <w:r>
        <w:rPr>
          <w:spacing w:val="5"/>
          <w:sz w:val="24"/>
          <w:szCs w:val="24"/>
        </w:rPr>
        <w:t>t</w:t>
      </w:r>
      <w:r>
        <w:rPr>
          <w:spacing w:val="4"/>
          <w:sz w:val="24"/>
          <w:szCs w:val="24"/>
        </w:rPr>
        <w:t>e</w:t>
      </w:r>
      <w:r>
        <w:rPr>
          <w:spacing w:val="-4"/>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7"/>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7"/>
          <w:sz w:val="24"/>
          <w:szCs w:val="24"/>
        </w:rPr>
        <w:t xml:space="preserve"> </w:t>
      </w:r>
      <w:r>
        <w:rPr>
          <w:spacing w:val="-2"/>
          <w:sz w:val="24"/>
          <w:szCs w:val="24"/>
        </w:rPr>
        <w:t>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3"/>
          <w:sz w:val="24"/>
          <w:szCs w:val="24"/>
        </w:rPr>
        <w:t>a</w:t>
      </w:r>
      <w:r>
        <w:rPr>
          <w:spacing w:val="1"/>
          <w:sz w:val="24"/>
          <w:szCs w:val="24"/>
        </w:rPr>
        <w:t>r</w:t>
      </w:r>
      <w:r>
        <w:rPr>
          <w:spacing w:val="-1"/>
          <w:sz w:val="24"/>
          <w:szCs w:val="24"/>
        </w:rPr>
        <w:t>a</w:t>
      </w:r>
      <w:r>
        <w:rPr>
          <w:sz w:val="24"/>
          <w:szCs w:val="24"/>
        </w:rPr>
        <w:t>h</w:t>
      </w:r>
      <w:r>
        <w:rPr>
          <w:spacing w:val="13"/>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2"/>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4"/>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6"/>
          <w:sz w:val="24"/>
          <w:szCs w:val="24"/>
        </w:rPr>
        <w:t>-</w:t>
      </w:r>
      <w:r>
        <w:rPr>
          <w:spacing w:val="-4"/>
          <w:sz w:val="24"/>
          <w:szCs w:val="24"/>
        </w:rPr>
        <w:t>l</w:t>
      </w:r>
      <w:r>
        <w:rPr>
          <w:spacing w:val="4"/>
          <w:sz w:val="24"/>
          <w:szCs w:val="24"/>
        </w:rPr>
        <w:t>a</w:t>
      </w:r>
      <w:r>
        <w:rPr>
          <w:spacing w:val="-4"/>
          <w:sz w:val="24"/>
          <w:szCs w:val="24"/>
        </w:rPr>
        <w:t>i</w:t>
      </w:r>
      <w:r>
        <w:rPr>
          <w:sz w:val="24"/>
          <w:szCs w:val="24"/>
        </w:rPr>
        <w:t>n</w:t>
      </w:r>
      <w:r>
        <w:rPr>
          <w:spacing w:val="1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w:t>
      </w:r>
      <w:r>
        <w:rPr>
          <w:spacing w:val="-1"/>
          <w:sz w:val="24"/>
          <w:szCs w:val="24"/>
        </w:rPr>
        <w:t>a</w:t>
      </w:r>
      <w:r>
        <w:rPr>
          <w:spacing w:val="5"/>
          <w:sz w:val="24"/>
          <w:szCs w:val="24"/>
        </w:rPr>
        <w:t>t</w:t>
      </w:r>
      <w:r>
        <w:rPr>
          <w:sz w:val="24"/>
          <w:szCs w:val="24"/>
        </w:rPr>
        <w:t>.</w:t>
      </w:r>
    </w:p>
    <w:p w:rsidR="00E16CF6" w:rsidRDefault="00E16CF6">
      <w:pPr>
        <w:spacing w:before="7"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207" w:right="4200"/>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X</w:t>
      </w:r>
    </w:p>
    <w:p w:rsidR="00E16CF6" w:rsidRDefault="007019C9">
      <w:pPr>
        <w:spacing w:line="260" w:lineRule="exact"/>
        <w:ind w:left="3486" w:right="3477"/>
        <w:jc w:val="center"/>
        <w:rPr>
          <w:sz w:val="24"/>
          <w:szCs w:val="24"/>
        </w:rPr>
      </w:pPr>
      <w:r>
        <w:rPr>
          <w:b/>
          <w:spacing w:val="1"/>
          <w:sz w:val="24"/>
          <w:szCs w:val="24"/>
        </w:rPr>
        <w:t>S</w:t>
      </w:r>
      <w:r>
        <w:rPr>
          <w:b/>
          <w:spacing w:val="-2"/>
          <w:sz w:val="24"/>
          <w:szCs w:val="24"/>
        </w:rPr>
        <w:t>I</w:t>
      </w:r>
      <w:r>
        <w:rPr>
          <w:b/>
          <w:spacing w:val="-3"/>
          <w:sz w:val="24"/>
          <w:szCs w:val="24"/>
        </w:rPr>
        <w:t>F</w:t>
      </w:r>
      <w:r>
        <w:rPr>
          <w:b/>
          <w:sz w:val="24"/>
          <w:szCs w:val="24"/>
        </w:rPr>
        <w:t>AT D</w:t>
      </w:r>
      <w:r>
        <w:rPr>
          <w:b/>
          <w:spacing w:val="-1"/>
          <w:sz w:val="24"/>
          <w:szCs w:val="24"/>
        </w:rPr>
        <w:t>A</w:t>
      </w:r>
      <w:r>
        <w:rPr>
          <w:b/>
          <w:sz w:val="24"/>
          <w:szCs w:val="24"/>
        </w:rPr>
        <w:t>N</w:t>
      </w:r>
      <w:r>
        <w:rPr>
          <w:b/>
          <w:spacing w:val="2"/>
          <w:sz w:val="24"/>
          <w:szCs w:val="24"/>
        </w:rPr>
        <w:t xml:space="preserve"> </w:t>
      </w:r>
      <w:r>
        <w:rPr>
          <w:b/>
          <w:spacing w:val="4"/>
          <w:sz w:val="24"/>
          <w:szCs w:val="24"/>
        </w:rPr>
        <w:t>M</w:t>
      </w:r>
      <w:r>
        <w:rPr>
          <w:b/>
          <w:sz w:val="24"/>
          <w:szCs w:val="24"/>
        </w:rPr>
        <w:t>O</w:t>
      </w:r>
      <w:r>
        <w:rPr>
          <w:b/>
          <w:spacing w:val="-1"/>
          <w:sz w:val="24"/>
          <w:szCs w:val="24"/>
        </w:rPr>
        <w:t>T</w:t>
      </w:r>
      <w:r>
        <w:rPr>
          <w:b/>
          <w:spacing w:val="-2"/>
          <w:sz w:val="24"/>
          <w:szCs w:val="24"/>
        </w:rPr>
        <w:t>T</w:t>
      </w:r>
      <w:r>
        <w:rPr>
          <w:b/>
          <w:sz w:val="24"/>
          <w:szCs w:val="24"/>
        </w:rPr>
        <w:t>O</w:t>
      </w:r>
    </w:p>
    <w:p w:rsidR="00E16CF6" w:rsidRDefault="007019C9">
      <w:pPr>
        <w:spacing w:before="2"/>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15</w:t>
      </w:r>
    </w:p>
    <w:p w:rsidR="00E16CF6" w:rsidRDefault="007019C9">
      <w:pPr>
        <w:spacing w:line="260" w:lineRule="exact"/>
        <w:ind w:left="3395" w:right="3388"/>
        <w:jc w:val="center"/>
        <w:rPr>
          <w:sz w:val="24"/>
          <w:szCs w:val="24"/>
        </w:rPr>
      </w:pPr>
      <w:r>
        <w:rPr>
          <w:b/>
          <w:spacing w:val="1"/>
          <w:sz w:val="24"/>
          <w:szCs w:val="24"/>
        </w:rPr>
        <w:t>S</w:t>
      </w:r>
      <w:r>
        <w:rPr>
          <w:b/>
          <w:sz w:val="24"/>
          <w:szCs w:val="24"/>
        </w:rPr>
        <w:t>i</w:t>
      </w:r>
      <w:r>
        <w:rPr>
          <w:b/>
          <w:spacing w:val="-3"/>
          <w:sz w:val="24"/>
          <w:szCs w:val="24"/>
        </w:rPr>
        <w:t>f</w:t>
      </w:r>
      <w:r>
        <w:rPr>
          <w:b/>
          <w:sz w:val="24"/>
          <w:szCs w:val="24"/>
        </w:rPr>
        <w:t>at</w:t>
      </w:r>
      <w:r>
        <w:rPr>
          <w:b/>
          <w:spacing w:val="4"/>
          <w:sz w:val="24"/>
          <w:szCs w:val="24"/>
        </w:rPr>
        <w:t xml:space="preserve"> </w:t>
      </w:r>
      <w:r>
        <w:rPr>
          <w:b/>
          <w:spacing w:val="1"/>
          <w:sz w:val="24"/>
          <w:szCs w:val="24"/>
        </w:rPr>
        <w:t>d</w:t>
      </w:r>
      <w:r>
        <w:rPr>
          <w:b/>
          <w:sz w:val="24"/>
          <w:szCs w:val="24"/>
        </w:rPr>
        <w:t>an</w:t>
      </w:r>
      <w:r>
        <w:rPr>
          <w:b/>
          <w:spacing w:val="3"/>
          <w:sz w:val="24"/>
          <w:szCs w:val="24"/>
        </w:rPr>
        <w:t xml:space="preserve"> </w:t>
      </w:r>
      <w:r>
        <w:rPr>
          <w:b/>
          <w:spacing w:val="-6"/>
          <w:sz w:val="24"/>
          <w:szCs w:val="24"/>
        </w:rPr>
        <w:t>r</w:t>
      </w:r>
      <w:r>
        <w:rPr>
          <w:b/>
          <w:spacing w:val="1"/>
          <w:sz w:val="24"/>
          <w:szCs w:val="24"/>
        </w:rPr>
        <w:t>u</w:t>
      </w:r>
      <w:r>
        <w:rPr>
          <w:b/>
          <w:sz w:val="24"/>
          <w:szCs w:val="24"/>
        </w:rPr>
        <w:t>a</w:t>
      </w:r>
      <w:r>
        <w:rPr>
          <w:b/>
          <w:spacing w:val="1"/>
          <w:sz w:val="24"/>
          <w:szCs w:val="24"/>
        </w:rPr>
        <w:t>n</w:t>
      </w:r>
      <w:r>
        <w:rPr>
          <w:b/>
          <w:sz w:val="24"/>
          <w:szCs w:val="24"/>
        </w:rPr>
        <w:t>g</w:t>
      </w:r>
      <w:r>
        <w:rPr>
          <w:b/>
          <w:spacing w:val="2"/>
          <w:sz w:val="24"/>
          <w:szCs w:val="24"/>
        </w:rPr>
        <w:t xml:space="preserve"> </w:t>
      </w:r>
      <w:r>
        <w:rPr>
          <w:b/>
          <w:spacing w:val="-4"/>
          <w:sz w:val="24"/>
          <w:szCs w:val="24"/>
        </w:rPr>
        <w:t>l</w:t>
      </w:r>
      <w:r>
        <w:rPr>
          <w:b/>
          <w:sz w:val="24"/>
          <w:szCs w:val="24"/>
        </w:rPr>
        <w:t>i</w:t>
      </w:r>
      <w:r>
        <w:rPr>
          <w:b/>
          <w:spacing w:val="1"/>
          <w:sz w:val="24"/>
          <w:szCs w:val="24"/>
        </w:rPr>
        <w:t>n</w:t>
      </w:r>
      <w:r>
        <w:rPr>
          <w:b/>
          <w:sz w:val="24"/>
          <w:szCs w:val="24"/>
        </w:rPr>
        <w:t>g</w:t>
      </w:r>
      <w:r>
        <w:rPr>
          <w:b/>
          <w:spacing w:val="-4"/>
          <w:sz w:val="24"/>
          <w:szCs w:val="24"/>
        </w:rPr>
        <w:t>k</w:t>
      </w:r>
      <w:r>
        <w:rPr>
          <w:b/>
          <w:spacing w:val="1"/>
          <w:sz w:val="24"/>
          <w:szCs w:val="24"/>
        </w:rPr>
        <w:t>u</w:t>
      </w:r>
      <w:r>
        <w:rPr>
          <w:b/>
          <w:sz w:val="24"/>
          <w:szCs w:val="24"/>
        </w:rPr>
        <w:t>p</w:t>
      </w:r>
    </w:p>
    <w:p w:rsidR="00E16CF6" w:rsidRPr="00E01293" w:rsidRDefault="007019C9" w:rsidP="00E01293">
      <w:pPr>
        <w:pStyle w:val="ListParagraph"/>
        <w:numPr>
          <w:ilvl w:val="0"/>
          <w:numId w:val="25"/>
        </w:numPr>
        <w:spacing w:line="260" w:lineRule="exact"/>
        <w:ind w:left="567" w:hanging="425"/>
        <w:rPr>
          <w:sz w:val="24"/>
          <w:szCs w:val="24"/>
        </w:rPr>
      </w:pPr>
      <w:r w:rsidRPr="00E01293">
        <w:rPr>
          <w:spacing w:val="-5"/>
          <w:sz w:val="24"/>
          <w:szCs w:val="24"/>
        </w:rPr>
        <w:t>K</w:t>
      </w:r>
      <w:r w:rsidRPr="00E01293">
        <w:rPr>
          <w:spacing w:val="-1"/>
          <w:sz w:val="24"/>
          <w:szCs w:val="24"/>
        </w:rPr>
        <w:t>e</w:t>
      </w:r>
      <w:r w:rsidRPr="00E01293">
        <w:rPr>
          <w:spacing w:val="5"/>
          <w:sz w:val="24"/>
          <w:szCs w:val="24"/>
        </w:rPr>
        <w:t>g</w:t>
      </w:r>
      <w:r w:rsidRPr="00E01293">
        <w:rPr>
          <w:spacing w:val="-4"/>
          <w:sz w:val="24"/>
          <w:szCs w:val="24"/>
        </w:rPr>
        <w:t>i</w:t>
      </w:r>
      <w:r w:rsidRPr="00E01293">
        <w:rPr>
          <w:spacing w:val="-1"/>
          <w:sz w:val="24"/>
          <w:szCs w:val="24"/>
        </w:rPr>
        <w:t>a</w:t>
      </w:r>
      <w:r w:rsidRPr="00E01293">
        <w:rPr>
          <w:spacing w:val="5"/>
          <w:sz w:val="24"/>
          <w:szCs w:val="24"/>
        </w:rPr>
        <w:t>t</w:t>
      </w:r>
      <w:r w:rsidRPr="00E01293">
        <w:rPr>
          <w:spacing w:val="-1"/>
          <w:sz w:val="24"/>
          <w:szCs w:val="24"/>
        </w:rPr>
        <w:t>a</w:t>
      </w:r>
      <w:r w:rsidRPr="00E01293">
        <w:rPr>
          <w:sz w:val="24"/>
          <w:szCs w:val="24"/>
        </w:rPr>
        <w:t>n</w:t>
      </w:r>
      <w:r w:rsidRPr="00E01293">
        <w:rPr>
          <w:spacing w:val="-3"/>
          <w:sz w:val="24"/>
          <w:szCs w:val="24"/>
        </w:rPr>
        <w:t xml:space="preserve"> </w:t>
      </w:r>
      <w:r w:rsidRPr="00E01293">
        <w:rPr>
          <w:spacing w:val="1"/>
          <w:sz w:val="24"/>
          <w:szCs w:val="24"/>
        </w:rPr>
        <w:t>S</w:t>
      </w:r>
      <w:r w:rsidRPr="00E01293">
        <w:rPr>
          <w:spacing w:val="-1"/>
          <w:sz w:val="24"/>
          <w:szCs w:val="24"/>
        </w:rPr>
        <w:t>a</w:t>
      </w:r>
      <w:r w:rsidRPr="00E01293">
        <w:rPr>
          <w:sz w:val="24"/>
          <w:szCs w:val="24"/>
        </w:rPr>
        <w:t>ka</w:t>
      </w:r>
      <w:r w:rsidRPr="00E01293">
        <w:rPr>
          <w:spacing w:val="1"/>
          <w:sz w:val="24"/>
          <w:szCs w:val="24"/>
        </w:rPr>
        <w:t xml:space="preserve"> </w:t>
      </w:r>
      <w:r w:rsidRPr="00E01293">
        <w:rPr>
          <w:spacing w:val="3"/>
          <w:sz w:val="24"/>
          <w:szCs w:val="24"/>
        </w:rPr>
        <w:t>B</w:t>
      </w:r>
      <w:r w:rsidRPr="00E01293">
        <w:rPr>
          <w:spacing w:val="-5"/>
          <w:sz w:val="24"/>
          <w:szCs w:val="24"/>
        </w:rPr>
        <w:t>h</w:t>
      </w:r>
      <w:r w:rsidRPr="00E01293">
        <w:rPr>
          <w:spacing w:val="4"/>
          <w:sz w:val="24"/>
          <w:szCs w:val="24"/>
        </w:rPr>
        <w:t>a</w:t>
      </w:r>
      <w:r w:rsidRPr="00E01293">
        <w:rPr>
          <w:spacing w:val="-5"/>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5"/>
          <w:sz w:val="24"/>
          <w:szCs w:val="24"/>
        </w:rPr>
        <w:t>k</w:t>
      </w:r>
      <w:r w:rsidRPr="00E01293">
        <w:rPr>
          <w:spacing w:val="-1"/>
          <w:sz w:val="24"/>
          <w:szCs w:val="24"/>
        </w:rPr>
        <w:t>a</w:t>
      </w:r>
      <w:r w:rsidRPr="00E01293">
        <w:rPr>
          <w:spacing w:val="1"/>
          <w:sz w:val="24"/>
          <w:szCs w:val="24"/>
        </w:rPr>
        <w:t>r</w:t>
      </w:r>
      <w:r w:rsidRPr="00E01293">
        <w:rPr>
          <w:sz w:val="24"/>
          <w:szCs w:val="24"/>
        </w:rPr>
        <w:t>a</w:t>
      </w:r>
      <w:r w:rsidRPr="00E01293">
        <w:rPr>
          <w:spacing w:val="6"/>
          <w:sz w:val="24"/>
          <w:szCs w:val="24"/>
        </w:rPr>
        <w:t xml:space="preserve"> </w:t>
      </w:r>
      <w:r w:rsidRPr="00E01293">
        <w:rPr>
          <w:spacing w:val="-10"/>
          <w:sz w:val="24"/>
          <w:szCs w:val="24"/>
        </w:rPr>
        <w:t>y</w:t>
      </w:r>
      <w:r w:rsidRPr="00E01293">
        <w:rPr>
          <w:spacing w:val="4"/>
          <w:sz w:val="24"/>
          <w:szCs w:val="24"/>
        </w:rPr>
        <w:t>a</w:t>
      </w:r>
      <w:r w:rsidRPr="00E01293">
        <w:rPr>
          <w:spacing w:val="-5"/>
          <w:sz w:val="24"/>
          <w:szCs w:val="24"/>
        </w:rPr>
        <w:t>n</w:t>
      </w:r>
      <w:r w:rsidRPr="00E01293">
        <w:rPr>
          <w:sz w:val="24"/>
          <w:szCs w:val="24"/>
        </w:rPr>
        <w:t>g</w:t>
      </w:r>
      <w:r w:rsidRPr="00E01293">
        <w:rPr>
          <w:spacing w:val="7"/>
          <w:sz w:val="24"/>
          <w:szCs w:val="24"/>
        </w:rPr>
        <w:t xml:space="preserve"> </w:t>
      </w:r>
      <w:r w:rsidRPr="00E01293">
        <w:rPr>
          <w:spacing w:val="-4"/>
          <w:sz w:val="24"/>
          <w:szCs w:val="24"/>
        </w:rPr>
        <w:t>m</w:t>
      </w:r>
      <w:r w:rsidRPr="00E01293">
        <w:rPr>
          <w:spacing w:val="4"/>
          <w:sz w:val="24"/>
          <w:szCs w:val="24"/>
        </w:rPr>
        <w:t>e</w:t>
      </w:r>
      <w:r w:rsidRPr="00E01293">
        <w:rPr>
          <w:spacing w:val="-4"/>
          <w:sz w:val="24"/>
          <w:szCs w:val="24"/>
        </w:rPr>
        <w:t>m</w:t>
      </w:r>
      <w:r w:rsidRPr="00E01293">
        <w:rPr>
          <w:sz w:val="24"/>
          <w:szCs w:val="24"/>
        </w:rPr>
        <w:t>i</w:t>
      </w:r>
      <w:r w:rsidRPr="00E01293">
        <w:rPr>
          <w:spacing w:val="1"/>
          <w:sz w:val="24"/>
          <w:szCs w:val="24"/>
        </w:rPr>
        <w:t>l</w:t>
      </w:r>
      <w:r w:rsidRPr="00E01293">
        <w:rPr>
          <w:spacing w:val="-4"/>
          <w:sz w:val="24"/>
          <w:szCs w:val="24"/>
        </w:rPr>
        <w:t>i</w:t>
      </w:r>
      <w:r w:rsidRPr="00E01293">
        <w:rPr>
          <w:spacing w:val="5"/>
          <w:sz w:val="24"/>
          <w:szCs w:val="24"/>
        </w:rPr>
        <w:t>k</w:t>
      </w:r>
      <w:r w:rsidRPr="00E01293">
        <w:rPr>
          <w:sz w:val="24"/>
          <w:szCs w:val="24"/>
        </w:rPr>
        <w:t>i</w:t>
      </w:r>
      <w:r w:rsidRPr="00E01293">
        <w:rPr>
          <w:spacing w:val="-2"/>
          <w:sz w:val="24"/>
          <w:szCs w:val="24"/>
        </w:rPr>
        <w:t xml:space="preserve"> </w:t>
      </w:r>
      <w:r w:rsidRPr="00E01293">
        <w:rPr>
          <w:sz w:val="24"/>
          <w:szCs w:val="24"/>
        </w:rPr>
        <w:t>p</w:t>
      </w:r>
      <w:r w:rsidRPr="00E01293">
        <w:rPr>
          <w:spacing w:val="4"/>
          <w:sz w:val="24"/>
          <w:szCs w:val="24"/>
        </w:rPr>
        <w:t>e</w:t>
      </w:r>
      <w:r w:rsidRPr="00E01293">
        <w:rPr>
          <w:spacing w:val="-5"/>
          <w:sz w:val="24"/>
          <w:szCs w:val="24"/>
        </w:rPr>
        <w:t>n</w:t>
      </w:r>
      <w:r w:rsidRPr="00E01293">
        <w:rPr>
          <w:sz w:val="24"/>
          <w:szCs w:val="24"/>
        </w:rPr>
        <w:t>g</w:t>
      </w:r>
      <w:r w:rsidRPr="00E01293">
        <w:rPr>
          <w:spacing w:val="-1"/>
          <w:sz w:val="24"/>
          <w:szCs w:val="24"/>
        </w:rPr>
        <w:t>e</w:t>
      </w:r>
      <w:r w:rsidRPr="00E01293">
        <w:rPr>
          <w:spacing w:val="5"/>
          <w:sz w:val="24"/>
          <w:szCs w:val="24"/>
        </w:rPr>
        <w:t>t</w:t>
      </w:r>
      <w:r w:rsidRPr="00E01293">
        <w:rPr>
          <w:spacing w:val="-1"/>
          <w:sz w:val="24"/>
          <w:szCs w:val="24"/>
        </w:rPr>
        <w:t>a</w:t>
      </w:r>
      <w:r w:rsidRPr="00E01293">
        <w:rPr>
          <w:spacing w:val="-5"/>
          <w:sz w:val="24"/>
          <w:szCs w:val="24"/>
        </w:rPr>
        <w:t>h</w:t>
      </w:r>
      <w:r w:rsidRPr="00E01293">
        <w:rPr>
          <w:sz w:val="24"/>
          <w:szCs w:val="24"/>
        </w:rPr>
        <w:t>u</w:t>
      </w:r>
      <w:r w:rsidRPr="00E01293">
        <w:rPr>
          <w:spacing w:val="4"/>
          <w:sz w:val="24"/>
          <w:szCs w:val="24"/>
        </w:rPr>
        <w:t>a</w:t>
      </w:r>
      <w:r w:rsidRPr="00E01293">
        <w:rPr>
          <w:sz w:val="24"/>
          <w:szCs w:val="24"/>
        </w:rPr>
        <w:t>n</w:t>
      </w:r>
      <w:r w:rsidRPr="00E01293">
        <w:rPr>
          <w:spacing w:val="-3"/>
          <w:sz w:val="24"/>
          <w:szCs w:val="24"/>
        </w:rPr>
        <w:t xml:space="preserve"> </w:t>
      </w:r>
      <w:r w:rsidRPr="00E01293">
        <w:rPr>
          <w:sz w:val="24"/>
          <w:szCs w:val="24"/>
        </w:rPr>
        <w:t>d</w:t>
      </w:r>
      <w:r w:rsidRPr="00E01293">
        <w:rPr>
          <w:spacing w:val="4"/>
          <w:sz w:val="24"/>
          <w:szCs w:val="24"/>
        </w:rPr>
        <w:t>a</w:t>
      </w:r>
      <w:r w:rsidRPr="00E01293">
        <w:rPr>
          <w:sz w:val="24"/>
          <w:szCs w:val="24"/>
        </w:rPr>
        <w:t>n</w:t>
      </w:r>
      <w:r w:rsidRPr="00E01293">
        <w:rPr>
          <w:spacing w:val="-3"/>
          <w:sz w:val="24"/>
          <w:szCs w:val="24"/>
        </w:rPr>
        <w:t xml:space="preserve"> </w:t>
      </w:r>
      <w:r w:rsidRPr="00E01293">
        <w:rPr>
          <w:sz w:val="24"/>
          <w:szCs w:val="24"/>
        </w:rPr>
        <w:t>k</w:t>
      </w:r>
      <w:r w:rsidRPr="00E01293">
        <w:rPr>
          <w:spacing w:val="-1"/>
          <w:sz w:val="24"/>
          <w:szCs w:val="24"/>
        </w:rPr>
        <w:t>e</w:t>
      </w:r>
      <w:r w:rsidRPr="00E01293">
        <w:rPr>
          <w:spacing w:val="5"/>
          <w:sz w:val="24"/>
          <w:szCs w:val="24"/>
        </w:rPr>
        <w:t>t</w:t>
      </w:r>
      <w:r w:rsidRPr="00E01293">
        <w:rPr>
          <w:spacing w:val="-1"/>
          <w:sz w:val="24"/>
          <w:szCs w:val="24"/>
        </w:rPr>
        <w:t>e</w:t>
      </w:r>
      <w:r w:rsidRPr="00E01293">
        <w:rPr>
          <w:spacing w:val="1"/>
          <w:sz w:val="24"/>
          <w:szCs w:val="24"/>
        </w:rPr>
        <w:t>r</w:t>
      </w:r>
      <w:r w:rsidRPr="00E01293">
        <w:rPr>
          <w:spacing w:val="4"/>
          <w:sz w:val="24"/>
          <w:szCs w:val="24"/>
        </w:rPr>
        <w:t>a</w:t>
      </w:r>
      <w:r w:rsidRPr="00E01293">
        <w:rPr>
          <w:spacing w:val="-9"/>
          <w:sz w:val="24"/>
          <w:szCs w:val="24"/>
        </w:rPr>
        <w:t>m</w:t>
      </w:r>
      <w:r w:rsidRPr="00E01293">
        <w:rPr>
          <w:spacing w:val="5"/>
          <w:sz w:val="24"/>
          <w:szCs w:val="24"/>
        </w:rPr>
        <w:t>p</w:t>
      </w:r>
      <w:r w:rsidRPr="00E01293">
        <w:rPr>
          <w:spacing w:val="-4"/>
          <w:sz w:val="24"/>
          <w:szCs w:val="24"/>
        </w:rPr>
        <w:t>il</w:t>
      </w:r>
      <w:r w:rsidRPr="00E01293">
        <w:rPr>
          <w:spacing w:val="4"/>
          <w:sz w:val="24"/>
          <w:szCs w:val="24"/>
        </w:rPr>
        <w:t>a</w:t>
      </w:r>
      <w:r w:rsidRPr="00E01293">
        <w:rPr>
          <w:sz w:val="24"/>
          <w:szCs w:val="24"/>
        </w:rPr>
        <w:t>n</w:t>
      </w:r>
      <w:r w:rsidRPr="00E01293">
        <w:rPr>
          <w:spacing w:val="-3"/>
          <w:sz w:val="24"/>
          <w:szCs w:val="24"/>
        </w:rPr>
        <w:t xml:space="preserve"> </w:t>
      </w:r>
      <w:r w:rsidRPr="00E01293">
        <w:rPr>
          <w:spacing w:val="5"/>
          <w:sz w:val="24"/>
          <w:szCs w:val="24"/>
        </w:rPr>
        <w:t>d</w:t>
      </w:r>
      <w:r w:rsidRPr="00E01293">
        <w:rPr>
          <w:sz w:val="24"/>
          <w:szCs w:val="24"/>
        </w:rPr>
        <w:t>i</w:t>
      </w:r>
      <w:r w:rsidRPr="00E01293">
        <w:rPr>
          <w:spacing w:val="-2"/>
          <w:sz w:val="24"/>
          <w:szCs w:val="24"/>
        </w:rPr>
        <w:t xml:space="preserve"> </w:t>
      </w:r>
      <w:r w:rsidRPr="00E01293">
        <w:rPr>
          <w:sz w:val="24"/>
          <w:szCs w:val="24"/>
        </w:rPr>
        <w:t>b</w:t>
      </w:r>
      <w:r w:rsidRPr="00E01293">
        <w:rPr>
          <w:spacing w:val="-4"/>
          <w:sz w:val="24"/>
          <w:szCs w:val="24"/>
        </w:rPr>
        <w:t>i</w:t>
      </w:r>
      <w:r w:rsidRPr="00E01293">
        <w:rPr>
          <w:sz w:val="24"/>
          <w:szCs w:val="24"/>
        </w:rPr>
        <w:t>d</w:t>
      </w:r>
      <w:r w:rsidRPr="00E01293">
        <w:rPr>
          <w:spacing w:val="4"/>
          <w:sz w:val="24"/>
          <w:szCs w:val="24"/>
        </w:rPr>
        <w:t>a</w:t>
      </w:r>
      <w:r w:rsidRPr="00E01293">
        <w:rPr>
          <w:spacing w:val="-5"/>
          <w:sz w:val="24"/>
          <w:szCs w:val="24"/>
        </w:rPr>
        <w:t>n</w:t>
      </w:r>
      <w:r w:rsidRPr="00E01293">
        <w:rPr>
          <w:sz w:val="24"/>
          <w:szCs w:val="24"/>
        </w:rPr>
        <w:t>g</w:t>
      </w:r>
    </w:p>
    <w:p w:rsidR="00E16CF6" w:rsidRDefault="007019C9">
      <w:pPr>
        <w:spacing w:line="260" w:lineRule="exact"/>
        <w:ind w:left="509" w:right="581"/>
        <w:jc w:val="center"/>
        <w:rPr>
          <w:sz w:val="24"/>
          <w:szCs w:val="24"/>
        </w:rPr>
      </w:pP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pacing w:val="2"/>
          <w:sz w:val="24"/>
          <w:szCs w:val="24"/>
        </w:rPr>
        <w:t>s</w:t>
      </w:r>
      <w:r>
        <w:rPr>
          <w:spacing w:val="-4"/>
          <w:sz w:val="24"/>
          <w:szCs w:val="24"/>
        </w:rPr>
        <w:t>i</w:t>
      </w:r>
      <w:r>
        <w:rPr>
          <w:sz w:val="24"/>
          <w:szCs w:val="24"/>
        </w:rPr>
        <w:t>k</w:t>
      </w:r>
      <w:r>
        <w:rPr>
          <w:spacing w:val="-1"/>
          <w:sz w:val="24"/>
          <w:szCs w:val="24"/>
        </w:rPr>
        <w:t>a</w:t>
      </w:r>
      <w:r>
        <w:rPr>
          <w:sz w:val="24"/>
          <w:szCs w:val="24"/>
        </w:rPr>
        <w:t>p</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i</w:t>
      </w:r>
      <w:r>
        <w:rPr>
          <w:spacing w:val="-4"/>
          <w:sz w:val="24"/>
          <w:szCs w:val="24"/>
        </w:rPr>
        <w:t>l</w:t>
      </w:r>
      <w:r>
        <w:rPr>
          <w:spacing w:val="-1"/>
          <w:sz w:val="24"/>
          <w:szCs w:val="24"/>
        </w:rPr>
        <w:t>a</w:t>
      </w:r>
      <w:r>
        <w:rPr>
          <w:sz w:val="24"/>
          <w:szCs w:val="24"/>
        </w:rPr>
        <w:t>ku</w:t>
      </w:r>
      <w:r>
        <w:rPr>
          <w:spacing w:val="2"/>
          <w:sz w:val="24"/>
          <w:szCs w:val="24"/>
        </w:rPr>
        <w:t xml:space="preserve"> </w:t>
      </w:r>
      <w:r>
        <w:rPr>
          <w:spacing w:val="-2"/>
          <w:sz w:val="24"/>
          <w:szCs w:val="24"/>
        </w:rPr>
        <w:t>s</w:t>
      </w:r>
      <w:r>
        <w:rPr>
          <w:spacing w:val="4"/>
          <w:sz w:val="24"/>
          <w:szCs w:val="24"/>
        </w:rPr>
        <w:t>e</w:t>
      </w:r>
      <w:r>
        <w:rPr>
          <w:spacing w:val="-2"/>
          <w:sz w:val="24"/>
          <w:szCs w:val="24"/>
        </w:rPr>
        <w:t>s</w:t>
      </w:r>
      <w:r>
        <w:rPr>
          <w:sz w:val="24"/>
          <w:szCs w:val="24"/>
        </w:rPr>
        <w:t>u</w:t>
      </w:r>
      <w:r>
        <w:rPr>
          <w:spacing w:val="4"/>
          <w:sz w:val="24"/>
          <w:szCs w:val="24"/>
        </w:rPr>
        <w:t>a</w:t>
      </w:r>
      <w:r>
        <w:rPr>
          <w:sz w:val="24"/>
          <w:szCs w:val="24"/>
        </w:rPr>
        <w:t>i</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6"/>
          <w:sz w:val="24"/>
          <w:szCs w:val="24"/>
        </w:rPr>
        <w:t>r</w:t>
      </w:r>
      <w:r>
        <w:rPr>
          <w:spacing w:val="-4"/>
          <w:sz w:val="24"/>
          <w:szCs w:val="24"/>
        </w:rPr>
        <w:t>i</w:t>
      </w:r>
      <w:r>
        <w:rPr>
          <w:sz w:val="24"/>
          <w:szCs w:val="24"/>
        </w:rPr>
        <w:t>n</w:t>
      </w:r>
      <w:r>
        <w:rPr>
          <w:spacing w:val="2"/>
          <w:sz w:val="24"/>
          <w:szCs w:val="24"/>
        </w:rPr>
        <w:t>s</w:t>
      </w:r>
      <w:r>
        <w:rPr>
          <w:spacing w:val="-4"/>
          <w:sz w:val="24"/>
          <w:szCs w:val="24"/>
        </w:rPr>
        <w:t>i</w:t>
      </w:r>
      <w:r>
        <w:rPr>
          <w:sz w:val="24"/>
          <w:szCs w:val="24"/>
        </w:rPr>
        <w:t>p</w:t>
      </w:r>
      <w:r>
        <w:rPr>
          <w:spacing w:val="2"/>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p>
    <w:p w:rsidR="00BE44F4" w:rsidRDefault="007019C9">
      <w:pPr>
        <w:spacing w:before="7" w:line="260" w:lineRule="exact"/>
        <w:ind w:left="120" w:right="2703" w:firstLine="428"/>
        <w:rPr>
          <w:sz w:val="24"/>
          <w:szCs w:val="24"/>
        </w:rPr>
      </w:pP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4"/>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M</w:t>
      </w:r>
      <w:r>
        <w:rPr>
          <w:spacing w:val="-1"/>
          <w:sz w:val="24"/>
          <w:szCs w:val="24"/>
        </w:rPr>
        <w:t>e</w:t>
      </w:r>
      <w:r>
        <w:rPr>
          <w:spacing w:val="5"/>
          <w:sz w:val="24"/>
          <w:szCs w:val="24"/>
        </w:rPr>
        <w:t>to</w:t>
      </w:r>
      <w:r>
        <w:rPr>
          <w:sz w:val="24"/>
          <w:szCs w:val="24"/>
        </w:rPr>
        <w:t>de</w:t>
      </w:r>
      <w:r>
        <w:rPr>
          <w:spacing w:val="1"/>
          <w:sz w:val="24"/>
          <w:szCs w:val="24"/>
        </w:rPr>
        <w:t xml:space="preserve"> </w:t>
      </w: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9"/>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z w:val="24"/>
          <w:szCs w:val="24"/>
        </w:rPr>
        <w:t>A</w:t>
      </w:r>
      <w:r>
        <w:rPr>
          <w:spacing w:val="-10"/>
          <w:sz w:val="24"/>
          <w:szCs w:val="24"/>
        </w:rPr>
        <w:t>m</w:t>
      </w:r>
      <w:r>
        <w:rPr>
          <w:spacing w:val="9"/>
          <w:sz w:val="24"/>
          <w:szCs w:val="24"/>
        </w:rPr>
        <w:t>o</w:t>
      </w:r>
      <w:r>
        <w:rPr>
          <w:spacing w:val="-5"/>
          <w:sz w:val="24"/>
          <w:szCs w:val="24"/>
        </w:rPr>
        <w:t>n</w:t>
      </w:r>
      <w:r w:rsidR="00BE44F4">
        <w:rPr>
          <w:sz w:val="24"/>
          <w:szCs w:val="24"/>
        </w:rPr>
        <w:t>g.</w:t>
      </w:r>
    </w:p>
    <w:p w:rsidR="00E16CF6" w:rsidRPr="00BE44F4" w:rsidRDefault="007019C9" w:rsidP="00BE44F4">
      <w:pPr>
        <w:pStyle w:val="ListParagraph"/>
        <w:numPr>
          <w:ilvl w:val="0"/>
          <w:numId w:val="25"/>
        </w:numPr>
        <w:spacing w:before="7" w:line="260" w:lineRule="exact"/>
        <w:ind w:left="567" w:right="2703" w:hanging="425"/>
        <w:rPr>
          <w:sz w:val="24"/>
          <w:szCs w:val="24"/>
        </w:rPr>
      </w:pPr>
      <w:r w:rsidRPr="00BE44F4">
        <w:rPr>
          <w:spacing w:val="-5"/>
          <w:sz w:val="24"/>
          <w:szCs w:val="24"/>
        </w:rPr>
        <w:t>K</w:t>
      </w:r>
      <w:r w:rsidRPr="00BE44F4">
        <w:rPr>
          <w:spacing w:val="4"/>
          <w:sz w:val="24"/>
          <w:szCs w:val="24"/>
        </w:rPr>
        <w:t>e</w:t>
      </w:r>
      <w:r w:rsidRPr="00BE44F4">
        <w:rPr>
          <w:sz w:val="24"/>
          <w:szCs w:val="24"/>
        </w:rPr>
        <w:t>b</w:t>
      </w:r>
      <w:r w:rsidRPr="00BE44F4">
        <w:rPr>
          <w:spacing w:val="-5"/>
          <w:sz w:val="24"/>
          <w:szCs w:val="24"/>
        </w:rPr>
        <w:t>h</w:t>
      </w:r>
      <w:r w:rsidRPr="00BE44F4">
        <w:rPr>
          <w:spacing w:val="4"/>
          <w:sz w:val="24"/>
          <w:szCs w:val="24"/>
        </w:rPr>
        <w:t>a</w:t>
      </w:r>
      <w:r w:rsidRPr="00BE44F4">
        <w:rPr>
          <w:spacing w:val="-5"/>
          <w:sz w:val="24"/>
          <w:szCs w:val="24"/>
        </w:rPr>
        <w:t>y</w:t>
      </w:r>
      <w:r w:rsidRPr="00BE44F4">
        <w:rPr>
          <w:spacing w:val="4"/>
          <w:sz w:val="24"/>
          <w:szCs w:val="24"/>
        </w:rPr>
        <w:t>a</w:t>
      </w:r>
      <w:r w:rsidRPr="00BE44F4">
        <w:rPr>
          <w:sz w:val="24"/>
          <w:szCs w:val="24"/>
        </w:rPr>
        <w:t>ngk</w:t>
      </w:r>
      <w:r w:rsidRPr="00BE44F4">
        <w:rPr>
          <w:spacing w:val="-1"/>
          <w:sz w:val="24"/>
          <w:szCs w:val="24"/>
        </w:rPr>
        <w:t>a</w:t>
      </w:r>
      <w:r w:rsidRPr="00BE44F4">
        <w:rPr>
          <w:spacing w:val="1"/>
          <w:sz w:val="24"/>
          <w:szCs w:val="24"/>
        </w:rPr>
        <w:t>r</w:t>
      </w:r>
      <w:r w:rsidRPr="00BE44F4">
        <w:rPr>
          <w:spacing w:val="-1"/>
          <w:sz w:val="24"/>
          <w:szCs w:val="24"/>
        </w:rPr>
        <w:t>a</w:t>
      </w:r>
      <w:r w:rsidRPr="00BE44F4">
        <w:rPr>
          <w:spacing w:val="4"/>
          <w:sz w:val="24"/>
          <w:szCs w:val="24"/>
        </w:rPr>
        <w:t>a</w:t>
      </w:r>
      <w:r w:rsidRPr="00BE44F4">
        <w:rPr>
          <w:sz w:val="24"/>
          <w:szCs w:val="24"/>
        </w:rPr>
        <w:t>n</w:t>
      </w:r>
      <w:r w:rsidRPr="00BE44F4">
        <w:rPr>
          <w:spacing w:val="-3"/>
          <w:sz w:val="24"/>
          <w:szCs w:val="24"/>
        </w:rPr>
        <w:t xml:space="preserve"> </w:t>
      </w:r>
      <w:r w:rsidRPr="00BE44F4">
        <w:rPr>
          <w:spacing w:val="-2"/>
          <w:sz w:val="24"/>
          <w:szCs w:val="24"/>
        </w:rPr>
        <w:t>s</w:t>
      </w:r>
      <w:r w:rsidRPr="00BE44F4">
        <w:rPr>
          <w:spacing w:val="-1"/>
          <w:sz w:val="24"/>
          <w:szCs w:val="24"/>
        </w:rPr>
        <w:t>eca</w:t>
      </w:r>
      <w:r w:rsidRPr="00BE44F4">
        <w:rPr>
          <w:spacing w:val="1"/>
          <w:sz w:val="24"/>
          <w:szCs w:val="24"/>
        </w:rPr>
        <w:t>r</w:t>
      </w:r>
      <w:r w:rsidRPr="00BE44F4">
        <w:rPr>
          <w:sz w:val="24"/>
          <w:szCs w:val="24"/>
        </w:rPr>
        <w:t>a</w:t>
      </w:r>
      <w:r w:rsidRPr="00BE44F4">
        <w:rPr>
          <w:spacing w:val="1"/>
          <w:sz w:val="24"/>
          <w:szCs w:val="24"/>
        </w:rPr>
        <w:t xml:space="preserve"> </w:t>
      </w:r>
      <w:r w:rsidRPr="00BE44F4">
        <w:rPr>
          <w:spacing w:val="5"/>
          <w:sz w:val="24"/>
          <w:szCs w:val="24"/>
        </w:rPr>
        <w:t>u</w:t>
      </w:r>
      <w:r w:rsidRPr="00BE44F4">
        <w:rPr>
          <w:spacing w:val="-4"/>
          <w:sz w:val="24"/>
          <w:szCs w:val="24"/>
        </w:rPr>
        <w:t>m</w:t>
      </w:r>
      <w:r w:rsidRPr="00BE44F4">
        <w:rPr>
          <w:spacing w:val="5"/>
          <w:sz w:val="24"/>
          <w:szCs w:val="24"/>
        </w:rPr>
        <w:t>u</w:t>
      </w:r>
      <w:r w:rsidRPr="00BE44F4">
        <w:rPr>
          <w:spacing w:val="-9"/>
          <w:sz w:val="24"/>
          <w:szCs w:val="24"/>
        </w:rPr>
        <w:t>m</w:t>
      </w:r>
      <w:r w:rsidRPr="00BE44F4">
        <w:rPr>
          <w:sz w:val="24"/>
          <w:szCs w:val="24"/>
        </w:rPr>
        <w:t>.</w:t>
      </w:r>
    </w:p>
    <w:p w:rsidR="00E16CF6" w:rsidRPr="00BE44F4" w:rsidRDefault="007019C9" w:rsidP="00BE44F4">
      <w:pPr>
        <w:pStyle w:val="ListParagraph"/>
        <w:numPr>
          <w:ilvl w:val="0"/>
          <w:numId w:val="25"/>
        </w:numPr>
        <w:spacing w:line="260" w:lineRule="exact"/>
        <w:ind w:left="567" w:hanging="425"/>
        <w:rPr>
          <w:sz w:val="24"/>
          <w:szCs w:val="24"/>
        </w:rPr>
      </w:pPr>
      <w:r w:rsidRPr="00BE44F4">
        <w:rPr>
          <w:spacing w:val="-5"/>
          <w:sz w:val="24"/>
          <w:szCs w:val="24"/>
        </w:rPr>
        <w:t>K</w:t>
      </w:r>
      <w:r w:rsidRPr="00BE44F4">
        <w:rPr>
          <w:spacing w:val="4"/>
          <w:sz w:val="24"/>
          <w:szCs w:val="24"/>
        </w:rPr>
        <w:t>a</w:t>
      </w:r>
      <w:r w:rsidRPr="00BE44F4">
        <w:rPr>
          <w:spacing w:val="-9"/>
          <w:sz w:val="24"/>
          <w:szCs w:val="24"/>
        </w:rPr>
        <w:t>m</w:t>
      </w:r>
      <w:r w:rsidRPr="00BE44F4">
        <w:rPr>
          <w:spacing w:val="10"/>
          <w:sz w:val="24"/>
          <w:szCs w:val="24"/>
        </w:rPr>
        <w:t>t</w:t>
      </w:r>
      <w:r w:rsidRPr="00BE44F4">
        <w:rPr>
          <w:spacing w:val="-4"/>
          <w:sz w:val="24"/>
          <w:szCs w:val="24"/>
        </w:rPr>
        <w:t>i</w:t>
      </w:r>
      <w:r w:rsidRPr="00BE44F4">
        <w:rPr>
          <w:spacing w:val="5"/>
          <w:sz w:val="24"/>
          <w:szCs w:val="24"/>
        </w:rPr>
        <w:t>b</w:t>
      </w:r>
      <w:r w:rsidRPr="00BE44F4">
        <w:rPr>
          <w:spacing w:val="-4"/>
          <w:sz w:val="24"/>
          <w:szCs w:val="24"/>
        </w:rPr>
        <w:t>m</w:t>
      </w:r>
      <w:r w:rsidRPr="00BE44F4">
        <w:rPr>
          <w:spacing w:val="-1"/>
          <w:sz w:val="24"/>
          <w:szCs w:val="24"/>
        </w:rPr>
        <w:t>a</w:t>
      </w:r>
      <w:r w:rsidRPr="00BE44F4">
        <w:rPr>
          <w:sz w:val="24"/>
          <w:szCs w:val="24"/>
        </w:rPr>
        <w:t>s</w:t>
      </w:r>
      <w:r w:rsidRPr="00BE44F4">
        <w:rPr>
          <w:spacing w:val="5"/>
          <w:sz w:val="24"/>
          <w:szCs w:val="24"/>
        </w:rPr>
        <w:t xml:space="preserve"> </w:t>
      </w:r>
      <w:r w:rsidRPr="00BE44F4">
        <w:rPr>
          <w:spacing w:val="-5"/>
          <w:sz w:val="24"/>
          <w:szCs w:val="24"/>
        </w:rPr>
        <w:t>y</w:t>
      </w:r>
      <w:r w:rsidRPr="00BE44F4">
        <w:rPr>
          <w:spacing w:val="4"/>
          <w:sz w:val="24"/>
          <w:szCs w:val="24"/>
        </w:rPr>
        <w:t>a</w:t>
      </w:r>
      <w:r w:rsidRPr="00BE44F4">
        <w:rPr>
          <w:spacing w:val="-5"/>
          <w:sz w:val="24"/>
          <w:szCs w:val="24"/>
        </w:rPr>
        <w:t>n</w:t>
      </w:r>
      <w:r w:rsidRPr="00BE44F4">
        <w:rPr>
          <w:sz w:val="24"/>
          <w:szCs w:val="24"/>
        </w:rPr>
        <w:t>g</w:t>
      </w:r>
      <w:r w:rsidRPr="00BE44F4">
        <w:rPr>
          <w:spacing w:val="2"/>
          <w:sz w:val="24"/>
          <w:szCs w:val="24"/>
        </w:rPr>
        <w:t xml:space="preserve"> </w:t>
      </w:r>
      <w:r w:rsidRPr="00BE44F4">
        <w:rPr>
          <w:spacing w:val="5"/>
          <w:sz w:val="24"/>
          <w:szCs w:val="24"/>
        </w:rPr>
        <w:t>d</w:t>
      </w:r>
      <w:r w:rsidRPr="00BE44F4">
        <w:rPr>
          <w:spacing w:val="-9"/>
          <w:sz w:val="24"/>
          <w:szCs w:val="24"/>
        </w:rPr>
        <w:t>i</w:t>
      </w:r>
      <w:r w:rsidRPr="00BE44F4">
        <w:rPr>
          <w:spacing w:val="5"/>
          <w:sz w:val="24"/>
          <w:szCs w:val="24"/>
        </w:rPr>
        <w:t>t</w:t>
      </w:r>
      <w:r w:rsidRPr="00BE44F4">
        <w:rPr>
          <w:spacing w:val="-1"/>
          <w:sz w:val="24"/>
          <w:szCs w:val="24"/>
        </w:rPr>
        <w:t>e</w:t>
      </w:r>
      <w:r w:rsidRPr="00BE44F4">
        <w:rPr>
          <w:spacing w:val="1"/>
          <w:sz w:val="24"/>
          <w:szCs w:val="24"/>
        </w:rPr>
        <w:t>r</w:t>
      </w:r>
      <w:r w:rsidRPr="00BE44F4">
        <w:rPr>
          <w:spacing w:val="-1"/>
          <w:sz w:val="24"/>
          <w:szCs w:val="24"/>
        </w:rPr>
        <w:t>a</w:t>
      </w:r>
      <w:r w:rsidRPr="00BE44F4">
        <w:rPr>
          <w:sz w:val="24"/>
          <w:szCs w:val="24"/>
        </w:rPr>
        <w:t>pk</w:t>
      </w:r>
      <w:r w:rsidRPr="00BE44F4">
        <w:rPr>
          <w:spacing w:val="4"/>
          <w:sz w:val="24"/>
          <w:szCs w:val="24"/>
        </w:rPr>
        <w:t>a</w:t>
      </w:r>
      <w:r w:rsidRPr="00BE44F4">
        <w:rPr>
          <w:sz w:val="24"/>
          <w:szCs w:val="24"/>
        </w:rPr>
        <w:t>n</w:t>
      </w:r>
      <w:r w:rsidRPr="00BE44F4">
        <w:rPr>
          <w:spacing w:val="-3"/>
          <w:sz w:val="24"/>
          <w:szCs w:val="24"/>
        </w:rPr>
        <w:t xml:space="preserve"> </w:t>
      </w:r>
      <w:r w:rsidRPr="00BE44F4">
        <w:rPr>
          <w:sz w:val="24"/>
          <w:szCs w:val="24"/>
        </w:rPr>
        <w:t>d</w:t>
      </w:r>
      <w:r w:rsidRPr="00BE44F4">
        <w:rPr>
          <w:spacing w:val="4"/>
          <w:sz w:val="24"/>
          <w:szCs w:val="24"/>
        </w:rPr>
        <w:t>a</w:t>
      </w:r>
      <w:r w:rsidRPr="00BE44F4">
        <w:rPr>
          <w:spacing w:val="-9"/>
          <w:sz w:val="24"/>
          <w:szCs w:val="24"/>
        </w:rPr>
        <w:t>l</w:t>
      </w:r>
      <w:r w:rsidRPr="00BE44F4">
        <w:rPr>
          <w:spacing w:val="4"/>
          <w:sz w:val="24"/>
          <w:szCs w:val="24"/>
        </w:rPr>
        <w:t>a</w:t>
      </w:r>
      <w:r w:rsidRPr="00BE44F4">
        <w:rPr>
          <w:sz w:val="24"/>
          <w:szCs w:val="24"/>
        </w:rPr>
        <w:t>m</w:t>
      </w:r>
      <w:r w:rsidRPr="00BE44F4">
        <w:rPr>
          <w:spacing w:val="-2"/>
          <w:sz w:val="24"/>
          <w:szCs w:val="24"/>
        </w:rPr>
        <w:t xml:space="preserve"> </w:t>
      </w:r>
      <w:r w:rsidRPr="00BE44F4">
        <w:rPr>
          <w:sz w:val="24"/>
          <w:szCs w:val="24"/>
        </w:rPr>
        <w:t>k</w:t>
      </w:r>
      <w:r w:rsidRPr="00BE44F4">
        <w:rPr>
          <w:spacing w:val="-1"/>
          <w:sz w:val="24"/>
          <w:szCs w:val="24"/>
        </w:rPr>
        <w:t>e</w:t>
      </w:r>
      <w:r w:rsidRPr="00BE44F4">
        <w:rPr>
          <w:spacing w:val="5"/>
          <w:sz w:val="24"/>
          <w:szCs w:val="24"/>
        </w:rPr>
        <w:t>g</w:t>
      </w:r>
      <w:r w:rsidRPr="00BE44F4">
        <w:rPr>
          <w:spacing w:val="-4"/>
          <w:sz w:val="24"/>
          <w:szCs w:val="24"/>
        </w:rPr>
        <w:t>i</w:t>
      </w:r>
      <w:r w:rsidRPr="00BE44F4">
        <w:rPr>
          <w:spacing w:val="-1"/>
          <w:sz w:val="24"/>
          <w:szCs w:val="24"/>
        </w:rPr>
        <w:t>a</w:t>
      </w:r>
      <w:r w:rsidRPr="00BE44F4">
        <w:rPr>
          <w:spacing w:val="5"/>
          <w:sz w:val="24"/>
          <w:szCs w:val="24"/>
        </w:rPr>
        <w:t>t</w:t>
      </w:r>
      <w:r w:rsidRPr="00BE44F4">
        <w:rPr>
          <w:spacing w:val="-1"/>
          <w:sz w:val="24"/>
          <w:szCs w:val="24"/>
        </w:rPr>
        <w:t>a</w:t>
      </w:r>
      <w:r w:rsidRPr="00BE44F4">
        <w:rPr>
          <w:sz w:val="24"/>
          <w:szCs w:val="24"/>
        </w:rPr>
        <w:t>n</w:t>
      </w:r>
      <w:r w:rsidRPr="00BE44F4">
        <w:rPr>
          <w:spacing w:val="2"/>
          <w:sz w:val="24"/>
          <w:szCs w:val="24"/>
        </w:rPr>
        <w:t xml:space="preserve"> </w:t>
      </w:r>
      <w:r w:rsidRPr="00BE44F4">
        <w:rPr>
          <w:spacing w:val="-5"/>
          <w:sz w:val="24"/>
          <w:szCs w:val="24"/>
        </w:rPr>
        <w:t>K</w:t>
      </w:r>
      <w:r w:rsidRPr="00BE44F4">
        <w:rPr>
          <w:spacing w:val="6"/>
          <w:sz w:val="24"/>
          <w:szCs w:val="24"/>
        </w:rPr>
        <w:t>r</w:t>
      </w:r>
      <w:r w:rsidRPr="00BE44F4">
        <w:rPr>
          <w:spacing w:val="-9"/>
          <w:sz w:val="24"/>
          <w:szCs w:val="24"/>
        </w:rPr>
        <w:t>i</w:t>
      </w:r>
      <w:r w:rsidRPr="00BE44F4">
        <w:rPr>
          <w:sz w:val="24"/>
          <w:szCs w:val="24"/>
        </w:rPr>
        <w:t>d</w:t>
      </w:r>
      <w:r w:rsidRPr="00BE44F4">
        <w:rPr>
          <w:spacing w:val="-1"/>
          <w:sz w:val="24"/>
          <w:szCs w:val="24"/>
        </w:rPr>
        <w:t>a</w:t>
      </w:r>
      <w:r w:rsidRPr="00BE44F4">
        <w:rPr>
          <w:sz w:val="24"/>
          <w:szCs w:val="24"/>
        </w:rPr>
        <w:t>.</w:t>
      </w:r>
    </w:p>
    <w:p w:rsidR="00E16CF6" w:rsidRPr="00BE44F4" w:rsidRDefault="007019C9" w:rsidP="00BE44F4">
      <w:pPr>
        <w:pStyle w:val="ListParagraph"/>
        <w:numPr>
          <w:ilvl w:val="0"/>
          <w:numId w:val="25"/>
        </w:numPr>
        <w:spacing w:line="260" w:lineRule="exact"/>
        <w:ind w:left="567" w:hanging="425"/>
        <w:rPr>
          <w:sz w:val="24"/>
          <w:szCs w:val="24"/>
        </w:rPr>
      </w:pPr>
      <w:r w:rsidRPr="00BE44F4">
        <w:rPr>
          <w:spacing w:val="-2"/>
          <w:sz w:val="24"/>
          <w:szCs w:val="24"/>
        </w:rPr>
        <w:t>B</w:t>
      </w:r>
      <w:r w:rsidRPr="00BE44F4">
        <w:rPr>
          <w:spacing w:val="-1"/>
          <w:sz w:val="24"/>
          <w:szCs w:val="24"/>
        </w:rPr>
        <w:t>a</w:t>
      </w:r>
      <w:r w:rsidRPr="00BE44F4">
        <w:rPr>
          <w:sz w:val="24"/>
          <w:szCs w:val="24"/>
        </w:rPr>
        <w:t>k</w:t>
      </w:r>
      <w:r w:rsidRPr="00BE44F4">
        <w:rPr>
          <w:spacing w:val="5"/>
          <w:sz w:val="24"/>
          <w:szCs w:val="24"/>
        </w:rPr>
        <w:t>t</w:t>
      </w:r>
      <w:r w:rsidRPr="00BE44F4">
        <w:rPr>
          <w:sz w:val="24"/>
          <w:szCs w:val="24"/>
        </w:rPr>
        <w:t>i</w:t>
      </w:r>
      <w:r w:rsidRPr="00BE44F4">
        <w:rPr>
          <w:spacing w:val="-7"/>
          <w:sz w:val="24"/>
          <w:szCs w:val="24"/>
        </w:rPr>
        <w:t xml:space="preserve"> </w:t>
      </w:r>
      <w:r w:rsidRPr="00BE44F4">
        <w:rPr>
          <w:sz w:val="24"/>
          <w:szCs w:val="24"/>
        </w:rPr>
        <w:t>k</w:t>
      </w:r>
      <w:r w:rsidRPr="00BE44F4">
        <w:rPr>
          <w:spacing w:val="-1"/>
          <w:sz w:val="24"/>
          <w:szCs w:val="24"/>
        </w:rPr>
        <w:t>e</w:t>
      </w:r>
      <w:r w:rsidRPr="00BE44F4">
        <w:rPr>
          <w:sz w:val="24"/>
          <w:szCs w:val="24"/>
        </w:rPr>
        <w:t>p</w:t>
      </w:r>
      <w:r w:rsidRPr="00BE44F4">
        <w:rPr>
          <w:spacing w:val="-1"/>
          <w:sz w:val="24"/>
          <w:szCs w:val="24"/>
        </w:rPr>
        <w:t>a</w:t>
      </w:r>
      <w:r w:rsidRPr="00BE44F4">
        <w:rPr>
          <w:sz w:val="24"/>
          <w:szCs w:val="24"/>
        </w:rPr>
        <w:t>da</w:t>
      </w:r>
      <w:r w:rsidRPr="00BE44F4">
        <w:rPr>
          <w:spacing w:val="6"/>
          <w:sz w:val="24"/>
          <w:szCs w:val="24"/>
        </w:rPr>
        <w:t xml:space="preserve"> </w:t>
      </w:r>
      <w:r w:rsidRPr="00BE44F4">
        <w:rPr>
          <w:spacing w:val="-4"/>
          <w:sz w:val="24"/>
          <w:szCs w:val="24"/>
        </w:rPr>
        <w:t>m</w:t>
      </w:r>
      <w:r w:rsidRPr="00BE44F4">
        <w:rPr>
          <w:spacing w:val="-1"/>
          <w:sz w:val="24"/>
          <w:szCs w:val="24"/>
        </w:rPr>
        <w:t>a</w:t>
      </w:r>
      <w:r w:rsidRPr="00BE44F4">
        <w:rPr>
          <w:spacing w:val="2"/>
          <w:sz w:val="24"/>
          <w:szCs w:val="24"/>
        </w:rPr>
        <w:t>s</w:t>
      </w:r>
      <w:r w:rsidRPr="00BE44F4">
        <w:rPr>
          <w:spacing w:val="-5"/>
          <w:sz w:val="24"/>
          <w:szCs w:val="24"/>
        </w:rPr>
        <w:t>y</w:t>
      </w:r>
      <w:r w:rsidRPr="00BE44F4">
        <w:rPr>
          <w:spacing w:val="-1"/>
          <w:sz w:val="24"/>
          <w:szCs w:val="24"/>
        </w:rPr>
        <w:t>a</w:t>
      </w:r>
      <w:r w:rsidRPr="00BE44F4">
        <w:rPr>
          <w:spacing w:val="1"/>
          <w:sz w:val="24"/>
          <w:szCs w:val="24"/>
        </w:rPr>
        <w:t>r</w:t>
      </w:r>
      <w:r w:rsidRPr="00BE44F4">
        <w:rPr>
          <w:spacing w:val="-1"/>
          <w:sz w:val="24"/>
          <w:szCs w:val="24"/>
        </w:rPr>
        <w:t>a</w:t>
      </w:r>
      <w:r w:rsidRPr="00BE44F4">
        <w:rPr>
          <w:spacing w:val="5"/>
          <w:sz w:val="24"/>
          <w:szCs w:val="24"/>
        </w:rPr>
        <w:t>k</w:t>
      </w:r>
      <w:r w:rsidRPr="00BE44F4">
        <w:rPr>
          <w:spacing w:val="-1"/>
          <w:sz w:val="24"/>
          <w:szCs w:val="24"/>
        </w:rPr>
        <w:t>a</w:t>
      </w:r>
      <w:r w:rsidRPr="00BE44F4">
        <w:rPr>
          <w:spacing w:val="5"/>
          <w:sz w:val="24"/>
          <w:szCs w:val="24"/>
        </w:rPr>
        <w:t>t</w:t>
      </w:r>
      <w:r w:rsidRPr="00BE44F4">
        <w:rPr>
          <w:sz w:val="24"/>
          <w:szCs w:val="24"/>
        </w:rPr>
        <w:t xml:space="preserve">, </w:t>
      </w:r>
      <w:r w:rsidRPr="00BE44F4">
        <w:rPr>
          <w:spacing w:val="-5"/>
          <w:sz w:val="24"/>
          <w:szCs w:val="24"/>
        </w:rPr>
        <w:t>b</w:t>
      </w:r>
      <w:r w:rsidRPr="00BE44F4">
        <w:rPr>
          <w:spacing w:val="4"/>
          <w:sz w:val="24"/>
          <w:szCs w:val="24"/>
        </w:rPr>
        <w:t>a</w:t>
      </w:r>
      <w:r w:rsidRPr="00BE44F4">
        <w:rPr>
          <w:spacing w:val="-5"/>
          <w:sz w:val="24"/>
          <w:szCs w:val="24"/>
        </w:rPr>
        <w:t>n</w:t>
      </w:r>
      <w:r w:rsidRPr="00BE44F4">
        <w:rPr>
          <w:sz w:val="24"/>
          <w:szCs w:val="24"/>
        </w:rPr>
        <w:t>g</w:t>
      </w:r>
      <w:r w:rsidRPr="00BE44F4">
        <w:rPr>
          <w:spacing w:val="-2"/>
          <w:sz w:val="24"/>
          <w:szCs w:val="24"/>
        </w:rPr>
        <w:t>s</w:t>
      </w:r>
      <w:r w:rsidRPr="00BE44F4">
        <w:rPr>
          <w:sz w:val="24"/>
          <w:szCs w:val="24"/>
        </w:rPr>
        <w:t>a</w:t>
      </w:r>
      <w:r w:rsidRPr="00BE44F4">
        <w:rPr>
          <w:spacing w:val="1"/>
          <w:sz w:val="24"/>
          <w:szCs w:val="24"/>
        </w:rPr>
        <w:t xml:space="preserve"> </w:t>
      </w:r>
      <w:r w:rsidRPr="00BE44F4">
        <w:rPr>
          <w:sz w:val="24"/>
          <w:szCs w:val="24"/>
        </w:rPr>
        <w:t>d</w:t>
      </w:r>
      <w:r w:rsidRPr="00BE44F4">
        <w:rPr>
          <w:spacing w:val="4"/>
          <w:sz w:val="24"/>
          <w:szCs w:val="24"/>
        </w:rPr>
        <w:t>a</w:t>
      </w:r>
      <w:r w:rsidRPr="00BE44F4">
        <w:rPr>
          <w:sz w:val="24"/>
          <w:szCs w:val="24"/>
        </w:rPr>
        <w:t>n</w:t>
      </w:r>
      <w:r w:rsidRPr="00BE44F4">
        <w:rPr>
          <w:spacing w:val="-3"/>
          <w:sz w:val="24"/>
          <w:szCs w:val="24"/>
        </w:rPr>
        <w:t xml:space="preserve"> </w:t>
      </w:r>
      <w:r w:rsidRPr="00BE44F4">
        <w:rPr>
          <w:sz w:val="24"/>
          <w:szCs w:val="24"/>
        </w:rPr>
        <w:t>N</w:t>
      </w:r>
      <w:r w:rsidRPr="00BE44F4">
        <w:rPr>
          <w:spacing w:val="-1"/>
          <w:sz w:val="24"/>
          <w:szCs w:val="24"/>
        </w:rPr>
        <w:t>e</w:t>
      </w:r>
      <w:r w:rsidRPr="00BE44F4">
        <w:rPr>
          <w:sz w:val="24"/>
          <w:szCs w:val="24"/>
        </w:rPr>
        <w:t>g</w:t>
      </w:r>
      <w:r w:rsidRPr="00BE44F4">
        <w:rPr>
          <w:spacing w:val="-1"/>
          <w:sz w:val="24"/>
          <w:szCs w:val="24"/>
        </w:rPr>
        <w:t>a</w:t>
      </w:r>
      <w:r w:rsidRPr="00BE44F4">
        <w:rPr>
          <w:spacing w:val="1"/>
          <w:sz w:val="24"/>
          <w:szCs w:val="24"/>
        </w:rPr>
        <w:t>r</w:t>
      </w:r>
      <w:r w:rsidRPr="00BE44F4">
        <w:rPr>
          <w:sz w:val="24"/>
          <w:szCs w:val="24"/>
        </w:rPr>
        <w:t>a</w:t>
      </w:r>
      <w:r w:rsidRPr="00BE44F4">
        <w:rPr>
          <w:spacing w:val="1"/>
          <w:sz w:val="24"/>
          <w:szCs w:val="24"/>
        </w:rPr>
        <w:t xml:space="preserve"> </w:t>
      </w:r>
      <w:r w:rsidRPr="00BE44F4">
        <w:rPr>
          <w:sz w:val="24"/>
          <w:szCs w:val="24"/>
        </w:rPr>
        <w:t>d</w:t>
      </w:r>
      <w:r w:rsidRPr="00BE44F4">
        <w:rPr>
          <w:spacing w:val="4"/>
          <w:sz w:val="24"/>
          <w:szCs w:val="24"/>
        </w:rPr>
        <w:t>a</w:t>
      </w:r>
      <w:r w:rsidRPr="00BE44F4">
        <w:rPr>
          <w:spacing w:val="-4"/>
          <w:sz w:val="24"/>
          <w:szCs w:val="24"/>
        </w:rPr>
        <w:t>l</w:t>
      </w:r>
      <w:r w:rsidRPr="00BE44F4">
        <w:rPr>
          <w:spacing w:val="4"/>
          <w:sz w:val="24"/>
          <w:szCs w:val="24"/>
        </w:rPr>
        <w:t>a</w:t>
      </w:r>
      <w:r w:rsidRPr="00BE44F4">
        <w:rPr>
          <w:sz w:val="24"/>
          <w:szCs w:val="24"/>
        </w:rPr>
        <w:t>m</w:t>
      </w:r>
      <w:r w:rsidRPr="00BE44F4">
        <w:rPr>
          <w:spacing w:val="-7"/>
          <w:sz w:val="24"/>
          <w:szCs w:val="24"/>
        </w:rPr>
        <w:t xml:space="preserve"> </w:t>
      </w:r>
      <w:r w:rsidRPr="00BE44F4">
        <w:rPr>
          <w:spacing w:val="1"/>
          <w:sz w:val="24"/>
          <w:szCs w:val="24"/>
        </w:rPr>
        <w:t>r</w:t>
      </w:r>
      <w:r w:rsidRPr="00BE44F4">
        <w:rPr>
          <w:spacing w:val="4"/>
          <w:sz w:val="24"/>
          <w:szCs w:val="24"/>
        </w:rPr>
        <w:t>a</w:t>
      </w:r>
      <w:r w:rsidRPr="00BE44F4">
        <w:rPr>
          <w:spacing w:val="-5"/>
          <w:sz w:val="24"/>
          <w:szCs w:val="24"/>
        </w:rPr>
        <w:t>n</w:t>
      </w:r>
      <w:r w:rsidRPr="00BE44F4">
        <w:rPr>
          <w:sz w:val="24"/>
          <w:szCs w:val="24"/>
        </w:rPr>
        <w:t>gka</w:t>
      </w:r>
      <w:r w:rsidRPr="00BE44F4">
        <w:rPr>
          <w:spacing w:val="6"/>
          <w:sz w:val="24"/>
          <w:szCs w:val="24"/>
        </w:rPr>
        <w:t xml:space="preserve"> </w:t>
      </w:r>
      <w:r w:rsidRPr="00BE44F4">
        <w:rPr>
          <w:spacing w:val="-4"/>
          <w:sz w:val="24"/>
          <w:szCs w:val="24"/>
        </w:rPr>
        <w:t>m</w:t>
      </w:r>
      <w:r w:rsidRPr="00BE44F4">
        <w:rPr>
          <w:spacing w:val="4"/>
          <w:sz w:val="24"/>
          <w:szCs w:val="24"/>
        </w:rPr>
        <w:t>e</w:t>
      </w:r>
      <w:r w:rsidRPr="00BE44F4">
        <w:rPr>
          <w:spacing w:val="-5"/>
          <w:sz w:val="24"/>
          <w:szCs w:val="24"/>
        </w:rPr>
        <w:t>n</w:t>
      </w:r>
      <w:r w:rsidRPr="00BE44F4">
        <w:rPr>
          <w:spacing w:val="5"/>
          <w:sz w:val="24"/>
          <w:szCs w:val="24"/>
        </w:rPr>
        <w:t>u</w:t>
      </w:r>
      <w:r w:rsidRPr="00BE44F4">
        <w:rPr>
          <w:spacing w:val="-4"/>
          <w:sz w:val="24"/>
          <w:szCs w:val="24"/>
        </w:rPr>
        <w:t>m</w:t>
      </w:r>
      <w:r w:rsidRPr="00BE44F4">
        <w:rPr>
          <w:sz w:val="24"/>
          <w:szCs w:val="24"/>
        </w:rPr>
        <w:t>b</w:t>
      </w:r>
      <w:r w:rsidRPr="00BE44F4">
        <w:rPr>
          <w:spacing w:val="5"/>
          <w:sz w:val="24"/>
          <w:szCs w:val="24"/>
        </w:rPr>
        <w:t>u</w:t>
      </w:r>
      <w:r w:rsidRPr="00BE44F4">
        <w:rPr>
          <w:spacing w:val="-5"/>
          <w:sz w:val="24"/>
          <w:szCs w:val="24"/>
        </w:rPr>
        <w:t>h</w:t>
      </w:r>
      <w:r w:rsidRPr="00BE44F4">
        <w:rPr>
          <w:sz w:val="24"/>
          <w:szCs w:val="24"/>
        </w:rPr>
        <w:t>k</w:t>
      </w:r>
      <w:r w:rsidRPr="00BE44F4">
        <w:rPr>
          <w:spacing w:val="4"/>
          <w:sz w:val="24"/>
          <w:szCs w:val="24"/>
        </w:rPr>
        <w:t>a</w:t>
      </w:r>
      <w:r w:rsidRPr="00BE44F4">
        <w:rPr>
          <w:sz w:val="24"/>
          <w:szCs w:val="24"/>
        </w:rPr>
        <w:t>n</w:t>
      </w:r>
      <w:r w:rsidRPr="00BE44F4">
        <w:rPr>
          <w:spacing w:val="-3"/>
          <w:sz w:val="24"/>
          <w:szCs w:val="24"/>
        </w:rPr>
        <w:t xml:space="preserve"> </w:t>
      </w:r>
      <w:r w:rsidRPr="00BE44F4">
        <w:rPr>
          <w:spacing w:val="1"/>
          <w:sz w:val="24"/>
          <w:szCs w:val="24"/>
        </w:rPr>
        <w:t>r</w:t>
      </w:r>
      <w:r w:rsidRPr="00BE44F4">
        <w:rPr>
          <w:spacing w:val="-1"/>
          <w:sz w:val="24"/>
          <w:szCs w:val="24"/>
        </w:rPr>
        <w:t>a</w:t>
      </w:r>
      <w:r w:rsidRPr="00BE44F4">
        <w:rPr>
          <w:spacing w:val="-2"/>
          <w:sz w:val="24"/>
          <w:szCs w:val="24"/>
        </w:rPr>
        <w:t>s</w:t>
      </w:r>
      <w:r w:rsidRPr="00BE44F4">
        <w:rPr>
          <w:sz w:val="24"/>
          <w:szCs w:val="24"/>
        </w:rPr>
        <w:t>a</w:t>
      </w:r>
    </w:p>
    <w:p w:rsidR="00E16CF6" w:rsidRDefault="007019C9">
      <w:pPr>
        <w:spacing w:before="8" w:line="260" w:lineRule="exact"/>
        <w:ind w:left="547" w:right="193"/>
        <w:rPr>
          <w:sz w:val="24"/>
          <w:szCs w:val="24"/>
        </w:rPr>
        <w:sectPr w:rsidR="00E16CF6">
          <w:headerReference w:type="default" r:id="rId15"/>
          <w:pgSz w:w="11920" w:h="16840"/>
          <w:pgMar w:top="1040" w:right="1020" w:bottom="280" w:left="1580" w:header="0" w:footer="0" w:gutter="0"/>
          <w:cols w:space="720"/>
        </w:sectPr>
      </w:pP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b</w:t>
      </w:r>
      <w:r>
        <w:rPr>
          <w:spacing w:val="5"/>
          <w:sz w:val="24"/>
          <w:szCs w:val="24"/>
        </w:rPr>
        <w:t>d</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z w:val="24"/>
          <w:szCs w:val="24"/>
        </w:rPr>
        <w:t>du</w:t>
      </w:r>
      <w:r>
        <w:rPr>
          <w:spacing w:val="-5"/>
          <w:sz w:val="24"/>
          <w:szCs w:val="24"/>
        </w:rPr>
        <w:t>k</w:t>
      </w:r>
      <w:r>
        <w:rPr>
          <w:spacing w:val="5"/>
          <w:sz w:val="24"/>
          <w:szCs w:val="24"/>
        </w:rPr>
        <w:t>t</w:t>
      </w:r>
      <w:r>
        <w:rPr>
          <w:spacing w:val="-4"/>
          <w:sz w:val="24"/>
          <w:szCs w:val="24"/>
        </w:rPr>
        <w:t>i</w:t>
      </w:r>
      <w:r>
        <w:rPr>
          <w:sz w:val="24"/>
          <w:szCs w:val="24"/>
        </w:rPr>
        <w:t>f</w:t>
      </w:r>
      <w:r>
        <w:rPr>
          <w:spacing w:val="-6"/>
          <w:sz w:val="24"/>
          <w:szCs w:val="24"/>
        </w:rPr>
        <w:t xml:space="preserve"> </w:t>
      </w:r>
      <w:r>
        <w:rPr>
          <w:spacing w:val="-1"/>
          <w:sz w:val="24"/>
          <w:szCs w:val="24"/>
        </w:rPr>
        <w:t>a</w:t>
      </w:r>
      <w:r>
        <w:rPr>
          <w:spacing w:val="5"/>
          <w:sz w:val="24"/>
          <w:szCs w:val="24"/>
        </w:rPr>
        <w:t>t</w:t>
      </w:r>
      <w:r>
        <w:rPr>
          <w:spacing w:val="-1"/>
          <w:sz w:val="24"/>
          <w:szCs w:val="24"/>
        </w:rPr>
        <w:t>a</w:t>
      </w:r>
      <w:r>
        <w:rPr>
          <w:sz w:val="24"/>
          <w:szCs w:val="24"/>
        </w:rPr>
        <w:t>s d</w:t>
      </w:r>
      <w:r>
        <w:rPr>
          <w:spacing w:val="-1"/>
          <w:sz w:val="24"/>
          <w:szCs w:val="24"/>
        </w:rPr>
        <w:t>a</w:t>
      </w:r>
      <w:r>
        <w:rPr>
          <w:spacing w:val="-2"/>
          <w:sz w:val="24"/>
          <w:szCs w:val="24"/>
        </w:rPr>
        <w:t>s</w:t>
      </w:r>
      <w:r>
        <w:rPr>
          <w:spacing w:val="-1"/>
          <w:sz w:val="24"/>
          <w:szCs w:val="24"/>
        </w:rPr>
        <w:t>a</w:t>
      </w:r>
      <w:r>
        <w:rPr>
          <w:sz w:val="24"/>
          <w:szCs w:val="24"/>
        </w:rPr>
        <w:t>r</w:t>
      </w:r>
      <w:r>
        <w:rPr>
          <w:spacing w:val="4"/>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z w:val="24"/>
          <w:szCs w:val="24"/>
        </w:rPr>
        <w:t>d</w:t>
      </w:r>
      <w:r>
        <w:rPr>
          <w:spacing w:val="-1"/>
          <w:sz w:val="24"/>
          <w:szCs w:val="24"/>
        </w:rPr>
        <w:t>a</w:t>
      </w:r>
      <w:r>
        <w:rPr>
          <w:spacing w:val="1"/>
          <w:sz w:val="24"/>
          <w:szCs w:val="24"/>
        </w:rPr>
        <w:t>r</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e</w:t>
      </w:r>
      <w:r>
        <w:rPr>
          <w:spacing w:val="-9"/>
          <w:sz w:val="24"/>
          <w:szCs w:val="24"/>
        </w:rPr>
        <w:t>m</w:t>
      </w:r>
      <w:r>
        <w:rPr>
          <w:spacing w:val="-1"/>
          <w:sz w:val="24"/>
          <w:szCs w:val="24"/>
        </w:rPr>
        <w:t>a</w:t>
      </w:r>
      <w:r>
        <w:rPr>
          <w:spacing w:val="5"/>
          <w:sz w:val="24"/>
          <w:szCs w:val="24"/>
        </w:rPr>
        <w:t>u</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z w:val="24"/>
          <w:szCs w:val="24"/>
        </w:rPr>
        <w:t>i</w:t>
      </w:r>
      <w:r>
        <w:rPr>
          <w:spacing w:val="-2"/>
          <w:sz w:val="24"/>
          <w:szCs w:val="24"/>
        </w:rPr>
        <w:t xml:space="preserve"> s</w:t>
      </w:r>
      <w:r>
        <w:rPr>
          <w:spacing w:val="4"/>
          <w:sz w:val="24"/>
          <w:szCs w:val="24"/>
        </w:rPr>
        <w:t>e</w:t>
      </w:r>
      <w:r>
        <w:rPr>
          <w:spacing w:val="-1"/>
          <w:sz w:val="24"/>
          <w:szCs w:val="24"/>
        </w:rPr>
        <w:t>ca</w:t>
      </w:r>
      <w:r>
        <w:rPr>
          <w:spacing w:val="1"/>
          <w:sz w:val="24"/>
          <w:szCs w:val="24"/>
        </w:rPr>
        <w:t>r</w:t>
      </w:r>
      <w:r>
        <w:rPr>
          <w:sz w:val="24"/>
          <w:szCs w:val="24"/>
        </w:rPr>
        <w:t xml:space="preserve">a </w:t>
      </w:r>
      <w:r>
        <w:rPr>
          <w:spacing w:val="-2"/>
          <w:sz w:val="24"/>
          <w:szCs w:val="24"/>
        </w:rPr>
        <w:t>s</w:t>
      </w:r>
      <w:r>
        <w:rPr>
          <w:sz w:val="24"/>
          <w:szCs w:val="24"/>
        </w:rPr>
        <w:t>w</w:t>
      </w:r>
      <w:r>
        <w:rPr>
          <w:spacing w:val="-1"/>
          <w:sz w:val="24"/>
          <w:szCs w:val="24"/>
        </w:rPr>
        <w:t>a</w:t>
      </w:r>
      <w:r>
        <w:rPr>
          <w:sz w:val="24"/>
          <w:szCs w:val="24"/>
        </w:rPr>
        <w:t>k</w:t>
      </w:r>
      <w:r>
        <w:rPr>
          <w:spacing w:val="-1"/>
          <w:sz w:val="24"/>
          <w:szCs w:val="24"/>
        </w:rPr>
        <w:t>a</w:t>
      </w:r>
      <w:r>
        <w:rPr>
          <w:spacing w:val="1"/>
          <w:sz w:val="24"/>
          <w:szCs w:val="24"/>
        </w:rPr>
        <w:t>r</w:t>
      </w:r>
      <w:r>
        <w:rPr>
          <w:spacing w:val="-2"/>
          <w:sz w:val="24"/>
          <w:szCs w:val="24"/>
        </w:rPr>
        <w:t>s</w:t>
      </w:r>
      <w:r>
        <w:rPr>
          <w:spacing w:val="-1"/>
          <w:sz w:val="24"/>
          <w:szCs w:val="24"/>
        </w:rPr>
        <w:t>a</w:t>
      </w:r>
      <w:r>
        <w:rPr>
          <w:sz w:val="24"/>
          <w:szCs w:val="24"/>
        </w:rPr>
        <w:t>,</w:t>
      </w:r>
      <w:r>
        <w:rPr>
          <w:spacing w:val="4"/>
          <w:sz w:val="24"/>
          <w:szCs w:val="24"/>
        </w:rPr>
        <w:t xml:space="preserve"> </w:t>
      </w:r>
      <w:r>
        <w:rPr>
          <w:spacing w:val="-2"/>
          <w:sz w:val="24"/>
          <w:szCs w:val="24"/>
        </w:rPr>
        <w:t>s</w:t>
      </w:r>
      <w:r>
        <w:rPr>
          <w:sz w:val="24"/>
          <w:szCs w:val="24"/>
        </w:rPr>
        <w:t>w</w:t>
      </w:r>
      <w:r>
        <w:rPr>
          <w:spacing w:val="-1"/>
          <w:sz w:val="24"/>
          <w:szCs w:val="24"/>
        </w:rPr>
        <w:t>a</w:t>
      </w:r>
      <w:r>
        <w:rPr>
          <w:sz w:val="24"/>
          <w:szCs w:val="24"/>
        </w:rPr>
        <w:t>d</w:t>
      </w:r>
      <w:r>
        <w:rPr>
          <w:spacing w:val="4"/>
          <w:sz w:val="24"/>
          <w:szCs w:val="24"/>
        </w:rPr>
        <w:t>a</w:t>
      </w:r>
      <w:r>
        <w:rPr>
          <w:spacing w:val="-3"/>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z w:val="24"/>
          <w:szCs w:val="24"/>
        </w:rPr>
        <w:t>w</w:t>
      </w:r>
      <w:r>
        <w:rPr>
          <w:spacing w:val="3"/>
          <w:sz w:val="24"/>
          <w:szCs w:val="24"/>
        </w:rPr>
        <w:t>a</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a</w:t>
      </w:r>
      <w:r>
        <w:rPr>
          <w:sz w:val="24"/>
          <w:szCs w:val="24"/>
        </w:rPr>
        <w:t>d</w:t>
      </w:r>
      <w:r>
        <w:rPr>
          <w:spacing w:val="-1"/>
          <w:sz w:val="24"/>
          <w:szCs w:val="24"/>
        </w:rPr>
        <w:t>a</w:t>
      </w:r>
      <w:r>
        <w:rPr>
          <w:sz w:val="24"/>
          <w:szCs w:val="24"/>
        </w:rPr>
        <w:t>.</w:t>
      </w:r>
    </w:p>
    <w:p w:rsidR="00E16CF6" w:rsidRDefault="00E16CF6">
      <w:pPr>
        <w:spacing w:before="9" w:line="160" w:lineRule="exact"/>
        <w:rPr>
          <w:sz w:val="16"/>
          <w:szCs w:val="16"/>
        </w:rPr>
      </w:pPr>
    </w:p>
    <w:p w:rsidR="00BE44F4" w:rsidRDefault="00BE44F4" w:rsidP="00BE44F4">
      <w:pPr>
        <w:ind w:right="4292"/>
        <w:jc w:val="right"/>
        <w:rPr>
          <w:b/>
          <w:spacing w:val="4"/>
          <w:sz w:val="24"/>
          <w:szCs w:val="24"/>
        </w:rPr>
      </w:pPr>
      <w:r>
        <w:rPr>
          <w:b/>
          <w:spacing w:val="4"/>
          <w:sz w:val="24"/>
          <w:szCs w:val="24"/>
        </w:rPr>
        <w:t xml:space="preserve">  Pasal 10</w:t>
      </w:r>
    </w:p>
    <w:p w:rsidR="00E16CF6" w:rsidRDefault="007019C9">
      <w:pPr>
        <w:ind w:left="4308" w:right="4292"/>
        <w:jc w:val="center"/>
        <w:rPr>
          <w:sz w:val="24"/>
          <w:szCs w:val="24"/>
        </w:rPr>
      </w:pPr>
      <w:r>
        <w:rPr>
          <w:b/>
          <w:spacing w:val="4"/>
          <w:sz w:val="24"/>
          <w:szCs w:val="24"/>
        </w:rPr>
        <w:t>M</w:t>
      </w:r>
      <w:r>
        <w:rPr>
          <w:b/>
          <w:sz w:val="24"/>
          <w:szCs w:val="24"/>
        </w:rPr>
        <w:t>o</w:t>
      </w:r>
      <w:r>
        <w:rPr>
          <w:b/>
          <w:spacing w:val="-3"/>
          <w:sz w:val="24"/>
          <w:szCs w:val="24"/>
        </w:rPr>
        <w:t>t</w:t>
      </w:r>
      <w:r>
        <w:rPr>
          <w:b/>
          <w:spacing w:val="1"/>
          <w:sz w:val="24"/>
          <w:szCs w:val="24"/>
        </w:rPr>
        <w:t>t</w:t>
      </w:r>
      <w:r>
        <w:rPr>
          <w:b/>
          <w:sz w:val="24"/>
          <w:szCs w:val="24"/>
        </w:rPr>
        <w:t>o</w:t>
      </w:r>
    </w:p>
    <w:p w:rsidR="00E16CF6" w:rsidRDefault="007019C9">
      <w:pPr>
        <w:spacing w:line="260" w:lineRule="exact"/>
        <w:ind w:left="82" w:right="83"/>
        <w:jc w:val="center"/>
        <w:rPr>
          <w:sz w:val="24"/>
          <w:szCs w:val="24"/>
        </w:rPr>
      </w:pPr>
      <w:r>
        <w:rPr>
          <w:spacing w:val="-2"/>
          <w:sz w:val="24"/>
          <w:szCs w:val="24"/>
        </w:rPr>
        <w:t>M</w:t>
      </w:r>
      <w:r>
        <w:rPr>
          <w:sz w:val="24"/>
          <w:szCs w:val="24"/>
        </w:rPr>
        <w:t>ot</w:t>
      </w:r>
      <w:r>
        <w:rPr>
          <w:spacing w:val="1"/>
          <w:sz w:val="24"/>
          <w:szCs w:val="24"/>
        </w:rPr>
        <w:t>t</w:t>
      </w:r>
      <w:r>
        <w:rPr>
          <w:sz w:val="24"/>
          <w:szCs w:val="24"/>
        </w:rPr>
        <w:t>o</w:t>
      </w:r>
      <w:r>
        <w:rPr>
          <w:spacing w:val="22"/>
          <w:sz w:val="24"/>
          <w:szCs w:val="24"/>
        </w:rPr>
        <w:t xml:space="preserve"> </w:t>
      </w:r>
      <w:r>
        <w:rPr>
          <w:spacing w:val="1"/>
          <w:sz w:val="24"/>
          <w:szCs w:val="24"/>
        </w:rPr>
        <w:t>S</w:t>
      </w:r>
      <w:r>
        <w:rPr>
          <w:spacing w:val="-1"/>
          <w:sz w:val="24"/>
          <w:szCs w:val="24"/>
        </w:rPr>
        <w:t>a</w:t>
      </w:r>
      <w:r>
        <w:rPr>
          <w:sz w:val="24"/>
          <w:szCs w:val="24"/>
        </w:rPr>
        <w:t>ka</w:t>
      </w:r>
      <w:r>
        <w:rPr>
          <w:spacing w:val="20"/>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20"/>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1"/>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6"/>
          <w:sz w:val="24"/>
          <w:szCs w:val="24"/>
        </w:rPr>
        <w:t xml:space="preserve"> </w:t>
      </w:r>
      <w:proofErr w:type="gramStart"/>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17"/>
          <w:sz w:val="24"/>
          <w:szCs w:val="24"/>
        </w:rPr>
        <w:t xml:space="preserve"> </w:t>
      </w:r>
      <w:r>
        <w:rPr>
          <w:sz w:val="24"/>
          <w:szCs w:val="24"/>
        </w:rPr>
        <w:t>:</w:t>
      </w:r>
      <w:proofErr w:type="gramEnd"/>
      <w:r>
        <w:rPr>
          <w:spacing w:val="22"/>
          <w:sz w:val="24"/>
          <w:szCs w:val="24"/>
        </w:rPr>
        <w:t xml:space="preserve"> </w:t>
      </w:r>
      <w:r>
        <w:rPr>
          <w:spacing w:val="-4"/>
          <w:sz w:val="24"/>
          <w:szCs w:val="24"/>
        </w:rPr>
        <w:t>“</w:t>
      </w:r>
      <w:r>
        <w:rPr>
          <w:spacing w:val="1"/>
          <w:sz w:val="24"/>
          <w:szCs w:val="24"/>
        </w:rPr>
        <w:t>S</w:t>
      </w:r>
      <w:r>
        <w:rPr>
          <w:spacing w:val="-1"/>
          <w:sz w:val="24"/>
          <w:szCs w:val="24"/>
        </w:rPr>
        <w:t>e</w:t>
      </w:r>
      <w:r>
        <w:rPr>
          <w:sz w:val="24"/>
          <w:szCs w:val="24"/>
        </w:rPr>
        <w:t>k</w:t>
      </w:r>
      <w:r>
        <w:rPr>
          <w:spacing w:val="4"/>
          <w:sz w:val="24"/>
          <w:szCs w:val="24"/>
        </w:rPr>
        <w:t>a</w:t>
      </w:r>
      <w:r>
        <w:rPr>
          <w:sz w:val="24"/>
          <w:szCs w:val="24"/>
        </w:rPr>
        <w:t>li</w:t>
      </w:r>
      <w:r>
        <w:rPr>
          <w:spacing w:val="18"/>
          <w:sz w:val="24"/>
          <w:szCs w:val="24"/>
        </w:rPr>
        <w:t xml:space="preserve"> </w:t>
      </w:r>
      <w:r>
        <w:rPr>
          <w:spacing w:val="-2"/>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gk</w:t>
      </w:r>
      <w:r>
        <w:rPr>
          <w:spacing w:val="4"/>
          <w:sz w:val="24"/>
          <w:szCs w:val="24"/>
        </w:rPr>
        <w:t>a</w:t>
      </w:r>
      <w:r>
        <w:rPr>
          <w:sz w:val="24"/>
          <w:szCs w:val="24"/>
        </w:rPr>
        <w:t>h</w:t>
      </w:r>
      <w:r>
        <w:rPr>
          <w:spacing w:val="17"/>
          <w:sz w:val="24"/>
          <w:szCs w:val="24"/>
        </w:rPr>
        <w:t xml:space="preserve"> </w:t>
      </w:r>
      <w:r>
        <w:rPr>
          <w:spacing w:val="1"/>
          <w:sz w:val="24"/>
          <w:szCs w:val="24"/>
        </w:rPr>
        <w:t>P</w:t>
      </w:r>
      <w:r>
        <w:rPr>
          <w:spacing w:val="-1"/>
          <w:sz w:val="24"/>
          <w:szCs w:val="24"/>
        </w:rPr>
        <w:t>a</w:t>
      </w:r>
      <w:r>
        <w:rPr>
          <w:spacing w:val="-5"/>
          <w:sz w:val="24"/>
          <w:szCs w:val="24"/>
        </w:rPr>
        <w:t>n</w:t>
      </w:r>
      <w:r>
        <w:rPr>
          <w:spacing w:val="5"/>
          <w:sz w:val="24"/>
          <w:szCs w:val="24"/>
        </w:rPr>
        <w:t>t</w:t>
      </w:r>
      <w:r>
        <w:rPr>
          <w:spacing w:val="4"/>
          <w:sz w:val="24"/>
          <w:szCs w:val="24"/>
        </w:rPr>
        <w:t>a</w:t>
      </w:r>
      <w:r>
        <w:rPr>
          <w:spacing w:val="-5"/>
          <w:sz w:val="24"/>
          <w:szCs w:val="24"/>
        </w:rPr>
        <w:t>n</w:t>
      </w:r>
      <w:r>
        <w:rPr>
          <w:sz w:val="24"/>
          <w:szCs w:val="24"/>
        </w:rPr>
        <w:t>g</w:t>
      </w:r>
      <w:r>
        <w:rPr>
          <w:spacing w:val="21"/>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z w:val="24"/>
          <w:szCs w:val="24"/>
        </w:rPr>
        <w:t>,</w:t>
      </w:r>
    </w:p>
    <w:p w:rsidR="00E16CF6" w:rsidRDefault="007019C9">
      <w:pPr>
        <w:spacing w:before="2"/>
        <w:ind w:left="120"/>
        <w:rPr>
          <w:sz w:val="24"/>
          <w:szCs w:val="24"/>
        </w:rPr>
      </w:pPr>
      <w:r>
        <w:rPr>
          <w:spacing w:val="1"/>
          <w:sz w:val="24"/>
          <w:szCs w:val="24"/>
        </w:rPr>
        <w:t>S</w:t>
      </w:r>
      <w:r>
        <w:rPr>
          <w:spacing w:val="-1"/>
          <w:sz w:val="24"/>
          <w:szCs w:val="24"/>
        </w:rPr>
        <w:t>e</w:t>
      </w:r>
      <w:r>
        <w:rPr>
          <w:spacing w:val="5"/>
          <w:sz w:val="24"/>
          <w:szCs w:val="24"/>
        </w:rPr>
        <w:t>t</w:t>
      </w:r>
      <w:r>
        <w:rPr>
          <w:spacing w:val="-9"/>
          <w:sz w:val="24"/>
          <w:szCs w:val="24"/>
        </w:rPr>
        <w:t>i</w:t>
      </w:r>
      <w:r>
        <w:rPr>
          <w:spacing w:val="-1"/>
          <w:sz w:val="24"/>
          <w:szCs w:val="24"/>
        </w:rPr>
        <w:t>a</w:t>
      </w:r>
      <w:r>
        <w:rPr>
          <w:sz w:val="24"/>
          <w:szCs w:val="24"/>
        </w:rPr>
        <w:t>p</w:t>
      </w:r>
      <w:r>
        <w:rPr>
          <w:spacing w:val="2"/>
          <w:sz w:val="24"/>
          <w:szCs w:val="24"/>
        </w:rPr>
        <w:t xml:space="preserve"> T</w:t>
      </w:r>
      <w:r>
        <w:rPr>
          <w:spacing w:val="4"/>
          <w:sz w:val="24"/>
          <w:szCs w:val="24"/>
        </w:rPr>
        <w:t>a</w:t>
      </w:r>
      <w:r>
        <w:rPr>
          <w:spacing w:val="-9"/>
          <w:sz w:val="24"/>
          <w:szCs w:val="24"/>
        </w:rPr>
        <w:t>m</w:t>
      </w:r>
      <w:r>
        <w:rPr>
          <w:spacing w:val="5"/>
          <w:sz w:val="24"/>
          <w:szCs w:val="24"/>
        </w:rPr>
        <w:t>p</w:t>
      </w:r>
      <w:r>
        <w:rPr>
          <w:sz w:val="24"/>
          <w:szCs w:val="24"/>
        </w:rPr>
        <w:t>il</w:t>
      </w:r>
      <w:r>
        <w:rPr>
          <w:spacing w:val="-6"/>
          <w:sz w:val="24"/>
          <w:szCs w:val="24"/>
        </w:rPr>
        <w:t xml:space="preserve"> </w:t>
      </w:r>
      <w:r>
        <w:rPr>
          <w:spacing w:val="4"/>
          <w:sz w:val="24"/>
          <w:szCs w:val="24"/>
        </w:rPr>
        <w:t>H</w:t>
      </w:r>
      <w:r>
        <w:rPr>
          <w:spacing w:val="-1"/>
          <w:sz w:val="24"/>
          <w:szCs w:val="24"/>
        </w:rPr>
        <w:t>a</w:t>
      </w:r>
      <w:r>
        <w:rPr>
          <w:spacing w:val="1"/>
          <w:sz w:val="24"/>
          <w:szCs w:val="24"/>
        </w:rPr>
        <w:t>r</w:t>
      </w:r>
      <w:r>
        <w:rPr>
          <w:sz w:val="24"/>
          <w:szCs w:val="24"/>
        </w:rPr>
        <w:t xml:space="preserve">us </w:t>
      </w:r>
      <w:r>
        <w:rPr>
          <w:spacing w:val="-2"/>
          <w:sz w:val="24"/>
          <w:szCs w:val="24"/>
        </w:rPr>
        <w:t>B</w:t>
      </w:r>
      <w:r>
        <w:rPr>
          <w:spacing w:val="-1"/>
          <w:sz w:val="24"/>
          <w:szCs w:val="24"/>
        </w:rPr>
        <w:t>e</w:t>
      </w:r>
      <w:r>
        <w:rPr>
          <w:spacing w:val="1"/>
          <w:sz w:val="24"/>
          <w:szCs w:val="24"/>
        </w:rPr>
        <w:t>r</w:t>
      </w:r>
      <w:r>
        <w:rPr>
          <w:sz w:val="24"/>
          <w:szCs w:val="24"/>
        </w:rPr>
        <w:t>h</w:t>
      </w:r>
      <w:r>
        <w:rPr>
          <w:spacing w:val="-1"/>
          <w:sz w:val="24"/>
          <w:szCs w:val="24"/>
        </w:rPr>
        <w:t>a</w:t>
      </w:r>
      <w:r>
        <w:rPr>
          <w:spacing w:val="2"/>
          <w:sz w:val="24"/>
          <w:szCs w:val="24"/>
        </w:rPr>
        <w:t>s</w:t>
      </w:r>
      <w:r>
        <w:rPr>
          <w:sz w:val="24"/>
          <w:szCs w:val="24"/>
        </w:rPr>
        <w:t>i</w:t>
      </w:r>
      <w:r>
        <w:rPr>
          <w:spacing w:val="1"/>
          <w:sz w:val="24"/>
          <w:szCs w:val="24"/>
        </w:rPr>
        <w:t>l</w:t>
      </w:r>
      <w:r>
        <w:rPr>
          <w:spacing w:val="-1"/>
          <w:sz w:val="24"/>
          <w:szCs w:val="24"/>
        </w:rPr>
        <w:t>”.</w:t>
      </w:r>
    </w:p>
    <w:p w:rsidR="00E16CF6" w:rsidRDefault="00E16CF6">
      <w:pPr>
        <w:spacing w:before="5" w:line="140" w:lineRule="exact"/>
        <w:rPr>
          <w:sz w:val="15"/>
          <w:szCs w:val="15"/>
        </w:rPr>
      </w:pPr>
    </w:p>
    <w:p w:rsidR="00E16CF6" w:rsidRDefault="00E16CF6">
      <w:pPr>
        <w:spacing w:line="200" w:lineRule="exact"/>
      </w:pPr>
    </w:p>
    <w:p w:rsidR="00E16CF6" w:rsidRDefault="00E16CF6">
      <w:pPr>
        <w:spacing w:line="200" w:lineRule="exact"/>
      </w:pPr>
    </w:p>
    <w:p w:rsidR="00BE44F4" w:rsidRDefault="007019C9">
      <w:pPr>
        <w:ind w:left="3307" w:right="3242" w:hanging="54"/>
        <w:jc w:val="center"/>
        <w:rPr>
          <w:b/>
          <w:sz w:val="24"/>
          <w:szCs w:val="24"/>
        </w:rPr>
      </w:pPr>
      <w:r>
        <w:rPr>
          <w:b/>
          <w:spacing w:val="3"/>
          <w:sz w:val="24"/>
          <w:szCs w:val="24"/>
        </w:rPr>
        <w:t>B</w:t>
      </w:r>
      <w:r>
        <w:rPr>
          <w:b/>
          <w:sz w:val="24"/>
          <w:szCs w:val="24"/>
        </w:rPr>
        <w:t xml:space="preserve">AB X </w:t>
      </w:r>
    </w:p>
    <w:p w:rsidR="00E16CF6" w:rsidRDefault="007019C9">
      <w:pPr>
        <w:ind w:left="3307" w:right="3242" w:hanging="54"/>
        <w:jc w:val="center"/>
        <w:rPr>
          <w:sz w:val="24"/>
          <w:szCs w:val="24"/>
        </w:rPr>
      </w:pP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N</w:t>
      </w:r>
      <w:r>
        <w:rPr>
          <w:b/>
          <w:spacing w:val="2"/>
          <w:sz w:val="24"/>
          <w:szCs w:val="24"/>
        </w:rPr>
        <w:t xml:space="preserve"> 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 xml:space="preserve">P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17</w:t>
      </w:r>
    </w:p>
    <w:p w:rsidR="00E16CF6" w:rsidRDefault="007019C9">
      <w:pPr>
        <w:spacing w:before="2"/>
        <w:ind w:left="3251" w:right="3242"/>
        <w:jc w:val="center"/>
        <w:rPr>
          <w:sz w:val="24"/>
          <w:szCs w:val="24"/>
        </w:rPr>
      </w:pPr>
      <w:r>
        <w:rPr>
          <w:b/>
          <w:spacing w:val="-3"/>
          <w:sz w:val="24"/>
          <w:szCs w:val="24"/>
        </w:rPr>
        <w:t>P</w:t>
      </w:r>
      <w:r>
        <w:rPr>
          <w:b/>
          <w:spacing w:val="4"/>
          <w:sz w:val="24"/>
          <w:szCs w:val="24"/>
        </w:rPr>
        <w:t>e</w:t>
      </w:r>
      <w:r>
        <w:rPr>
          <w:b/>
          <w:spacing w:val="-6"/>
          <w:sz w:val="24"/>
          <w:szCs w:val="24"/>
        </w:rPr>
        <w:t>r</w:t>
      </w:r>
      <w:r>
        <w:rPr>
          <w:b/>
          <w:spacing w:val="1"/>
          <w:sz w:val="24"/>
          <w:szCs w:val="24"/>
        </w:rPr>
        <w:t>ub</w:t>
      </w:r>
      <w:r>
        <w:rPr>
          <w:b/>
          <w:sz w:val="24"/>
          <w:szCs w:val="24"/>
        </w:rPr>
        <w:t>a</w:t>
      </w:r>
      <w:r>
        <w:rPr>
          <w:b/>
          <w:spacing w:val="1"/>
          <w:sz w:val="24"/>
          <w:szCs w:val="24"/>
        </w:rPr>
        <w:t>h</w:t>
      </w:r>
      <w:r>
        <w:rPr>
          <w:b/>
          <w:sz w:val="24"/>
          <w:szCs w:val="24"/>
        </w:rPr>
        <w:t>an</w:t>
      </w:r>
      <w:r>
        <w:rPr>
          <w:b/>
          <w:spacing w:val="3"/>
          <w:sz w:val="24"/>
          <w:szCs w:val="24"/>
        </w:rPr>
        <w:t xml:space="preserve"> </w:t>
      </w:r>
      <w:r>
        <w:rPr>
          <w:b/>
          <w:spacing w:val="-2"/>
          <w:sz w:val="24"/>
          <w:szCs w:val="24"/>
        </w:rPr>
        <w:t>T</w:t>
      </w:r>
      <w:r>
        <w:rPr>
          <w:b/>
          <w:sz w:val="24"/>
          <w:szCs w:val="24"/>
        </w:rPr>
        <w:t>a</w:t>
      </w:r>
      <w:r>
        <w:rPr>
          <w:b/>
          <w:spacing w:val="1"/>
          <w:sz w:val="24"/>
          <w:szCs w:val="24"/>
        </w:rPr>
        <w:t>t</w:t>
      </w:r>
      <w:r>
        <w:rPr>
          <w:b/>
          <w:sz w:val="24"/>
          <w:szCs w:val="24"/>
        </w:rPr>
        <w:t>a</w:t>
      </w:r>
      <w:r>
        <w:rPr>
          <w:b/>
          <w:spacing w:val="1"/>
          <w:sz w:val="24"/>
          <w:szCs w:val="24"/>
        </w:rPr>
        <w:t>n</w:t>
      </w:r>
      <w:r>
        <w:rPr>
          <w:b/>
          <w:sz w:val="24"/>
          <w:szCs w:val="24"/>
        </w:rPr>
        <w:t>an</w:t>
      </w:r>
      <w:r>
        <w:rPr>
          <w:b/>
          <w:spacing w:val="3"/>
          <w:sz w:val="24"/>
          <w:szCs w:val="24"/>
        </w:rPr>
        <w:t xml:space="preserve"> </w:t>
      </w:r>
      <w:r>
        <w:rPr>
          <w:b/>
          <w:sz w:val="24"/>
          <w:szCs w:val="24"/>
        </w:rPr>
        <w:t>Da</w:t>
      </w:r>
      <w:r>
        <w:rPr>
          <w:b/>
          <w:spacing w:val="-3"/>
          <w:sz w:val="24"/>
          <w:szCs w:val="24"/>
        </w:rPr>
        <w:t>s</w:t>
      </w:r>
      <w:r>
        <w:rPr>
          <w:b/>
          <w:sz w:val="24"/>
          <w:szCs w:val="24"/>
        </w:rPr>
        <w:t>ar</w:t>
      </w:r>
    </w:p>
    <w:p w:rsidR="00E16CF6" w:rsidRDefault="007019C9">
      <w:pPr>
        <w:spacing w:line="260" w:lineRule="exact"/>
        <w:ind w:left="82" w:right="80"/>
        <w:jc w:val="center"/>
        <w:rPr>
          <w:sz w:val="24"/>
          <w:szCs w:val="24"/>
        </w:r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w:t>
      </w:r>
      <w:r>
        <w:rPr>
          <w:spacing w:val="31"/>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z w:val="24"/>
          <w:szCs w:val="24"/>
        </w:rPr>
        <w:t>r</w:t>
      </w:r>
      <w:r>
        <w:rPr>
          <w:spacing w:val="37"/>
          <w:sz w:val="24"/>
          <w:szCs w:val="24"/>
        </w:rPr>
        <w:t xml:space="preserve"> </w:t>
      </w:r>
      <w:r>
        <w:rPr>
          <w:spacing w:val="-5"/>
          <w:sz w:val="24"/>
          <w:szCs w:val="24"/>
        </w:rPr>
        <w:t>h</w:t>
      </w:r>
      <w:r>
        <w:rPr>
          <w:spacing w:val="4"/>
          <w:sz w:val="24"/>
          <w:szCs w:val="24"/>
        </w:rPr>
        <w:t>a</w:t>
      </w:r>
      <w:r>
        <w:rPr>
          <w:sz w:val="24"/>
          <w:szCs w:val="24"/>
        </w:rPr>
        <w:t>n</w:t>
      </w:r>
      <w:r>
        <w:rPr>
          <w:spacing w:val="-5"/>
          <w:sz w:val="24"/>
          <w:szCs w:val="24"/>
        </w:rPr>
        <w:t>y</w:t>
      </w:r>
      <w:r>
        <w:rPr>
          <w:sz w:val="24"/>
          <w:szCs w:val="24"/>
        </w:rPr>
        <w:t>a</w:t>
      </w:r>
      <w:r>
        <w:rPr>
          <w:spacing w:val="35"/>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41"/>
          <w:sz w:val="24"/>
          <w:szCs w:val="24"/>
        </w:rPr>
        <w:t xml:space="preserve"> </w:t>
      </w:r>
      <w:r>
        <w:rPr>
          <w:sz w:val="24"/>
          <w:szCs w:val="24"/>
        </w:rPr>
        <w:t>d</w:t>
      </w:r>
      <w:r>
        <w:rPr>
          <w:spacing w:val="-9"/>
          <w:sz w:val="24"/>
          <w:szCs w:val="24"/>
        </w:rPr>
        <w:t>i</w:t>
      </w:r>
      <w:r>
        <w:rPr>
          <w:spacing w:val="5"/>
          <w:sz w:val="24"/>
          <w:szCs w:val="24"/>
        </w:rPr>
        <w:t>u</w:t>
      </w:r>
      <w:r>
        <w:rPr>
          <w:sz w:val="24"/>
          <w:szCs w:val="24"/>
        </w:rPr>
        <w:t>b</w:t>
      </w:r>
      <w:r>
        <w:rPr>
          <w:spacing w:val="4"/>
          <w:sz w:val="24"/>
          <w:szCs w:val="24"/>
        </w:rPr>
        <w:t>a</w:t>
      </w:r>
      <w:r>
        <w:rPr>
          <w:sz w:val="24"/>
          <w:szCs w:val="24"/>
        </w:rPr>
        <w:t>h</w:t>
      </w:r>
      <w:r>
        <w:rPr>
          <w:spacing w:val="3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6"/>
          <w:sz w:val="24"/>
          <w:szCs w:val="24"/>
        </w:rPr>
        <w:t xml:space="preserve"> </w:t>
      </w:r>
      <w:r>
        <w:rPr>
          <w:spacing w:val="-9"/>
          <w:sz w:val="24"/>
          <w:szCs w:val="24"/>
        </w:rPr>
        <w:t>m</w:t>
      </w:r>
      <w:r>
        <w:rPr>
          <w:spacing w:val="5"/>
          <w:sz w:val="24"/>
          <w:szCs w:val="24"/>
        </w:rPr>
        <w:t>u</w:t>
      </w:r>
      <w:r>
        <w:rPr>
          <w:spacing w:val="2"/>
          <w:sz w:val="24"/>
          <w:szCs w:val="24"/>
        </w:rPr>
        <w:t>s</w:t>
      </w:r>
      <w:r>
        <w:rPr>
          <w:spacing w:val="-5"/>
          <w:sz w:val="24"/>
          <w:szCs w:val="24"/>
        </w:rPr>
        <w:t>y</w:t>
      </w:r>
      <w:r>
        <w:rPr>
          <w:spacing w:val="4"/>
          <w:sz w:val="24"/>
          <w:szCs w:val="24"/>
        </w:rPr>
        <w:t>a</w:t>
      </w:r>
      <w:r>
        <w:rPr>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39"/>
          <w:sz w:val="24"/>
          <w:szCs w:val="24"/>
        </w:rPr>
        <w:t xml:space="preserve"> </w:t>
      </w:r>
      <w:r>
        <w:rPr>
          <w:spacing w:val="1"/>
          <w:sz w:val="24"/>
          <w:szCs w:val="24"/>
        </w:rPr>
        <w:t>S</w:t>
      </w:r>
      <w:r>
        <w:rPr>
          <w:spacing w:val="-1"/>
          <w:sz w:val="24"/>
          <w:szCs w:val="24"/>
        </w:rPr>
        <w:t>a</w:t>
      </w:r>
      <w:r>
        <w:rPr>
          <w:sz w:val="24"/>
          <w:szCs w:val="24"/>
        </w:rPr>
        <w:t>ka</w:t>
      </w:r>
      <w:r>
        <w:rPr>
          <w:spacing w:val="35"/>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35"/>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w:t>
      </w:r>
      <w:r>
        <w:rPr>
          <w:spacing w:val="31"/>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z w:val="24"/>
          <w:szCs w:val="24"/>
        </w:rPr>
        <w:t>ng</w:t>
      </w:r>
    </w:p>
    <w:p w:rsidR="00E16CF6" w:rsidRDefault="007019C9">
      <w:pPr>
        <w:spacing w:before="3"/>
        <w:ind w:left="120"/>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5"/>
          <w:sz w:val="24"/>
          <w:szCs w:val="24"/>
        </w:rPr>
        <w:t>r</w:t>
      </w:r>
      <w:r>
        <w:rPr>
          <w:spacing w:val="3"/>
          <w:sz w:val="24"/>
          <w:szCs w:val="24"/>
        </w:rPr>
        <w:t>s</w:t>
      </w:r>
      <w:r>
        <w:rPr>
          <w:spacing w:val="-4"/>
          <w:sz w:val="24"/>
          <w:szCs w:val="24"/>
        </w:rPr>
        <w:t>i</w:t>
      </w:r>
      <w:r>
        <w:rPr>
          <w:spacing w:val="-3"/>
          <w:sz w:val="24"/>
          <w:szCs w:val="24"/>
        </w:rPr>
        <w:t>f</w:t>
      </w:r>
      <w:r>
        <w:rPr>
          <w:spacing w:val="-1"/>
          <w:sz w:val="24"/>
          <w:szCs w:val="24"/>
        </w:rPr>
        <w:t>a</w:t>
      </w:r>
      <w:r>
        <w:rPr>
          <w:sz w:val="24"/>
          <w:szCs w:val="24"/>
        </w:rPr>
        <w:t>t</w:t>
      </w:r>
      <w:r>
        <w:rPr>
          <w:spacing w:val="13"/>
          <w:sz w:val="24"/>
          <w:szCs w:val="24"/>
        </w:rPr>
        <w:t xml:space="preserve"> </w:t>
      </w:r>
      <w:r>
        <w:rPr>
          <w:spacing w:val="-9"/>
          <w:sz w:val="24"/>
          <w:szCs w:val="24"/>
        </w:rPr>
        <w:t>l</w:t>
      </w:r>
      <w:r>
        <w:rPr>
          <w:sz w:val="24"/>
          <w:szCs w:val="24"/>
        </w:rPr>
        <w:t>u</w:t>
      </w:r>
      <w:r>
        <w:rPr>
          <w:spacing w:val="-1"/>
          <w:sz w:val="24"/>
          <w:szCs w:val="24"/>
        </w:rPr>
        <w:t>a</w:t>
      </w:r>
      <w:r>
        <w:rPr>
          <w:sz w:val="24"/>
          <w:szCs w:val="24"/>
        </w:rPr>
        <w:t>r</w:t>
      </w:r>
      <w:r>
        <w:rPr>
          <w:spacing w:val="4"/>
          <w:sz w:val="24"/>
          <w:szCs w:val="24"/>
        </w:rPr>
        <w:t xml:space="preserve"> </w:t>
      </w:r>
      <w:r>
        <w:rPr>
          <w:sz w:val="24"/>
          <w:szCs w:val="24"/>
        </w:rPr>
        <w:t>b</w:t>
      </w:r>
      <w:r>
        <w:rPr>
          <w:spacing w:val="-4"/>
          <w:sz w:val="24"/>
          <w:szCs w:val="24"/>
        </w:rPr>
        <w:t>i</w:t>
      </w:r>
      <w:r>
        <w:rPr>
          <w:spacing w:val="4"/>
          <w:sz w:val="24"/>
          <w:szCs w:val="24"/>
        </w:rPr>
        <w:t>a</w:t>
      </w:r>
      <w:r>
        <w:rPr>
          <w:spacing w:val="-2"/>
          <w:sz w:val="24"/>
          <w:szCs w:val="24"/>
        </w:rPr>
        <w:t>s</w:t>
      </w:r>
      <w:r>
        <w:rPr>
          <w:sz w:val="24"/>
          <w:szCs w:val="24"/>
        </w:rPr>
        <w:t>a</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h</w:t>
      </w:r>
      <w:r>
        <w:rPr>
          <w:spacing w:val="5"/>
          <w:sz w:val="24"/>
          <w:szCs w:val="24"/>
        </w:rPr>
        <w:t>u</w:t>
      </w:r>
      <w:r>
        <w:rPr>
          <w:spacing w:val="-2"/>
          <w:sz w:val="24"/>
          <w:szCs w:val="24"/>
        </w:rPr>
        <w:t>s</w:t>
      </w:r>
      <w:r>
        <w:rPr>
          <w:sz w:val="24"/>
          <w:szCs w:val="24"/>
        </w:rPr>
        <w:t>us</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pacing w:val="4"/>
          <w:sz w:val="24"/>
          <w:szCs w:val="24"/>
        </w:rPr>
        <w:t>c</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h</w:t>
      </w:r>
      <w:r>
        <w:rPr>
          <w:spacing w:val="4"/>
          <w:sz w:val="24"/>
          <w:szCs w:val="24"/>
        </w:rPr>
        <w:t>a</w:t>
      </w:r>
      <w:r>
        <w:rPr>
          <w:sz w:val="24"/>
          <w:szCs w:val="24"/>
        </w:rPr>
        <w:t>l</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p>
    <w:p w:rsidR="00E16CF6" w:rsidRDefault="00E16CF6">
      <w:pPr>
        <w:spacing w:before="1" w:line="280" w:lineRule="exact"/>
        <w:rPr>
          <w:sz w:val="28"/>
          <w:szCs w:val="28"/>
        </w:rPr>
      </w:pPr>
    </w:p>
    <w:p w:rsidR="00E16CF6" w:rsidRDefault="007019C9">
      <w:pPr>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18</w:t>
      </w:r>
    </w:p>
    <w:p w:rsidR="00E16CF6" w:rsidRDefault="007019C9">
      <w:pPr>
        <w:spacing w:line="260" w:lineRule="exact"/>
        <w:ind w:left="3654" w:right="3651"/>
        <w:jc w:val="center"/>
        <w:rPr>
          <w:sz w:val="24"/>
          <w:szCs w:val="24"/>
        </w:rPr>
      </w:pPr>
      <w:r>
        <w:rPr>
          <w:b/>
          <w:sz w:val="24"/>
          <w:szCs w:val="24"/>
        </w:rPr>
        <w:t>A</w:t>
      </w:r>
      <w:r>
        <w:rPr>
          <w:b/>
          <w:spacing w:val="1"/>
          <w:sz w:val="24"/>
          <w:szCs w:val="24"/>
        </w:rPr>
        <w:t>tu</w:t>
      </w:r>
      <w:r>
        <w:rPr>
          <w:b/>
          <w:spacing w:val="-6"/>
          <w:sz w:val="24"/>
          <w:szCs w:val="24"/>
        </w:rPr>
        <w:t>r</w:t>
      </w:r>
      <w:r>
        <w:rPr>
          <w:b/>
          <w:sz w:val="24"/>
          <w:szCs w:val="24"/>
        </w:rPr>
        <w:t>an</w:t>
      </w:r>
      <w:r>
        <w:rPr>
          <w:b/>
          <w:spacing w:val="3"/>
          <w:sz w:val="24"/>
          <w:szCs w:val="24"/>
        </w:rPr>
        <w:t xml:space="preserve"> </w:t>
      </w:r>
      <w:r>
        <w:rPr>
          <w:b/>
          <w:spacing w:val="-2"/>
          <w:sz w:val="24"/>
          <w:szCs w:val="24"/>
        </w:rPr>
        <w:t>T</w:t>
      </w:r>
      <w:r>
        <w:rPr>
          <w:b/>
          <w:sz w:val="24"/>
          <w:szCs w:val="24"/>
        </w:rPr>
        <w:t>a</w:t>
      </w:r>
      <w:r>
        <w:rPr>
          <w:b/>
          <w:spacing w:val="-3"/>
          <w:sz w:val="24"/>
          <w:szCs w:val="24"/>
        </w:rPr>
        <w:t>m</w:t>
      </w:r>
      <w:r>
        <w:rPr>
          <w:b/>
          <w:spacing w:val="1"/>
          <w:sz w:val="24"/>
          <w:szCs w:val="24"/>
        </w:rPr>
        <w:t>b</w:t>
      </w:r>
      <w:r>
        <w:rPr>
          <w:b/>
          <w:sz w:val="24"/>
          <w:szCs w:val="24"/>
        </w:rPr>
        <w:t>a</w:t>
      </w:r>
      <w:r>
        <w:rPr>
          <w:b/>
          <w:spacing w:val="1"/>
          <w:sz w:val="24"/>
          <w:szCs w:val="24"/>
        </w:rPr>
        <w:t>h</w:t>
      </w:r>
      <w:r>
        <w:rPr>
          <w:b/>
          <w:sz w:val="24"/>
          <w:szCs w:val="24"/>
        </w:rPr>
        <w:t>an</w:t>
      </w:r>
    </w:p>
    <w:p w:rsidR="00E16CF6" w:rsidRDefault="007019C9">
      <w:pPr>
        <w:spacing w:before="2" w:line="260" w:lineRule="exact"/>
        <w:ind w:left="120" w:right="66"/>
        <w:rPr>
          <w:sz w:val="24"/>
          <w:szCs w:val="24"/>
        </w:rPr>
      </w:pPr>
      <w:r>
        <w:rPr>
          <w:sz w:val="24"/>
          <w:szCs w:val="24"/>
        </w:rPr>
        <w:t>H</w:t>
      </w:r>
      <w:r>
        <w:rPr>
          <w:spacing w:val="3"/>
          <w:sz w:val="24"/>
          <w:szCs w:val="24"/>
        </w:rPr>
        <w:t>a</w:t>
      </w:r>
      <w:r>
        <w:rPr>
          <w:spacing w:val="-8"/>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4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5"/>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36"/>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tu</w:t>
      </w:r>
      <w:r>
        <w:rPr>
          <w:sz w:val="24"/>
          <w:szCs w:val="24"/>
        </w:rPr>
        <w:t>m</w:t>
      </w:r>
      <w:r>
        <w:rPr>
          <w:spacing w:val="3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6"/>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n</w:t>
      </w:r>
      <w:r>
        <w:rPr>
          <w:spacing w:val="4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47"/>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48"/>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41"/>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56"/>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41"/>
          <w:sz w:val="24"/>
          <w:szCs w:val="24"/>
        </w:rPr>
        <w:t xml:space="preserve"> </w:t>
      </w:r>
      <w:r>
        <w:rPr>
          <w:sz w:val="24"/>
          <w:szCs w:val="24"/>
        </w:rPr>
        <w:t>d</w:t>
      </w:r>
      <w:r>
        <w:rPr>
          <w:spacing w:val="-4"/>
          <w:sz w:val="24"/>
          <w:szCs w:val="24"/>
        </w:rPr>
        <w:t>ij</w:t>
      </w:r>
      <w:r>
        <w:rPr>
          <w:spacing w:val="4"/>
          <w:sz w:val="24"/>
          <w:szCs w:val="24"/>
        </w:rPr>
        <w:t>a</w:t>
      </w:r>
      <w:r>
        <w:rPr>
          <w:spacing w:val="-5"/>
          <w:sz w:val="24"/>
          <w:szCs w:val="24"/>
        </w:rPr>
        <w:t>b</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41"/>
          <w:sz w:val="24"/>
          <w:szCs w:val="24"/>
        </w:rPr>
        <w:t xml:space="preserve"> </w:t>
      </w:r>
      <w:r>
        <w:rPr>
          <w:sz w:val="24"/>
          <w:szCs w:val="24"/>
        </w:rPr>
        <w:t>d</w:t>
      </w:r>
      <w:r>
        <w:rPr>
          <w:spacing w:val="4"/>
          <w:sz w:val="24"/>
          <w:szCs w:val="24"/>
        </w:rPr>
        <w:t>a</w:t>
      </w:r>
      <w:r>
        <w:rPr>
          <w:spacing w:val="-4"/>
          <w:sz w:val="24"/>
          <w:szCs w:val="24"/>
        </w:rPr>
        <w:t>l</w:t>
      </w:r>
      <w:r>
        <w:rPr>
          <w:spacing w:val="8"/>
          <w:sz w:val="24"/>
          <w:szCs w:val="24"/>
        </w:rPr>
        <w:t>a</w:t>
      </w:r>
      <w:r>
        <w:rPr>
          <w:sz w:val="24"/>
          <w:szCs w:val="24"/>
        </w:rPr>
        <w:t>m 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5"/>
          <w:sz w:val="24"/>
          <w:szCs w:val="24"/>
        </w:rPr>
        <w:t>b</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w:t>
      </w:r>
    </w:p>
    <w:p w:rsidR="00E16CF6" w:rsidRDefault="00E16CF6">
      <w:pPr>
        <w:spacing w:before="19" w:line="260" w:lineRule="exact"/>
        <w:rPr>
          <w:sz w:val="26"/>
          <w:szCs w:val="26"/>
        </w:rPr>
      </w:pPr>
    </w:p>
    <w:p w:rsidR="00E16CF6" w:rsidRDefault="007019C9">
      <w:pPr>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19</w:t>
      </w:r>
    </w:p>
    <w:p w:rsidR="00E16CF6" w:rsidRDefault="007019C9">
      <w:pPr>
        <w:spacing w:before="2"/>
        <w:ind w:left="4180" w:right="4176"/>
        <w:jc w:val="center"/>
        <w:rPr>
          <w:sz w:val="24"/>
          <w:szCs w:val="24"/>
        </w:rPr>
      </w:pPr>
      <w:r>
        <w:rPr>
          <w:b/>
          <w:spacing w:val="-3"/>
          <w:sz w:val="24"/>
          <w:szCs w:val="24"/>
        </w:rPr>
        <w:t>P</w:t>
      </w:r>
      <w:r>
        <w:rPr>
          <w:b/>
          <w:spacing w:val="-1"/>
          <w:sz w:val="24"/>
          <w:szCs w:val="24"/>
        </w:rPr>
        <w:t>e</w:t>
      </w:r>
      <w:r>
        <w:rPr>
          <w:b/>
          <w:spacing w:val="1"/>
          <w:sz w:val="24"/>
          <w:szCs w:val="24"/>
        </w:rPr>
        <w:t>nutu</w:t>
      </w:r>
      <w:r>
        <w:rPr>
          <w:b/>
          <w:sz w:val="24"/>
          <w:szCs w:val="24"/>
        </w:rPr>
        <w:t>p</w:t>
      </w:r>
    </w:p>
    <w:p w:rsidR="00E16CF6" w:rsidRDefault="007019C9">
      <w:pPr>
        <w:spacing w:line="260" w:lineRule="exact"/>
        <w:ind w:left="120"/>
        <w:rPr>
          <w:sz w:val="24"/>
          <w:szCs w:val="24"/>
        </w:rPr>
        <w:sectPr w:rsidR="00E16CF6">
          <w:headerReference w:type="default" r:id="rId16"/>
          <w:pgSz w:w="11920" w:h="16840"/>
          <w:pgMar w:top="1220" w:right="1020" w:bottom="280" w:left="1580" w:header="1039" w:footer="0" w:gutter="0"/>
          <w:cols w:space="720"/>
        </w:sect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2"/>
          <w:sz w:val="24"/>
          <w:szCs w:val="24"/>
        </w:rPr>
        <w:t xml:space="preserve"> </w:t>
      </w:r>
      <w:r>
        <w:rPr>
          <w:spacing w:val="-2"/>
          <w:sz w:val="24"/>
          <w:szCs w:val="24"/>
        </w:rPr>
        <w:t>s</w:t>
      </w:r>
      <w:r>
        <w:rPr>
          <w:spacing w:val="4"/>
          <w:sz w:val="24"/>
          <w:szCs w:val="24"/>
        </w:rPr>
        <w:t>e</w:t>
      </w:r>
      <w:r>
        <w:rPr>
          <w:spacing w:val="-4"/>
          <w:sz w:val="24"/>
          <w:szCs w:val="24"/>
        </w:rPr>
        <w:t>j</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l</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nn</w:t>
      </w:r>
      <w:r>
        <w:rPr>
          <w:spacing w:val="-5"/>
          <w:sz w:val="24"/>
          <w:szCs w:val="24"/>
        </w:rPr>
        <w:t>y</w:t>
      </w:r>
      <w:r>
        <w:rPr>
          <w:spacing w:val="-1"/>
          <w:sz w:val="24"/>
          <w:szCs w:val="24"/>
        </w:rPr>
        <w:t>a</w:t>
      </w:r>
      <w:r>
        <w:rPr>
          <w:sz w:val="24"/>
          <w:szCs w:val="24"/>
        </w:rPr>
        <w:t>.</w:t>
      </w:r>
    </w:p>
    <w:p w:rsidR="00E16CF6" w:rsidRDefault="007019C9">
      <w:pPr>
        <w:spacing w:before="71"/>
        <w:ind w:left="3131" w:right="3120"/>
        <w:jc w:val="center"/>
        <w:rPr>
          <w:sz w:val="24"/>
          <w:szCs w:val="24"/>
        </w:rPr>
      </w:pPr>
      <w:proofErr w:type="gramStart"/>
      <w:r>
        <w:rPr>
          <w:b/>
          <w:spacing w:val="1"/>
          <w:sz w:val="24"/>
          <w:szCs w:val="24"/>
        </w:rPr>
        <w:lastRenderedPageBreak/>
        <w:t>S</w:t>
      </w:r>
      <w:r>
        <w:rPr>
          <w:b/>
          <w:spacing w:val="-2"/>
          <w:sz w:val="24"/>
          <w:szCs w:val="24"/>
        </w:rPr>
        <w:t>T</w:t>
      </w:r>
      <w:r>
        <w:rPr>
          <w:b/>
          <w:sz w:val="24"/>
          <w:szCs w:val="24"/>
        </w:rPr>
        <w:t>R</w:t>
      </w:r>
      <w:r>
        <w:rPr>
          <w:b/>
          <w:spacing w:val="-1"/>
          <w:sz w:val="24"/>
          <w:szCs w:val="24"/>
        </w:rPr>
        <w:t>U</w:t>
      </w:r>
      <w:r>
        <w:rPr>
          <w:b/>
          <w:spacing w:val="5"/>
          <w:sz w:val="24"/>
          <w:szCs w:val="24"/>
        </w:rPr>
        <w:t>K</w:t>
      </w:r>
      <w:r>
        <w:rPr>
          <w:b/>
          <w:spacing w:val="-2"/>
          <w:sz w:val="24"/>
          <w:szCs w:val="24"/>
        </w:rPr>
        <w:t>T</w:t>
      </w:r>
      <w:r>
        <w:rPr>
          <w:b/>
          <w:sz w:val="24"/>
          <w:szCs w:val="24"/>
        </w:rPr>
        <w:t xml:space="preserve">UR </w:t>
      </w:r>
      <w:r>
        <w:rPr>
          <w:b/>
          <w:spacing w:val="3"/>
          <w:sz w:val="24"/>
          <w:szCs w:val="24"/>
        </w:rPr>
        <w:t xml:space="preserve"> </w:t>
      </w:r>
      <w:r>
        <w:rPr>
          <w:b/>
          <w:sz w:val="24"/>
          <w:szCs w:val="24"/>
        </w:rPr>
        <w:t>ORGAN</w:t>
      </w:r>
      <w:r>
        <w:rPr>
          <w:b/>
          <w:spacing w:val="-3"/>
          <w:sz w:val="24"/>
          <w:szCs w:val="24"/>
        </w:rPr>
        <w:t>I</w:t>
      </w:r>
      <w:r>
        <w:rPr>
          <w:b/>
          <w:spacing w:val="1"/>
          <w:sz w:val="24"/>
          <w:szCs w:val="24"/>
        </w:rPr>
        <w:t>S</w:t>
      </w:r>
      <w:r>
        <w:rPr>
          <w:b/>
          <w:sz w:val="24"/>
          <w:szCs w:val="24"/>
        </w:rPr>
        <w:t>ASI</w:t>
      </w:r>
      <w:proofErr w:type="gramEnd"/>
    </w:p>
    <w:p w:rsidR="00E16CF6" w:rsidRDefault="007019C9">
      <w:pPr>
        <w:spacing w:before="2" w:line="480" w:lineRule="auto"/>
        <w:ind w:left="120" w:right="1958" w:firstLine="1887"/>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 xml:space="preserve">KANG </w:t>
      </w:r>
      <w:r>
        <w:rPr>
          <w:b/>
          <w:spacing w:val="-3"/>
          <w:sz w:val="24"/>
          <w:szCs w:val="24"/>
        </w:rPr>
        <w:t>P</w:t>
      </w:r>
      <w:r>
        <w:rPr>
          <w:b/>
          <w:spacing w:val="-1"/>
          <w:sz w:val="24"/>
          <w:szCs w:val="24"/>
        </w:rPr>
        <w:t>e</w:t>
      </w:r>
      <w:r>
        <w:rPr>
          <w:b/>
          <w:spacing w:val="1"/>
          <w:sz w:val="24"/>
          <w:szCs w:val="24"/>
        </w:rPr>
        <w:t>n</w:t>
      </w:r>
      <w:r>
        <w:rPr>
          <w:b/>
          <w:sz w:val="24"/>
          <w:szCs w:val="24"/>
        </w:rPr>
        <w:t>g</w:t>
      </w:r>
      <w:r>
        <w:rPr>
          <w:b/>
          <w:spacing w:val="4"/>
          <w:sz w:val="24"/>
          <w:szCs w:val="24"/>
        </w:rPr>
        <w:t>e</w:t>
      </w:r>
      <w:r>
        <w:rPr>
          <w:b/>
          <w:spacing w:val="-6"/>
          <w:sz w:val="24"/>
          <w:szCs w:val="24"/>
        </w:rPr>
        <w:t>r</w:t>
      </w:r>
      <w:r>
        <w:rPr>
          <w:b/>
          <w:spacing w:val="1"/>
          <w:sz w:val="24"/>
          <w:szCs w:val="24"/>
        </w:rPr>
        <w:t>t</w:t>
      </w:r>
      <w:r>
        <w:rPr>
          <w:b/>
          <w:sz w:val="24"/>
          <w:szCs w:val="24"/>
        </w:rPr>
        <w:t>ian</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z w:val="24"/>
          <w:szCs w:val="24"/>
        </w:rPr>
        <w:t>U</w:t>
      </w:r>
      <w:r>
        <w:rPr>
          <w:b/>
          <w:spacing w:val="-6"/>
          <w:sz w:val="24"/>
          <w:szCs w:val="24"/>
        </w:rPr>
        <w:t>r</w:t>
      </w:r>
      <w:r>
        <w:rPr>
          <w:b/>
          <w:sz w:val="24"/>
          <w:szCs w:val="24"/>
        </w:rPr>
        <w:t>aian</w:t>
      </w:r>
      <w:r>
        <w:rPr>
          <w:b/>
          <w:spacing w:val="3"/>
          <w:sz w:val="24"/>
          <w:szCs w:val="24"/>
        </w:rPr>
        <w:t xml:space="preserve"> </w:t>
      </w: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r>
        <w:rPr>
          <w:b/>
          <w:spacing w:val="3"/>
          <w:sz w:val="24"/>
          <w:szCs w:val="24"/>
        </w:rPr>
        <w:t xml:space="preserve"> </w:t>
      </w:r>
      <w:r>
        <w:rPr>
          <w:b/>
          <w:spacing w:val="1"/>
          <w:sz w:val="24"/>
          <w:szCs w:val="24"/>
        </w:rPr>
        <w:t>St</w:t>
      </w:r>
      <w:r>
        <w:rPr>
          <w:b/>
          <w:spacing w:val="-6"/>
          <w:sz w:val="24"/>
          <w:szCs w:val="24"/>
        </w:rPr>
        <w:t>r</w:t>
      </w:r>
      <w:r>
        <w:rPr>
          <w:b/>
          <w:spacing w:val="1"/>
          <w:sz w:val="24"/>
          <w:szCs w:val="24"/>
        </w:rPr>
        <w:t>u</w:t>
      </w:r>
      <w:r>
        <w:rPr>
          <w:b/>
          <w:spacing w:val="-4"/>
          <w:sz w:val="24"/>
          <w:szCs w:val="24"/>
        </w:rPr>
        <w:t>k</w:t>
      </w:r>
      <w:r>
        <w:rPr>
          <w:b/>
          <w:spacing w:val="1"/>
          <w:sz w:val="24"/>
          <w:szCs w:val="24"/>
        </w:rPr>
        <w:t>tu</w:t>
      </w:r>
      <w:r>
        <w:rPr>
          <w:b/>
          <w:sz w:val="24"/>
          <w:szCs w:val="24"/>
        </w:rPr>
        <w:t>r</w:t>
      </w:r>
      <w:r>
        <w:rPr>
          <w:b/>
          <w:spacing w:val="-4"/>
          <w:sz w:val="24"/>
          <w:szCs w:val="24"/>
        </w:rPr>
        <w:t xml:space="preserve"> </w:t>
      </w:r>
      <w:r>
        <w:rPr>
          <w:b/>
          <w:spacing w:val="5"/>
          <w:sz w:val="24"/>
          <w:szCs w:val="24"/>
        </w:rPr>
        <w:t>O</w:t>
      </w:r>
      <w:r>
        <w:rPr>
          <w:b/>
          <w:spacing w:val="-6"/>
          <w:sz w:val="24"/>
          <w:szCs w:val="24"/>
        </w:rPr>
        <w:t>r</w:t>
      </w:r>
      <w:r>
        <w:rPr>
          <w:b/>
          <w:sz w:val="24"/>
          <w:szCs w:val="24"/>
        </w:rPr>
        <w:t>ga</w:t>
      </w:r>
      <w:r>
        <w:rPr>
          <w:b/>
          <w:spacing w:val="1"/>
          <w:sz w:val="24"/>
          <w:szCs w:val="24"/>
        </w:rPr>
        <w:t>n</w:t>
      </w:r>
      <w:r>
        <w:rPr>
          <w:b/>
          <w:sz w:val="24"/>
          <w:szCs w:val="24"/>
        </w:rPr>
        <w:t>i</w:t>
      </w:r>
      <w:r>
        <w:rPr>
          <w:b/>
          <w:spacing w:val="-2"/>
          <w:sz w:val="24"/>
          <w:szCs w:val="24"/>
        </w:rPr>
        <w:t>s</w:t>
      </w:r>
      <w:r>
        <w:rPr>
          <w:b/>
          <w:sz w:val="24"/>
          <w:szCs w:val="24"/>
        </w:rPr>
        <w:t>a</w:t>
      </w:r>
      <w:r>
        <w:rPr>
          <w:b/>
          <w:spacing w:val="-2"/>
          <w:sz w:val="24"/>
          <w:szCs w:val="24"/>
        </w:rPr>
        <w:t>s</w:t>
      </w:r>
      <w:r>
        <w:rPr>
          <w:b/>
          <w:sz w:val="24"/>
          <w:szCs w:val="24"/>
        </w:rPr>
        <w:t>i</w:t>
      </w:r>
    </w:p>
    <w:p w:rsidR="00E16CF6" w:rsidRDefault="007019C9">
      <w:pPr>
        <w:spacing w:before="11"/>
        <w:ind w:left="120"/>
        <w:rPr>
          <w:sz w:val="24"/>
          <w:szCs w:val="24"/>
        </w:rPr>
      </w:pPr>
      <w:r>
        <w:rPr>
          <w:b/>
          <w:sz w:val="24"/>
          <w:szCs w:val="24"/>
        </w:rPr>
        <w:t>A.</w:t>
      </w:r>
      <w:r>
        <w:rPr>
          <w:b/>
          <w:spacing w:val="-24"/>
          <w:sz w:val="24"/>
          <w:szCs w:val="24"/>
        </w:rPr>
        <w:t xml:space="preserve"> </w:t>
      </w:r>
      <w:r>
        <w:rPr>
          <w:b/>
          <w:spacing w:val="4"/>
          <w:sz w:val="24"/>
          <w:szCs w:val="24"/>
        </w:rPr>
        <w:t>M</w:t>
      </w:r>
      <w:r>
        <w:rPr>
          <w:b/>
          <w:spacing w:val="1"/>
          <w:sz w:val="24"/>
          <w:szCs w:val="24"/>
        </w:rPr>
        <w:t>u</w:t>
      </w:r>
      <w:r>
        <w:rPr>
          <w:b/>
          <w:spacing w:val="-2"/>
          <w:sz w:val="24"/>
          <w:szCs w:val="24"/>
        </w:rPr>
        <w:t>s</w:t>
      </w:r>
      <w:r>
        <w:rPr>
          <w:b/>
          <w:sz w:val="24"/>
          <w:szCs w:val="24"/>
        </w:rPr>
        <w:t>yawa</w:t>
      </w:r>
      <w:r>
        <w:rPr>
          <w:b/>
          <w:spacing w:val="-6"/>
          <w:sz w:val="24"/>
          <w:szCs w:val="24"/>
        </w:rPr>
        <w:t>r</w:t>
      </w:r>
      <w:r>
        <w:rPr>
          <w:b/>
          <w:sz w:val="24"/>
          <w:szCs w:val="24"/>
        </w:rPr>
        <w:t>ah</w:t>
      </w:r>
      <w:r>
        <w:rPr>
          <w:b/>
          <w:spacing w:val="4"/>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p>
    <w:p w:rsidR="00E16CF6" w:rsidRDefault="007019C9">
      <w:pPr>
        <w:spacing w:line="260" w:lineRule="exact"/>
        <w:ind w:left="389" w:right="77"/>
        <w:jc w:val="both"/>
        <w:rPr>
          <w:sz w:val="24"/>
          <w:szCs w:val="24"/>
        </w:rPr>
      </w:pPr>
      <w:r>
        <w:rPr>
          <w:spacing w:val="-8"/>
          <w:sz w:val="24"/>
          <w:szCs w:val="24"/>
        </w:rPr>
        <w:t>f</w:t>
      </w:r>
      <w:r>
        <w:rPr>
          <w:spacing w:val="5"/>
          <w:sz w:val="24"/>
          <w:szCs w:val="24"/>
        </w:rPr>
        <w:t>o</w:t>
      </w:r>
      <w:r>
        <w:rPr>
          <w:spacing w:val="1"/>
          <w:sz w:val="24"/>
          <w:szCs w:val="24"/>
        </w:rPr>
        <w:t>r</w:t>
      </w:r>
      <w:r>
        <w:rPr>
          <w:spacing w:val="5"/>
          <w:sz w:val="24"/>
          <w:szCs w:val="24"/>
        </w:rPr>
        <w:t>u</w:t>
      </w:r>
      <w:r>
        <w:rPr>
          <w:sz w:val="24"/>
          <w:szCs w:val="24"/>
        </w:rPr>
        <w:t>m</w:t>
      </w:r>
      <w:r>
        <w:rPr>
          <w:spacing w:val="3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41"/>
          <w:sz w:val="24"/>
          <w:szCs w:val="24"/>
        </w:rPr>
        <w:t xml:space="preserve"> </w:t>
      </w:r>
      <w:r>
        <w:rPr>
          <w:spacing w:val="5"/>
          <w:sz w:val="24"/>
          <w:szCs w:val="24"/>
        </w:rPr>
        <w:t>t</w:t>
      </w:r>
      <w:r>
        <w:rPr>
          <w:spacing w:val="-1"/>
          <w:sz w:val="24"/>
          <w:szCs w:val="24"/>
        </w:rPr>
        <w:t>e</w:t>
      </w:r>
      <w:r>
        <w:rPr>
          <w:spacing w:val="-9"/>
          <w:sz w:val="24"/>
          <w:szCs w:val="24"/>
        </w:rPr>
        <w:t>m</w:t>
      </w:r>
      <w:r>
        <w:rPr>
          <w:spacing w:val="5"/>
          <w:sz w:val="24"/>
          <w:szCs w:val="24"/>
        </w:rPr>
        <w:t>p</w:t>
      </w:r>
      <w:r>
        <w:rPr>
          <w:spacing w:val="-1"/>
          <w:sz w:val="24"/>
          <w:szCs w:val="24"/>
        </w:rPr>
        <w:t>a</w:t>
      </w:r>
      <w:r>
        <w:rPr>
          <w:sz w:val="24"/>
          <w:szCs w:val="24"/>
        </w:rPr>
        <w:t>t</w:t>
      </w:r>
      <w:r>
        <w:rPr>
          <w:spacing w:val="5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41"/>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48"/>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0"/>
          <w:sz w:val="24"/>
          <w:szCs w:val="24"/>
        </w:rPr>
        <w:t xml:space="preserve"> </w:t>
      </w:r>
      <w:r>
        <w:rPr>
          <w:spacing w:val="1"/>
          <w:sz w:val="24"/>
          <w:szCs w:val="24"/>
        </w:rPr>
        <w:t>S</w:t>
      </w:r>
      <w:r>
        <w:rPr>
          <w:spacing w:val="-1"/>
          <w:sz w:val="24"/>
          <w:szCs w:val="24"/>
        </w:rPr>
        <w:t>a</w:t>
      </w:r>
      <w:r>
        <w:rPr>
          <w:spacing w:val="-5"/>
          <w:sz w:val="24"/>
          <w:szCs w:val="24"/>
        </w:rPr>
        <w:t>k</w:t>
      </w:r>
      <w:r>
        <w:rPr>
          <w:sz w:val="24"/>
          <w:szCs w:val="24"/>
        </w:rPr>
        <w:t>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51"/>
          <w:sz w:val="24"/>
          <w:szCs w:val="24"/>
        </w:rPr>
        <w:t xml:space="preserve"> </w:t>
      </w:r>
      <w:r>
        <w:rPr>
          <w:sz w:val="24"/>
          <w:szCs w:val="24"/>
        </w:rPr>
        <w:t>g</w:t>
      </w:r>
      <w:r>
        <w:rPr>
          <w:spacing w:val="5"/>
          <w:sz w:val="24"/>
          <w:szCs w:val="24"/>
        </w:rPr>
        <w:t>u</w:t>
      </w:r>
      <w:r>
        <w:rPr>
          <w:sz w:val="24"/>
          <w:szCs w:val="24"/>
        </w:rPr>
        <w:t>na</w:t>
      </w:r>
    </w:p>
    <w:p w:rsidR="00E16CF6" w:rsidRDefault="007019C9">
      <w:pPr>
        <w:spacing w:before="2"/>
        <w:ind w:left="389" w:right="68"/>
        <w:jc w:val="both"/>
        <w:rPr>
          <w:sz w:val="24"/>
          <w:szCs w:val="24"/>
        </w:rPr>
      </w:pP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h</w:t>
      </w:r>
      <w:r>
        <w:rPr>
          <w:spacing w:val="4"/>
          <w:sz w:val="24"/>
          <w:szCs w:val="24"/>
        </w:rPr>
        <w:t>a</w:t>
      </w:r>
      <w:r>
        <w:rPr>
          <w:sz w:val="24"/>
          <w:szCs w:val="24"/>
        </w:rPr>
        <w:t>s</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4"/>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5"/>
          <w:sz w:val="24"/>
          <w:szCs w:val="24"/>
        </w:rPr>
        <w:t xml:space="preserve"> </w:t>
      </w:r>
      <w:r>
        <w:rPr>
          <w:sz w:val="24"/>
          <w:szCs w:val="24"/>
        </w:rPr>
        <w:t>d</w:t>
      </w:r>
      <w:r>
        <w:rPr>
          <w:spacing w:val="-1"/>
          <w:sz w:val="24"/>
          <w:szCs w:val="24"/>
        </w:rPr>
        <w:t>a</w:t>
      </w:r>
      <w:r>
        <w:rPr>
          <w:sz w:val="24"/>
          <w:szCs w:val="24"/>
        </w:rPr>
        <w:t>n</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z w:val="24"/>
          <w:szCs w:val="24"/>
        </w:rPr>
        <w:t>h</w:t>
      </w:r>
      <w:r>
        <w:rPr>
          <w:spacing w:val="5"/>
          <w:sz w:val="24"/>
          <w:szCs w:val="24"/>
        </w:rPr>
        <w:t xml:space="preserve"> </w:t>
      </w:r>
      <w:r>
        <w:rPr>
          <w:sz w:val="24"/>
          <w:szCs w:val="24"/>
        </w:rPr>
        <w:t>D</w:t>
      </w:r>
      <w:r>
        <w:rPr>
          <w:spacing w:val="-1"/>
          <w:sz w:val="24"/>
          <w:szCs w:val="24"/>
        </w:rPr>
        <w:t>e</w:t>
      </w:r>
      <w:r>
        <w:rPr>
          <w:sz w:val="24"/>
          <w:szCs w:val="24"/>
        </w:rPr>
        <w:t>w</w:t>
      </w:r>
      <w:r>
        <w:rPr>
          <w:spacing w:val="8"/>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1"/>
          <w:sz w:val="24"/>
          <w:szCs w:val="24"/>
        </w:rPr>
        <w:t>a</w:t>
      </w:r>
      <w:r>
        <w:rPr>
          <w:spacing w:val="2"/>
          <w:sz w:val="24"/>
          <w:szCs w:val="24"/>
        </w:rPr>
        <w:t>s</w:t>
      </w:r>
      <w:r>
        <w:rPr>
          <w:sz w:val="24"/>
          <w:szCs w:val="24"/>
        </w:rPr>
        <w:t>i</w:t>
      </w:r>
      <w:r>
        <w:rPr>
          <w:spacing w:val="4"/>
          <w:sz w:val="24"/>
          <w:szCs w:val="24"/>
        </w:rPr>
        <w:t xml:space="preserve"> </w:t>
      </w:r>
      <w:r>
        <w:rPr>
          <w:sz w:val="24"/>
          <w:szCs w:val="24"/>
        </w:rPr>
        <w:t>p</w:t>
      </w:r>
      <w:r>
        <w:rPr>
          <w:spacing w:val="-1"/>
          <w:sz w:val="24"/>
          <w:szCs w:val="24"/>
        </w:rPr>
        <w:t>e</w:t>
      </w:r>
      <w:r>
        <w:rPr>
          <w:spacing w:val="6"/>
          <w:sz w:val="24"/>
          <w:szCs w:val="24"/>
        </w:rPr>
        <w:t>r</w:t>
      </w:r>
      <w:r>
        <w:rPr>
          <w:spacing w:val="-4"/>
          <w:sz w:val="24"/>
          <w:szCs w:val="24"/>
        </w:rPr>
        <w:t>i</w:t>
      </w:r>
      <w:r>
        <w:rPr>
          <w:spacing w:val="5"/>
          <w:sz w:val="24"/>
          <w:szCs w:val="24"/>
        </w:rPr>
        <w:t>o</w:t>
      </w:r>
      <w:r>
        <w:rPr>
          <w:sz w:val="24"/>
          <w:szCs w:val="24"/>
        </w:rPr>
        <w:t>de</w:t>
      </w:r>
      <w:r>
        <w:rPr>
          <w:spacing w:val="4"/>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e</w:t>
      </w:r>
      <w:r>
        <w:rPr>
          <w:spacing w:val="-9"/>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a</w:t>
      </w:r>
      <w:r>
        <w:rPr>
          <w:sz w:val="24"/>
          <w:szCs w:val="24"/>
        </w:rPr>
        <w:t>d</w:t>
      </w:r>
      <w:r>
        <w:rPr>
          <w:spacing w:val="8"/>
          <w:sz w:val="24"/>
          <w:szCs w:val="24"/>
        </w:rPr>
        <w:t>a</w:t>
      </w:r>
      <w:r>
        <w:rPr>
          <w:sz w:val="24"/>
          <w:szCs w:val="24"/>
        </w:rPr>
        <w:t>h 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Pr>
          <w:sz w:val="24"/>
          <w:szCs w:val="24"/>
        </w:rPr>
        <w:t>.</w:t>
      </w:r>
    </w:p>
    <w:p w:rsidR="00E16CF6" w:rsidRDefault="00E16CF6">
      <w:pPr>
        <w:spacing w:before="1" w:line="280" w:lineRule="exact"/>
        <w:rPr>
          <w:sz w:val="28"/>
          <w:szCs w:val="28"/>
        </w:rPr>
      </w:pPr>
    </w:p>
    <w:p w:rsidR="00E16CF6" w:rsidRDefault="007019C9">
      <w:pPr>
        <w:ind w:left="120"/>
        <w:rPr>
          <w:sz w:val="24"/>
          <w:szCs w:val="24"/>
        </w:rPr>
      </w:pPr>
      <w:r>
        <w:rPr>
          <w:b/>
          <w:spacing w:val="3"/>
          <w:sz w:val="24"/>
          <w:szCs w:val="24"/>
        </w:rPr>
        <w:t>B</w:t>
      </w:r>
      <w:r>
        <w:rPr>
          <w:b/>
          <w:sz w:val="24"/>
          <w:szCs w:val="24"/>
        </w:rPr>
        <w:t>.</w:t>
      </w:r>
      <w:r>
        <w:rPr>
          <w:b/>
          <w:spacing w:val="-14"/>
          <w:sz w:val="24"/>
          <w:szCs w:val="24"/>
        </w:rPr>
        <w:t xml:space="preserve"> </w:t>
      </w:r>
      <w:r>
        <w:rPr>
          <w:b/>
          <w:sz w:val="24"/>
          <w:szCs w:val="24"/>
        </w:rPr>
        <w:t>D</w:t>
      </w:r>
      <w:r>
        <w:rPr>
          <w:b/>
          <w:spacing w:val="-1"/>
          <w:sz w:val="24"/>
          <w:szCs w:val="24"/>
        </w:rPr>
        <w:t>e</w:t>
      </w:r>
      <w:r>
        <w:rPr>
          <w:b/>
          <w:sz w:val="24"/>
          <w:szCs w:val="24"/>
        </w:rPr>
        <w:t>wan</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Default="00E16CF6">
      <w:pPr>
        <w:spacing w:before="12" w:line="260" w:lineRule="exact"/>
        <w:rPr>
          <w:sz w:val="26"/>
          <w:szCs w:val="26"/>
        </w:rPr>
      </w:pPr>
    </w:p>
    <w:p w:rsidR="00E16CF6" w:rsidRPr="00BE44F4" w:rsidRDefault="007019C9" w:rsidP="00BE44F4">
      <w:pPr>
        <w:pStyle w:val="ListParagraph"/>
        <w:numPr>
          <w:ilvl w:val="0"/>
          <w:numId w:val="26"/>
        </w:numPr>
        <w:ind w:left="709" w:right="70" w:hanging="283"/>
        <w:jc w:val="both"/>
        <w:rPr>
          <w:sz w:val="24"/>
          <w:szCs w:val="24"/>
        </w:rPr>
      </w:pPr>
      <w:r w:rsidRPr="00BE44F4">
        <w:rPr>
          <w:spacing w:val="-5"/>
          <w:sz w:val="24"/>
          <w:szCs w:val="24"/>
        </w:rPr>
        <w:t>K</w:t>
      </w:r>
      <w:r w:rsidRPr="00BE44F4">
        <w:rPr>
          <w:spacing w:val="-1"/>
          <w:sz w:val="24"/>
          <w:szCs w:val="24"/>
        </w:rPr>
        <w:t>e</w:t>
      </w:r>
      <w:r w:rsidRPr="00BE44F4">
        <w:rPr>
          <w:spacing w:val="5"/>
          <w:sz w:val="24"/>
          <w:szCs w:val="24"/>
        </w:rPr>
        <w:t>t</w:t>
      </w:r>
      <w:r w:rsidRPr="00BE44F4">
        <w:rPr>
          <w:sz w:val="24"/>
          <w:szCs w:val="24"/>
        </w:rPr>
        <w:t>ua</w:t>
      </w:r>
      <w:r w:rsidRPr="00BE44F4">
        <w:rPr>
          <w:spacing w:val="16"/>
          <w:sz w:val="24"/>
          <w:szCs w:val="24"/>
        </w:rPr>
        <w:t xml:space="preserve"> </w:t>
      </w:r>
      <w:r w:rsidRPr="00BE44F4">
        <w:rPr>
          <w:spacing w:val="-1"/>
          <w:sz w:val="24"/>
          <w:szCs w:val="24"/>
        </w:rPr>
        <w:t>a</w:t>
      </w:r>
      <w:r w:rsidRPr="00BE44F4">
        <w:rPr>
          <w:sz w:val="24"/>
          <w:szCs w:val="24"/>
        </w:rPr>
        <w:t>d</w:t>
      </w:r>
      <w:r w:rsidRPr="00BE44F4">
        <w:rPr>
          <w:spacing w:val="4"/>
          <w:sz w:val="24"/>
          <w:szCs w:val="24"/>
        </w:rPr>
        <w:t>a</w:t>
      </w:r>
      <w:r w:rsidRPr="00BE44F4">
        <w:rPr>
          <w:spacing w:val="-9"/>
          <w:sz w:val="24"/>
          <w:szCs w:val="24"/>
        </w:rPr>
        <w:t>l</w:t>
      </w:r>
      <w:r w:rsidRPr="00BE44F4">
        <w:rPr>
          <w:spacing w:val="4"/>
          <w:sz w:val="24"/>
          <w:szCs w:val="24"/>
        </w:rPr>
        <w:t>a</w:t>
      </w:r>
      <w:r w:rsidRPr="00BE44F4">
        <w:rPr>
          <w:sz w:val="24"/>
          <w:szCs w:val="24"/>
        </w:rPr>
        <w:t>h</w:t>
      </w:r>
      <w:r w:rsidRPr="00BE44F4">
        <w:rPr>
          <w:spacing w:val="12"/>
          <w:sz w:val="24"/>
          <w:szCs w:val="24"/>
        </w:rPr>
        <w:t xml:space="preserve"> </w:t>
      </w:r>
      <w:r w:rsidRPr="00BE44F4">
        <w:rPr>
          <w:sz w:val="24"/>
          <w:szCs w:val="24"/>
        </w:rPr>
        <w:t>p</w:t>
      </w:r>
      <w:r w:rsidRPr="00BE44F4">
        <w:rPr>
          <w:spacing w:val="4"/>
          <w:sz w:val="24"/>
          <w:szCs w:val="24"/>
        </w:rPr>
        <w:t>e</w:t>
      </w:r>
      <w:r w:rsidRPr="00BE44F4">
        <w:rPr>
          <w:sz w:val="24"/>
          <w:szCs w:val="24"/>
        </w:rPr>
        <w:t>m</w:t>
      </w:r>
      <w:r w:rsidRPr="00BE44F4">
        <w:rPr>
          <w:spacing w:val="1"/>
          <w:sz w:val="24"/>
          <w:szCs w:val="24"/>
        </w:rPr>
        <w:t>i</w:t>
      </w:r>
      <w:r w:rsidRPr="00BE44F4">
        <w:rPr>
          <w:spacing w:val="-4"/>
          <w:sz w:val="24"/>
          <w:szCs w:val="24"/>
        </w:rPr>
        <w:t>m</w:t>
      </w:r>
      <w:r w:rsidRPr="00BE44F4">
        <w:rPr>
          <w:spacing w:val="5"/>
          <w:sz w:val="24"/>
          <w:szCs w:val="24"/>
        </w:rPr>
        <w:t>p</w:t>
      </w:r>
      <w:r w:rsidRPr="00BE44F4">
        <w:rPr>
          <w:spacing w:val="-4"/>
          <w:sz w:val="24"/>
          <w:szCs w:val="24"/>
        </w:rPr>
        <w:t>i</w:t>
      </w:r>
      <w:r w:rsidRPr="00BE44F4">
        <w:rPr>
          <w:sz w:val="24"/>
          <w:szCs w:val="24"/>
        </w:rPr>
        <w:t>n</w:t>
      </w:r>
      <w:r w:rsidRPr="00BE44F4">
        <w:rPr>
          <w:spacing w:val="12"/>
          <w:sz w:val="24"/>
          <w:szCs w:val="24"/>
        </w:rPr>
        <w:t xml:space="preserve"> </w:t>
      </w:r>
      <w:r w:rsidRPr="00BE44F4">
        <w:rPr>
          <w:sz w:val="24"/>
          <w:szCs w:val="24"/>
        </w:rPr>
        <w:t>D</w:t>
      </w:r>
      <w:r w:rsidRPr="00BE44F4">
        <w:rPr>
          <w:spacing w:val="3"/>
          <w:sz w:val="24"/>
          <w:szCs w:val="24"/>
        </w:rPr>
        <w:t>e</w:t>
      </w:r>
      <w:r w:rsidRPr="00BE44F4">
        <w:rPr>
          <w:sz w:val="24"/>
          <w:szCs w:val="24"/>
        </w:rPr>
        <w:t>w</w:t>
      </w:r>
      <w:r w:rsidRPr="00BE44F4">
        <w:rPr>
          <w:spacing w:val="3"/>
          <w:sz w:val="24"/>
          <w:szCs w:val="24"/>
        </w:rPr>
        <w:t>a</w:t>
      </w:r>
      <w:r w:rsidRPr="00BE44F4">
        <w:rPr>
          <w:sz w:val="24"/>
          <w:szCs w:val="24"/>
        </w:rPr>
        <w:t>n</w:t>
      </w:r>
      <w:r w:rsidRPr="00BE44F4">
        <w:rPr>
          <w:spacing w:val="16"/>
          <w:sz w:val="24"/>
          <w:szCs w:val="24"/>
        </w:rPr>
        <w:t xml:space="preserve"> </w:t>
      </w:r>
      <w:r w:rsidRPr="00BE44F4">
        <w:rPr>
          <w:spacing w:val="1"/>
          <w:sz w:val="24"/>
          <w:szCs w:val="24"/>
        </w:rPr>
        <w:t>S</w:t>
      </w:r>
      <w:r w:rsidRPr="00BE44F4">
        <w:rPr>
          <w:spacing w:val="-1"/>
          <w:sz w:val="24"/>
          <w:szCs w:val="24"/>
        </w:rPr>
        <w:t>a</w:t>
      </w:r>
      <w:r w:rsidRPr="00BE44F4">
        <w:rPr>
          <w:sz w:val="24"/>
          <w:szCs w:val="24"/>
        </w:rPr>
        <w:t>ka</w:t>
      </w:r>
      <w:r w:rsidRPr="00BE44F4">
        <w:rPr>
          <w:spacing w:val="16"/>
          <w:sz w:val="24"/>
          <w:szCs w:val="24"/>
        </w:rPr>
        <w:t xml:space="preserve"> </w:t>
      </w:r>
      <w:r w:rsidRPr="00BE44F4">
        <w:rPr>
          <w:spacing w:val="-2"/>
          <w:sz w:val="24"/>
          <w:szCs w:val="24"/>
        </w:rPr>
        <w:t>B</w:t>
      </w:r>
      <w:r w:rsidRPr="00BE44F4">
        <w:rPr>
          <w:spacing w:val="-5"/>
          <w:sz w:val="24"/>
          <w:szCs w:val="24"/>
        </w:rPr>
        <w:t>h</w:t>
      </w:r>
      <w:r w:rsidRPr="00BE44F4">
        <w:rPr>
          <w:spacing w:val="4"/>
          <w:sz w:val="24"/>
          <w:szCs w:val="24"/>
        </w:rPr>
        <w:t>a</w:t>
      </w:r>
      <w:r w:rsidRPr="00BE44F4">
        <w:rPr>
          <w:spacing w:val="-5"/>
          <w:sz w:val="24"/>
          <w:szCs w:val="24"/>
        </w:rPr>
        <w:t>y</w:t>
      </w:r>
      <w:r w:rsidRPr="00BE44F4">
        <w:rPr>
          <w:spacing w:val="4"/>
          <w:sz w:val="24"/>
          <w:szCs w:val="24"/>
        </w:rPr>
        <w:t>a</w:t>
      </w:r>
      <w:r w:rsidRPr="00BE44F4">
        <w:rPr>
          <w:sz w:val="24"/>
          <w:szCs w:val="24"/>
        </w:rPr>
        <w:t>ngk</w:t>
      </w:r>
      <w:r w:rsidRPr="00BE44F4">
        <w:rPr>
          <w:spacing w:val="-1"/>
          <w:sz w:val="24"/>
          <w:szCs w:val="24"/>
        </w:rPr>
        <w:t>a</w:t>
      </w:r>
      <w:r w:rsidRPr="00BE44F4">
        <w:rPr>
          <w:spacing w:val="1"/>
          <w:sz w:val="24"/>
          <w:szCs w:val="24"/>
        </w:rPr>
        <w:t>r</w:t>
      </w:r>
      <w:r w:rsidRPr="00BE44F4">
        <w:rPr>
          <w:sz w:val="24"/>
          <w:szCs w:val="24"/>
        </w:rPr>
        <w:t>a</w:t>
      </w:r>
      <w:r w:rsidRPr="00BE44F4">
        <w:rPr>
          <w:spacing w:val="23"/>
          <w:sz w:val="24"/>
          <w:szCs w:val="24"/>
        </w:rPr>
        <w:t xml:space="preserve"> </w:t>
      </w:r>
      <w:r w:rsidRPr="00BE44F4">
        <w:rPr>
          <w:spacing w:val="-10"/>
          <w:sz w:val="24"/>
          <w:szCs w:val="24"/>
        </w:rPr>
        <w:t>y</w:t>
      </w:r>
      <w:r w:rsidRPr="00BE44F4">
        <w:rPr>
          <w:spacing w:val="4"/>
          <w:sz w:val="24"/>
          <w:szCs w:val="24"/>
        </w:rPr>
        <w:t>a</w:t>
      </w:r>
      <w:r w:rsidRPr="00BE44F4">
        <w:rPr>
          <w:spacing w:val="-5"/>
          <w:sz w:val="24"/>
          <w:szCs w:val="24"/>
        </w:rPr>
        <w:t>n</w:t>
      </w:r>
      <w:r w:rsidRPr="00BE44F4">
        <w:rPr>
          <w:sz w:val="24"/>
          <w:szCs w:val="24"/>
        </w:rPr>
        <w:t>g</w:t>
      </w:r>
      <w:r w:rsidRPr="00BE44F4">
        <w:rPr>
          <w:spacing w:val="17"/>
          <w:sz w:val="24"/>
          <w:szCs w:val="24"/>
        </w:rPr>
        <w:t xml:space="preserve"> </w:t>
      </w:r>
      <w:r w:rsidRPr="00BE44F4">
        <w:rPr>
          <w:spacing w:val="-2"/>
          <w:sz w:val="24"/>
          <w:szCs w:val="24"/>
        </w:rPr>
        <w:t>s</w:t>
      </w:r>
      <w:r w:rsidRPr="00BE44F4">
        <w:rPr>
          <w:spacing w:val="-1"/>
          <w:sz w:val="24"/>
          <w:szCs w:val="24"/>
        </w:rPr>
        <w:t>eca</w:t>
      </w:r>
      <w:r w:rsidRPr="00BE44F4">
        <w:rPr>
          <w:spacing w:val="1"/>
          <w:sz w:val="24"/>
          <w:szCs w:val="24"/>
        </w:rPr>
        <w:t>r</w:t>
      </w:r>
      <w:r w:rsidRPr="00BE44F4">
        <w:rPr>
          <w:sz w:val="24"/>
          <w:szCs w:val="24"/>
        </w:rPr>
        <w:t>a</w:t>
      </w:r>
      <w:r w:rsidRPr="00BE44F4">
        <w:rPr>
          <w:spacing w:val="16"/>
          <w:sz w:val="24"/>
          <w:szCs w:val="24"/>
        </w:rPr>
        <w:t xml:space="preserve"> </w:t>
      </w:r>
      <w:r w:rsidRPr="00BE44F4">
        <w:rPr>
          <w:spacing w:val="-2"/>
          <w:sz w:val="24"/>
          <w:szCs w:val="24"/>
        </w:rPr>
        <w:t>s</w:t>
      </w:r>
      <w:r w:rsidRPr="00BE44F4">
        <w:rPr>
          <w:spacing w:val="5"/>
          <w:sz w:val="24"/>
          <w:szCs w:val="24"/>
        </w:rPr>
        <w:t>t</w:t>
      </w:r>
      <w:r w:rsidRPr="00BE44F4">
        <w:rPr>
          <w:spacing w:val="1"/>
          <w:sz w:val="24"/>
          <w:szCs w:val="24"/>
        </w:rPr>
        <w:t>r</w:t>
      </w:r>
      <w:r w:rsidRPr="00BE44F4">
        <w:rPr>
          <w:sz w:val="24"/>
          <w:szCs w:val="24"/>
        </w:rPr>
        <w:t>uk</w:t>
      </w:r>
      <w:r w:rsidRPr="00BE44F4">
        <w:rPr>
          <w:spacing w:val="5"/>
          <w:sz w:val="24"/>
          <w:szCs w:val="24"/>
        </w:rPr>
        <w:t>t</w:t>
      </w:r>
      <w:r w:rsidRPr="00BE44F4">
        <w:rPr>
          <w:spacing w:val="-5"/>
          <w:sz w:val="24"/>
          <w:szCs w:val="24"/>
        </w:rPr>
        <w:t>u</w:t>
      </w:r>
      <w:r w:rsidRPr="00BE44F4">
        <w:rPr>
          <w:spacing w:val="1"/>
          <w:sz w:val="24"/>
          <w:szCs w:val="24"/>
        </w:rPr>
        <w:t>r</w:t>
      </w:r>
      <w:r w:rsidRPr="00BE44F4">
        <w:rPr>
          <w:spacing w:val="-1"/>
          <w:sz w:val="24"/>
          <w:szCs w:val="24"/>
        </w:rPr>
        <w:t>a</w:t>
      </w:r>
      <w:r w:rsidRPr="00BE44F4">
        <w:rPr>
          <w:sz w:val="24"/>
          <w:szCs w:val="24"/>
        </w:rPr>
        <w:t>l</w:t>
      </w:r>
      <w:r w:rsidRPr="00BE44F4">
        <w:rPr>
          <w:spacing w:val="12"/>
          <w:sz w:val="24"/>
          <w:szCs w:val="24"/>
        </w:rPr>
        <w:t xml:space="preserve">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pacing w:val="-1"/>
          <w:sz w:val="24"/>
          <w:szCs w:val="24"/>
        </w:rPr>
        <w:t>a</w:t>
      </w:r>
      <w:r w:rsidRPr="00BE44F4">
        <w:rPr>
          <w:spacing w:val="-5"/>
          <w:sz w:val="24"/>
          <w:szCs w:val="24"/>
        </w:rPr>
        <w:t>n</w:t>
      </w:r>
      <w:r w:rsidRPr="00BE44F4">
        <w:rPr>
          <w:sz w:val="24"/>
          <w:szCs w:val="24"/>
        </w:rPr>
        <w:t>gg</w:t>
      </w:r>
      <w:r w:rsidRPr="00BE44F4">
        <w:rPr>
          <w:spacing w:val="5"/>
          <w:sz w:val="24"/>
          <w:szCs w:val="24"/>
        </w:rPr>
        <w:t>u</w:t>
      </w:r>
      <w:r w:rsidRPr="00BE44F4">
        <w:rPr>
          <w:sz w:val="24"/>
          <w:szCs w:val="24"/>
        </w:rPr>
        <w:t xml:space="preserve">ng </w:t>
      </w:r>
      <w:r w:rsidRPr="00BE44F4">
        <w:rPr>
          <w:spacing w:val="-4"/>
          <w:sz w:val="24"/>
          <w:szCs w:val="24"/>
        </w:rPr>
        <w:t>j</w:t>
      </w:r>
      <w:r w:rsidRPr="00BE44F4">
        <w:rPr>
          <w:spacing w:val="-1"/>
          <w:sz w:val="24"/>
          <w:szCs w:val="24"/>
        </w:rPr>
        <w:t>a</w:t>
      </w:r>
      <w:r w:rsidRPr="00BE44F4">
        <w:rPr>
          <w:sz w:val="24"/>
          <w:szCs w:val="24"/>
        </w:rPr>
        <w:t>w</w:t>
      </w:r>
      <w:r w:rsidRPr="00BE44F4">
        <w:rPr>
          <w:spacing w:val="3"/>
          <w:sz w:val="24"/>
          <w:szCs w:val="24"/>
        </w:rPr>
        <w:t>a</w:t>
      </w:r>
      <w:r w:rsidRPr="00BE44F4">
        <w:rPr>
          <w:sz w:val="24"/>
          <w:szCs w:val="24"/>
        </w:rPr>
        <w:t>b  k</w:t>
      </w:r>
      <w:r w:rsidRPr="00BE44F4">
        <w:rPr>
          <w:spacing w:val="-1"/>
          <w:sz w:val="24"/>
          <w:szCs w:val="24"/>
        </w:rPr>
        <w:t>e</w:t>
      </w:r>
      <w:r w:rsidRPr="00BE44F4">
        <w:rPr>
          <w:sz w:val="24"/>
          <w:szCs w:val="24"/>
        </w:rPr>
        <w:t>p</w:t>
      </w:r>
      <w:r w:rsidRPr="00BE44F4">
        <w:rPr>
          <w:spacing w:val="-1"/>
          <w:sz w:val="24"/>
          <w:szCs w:val="24"/>
        </w:rPr>
        <w:t>a</w:t>
      </w:r>
      <w:r w:rsidRPr="00BE44F4">
        <w:rPr>
          <w:spacing w:val="5"/>
          <w:sz w:val="24"/>
          <w:szCs w:val="24"/>
        </w:rPr>
        <w:t>d</w:t>
      </w:r>
      <w:r w:rsidRPr="00BE44F4">
        <w:rPr>
          <w:sz w:val="24"/>
          <w:szCs w:val="24"/>
        </w:rPr>
        <w:t xml:space="preserve">a </w:t>
      </w:r>
      <w:r w:rsidRPr="00BE44F4">
        <w:rPr>
          <w:spacing w:val="4"/>
          <w:sz w:val="24"/>
          <w:szCs w:val="24"/>
        </w:rPr>
        <w:t xml:space="preserve"> </w:t>
      </w:r>
      <w:r w:rsidRPr="00BE44F4">
        <w:rPr>
          <w:spacing w:val="-1"/>
          <w:sz w:val="24"/>
          <w:szCs w:val="24"/>
        </w:rPr>
        <w:t>Wa</w:t>
      </w:r>
      <w:r w:rsidRPr="00BE44F4">
        <w:rPr>
          <w:spacing w:val="1"/>
          <w:sz w:val="24"/>
          <w:szCs w:val="24"/>
        </w:rPr>
        <w:t>r</w:t>
      </w:r>
      <w:r w:rsidRPr="00BE44F4">
        <w:rPr>
          <w:sz w:val="24"/>
          <w:szCs w:val="24"/>
        </w:rPr>
        <w:t xml:space="preserve">ga </w:t>
      </w:r>
      <w:r w:rsidRPr="00BE44F4">
        <w:rPr>
          <w:spacing w:val="6"/>
          <w:sz w:val="24"/>
          <w:szCs w:val="24"/>
        </w:rPr>
        <w:t xml:space="preserve"> </w:t>
      </w:r>
      <w:r w:rsidRPr="00BE44F4">
        <w:rPr>
          <w:spacing w:val="1"/>
          <w:sz w:val="24"/>
          <w:szCs w:val="24"/>
        </w:rPr>
        <w:t>S</w:t>
      </w:r>
      <w:r w:rsidRPr="00BE44F4">
        <w:rPr>
          <w:spacing w:val="-1"/>
          <w:sz w:val="24"/>
          <w:szCs w:val="24"/>
        </w:rPr>
        <w:t>a</w:t>
      </w:r>
      <w:r w:rsidRPr="00BE44F4">
        <w:rPr>
          <w:sz w:val="24"/>
          <w:szCs w:val="24"/>
        </w:rPr>
        <w:t xml:space="preserve">ka </w:t>
      </w:r>
      <w:r w:rsidRPr="00BE44F4">
        <w:rPr>
          <w:spacing w:val="4"/>
          <w:sz w:val="24"/>
          <w:szCs w:val="24"/>
        </w:rPr>
        <w:t xml:space="preserve"> </w:t>
      </w:r>
      <w:r w:rsidRPr="00BE44F4">
        <w:rPr>
          <w:spacing w:val="-2"/>
          <w:sz w:val="24"/>
          <w:szCs w:val="24"/>
        </w:rPr>
        <w:t>B</w:t>
      </w:r>
      <w:r w:rsidRPr="00BE44F4">
        <w:rPr>
          <w:spacing w:val="-5"/>
          <w:sz w:val="24"/>
          <w:szCs w:val="24"/>
        </w:rPr>
        <w:t>h</w:t>
      </w:r>
      <w:r w:rsidRPr="00BE44F4">
        <w:rPr>
          <w:spacing w:val="4"/>
          <w:sz w:val="24"/>
          <w:szCs w:val="24"/>
        </w:rPr>
        <w:t>a</w:t>
      </w:r>
      <w:r w:rsidRPr="00BE44F4">
        <w:rPr>
          <w:spacing w:val="-5"/>
          <w:sz w:val="24"/>
          <w:szCs w:val="24"/>
        </w:rPr>
        <w:t>y</w:t>
      </w:r>
      <w:r w:rsidRPr="00BE44F4">
        <w:rPr>
          <w:spacing w:val="4"/>
          <w:sz w:val="24"/>
          <w:szCs w:val="24"/>
        </w:rPr>
        <w:t>a</w:t>
      </w:r>
      <w:r w:rsidRPr="00BE44F4">
        <w:rPr>
          <w:sz w:val="24"/>
          <w:szCs w:val="24"/>
        </w:rPr>
        <w:t>ngk</w:t>
      </w:r>
      <w:r w:rsidRPr="00BE44F4">
        <w:rPr>
          <w:spacing w:val="-1"/>
          <w:sz w:val="24"/>
          <w:szCs w:val="24"/>
        </w:rPr>
        <w:t>a</w:t>
      </w:r>
      <w:r w:rsidRPr="00BE44F4">
        <w:rPr>
          <w:spacing w:val="1"/>
          <w:sz w:val="24"/>
          <w:szCs w:val="24"/>
        </w:rPr>
        <w:t>r</w:t>
      </w:r>
      <w:r w:rsidRPr="00BE44F4">
        <w:rPr>
          <w:sz w:val="24"/>
          <w:szCs w:val="24"/>
        </w:rPr>
        <w:t xml:space="preserve">a </w:t>
      </w:r>
      <w:r w:rsidRPr="00BE44F4">
        <w:rPr>
          <w:spacing w:val="4"/>
          <w:sz w:val="24"/>
          <w:szCs w:val="24"/>
        </w:rPr>
        <w:t xml:space="preserve"> </w:t>
      </w:r>
      <w:r w:rsidRPr="00BE44F4">
        <w:rPr>
          <w:spacing w:val="-2"/>
          <w:sz w:val="24"/>
          <w:szCs w:val="24"/>
        </w:rPr>
        <w:t>R</w:t>
      </w:r>
      <w:r w:rsidRPr="00BE44F4">
        <w:rPr>
          <w:spacing w:val="4"/>
          <w:sz w:val="24"/>
          <w:szCs w:val="24"/>
        </w:rPr>
        <w:t>a</w:t>
      </w:r>
      <w:r w:rsidRPr="00BE44F4">
        <w:rPr>
          <w:spacing w:val="-5"/>
          <w:sz w:val="24"/>
          <w:szCs w:val="24"/>
        </w:rPr>
        <w:t>n</w:t>
      </w:r>
      <w:r w:rsidRPr="00BE44F4">
        <w:rPr>
          <w:spacing w:val="10"/>
          <w:sz w:val="24"/>
          <w:szCs w:val="24"/>
        </w:rPr>
        <w:t>t</w:t>
      </w:r>
      <w:r w:rsidRPr="00BE44F4">
        <w:rPr>
          <w:spacing w:val="-4"/>
          <w:sz w:val="24"/>
          <w:szCs w:val="24"/>
        </w:rPr>
        <w:t>i</w:t>
      </w:r>
      <w:r w:rsidRPr="00BE44F4">
        <w:rPr>
          <w:spacing w:val="-5"/>
          <w:sz w:val="24"/>
          <w:szCs w:val="24"/>
        </w:rPr>
        <w:t>n</w:t>
      </w:r>
      <w:r w:rsidRPr="00BE44F4">
        <w:rPr>
          <w:sz w:val="24"/>
          <w:szCs w:val="24"/>
        </w:rPr>
        <w:t xml:space="preserve">g </w:t>
      </w:r>
      <w:r w:rsidRPr="00BE44F4">
        <w:rPr>
          <w:spacing w:val="5"/>
          <w:sz w:val="24"/>
          <w:szCs w:val="24"/>
        </w:rPr>
        <w:t xml:space="preserve"> </w:t>
      </w:r>
      <w:r w:rsidRPr="00BE44F4">
        <w:rPr>
          <w:spacing w:val="2"/>
          <w:sz w:val="24"/>
          <w:szCs w:val="24"/>
        </w:rPr>
        <w:t>E</w:t>
      </w:r>
      <w:r w:rsidRPr="00BE44F4">
        <w:rPr>
          <w:spacing w:val="-5"/>
          <w:sz w:val="24"/>
          <w:szCs w:val="24"/>
        </w:rPr>
        <w:t>n</w:t>
      </w:r>
      <w:r w:rsidRPr="00BE44F4">
        <w:rPr>
          <w:spacing w:val="1"/>
          <w:sz w:val="24"/>
          <w:szCs w:val="24"/>
        </w:rPr>
        <w:t>r</w:t>
      </w:r>
      <w:r w:rsidRPr="00BE44F4">
        <w:rPr>
          <w:spacing w:val="-1"/>
          <w:sz w:val="24"/>
          <w:szCs w:val="24"/>
        </w:rPr>
        <w:t>e</w:t>
      </w:r>
      <w:r w:rsidRPr="00BE44F4">
        <w:rPr>
          <w:sz w:val="24"/>
          <w:szCs w:val="24"/>
        </w:rPr>
        <w:t>k</w:t>
      </w:r>
      <w:r w:rsidRPr="00BE44F4">
        <w:rPr>
          <w:spacing w:val="4"/>
          <w:sz w:val="24"/>
          <w:szCs w:val="24"/>
        </w:rPr>
        <w:t>a</w:t>
      </w:r>
      <w:r w:rsidRPr="00BE44F4">
        <w:rPr>
          <w:spacing w:val="-5"/>
          <w:sz w:val="24"/>
          <w:szCs w:val="24"/>
        </w:rPr>
        <w:t>n</w:t>
      </w:r>
      <w:r w:rsidRPr="00BE44F4">
        <w:rPr>
          <w:sz w:val="24"/>
          <w:szCs w:val="24"/>
        </w:rPr>
        <w:t xml:space="preserve">g </w:t>
      </w:r>
      <w:r w:rsidRPr="00BE44F4">
        <w:rPr>
          <w:spacing w:val="14"/>
          <w:sz w:val="24"/>
          <w:szCs w:val="24"/>
        </w:rPr>
        <w:t xml:space="preserve"> </w:t>
      </w:r>
      <w:r w:rsidRPr="00BE44F4">
        <w:rPr>
          <w:spacing w:val="-4"/>
          <w:sz w:val="24"/>
          <w:szCs w:val="24"/>
        </w:rPr>
        <w:t>m</w:t>
      </w:r>
      <w:r w:rsidRPr="00BE44F4">
        <w:rPr>
          <w:spacing w:val="4"/>
          <w:sz w:val="24"/>
          <w:szCs w:val="24"/>
        </w:rPr>
        <w:t>e</w:t>
      </w:r>
      <w:r w:rsidRPr="00BE44F4">
        <w:rPr>
          <w:spacing w:val="-4"/>
          <w:sz w:val="24"/>
          <w:szCs w:val="24"/>
        </w:rPr>
        <w:t>l</w:t>
      </w:r>
      <w:r w:rsidRPr="00BE44F4">
        <w:rPr>
          <w:spacing w:val="4"/>
          <w:sz w:val="24"/>
          <w:szCs w:val="24"/>
        </w:rPr>
        <w:t>a</w:t>
      </w:r>
      <w:r w:rsidRPr="00BE44F4">
        <w:rPr>
          <w:spacing w:val="-4"/>
          <w:sz w:val="24"/>
          <w:szCs w:val="24"/>
        </w:rPr>
        <w:t>l</w:t>
      </w:r>
      <w:r w:rsidRPr="00BE44F4">
        <w:rPr>
          <w:spacing w:val="5"/>
          <w:sz w:val="24"/>
          <w:szCs w:val="24"/>
        </w:rPr>
        <w:t>u</w:t>
      </w:r>
      <w:r w:rsidRPr="00BE44F4">
        <w:rPr>
          <w:sz w:val="24"/>
          <w:szCs w:val="24"/>
        </w:rPr>
        <w:t xml:space="preserve">i  </w:t>
      </w:r>
      <w:r w:rsidRPr="00BE44F4">
        <w:rPr>
          <w:spacing w:val="-2"/>
          <w:sz w:val="24"/>
          <w:szCs w:val="24"/>
        </w:rPr>
        <w:t>M</w:t>
      </w:r>
      <w:r w:rsidRPr="00BE44F4">
        <w:rPr>
          <w:sz w:val="24"/>
          <w:szCs w:val="24"/>
        </w:rPr>
        <w:t>u</w:t>
      </w:r>
      <w:r w:rsidRPr="00BE44F4">
        <w:rPr>
          <w:spacing w:val="2"/>
          <w:sz w:val="24"/>
          <w:szCs w:val="24"/>
        </w:rPr>
        <w:t>s</w:t>
      </w:r>
      <w:r w:rsidRPr="00BE44F4">
        <w:rPr>
          <w:spacing w:val="-5"/>
          <w:sz w:val="24"/>
          <w:szCs w:val="24"/>
        </w:rPr>
        <w:t>y</w:t>
      </w:r>
      <w:r w:rsidRPr="00BE44F4">
        <w:rPr>
          <w:spacing w:val="4"/>
          <w:sz w:val="24"/>
          <w:szCs w:val="24"/>
        </w:rPr>
        <w:t>a</w:t>
      </w:r>
      <w:r w:rsidRPr="00BE44F4">
        <w:rPr>
          <w:sz w:val="24"/>
          <w:szCs w:val="24"/>
        </w:rPr>
        <w:t>w</w:t>
      </w:r>
      <w:r w:rsidRPr="00BE44F4">
        <w:rPr>
          <w:spacing w:val="-1"/>
          <w:sz w:val="24"/>
          <w:szCs w:val="24"/>
        </w:rPr>
        <w:t>a</w:t>
      </w:r>
      <w:r w:rsidRPr="00BE44F4">
        <w:rPr>
          <w:spacing w:val="1"/>
          <w:sz w:val="24"/>
          <w:szCs w:val="24"/>
        </w:rPr>
        <w:t>r</w:t>
      </w:r>
      <w:r w:rsidRPr="00BE44F4">
        <w:rPr>
          <w:spacing w:val="4"/>
          <w:sz w:val="24"/>
          <w:szCs w:val="24"/>
        </w:rPr>
        <w:t>a</w:t>
      </w:r>
      <w:r w:rsidRPr="00BE44F4">
        <w:rPr>
          <w:sz w:val="24"/>
          <w:szCs w:val="24"/>
        </w:rPr>
        <w:t xml:space="preserve">h </w:t>
      </w:r>
      <w:r w:rsidRPr="00BE44F4">
        <w:rPr>
          <w:spacing w:val="5"/>
          <w:sz w:val="24"/>
          <w:szCs w:val="24"/>
        </w:rPr>
        <w:t>t</w:t>
      </w:r>
      <w:r w:rsidRPr="00BE44F4">
        <w:rPr>
          <w:spacing w:val="-1"/>
          <w:sz w:val="24"/>
          <w:szCs w:val="24"/>
        </w:rPr>
        <w:t>e</w:t>
      </w:r>
      <w:r w:rsidRPr="00BE44F4">
        <w:rPr>
          <w:spacing w:val="-5"/>
          <w:sz w:val="24"/>
          <w:szCs w:val="24"/>
        </w:rPr>
        <w:t>n</w:t>
      </w:r>
      <w:r w:rsidRPr="00BE44F4">
        <w:rPr>
          <w:spacing w:val="5"/>
          <w:sz w:val="24"/>
          <w:szCs w:val="24"/>
        </w:rPr>
        <w:t>t</w:t>
      </w:r>
      <w:r w:rsidRPr="00BE44F4">
        <w:rPr>
          <w:spacing w:val="-1"/>
          <w:sz w:val="24"/>
          <w:szCs w:val="24"/>
        </w:rPr>
        <w:t>a</w:t>
      </w:r>
      <w:r w:rsidRPr="00BE44F4">
        <w:rPr>
          <w:spacing w:val="-5"/>
          <w:sz w:val="24"/>
          <w:szCs w:val="24"/>
        </w:rPr>
        <w:t>n</w:t>
      </w:r>
      <w:r w:rsidRPr="00BE44F4">
        <w:rPr>
          <w:sz w:val="24"/>
          <w:szCs w:val="24"/>
        </w:rPr>
        <w:t>g</w:t>
      </w:r>
      <w:r w:rsidRPr="00BE44F4">
        <w:rPr>
          <w:spacing w:val="5"/>
          <w:sz w:val="24"/>
          <w:szCs w:val="24"/>
        </w:rPr>
        <w:t xml:space="preserve"> t</w:t>
      </w:r>
      <w:r w:rsidRPr="00BE44F4">
        <w:rPr>
          <w:sz w:val="24"/>
          <w:szCs w:val="24"/>
        </w:rPr>
        <w:t>ug</w:t>
      </w:r>
      <w:r w:rsidRPr="00BE44F4">
        <w:rPr>
          <w:spacing w:val="-1"/>
          <w:sz w:val="24"/>
          <w:szCs w:val="24"/>
        </w:rPr>
        <w:t>as</w:t>
      </w:r>
      <w:r w:rsidRPr="00BE44F4">
        <w:rPr>
          <w:spacing w:val="-3"/>
          <w:sz w:val="24"/>
          <w:szCs w:val="24"/>
        </w:rPr>
        <w:t>-</w:t>
      </w:r>
      <w:r w:rsidRPr="00BE44F4">
        <w:rPr>
          <w:spacing w:val="5"/>
          <w:sz w:val="24"/>
          <w:szCs w:val="24"/>
        </w:rPr>
        <w:t>t</w:t>
      </w:r>
      <w:r w:rsidRPr="00BE44F4">
        <w:rPr>
          <w:sz w:val="24"/>
          <w:szCs w:val="24"/>
        </w:rPr>
        <w:t>ug</w:t>
      </w:r>
      <w:r w:rsidRPr="00BE44F4">
        <w:rPr>
          <w:spacing w:val="-1"/>
          <w:sz w:val="24"/>
          <w:szCs w:val="24"/>
        </w:rPr>
        <w:t>a</w:t>
      </w:r>
      <w:r w:rsidRPr="00BE44F4">
        <w:rPr>
          <w:sz w:val="24"/>
          <w:szCs w:val="24"/>
        </w:rPr>
        <w:t>s</w:t>
      </w:r>
      <w:r w:rsidRPr="00BE44F4">
        <w:rPr>
          <w:spacing w:val="3"/>
          <w:sz w:val="24"/>
          <w:szCs w:val="24"/>
        </w:rPr>
        <w:t xml:space="preserve"> </w:t>
      </w:r>
      <w:r w:rsidRPr="00BE44F4">
        <w:rPr>
          <w:sz w:val="24"/>
          <w:szCs w:val="24"/>
        </w:rPr>
        <w:t>d</w:t>
      </w:r>
      <w:r w:rsidRPr="00BE44F4">
        <w:rPr>
          <w:spacing w:val="4"/>
          <w:sz w:val="24"/>
          <w:szCs w:val="24"/>
        </w:rPr>
        <w:t>a</w:t>
      </w:r>
      <w:r w:rsidRPr="00BE44F4">
        <w:rPr>
          <w:spacing w:val="-9"/>
          <w:sz w:val="24"/>
          <w:szCs w:val="24"/>
        </w:rPr>
        <w:t>l</w:t>
      </w:r>
      <w:r w:rsidRPr="00BE44F4">
        <w:rPr>
          <w:spacing w:val="4"/>
          <w:sz w:val="24"/>
          <w:szCs w:val="24"/>
        </w:rPr>
        <w:t>a</w:t>
      </w:r>
      <w:r w:rsidRPr="00BE44F4">
        <w:rPr>
          <w:sz w:val="24"/>
          <w:szCs w:val="24"/>
        </w:rPr>
        <w:t>m</w:t>
      </w:r>
      <w:r w:rsidRPr="00BE44F4">
        <w:rPr>
          <w:spacing w:val="5"/>
          <w:sz w:val="24"/>
          <w:szCs w:val="24"/>
        </w:rPr>
        <w:t xml:space="preserve"> </w:t>
      </w:r>
      <w:r w:rsidRPr="00BE44F4">
        <w:rPr>
          <w:spacing w:val="-4"/>
          <w:sz w:val="24"/>
          <w:szCs w:val="24"/>
        </w:rPr>
        <w:t>m</w:t>
      </w:r>
      <w:r w:rsidRPr="00BE44F4">
        <w:rPr>
          <w:spacing w:val="-1"/>
          <w:sz w:val="24"/>
          <w:szCs w:val="24"/>
        </w:rPr>
        <w:t>a</w:t>
      </w:r>
      <w:r w:rsidRPr="00BE44F4">
        <w:rPr>
          <w:spacing w:val="-2"/>
          <w:sz w:val="24"/>
          <w:szCs w:val="24"/>
        </w:rPr>
        <w:t>s</w:t>
      </w:r>
      <w:r w:rsidRPr="00BE44F4">
        <w:rPr>
          <w:sz w:val="24"/>
          <w:szCs w:val="24"/>
        </w:rPr>
        <w:t>a</w:t>
      </w:r>
      <w:r w:rsidRPr="00BE44F4">
        <w:rPr>
          <w:spacing w:val="9"/>
          <w:sz w:val="24"/>
          <w:szCs w:val="24"/>
        </w:rPr>
        <w:t xml:space="preserve"> </w:t>
      </w:r>
      <w:r w:rsidRPr="00BE44F4">
        <w:rPr>
          <w:spacing w:val="-2"/>
          <w:sz w:val="24"/>
          <w:szCs w:val="24"/>
        </w:rPr>
        <w:t>b</w:t>
      </w:r>
      <w:r w:rsidRPr="00BE44F4">
        <w:rPr>
          <w:spacing w:val="-1"/>
          <w:sz w:val="24"/>
          <w:szCs w:val="24"/>
        </w:rPr>
        <w:t>a</w:t>
      </w:r>
      <w:r w:rsidRPr="00BE44F4">
        <w:rPr>
          <w:sz w:val="24"/>
          <w:szCs w:val="24"/>
        </w:rPr>
        <w:t>k</w:t>
      </w:r>
      <w:r w:rsidRPr="00BE44F4">
        <w:rPr>
          <w:spacing w:val="10"/>
          <w:sz w:val="24"/>
          <w:szCs w:val="24"/>
        </w:rPr>
        <w:t>t</w:t>
      </w:r>
      <w:r w:rsidRPr="00BE44F4">
        <w:rPr>
          <w:spacing w:val="-4"/>
          <w:sz w:val="24"/>
          <w:szCs w:val="24"/>
        </w:rPr>
        <w:t>i</w:t>
      </w:r>
      <w:r w:rsidRPr="00BE44F4">
        <w:rPr>
          <w:sz w:val="24"/>
          <w:szCs w:val="24"/>
        </w:rPr>
        <w:t>n</w:t>
      </w:r>
      <w:r w:rsidRPr="00BE44F4">
        <w:rPr>
          <w:spacing w:val="-5"/>
          <w:sz w:val="24"/>
          <w:szCs w:val="24"/>
        </w:rPr>
        <w:t>y</w:t>
      </w:r>
      <w:r w:rsidRPr="00BE44F4">
        <w:rPr>
          <w:spacing w:val="4"/>
          <w:sz w:val="24"/>
          <w:szCs w:val="24"/>
        </w:rPr>
        <w:t>a</w:t>
      </w:r>
      <w:r w:rsidR="00BE44F4" w:rsidRPr="00BE44F4">
        <w:rPr>
          <w:sz w:val="24"/>
          <w:szCs w:val="24"/>
        </w:rPr>
        <w:t>,</w:t>
      </w:r>
      <w:r w:rsidRPr="00BE44F4">
        <w:rPr>
          <w:sz w:val="24"/>
          <w:szCs w:val="24"/>
        </w:rPr>
        <w:t xml:space="preserve"> </w:t>
      </w:r>
      <w:r w:rsidRPr="00BE44F4">
        <w:rPr>
          <w:spacing w:val="5"/>
          <w:sz w:val="24"/>
          <w:szCs w:val="24"/>
        </w:rPr>
        <w:t>d</w:t>
      </w:r>
      <w:r w:rsidRPr="00BE44F4">
        <w:rPr>
          <w:spacing w:val="-1"/>
          <w:sz w:val="24"/>
          <w:szCs w:val="24"/>
        </w:rPr>
        <w:t>a</w:t>
      </w:r>
      <w:r w:rsidRPr="00BE44F4">
        <w:rPr>
          <w:sz w:val="24"/>
          <w:szCs w:val="24"/>
        </w:rPr>
        <w:t>n</w:t>
      </w:r>
      <w:r w:rsidRPr="00BE44F4">
        <w:rPr>
          <w:spacing w:val="5"/>
          <w:sz w:val="24"/>
          <w:szCs w:val="24"/>
        </w:rPr>
        <w:t xml:space="preserve"> </w:t>
      </w:r>
      <w:r w:rsidRPr="00BE44F4">
        <w:rPr>
          <w:spacing w:val="-2"/>
          <w:sz w:val="24"/>
          <w:szCs w:val="24"/>
        </w:rPr>
        <w:t>s</w:t>
      </w:r>
      <w:r w:rsidRPr="00BE44F4">
        <w:rPr>
          <w:spacing w:val="-1"/>
          <w:sz w:val="24"/>
          <w:szCs w:val="24"/>
        </w:rPr>
        <w:t>eca</w:t>
      </w:r>
      <w:r w:rsidRPr="00BE44F4">
        <w:rPr>
          <w:spacing w:val="1"/>
          <w:sz w:val="24"/>
          <w:szCs w:val="24"/>
        </w:rPr>
        <w:t>r</w:t>
      </w:r>
      <w:r w:rsidRPr="00BE44F4">
        <w:rPr>
          <w:sz w:val="24"/>
          <w:szCs w:val="24"/>
        </w:rPr>
        <w:t>a</w:t>
      </w:r>
      <w:r w:rsidRPr="00BE44F4">
        <w:rPr>
          <w:spacing w:val="9"/>
          <w:sz w:val="24"/>
          <w:szCs w:val="24"/>
        </w:rPr>
        <w:t xml:space="preserve"> </w:t>
      </w:r>
      <w:r w:rsidRPr="00BE44F4">
        <w:rPr>
          <w:spacing w:val="-8"/>
          <w:sz w:val="24"/>
          <w:szCs w:val="24"/>
        </w:rPr>
        <w:t>f</w:t>
      </w:r>
      <w:r w:rsidRPr="00BE44F4">
        <w:rPr>
          <w:spacing w:val="5"/>
          <w:sz w:val="24"/>
          <w:szCs w:val="24"/>
        </w:rPr>
        <w:t>u</w:t>
      </w:r>
      <w:r w:rsidRPr="00BE44F4">
        <w:rPr>
          <w:spacing w:val="-5"/>
          <w:sz w:val="24"/>
          <w:szCs w:val="24"/>
        </w:rPr>
        <w:t>n</w:t>
      </w:r>
      <w:r w:rsidRPr="00BE44F4">
        <w:rPr>
          <w:spacing w:val="5"/>
          <w:sz w:val="24"/>
          <w:szCs w:val="24"/>
        </w:rPr>
        <w:t>g</w:t>
      </w:r>
      <w:r w:rsidRPr="00BE44F4">
        <w:rPr>
          <w:spacing w:val="2"/>
          <w:sz w:val="24"/>
          <w:szCs w:val="24"/>
        </w:rPr>
        <w:t>s</w:t>
      </w:r>
      <w:r w:rsidRPr="00BE44F4">
        <w:rPr>
          <w:spacing w:val="-9"/>
          <w:sz w:val="24"/>
          <w:szCs w:val="24"/>
        </w:rPr>
        <w:t>i</w:t>
      </w:r>
      <w:r w:rsidRPr="00BE44F4">
        <w:rPr>
          <w:spacing w:val="9"/>
          <w:sz w:val="24"/>
          <w:szCs w:val="24"/>
        </w:rPr>
        <w:t>o</w:t>
      </w:r>
      <w:r w:rsidRPr="00BE44F4">
        <w:rPr>
          <w:spacing w:val="-5"/>
          <w:sz w:val="24"/>
          <w:szCs w:val="24"/>
        </w:rPr>
        <w:t>n</w:t>
      </w:r>
      <w:r w:rsidRPr="00BE44F4">
        <w:rPr>
          <w:spacing w:val="4"/>
          <w:sz w:val="24"/>
          <w:szCs w:val="24"/>
        </w:rPr>
        <w:t>a</w:t>
      </w:r>
      <w:r w:rsidRPr="00BE44F4">
        <w:rPr>
          <w:sz w:val="24"/>
          <w:szCs w:val="24"/>
        </w:rPr>
        <w:t>l</w:t>
      </w:r>
      <w:r w:rsidRPr="00BE44F4">
        <w:rPr>
          <w:spacing w:val="5"/>
          <w:sz w:val="24"/>
          <w:szCs w:val="24"/>
        </w:rPr>
        <w:t xml:space="preserve"> </w:t>
      </w:r>
      <w:r w:rsidRPr="00BE44F4">
        <w:rPr>
          <w:spacing w:val="-5"/>
          <w:sz w:val="24"/>
          <w:szCs w:val="24"/>
        </w:rPr>
        <w:t>K</w:t>
      </w:r>
      <w:r w:rsidRPr="00BE44F4">
        <w:rPr>
          <w:spacing w:val="-1"/>
          <w:sz w:val="24"/>
          <w:szCs w:val="24"/>
        </w:rPr>
        <w:t>e</w:t>
      </w:r>
      <w:r w:rsidRPr="00BE44F4">
        <w:rPr>
          <w:spacing w:val="5"/>
          <w:sz w:val="24"/>
          <w:szCs w:val="24"/>
        </w:rPr>
        <w:t>t</w:t>
      </w:r>
      <w:r w:rsidRPr="00BE44F4">
        <w:rPr>
          <w:sz w:val="24"/>
          <w:szCs w:val="24"/>
        </w:rPr>
        <w:t>ua</w:t>
      </w:r>
      <w:r w:rsidRPr="00BE44F4">
        <w:rPr>
          <w:spacing w:val="9"/>
          <w:sz w:val="24"/>
          <w:szCs w:val="24"/>
        </w:rPr>
        <w:t xml:space="preserve"> </w:t>
      </w:r>
      <w:r w:rsidRPr="00BE44F4">
        <w:rPr>
          <w:spacing w:val="-9"/>
          <w:sz w:val="24"/>
          <w:szCs w:val="24"/>
        </w:rPr>
        <w:t>j</w:t>
      </w:r>
      <w:r w:rsidRPr="00BE44F4">
        <w:rPr>
          <w:sz w:val="24"/>
          <w:szCs w:val="24"/>
        </w:rPr>
        <w:t>u</w:t>
      </w:r>
      <w:r w:rsidRPr="00BE44F4">
        <w:rPr>
          <w:spacing w:val="5"/>
          <w:sz w:val="24"/>
          <w:szCs w:val="24"/>
        </w:rPr>
        <w:t>g</w:t>
      </w:r>
      <w:r w:rsidRPr="00BE44F4">
        <w:rPr>
          <w:sz w:val="24"/>
          <w:szCs w:val="24"/>
        </w:rPr>
        <w:t xml:space="preserve">a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pacing w:val="-1"/>
          <w:sz w:val="24"/>
          <w:szCs w:val="24"/>
        </w:rPr>
        <w:t>a</w:t>
      </w:r>
      <w:r w:rsidRPr="00BE44F4">
        <w:rPr>
          <w:spacing w:val="-5"/>
          <w:sz w:val="24"/>
          <w:szCs w:val="24"/>
        </w:rPr>
        <w:t>n</w:t>
      </w:r>
      <w:r w:rsidRPr="00BE44F4">
        <w:rPr>
          <w:sz w:val="24"/>
          <w:szCs w:val="24"/>
        </w:rPr>
        <w:t>gg</w:t>
      </w:r>
      <w:r w:rsidRPr="00BE44F4">
        <w:rPr>
          <w:spacing w:val="5"/>
          <w:sz w:val="24"/>
          <w:szCs w:val="24"/>
        </w:rPr>
        <w:t>u</w:t>
      </w:r>
      <w:r w:rsidRPr="00BE44F4">
        <w:rPr>
          <w:spacing w:val="-5"/>
          <w:sz w:val="24"/>
          <w:szCs w:val="24"/>
        </w:rPr>
        <w:t>n</w:t>
      </w:r>
      <w:r w:rsidRPr="00BE44F4">
        <w:rPr>
          <w:spacing w:val="1"/>
          <w:sz w:val="24"/>
          <w:szCs w:val="24"/>
        </w:rPr>
        <w:t>g</w:t>
      </w:r>
      <w:r w:rsidRPr="00BE44F4">
        <w:rPr>
          <w:spacing w:val="6"/>
          <w:sz w:val="24"/>
          <w:szCs w:val="24"/>
        </w:rPr>
        <w:t>-</w:t>
      </w:r>
      <w:r w:rsidRPr="00BE44F4">
        <w:rPr>
          <w:spacing w:val="-4"/>
          <w:sz w:val="24"/>
          <w:szCs w:val="24"/>
        </w:rPr>
        <w:t>j</w:t>
      </w:r>
      <w:r w:rsidRPr="00BE44F4">
        <w:rPr>
          <w:spacing w:val="-1"/>
          <w:sz w:val="24"/>
          <w:szCs w:val="24"/>
        </w:rPr>
        <w:t>a</w:t>
      </w:r>
      <w:r w:rsidRPr="00BE44F4">
        <w:rPr>
          <w:sz w:val="24"/>
          <w:szCs w:val="24"/>
        </w:rPr>
        <w:t>w</w:t>
      </w:r>
      <w:r w:rsidRPr="00BE44F4">
        <w:rPr>
          <w:spacing w:val="3"/>
          <w:sz w:val="24"/>
          <w:szCs w:val="24"/>
        </w:rPr>
        <w:t>a</w:t>
      </w:r>
      <w:r w:rsidRPr="00BE44F4">
        <w:rPr>
          <w:sz w:val="24"/>
          <w:szCs w:val="24"/>
        </w:rPr>
        <w:t>b</w:t>
      </w:r>
      <w:r w:rsidRPr="00BE44F4">
        <w:rPr>
          <w:spacing w:val="-3"/>
          <w:sz w:val="24"/>
          <w:szCs w:val="24"/>
        </w:rPr>
        <w:t xml:space="preserve"> </w:t>
      </w:r>
      <w:r w:rsidRPr="00BE44F4">
        <w:rPr>
          <w:sz w:val="24"/>
          <w:szCs w:val="24"/>
        </w:rPr>
        <w:t>k</w:t>
      </w:r>
      <w:r w:rsidRPr="00BE44F4">
        <w:rPr>
          <w:spacing w:val="4"/>
          <w:sz w:val="24"/>
          <w:szCs w:val="24"/>
        </w:rPr>
        <w:t>e</w:t>
      </w:r>
      <w:r w:rsidRPr="00BE44F4">
        <w:rPr>
          <w:spacing w:val="-9"/>
          <w:sz w:val="24"/>
          <w:szCs w:val="24"/>
        </w:rPr>
        <w:t>l</w:t>
      </w:r>
      <w:r w:rsidRPr="00BE44F4">
        <w:rPr>
          <w:spacing w:val="5"/>
          <w:sz w:val="24"/>
          <w:szCs w:val="24"/>
        </w:rPr>
        <w:t>u</w:t>
      </w:r>
      <w:r w:rsidRPr="00BE44F4">
        <w:rPr>
          <w:spacing w:val="-1"/>
          <w:sz w:val="24"/>
          <w:szCs w:val="24"/>
        </w:rPr>
        <w:t>a</w:t>
      </w:r>
      <w:r w:rsidRPr="00BE44F4">
        <w:rPr>
          <w:sz w:val="24"/>
          <w:szCs w:val="24"/>
        </w:rPr>
        <w:t>r</w:t>
      </w:r>
      <w:r w:rsidRPr="00BE44F4">
        <w:rPr>
          <w:spacing w:val="4"/>
          <w:sz w:val="24"/>
          <w:szCs w:val="24"/>
        </w:rPr>
        <w:t xml:space="preserve"> </w:t>
      </w:r>
      <w:r w:rsidRPr="00BE44F4">
        <w:rPr>
          <w:spacing w:val="-2"/>
          <w:sz w:val="24"/>
          <w:szCs w:val="24"/>
        </w:rPr>
        <w:t>s</w:t>
      </w:r>
      <w:r w:rsidRPr="00BE44F4">
        <w:rPr>
          <w:spacing w:val="-1"/>
          <w:sz w:val="24"/>
          <w:szCs w:val="24"/>
        </w:rPr>
        <w:t>e</w:t>
      </w:r>
      <w:r w:rsidRPr="00BE44F4">
        <w:rPr>
          <w:spacing w:val="1"/>
          <w:sz w:val="24"/>
          <w:szCs w:val="24"/>
        </w:rPr>
        <w:t>c</w:t>
      </w:r>
      <w:r w:rsidRPr="00BE44F4">
        <w:rPr>
          <w:spacing w:val="-1"/>
          <w:sz w:val="24"/>
          <w:szCs w:val="24"/>
        </w:rPr>
        <w:t>a</w:t>
      </w:r>
      <w:r w:rsidRPr="00BE44F4">
        <w:rPr>
          <w:spacing w:val="1"/>
          <w:sz w:val="24"/>
          <w:szCs w:val="24"/>
        </w:rPr>
        <w:t>r</w:t>
      </w:r>
      <w:r w:rsidRPr="00BE44F4">
        <w:rPr>
          <w:sz w:val="24"/>
          <w:szCs w:val="24"/>
        </w:rPr>
        <w:t>a</w:t>
      </w:r>
      <w:r w:rsidRPr="00BE44F4">
        <w:rPr>
          <w:spacing w:val="1"/>
          <w:sz w:val="24"/>
          <w:szCs w:val="24"/>
        </w:rPr>
        <w:t xml:space="preserve"> </w:t>
      </w:r>
      <w:r w:rsidRPr="00BE44F4">
        <w:rPr>
          <w:sz w:val="24"/>
          <w:szCs w:val="24"/>
        </w:rPr>
        <w:t>k</w:t>
      </w:r>
      <w:r w:rsidRPr="00BE44F4">
        <w:rPr>
          <w:spacing w:val="-1"/>
          <w:sz w:val="24"/>
          <w:szCs w:val="24"/>
        </w:rPr>
        <w:t>e</w:t>
      </w:r>
      <w:r w:rsidRPr="00BE44F4">
        <w:rPr>
          <w:spacing w:val="-2"/>
          <w:sz w:val="24"/>
          <w:szCs w:val="24"/>
        </w:rPr>
        <w:t>s</w:t>
      </w:r>
      <w:r w:rsidRPr="00BE44F4">
        <w:rPr>
          <w:spacing w:val="4"/>
          <w:sz w:val="24"/>
          <w:szCs w:val="24"/>
        </w:rPr>
        <w:t>e</w:t>
      </w:r>
      <w:r w:rsidRPr="00BE44F4">
        <w:rPr>
          <w:spacing w:val="-4"/>
          <w:sz w:val="24"/>
          <w:szCs w:val="24"/>
        </w:rPr>
        <w:t>l</w:t>
      </w:r>
      <w:r w:rsidRPr="00BE44F4">
        <w:rPr>
          <w:sz w:val="24"/>
          <w:szCs w:val="24"/>
        </w:rPr>
        <w:t>u</w:t>
      </w:r>
      <w:r w:rsidRPr="00BE44F4">
        <w:rPr>
          <w:spacing w:val="1"/>
          <w:sz w:val="24"/>
          <w:szCs w:val="24"/>
        </w:rPr>
        <w:t>r</w:t>
      </w:r>
      <w:r w:rsidRPr="00BE44F4">
        <w:rPr>
          <w:spacing w:val="5"/>
          <w:sz w:val="24"/>
          <w:szCs w:val="24"/>
        </w:rPr>
        <w:t>u</w:t>
      </w:r>
      <w:r w:rsidRPr="00BE44F4">
        <w:rPr>
          <w:spacing w:val="-5"/>
          <w:sz w:val="24"/>
          <w:szCs w:val="24"/>
        </w:rPr>
        <w:t>h</w:t>
      </w:r>
      <w:r w:rsidRPr="00BE44F4">
        <w:rPr>
          <w:spacing w:val="4"/>
          <w:sz w:val="24"/>
          <w:szCs w:val="24"/>
        </w:rPr>
        <w:t>a</w:t>
      </w:r>
      <w:r w:rsidRPr="00BE44F4">
        <w:rPr>
          <w:spacing w:val="-3"/>
          <w:sz w:val="24"/>
          <w:szCs w:val="24"/>
        </w:rPr>
        <w:t>n</w:t>
      </w:r>
      <w:r w:rsidRPr="00BE44F4">
        <w:rPr>
          <w:sz w:val="24"/>
          <w:szCs w:val="24"/>
        </w:rPr>
        <w:t>.</w:t>
      </w:r>
    </w:p>
    <w:p w:rsidR="00E16CF6" w:rsidRPr="00BE44F4" w:rsidRDefault="007019C9" w:rsidP="00BE44F4">
      <w:pPr>
        <w:pStyle w:val="ListParagraph"/>
        <w:numPr>
          <w:ilvl w:val="0"/>
          <w:numId w:val="26"/>
        </w:numPr>
        <w:ind w:left="709" w:hanging="283"/>
        <w:jc w:val="both"/>
        <w:rPr>
          <w:sz w:val="24"/>
          <w:szCs w:val="24"/>
        </w:rPr>
      </w:pPr>
      <w:r w:rsidRPr="00BE44F4">
        <w:rPr>
          <w:spacing w:val="-6"/>
          <w:sz w:val="24"/>
          <w:szCs w:val="24"/>
        </w:rPr>
        <w:t>W</w:t>
      </w:r>
      <w:r w:rsidRPr="00BE44F4">
        <w:rPr>
          <w:spacing w:val="-1"/>
          <w:sz w:val="24"/>
          <w:szCs w:val="24"/>
        </w:rPr>
        <w:t>a</w:t>
      </w:r>
      <w:r w:rsidRPr="00BE44F4">
        <w:rPr>
          <w:spacing w:val="5"/>
          <w:sz w:val="24"/>
          <w:szCs w:val="24"/>
        </w:rPr>
        <w:t>k</w:t>
      </w:r>
      <w:r w:rsidRPr="00BE44F4">
        <w:rPr>
          <w:sz w:val="24"/>
          <w:szCs w:val="24"/>
        </w:rPr>
        <w:t>il</w:t>
      </w:r>
      <w:r w:rsidRPr="00BE44F4">
        <w:rPr>
          <w:spacing w:val="3"/>
          <w:sz w:val="24"/>
          <w:szCs w:val="24"/>
        </w:rPr>
        <w:t xml:space="preserve"> </w:t>
      </w:r>
      <w:r w:rsidRPr="00BE44F4">
        <w:rPr>
          <w:spacing w:val="-5"/>
          <w:sz w:val="24"/>
          <w:szCs w:val="24"/>
        </w:rPr>
        <w:t>K</w:t>
      </w:r>
      <w:r w:rsidRPr="00BE44F4">
        <w:rPr>
          <w:spacing w:val="-1"/>
          <w:sz w:val="24"/>
          <w:szCs w:val="24"/>
        </w:rPr>
        <w:t>e</w:t>
      </w:r>
      <w:r w:rsidRPr="00BE44F4">
        <w:rPr>
          <w:spacing w:val="5"/>
          <w:sz w:val="24"/>
          <w:szCs w:val="24"/>
        </w:rPr>
        <w:t>t</w:t>
      </w:r>
      <w:r w:rsidRPr="00BE44F4">
        <w:rPr>
          <w:sz w:val="24"/>
          <w:szCs w:val="24"/>
        </w:rPr>
        <w:t>ua</w:t>
      </w:r>
      <w:r w:rsidR="00801366" w:rsidRPr="00BE44F4">
        <w:rPr>
          <w:sz w:val="24"/>
          <w:szCs w:val="24"/>
        </w:rPr>
        <w:t xml:space="preserve">  adalah seseorang yang bertugas untuk membantu ketua dewan dan menjadi</w:t>
      </w:r>
      <w:r w:rsidR="00801366">
        <w:t xml:space="preserve">                                                               </w:t>
      </w:r>
    </w:p>
    <w:p w:rsidR="00801366" w:rsidRPr="00801366" w:rsidRDefault="00801366" w:rsidP="00801366">
      <w:pPr>
        <w:jc w:val="both"/>
        <w:rPr>
          <w:sz w:val="24"/>
          <w:szCs w:val="24"/>
        </w:rPr>
      </w:pPr>
      <w:r>
        <w:rPr>
          <w:sz w:val="24"/>
          <w:szCs w:val="24"/>
        </w:rPr>
        <w:t xml:space="preserve">             pengganti jika Ketua Dewan berhalangan.</w:t>
      </w:r>
    </w:p>
    <w:p w:rsidR="00E16CF6" w:rsidRPr="00BE44F4" w:rsidRDefault="007019C9" w:rsidP="00BE44F4">
      <w:pPr>
        <w:pStyle w:val="ListParagraph"/>
        <w:numPr>
          <w:ilvl w:val="0"/>
          <w:numId w:val="26"/>
        </w:numPr>
        <w:spacing w:line="260" w:lineRule="exact"/>
        <w:ind w:left="709" w:right="80" w:hanging="283"/>
        <w:jc w:val="both"/>
        <w:rPr>
          <w:sz w:val="24"/>
          <w:szCs w:val="24"/>
        </w:rPr>
      </w:pPr>
      <w:r w:rsidRPr="00BE44F4">
        <w:rPr>
          <w:spacing w:val="1"/>
          <w:sz w:val="24"/>
          <w:szCs w:val="24"/>
        </w:rPr>
        <w:t>S</w:t>
      </w:r>
      <w:r w:rsidRPr="00BE44F4">
        <w:rPr>
          <w:spacing w:val="-1"/>
          <w:sz w:val="24"/>
          <w:szCs w:val="24"/>
        </w:rPr>
        <w:t>e</w:t>
      </w:r>
      <w:r w:rsidRPr="00BE44F4">
        <w:rPr>
          <w:sz w:val="24"/>
          <w:szCs w:val="24"/>
        </w:rPr>
        <w:t>k</w:t>
      </w:r>
      <w:r w:rsidRPr="00BE44F4">
        <w:rPr>
          <w:spacing w:val="1"/>
          <w:sz w:val="24"/>
          <w:szCs w:val="24"/>
        </w:rPr>
        <w:t>r</w:t>
      </w:r>
      <w:r w:rsidRPr="00BE44F4">
        <w:rPr>
          <w:spacing w:val="-1"/>
          <w:sz w:val="24"/>
          <w:szCs w:val="24"/>
        </w:rPr>
        <w:t>e</w:t>
      </w:r>
      <w:r w:rsidRPr="00BE44F4">
        <w:rPr>
          <w:spacing w:val="5"/>
          <w:sz w:val="24"/>
          <w:szCs w:val="24"/>
        </w:rPr>
        <w:t>t</w:t>
      </w:r>
      <w:r w:rsidRPr="00BE44F4">
        <w:rPr>
          <w:spacing w:val="-1"/>
          <w:sz w:val="24"/>
          <w:szCs w:val="24"/>
        </w:rPr>
        <w:t>a</w:t>
      </w:r>
      <w:r w:rsidRPr="00BE44F4">
        <w:rPr>
          <w:spacing w:val="1"/>
          <w:sz w:val="24"/>
          <w:szCs w:val="24"/>
        </w:rPr>
        <w:t>r</w:t>
      </w:r>
      <w:r w:rsidRPr="00BE44F4">
        <w:rPr>
          <w:spacing w:val="-9"/>
          <w:sz w:val="24"/>
          <w:szCs w:val="24"/>
        </w:rPr>
        <w:t>i</w:t>
      </w:r>
      <w:r w:rsidRPr="00BE44F4">
        <w:rPr>
          <w:sz w:val="24"/>
          <w:szCs w:val="24"/>
        </w:rPr>
        <w:t xml:space="preserve">s  </w:t>
      </w:r>
      <w:r w:rsidRPr="00BE44F4">
        <w:rPr>
          <w:spacing w:val="53"/>
          <w:sz w:val="24"/>
          <w:szCs w:val="24"/>
        </w:rPr>
        <w:t xml:space="preserve">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pacing w:val="2"/>
          <w:sz w:val="24"/>
          <w:szCs w:val="24"/>
        </w:rPr>
        <w:t>u</w:t>
      </w:r>
      <w:r w:rsidRPr="00BE44F4">
        <w:rPr>
          <w:sz w:val="24"/>
          <w:szCs w:val="24"/>
        </w:rPr>
        <w:t>g</w:t>
      </w:r>
      <w:r w:rsidRPr="00BE44F4">
        <w:rPr>
          <w:spacing w:val="-1"/>
          <w:sz w:val="24"/>
          <w:szCs w:val="24"/>
        </w:rPr>
        <w:t>a</w:t>
      </w:r>
      <w:r w:rsidRPr="00BE44F4">
        <w:rPr>
          <w:sz w:val="24"/>
          <w:szCs w:val="24"/>
        </w:rPr>
        <w:t xml:space="preserve">s  </w:t>
      </w:r>
      <w:r w:rsidRPr="00BE44F4">
        <w:rPr>
          <w:spacing w:val="53"/>
          <w:sz w:val="24"/>
          <w:szCs w:val="24"/>
        </w:rPr>
        <w:t xml:space="preserve"> </w:t>
      </w:r>
      <w:r w:rsidRPr="00BE44F4">
        <w:rPr>
          <w:spacing w:val="-9"/>
          <w:sz w:val="24"/>
          <w:szCs w:val="24"/>
        </w:rPr>
        <w:t>m</w:t>
      </w:r>
      <w:r w:rsidRPr="00BE44F4">
        <w:rPr>
          <w:spacing w:val="4"/>
          <w:sz w:val="24"/>
          <w:szCs w:val="24"/>
        </w:rPr>
        <w:t>e</w:t>
      </w:r>
      <w:r w:rsidRPr="00BE44F4">
        <w:rPr>
          <w:spacing w:val="-4"/>
          <w:sz w:val="24"/>
          <w:szCs w:val="24"/>
        </w:rPr>
        <w:t>m</w:t>
      </w:r>
      <w:r w:rsidRPr="00BE44F4">
        <w:rPr>
          <w:sz w:val="24"/>
          <w:szCs w:val="24"/>
        </w:rPr>
        <w:t>b</w:t>
      </w:r>
      <w:r w:rsidRPr="00BE44F4">
        <w:rPr>
          <w:spacing w:val="4"/>
          <w:sz w:val="24"/>
          <w:szCs w:val="24"/>
        </w:rPr>
        <w:t>a</w:t>
      </w:r>
      <w:r w:rsidRPr="00BE44F4">
        <w:rPr>
          <w:spacing w:val="-5"/>
          <w:sz w:val="24"/>
          <w:szCs w:val="24"/>
        </w:rPr>
        <w:t>n</w:t>
      </w:r>
      <w:r w:rsidRPr="00BE44F4">
        <w:rPr>
          <w:spacing w:val="5"/>
          <w:sz w:val="24"/>
          <w:szCs w:val="24"/>
        </w:rPr>
        <w:t>t</w:t>
      </w:r>
      <w:r w:rsidRPr="00BE44F4">
        <w:rPr>
          <w:sz w:val="24"/>
          <w:szCs w:val="24"/>
        </w:rPr>
        <w:t xml:space="preserve">u  </w:t>
      </w:r>
      <w:r w:rsidRPr="00BE44F4">
        <w:rPr>
          <w:spacing w:val="50"/>
          <w:sz w:val="24"/>
          <w:szCs w:val="24"/>
        </w:rPr>
        <w:t xml:space="preserve"> </w:t>
      </w:r>
      <w:r w:rsidRPr="00BE44F4">
        <w:rPr>
          <w:sz w:val="24"/>
          <w:szCs w:val="24"/>
        </w:rPr>
        <w:t>k</w:t>
      </w:r>
      <w:r w:rsidRPr="00BE44F4">
        <w:rPr>
          <w:spacing w:val="-1"/>
          <w:sz w:val="24"/>
          <w:szCs w:val="24"/>
        </w:rPr>
        <w:t>e</w:t>
      </w:r>
      <w:r w:rsidRPr="00BE44F4">
        <w:rPr>
          <w:spacing w:val="5"/>
          <w:sz w:val="24"/>
          <w:szCs w:val="24"/>
        </w:rPr>
        <w:t>t</w:t>
      </w:r>
      <w:r w:rsidRPr="00BE44F4">
        <w:rPr>
          <w:sz w:val="24"/>
          <w:szCs w:val="24"/>
        </w:rPr>
        <w:t xml:space="preserve">ua  </w:t>
      </w:r>
      <w:r w:rsidRPr="00BE44F4">
        <w:rPr>
          <w:spacing w:val="44"/>
          <w:sz w:val="24"/>
          <w:szCs w:val="24"/>
        </w:rPr>
        <w:t xml:space="preserve"> </w:t>
      </w:r>
      <w:r w:rsidRPr="00BE44F4">
        <w:rPr>
          <w:spacing w:val="-4"/>
          <w:sz w:val="24"/>
          <w:szCs w:val="24"/>
        </w:rPr>
        <w:t>m</w:t>
      </w:r>
      <w:r w:rsidRPr="00BE44F4">
        <w:rPr>
          <w:spacing w:val="4"/>
          <w:sz w:val="24"/>
          <w:szCs w:val="24"/>
        </w:rPr>
        <w:t>e</w:t>
      </w:r>
      <w:r w:rsidRPr="00BE44F4">
        <w:rPr>
          <w:sz w:val="24"/>
          <w:szCs w:val="24"/>
        </w:rPr>
        <w:t>n</w:t>
      </w:r>
      <w:r w:rsidRPr="00BE44F4">
        <w:rPr>
          <w:spacing w:val="-4"/>
          <w:sz w:val="24"/>
          <w:szCs w:val="24"/>
        </w:rPr>
        <w:t>j</w:t>
      </w:r>
      <w:r w:rsidRPr="00BE44F4">
        <w:rPr>
          <w:spacing w:val="4"/>
          <w:sz w:val="24"/>
          <w:szCs w:val="24"/>
        </w:rPr>
        <w:t>a</w:t>
      </w:r>
      <w:r w:rsidRPr="00BE44F4">
        <w:rPr>
          <w:spacing w:val="-4"/>
          <w:sz w:val="24"/>
          <w:szCs w:val="24"/>
        </w:rPr>
        <w:t>l</w:t>
      </w:r>
      <w:r w:rsidRPr="00BE44F4">
        <w:rPr>
          <w:spacing w:val="-1"/>
          <w:sz w:val="24"/>
          <w:szCs w:val="24"/>
        </w:rPr>
        <w:t>a</w:t>
      </w:r>
      <w:r w:rsidRPr="00BE44F4">
        <w:rPr>
          <w:spacing w:val="-5"/>
          <w:sz w:val="24"/>
          <w:szCs w:val="24"/>
        </w:rPr>
        <w:t>n</w:t>
      </w:r>
      <w:r w:rsidRPr="00BE44F4">
        <w:rPr>
          <w:sz w:val="24"/>
          <w:szCs w:val="24"/>
        </w:rPr>
        <w:t>k</w:t>
      </w:r>
      <w:r w:rsidRPr="00BE44F4">
        <w:rPr>
          <w:spacing w:val="4"/>
          <w:sz w:val="24"/>
          <w:szCs w:val="24"/>
        </w:rPr>
        <w:t>a</w:t>
      </w:r>
      <w:r w:rsidRPr="00BE44F4">
        <w:rPr>
          <w:sz w:val="24"/>
          <w:szCs w:val="24"/>
        </w:rPr>
        <w:t xml:space="preserve">n  </w:t>
      </w:r>
      <w:r w:rsidRPr="00BE44F4">
        <w:rPr>
          <w:spacing w:val="45"/>
          <w:sz w:val="24"/>
          <w:szCs w:val="24"/>
        </w:rPr>
        <w:t xml:space="preserve"> </w:t>
      </w:r>
      <w:r w:rsidRPr="00BE44F4">
        <w:rPr>
          <w:spacing w:val="5"/>
          <w:sz w:val="24"/>
          <w:szCs w:val="24"/>
        </w:rPr>
        <w:t>t</w:t>
      </w:r>
      <w:r w:rsidRPr="00BE44F4">
        <w:rPr>
          <w:sz w:val="24"/>
          <w:szCs w:val="24"/>
        </w:rPr>
        <w:t>ug</w:t>
      </w:r>
      <w:r w:rsidRPr="00BE44F4">
        <w:rPr>
          <w:spacing w:val="-1"/>
          <w:sz w:val="24"/>
          <w:szCs w:val="24"/>
        </w:rPr>
        <w:t>a</w:t>
      </w:r>
      <w:r w:rsidRPr="00BE44F4">
        <w:rPr>
          <w:sz w:val="24"/>
          <w:szCs w:val="24"/>
        </w:rPr>
        <w:t xml:space="preserve">s  </w:t>
      </w:r>
      <w:r w:rsidRPr="00BE44F4">
        <w:rPr>
          <w:spacing w:val="48"/>
          <w:sz w:val="24"/>
          <w:szCs w:val="24"/>
        </w:rPr>
        <w:t xml:space="preserve"> </w:t>
      </w:r>
      <w:r w:rsidRPr="00BE44F4">
        <w:rPr>
          <w:sz w:val="24"/>
          <w:szCs w:val="24"/>
        </w:rPr>
        <w:t>k</w:t>
      </w:r>
      <w:r w:rsidRPr="00BE44F4">
        <w:rPr>
          <w:spacing w:val="-1"/>
          <w:sz w:val="24"/>
          <w:szCs w:val="24"/>
        </w:rPr>
        <w:t>e</w:t>
      </w:r>
      <w:r w:rsidRPr="00BE44F4">
        <w:rPr>
          <w:spacing w:val="-2"/>
          <w:sz w:val="24"/>
          <w:szCs w:val="24"/>
        </w:rPr>
        <w:t>s</w:t>
      </w:r>
      <w:r w:rsidRPr="00BE44F4">
        <w:rPr>
          <w:spacing w:val="-1"/>
          <w:sz w:val="24"/>
          <w:szCs w:val="24"/>
        </w:rPr>
        <w:t>e</w:t>
      </w:r>
      <w:r w:rsidRPr="00BE44F4">
        <w:rPr>
          <w:sz w:val="24"/>
          <w:szCs w:val="24"/>
        </w:rPr>
        <w:t>k</w:t>
      </w:r>
      <w:r w:rsidRPr="00BE44F4">
        <w:rPr>
          <w:spacing w:val="1"/>
          <w:sz w:val="24"/>
          <w:szCs w:val="24"/>
        </w:rPr>
        <w:t>r</w:t>
      </w:r>
      <w:r w:rsidRPr="00BE44F4">
        <w:rPr>
          <w:spacing w:val="-1"/>
          <w:sz w:val="24"/>
          <w:szCs w:val="24"/>
        </w:rPr>
        <w:t>e</w:t>
      </w:r>
      <w:r w:rsidRPr="00BE44F4">
        <w:rPr>
          <w:spacing w:val="5"/>
          <w:sz w:val="24"/>
          <w:szCs w:val="24"/>
        </w:rPr>
        <w:t>t</w:t>
      </w:r>
      <w:r w:rsidRPr="00BE44F4">
        <w:rPr>
          <w:spacing w:val="-1"/>
          <w:sz w:val="24"/>
          <w:szCs w:val="24"/>
        </w:rPr>
        <w:t>a</w:t>
      </w:r>
      <w:r w:rsidRPr="00BE44F4">
        <w:rPr>
          <w:spacing w:val="6"/>
          <w:sz w:val="24"/>
          <w:szCs w:val="24"/>
        </w:rPr>
        <w:t>r</w:t>
      </w:r>
      <w:r w:rsidRPr="00BE44F4">
        <w:rPr>
          <w:spacing w:val="-9"/>
          <w:sz w:val="24"/>
          <w:szCs w:val="24"/>
        </w:rPr>
        <w:t>i</w:t>
      </w:r>
      <w:r w:rsidRPr="00BE44F4">
        <w:rPr>
          <w:spacing w:val="-1"/>
          <w:sz w:val="24"/>
          <w:szCs w:val="24"/>
        </w:rPr>
        <w:t>a</w:t>
      </w:r>
      <w:r w:rsidRPr="00BE44F4">
        <w:rPr>
          <w:spacing w:val="5"/>
          <w:sz w:val="24"/>
          <w:szCs w:val="24"/>
        </w:rPr>
        <w:t>t</w:t>
      </w:r>
      <w:r w:rsidRPr="00BE44F4">
        <w:rPr>
          <w:spacing w:val="-1"/>
          <w:sz w:val="24"/>
          <w:szCs w:val="24"/>
        </w:rPr>
        <w:t>a</w:t>
      </w:r>
      <w:r w:rsidRPr="00BE44F4">
        <w:rPr>
          <w:sz w:val="24"/>
          <w:szCs w:val="24"/>
        </w:rPr>
        <w:t xml:space="preserve">n  </w:t>
      </w:r>
      <w:r w:rsidRPr="00BE44F4">
        <w:rPr>
          <w:spacing w:val="45"/>
          <w:sz w:val="24"/>
          <w:szCs w:val="24"/>
        </w:rPr>
        <w:t xml:space="preserve"> </w:t>
      </w:r>
      <w:r w:rsidRPr="00BE44F4">
        <w:rPr>
          <w:sz w:val="24"/>
          <w:szCs w:val="24"/>
        </w:rPr>
        <w:t>d</w:t>
      </w:r>
      <w:r w:rsidRPr="00BE44F4">
        <w:rPr>
          <w:spacing w:val="8"/>
          <w:sz w:val="24"/>
          <w:szCs w:val="24"/>
        </w:rPr>
        <w:t>a</w:t>
      </w:r>
      <w:r w:rsidRPr="00BE44F4">
        <w:rPr>
          <w:sz w:val="24"/>
          <w:szCs w:val="24"/>
        </w:rPr>
        <w:t>n</w:t>
      </w:r>
    </w:p>
    <w:p w:rsidR="00E16CF6" w:rsidRDefault="007019C9">
      <w:pPr>
        <w:spacing w:before="2"/>
        <w:ind w:left="749" w:right="4066"/>
        <w:jc w:val="both"/>
        <w:rPr>
          <w:sz w:val="24"/>
          <w:szCs w:val="24"/>
        </w:rPr>
      </w:pPr>
      <w:r>
        <w:rPr>
          <w:spacing w:val="-1"/>
          <w:sz w:val="24"/>
          <w:szCs w:val="24"/>
        </w:rPr>
        <w:t>a</w:t>
      </w:r>
      <w:r>
        <w:rPr>
          <w:spacing w:val="5"/>
          <w:sz w:val="24"/>
          <w:szCs w:val="24"/>
        </w:rPr>
        <w:t>d</w:t>
      </w:r>
      <w:r>
        <w:rPr>
          <w:spacing w:val="-4"/>
          <w:sz w:val="24"/>
          <w:szCs w:val="24"/>
        </w:rPr>
        <w:t>mi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1"/>
          <w:sz w:val="24"/>
          <w:szCs w:val="24"/>
        </w:rPr>
        <w:t>r</w:t>
      </w:r>
      <w:r>
        <w:rPr>
          <w:spacing w:val="4"/>
          <w:sz w:val="24"/>
          <w:szCs w:val="24"/>
        </w:rPr>
        <w:t>a</w:t>
      </w:r>
      <w:r>
        <w:rPr>
          <w:spacing w:val="-5"/>
          <w:sz w:val="24"/>
          <w:szCs w:val="24"/>
        </w:rPr>
        <w:t>h</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w:t>
      </w:r>
      <w:r>
        <w:rPr>
          <w:spacing w:val="5"/>
          <w:sz w:val="24"/>
          <w:szCs w:val="24"/>
        </w:rPr>
        <w:t>g</w:t>
      </w:r>
      <w:r>
        <w:rPr>
          <w:sz w:val="24"/>
          <w:szCs w:val="24"/>
        </w:rPr>
        <w:t>a</w:t>
      </w:r>
      <w:r>
        <w:rPr>
          <w:spacing w:val="2"/>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rsidR="00E16CF6" w:rsidRPr="00BE44F4" w:rsidRDefault="007019C9" w:rsidP="00BE44F4">
      <w:pPr>
        <w:pStyle w:val="ListParagraph"/>
        <w:numPr>
          <w:ilvl w:val="0"/>
          <w:numId w:val="26"/>
        </w:numPr>
        <w:spacing w:line="260" w:lineRule="exact"/>
        <w:ind w:left="709" w:right="82" w:hanging="283"/>
        <w:jc w:val="both"/>
        <w:rPr>
          <w:sz w:val="24"/>
          <w:szCs w:val="24"/>
        </w:rPr>
      </w:pPr>
      <w:r w:rsidRPr="00BE44F4">
        <w:rPr>
          <w:spacing w:val="-2"/>
          <w:sz w:val="24"/>
          <w:szCs w:val="24"/>
        </w:rPr>
        <w:t>B</w:t>
      </w:r>
      <w:r w:rsidRPr="00BE44F4">
        <w:rPr>
          <w:spacing w:val="4"/>
          <w:sz w:val="24"/>
          <w:szCs w:val="24"/>
        </w:rPr>
        <w:t>e</w:t>
      </w:r>
      <w:r w:rsidRPr="00BE44F4">
        <w:rPr>
          <w:spacing w:val="-5"/>
          <w:sz w:val="24"/>
          <w:szCs w:val="24"/>
        </w:rPr>
        <w:t>n</w:t>
      </w:r>
      <w:r w:rsidRPr="00BE44F4">
        <w:rPr>
          <w:sz w:val="24"/>
          <w:szCs w:val="24"/>
        </w:rPr>
        <w:t>d</w:t>
      </w:r>
      <w:r w:rsidRPr="00BE44F4">
        <w:rPr>
          <w:spacing w:val="4"/>
          <w:sz w:val="24"/>
          <w:szCs w:val="24"/>
        </w:rPr>
        <w:t>a</w:t>
      </w:r>
      <w:r w:rsidRPr="00BE44F4">
        <w:rPr>
          <w:spacing w:val="-5"/>
          <w:sz w:val="24"/>
          <w:szCs w:val="24"/>
        </w:rPr>
        <w:t>h</w:t>
      </w:r>
      <w:r w:rsidRPr="00BE44F4">
        <w:rPr>
          <w:spacing w:val="-1"/>
          <w:sz w:val="24"/>
          <w:szCs w:val="24"/>
        </w:rPr>
        <w:t>a</w:t>
      </w:r>
      <w:r w:rsidRPr="00BE44F4">
        <w:rPr>
          <w:spacing w:val="1"/>
          <w:sz w:val="24"/>
          <w:szCs w:val="24"/>
        </w:rPr>
        <w:t>r</w:t>
      </w:r>
      <w:r w:rsidRPr="00BE44F4">
        <w:rPr>
          <w:sz w:val="24"/>
          <w:szCs w:val="24"/>
        </w:rPr>
        <w:t xml:space="preserve">a </w:t>
      </w:r>
      <w:r w:rsidRPr="00BE44F4">
        <w:rPr>
          <w:spacing w:val="42"/>
          <w:sz w:val="24"/>
          <w:szCs w:val="24"/>
        </w:rPr>
        <w:t xml:space="preserve"> </w:t>
      </w:r>
      <w:r w:rsidRPr="00BE44F4">
        <w:rPr>
          <w:spacing w:val="-5"/>
          <w:sz w:val="24"/>
          <w:szCs w:val="24"/>
        </w:rPr>
        <w:t>b</w:t>
      </w:r>
      <w:r w:rsidRPr="00BE44F4">
        <w:rPr>
          <w:spacing w:val="-1"/>
          <w:sz w:val="24"/>
          <w:szCs w:val="24"/>
        </w:rPr>
        <w:t>e</w:t>
      </w:r>
      <w:r w:rsidRPr="00BE44F4">
        <w:rPr>
          <w:spacing w:val="1"/>
          <w:sz w:val="24"/>
          <w:szCs w:val="24"/>
        </w:rPr>
        <w:t>r</w:t>
      </w:r>
      <w:r w:rsidRPr="00BE44F4">
        <w:rPr>
          <w:spacing w:val="5"/>
          <w:sz w:val="24"/>
          <w:szCs w:val="24"/>
        </w:rPr>
        <w:t>t</w:t>
      </w:r>
      <w:r w:rsidRPr="00BE44F4">
        <w:rPr>
          <w:sz w:val="24"/>
          <w:szCs w:val="24"/>
        </w:rPr>
        <w:t>ug</w:t>
      </w:r>
      <w:r w:rsidRPr="00BE44F4">
        <w:rPr>
          <w:spacing w:val="-1"/>
          <w:sz w:val="24"/>
          <w:szCs w:val="24"/>
        </w:rPr>
        <w:t>a</w:t>
      </w:r>
      <w:r w:rsidRPr="00BE44F4">
        <w:rPr>
          <w:sz w:val="24"/>
          <w:szCs w:val="24"/>
        </w:rPr>
        <w:t xml:space="preserve">s </w:t>
      </w:r>
      <w:r w:rsidRPr="00BE44F4">
        <w:rPr>
          <w:spacing w:val="41"/>
          <w:sz w:val="24"/>
          <w:szCs w:val="24"/>
        </w:rPr>
        <w:t xml:space="preserve"> </w:t>
      </w:r>
      <w:r w:rsidRPr="00BE44F4">
        <w:rPr>
          <w:spacing w:val="-4"/>
          <w:sz w:val="24"/>
          <w:szCs w:val="24"/>
        </w:rPr>
        <w:t>m</w:t>
      </w:r>
      <w:r w:rsidRPr="00BE44F4">
        <w:rPr>
          <w:spacing w:val="4"/>
          <w:sz w:val="24"/>
          <w:szCs w:val="24"/>
        </w:rPr>
        <w:t>e</w:t>
      </w:r>
      <w:r w:rsidRPr="00BE44F4">
        <w:rPr>
          <w:spacing w:val="-4"/>
          <w:sz w:val="24"/>
          <w:szCs w:val="24"/>
        </w:rPr>
        <w:t>m</w:t>
      </w:r>
      <w:r w:rsidRPr="00BE44F4">
        <w:rPr>
          <w:sz w:val="24"/>
          <w:szCs w:val="24"/>
        </w:rPr>
        <w:t>b</w:t>
      </w:r>
      <w:r w:rsidRPr="00BE44F4">
        <w:rPr>
          <w:spacing w:val="4"/>
          <w:sz w:val="24"/>
          <w:szCs w:val="24"/>
        </w:rPr>
        <w:t>a</w:t>
      </w:r>
      <w:r w:rsidRPr="00BE44F4">
        <w:rPr>
          <w:spacing w:val="-5"/>
          <w:sz w:val="24"/>
          <w:szCs w:val="24"/>
        </w:rPr>
        <w:t>n</w:t>
      </w:r>
      <w:r w:rsidRPr="00BE44F4">
        <w:rPr>
          <w:spacing w:val="5"/>
          <w:sz w:val="24"/>
          <w:szCs w:val="24"/>
        </w:rPr>
        <w:t>t</w:t>
      </w:r>
      <w:r w:rsidRPr="00BE44F4">
        <w:rPr>
          <w:sz w:val="24"/>
          <w:szCs w:val="24"/>
        </w:rPr>
        <w:t xml:space="preserve">u </w:t>
      </w:r>
      <w:r w:rsidRPr="00BE44F4">
        <w:rPr>
          <w:spacing w:val="43"/>
          <w:sz w:val="24"/>
          <w:szCs w:val="24"/>
        </w:rPr>
        <w:t xml:space="preserve"> </w:t>
      </w:r>
      <w:r w:rsidRPr="00BE44F4">
        <w:rPr>
          <w:sz w:val="24"/>
          <w:szCs w:val="24"/>
        </w:rPr>
        <w:t>k</w:t>
      </w:r>
      <w:r w:rsidRPr="00BE44F4">
        <w:rPr>
          <w:spacing w:val="-6"/>
          <w:sz w:val="24"/>
          <w:szCs w:val="24"/>
        </w:rPr>
        <w:t>e</w:t>
      </w:r>
      <w:r w:rsidRPr="00BE44F4">
        <w:rPr>
          <w:spacing w:val="5"/>
          <w:sz w:val="24"/>
          <w:szCs w:val="24"/>
        </w:rPr>
        <w:t>t</w:t>
      </w:r>
      <w:r w:rsidRPr="00BE44F4">
        <w:rPr>
          <w:sz w:val="24"/>
          <w:szCs w:val="24"/>
        </w:rPr>
        <w:t xml:space="preserve">ua </w:t>
      </w:r>
      <w:r w:rsidRPr="00BE44F4">
        <w:rPr>
          <w:spacing w:val="37"/>
          <w:sz w:val="24"/>
          <w:szCs w:val="24"/>
        </w:rPr>
        <w:t xml:space="preserve"> </w:t>
      </w:r>
      <w:r w:rsidRPr="00BE44F4">
        <w:rPr>
          <w:spacing w:val="-9"/>
          <w:sz w:val="24"/>
          <w:szCs w:val="24"/>
        </w:rPr>
        <w:t>m</w:t>
      </w:r>
      <w:r w:rsidRPr="00BE44F4">
        <w:rPr>
          <w:spacing w:val="4"/>
          <w:sz w:val="24"/>
          <w:szCs w:val="24"/>
        </w:rPr>
        <w:t>e</w:t>
      </w:r>
      <w:r w:rsidRPr="00BE44F4">
        <w:rPr>
          <w:spacing w:val="-4"/>
          <w:sz w:val="24"/>
          <w:szCs w:val="24"/>
        </w:rPr>
        <w:t>l</w:t>
      </w:r>
      <w:r w:rsidRPr="00BE44F4">
        <w:rPr>
          <w:spacing w:val="4"/>
          <w:sz w:val="24"/>
          <w:szCs w:val="24"/>
        </w:rPr>
        <w:t>a</w:t>
      </w:r>
      <w:r w:rsidRPr="00BE44F4">
        <w:rPr>
          <w:sz w:val="24"/>
          <w:szCs w:val="24"/>
        </w:rPr>
        <w:t>k</w:t>
      </w:r>
      <w:r w:rsidRPr="00BE44F4">
        <w:rPr>
          <w:spacing w:val="-2"/>
          <w:sz w:val="24"/>
          <w:szCs w:val="24"/>
        </w:rPr>
        <w:t>s</w:t>
      </w:r>
      <w:r w:rsidRPr="00BE44F4">
        <w:rPr>
          <w:spacing w:val="4"/>
          <w:sz w:val="24"/>
          <w:szCs w:val="24"/>
        </w:rPr>
        <w:t>a</w:t>
      </w:r>
      <w:r w:rsidRPr="00BE44F4">
        <w:rPr>
          <w:spacing w:val="-5"/>
          <w:sz w:val="24"/>
          <w:szCs w:val="24"/>
        </w:rPr>
        <w:t>n</w:t>
      </w:r>
      <w:r w:rsidRPr="00BE44F4">
        <w:rPr>
          <w:spacing w:val="-1"/>
          <w:sz w:val="24"/>
          <w:szCs w:val="24"/>
        </w:rPr>
        <w:t>a</w:t>
      </w:r>
      <w:r w:rsidRPr="00BE44F4">
        <w:rPr>
          <w:sz w:val="24"/>
          <w:szCs w:val="24"/>
        </w:rPr>
        <w:t>k</w:t>
      </w:r>
      <w:r w:rsidRPr="00BE44F4">
        <w:rPr>
          <w:spacing w:val="4"/>
          <w:sz w:val="24"/>
          <w:szCs w:val="24"/>
        </w:rPr>
        <w:t>a</w:t>
      </w:r>
      <w:r w:rsidRPr="00BE44F4">
        <w:rPr>
          <w:sz w:val="24"/>
          <w:szCs w:val="24"/>
        </w:rPr>
        <w:t xml:space="preserve">n </w:t>
      </w:r>
      <w:r w:rsidRPr="00BE44F4">
        <w:rPr>
          <w:spacing w:val="38"/>
          <w:sz w:val="24"/>
          <w:szCs w:val="24"/>
        </w:rPr>
        <w:t xml:space="preserve"> </w:t>
      </w:r>
      <w:r w:rsidRPr="00BE44F4">
        <w:rPr>
          <w:sz w:val="24"/>
          <w:szCs w:val="24"/>
        </w:rPr>
        <w:t>p</w:t>
      </w:r>
      <w:r w:rsidRPr="00BE44F4">
        <w:rPr>
          <w:spacing w:val="4"/>
          <w:sz w:val="24"/>
          <w:szCs w:val="24"/>
        </w:rPr>
        <w:t>e</w:t>
      </w:r>
      <w:r w:rsidRPr="00BE44F4">
        <w:rPr>
          <w:spacing w:val="-5"/>
          <w:sz w:val="24"/>
          <w:szCs w:val="24"/>
        </w:rPr>
        <w:t>n</w:t>
      </w:r>
      <w:r w:rsidRPr="00BE44F4">
        <w:rPr>
          <w:sz w:val="24"/>
          <w:szCs w:val="24"/>
        </w:rPr>
        <w:t>g</w:t>
      </w:r>
      <w:r w:rsidRPr="00BE44F4">
        <w:rPr>
          <w:spacing w:val="4"/>
          <w:sz w:val="24"/>
          <w:szCs w:val="24"/>
        </w:rPr>
        <w:t>e</w:t>
      </w:r>
      <w:r w:rsidRPr="00BE44F4">
        <w:rPr>
          <w:spacing w:val="-9"/>
          <w:sz w:val="24"/>
          <w:szCs w:val="24"/>
        </w:rPr>
        <w:t>l</w:t>
      </w:r>
      <w:r w:rsidRPr="00BE44F4">
        <w:rPr>
          <w:spacing w:val="9"/>
          <w:sz w:val="24"/>
          <w:szCs w:val="24"/>
        </w:rPr>
        <w:t>o</w:t>
      </w:r>
      <w:r w:rsidRPr="00BE44F4">
        <w:rPr>
          <w:spacing w:val="-4"/>
          <w:sz w:val="24"/>
          <w:szCs w:val="24"/>
        </w:rPr>
        <w:t>l</w:t>
      </w:r>
      <w:r w:rsidRPr="00BE44F4">
        <w:rPr>
          <w:spacing w:val="-1"/>
          <w:sz w:val="24"/>
          <w:szCs w:val="24"/>
        </w:rPr>
        <w:t>a</w:t>
      </w:r>
      <w:r w:rsidRPr="00BE44F4">
        <w:rPr>
          <w:spacing w:val="4"/>
          <w:sz w:val="24"/>
          <w:szCs w:val="24"/>
        </w:rPr>
        <w:t>a</w:t>
      </w:r>
      <w:r w:rsidRPr="00BE44F4">
        <w:rPr>
          <w:sz w:val="24"/>
          <w:szCs w:val="24"/>
        </w:rPr>
        <w:t xml:space="preserve">n </w:t>
      </w:r>
      <w:r w:rsidRPr="00BE44F4">
        <w:rPr>
          <w:spacing w:val="38"/>
          <w:sz w:val="24"/>
          <w:szCs w:val="24"/>
        </w:rPr>
        <w:t xml:space="preserve"> </w:t>
      </w:r>
      <w:r w:rsidRPr="00BE44F4">
        <w:rPr>
          <w:sz w:val="24"/>
          <w:szCs w:val="24"/>
        </w:rPr>
        <w:t>k</w:t>
      </w:r>
      <w:r w:rsidRPr="00BE44F4">
        <w:rPr>
          <w:spacing w:val="-1"/>
          <w:sz w:val="24"/>
          <w:szCs w:val="24"/>
        </w:rPr>
        <w:t>e</w:t>
      </w:r>
      <w:r w:rsidRPr="00BE44F4">
        <w:rPr>
          <w:sz w:val="24"/>
          <w:szCs w:val="24"/>
        </w:rPr>
        <w:t>u</w:t>
      </w:r>
      <w:r w:rsidRPr="00BE44F4">
        <w:rPr>
          <w:spacing w:val="4"/>
          <w:sz w:val="24"/>
          <w:szCs w:val="24"/>
        </w:rPr>
        <w:t>a</w:t>
      </w:r>
      <w:r w:rsidRPr="00BE44F4">
        <w:rPr>
          <w:spacing w:val="-5"/>
          <w:sz w:val="24"/>
          <w:szCs w:val="24"/>
        </w:rPr>
        <w:t>n</w:t>
      </w:r>
      <w:r w:rsidRPr="00BE44F4">
        <w:rPr>
          <w:sz w:val="24"/>
          <w:szCs w:val="24"/>
        </w:rPr>
        <w:t>g</w:t>
      </w:r>
      <w:r w:rsidRPr="00BE44F4">
        <w:rPr>
          <w:spacing w:val="4"/>
          <w:sz w:val="24"/>
          <w:szCs w:val="24"/>
        </w:rPr>
        <w:t>a</w:t>
      </w:r>
      <w:r w:rsidRPr="00BE44F4">
        <w:rPr>
          <w:spacing w:val="-5"/>
          <w:sz w:val="24"/>
          <w:szCs w:val="24"/>
        </w:rPr>
        <w:t>n</w:t>
      </w:r>
      <w:r w:rsidRPr="00BE44F4">
        <w:rPr>
          <w:sz w:val="24"/>
          <w:szCs w:val="24"/>
        </w:rPr>
        <w:t xml:space="preserve">, </w:t>
      </w:r>
      <w:r w:rsidRPr="00BE44F4">
        <w:rPr>
          <w:spacing w:val="45"/>
          <w:sz w:val="24"/>
          <w:szCs w:val="24"/>
        </w:rPr>
        <w:t xml:space="preserve"> </w:t>
      </w:r>
      <w:r w:rsidRPr="00BE44F4">
        <w:rPr>
          <w:spacing w:val="-2"/>
          <w:sz w:val="24"/>
          <w:szCs w:val="24"/>
        </w:rPr>
        <w:t>s</w:t>
      </w:r>
      <w:r w:rsidRPr="00BE44F4">
        <w:rPr>
          <w:spacing w:val="-1"/>
          <w:sz w:val="24"/>
          <w:szCs w:val="24"/>
        </w:rPr>
        <w:t>e</w:t>
      </w:r>
      <w:r w:rsidRPr="00BE44F4">
        <w:rPr>
          <w:spacing w:val="1"/>
          <w:sz w:val="24"/>
          <w:szCs w:val="24"/>
        </w:rPr>
        <w:t>r</w:t>
      </w:r>
      <w:r w:rsidRPr="00BE44F4">
        <w:rPr>
          <w:spacing w:val="5"/>
          <w:sz w:val="24"/>
          <w:szCs w:val="24"/>
        </w:rPr>
        <w:t>t</w:t>
      </w:r>
      <w:r w:rsidRPr="00BE44F4">
        <w:rPr>
          <w:sz w:val="24"/>
          <w:szCs w:val="24"/>
        </w:rPr>
        <w:t>a</w:t>
      </w:r>
    </w:p>
    <w:p w:rsidR="00E16CF6" w:rsidRDefault="007019C9">
      <w:pPr>
        <w:spacing w:before="7" w:line="260" w:lineRule="exact"/>
        <w:ind w:left="749" w:right="72"/>
        <w:rPr>
          <w:sz w:val="24"/>
          <w:szCs w:val="24"/>
        </w:rPr>
      </w:pPr>
      <w:r>
        <w:rPr>
          <w:spacing w:val="-4"/>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20"/>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z w:val="24"/>
          <w:szCs w:val="24"/>
        </w:rPr>
        <w:t>i</w:t>
      </w:r>
      <w:r>
        <w:rPr>
          <w:spacing w:val="17"/>
          <w:sz w:val="24"/>
          <w:szCs w:val="24"/>
        </w:rPr>
        <w:t xml:space="preserve"> </w:t>
      </w:r>
      <w:r>
        <w:rPr>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w</w:t>
      </w:r>
      <w:r>
        <w:rPr>
          <w:spacing w:val="3"/>
          <w:sz w:val="24"/>
          <w:szCs w:val="24"/>
        </w:rPr>
        <w:t>a</w:t>
      </w:r>
      <w:r>
        <w:rPr>
          <w:sz w:val="24"/>
          <w:szCs w:val="24"/>
        </w:rPr>
        <w:t>n</w:t>
      </w:r>
      <w:r>
        <w:rPr>
          <w:spacing w:val="21"/>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20"/>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1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0"/>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gga</w:t>
      </w:r>
      <w:r>
        <w:rPr>
          <w:spacing w:val="26"/>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 xml:space="preserve">a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1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r</w:t>
      </w:r>
      <w:r>
        <w:rPr>
          <w:sz w:val="24"/>
          <w:szCs w:val="24"/>
        </w:rPr>
        <w:t>us p</w:t>
      </w:r>
      <w:r>
        <w:rPr>
          <w:spacing w:val="4"/>
          <w:sz w:val="24"/>
          <w:szCs w:val="24"/>
        </w:rPr>
        <w:t>e</w:t>
      </w:r>
      <w:r>
        <w:rPr>
          <w:spacing w:val="-4"/>
          <w:sz w:val="24"/>
          <w:szCs w:val="24"/>
        </w:rPr>
        <w:t>m</w:t>
      </w:r>
      <w:r>
        <w:rPr>
          <w:spacing w:val="-5"/>
          <w:sz w:val="24"/>
          <w:szCs w:val="24"/>
        </w:rPr>
        <w:t>b</w:t>
      </w:r>
      <w:r>
        <w:rPr>
          <w:sz w:val="24"/>
          <w:szCs w:val="24"/>
        </w:rPr>
        <w:t>uku</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1"/>
          <w:sz w:val="24"/>
          <w:szCs w:val="24"/>
        </w:rPr>
        <w:t>n</w:t>
      </w:r>
      <w:r>
        <w:rPr>
          <w:sz w:val="24"/>
          <w:szCs w:val="24"/>
        </w:rPr>
        <w:t>.</w:t>
      </w:r>
    </w:p>
    <w:p w:rsidR="00E16CF6" w:rsidRPr="00476F09" w:rsidRDefault="007019C9" w:rsidP="00476F09">
      <w:pPr>
        <w:pStyle w:val="ListParagraph"/>
        <w:numPr>
          <w:ilvl w:val="0"/>
          <w:numId w:val="26"/>
        </w:numPr>
        <w:spacing w:before="5" w:line="260" w:lineRule="exact"/>
        <w:ind w:left="709" w:right="76" w:hanging="283"/>
        <w:jc w:val="both"/>
        <w:rPr>
          <w:sz w:val="24"/>
          <w:szCs w:val="24"/>
        </w:rPr>
      </w:pPr>
      <w:r w:rsidRPr="00476F09">
        <w:rPr>
          <w:spacing w:val="-5"/>
          <w:sz w:val="24"/>
          <w:szCs w:val="24"/>
        </w:rPr>
        <w:t>K</w:t>
      </w:r>
      <w:r w:rsidRPr="00476F09">
        <w:rPr>
          <w:spacing w:val="5"/>
          <w:sz w:val="24"/>
          <w:szCs w:val="24"/>
        </w:rPr>
        <w:t>oo</w:t>
      </w:r>
      <w:r w:rsidRPr="00476F09">
        <w:rPr>
          <w:spacing w:val="1"/>
          <w:sz w:val="24"/>
          <w:szCs w:val="24"/>
        </w:rPr>
        <w:t>r</w:t>
      </w:r>
      <w:r w:rsidRPr="00476F09">
        <w:rPr>
          <w:sz w:val="24"/>
          <w:szCs w:val="24"/>
        </w:rPr>
        <w:t>d</w:t>
      </w:r>
      <w:r w:rsidRPr="00476F09">
        <w:rPr>
          <w:spacing w:val="-4"/>
          <w:sz w:val="24"/>
          <w:szCs w:val="24"/>
        </w:rPr>
        <w:t>i</w:t>
      </w:r>
      <w:r w:rsidRPr="00476F09">
        <w:rPr>
          <w:spacing w:val="-5"/>
          <w:sz w:val="24"/>
          <w:szCs w:val="24"/>
        </w:rPr>
        <w:t>n</w:t>
      </w:r>
      <w:r w:rsidRPr="00476F09">
        <w:rPr>
          <w:spacing w:val="-1"/>
          <w:sz w:val="24"/>
          <w:szCs w:val="24"/>
        </w:rPr>
        <w:t>a</w:t>
      </w:r>
      <w:r w:rsidRPr="00476F09">
        <w:rPr>
          <w:spacing w:val="5"/>
          <w:sz w:val="24"/>
          <w:szCs w:val="24"/>
        </w:rPr>
        <w:t>t</w:t>
      </w:r>
      <w:r w:rsidRPr="00476F09">
        <w:rPr>
          <w:sz w:val="24"/>
          <w:szCs w:val="24"/>
        </w:rPr>
        <w:t xml:space="preserve">or </w:t>
      </w:r>
      <w:r w:rsidRPr="00476F09">
        <w:rPr>
          <w:spacing w:val="1"/>
          <w:sz w:val="24"/>
          <w:szCs w:val="24"/>
        </w:rPr>
        <w:t xml:space="preserve"> </w:t>
      </w:r>
      <w:r w:rsidRPr="00476F09">
        <w:rPr>
          <w:spacing w:val="-5"/>
          <w:sz w:val="24"/>
          <w:szCs w:val="24"/>
        </w:rPr>
        <w:t>K</w:t>
      </w:r>
      <w:r w:rsidRPr="00476F09">
        <w:rPr>
          <w:spacing w:val="1"/>
          <w:sz w:val="24"/>
          <w:szCs w:val="24"/>
        </w:rPr>
        <w:t>r</w:t>
      </w:r>
      <w:r w:rsidRPr="00476F09">
        <w:rPr>
          <w:spacing w:val="-9"/>
          <w:sz w:val="24"/>
          <w:szCs w:val="24"/>
        </w:rPr>
        <w:t>i</w:t>
      </w:r>
      <w:r w:rsidRPr="00476F09">
        <w:rPr>
          <w:spacing w:val="5"/>
          <w:sz w:val="24"/>
          <w:szCs w:val="24"/>
        </w:rPr>
        <w:t>d</w:t>
      </w:r>
      <w:r w:rsidRPr="00476F09">
        <w:rPr>
          <w:sz w:val="24"/>
          <w:szCs w:val="24"/>
        </w:rPr>
        <w:t xml:space="preserve">a </w:t>
      </w:r>
      <w:r w:rsidRPr="00476F09">
        <w:rPr>
          <w:spacing w:val="1"/>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9"/>
          <w:sz w:val="24"/>
          <w:szCs w:val="24"/>
        </w:rPr>
        <w:t>l</w:t>
      </w:r>
      <w:r w:rsidRPr="00476F09">
        <w:rPr>
          <w:spacing w:val="4"/>
          <w:sz w:val="24"/>
          <w:szCs w:val="24"/>
        </w:rPr>
        <w:t>a</w:t>
      </w:r>
      <w:r w:rsidRPr="00476F09">
        <w:rPr>
          <w:sz w:val="24"/>
          <w:szCs w:val="24"/>
        </w:rPr>
        <w:t>h</w:t>
      </w:r>
      <w:r w:rsidRPr="00476F09">
        <w:rPr>
          <w:spacing w:val="55"/>
          <w:sz w:val="24"/>
          <w:szCs w:val="24"/>
        </w:rPr>
        <w:t xml:space="preserve"> </w:t>
      </w:r>
      <w:r w:rsidRPr="00476F09">
        <w:rPr>
          <w:spacing w:val="5"/>
          <w:sz w:val="24"/>
          <w:szCs w:val="24"/>
        </w:rPr>
        <w:t>p</w:t>
      </w:r>
      <w:r w:rsidRPr="00476F09">
        <w:rPr>
          <w:sz w:val="24"/>
          <w:szCs w:val="24"/>
        </w:rPr>
        <w:t>i</w:t>
      </w:r>
      <w:r w:rsidRPr="00476F09">
        <w:rPr>
          <w:spacing w:val="-4"/>
          <w:sz w:val="24"/>
          <w:szCs w:val="24"/>
        </w:rPr>
        <w:t>m</w:t>
      </w:r>
      <w:r w:rsidRPr="00476F09">
        <w:rPr>
          <w:spacing w:val="5"/>
          <w:sz w:val="24"/>
          <w:szCs w:val="24"/>
        </w:rPr>
        <w:t>p</w:t>
      </w:r>
      <w:r w:rsidRPr="00476F09">
        <w:rPr>
          <w:spacing w:val="-4"/>
          <w:sz w:val="24"/>
          <w:szCs w:val="24"/>
        </w:rPr>
        <w:t>i</w:t>
      </w:r>
      <w:r w:rsidRPr="00476F09">
        <w:rPr>
          <w:sz w:val="24"/>
          <w:szCs w:val="24"/>
        </w:rPr>
        <w:t>n</w:t>
      </w:r>
      <w:r w:rsidRPr="00476F09">
        <w:rPr>
          <w:spacing w:val="4"/>
          <w:sz w:val="24"/>
          <w:szCs w:val="24"/>
        </w:rPr>
        <w:t>a</w:t>
      </w:r>
      <w:r w:rsidRPr="00476F09">
        <w:rPr>
          <w:sz w:val="24"/>
          <w:szCs w:val="24"/>
        </w:rPr>
        <w:t>n</w:t>
      </w:r>
      <w:r w:rsidRPr="00476F09">
        <w:rPr>
          <w:spacing w:val="55"/>
          <w:sz w:val="24"/>
          <w:szCs w:val="24"/>
        </w:rPr>
        <w:t xml:space="preserve"> </w:t>
      </w:r>
      <w:r w:rsidRPr="00476F09">
        <w:rPr>
          <w:sz w:val="24"/>
          <w:szCs w:val="24"/>
        </w:rPr>
        <w:t>k</w:t>
      </w:r>
      <w:r w:rsidRPr="00476F09">
        <w:rPr>
          <w:spacing w:val="6"/>
          <w:sz w:val="24"/>
          <w:szCs w:val="24"/>
        </w:rPr>
        <w:t>r</w:t>
      </w:r>
      <w:r w:rsidRPr="00476F09">
        <w:rPr>
          <w:spacing w:val="-9"/>
          <w:sz w:val="24"/>
          <w:szCs w:val="24"/>
        </w:rPr>
        <w:t>i</w:t>
      </w:r>
      <w:r w:rsidRPr="00476F09">
        <w:rPr>
          <w:sz w:val="24"/>
          <w:szCs w:val="24"/>
        </w:rPr>
        <w:t xml:space="preserve">da </w:t>
      </w:r>
      <w:r w:rsidRPr="00476F09">
        <w:rPr>
          <w:spacing w:val="4"/>
          <w:sz w:val="24"/>
          <w:szCs w:val="24"/>
        </w:rPr>
        <w:t xml:space="preserve"> </w:t>
      </w:r>
      <w:r w:rsidRPr="00476F09">
        <w:rPr>
          <w:spacing w:val="-10"/>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4"/>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ug</w:t>
      </w:r>
      <w:r w:rsidRPr="00476F09">
        <w:rPr>
          <w:spacing w:val="-1"/>
          <w:sz w:val="24"/>
          <w:szCs w:val="24"/>
        </w:rPr>
        <w:t>a</w:t>
      </w:r>
      <w:r w:rsidRPr="00476F09">
        <w:rPr>
          <w:sz w:val="24"/>
          <w:szCs w:val="24"/>
        </w:rPr>
        <w:t>s</w:t>
      </w:r>
      <w:r w:rsidRPr="00476F09">
        <w:rPr>
          <w:spacing w:val="58"/>
          <w:sz w:val="24"/>
          <w:szCs w:val="24"/>
        </w:rPr>
        <w:t xml:space="preserve"> </w:t>
      </w:r>
      <w:r w:rsidRPr="00476F09">
        <w:rPr>
          <w:spacing w:val="-9"/>
          <w:sz w:val="24"/>
          <w:szCs w:val="24"/>
        </w:rPr>
        <w:t>m</w:t>
      </w:r>
      <w:r w:rsidRPr="00476F09">
        <w:rPr>
          <w:spacing w:val="4"/>
          <w:sz w:val="24"/>
          <w:szCs w:val="24"/>
        </w:rPr>
        <w:t>e</w:t>
      </w:r>
      <w:r w:rsidRPr="00476F09">
        <w:rPr>
          <w:spacing w:val="-5"/>
          <w:sz w:val="24"/>
          <w:szCs w:val="24"/>
        </w:rPr>
        <w:t>n</w:t>
      </w:r>
      <w:r w:rsidRPr="00476F09">
        <w:rPr>
          <w:sz w:val="24"/>
          <w:szCs w:val="24"/>
        </w:rPr>
        <w:t>gk</w:t>
      </w:r>
      <w:r w:rsidRPr="00476F09">
        <w:rPr>
          <w:spacing w:val="5"/>
          <w:sz w:val="24"/>
          <w:szCs w:val="24"/>
        </w:rPr>
        <w:t>oo</w:t>
      </w:r>
      <w:r w:rsidRPr="00476F09">
        <w:rPr>
          <w:spacing w:val="1"/>
          <w:sz w:val="24"/>
          <w:szCs w:val="24"/>
        </w:rPr>
        <w:t>r</w:t>
      </w:r>
      <w:r w:rsidRPr="00476F09">
        <w:rPr>
          <w:sz w:val="24"/>
          <w:szCs w:val="24"/>
        </w:rPr>
        <w:t>d</w:t>
      </w:r>
      <w:r w:rsidRPr="00476F09">
        <w:rPr>
          <w:spacing w:val="-4"/>
          <w:sz w:val="24"/>
          <w:szCs w:val="24"/>
        </w:rPr>
        <w:t>i</w:t>
      </w:r>
      <w:r w:rsidRPr="00476F09">
        <w:rPr>
          <w:sz w:val="24"/>
          <w:szCs w:val="24"/>
        </w:rPr>
        <w:t>n</w:t>
      </w:r>
      <w:r w:rsidRPr="00476F09">
        <w:rPr>
          <w:spacing w:val="-9"/>
          <w:sz w:val="24"/>
          <w:szCs w:val="24"/>
        </w:rPr>
        <w:t>i</w:t>
      </w:r>
      <w:r w:rsidRPr="00476F09">
        <w:rPr>
          <w:sz w:val="24"/>
          <w:szCs w:val="24"/>
        </w:rPr>
        <w:t xml:space="preserve">r </w:t>
      </w:r>
      <w:r w:rsidRPr="00476F09">
        <w:rPr>
          <w:spacing w:val="1"/>
          <w:sz w:val="24"/>
          <w:szCs w:val="24"/>
        </w:rPr>
        <w:t xml:space="preserve"> </w:t>
      </w:r>
      <w:r w:rsidRPr="00476F09">
        <w:rPr>
          <w:sz w:val="24"/>
          <w:szCs w:val="24"/>
        </w:rPr>
        <w:t>p</w:t>
      </w:r>
      <w:r w:rsidRPr="00476F09">
        <w:rPr>
          <w:spacing w:val="4"/>
          <w:sz w:val="24"/>
          <w:szCs w:val="24"/>
        </w:rPr>
        <w:t>e</w:t>
      </w:r>
      <w:r w:rsidRPr="00476F09">
        <w:rPr>
          <w:spacing w:val="-4"/>
          <w:sz w:val="24"/>
          <w:szCs w:val="24"/>
        </w:rPr>
        <w:t>m</w:t>
      </w:r>
      <w:r w:rsidRPr="00476F09">
        <w:rPr>
          <w:spacing w:val="5"/>
          <w:sz w:val="24"/>
          <w:szCs w:val="24"/>
        </w:rPr>
        <w:t>b</w:t>
      </w:r>
      <w:r w:rsidRPr="00476F09">
        <w:rPr>
          <w:spacing w:val="-4"/>
          <w:sz w:val="24"/>
          <w:szCs w:val="24"/>
        </w:rPr>
        <w:t>i</w:t>
      </w:r>
      <w:r w:rsidRPr="00476F09">
        <w:rPr>
          <w:sz w:val="24"/>
          <w:szCs w:val="24"/>
        </w:rPr>
        <w:t>n</w:t>
      </w:r>
      <w:r w:rsidRPr="00476F09">
        <w:rPr>
          <w:spacing w:val="-1"/>
          <w:sz w:val="24"/>
          <w:szCs w:val="24"/>
        </w:rPr>
        <w:t>a</w:t>
      </w:r>
      <w:r w:rsidRPr="00476F09">
        <w:rPr>
          <w:spacing w:val="8"/>
          <w:sz w:val="24"/>
          <w:szCs w:val="24"/>
        </w:rPr>
        <w:t>a</w:t>
      </w:r>
      <w:r w:rsidRPr="00476F09">
        <w:rPr>
          <w:sz w:val="24"/>
          <w:szCs w:val="24"/>
        </w:rPr>
        <w:t>n p</w:t>
      </w:r>
      <w:r w:rsidRPr="00476F09">
        <w:rPr>
          <w:spacing w:val="4"/>
          <w:sz w:val="24"/>
          <w:szCs w:val="24"/>
        </w:rPr>
        <w:t>e</w:t>
      </w:r>
      <w:r w:rsidRPr="00476F09">
        <w:rPr>
          <w:spacing w:val="-9"/>
          <w:sz w:val="24"/>
          <w:szCs w:val="24"/>
        </w:rPr>
        <w:t>l</w:t>
      </w:r>
      <w:r w:rsidRPr="00476F09">
        <w:rPr>
          <w:spacing w:val="-1"/>
          <w:sz w:val="24"/>
          <w:szCs w:val="24"/>
        </w:rPr>
        <w:t>a</w:t>
      </w:r>
      <w:r w:rsidRPr="00476F09">
        <w:rPr>
          <w:spacing w:val="5"/>
          <w:sz w:val="24"/>
          <w:szCs w:val="24"/>
        </w:rPr>
        <w:t>k</w:t>
      </w:r>
      <w:r w:rsidRPr="00476F09">
        <w:rPr>
          <w:spacing w:val="-2"/>
          <w:sz w:val="24"/>
          <w:szCs w:val="24"/>
        </w:rPr>
        <w:t>s</w:t>
      </w:r>
      <w:r w:rsidRPr="00476F09">
        <w:rPr>
          <w:spacing w:val="4"/>
          <w:sz w:val="24"/>
          <w:szCs w:val="24"/>
        </w:rPr>
        <w:t>a</w:t>
      </w:r>
      <w:r w:rsidRPr="00476F09">
        <w:rPr>
          <w:spacing w:val="-5"/>
          <w:sz w:val="24"/>
          <w:szCs w:val="24"/>
        </w:rPr>
        <w:t>n</w:t>
      </w:r>
      <w:r w:rsidRPr="00476F09">
        <w:rPr>
          <w:spacing w:val="-1"/>
          <w:sz w:val="24"/>
          <w:szCs w:val="24"/>
        </w:rPr>
        <w:t>a</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3"/>
          <w:sz w:val="24"/>
          <w:szCs w:val="24"/>
        </w:rPr>
        <w:t xml:space="preserve"> </w:t>
      </w:r>
      <w:r w:rsidRPr="00476F09">
        <w:rPr>
          <w:sz w:val="24"/>
          <w:szCs w:val="24"/>
        </w:rPr>
        <w:t>k</w:t>
      </w:r>
      <w:r w:rsidRPr="00476F09">
        <w:rPr>
          <w:spacing w:val="6"/>
          <w:sz w:val="24"/>
          <w:szCs w:val="24"/>
        </w:rPr>
        <w:t>r</w:t>
      </w:r>
      <w:r w:rsidRPr="00476F09">
        <w:rPr>
          <w:spacing w:val="-9"/>
          <w:sz w:val="24"/>
          <w:szCs w:val="24"/>
        </w:rPr>
        <w:t>i</w:t>
      </w:r>
      <w:r w:rsidRPr="00476F09">
        <w:rPr>
          <w:sz w:val="24"/>
          <w:szCs w:val="24"/>
        </w:rPr>
        <w:t>da</w:t>
      </w:r>
      <w:r w:rsidRPr="00476F09">
        <w:rPr>
          <w:spacing w:val="1"/>
          <w:sz w:val="24"/>
          <w:szCs w:val="24"/>
        </w:rPr>
        <w:t xml:space="preserve"> </w:t>
      </w:r>
      <w:r w:rsidRPr="00476F09">
        <w:rPr>
          <w:sz w:val="24"/>
          <w:szCs w:val="24"/>
        </w:rPr>
        <w:t>p</w:t>
      </w:r>
      <w:r w:rsidRPr="00476F09">
        <w:rPr>
          <w:spacing w:val="-1"/>
          <w:sz w:val="24"/>
          <w:szCs w:val="24"/>
        </w:rPr>
        <w:t>a</w:t>
      </w:r>
      <w:r w:rsidRPr="00476F09">
        <w:rPr>
          <w:sz w:val="24"/>
          <w:szCs w:val="24"/>
        </w:rPr>
        <w:t>da</w:t>
      </w:r>
      <w:r w:rsidRPr="00476F09">
        <w:rPr>
          <w:spacing w:val="6"/>
          <w:sz w:val="24"/>
          <w:szCs w:val="24"/>
        </w:rPr>
        <w:t xml:space="preserve"> </w:t>
      </w:r>
      <w:r w:rsidRPr="00476F09">
        <w:rPr>
          <w:spacing w:val="-4"/>
          <w:sz w:val="24"/>
          <w:szCs w:val="24"/>
        </w:rPr>
        <w:t>m</w:t>
      </w:r>
      <w:r w:rsidRPr="00476F09">
        <w:rPr>
          <w:spacing w:val="-1"/>
          <w:sz w:val="24"/>
          <w:szCs w:val="24"/>
        </w:rPr>
        <w:t>a</w:t>
      </w:r>
      <w:r w:rsidRPr="00476F09">
        <w:rPr>
          <w:spacing w:val="2"/>
          <w:sz w:val="24"/>
          <w:szCs w:val="24"/>
        </w:rPr>
        <w:t>s</w:t>
      </w:r>
      <w:r w:rsidRPr="00476F09">
        <w:rPr>
          <w:spacing w:val="-4"/>
          <w:sz w:val="24"/>
          <w:szCs w:val="24"/>
        </w:rPr>
        <w:t>i</w:t>
      </w:r>
      <w:r w:rsidRPr="00476F09">
        <w:rPr>
          <w:sz w:val="24"/>
          <w:szCs w:val="24"/>
        </w:rPr>
        <w:t>n</w:t>
      </w:r>
      <w:r w:rsidRPr="00476F09">
        <w:rPr>
          <w:spacing w:val="4"/>
          <w:sz w:val="24"/>
          <w:szCs w:val="24"/>
        </w:rPr>
        <w:t>g</w:t>
      </w:r>
      <w:r w:rsidRPr="00476F09">
        <w:rPr>
          <w:spacing w:val="6"/>
          <w:sz w:val="24"/>
          <w:szCs w:val="24"/>
        </w:rPr>
        <w:t>-</w:t>
      </w:r>
      <w:r w:rsidRPr="00476F09">
        <w:rPr>
          <w:spacing w:val="-4"/>
          <w:sz w:val="24"/>
          <w:szCs w:val="24"/>
        </w:rPr>
        <w:t>m</w:t>
      </w:r>
      <w:r w:rsidRPr="00476F09">
        <w:rPr>
          <w:spacing w:val="-1"/>
          <w:sz w:val="24"/>
          <w:szCs w:val="24"/>
        </w:rPr>
        <w:t>a</w:t>
      </w:r>
      <w:r w:rsidRPr="00476F09">
        <w:rPr>
          <w:spacing w:val="2"/>
          <w:sz w:val="24"/>
          <w:szCs w:val="24"/>
        </w:rPr>
        <w:t>s</w:t>
      </w:r>
      <w:r w:rsidRPr="00476F09">
        <w:rPr>
          <w:spacing w:val="-4"/>
          <w:sz w:val="24"/>
          <w:szCs w:val="24"/>
        </w:rPr>
        <w:t>i</w:t>
      </w:r>
      <w:r w:rsidRPr="00476F09">
        <w:rPr>
          <w:sz w:val="24"/>
          <w:szCs w:val="24"/>
        </w:rPr>
        <w:t>ng</w:t>
      </w:r>
      <w:r w:rsidRPr="00476F09">
        <w:rPr>
          <w:spacing w:val="2"/>
          <w:sz w:val="24"/>
          <w:szCs w:val="24"/>
        </w:rPr>
        <w:t xml:space="preserve"> </w:t>
      </w:r>
      <w:r w:rsidRPr="00476F09">
        <w:rPr>
          <w:sz w:val="24"/>
          <w:szCs w:val="24"/>
        </w:rPr>
        <w:t>k</w:t>
      </w:r>
      <w:r w:rsidRPr="00476F09">
        <w:rPr>
          <w:spacing w:val="1"/>
          <w:sz w:val="24"/>
          <w:szCs w:val="24"/>
        </w:rPr>
        <w:t>r</w:t>
      </w:r>
      <w:r w:rsidRPr="00476F09">
        <w:rPr>
          <w:spacing w:val="-4"/>
          <w:sz w:val="24"/>
          <w:szCs w:val="24"/>
        </w:rPr>
        <w:t>i</w:t>
      </w:r>
      <w:r w:rsidRPr="00476F09">
        <w:rPr>
          <w:sz w:val="24"/>
          <w:szCs w:val="24"/>
        </w:rPr>
        <w:t>d</w:t>
      </w:r>
      <w:r w:rsidRPr="00476F09">
        <w:rPr>
          <w:spacing w:val="4"/>
          <w:sz w:val="24"/>
          <w:szCs w:val="24"/>
        </w:rPr>
        <w:t>a</w:t>
      </w:r>
      <w:r w:rsidRPr="00476F09">
        <w:rPr>
          <w:sz w:val="24"/>
          <w:szCs w:val="24"/>
        </w:rPr>
        <w:t>n</w:t>
      </w:r>
      <w:r w:rsidRPr="00476F09">
        <w:rPr>
          <w:spacing w:val="-5"/>
          <w:sz w:val="24"/>
          <w:szCs w:val="24"/>
        </w:rPr>
        <w:t>y</w:t>
      </w:r>
      <w:r w:rsidRPr="00476F09">
        <w:rPr>
          <w:sz w:val="24"/>
          <w:szCs w:val="24"/>
        </w:rPr>
        <w:t>a</w:t>
      </w:r>
    </w:p>
    <w:p w:rsidR="00E16CF6" w:rsidRPr="00476F09" w:rsidRDefault="007019C9" w:rsidP="00476F09">
      <w:pPr>
        <w:pStyle w:val="ListParagraph"/>
        <w:numPr>
          <w:ilvl w:val="0"/>
          <w:numId w:val="26"/>
        </w:numPr>
        <w:spacing w:before="4" w:line="260" w:lineRule="exact"/>
        <w:ind w:left="709" w:right="70"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17"/>
          <w:sz w:val="24"/>
          <w:szCs w:val="24"/>
        </w:rPr>
        <w:t xml:space="preserve"> </w:t>
      </w:r>
      <w:r w:rsidRPr="00476F09">
        <w:rPr>
          <w:sz w:val="24"/>
          <w:szCs w:val="24"/>
        </w:rPr>
        <w:t>H</w:t>
      </w:r>
      <w:r w:rsidRPr="00476F09">
        <w:rPr>
          <w:spacing w:val="4"/>
          <w:sz w:val="24"/>
          <w:szCs w:val="24"/>
        </w:rPr>
        <w:t>u</w:t>
      </w:r>
      <w:r w:rsidRPr="00476F09">
        <w:rPr>
          <w:spacing w:val="-4"/>
          <w:sz w:val="24"/>
          <w:szCs w:val="24"/>
        </w:rPr>
        <w:t>m</w:t>
      </w:r>
      <w:r w:rsidRPr="00476F09">
        <w:rPr>
          <w:spacing w:val="-1"/>
          <w:sz w:val="24"/>
          <w:szCs w:val="24"/>
        </w:rPr>
        <w:t>a</w:t>
      </w:r>
      <w:r w:rsidRPr="00476F09">
        <w:rPr>
          <w:sz w:val="24"/>
          <w:szCs w:val="24"/>
        </w:rPr>
        <w:t>s</w:t>
      </w:r>
      <w:r w:rsidRPr="00476F09">
        <w:rPr>
          <w:spacing w:val="15"/>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4"/>
          <w:sz w:val="24"/>
          <w:szCs w:val="24"/>
        </w:rPr>
        <w:t>l</w:t>
      </w:r>
      <w:r w:rsidRPr="00476F09">
        <w:rPr>
          <w:spacing w:val="4"/>
          <w:sz w:val="24"/>
          <w:szCs w:val="24"/>
        </w:rPr>
        <w:t>a</w:t>
      </w:r>
      <w:r w:rsidRPr="00476F09">
        <w:rPr>
          <w:sz w:val="24"/>
          <w:szCs w:val="24"/>
        </w:rPr>
        <w:t>h</w:t>
      </w:r>
      <w:r w:rsidRPr="00476F09">
        <w:rPr>
          <w:spacing w:val="12"/>
          <w:sz w:val="24"/>
          <w:szCs w:val="24"/>
        </w:rPr>
        <w:t xml:space="preserve"> </w:t>
      </w:r>
      <w:r w:rsidRPr="00476F09">
        <w:rPr>
          <w:sz w:val="24"/>
          <w:szCs w:val="24"/>
        </w:rPr>
        <w:t>b</w:t>
      </w:r>
      <w:r w:rsidRPr="00476F09">
        <w:rPr>
          <w:spacing w:val="-4"/>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21"/>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24"/>
          <w:sz w:val="24"/>
          <w:szCs w:val="24"/>
        </w:rPr>
        <w:t xml:space="preserve"> </w:t>
      </w:r>
      <w:r w:rsidRPr="00476F09">
        <w:rPr>
          <w:spacing w:val="-9"/>
          <w:sz w:val="24"/>
          <w:szCs w:val="24"/>
        </w:rPr>
        <w:t>m</w:t>
      </w:r>
      <w:r w:rsidRPr="00476F09">
        <w:rPr>
          <w:spacing w:val="4"/>
          <w:sz w:val="24"/>
          <w:szCs w:val="24"/>
        </w:rPr>
        <w:t>e</w:t>
      </w:r>
      <w:r w:rsidRPr="00476F09">
        <w:rPr>
          <w:spacing w:val="-4"/>
          <w:sz w:val="24"/>
          <w:szCs w:val="24"/>
        </w:rPr>
        <w:t>l</w:t>
      </w:r>
      <w:r w:rsidRPr="00476F09">
        <w:rPr>
          <w:spacing w:val="-1"/>
          <w:sz w:val="24"/>
          <w:szCs w:val="24"/>
        </w:rPr>
        <w:t>a</w:t>
      </w:r>
      <w:r w:rsidRPr="00476F09">
        <w:rPr>
          <w:sz w:val="24"/>
          <w:szCs w:val="24"/>
        </w:rPr>
        <w:t>k</w:t>
      </w:r>
      <w:r w:rsidRPr="00476F09">
        <w:rPr>
          <w:spacing w:val="2"/>
          <w:sz w:val="24"/>
          <w:szCs w:val="24"/>
        </w:rPr>
        <w:t>s</w:t>
      </w:r>
      <w:r w:rsidRPr="00476F09">
        <w:rPr>
          <w:spacing w:val="4"/>
          <w:sz w:val="24"/>
          <w:szCs w:val="24"/>
        </w:rPr>
        <w:t>a</w:t>
      </w:r>
      <w:r w:rsidRPr="00476F09">
        <w:rPr>
          <w:spacing w:val="-5"/>
          <w:sz w:val="24"/>
          <w:szCs w:val="24"/>
        </w:rPr>
        <w:t>n</w:t>
      </w:r>
      <w:r w:rsidRPr="00476F09">
        <w:rPr>
          <w:spacing w:val="-1"/>
          <w:sz w:val="24"/>
          <w:szCs w:val="24"/>
        </w:rPr>
        <w:t>a</w:t>
      </w:r>
      <w:r w:rsidRPr="00476F09">
        <w:rPr>
          <w:sz w:val="24"/>
          <w:szCs w:val="24"/>
        </w:rPr>
        <w:t>k</w:t>
      </w:r>
      <w:r w:rsidRPr="00476F09">
        <w:rPr>
          <w:spacing w:val="4"/>
          <w:sz w:val="24"/>
          <w:szCs w:val="24"/>
        </w:rPr>
        <w:t>a</w:t>
      </w:r>
      <w:r w:rsidRPr="00476F09">
        <w:rPr>
          <w:sz w:val="24"/>
          <w:szCs w:val="24"/>
        </w:rPr>
        <w:t>n</w:t>
      </w:r>
      <w:r w:rsidRPr="00476F09">
        <w:rPr>
          <w:spacing w:val="17"/>
          <w:sz w:val="24"/>
          <w:szCs w:val="24"/>
        </w:rPr>
        <w:t xml:space="preserve"> </w:t>
      </w:r>
      <w:r w:rsidRPr="00476F09">
        <w:rPr>
          <w:sz w:val="24"/>
          <w:szCs w:val="24"/>
        </w:rPr>
        <w:t>k</w:t>
      </w:r>
      <w:r w:rsidRPr="00476F09">
        <w:rPr>
          <w:spacing w:val="-1"/>
          <w:sz w:val="24"/>
          <w:szCs w:val="24"/>
        </w:rPr>
        <w:t>e</w:t>
      </w:r>
      <w:r w:rsidRPr="00476F09">
        <w:rPr>
          <w:sz w:val="24"/>
          <w:szCs w:val="24"/>
        </w:rPr>
        <w:t>g</w:t>
      </w:r>
      <w:r w:rsidRPr="00476F09">
        <w:rPr>
          <w:spacing w:val="-9"/>
          <w:sz w:val="24"/>
          <w:szCs w:val="24"/>
        </w:rPr>
        <w:t>i</w:t>
      </w:r>
      <w:r w:rsidRPr="00476F09">
        <w:rPr>
          <w:spacing w:val="-1"/>
          <w:sz w:val="24"/>
          <w:szCs w:val="24"/>
        </w:rPr>
        <w:t>a</w:t>
      </w:r>
      <w:r w:rsidRPr="00476F09">
        <w:rPr>
          <w:spacing w:val="5"/>
          <w:sz w:val="24"/>
          <w:szCs w:val="24"/>
        </w:rPr>
        <w:t>t</w:t>
      </w:r>
      <w:r w:rsidRPr="00476F09">
        <w:rPr>
          <w:spacing w:val="4"/>
          <w:sz w:val="24"/>
          <w:szCs w:val="24"/>
        </w:rPr>
        <w:t>a</w:t>
      </w:r>
      <w:r w:rsidRPr="00476F09">
        <w:rPr>
          <w:sz w:val="24"/>
          <w:szCs w:val="24"/>
        </w:rPr>
        <w:t>n</w:t>
      </w:r>
      <w:r w:rsidRPr="00476F09">
        <w:rPr>
          <w:spacing w:val="14"/>
          <w:sz w:val="24"/>
          <w:szCs w:val="24"/>
        </w:rPr>
        <w:t xml:space="preserve"> </w:t>
      </w:r>
      <w:r w:rsidRPr="00476F09">
        <w:rPr>
          <w:spacing w:val="-5"/>
          <w:sz w:val="24"/>
          <w:szCs w:val="24"/>
        </w:rPr>
        <w:t>h</w:t>
      </w:r>
      <w:r w:rsidRPr="00476F09">
        <w:rPr>
          <w:spacing w:val="5"/>
          <w:sz w:val="24"/>
          <w:szCs w:val="24"/>
        </w:rPr>
        <w:t>u</w:t>
      </w:r>
      <w:r w:rsidRPr="00476F09">
        <w:rPr>
          <w:spacing w:val="-5"/>
          <w:sz w:val="24"/>
          <w:szCs w:val="24"/>
        </w:rPr>
        <w:t>b</w:t>
      </w:r>
      <w:r w:rsidRPr="00476F09">
        <w:rPr>
          <w:spacing w:val="5"/>
          <w:sz w:val="24"/>
          <w:szCs w:val="24"/>
        </w:rPr>
        <w:t>u</w:t>
      </w:r>
      <w:r w:rsidRPr="00476F09">
        <w:rPr>
          <w:spacing w:val="-5"/>
          <w:sz w:val="24"/>
          <w:szCs w:val="24"/>
        </w:rPr>
        <w:t>n</w:t>
      </w:r>
      <w:r w:rsidRPr="00476F09">
        <w:rPr>
          <w:sz w:val="24"/>
          <w:szCs w:val="24"/>
        </w:rPr>
        <w:t>g</w:t>
      </w:r>
      <w:r w:rsidRPr="00476F09">
        <w:rPr>
          <w:spacing w:val="4"/>
          <w:sz w:val="24"/>
          <w:szCs w:val="24"/>
        </w:rPr>
        <w:t>a</w:t>
      </w:r>
      <w:r w:rsidRPr="00476F09">
        <w:rPr>
          <w:sz w:val="24"/>
          <w:szCs w:val="24"/>
        </w:rPr>
        <w:t>n</w:t>
      </w:r>
      <w:r w:rsidRPr="00476F09">
        <w:rPr>
          <w:spacing w:val="17"/>
          <w:sz w:val="24"/>
          <w:szCs w:val="24"/>
        </w:rPr>
        <w:t xml:space="preserve"> </w:t>
      </w:r>
      <w:r w:rsidRPr="00476F09">
        <w:rPr>
          <w:spacing w:val="-9"/>
          <w:sz w:val="24"/>
          <w:szCs w:val="24"/>
        </w:rPr>
        <w:t>m</w:t>
      </w:r>
      <w:r w:rsidRPr="00476F09">
        <w:rPr>
          <w:spacing w:val="4"/>
          <w:sz w:val="24"/>
          <w:szCs w:val="24"/>
        </w:rPr>
        <w:t>a</w:t>
      </w:r>
      <w:r w:rsidRPr="00476F09">
        <w:rPr>
          <w:spacing w:val="2"/>
          <w:sz w:val="24"/>
          <w:szCs w:val="24"/>
        </w:rPr>
        <w:t>s</w:t>
      </w:r>
      <w:r w:rsidRPr="00476F09">
        <w:rPr>
          <w:spacing w:val="-5"/>
          <w:sz w:val="24"/>
          <w:szCs w:val="24"/>
        </w:rPr>
        <w:t>y</w:t>
      </w:r>
      <w:r w:rsidRPr="00476F09">
        <w:rPr>
          <w:spacing w:val="-1"/>
          <w:sz w:val="24"/>
          <w:szCs w:val="24"/>
        </w:rPr>
        <w:t>a</w:t>
      </w:r>
      <w:r w:rsidRPr="00476F09">
        <w:rPr>
          <w:spacing w:val="1"/>
          <w:sz w:val="24"/>
          <w:szCs w:val="24"/>
        </w:rPr>
        <w:t>r</w:t>
      </w:r>
      <w:r w:rsidRPr="00476F09">
        <w:rPr>
          <w:spacing w:val="-1"/>
          <w:sz w:val="24"/>
          <w:szCs w:val="24"/>
        </w:rPr>
        <w:t>a</w:t>
      </w:r>
      <w:r w:rsidRPr="00476F09">
        <w:rPr>
          <w:sz w:val="24"/>
          <w:szCs w:val="24"/>
        </w:rPr>
        <w:t>k</w:t>
      </w:r>
      <w:r w:rsidRPr="00476F09">
        <w:rPr>
          <w:spacing w:val="-1"/>
          <w:sz w:val="24"/>
          <w:szCs w:val="24"/>
        </w:rPr>
        <w:t>a</w:t>
      </w:r>
      <w:r w:rsidRPr="00476F09">
        <w:rPr>
          <w:sz w:val="24"/>
          <w:szCs w:val="24"/>
        </w:rPr>
        <w:t>t</w:t>
      </w:r>
      <w:r w:rsidRPr="00476F09">
        <w:rPr>
          <w:spacing w:val="22"/>
          <w:sz w:val="24"/>
          <w:szCs w:val="24"/>
        </w:rPr>
        <w:t xml:space="preserve"> </w:t>
      </w:r>
      <w:r w:rsidRPr="00476F09">
        <w:rPr>
          <w:spacing w:val="-2"/>
          <w:sz w:val="24"/>
          <w:szCs w:val="24"/>
        </w:rPr>
        <w:t>s</w:t>
      </w:r>
      <w:r w:rsidRPr="00476F09">
        <w:rPr>
          <w:spacing w:val="-1"/>
          <w:sz w:val="24"/>
          <w:szCs w:val="24"/>
        </w:rPr>
        <w:t>e</w:t>
      </w:r>
      <w:r w:rsidRPr="00476F09">
        <w:rPr>
          <w:spacing w:val="-3"/>
          <w:sz w:val="24"/>
          <w:szCs w:val="24"/>
        </w:rPr>
        <w:t>r</w:t>
      </w:r>
      <w:r w:rsidRPr="00476F09">
        <w:rPr>
          <w:spacing w:val="5"/>
          <w:sz w:val="24"/>
          <w:szCs w:val="24"/>
        </w:rPr>
        <w:t>t</w:t>
      </w:r>
      <w:r w:rsidRPr="00476F09">
        <w:rPr>
          <w:sz w:val="24"/>
          <w:szCs w:val="24"/>
        </w:rPr>
        <w:t xml:space="preserve">a </w:t>
      </w:r>
      <w:r w:rsidRPr="00476F09">
        <w:rPr>
          <w:spacing w:val="-4"/>
          <w:sz w:val="24"/>
          <w:szCs w:val="24"/>
        </w:rPr>
        <w:t>m</w:t>
      </w:r>
      <w:r w:rsidRPr="00476F09">
        <w:rPr>
          <w:spacing w:val="4"/>
          <w:sz w:val="24"/>
          <w:szCs w:val="24"/>
        </w:rPr>
        <w:t>e</w:t>
      </w:r>
      <w:r w:rsidRPr="00476F09">
        <w:rPr>
          <w:spacing w:val="-5"/>
          <w:sz w:val="24"/>
          <w:szCs w:val="24"/>
        </w:rPr>
        <w:t>n</w:t>
      </w:r>
      <w:r w:rsidRPr="00476F09">
        <w:rPr>
          <w:sz w:val="24"/>
          <w:szCs w:val="24"/>
        </w:rPr>
        <w:t>g</w:t>
      </w:r>
      <w:r w:rsidRPr="00476F09">
        <w:rPr>
          <w:spacing w:val="4"/>
          <w:sz w:val="24"/>
          <w:szCs w:val="24"/>
        </w:rPr>
        <w:t>e</w:t>
      </w:r>
      <w:r w:rsidRPr="00476F09">
        <w:rPr>
          <w:spacing w:val="-9"/>
          <w:sz w:val="24"/>
          <w:szCs w:val="24"/>
        </w:rPr>
        <w:t>l</w:t>
      </w:r>
      <w:r w:rsidRPr="00476F09">
        <w:rPr>
          <w:spacing w:val="9"/>
          <w:sz w:val="24"/>
          <w:szCs w:val="24"/>
        </w:rPr>
        <w:t>o</w:t>
      </w:r>
      <w:r w:rsidRPr="00476F09">
        <w:rPr>
          <w:spacing w:val="-4"/>
          <w:sz w:val="24"/>
          <w:szCs w:val="24"/>
        </w:rPr>
        <w:t>l</w:t>
      </w:r>
      <w:r w:rsidRPr="00476F09">
        <w:rPr>
          <w:spacing w:val="4"/>
          <w:sz w:val="24"/>
          <w:szCs w:val="24"/>
        </w:rPr>
        <w:t>a</w:t>
      </w:r>
      <w:r w:rsidRPr="00476F09">
        <w:rPr>
          <w:sz w:val="24"/>
          <w:szCs w:val="24"/>
        </w:rPr>
        <w:t>h</w:t>
      </w:r>
      <w:r w:rsidRPr="00476F09">
        <w:rPr>
          <w:spacing w:val="7"/>
          <w:sz w:val="24"/>
          <w:szCs w:val="24"/>
        </w:rPr>
        <w:t xml:space="preserve"> </w:t>
      </w:r>
      <w:r w:rsidRPr="00476F09">
        <w:rPr>
          <w:spacing w:val="-4"/>
          <w:sz w:val="24"/>
          <w:szCs w:val="24"/>
        </w:rPr>
        <w:t>m</w:t>
      </w:r>
      <w:r w:rsidRPr="00476F09">
        <w:rPr>
          <w:spacing w:val="-1"/>
          <w:sz w:val="24"/>
          <w:szCs w:val="24"/>
        </w:rPr>
        <w:t>e</w:t>
      </w:r>
      <w:r w:rsidRPr="00476F09">
        <w:rPr>
          <w:spacing w:val="5"/>
          <w:sz w:val="24"/>
          <w:szCs w:val="24"/>
        </w:rPr>
        <w:t>d</w:t>
      </w:r>
      <w:r w:rsidRPr="00476F09">
        <w:rPr>
          <w:spacing w:val="-4"/>
          <w:sz w:val="24"/>
          <w:szCs w:val="24"/>
        </w:rPr>
        <w:t>i</w:t>
      </w:r>
      <w:r w:rsidRPr="00476F09">
        <w:rPr>
          <w:sz w:val="24"/>
          <w:szCs w:val="24"/>
        </w:rPr>
        <w:t>a</w:t>
      </w:r>
      <w:r w:rsidRPr="00476F09">
        <w:rPr>
          <w:spacing w:val="11"/>
          <w:sz w:val="24"/>
          <w:szCs w:val="24"/>
        </w:rPr>
        <w:t xml:space="preserve"> </w:t>
      </w:r>
      <w:r w:rsidRPr="00476F09">
        <w:rPr>
          <w:spacing w:val="-2"/>
          <w:sz w:val="24"/>
          <w:szCs w:val="24"/>
        </w:rPr>
        <w:t>s</w:t>
      </w:r>
      <w:r w:rsidRPr="00476F09">
        <w:rPr>
          <w:spacing w:val="5"/>
          <w:sz w:val="24"/>
          <w:szCs w:val="24"/>
        </w:rPr>
        <w:t>o</w:t>
      </w:r>
      <w:r w:rsidRPr="00476F09">
        <w:rPr>
          <w:spacing w:val="2"/>
          <w:sz w:val="24"/>
          <w:szCs w:val="24"/>
        </w:rPr>
        <w:t>s</w:t>
      </w:r>
      <w:r w:rsidRPr="00476F09">
        <w:rPr>
          <w:spacing w:val="-9"/>
          <w:sz w:val="24"/>
          <w:szCs w:val="24"/>
        </w:rPr>
        <w:t>i</w:t>
      </w:r>
      <w:r w:rsidRPr="00476F09">
        <w:rPr>
          <w:spacing w:val="4"/>
          <w:sz w:val="24"/>
          <w:szCs w:val="24"/>
        </w:rPr>
        <w:t>a</w:t>
      </w:r>
      <w:r w:rsidRPr="00476F09">
        <w:rPr>
          <w:sz w:val="24"/>
          <w:szCs w:val="24"/>
        </w:rPr>
        <w:t>l</w:t>
      </w:r>
      <w:r w:rsidRPr="00476F09">
        <w:rPr>
          <w:spacing w:val="3"/>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2"/>
          <w:sz w:val="24"/>
          <w:szCs w:val="24"/>
        </w:rPr>
        <w:t xml:space="preserve"> </w:t>
      </w:r>
      <w:r w:rsidRPr="00476F09">
        <w:rPr>
          <w:sz w:val="24"/>
          <w:szCs w:val="24"/>
        </w:rPr>
        <w:t>d</w:t>
      </w:r>
      <w:r w:rsidRPr="00476F09">
        <w:rPr>
          <w:spacing w:val="5"/>
          <w:sz w:val="24"/>
          <w:szCs w:val="24"/>
        </w:rPr>
        <w:t>o</w:t>
      </w:r>
      <w:r w:rsidRPr="00476F09">
        <w:rPr>
          <w:sz w:val="24"/>
          <w:szCs w:val="24"/>
        </w:rPr>
        <w:t>k</w:t>
      </w:r>
      <w:r w:rsidRPr="00476F09">
        <w:rPr>
          <w:spacing w:val="5"/>
          <w:sz w:val="24"/>
          <w:szCs w:val="24"/>
        </w:rPr>
        <w:t>u</w:t>
      </w:r>
      <w:r w:rsidRPr="00476F09">
        <w:rPr>
          <w:spacing w:val="-9"/>
          <w:sz w:val="24"/>
          <w:szCs w:val="24"/>
        </w:rPr>
        <w:t>m</w:t>
      </w:r>
      <w:r w:rsidRPr="00476F09">
        <w:rPr>
          <w:spacing w:val="4"/>
          <w:sz w:val="24"/>
          <w:szCs w:val="24"/>
        </w:rPr>
        <w:t>e</w:t>
      </w:r>
      <w:r w:rsidRPr="00476F09">
        <w:rPr>
          <w:spacing w:val="-5"/>
          <w:sz w:val="24"/>
          <w:szCs w:val="24"/>
        </w:rPr>
        <w:t>n</w:t>
      </w:r>
      <w:r w:rsidRPr="00476F09">
        <w:rPr>
          <w:spacing w:val="5"/>
          <w:sz w:val="24"/>
          <w:szCs w:val="24"/>
        </w:rPr>
        <w:t>t</w:t>
      </w:r>
      <w:r w:rsidRPr="00476F09">
        <w:rPr>
          <w:spacing w:val="-1"/>
          <w:sz w:val="24"/>
          <w:szCs w:val="24"/>
        </w:rPr>
        <w:t>a</w:t>
      </w:r>
      <w:r w:rsidRPr="00476F09">
        <w:rPr>
          <w:spacing w:val="2"/>
          <w:sz w:val="24"/>
          <w:szCs w:val="24"/>
        </w:rPr>
        <w:t>s</w:t>
      </w:r>
      <w:r w:rsidRPr="00476F09">
        <w:rPr>
          <w:sz w:val="24"/>
          <w:szCs w:val="24"/>
        </w:rPr>
        <w:t>i</w:t>
      </w:r>
      <w:r w:rsidRPr="00476F09">
        <w:rPr>
          <w:spacing w:val="3"/>
          <w:sz w:val="24"/>
          <w:szCs w:val="24"/>
        </w:rPr>
        <w:t xml:space="preserve"> </w:t>
      </w:r>
      <w:r w:rsidRPr="00476F09">
        <w:rPr>
          <w:spacing w:val="-2"/>
          <w:sz w:val="24"/>
          <w:szCs w:val="24"/>
        </w:rPr>
        <w:t>s</w:t>
      </w:r>
      <w:r w:rsidRPr="00476F09">
        <w:rPr>
          <w:spacing w:val="4"/>
          <w:sz w:val="24"/>
          <w:szCs w:val="24"/>
        </w:rPr>
        <w:t>e</w:t>
      </w:r>
      <w:r w:rsidRPr="00476F09">
        <w:rPr>
          <w:spacing w:val="-4"/>
          <w:sz w:val="24"/>
          <w:szCs w:val="24"/>
        </w:rPr>
        <w:t>l</w:t>
      </w:r>
      <w:r w:rsidRPr="00476F09">
        <w:rPr>
          <w:sz w:val="24"/>
          <w:szCs w:val="24"/>
        </w:rPr>
        <w:t>u</w:t>
      </w:r>
      <w:r w:rsidRPr="00476F09">
        <w:rPr>
          <w:spacing w:val="1"/>
          <w:sz w:val="24"/>
          <w:szCs w:val="24"/>
        </w:rPr>
        <w:t>r</w:t>
      </w:r>
      <w:r w:rsidRPr="00476F09">
        <w:rPr>
          <w:spacing w:val="5"/>
          <w:sz w:val="24"/>
          <w:szCs w:val="24"/>
        </w:rPr>
        <w:t>u</w:t>
      </w:r>
      <w:r w:rsidRPr="00476F09">
        <w:rPr>
          <w:sz w:val="24"/>
          <w:szCs w:val="24"/>
        </w:rPr>
        <w:t>h</w:t>
      </w:r>
      <w:r w:rsidRPr="00476F09">
        <w:rPr>
          <w:spacing w:val="7"/>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9"/>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2"/>
          <w:sz w:val="24"/>
          <w:szCs w:val="24"/>
        </w:rPr>
        <w:t xml:space="preserve"> </w:t>
      </w:r>
      <w:r w:rsidRPr="00476F09">
        <w:rPr>
          <w:spacing w:val="1"/>
          <w:sz w:val="24"/>
          <w:szCs w:val="24"/>
        </w:rPr>
        <w:t>S</w:t>
      </w:r>
      <w:r w:rsidRPr="00476F09">
        <w:rPr>
          <w:spacing w:val="-1"/>
          <w:sz w:val="24"/>
          <w:szCs w:val="24"/>
        </w:rPr>
        <w:t>a</w:t>
      </w:r>
      <w:r w:rsidRPr="00476F09">
        <w:rPr>
          <w:sz w:val="24"/>
          <w:szCs w:val="24"/>
        </w:rPr>
        <w:t>ka</w:t>
      </w:r>
      <w:r w:rsidRPr="00476F09">
        <w:rPr>
          <w:spacing w:val="11"/>
          <w:sz w:val="24"/>
          <w:szCs w:val="24"/>
        </w:rPr>
        <w:t xml:space="preserve"> </w:t>
      </w:r>
      <w:r w:rsidRPr="00476F09">
        <w:rPr>
          <w:spacing w:val="3"/>
          <w:sz w:val="24"/>
          <w:szCs w:val="24"/>
        </w:rPr>
        <w:t>B</w:t>
      </w:r>
      <w:r w:rsidRPr="00476F09">
        <w:rPr>
          <w:spacing w:val="-5"/>
          <w:sz w:val="24"/>
          <w:szCs w:val="24"/>
        </w:rPr>
        <w:t>h</w:t>
      </w:r>
      <w:r w:rsidRPr="00476F09">
        <w:rPr>
          <w:spacing w:val="4"/>
          <w:sz w:val="24"/>
          <w:szCs w:val="24"/>
        </w:rPr>
        <w:t>a</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gk</w:t>
      </w:r>
      <w:r w:rsidRPr="00476F09">
        <w:rPr>
          <w:spacing w:val="-1"/>
          <w:sz w:val="24"/>
          <w:szCs w:val="24"/>
        </w:rPr>
        <w:t>a</w:t>
      </w:r>
      <w:r w:rsidRPr="00476F09">
        <w:rPr>
          <w:spacing w:val="1"/>
          <w:sz w:val="24"/>
          <w:szCs w:val="24"/>
        </w:rPr>
        <w:t>r</w:t>
      </w:r>
      <w:r w:rsidRPr="00476F09">
        <w:rPr>
          <w:sz w:val="24"/>
          <w:szCs w:val="24"/>
        </w:rPr>
        <w:t>a</w:t>
      </w:r>
      <w:r w:rsidRPr="00476F09">
        <w:rPr>
          <w:spacing w:val="6"/>
          <w:sz w:val="24"/>
          <w:szCs w:val="24"/>
        </w:rPr>
        <w:t xml:space="preserve"> </w:t>
      </w:r>
      <w:r w:rsidRPr="00476F09">
        <w:rPr>
          <w:spacing w:val="3"/>
          <w:sz w:val="24"/>
          <w:szCs w:val="24"/>
        </w:rPr>
        <w:t>R</w:t>
      </w:r>
      <w:r w:rsidRPr="00476F09">
        <w:rPr>
          <w:spacing w:val="4"/>
          <w:sz w:val="24"/>
          <w:szCs w:val="24"/>
        </w:rPr>
        <w:t>a</w:t>
      </w:r>
      <w:r w:rsidRPr="00476F09">
        <w:rPr>
          <w:spacing w:val="-5"/>
          <w:sz w:val="24"/>
          <w:szCs w:val="24"/>
        </w:rPr>
        <w:t>n</w:t>
      </w:r>
      <w:r w:rsidRPr="00476F09">
        <w:rPr>
          <w:spacing w:val="5"/>
          <w:sz w:val="24"/>
          <w:szCs w:val="24"/>
        </w:rPr>
        <w:t>t</w:t>
      </w:r>
      <w:r w:rsidRPr="00476F09">
        <w:rPr>
          <w:spacing w:val="-4"/>
          <w:sz w:val="24"/>
          <w:szCs w:val="24"/>
        </w:rPr>
        <w:t>i</w:t>
      </w:r>
      <w:r w:rsidRPr="00476F09">
        <w:rPr>
          <w:sz w:val="24"/>
          <w:szCs w:val="24"/>
        </w:rPr>
        <w:t>ng</w:t>
      </w:r>
    </w:p>
    <w:p w:rsidR="00E16CF6" w:rsidRDefault="007019C9">
      <w:pPr>
        <w:spacing w:line="260" w:lineRule="exact"/>
        <w:ind w:left="749" w:right="7542"/>
        <w:jc w:val="both"/>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
          <w:sz w:val="24"/>
          <w:szCs w:val="24"/>
        </w:rPr>
        <w:t>g</w:t>
      </w:r>
      <w:r>
        <w:rPr>
          <w:sz w:val="24"/>
          <w:szCs w:val="24"/>
        </w:rPr>
        <w:t>.</w:t>
      </w:r>
    </w:p>
    <w:p w:rsidR="00E16CF6" w:rsidRPr="00476F09" w:rsidRDefault="007019C9" w:rsidP="00476F09">
      <w:pPr>
        <w:pStyle w:val="ListParagraph"/>
        <w:numPr>
          <w:ilvl w:val="0"/>
          <w:numId w:val="26"/>
        </w:numPr>
        <w:spacing w:line="260" w:lineRule="exact"/>
        <w:ind w:left="709" w:right="84"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17"/>
          <w:sz w:val="24"/>
          <w:szCs w:val="24"/>
        </w:rPr>
        <w:t xml:space="preserve"> </w:t>
      </w:r>
      <w:r w:rsidRPr="00476F09">
        <w:rPr>
          <w:spacing w:val="-5"/>
          <w:sz w:val="24"/>
          <w:szCs w:val="24"/>
        </w:rPr>
        <w:t>K</w:t>
      </w:r>
      <w:r w:rsidRPr="00476F09">
        <w:rPr>
          <w:spacing w:val="-1"/>
          <w:sz w:val="24"/>
          <w:szCs w:val="24"/>
        </w:rPr>
        <w:t>e</w:t>
      </w:r>
      <w:r w:rsidRPr="00476F09">
        <w:rPr>
          <w:spacing w:val="2"/>
          <w:sz w:val="24"/>
          <w:szCs w:val="24"/>
        </w:rPr>
        <w:t>s</w:t>
      </w:r>
      <w:r w:rsidRPr="00476F09">
        <w:rPr>
          <w:spacing w:val="-1"/>
          <w:sz w:val="24"/>
          <w:szCs w:val="24"/>
        </w:rPr>
        <w:t>e</w:t>
      </w:r>
      <w:r w:rsidRPr="00476F09">
        <w:rPr>
          <w:sz w:val="24"/>
          <w:szCs w:val="24"/>
        </w:rPr>
        <w:t>k</w:t>
      </w:r>
      <w:r w:rsidRPr="00476F09">
        <w:rPr>
          <w:spacing w:val="1"/>
          <w:sz w:val="24"/>
          <w:szCs w:val="24"/>
        </w:rPr>
        <w:t>r</w:t>
      </w:r>
      <w:r w:rsidRPr="00476F09">
        <w:rPr>
          <w:spacing w:val="-1"/>
          <w:sz w:val="24"/>
          <w:szCs w:val="24"/>
        </w:rPr>
        <w:t>e</w:t>
      </w:r>
      <w:r w:rsidRPr="00476F09">
        <w:rPr>
          <w:spacing w:val="5"/>
          <w:sz w:val="24"/>
          <w:szCs w:val="24"/>
        </w:rPr>
        <w:t>t</w:t>
      </w:r>
      <w:r w:rsidRPr="00476F09">
        <w:rPr>
          <w:spacing w:val="-1"/>
          <w:sz w:val="24"/>
          <w:szCs w:val="24"/>
        </w:rPr>
        <w:t>a</w:t>
      </w:r>
      <w:r w:rsidRPr="00476F09">
        <w:rPr>
          <w:spacing w:val="1"/>
          <w:sz w:val="24"/>
          <w:szCs w:val="24"/>
        </w:rPr>
        <w:t>r</w:t>
      </w:r>
      <w:r w:rsidRPr="00476F09">
        <w:rPr>
          <w:spacing w:val="-9"/>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pacing w:val="-3"/>
          <w:sz w:val="24"/>
          <w:szCs w:val="24"/>
        </w:rPr>
        <w:t>n</w:t>
      </w:r>
      <w:r w:rsidRPr="00476F09">
        <w:rPr>
          <w:sz w:val="24"/>
          <w:szCs w:val="24"/>
        </w:rPr>
        <w:t>,</w:t>
      </w:r>
      <w:r w:rsidRPr="00476F09">
        <w:rPr>
          <w:spacing w:val="14"/>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ug</w:t>
      </w:r>
      <w:r w:rsidRPr="00476F09">
        <w:rPr>
          <w:spacing w:val="-1"/>
          <w:sz w:val="24"/>
          <w:szCs w:val="24"/>
        </w:rPr>
        <w:t>a</w:t>
      </w:r>
      <w:r w:rsidRPr="00476F09">
        <w:rPr>
          <w:sz w:val="24"/>
          <w:szCs w:val="24"/>
        </w:rPr>
        <w:t>s</w:t>
      </w:r>
      <w:r w:rsidRPr="00476F09">
        <w:rPr>
          <w:spacing w:val="10"/>
          <w:sz w:val="24"/>
          <w:szCs w:val="24"/>
        </w:rPr>
        <w:t xml:space="preserve"> </w:t>
      </w:r>
      <w:r w:rsidRPr="00476F09">
        <w:rPr>
          <w:spacing w:val="-9"/>
          <w:sz w:val="24"/>
          <w:szCs w:val="24"/>
        </w:rPr>
        <w:t>m</w:t>
      </w:r>
      <w:r w:rsidRPr="00476F09">
        <w:rPr>
          <w:spacing w:val="4"/>
          <w:sz w:val="24"/>
          <w:szCs w:val="24"/>
        </w:rPr>
        <w:t>e</w:t>
      </w:r>
      <w:r w:rsidRPr="00476F09">
        <w:rPr>
          <w:sz w:val="24"/>
          <w:szCs w:val="24"/>
        </w:rPr>
        <w:t>n</w:t>
      </w:r>
      <w:r w:rsidRPr="00476F09">
        <w:rPr>
          <w:spacing w:val="-4"/>
          <w:sz w:val="24"/>
          <w:szCs w:val="24"/>
        </w:rPr>
        <w:t>j</w:t>
      </w:r>
      <w:r w:rsidRPr="00476F09">
        <w:rPr>
          <w:spacing w:val="4"/>
          <w:sz w:val="24"/>
          <w:szCs w:val="24"/>
        </w:rPr>
        <w:t>a</w:t>
      </w:r>
      <w:r w:rsidRPr="00476F09">
        <w:rPr>
          <w:sz w:val="24"/>
          <w:szCs w:val="24"/>
        </w:rPr>
        <w:t>ga</w:t>
      </w:r>
      <w:r w:rsidRPr="00476F09">
        <w:rPr>
          <w:spacing w:val="11"/>
          <w:sz w:val="24"/>
          <w:szCs w:val="24"/>
        </w:rPr>
        <w:t xml:space="preserve"> </w:t>
      </w:r>
      <w:r w:rsidRPr="00476F09">
        <w:rPr>
          <w:sz w:val="24"/>
          <w:szCs w:val="24"/>
        </w:rPr>
        <w:t>k</w:t>
      </w:r>
      <w:r w:rsidRPr="00476F09">
        <w:rPr>
          <w:spacing w:val="-1"/>
          <w:sz w:val="24"/>
          <w:szCs w:val="24"/>
        </w:rPr>
        <w:t>e</w:t>
      </w:r>
      <w:r w:rsidRPr="00476F09">
        <w:rPr>
          <w:spacing w:val="-5"/>
          <w:sz w:val="24"/>
          <w:szCs w:val="24"/>
        </w:rPr>
        <w:t>b</w:t>
      </w:r>
      <w:r w:rsidRPr="00476F09">
        <w:rPr>
          <w:spacing w:val="-1"/>
          <w:sz w:val="24"/>
          <w:szCs w:val="24"/>
        </w:rPr>
        <w:t>e</w:t>
      </w:r>
      <w:r w:rsidRPr="00476F09">
        <w:rPr>
          <w:spacing w:val="1"/>
          <w:sz w:val="24"/>
          <w:szCs w:val="24"/>
        </w:rPr>
        <w:t>r</w:t>
      </w:r>
      <w:r w:rsidRPr="00476F09">
        <w:rPr>
          <w:spacing w:val="2"/>
          <w:sz w:val="24"/>
          <w:szCs w:val="24"/>
        </w:rPr>
        <w:t>s</w:t>
      </w:r>
      <w:r w:rsidRPr="00476F09">
        <w:rPr>
          <w:sz w:val="24"/>
          <w:szCs w:val="24"/>
        </w:rPr>
        <w:t>i</w:t>
      </w:r>
      <w:r w:rsidRPr="00476F09">
        <w:rPr>
          <w:spacing w:val="-4"/>
          <w:sz w:val="24"/>
          <w:szCs w:val="24"/>
        </w:rPr>
        <w:t>h</w:t>
      </w:r>
      <w:r w:rsidRPr="00476F09">
        <w:rPr>
          <w:spacing w:val="4"/>
          <w:sz w:val="24"/>
          <w:szCs w:val="24"/>
        </w:rPr>
        <w:t>a</w:t>
      </w:r>
      <w:r w:rsidRPr="00476F09">
        <w:rPr>
          <w:sz w:val="24"/>
          <w:szCs w:val="24"/>
        </w:rPr>
        <w:t>n</w:t>
      </w:r>
      <w:r w:rsidRPr="00476F09">
        <w:rPr>
          <w:spacing w:val="7"/>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7"/>
          <w:sz w:val="24"/>
          <w:szCs w:val="24"/>
        </w:rPr>
        <w:t xml:space="preserve"> </w:t>
      </w:r>
      <w:r w:rsidRPr="00476F09">
        <w:rPr>
          <w:sz w:val="24"/>
          <w:szCs w:val="24"/>
        </w:rPr>
        <w:t>k</w:t>
      </w:r>
      <w:r w:rsidRPr="00476F09">
        <w:rPr>
          <w:spacing w:val="4"/>
          <w:sz w:val="24"/>
          <w:szCs w:val="24"/>
        </w:rPr>
        <w:t>e</w:t>
      </w:r>
      <w:r w:rsidRPr="00476F09">
        <w:rPr>
          <w:spacing w:val="-9"/>
          <w:sz w:val="24"/>
          <w:szCs w:val="24"/>
        </w:rPr>
        <w:t>l</w:t>
      </w:r>
      <w:r w:rsidRPr="00476F09">
        <w:rPr>
          <w:spacing w:val="4"/>
          <w:sz w:val="24"/>
          <w:szCs w:val="24"/>
        </w:rPr>
        <w:t>e</w:t>
      </w:r>
      <w:r w:rsidRPr="00476F09">
        <w:rPr>
          <w:spacing w:val="-5"/>
          <w:sz w:val="24"/>
          <w:szCs w:val="24"/>
        </w:rPr>
        <w:t>n</w:t>
      </w:r>
      <w:r w:rsidRPr="00476F09">
        <w:rPr>
          <w:sz w:val="24"/>
          <w:szCs w:val="24"/>
        </w:rPr>
        <w:t>gk</w:t>
      </w:r>
      <w:r w:rsidRPr="00476F09">
        <w:rPr>
          <w:spacing w:val="-1"/>
          <w:sz w:val="24"/>
          <w:szCs w:val="24"/>
        </w:rPr>
        <w:t>a</w:t>
      </w:r>
      <w:r w:rsidRPr="00476F09">
        <w:rPr>
          <w:sz w:val="24"/>
          <w:szCs w:val="24"/>
        </w:rPr>
        <w:t>p</w:t>
      </w:r>
      <w:r w:rsidRPr="00476F09">
        <w:rPr>
          <w:spacing w:val="4"/>
          <w:sz w:val="24"/>
          <w:szCs w:val="24"/>
        </w:rPr>
        <w:t>a</w:t>
      </w:r>
      <w:r w:rsidRPr="00476F09">
        <w:rPr>
          <w:sz w:val="24"/>
          <w:szCs w:val="24"/>
        </w:rPr>
        <w:t>n</w:t>
      </w:r>
      <w:r w:rsidRPr="00476F09">
        <w:rPr>
          <w:spacing w:val="12"/>
          <w:sz w:val="24"/>
          <w:szCs w:val="24"/>
        </w:rPr>
        <w:t xml:space="preserve"> </w:t>
      </w:r>
      <w:r w:rsidRPr="00476F09">
        <w:rPr>
          <w:spacing w:val="-4"/>
          <w:sz w:val="24"/>
          <w:szCs w:val="24"/>
        </w:rPr>
        <w:t>i</w:t>
      </w:r>
      <w:r w:rsidRPr="00476F09">
        <w:rPr>
          <w:sz w:val="24"/>
          <w:szCs w:val="24"/>
        </w:rPr>
        <w:t>nv</w:t>
      </w:r>
      <w:r w:rsidRPr="00476F09">
        <w:rPr>
          <w:spacing w:val="4"/>
          <w:sz w:val="24"/>
          <w:szCs w:val="24"/>
        </w:rPr>
        <w:t>e</w:t>
      </w:r>
      <w:r w:rsidRPr="00476F09">
        <w:rPr>
          <w:spacing w:val="-5"/>
          <w:sz w:val="24"/>
          <w:szCs w:val="24"/>
        </w:rPr>
        <w:t>n</w:t>
      </w:r>
      <w:r w:rsidRPr="00476F09">
        <w:rPr>
          <w:spacing w:val="5"/>
          <w:sz w:val="24"/>
          <w:szCs w:val="24"/>
        </w:rPr>
        <w:t>t</w:t>
      </w:r>
      <w:r w:rsidRPr="00476F09">
        <w:rPr>
          <w:spacing w:val="-1"/>
          <w:sz w:val="24"/>
          <w:szCs w:val="24"/>
        </w:rPr>
        <w:t>a</w:t>
      </w:r>
      <w:r w:rsidRPr="00476F09">
        <w:rPr>
          <w:spacing w:val="1"/>
          <w:sz w:val="24"/>
          <w:szCs w:val="24"/>
        </w:rPr>
        <w:t>r</w:t>
      </w:r>
      <w:r w:rsidRPr="00476F09">
        <w:rPr>
          <w:spacing w:val="-4"/>
          <w:sz w:val="24"/>
          <w:szCs w:val="24"/>
        </w:rPr>
        <w:t>i</w:t>
      </w:r>
      <w:r w:rsidRPr="00476F09">
        <w:rPr>
          <w:sz w:val="24"/>
          <w:szCs w:val="24"/>
        </w:rPr>
        <w:t>s</w:t>
      </w:r>
      <w:r w:rsidRPr="00476F09">
        <w:rPr>
          <w:spacing w:val="10"/>
          <w:sz w:val="24"/>
          <w:szCs w:val="24"/>
        </w:rPr>
        <w:t xml:space="preserve"> </w:t>
      </w:r>
      <w:r w:rsidRPr="00476F09">
        <w:rPr>
          <w:spacing w:val="1"/>
          <w:sz w:val="24"/>
          <w:szCs w:val="24"/>
        </w:rPr>
        <w:t>S</w:t>
      </w:r>
      <w:r w:rsidRPr="00476F09">
        <w:rPr>
          <w:spacing w:val="-1"/>
          <w:sz w:val="24"/>
          <w:szCs w:val="24"/>
        </w:rPr>
        <w:t>a</w:t>
      </w:r>
      <w:r w:rsidRPr="00476F09">
        <w:rPr>
          <w:sz w:val="24"/>
          <w:szCs w:val="24"/>
        </w:rPr>
        <w:t>ka</w:t>
      </w:r>
    </w:p>
    <w:p w:rsidR="00E16CF6" w:rsidRDefault="007019C9">
      <w:pPr>
        <w:spacing w:before="3"/>
        <w:ind w:left="749" w:right="74"/>
        <w:jc w:val="both"/>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4"/>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proofErr w:type="gramStart"/>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z w:val="24"/>
          <w:szCs w:val="24"/>
        </w:rPr>
        <w:t xml:space="preserve">i </w:t>
      </w:r>
      <w:r>
        <w:rPr>
          <w:spacing w:val="12"/>
          <w:sz w:val="24"/>
          <w:szCs w:val="24"/>
        </w:rPr>
        <w:t xml:space="preserve"> </w:t>
      </w:r>
      <w:r>
        <w:rPr>
          <w:sz w:val="24"/>
          <w:szCs w:val="24"/>
        </w:rPr>
        <w:t>p</w:t>
      </w:r>
      <w:r>
        <w:rPr>
          <w:spacing w:val="4"/>
          <w:sz w:val="24"/>
          <w:szCs w:val="24"/>
        </w:rPr>
        <w:t>e</w:t>
      </w:r>
      <w:r>
        <w:rPr>
          <w:sz w:val="24"/>
          <w:szCs w:val="24"/>
        </w:rPr>
        <w:t>nggu</w:t>
      </w:r>
      <w:r>
        <w:rPr>
          <w:spacing w:val="-5"/>
          <w:sz w:val="24"/>
          <w:szCs w:val="24"/>
        </w:rPr>
        <w:t>n</w:t>
      </w:r>
      <w:r>
        <w:rPr>
          <w:spacing w:val="-1"/>
          <w:sz w:val="24"/>
          <w:szCs w:val="24"/>
        </w:rPr>
        <w:t>a</w:t>
      </w:r>
      <w:r>
        <w:rPr>
          <w:spacing w:val="4"/>
          <w:sz w:val="24"/>
          <w:szCs w:val="24"/>
        </w:rPr>
        <w:t>a</w:t>
      </w:r>
      <w:r>
        <w:rPr>
          <w:sz w:val="24"/>
          <w:szCs w:val="24"/>
        </w:rPr>
        <w:t>n</w:t>
      </w:r>
      <w:proofErr w:type="gramEnd"/>
      <w:r>
        <w:rPr>
          <w:spacing w:val="5"/>
          <w:sz w:val="24"/>
          <w:szCs w:val="24"/>
        </w:rPr>
        <w:t xml:space="preserve"> </w:t>
      </w:r>
      <w:r>
        <w:rPr>
          <w:spacing w:val="-4"/>
          <w:sz w:val="24"/>
          <w:szCs w:val="24"/>
        </w:rPr>
        <w:t>i</w:t>
      </w:r>
      <w:r>
        <w:rPr>
          <w:spacing w:val="7"/>
          <w:sz w:val="24"/>
          <w:szCs w:val="24"/>
        </w:rPr>
        <w:t>n</w:t>
      </w:r>
      <w:r>
        <w:rPr>
          <w:sz w:val="24"/>
          <w:szCs w:val="24"/>
        </w:rPr>
        <w:t>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z w:val="24"/>
          <w:szCs w:val="24"/>
        </w:rPr>
        <w:t>s</w:t>
      </w:r>
      <w:r>
        <w:rPr>
          <w:spacing w:val="2"/>
          <w:sz w:val="24"/>
          <w:szCs w:val="24"/>
        </w:rPr>
        <w:t xml:space="preserve"> </w:t>
      </w:r>
      <w:r>
        <w:rPr>
          <w:spacing w:val="9"/>
          <w:sz w:val="24"/>
          <w:szCs w:val="24"/>
        </w:rPr>
        <w:t>o</w:t>
      </w:r>
      <w:r>
        <w:rPr>
          <w:spacing w:val="-9"/>
          <w:sz w:val="24"/>
          <w:szCs w:val="24"/>
        </w:rPr>
        <w:t>l</w:t>
      </w:r>
      <w:r>
        <w:rPr>
          <w:spacing w:val="4"/>
          <w:sz w:val="24"/>
          <w:szCs w:val="24"/>
        </w:rPr>
        <w:t>e</w:t>
      </w:r>
      <w:r>
        <w:rPr>
          <w:sz w:val="24"/>
          <w:szCs w:val="24"/>
        </w:rPr>
        <w:t>h b</w:t>
      </w:r>
      <w:r>
        <w:rPr>
          <w:spacing w:val="-4"/>
          <w:sz w:val="24"/>
          <w:szCs w:val="24"/>
        </w:rPr>
        <w:t>i</w:t>
      </w:r>
      <w:r>
        <w:rPr>
          <w:spacing w:val="5"/>
          <w:sz w:val="24"/>
          <w:szCs w:val="24"/>
        </w:rPr>
        <w:t>d</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k</w:t>
      </w:r>
      <w:r>
        <w:rPr>
          <w:spacing w:val="-1"/>
          <w:sz w:val="24"/>
          <w:szCs w:val="24"/>
        </w:rPr>
        <w:t>e</w:t>
      </w:r>
      <w:r>
        <w:rPr>
          <w:spacing w:val="6"/>
          <w:sz w:val="24"/>
          <w:szCs w:val="24"/>
        </w:rPr>
        <w:t>r</w:t>
      </w:r>
      <w:r>
        <w:rPr>
          <w:spacing w:val="-4"/>
          <w:sz w:val="24"/>
          <w:szCs w:val="24"/>
        </w:rPr>
        <w:t>j</w:t>
      </w:r>
      <w:r w:rsidR="001C2CFE">
        <w:rPr>
          <w:sz w:val="24"/>
          <w:szCs w:val="24"/>
        </w:rPr>
        <w:t>a</w:t>
      </w:r>
      <w:r>
        <w:rPr>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
          <w:sz w:val="24"/>
          <w:szCs w:val="24"/>
        </w:rPr>
        <w:t xml:space="preserve"> </w:t>
      </w:r>
      <w:r>
        <w:rPr>
          <w:spacing w:val="-2"/>
          <w:sz w:val="24"/>
          <w:szCs w:val="24"/>
        </w:rPr>
        <w:t>s</w:t>
      </w:r>
      <w:r>
        <w:rPr>
          <w:spacing w:val="4"/>
          <w:sz w:val="24"/>
          <w:szCs w:val="24"/>
        </w:rPr>
        <w:t>a</w:t>
      </w:r>
      <w:r>
        <w:rPr>
          <w:spacing w:val="-5"/>
          <w:sz w:val="24"/>
          <w:szCs w:val="24"/>
        </w:rPr>
        <w:t>n</w:t>
      </w:r>
      <w:r>
        <w:rPr>
          <w:sz w:val="24"/>
          <w:szCs w:val="24"/>
        </w:rPr>
        <w:t>gga</w:t>
      </w:r>
      <w:r>
        <w:rPr>
          <w:spacing w:val="4"/>
          <w:sz w:val="24"/>
          <w:szCs w:val="24"/>
        </w:rPr>
        <w:t xml:space="preserve"> </w:t>
      </w:r>
      <w:r>
        <w:rPr>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5"/>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5"/>
          <w:sz w:val="24"/>
          <w:szCs w:val="24"/>
        </w:rPr>
        <w:t xml:space="preserve"> </w:t>
      </w:r>
      <w:r>
        <w:rPr>
          <w:spacing w:val="-2"/>
          <w:sz w:val="24"/>
          <w:szCs w:val="24"/>
        </w:rPr>
        <w:t>s</w:t>
      </w:r>
      <w:r>
        <w:rPr>
          <w:spacing w:val="4"/>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pacing w:val="-5"/>
          <w:sz w:val="24"/>
          <w:szCs w:val="24"/>
        </w:rPr>
        <w:t>b</w:t>
      </w:r>
      <w:r>
        <w:rPr>
          <w:spacing w:val="-1"/>
          <w:sz w:val="24"/>
          <w:szCs w:val="24"/>
        </w:rPr>
        <w:t>e</w:t>
      </w:r>
      <w:r>
        <w:rPr>
          <w:spacing w:val="-3"/>
          <w:sz w:val="24"/>
          <w:szCs w:val="24"/>
        </w:rPr>
        <w:t>r</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z w:val="24"/>
          <w:szCs w:val="24"/>
        </w:rPr>
        <w:t>i p</w:t>
      </w:r>
      <w:r>
        <w:rPr>
          <w:spacing w:val="4"/>
          <w:sz w:val="24"/>
          <w:szCs w:val="24"/>
        </w:rPr>
        <w:t>e</w:t>
      </w:r>
      <w:r>
        <w:rPr>
          <w:spacing w:val="-4"/>
          <w:sz w:val="24"/>
          <w:szCs w:val="24"/>
        </w:rPr>
        <w:t>m</w:t>
      </w:r>
      <w:r>
        <w:rPr>
          <w:sz w:val="24"/>
          <w:szCs w:val="24"/>
        </w:rPr>
        <w:t>buk</w:t>
      </w:r>
      <w:r>
        <w:rPr>
          <w:spacing w:val="5"/>
          <w:sz w:val="24"/>
          <w:szCs w:val="24"/>
        </w:rPr>
        <w:t>u</w:t>
      </w:r>
      <w:r>
        <w:rPr>
          <w:spacing w:val="4"/>
          <w:sz w:val="24"/>
          <w:szCs w:val="24"/>
        </w:rPr>
        <w:t>a</w:t>
      </w:r>
      <w:r>
        <w:rPr>
          <w:sz w:val="24"/>
          <w:szCs w:val="24"/>
        </w:rPr>
        <w:t xml:space="preserve">n </w:t>
      </w:r>
      <w:r>
        <w:rPr>
          <w:spacing w:val="-4"/>
          <w:sz w:val="24"/>
          <w:szCs w:val="24"/>
        </w:rPr>
        <w:t>i</w:t>
      </w:r>
      <w:r>
        <w:rPr>
          <w:sz w:val="24"/>
          <w:szCs w:val="24"/>
        </w:rPr>
        <w:t>nv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pacing w:val="-2"/>
          <w:sz w:val="24"/>
          <w:szCs w:val="24"/>
        </w:rPr>
        <w:t>s</w:t>
      </w:r>
      <w:r>
        <w:rPr>
          <w:sz w:val="24"/>
          <w:szCs w:val="24"/>
        </w:rPr>
        <w:t>.</w:t>
      </w:r>
    </w:p>
    <w:p w:rsidR="00E16CF6" w:rsidRPr="00476F09" w:rsidRDefault="007019C9" w:rsidP="00476F09">
      <w:pPr>
        <w:pStyle w:val="ListParagraph"/>
        <w:numPr>
          <w:ilvl w:val="0"/>
          <w:numId w:val="26"/>
        </w:numPr>
        <w:spacing w:line="260" w:lineRule="exact"/>
        <w:ind w:left="709" w:right="80"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9"/>
          <w:sz w:val="24"/>
          <w:szCs w:val="24"/>
        </w:rPr>
        <w:t xml:space="preserve"> </w:t>
      </w:r>
      <w:r w:rsidRPr="00476F09">
        <w:rPr>
          <w:spacing w:val="-5"/>
          <w:sz w:val="24"/>
          <w:szCs w:val="24"/>
        </w:rPr>
        <w:t>K</w:t>
      </w:r>
      <w:r w:rsidRPr="00476F09">
        <w:rPr>
          <w:spacing w:val="-1"/>
          <w:sz w:val="24"/>
          <w:szCs w:val="24"/>
        </w:rPr>
        <w:t>e</w:t>
      </w:r>
      <w:r w:rsidRPr="00476F09">
        <w:rPr>
          <w:spacing w:val="1"/>
          <w:sz w:val="24"/>
          <w:szCs w:val="24"/>
        </w:rPr>
        <w:t>r</w:t>
      </w:r>
      <w:r w:rsidRPr="00476F09">
        <w:rPr>
          <w:spacing w:val="5"/>
          <w:sz w:val="24"/>
          <w:szCs w:val="24"/>
        </w:rPr>
        <w:t>o</w:t>
      </w:r>
      <w:r w:rsidRPr="00476F09">
        <w:rPr>
          <w:spacing w:val="-5"/>
          <w:sz w:val="24"/>
          <w:szCs w:val="24"/>
        </w:rPr>
        <w:t>h</w:t>
      </w:r>
      <w:r w:rsidRPr="00476F09">
        <w:rPr>
          <w:spacing w:val="4"/>
          <w:sz w:val="24"/>
          <w:szCs w:val="24"/>
        </w:rPr>
        <w:t>a</w:t>
      </w:r>
      <w:r w:rsidRPr="00476F09">
        <w:rPr>
          <w:sz w:val="24"/>
          <w:szCs w:val="24"/>
        </w:rPr>
        <w:t>n</w:t>
      </w:r>
      <w:r w:rsidRPr="00476F09">
        <w:rPr>
          <w:spacing w:val="-4"/>
          <w:sz w:val="24"/>
          <w:szCs w:val="24"/>
        </w:rPr>
        <w:t>i</w:t>
      </w:r>
      <w:r w:rsidRPr="00476F09">
        <w:rPr>
          <w:spacing w:val="4"/>
          <w:sz w:val="24"/>
          <w:szCs w:val="24"/>
        </w:rPr>
        <w:t>a</w:t>
      </w:r>
      <w:r w:rsidRPr="00476F09">
        <w:rPr>
          <w:sz w:val="24"/>
          <w:szCs w:val="24"/>
        </w:rPr>
        <w:t xml:space="preserve">n  </w:t>
      </w:r>
      <w:r w:rsidRPr="00476F09">
        <w:rPr>
          <w:spacing w:val="-1"/>
          <w:sz w:val="24"/>
          <w:szCs w:val="24"/>
        </w:rPr>
        <w:t>a</w:t>
      </w:r>
      <w:r w:rsidRPr="00476F09">
        <w:rPr>
          <w:sz w:val="24"/>
          <w:szCs w:val="24"/>
        </w:rPr>
        <w:t>d</w:t>
      </w:r>
      <w:r w:rsidRPr="00476F09">
        <w:rPr>
          <w:spacing w:val="4"/>
          <w:sz w:val="24"/>
          <w:szCs w:val="24"/>
        </w:rPr>
        <w:t>a</w:t>
      </w:r>
      <w:r w:rsidRPr="00476F09">
        <w:rPr>
          <w:spacing w:val="-9"/>
          <w:sz w:val="24"/>
          <w:szCs w:val="24"/>
        </w:rPr>
        <w:t>l</w:t>
      </w:r>
      <w:r w:rsidRPr="00476F09">
        <w:rPr>
          <w:spacing w:val="4"/>
          <w:sz w:val="24"/>
          <w:szCs w:val="24"/>
        </w:rPr>
        <w:t>a</w:t>
      </w:r>
      <w:r w:rsidRPr="00476F09">
        <w:rPr>
          <w:sz w:val="24"/>
          <w:szCs w:val="24"/>
        </w:rPr>
        <w:t>h  b</w:t>
      </w:r>
      <w:r w:rsidRPr="00476F09">
        <w:rPr>
          <w:spacing w:val="-4"/>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9"/>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ug</w:t>
      </w:r>
      <w:r w:rsidRPr="00476F09">
        <w:rPr>
          <w:spacing w:val="-1"/>
          <w:sz w:val="24"/>
          <w:szCs w:val="24"/>
        </w:rPr>
        <w:t>a</w:t>
      </w:r>
      <w:r w:rsidRPr="00476F09">
        <w:rPr>
          <w:sz w:val="24"/>
          <w:szCs w:val="24"/>
        </w:rPr>
        <w:t xml:space="preserve">s </w:t>
      </w:r>
      <w:r w:rsidRPr="00476F09">
        <w:rPr>
          <w:spacing w:val="2"/>
          <w:sz w:val="24"/>
          <w:szCs w:val="24"/>
        </w:rPr>
        <w:t xml:space="preserve"> </w:t>
      </w:r>
      <w:r w:rsidRPr="00476F09">
        <w:rPr>
          <w:spacing w:val="-4"/>
          <w:sz w:val="24"/>
          <w:szCs w:val="24"/>
        </w:rPr>
        <w:t>m</w:t>
      </w:r>
      <w:r w:rsidRPr="00476F09">
        <w:rPr>
          <w:spacing w:val="-1"/>
          <w:sz w:val="24"/>
          <w:szCs w:val="24"/>
        </w:rPr>
        <w:t>e</w:t>
      </w:r>
      <w:r w:rsidRPr="00476F09">
        <w:rPr>
          <w:sz w:val="24"/>
          <w:szCs w:val="24"/>
        </w:rPr>
        <w:t>w</w:t>
      </w:r>
      <w:r w:rsidRPr="00476F09">
        <w:rPr>
          <w:spacing w:val="-1"/>
          <w:sz w:val="24"/>
          <w:szCs w:val="24"/>
        </w:rPr>
        <w:t>a</w:t>
      </w:r>
      <w:r w:rsidRPr="00476F09">
        <w:rPr>
          <w:sz w:val="24"/>
          <w:szCs w:val="24"/>
        </w:rPr>
        <w:t>d</w:t>
      </w:r>
      <w:r w:rsidRPr="00476F09">
        <w:rPr>
          <w:spacing w:val="4"/>
          <w:sz w:val="24"/>
          <w:szCs w:val="24"/>
        </w:rPr>
        <w:t>a</w:t>
      </w:r>
      <w:r w:rsidRPr="00476F09">
        <w:rPr>
          <w:sz w:val="24"/>
          <w:szCs w:val="24"/>
        </w:rPr>
        <w:t>hi</w:t>
      </w:r>
      <w:r w:rsidRPr="00476F09">
        <w:rPr>
          <w:spacing w:val="55"/>
          <w:sz w:val="24"/>
          <w:szCs w:val="24"/>
        </w:rPr>
        <w:t xml:space="preserve"> </w:t>
      </w:r>
      <w:r w:rsidRPr="00476F09">
        <w:rPr>
          <w:sz w:val="24"/>
          <w:szCs w:val="24"/>
        </w:rPr>
        <w:t>k</w:t>
      </w:r>
      <w:r w:rsidRPr="00476F09">
        <w:rPr>
          <w:spacing w:val="-1"/>
          <w:sz w:val="24"/>
          <w:szCs w:val="24"/>
        </w:rPr>
        <w:t>e</w:t>
      </w:r>
      <w:r w:rsidRPr="00476F09">
        <w:rPr>
          <w:spacing w:val="12"/>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 xml:space="preserve">n </w:t>
      </w:r>
      <w:r w:rsidRPr="00476F09">
        <w:rPr>
          <w:spacing w:val="5"/>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2"/>
          <w:sz w:val="24"/>
          <w:szCs w:val="24"/>
        </w:rPr>
        <w:t>s</w:t>
      </w:r>
      <w:r w:rsidRPr="00476F09">
        <w:rPr>
          <w:sz w:val="24"/>
          <w:szCs w:val="24"/>
        </w:rPr>
        <w:t>i</w:t>
      </w:r>
      <w:r w:rsidRPr="00476F09">
        <w:rPr>
          <w:spacing w:val="-3"/>
          <w:sz w:val="24"/>
          <w:szCs w:val="24"/>
        </w:rPr>
        <w:t>f</w:t>
      </w:r>
      <w:r w:rsidRPr="00476F09">
        <w:rPr>
          <w:spacing w:val="-1"/>
          <w:sz w:val="24"/>
          <w:szCs w:val="24"/>
        </w:rPr>
        <w:t>a</w:t>
      </w:r>
      <w:r w:rsidRPr="00476F09">
        <w:rPr>
          <w:sz w:val="24"/>
          <w:szCs w:val="24"/>
        </w:rPr>
        <w:t>t</w:t>
      </w:r>
    </w:p>
    <w:p w:rsidR="00E16CF6" w:rsidRDefault="007019C9">
      <w:pPr>
        <w:spacing w:before="2"/>
        <w:ind w:left="749" w:right="7744"/>
        <w:jc w:val="both"/>
        <w:rPr>
          <w:sz w:val="24"/>
          <w:szCs w:val="24"/>
        </w:rPr>
      </w:pPr>
      <w:r>
        <w:rPr>
          <w:spacing w:val="-2"/>
          <w:sz w:val="24"/>
          <w:szCs w:val="24"/>
        </w:rPr>
        <w:t>s</w:t>
      </w:r>
      <w:r>
        <w:rPr>
          <w:sz w:val="24"/>
          <w:szCs w:val="24"/>
        </w:rPr>
        <w:t>p</w:t>
      </w:r>
      <w:r>
        <w:rPr>
          <w:spacing w:val="6"/>
          <w:sz w:val="24"/>
          <w:szCs w:val="24"/>
        </w:rPr>
        <w:t>r</w:t>
      </w:r>
      <w:r>
        <w:rPr>
          <w:spacing w:val="-9"/>
          <w:sz w:val="24"/>
          <w:szCs w:val="24"/>
        </w:rPr>
        <w:t>i</w:t>
      </w:r>
      <w:r>
        <w:rPr>
          <w:spacing w:val="5"/>
          <w:sz w:val="24"/>
          <w:szCs w:val="24"/>
        </w:rPr>
        <w:t>t</w:t>
      </w:r>
      <w:r>
        <w:rPr>
          <w:sz w:val="24"/>
          <w:szCs w:val="24"/>
        </w:rPr>
        <w:t>u</w:t>
      </w:r>
      <w:r>
        <w:rPr>
          <w:spacing w:val="4"/>
          <w:sz w:val="24"/>
          <w:szCs w:val="24"/>
        </w:rPr>
        <w:t>a</w:t>
      </w:r>
      <w:r>
        <w:rPr>
          <w:spacing w:val="-9"/>
          <w:sz w:val="24"/>
          <w:szCs w:val="24"/>
        </w:rPr>
        <w:t>l</w:t>
      </w:r>
      <w:r>
        <w:rPr>
          <w:sz w:val="24"/>
          <w:szCs w:val="24"/>
        </w:rPr>
        <w:t>.</w:t>
      </w:r>
    </w:p>
    <w:p w:rsidR="00E16CF6" w:rsidRPr="00476F09" w:rsidRDefault="007019C9" w:rsidP="00476F09">
      <w:pPr>
        <w:pStyle w:val="ListParagraph"/>
        <w:numPr>
          <w:ilvl w:val="0"/>
          <w:numId w:val="26"/>
        </w:numPr>
        <w:spacing w:line="260" w:lineRule="exact"/>
        <w:ind w:left="709" w:right="80" w:hanging="283"/>
        <w:jc w:val="both"/>
        <w:rPr>
          <w:sz w:val="24"/>
          <w:szCs w:val="24"/>
        </w:rPr>
      </w:pPr>
      <w:r w:rsidRPr="00476F09">
        <w:rPr>
          <w:spacing w:val="3"/>
          <w:sz w:val="24"/>
          <w:szCs w:val="24"/>
        </w:rPr>
        <w:t>B</w:t>
      </w:r>
      <w:r w:rsidRPr="00476F09">
        <w:rPr>
          <w:spacing w:val="-9"/>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pacing w:val="-5"/>
          <w:sz w:val="24"/>
          <w:szCs w:val="24"/>
        </w:rPr>
        <w:t>K</w:t>
      </w:r>
      <w:r w:rsidRPr="00476F09">
        <w:rPr>
          <w:spacing w:val="-1"/>
          <w:sz w:val="24"/>
          <w:szCs w:val="24"/>
        </w:rPr>
        <w:t>e</w:t>
      </w:r>
      <w:r w:rsidRPr="00476F09">
        <w:rPr>
          <w:spacing w:val="4"/>
          <w:sz w:val="24"/>
          <w:szCs w:val="24"/>
        </w:rPr>
        <w:t>w</w:t>
      </w:r>
      <w:r w:rsidRPr="00476F09">
        <w:rPr>
          <w:spacing w:val="-9"/>
          <w:sz w:val="24"/>
          <w:szCs w:val="24"/>
        </w:rPr>
        <w:t>i</w:t>
      </w:r>
      <w:r w:rsidRPr="00476F09">
        <w:rPr>
          <w:spacing w:val="6"/>
          <w:sz w:val="24"/>
          <w:szCs w:val="24"/>
        </w:rPr>
        <w:t>r</w:t>
      </w:r>
      <w:r w:rsidRPr="00476F09">
        <w:rPr>
          <w:spacing w:val="-1"/>
          <w:sz w:val="24"/>
          <w:szCs w:val="24"/>
        </w:rPr>
        <w:t>a</w:t>
      </w:r>
      <w:r w:rsidRPr="00476F09">
        <w:rPr>
          <w:sz w:val="24"/>
          <w:szCs w:val="24"/>
        </w:rPr>
        <w:t>u</w:t>
      </w:r>
      <w:r w:rsidRPr="00476F09">
        <w:rPr>
          <w:spacing w:val="-2"/>
          <w:sz w:val="24"/>
          <w:szCs w:val="24"/>
        </w:rPr>
        <w:t>s</w:t>
      </w:r>
      <w:r w:rsidRPr="00476F09">
        <w:rPr>
          <w:spacing w:val="4"/>
          <w:sz w:val="24"/>
          <w:szCs w:val="24"/>
        </w:rPr>
        <w:t>a</w:t>
      </w:r>
      <w:r w:rsidRPr="00476F09">
        <w:rPr>
          <w:spacing w:val="-5"/>
          <w:sz w:val="24"/>
          <w:szCs w:val="24"/>
        </w:rPr>
        <w:t>h</w:t>
      </w:r>
      <w:r w:rsidRPr="00476F09">
        <w:rPr>
          <w:spacing w:val="4"/>
          <w:sz w:val="24"/>
          <w:szCs w:val="24"/>
        </w:rPr>
        <w:t>aa</w:t>
      </w:r>
      <w:r w:rsidRPr="00476F09">
        <w:rPr>
          <w:sz w:val="24"/>
          <w:szCs w:val="24"/>
        </w:rPr>
        <w:t>n</w:t>
      </w:r>
      <w:r w:rsidRPr="00476F09">
        <w:rPr>
          <w:spacing w:val="41"/>
          <w:sz w:val="24"/>
          <w:szCs w:val="24"/>
        </w:rPr>
        <w:t xml:space="preserve"> </w:t>
      </w:r>
      <w:r w:rsidRPr="00476F09">
        <w:rPr>
          <w:spacing w:val="-1"/>
          <w:sz w:val="24"/>
          <w:szCs w:val="24"/>
        </w:rPr>
        <w:t>a</w:t>
      </w:r>
      <w:r w:rsidRPr="00476F09">
        <w:rPr>
          <w:sz w:val="24"/>
          <w:szCs w:val="24"/>
        </w:rPr>
        <w:t>d</w:t>
      </w:r>
      <w:r w:rsidRPr="00476F09">
        <w:rPr>
          <w:spacing w:val="4"/>
          <w:sz w:val="24"/>
          <w:szCs w:val="24"/>
        </w:rPr>
        <w:t>a</w:t>
      </w:r>
      <w:r w:rsidRPr="00476F09">
        <w:rPr>
          <w:spacing w:val="-9"/>
          <w:sz w:val="24"/>
          <w:szCs w:val="24"/>
        </w:rPr>
        <w:t>l</w:t>
      </w:r>
      <w:r w:rsidRPr="00476F09">
        <w:rPr>
          <w:spacing w:val="4"/>
          <w:sz w:val="24"/>
          <w:szCs w:val="24"/>
        </w:rPr>
        <w:t>a</w:t>
      </w:r>
      <w:r w:rsidRPr="00476F09">
        <w:rPr>
          <w:sz w:val="24"/>
          <w:szCs w:val="24"/>
        </w:rPr>
        <w:t>h</w:t>
      </w:r>
      <w:r w:rsidRPr="00476F09">
        <w:rPr>
          <w:spacing w:val="41"/>
          <w:sz w:val="24"/>
          <w:szCs w:val="24"/>
        </w:rPr>
        <w:t xml:space="preserve"> </w:t>
      </w:r>
      <w:r w:rsidRPr="00476F09">
        <w:rPr>
          <w:sz w:val="24"/>
          <w:szCs w:val="24"/>
        </w:rPr>
        <w:t>b</w:t>
      </w:r>
      <w:r w:rsidRPr="00476F09">
        <w:rPr>
          <w:spacing w:val="-4"/>
          <w:sz w:val="24"/>
          <w:szCs w:val="24"/>
        </w:rPr>
        <w:t>i</w:t>
      </w:r>
      <w:r w:rsidRPr="00476F09">
        <w:rPr>
          <w:sz w:val="24"/>
          <w:szCs w:val="24"/>
        </w:rPr>
        <w:t>d</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45"/>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z w:val="24"/>
          <w:szCs w:val="24"/>
        </w:rPr>
        <w:t>tugas</w:t>
      </w:r>
      <w:r w:rsidRPr="00476F09">
        <w:rPr>
          <w:spacing w:val="48"/>
          <w:sz w:val="24"/>
          <w:szCs w:val="24"/>
        </w:rPr>
        <w:t xml:space="preserve"> </w:t>
      </w:r>
      <w:r w:rsidRPr="00476F09">
        <w:rPr>
          <w:spacing w:val="-9"/>
          <w:sz w:val="24"/>
          <w:szCs w:val="24"/>
        </w:rPr>
        <w:t>m</w:t>
      </w:r>
      <w:r w:rsidRPr="00476F09">
        <w:rPr>
          <w:spacing w:val="-1"/>
          <w:sz w:val="24"/>
          <w:szCs w:val="24"/>
        </w:rPr>
        <w:t>e</w:t>
      </w:r>
      <w:r w:rsidRPr="00476F09">
        <w:rPr>
          <w:spacing w:val="6"/>
          <w:sz w:val="24"/>
          <w:szCs w:val="24"/>
        </w:rPr>
        <w:t>w</w:t>
      </w:r>
      <w:r w:rsidRPr="00476F09">
        <w:rPr>
          <w:spacing w:val="-1"/>
          <w:sz w:val="24"/>
          <w:szCs w:val="24"/>
        </w:rPr>
        <w:t>a</w:t>
      </w:r>
      <w:r w:rsidRPr="00476F09">
        <w:rPr>
          <w:sz w:val="24"/>
          <w:szCs w:val="24"/>
        </w:rPr>
        <w:t>d</w:t>
      </w:r>
      <w:r w:rsidRPr="00476F09">
        <w:rPr>
          <w:spacing w:val="4"/>
          <w:sz w:val="24"/>
          <w:szCs w:val="24"/>
        </w:rPr>
        <w:t>a</w:t>
      </w:r>
      <w:r w:rsidRPr="00476F09">
        <w:rPr>
          <w:sz w:val="24"/>
          <w:szCs w:val="24"/>
        </w:rPr>
        <w:t>hi</w:t>
      </w:r>
      <w:r w:rsidRPr="00476F09">
        <w:rPr>
          <w:spacing w:val="36"/>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4"/>
          <w:sz w:val="24"/>
          <w:szCs w:val="24"/>
        </w:rPr>
        <w:t>a</w:t>
      </w:r>
      <w:r w:rsidRPr="00476F09">
        <w:rPr>
          <w:sz w:val="24"/>
          <w:szCs w:val="24"/>
        </w:rPr>
        <w:t>n</w:t>
      </w:r>
      <w:r w:rsidRPr="00476F09">
        <w:rPr>
          <w:spacing w:val="41"/>
          <w:sz w:val="24"/>
          <w:szCs w:val="24"/>
        </w:rPr>
        <w:t xml:space="preserve"> </w:t>
      </w:r>
      <w:r w:rsidRPr="00476F09">
        <w:rPr>
          <w:sz w:val="24"/>
          <w:szCs w:val="24"/>
        </w:rPr>
        <w:t>u</w:t>
      </w:r>
      <w:r w:rsidRPr="00476F09">
        <w:rPr>
          <w:spacing w:val="-2"/>
          <w:sz w:val="24"/>
          <w:szCs w:val="24"/>
        </w:rPr>
        <w:t>s</w:t>
      </w:r>
      <w:r w:rsidRPr="00476F09">
        <w:rPr>
          <w:spacing w:val="-1"/>
          <w:sz w:val="24"/>
          <w:szCs w:val="24"/>
        </w:rPr>
        <w:t>a</w:t>
      </w:r>
      <w:r w:rsidRPr="00476F09">
        <w:rPr>
          <w:spacing w:val="-5"/>
          <w:sz w:val="24"/>
          <w:szCs w:val="24"/>
        </w:rPr>
        <w:t>h</w:t>
      </w:r>
      <w:r w:rsidRPr="00476F09">
        <w:rPr>
          <w:sz w:val="24"/>
          <w:szCs w:val="24"/>
        </w:rPr>
        <w:t>a</w:t>
      </w:r>
      <w:r w:rsidRPr="00476F09">
        <w:rPr>
          <w:spacing w:val="44"/>
          <w:sz w:val="24"/>
          <w:szCs w:val="24"/>
        </w:rPr>
        <w:t xml:space="preserve"> </w:t>
      </w:r>
      <w:r w:rsidRPr="00476F09">
        <w:rPr>
          <w:sz w:val="24"/>
          <w:szCs w:val="24"/>
        </w:rPr>
        <w:t>d</w:t>
      </w:r>
      <w:r w:rsidRPr="00476F09">
        <w:rPr>
          <w:spacing w:val="4"/>
          <w:sz w:val="24"/>
          <w:szCs w:val="24"/>
        </w:rPr>
        <w:t>a</w:t>
      </w:r>
      <w:r w:rsidRPr="00476F09">
        <w:rPr>
          <w:sz w:val="24"/>
          <w:szCs w:val="24"/>
        </w:rPr>
        <w:t>na</w:t>
      </w:r>
    </w:p>
    <w:p w:rsidR="00E16CF6" w:rsidRDefault="007019C9">
      <w:pPr>
        <w:spacing w:before="3"/>
        <w:ind w:left="749" w:right="7696"/>
        <w:jc w:val="both"/>
        <w:rPr>
          <w:sz w:val="24"/>
          <w:szCs w:val="24"/>
        </w:rPr>
        <w:sectPr w:rsidR="00E16CF6" w:rsidSect="00BE44F4">
          <w:headerReference w:type="default" r:id="rId17"/>
          <w:pgSz w:w="11920" w:h="16840"/>
          <w:pgMar w:top="1040" w:right="1020" w:bottom="280" w:left="1560" w:header="0" w:footer="0" w:gutter="0"/>
          <w:cols w:space="720"/>
        </w:sectPr>
      </w:pPr>
      <w:r>
        <w:rPr>
          <w:spacing w:val="-1"/>
          <w:sz w:val="24"/>
          <w:szCs w:val="24"/>
        </w:rPr>
        <w:t>a</w:t>
      </w:r>
      <w:r>
        <w:rPr>
          <w:spacing w:val="-5"/>
          <w:sz w:val="24"/>
          <w:szCs w:val="24"/>
        </w:rPr>
        <w:t>n</w:t>
      </w:r>
      <w:r>
        <w:rPr>
          <w:sz w:val="24"/>
          <w:szCs w:val="24"/>
        </w:rPr>
        <w:t>gg</w:t>
      </w:r>
      <w:r>
        <w:rPr>
          <w:spacing w:val="5"/>
          <w:sz w:val="24"/>
          <w:szCs w:val="24"/>
        </w:rPr>
        <w:t>ot</w:t>
      </w:r>
      <w:r>
        <w:rPr>
          <w:spacing w:val="-1"/>
          <w:sz w:val="24"/>
          <w:szCs w:val="24"/>
        </w:rPr>
        <w:t>a</w:t>
      </w:r>
    </w:p>
    <w:p w:rsidR="00E16CF6" w:rsidRDefault="00E16CF6">
      <w:pPr>
        <w:spacing w:line="200" w:lineRule="exact"/>
      </w:pPr>
    </w:p>
    <w:p w:rsidR="00E16CF6" w:rsidRDefault="007019C9" w:rsidP="00BE44F4">
      <w:pPr>
        <w:spacing w:before="29"/>
        <w:ind w:right="3715"/>
        <w:jc w:val="right"/>
        <w:rPr>
          <w:sz w:val="24"/>
          <w:szCs w:val="24"/>
        </w:rPr>
      </w:pPr>
      <w:r>
        <w:rPr>
          <w:b/>
          <w:sz w:val="24"/>
          <w:szCs w:val="24"/>
        </w:rPr>
        <w:t>A</w:t>
      </w:r>
      <w:r>
        <w:rPr>
          <w:b/>
          <w:spacing w:val="-1"/>
          <w:sz w:val="24"/>
          <w:szCs w:val="24"/>
        </w:rPr>
        <w:t>D</w:t>
      </w:r>
      <w:r>
        <w:rPr>
          <w:b/>
          <w:spacing w:val="4"/>
          <w:sz w:val="24"/>
          <w:szCs w:val="24"/>
        </w:rPr>
        <w:t>M</w:t>
      </w:r>
      <w:r>
        <w:rPr>
          <w:b/>
          <w:spacing w:val="-2"/>
          <w:sz w:val="24"/>
          <w:szCs w:val="24"/>
        </w:rPr>
        <w:t>I</w:t>
      </w:r>
      <w:r>
        <w:rPr>
          <w:b/>
          <w:sz w:val="24"/>
          <w:szCs w:val="24"/>
        </w:rPr>
        <w:t>N</w:t>
      </w:r>
      <w:r>
        <w:rPr>
          <w:b/>
          <w:spacing w:val="-3"/>
          <w:sz w:val="24"/>
          <w:szCs w:val="24"/>
        </w:rPr>
        <w:t>I</w:t>
      </w:r>
      <w:r>
        <w:rPr>
          <w:b/>
          <w:spacing w:val="1"/>
          <w:sz w:val="24"/>
          <w:szCs w:val="24"/>
        </w:rPr>
        <w:t>S</w:t>
      </w:r>
      <w:r>
        <w:rPr>
          <w:b/>
          <w:spacing w:val="-2"/>
          <w:sz w:val="24"/>
          <w:szCs w:val="24"/>
        </w:rPr>
        <w:t>T</w:t>
      </w:r>
      <w:r>
        <w:rPr>
          <w:b/>
          <w:sz w:val="24"/>
          <w:szCs w:val="24"/>
        </w:rPr>
        <w:t>R</w:t>
      </w:r>
      <w:r>
        <w:rPr>
          <w:b/>
          <w:spacing w:val="-1"/>
          <w:sz w:val="24"/>
          <w:szCs w:val="24"/>
        </w:rPr>
        <w:t>A</w:t>
      </w:r>
      <w:r>
        <w:rPr>
          <w:b/>
          <w:spacing w:val="1"/>
          <w:sz w:val="24"/>
          <w:szCs w:val="24"/>
        </w:rPr>
        <w:t>S</w:t>
      </w:r>
      <w:r>
        <w:rPr>
          <w:b/>
          <w:sz w:val="24"/>
          <w:szCs w:val="24"/>
        </w:rPr>
        <w:t>I</w:t>
      </w:r>
    </w:p>
    <w:p w:rsidR="00E16CF6" w:rsidRDefault="007019C9">
      <w:pPr>
        <w:spacing w:before="3"/>
        <w:ind w:left="1969" w:right="1961"/>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rsidR="00E16CF6" w:rsidRDefault="00E16CF6">
      <w:pPr>
        <w:spacing w:before="16" w:line="260" w:lineRule="exact"/>
        <w:rPr>
          <w:sz w:val="26"/>
          <w:szCs w:val="26"/>
        </w:rPr>
      </w:pPr>
    </w:p>
    <w:p w:rsidR="00E16CF6" w:rsidRDefault="007019C9">
      <w:pPr>
        <w:spacing w:line="260" w:lineRule="exact"/>
        <w:ind w:left="120" w:right="74"/>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pacing w:val="-1"/>
          <w:sz w:val="24"/>
          <w:szCs w:val="24"/>
        </w:rPr>
        <w:t>a</w:t>
      </w:r>
      <w:r>
        <w:rPr>
          <w:spacing w:val="4"/>
          <w:sz w:val="24"/>
          <w:szCs w:val="24"/>
        </w:rPr>
        <w:t>a</w:t>
      </w:r>
      <w:r>
        <w:rPr>
          <w:sz w:val="24"/>
          <w:szCs w:val="24"/>
        </w:rPr>
        <w:t>n</w:t>
      </w:r>
      <w:r>
        <w:rPr>
          <w:spacing w:val="50"/>
          <w:sz w:val="24"/>
          <w:szCs w:val="24"/>
        </w:rPr>
        <w:t xml:space="preserve"> </w:t>
      </w:r>
      <w:r>
        <w:rPr>
          <w:spacing w:val="-1"/>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46"/>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w:t>
      </w:r>
      <w:r>
        <w:rPr>
          <w:sz w:val="24"/>
          <w:szCs w:val="24"/>
        </w:rPr>
        <w:t>k</w:t>
      </w:r>
      <w:r>
        <w:rPr>
          <w:spacing w:val="4"/>
          <w:sz w:val="24"/>
          <w:szCs w:val="24"/>
        </w:rPr>
        <w:t>a</w:t>
      </w:r>
      <w:r>
        <w:rPr>
          <w:sz w:val="24"/>
          <w:szCs w:val="24"/>
        </w:rPr>
        <w:t>n</w:t>
      </w:r>
      <w:r>
        <w:rPr>
          <w:spacing w:val="50"/>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50"/>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52"/>
          <w:sz w:val="24"/>
          <w:szCs w:val="24"/>
        </w:rPr>
        <w:t xml:space="preserve"> </w:t>
      </w:r>
      <w:r>
        <w:rPr>
          <w:spacing w:val="1"/>
          <w:sz w:val="24"/>
          <w:szCs w:val="24"/>
        </w:rPr>
        <w:t>S</w:t>
      </w:r>
      <w:r>
        <w:rPr>
          <w:spacing w:val="-1"/>
          <w:sz w:val="24"/>
          <w:szCs w:val="24"/>
        </w:rPr>
        <w:t>a</w:t>
      </w:r>
      <w:r>
        <w:rPr>
          <w:sz w:val="24"/>
          <w:szCs w:val="24"/>
        </w:rPr>
        <w:t>ka</w:t>
      </w:r>
      <w:r>
        <w:rPr>
          <w:spacing w:val="5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54"/>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5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pacing w:val="5"/>
          <w:sz w:val="24"/>
          <w:szCs w:val="24"/>
        </w:rPr>
        <w:t>g</w:t>
      </w:r>
      <w:r>
        <w:rPr>
          <w:sz w:val="24"/>
          <w:szCs w:val="24"/>
        </w:rPr>
        <w:t xml:space="preserve">. </w:t>
      </w:r>
      <w:r>
        <w:rPr>
          <w:spacing w:val="-5"/>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6"/>
          <w:sz w:val="24"/>
          <w:szCs w:val="24"/>
        </w:rPr>
        <w:t>r</w:t>
      </w:r>
      <w:r>
        <w:rPr>
          <w:sz w:val="24"/>
          <w:szCs w:val="24"/>
        </w:rPr>
        <w:t>i</w:t>
      </w:r>
      <w:r>
        <w:rPr>
          <w:spacing w:val="-7"/>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P</w:t>
      </w:r>
      <w:r>
        <w:rPr>
          <w:spacing w:val="4"/>
          <w:sz w:val="24"/>
          <w:szCs w:val="24"/>
        </w:rPr>
        <w:t>e</w:t>
      </w:r>
      <w:r>
        <w:rPr>
          <w:spacing w:val="-4"/>
          <w:sz w:val="24"/>
          <w:szCs w:val="24"/>
        </w:rPr>
        <w:t>m</w:t>
      </w:r>
      <w:r>
        <w:rPr>
          <w:sz w:val="24"/>
          <w:szCs w:val="24"/>
        </w:rPr>
        <w:t>buku</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pacing w:val="-1"/>
          <w:sz w:val="24"/>
          <w:szCs w:val="24"/>
        </w:rPr>
        <w:t>e</w:t>
      </w:r>
      <w:r>
        <w:rPr>
          <w:spacing w:val="1"/>
          <w:sz w:val="24"/>
          <w:szCs w:val="24"/>
        </w:rPr>
        <w:t>r</w:t>
      </w:r>
      <w:r>
        <w:rPr>
          <w:spacing w:val="-2"/>
          <w:sz w:val="24"/>
          <w:szCs w:val="24"/>
        </w:rPr>
        <w:t>s</w:t>
      </w:r>
      <w:r>
        <w:rPr>
          <w:sz w:val="24"/>
          <w:szCs w:val="24"/>
        </w:rPr>
        <w:t>u</w:t>
      </w:r>
      <w:r>
        <w:rPr>
          <w:spacing w:val="1"/>
          <w:sz w:val="24"/>
          <w:szCs w:val="24"/>
        </w:rPr>
        <w:t>r</w:t>
      </w:r>
      <w:r>
        <w:rPr>
          <w:spacing w:val="-1"/>
          <w:sz w:val="24"/>
          <w:szCs w:val="24"/>
        </w:rPr>
        <w:t>a</w:t>
      </w:r>
      <w:r>
        <w:rPr>
          <w:spacing w:val="5"/>
          <w:sz w:val="24"/>
          <w:szCs w:val="24"/>
        </w:rPr>
        <w:t>t</w:t>
      </w:r>
      <w:r>
        <w:rPr>
          <w:spacing w:val="-1"/>
          <w:sz w:val="24"/>
          <w:szCs w:val="24"/>
        </w:rPr>
        <w:t>a</w:t>
      </w:r>
      <w:r>
        <w:rPr>
          <w:spacing w:val="-5"/>
          <w:sz w:val="24"/>
          <w:szCs w:val="24"/>
        </w:rPr>
        <w:t>n</w:t>
      </w:r>
      <w:r>
        <w:rPr>
          <w:sz w:val="24"/>
          <w:szCs w:val="24"/>
        </w:rPr>
        <w:t>.</w:t>
      </w:r>
    </w:p>
    <w:p w:rsidR="00E16CF6" w:rsidRDefault="00E16CF6">
      <w:pPr>
        <w:spacing w:before="18" w:line="260" w:lineRule="exact"/>
        <w:rPr>
          <w:sz w:val="26"/>
          <w:szCs w:val="26"/>
        </w:rPr>
      </w:pPr>
    </w:p>
    <w:p w:rsidR="00E16CF6" w:rsidRDefault="007019C9">
      <w:pPr>
        <w:ind w:left="82" w:right="7212"/>
        <w:jc w:val="center"/>
        <w:rPr>
          <w:sz w:val="24"/>
          <w:szCs w:val="24"/>
        </w:rPr>
      </w:pPr>
      <w:r>
        <w:rPr>
          <w:b/>
          <w:sz w:val="24"/>
          <w:szCs w:val="24"/>
        </w:rPr>
        <w:t xml:space="preserve">A. </w:t>
      </w:r>
      <w:r>
        <w:rPr>
          <w:b/>
          <w:spacing w:val="8"/>
          <w:sz w:val="24"/>
          <w:szCs w:val="24"/>
        </w:rPr>
        <w:t xml:space="preserve"> </w:t>
      </w:r>
      <w:r>
        <w:rPr>
          <w:b/>
          <w:spacing w:val="-3"/>
          <w:sz w:val="24"/>
          <w:szCs w:val="24"/>
        </w:rPr>
        <w:t>P</w:t>
      </w:r>
      <w:r>
        <w:rPr>
          <w:b/>
          <w:spacing w:val="-2"/>
          <w:sz w:val="24"/>
          <w:szCs w:val="24"/>
        </w:rPr>
        <w:t>E</w:t>
      </w:r>
      <w:r>
        <w:rPr>
          <w:b/>
          <w:spacing w:val="4"/>
          <w:sz w:val="24"/>
          <w:szCs w:val="24"/>
        </w:rPr>
        <w:t>M</w:t>
      </w:r>
      <w:r>
        <w:rPr>
          <w:b/>
          <w:spacing w:val="3"/>
          <w:sz w:val="24"/>
          <w:szCs w:val="24"/>
        </w:rPr>
        <w:t>B</w:t>
      </w:r>
      <w:r>
        <w:rPr>
          <w:b/>
          <w:spacing w:val="-5"/>
          <w:sz w:val="24"/>
          <w:szCs w:val="24"/>
        </w:rPr>
        <w:t>U</w:t>
      </w:r>
      <w:r>
        <w:rPr>
          <w:b/>
          <w:spacing w:val="5"/>
          <w:sz w:val="24"/>
          <w:szCs w:val="24"/>
        </w:rPr>
        <w:t>K</w:t>
      </w:r>
      <w:r>
        <w:rPr>
          <w:b/>
          <w:sz w:val="24"/>
          <w:szCs w:val="24"/>
        </w:rPr>
        <w:t>U</w:t>
      </w:r>
      <w:r>
        <w:rPr>
          <w:b/>
          <w:spacing w:val="-1"/>
          <w:sz w:val="24"/>
          <w:szCs w:val="24"/>
        </w:rPr>
        <w:t>A</w:t>
      </w:r>
      <w:r>
        <w:rPr>
          <w:b/>
          <w:sz w:val="24"/>
          <w:szCs w:val="24"/>
        </w:rPr>
        <w:t>N</w:t>
      </w:r>
    </w:p>
    <w:p w:rsidR="00E16CF6" w:rsidRDefault="00E16CF6" w:rsidP="008933F3">
      <w:pPr>
        <w:spacing w:before="12" w:line="260" w:lineRule="exact"/>
        <w:jc w:val="both"/>
        <w:rPr>
          <w:sz w:val="26"/>
          <w:szCs w:val="26"/>
        </w:rPr>
      </w:pPr>
    </w:p>
    <w:p w:rsidR="00E16CF6" w:rsidRPr="00476F09" w:rsidRDefault="007019C9" w:rsidP="008933F3">
      <w:pPr>
        <w:pStyle w:val="ListParagraph"/>
        <w:numPr>
          <w:ilvl w:val="0"/>
          <w:numId w:val="27"/>
        </w:numPr>
        <w:ind w:left="851" w:hanging="284"/>
        <w:jc w:val="both"/>
        <w:rPr>
          <w:sz w:val="24"/>
          <w:szCs w:val="24"/>
        </w:rPr>
      </w:pPr>
      <w:r w:rsidRPr="00476F09">
        <w:rPr>
          <w:spacing w:val="-2"/>
          <w:sz w:val="24"/>
          <w:szCs w:val="24"/>
        </w:rPr>
        <w:t>B</w:t>
      </w:r>
      <w:r w:rsidRPr="00476F09">
        <w:rPr>
          <w:sz w:val="24"/>
          <w:szCs w:val="24"/>
        </w:rPr>
        <w:t>uku</w:t>
      </w:r>
      <w:r w:rsidRPr="00476F09">
        <w:rPr>
          <w:spacing w:val="2"/>
          <w:sz w:val="24"/>
          <w:szCs w:val="24"/>
        </w:rPr>
        <w:t xml:space="preserve"> </w:t>
      </w:r>
      <w:r w:rsidRPr="00476F09">
        <w:rPr>
          <w:spacing w:val="1"/>
          <w:sz w:val="24"/>
          <w:szCs w:val="24"/>
        </w:rPr>
        <w:t>I</w:t>
      </w:r>
      <w:r w:rsidRPr="00476F09">
        <w:rPr>
          <w:spacing w:val="-5"/>
          <w:sz w:val="24"/>
          <w:szCs w:val="24"/>
        </w:rPr>
        <w:t>n</w:t>
      </w:r>
      <w:r w:rsidRPr="00476F09">
        <w:rPr>
          <w:sz w:val="24"/>
          <w:szCs w:val="24"/>
        </w:rPr>
        <w:t>duk</w:t>
      </w:r>
      <w:r w:rsidRPr="00476F09">
        <w:rPr>
          <w:spacing w:val="3"/>
          <w:sz w:val="24"/>
          <w:szCs w:val="24"/>
        </w:rPr>
        <w:t xml:space="preserve"> </w:t>
      </w:r>
      <w:r w:rsidRPr="00476F09">
        <w:rPr>
          <w:spacing w:val="-5"/>
          <w:sz w:val="24"/>
          <w:szCs w:val="24"/>
        </w:rPr>
        <w:t>b</w:t>
      </w:r>
      <w:r w:rsidRPr="00476F09">
        <w:rPr>
          <w:spacing w:val="-1"/>
          <w:sz w:val="24"/>
          <w:szCs w:val="24"/>
        </w:rPr>
        <w:t>e</w:t>
      </w:r>
      <w:r w:rsidRPr="00476F09">
        <w:rPr>
          <w:spacing w:val="6"/>
          <w:sz w:val="24"/>
          <w:szCs w:val="24"/>
        </w:rPr>
        <w:t>r</w:t>
      </w:r>
      <w:r w:rsidRPr="00476F09">
        <w:rPr>
          <w:spacing w:val="-4"/>
          <w:sz w:val="24"/>
          <w:szCs w:val="24"/>
        </w:rPr>
        <w:t>i</w:t>
      </w:r>
      <w:r w:rsidRPr="00476F09">
        <w:rPr>
          <w:spacing w:val="2"/>
          <w:sz w:val="24"/>
          <w:szCs w:val="24"/>
        </w:rPr>
        <w:t>s</w:t>
      </w:r>
      <w:r w:rsidRPr="00476F09">
        <w:rPr>
          <w:sz w:val="24"/>
          <w:szCs w:val="24"/>
        </w:rPr>
        <w:t>i</w:t>
      </w:r>
      <w:r w:rsidRPr="00476F09">
        <w:rPr>
          <w:spacing w:val="-2"/>
          <w:sz w:val="24"/>
          <w:szCs w:val="24"/>
        </w:rPr>
        <w:t xml:space="preserve"> </w:t>
      </w:r>
      <w:r w:rsidRPr="00476F09">
        <w:rPr>
          <w:sz w:val="24"/>
          <w:szCs w:val="24"/>
        </w:rPr>
        <w:t>d</w:t>
      </w:r>
      <w:r w:rsidRPr="00476F09">
        <w:rPr>
          <w:spacing w:val="-1"/>
          <w:sz w:val="24"/>
          <w:szCs w:val="24"/>
        </w:rPr>
        <w:t>a</w:t>
      </w:r>
      <w:r w:rsidRPr="00476F09">
        <w:rPr>
          <w:spacing w:val="5"/>
          <w:sz w:val="24"/>
          <w:szCs w:val="24"/>
        </w:rPr>
        <w:t>t</w:t>
      </w:r>
      <w:r w:rsidRPr="00476F09">
        <w:rPr>
          <w:sz w:val="24"/>
          <w:szCs w:val="24"/>
        </w:rPr>
        <w:t>a</w:t>
      </w:r>
      <w:r w:rsidRPr="00476F09">
        <w:rPr>
          <w:spacing w:val="1"/>
          <w:sz w:val="24"/>
          <w:szCs w:val="24"/>
        </w:rPr>
        <w:t xml:space="preserve"> </w:t>
      </w:r>
      <w:r w:rsidRPr="00476F09">
        <w:rPr>
          <w:spacing w:val="-9"/>
          <w:sz w:val="24"/>
          <w:szCs w:val="24"/>
        </w:rPr>
        <w:t>i</w:t>
      </w:r>
      <w:r w:rsidRPr="00476F09">
        <w:rPr>
          <w:sz w:val="24"/>
          <w:szCs w:val="24"/>
        </w:rPr>
        <w:t>d</w:t>
      </w:r>
      <w:r w:rsidRPr="00476F09">
        <w:rPr>
          <w:spacing w:val="4"/>
          <w:sz w:val="24"/>
          <w:szCs w:val="24"/>
        </w:rPr>
        <w:t>e</w:t>
      </w:r>
      <w:r w:rsidRPr="00476F09">
        <w:rPr>
          <w:spacing w:val="-5"/>
          <w:sz w:val="24"/>
          <w:szCs w:val="24"/>
        </w:rPr>
        <w:t>n</w:t>
      </w:r>
      <w:r w:rsidRPr="00476F09">
        <w:rPr>
          <w:spacing w:val="10"/>
          <w:sz w:val="24"/>
          <w:szCs w:val="24"/>
        </w:rPr>
        <w:t>t</w:t>
      </w:r>
      <w:r w:rsidRPr="00476F09">
        <w:rPr>
          <w:spacing w:val="-9"/>
          <w:sz w:val="24"/>
          <w:szCs w:val="24"/>
        </w:rPr>
        <w:t>i</w:t>
      </w:r>
      <w:r w:rsidRPr="00476F09">
        <w:rPr>
          <w:spacing w:val="5"/>
          <w:sz w:val="24"/>
          <w:szCs w:val="24"/>
        </w:rPr>
        <w:t>t</w:t>
      </w:r>
      <w:r w:rsidRPr="00476F09">
        <w:rPr>
          <w:spacing w:val="-1"/>
          <w:sz w:val="24"/>
          <w:szCs w:val="24"/>
        </w:rPr>
        <w:t>a</w:t>
      </w:r>
      <w:r w:rsidRPr="00476F09">
        <w:rPr>
          <w:sz w:val="24"/>
          <w:szCs w:val="24"/>
        </w:rPr>
        <w:t>s p</w:t>
      </w:r>
      <w:r w:rsidRPr="00476F09">
        <w:rPr>
          <w:spacing w:val="-1"/>
          <w:sz w:val="24"/>
          <w:szCs w:val="24"/>
        </w:rPr>
        <w:t>e</w:t>
      </w:r>
      <w:r w:rsidRPr="00476F09">
        <w:rPr>
          <w:spacing w:val="-2"/>
          <w:sz w:val="24"/>
          <w:szCs w:val="24"/>
        </w:rPr>
        <w:t>s</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a</w:t>
      </w:r>
      <w:r w:rsidRPr="00476F09">
        <w:rPr>
          <w:spacing w:val="1"/>
          <w:sz w:val="24"/>
          <w:szCs w:val="24"/>
        </w:rPr>
        <w:t xml:space="preserve"> </w:t>
      </w:r>
      <w:r w:rsidRPr="00476F09">
        <w:rPr>
          <w:sz w:val="24"/>
          <w:szCs w:val="24"/>
        </w:rPr>
        <w:t>d</w:t>
      </w:r>
      <w:r w:rsidRPr="00476F09">
        <w:rPr>
          <w:spacing w:val="-9"/>
          <w:sz w:val="24"/>
          <w:szCs w:val="24"/>
        </w:rPr>
        <w:t>i</w:t>
      </w:r>
      <w:r w:rsidRPr="00476F09">
        <w:rPr>
          <w:spacing w:val="5"/>
          <w:sz w:val="24"/>
          <w:szCs w:val="24"/>
        </w:rPr>
        <w:t>d</w:t>
      </w:r>
      <w:r w:rsidRPr="00476F09">
        <w:rPr>
          <w:spacing w:val="-4"/>
          <w:sz w:val="24"/>
          <w:szCs w:val="24"/>
        </w:rPr>
        <w:t>i</w:t>
      </w:r>
      <w:r w:rsidRPr="00476F09">
        <w:rPr>
          <w:sz w:val="24"/>
          <w:szCs w:val="24"/>
        </w:rPr>
        <w:t>k.</w:t>
      </w:r>
    </w:p>
    <w:p w:rsidR="00E16CF6" w:rsidRPr="00476F09" w:rsidRDefault="007019C9" w:rsidP="008933F3">
      <w:pPr>
        <w:pStyle w:val="ListParagraph"/>
        <w:numPr>
          <w:ilvl w:val="0"/>
          <w:numId w:val="27"/>
        </w:numPr>
        <w:spacing w:before="7" w:line="260" w:lineRule="exact"/>
        <w:ind w:left="851" w:right="69" w:hanging="283"/>
        <w:jc w:val="both"/>
        <w:rPr>
          <w:sz w:val="24"/>
          <w:szCs w:val="24"/>
        </w:rPr>
      </w:pPr>
      <w:r w:rsidRPr="00476F09">
        <w:rPr>
          <w:spacing w:val="-2"/>
          <w:sz w:val="24"/>
          <w:szCs w:val="24"/>
        </w:rPr>
        <w:t>B</w:t>
      </w:r>
      <w:r w:rsidRPr="00476F09">
        <w:rPr>
          <w:sz w:val="24"/>
          <w:szCs w:val="24"/>
        </w:rPr>
        <w:t>uku</w:t>
      </w:r>
      <w:r w:rsidRPr="00476F09">
        <w:rPr>
          <w:spacing w:val="21"/>
          <w:sz w:val="24"/>
          <w:szCs w:val="24"/>
        </w:rPr>
        <w:t xml:space="preserve"> </w:t>
      </w:r>
      <w:r w:rsidRPr="00476F09">
        <w:rPr>
          <w:sz w:val="24"/>
          <w:szCs w:val="24"/>
        </w:rPr>
        <w:t>No</w:t>
      </w:r>
      <w:r w:rsidRPr="00476F09">
        <w:rPr>
          <w:spacing w:val="5"/>
          <w:sz w:val="24"/>
          <w:szCs w:val="24"/>
        </w:rPr>
        <w:t>t</w:t>
      </w:r>
      <w:r w:rsidRPr="00476F09">
        <w:rPr>
          <w:sz w:val="24"/>
          <w:szCs w:val="24"/>
        </w:rPr>
        <w:t>u</w:t>
      </w:r>
      <w:r w:rsidRPr="00476F09">
        <w:rPr>
          <w:spacing w:val="-9"/>
          <w:sz w:val="24"/>
          <w:szCs w:val="24"/>
        </w:rPr>
        <w:t>l</w:t>
      </w:r>
      <w:r w:rsidRPr="00476F09">
        <w:rPr>
          <w:spacing w:val="4"/>
          <w:sz w:val="24"/>
          <w:szCs w:val="24"/>
        </w:rPr>
        <w:t>e</w:t>
      </w:r>
      <w:r w:rsidRPr="00476F09">
        <w:rPr>
          <w:sz w:val="24"/>
          <w:szCs w:val="24"/>
        </w:rPr>
        <w:t>n</w:t>
      </w:r>
      <w:r w:rsidRPr="00476F09">
        <w:rPr>
          <w:spacing w:val="2"/>
          <w:sz w:val="24"/>
          <w:szCs w:val="24"/>
        </w:rPr>
        <w:t>s</w:t>
      </w:r>
      <w:r w:rsidRPr="00476F09">
        <w:rPr>
          <w:sz w:val="24"/>
          <w:szCs w:val="24"/>
        </w:rPr>
        <w:t>i</w:t>
      </w:r>
      <w:r w:rsidRPr="00476F09">
        <w:rPr>
          <w:spacing w:val="17"/>
          <w:sz w:val="24"/>
          <w:szCs w:val="24"/>
        </w:rPr>
        <w:t xml:space="preserve"> </w:t>
      </w:r>
      <w:r w:rsidRPr="00476F09">
        <w:rPr>
          <w:spacing w:val="-2"/>
          <w:sz w:val="24"/>
          <w:szCs w:val="24"/>
        </w:rPr>
        <w:t>R</w:t>
      </w:r>
      <w:r w:rsidRPr="00476F09">
        <w:rPr>
          <w:spacing w:val="-1"/>
          <w:sz w:val="24"/>
          <w:szCs w:val="24"/>
        </w:rPr>
        <w:t>a</w:t>
      </w:r>
      <w:r w:rsidRPr="00476F09">
        <w:rPr>
          <w:sz w:val="24"/>
          <w:szCs w:val="24"/>
        </w:rPr>
        <w:t>p</w:t>
      </w:r>
      <w:r w:rsidRPr="00476F09">
        <w:rPr>
          <w:spacing w:val="-1"/>
          <w:sz w:val="24"/>
          <w:szCs w:val="24"/>
        </w:rPr>
        <w:t>a</w:t>
      </w:r>
      <w:r w:rsidRPr="00476F09">
        <w:rPr>
          <w:sz w:val="24"/>
          <w:szCs w:val="24"/>
        </w:rPr>
        <w:t>t</w:t>
      </w:r>
      <w:r w:rsidRPr="00476F09">
        <w:rPr>
          <w:spacing w:val="31"/>
          <w:sz w:val="24"/>
          <w:szCs w:val="24"/>
        </w:rPr>
        <w:t xml:space="preserve"> </w:t>
      </w:r>
      <w:r w:rsidRPr="00476F09">
        <w:rPr>
          <w:spacing w:val="-10"/>
          <w:sz w:val="24"/>
          <w:szCs w:val="24"/>
        </w:rPr>
        <w:t>y</w:t>
      </w:r>
      <w:r w:rsidRPr="00476F09">
        <w:rPr>
          <w:spacing w:val="4"/>
          <w:sz w:val="24"/>
          <w:szCs w:val="24"/>
        </w:rPr>
        <w:t>a</w:t>
      </w:r>
      <w:r w:rsidRPr="00476F09">
        <w:rPr>
          <w:spacing w:val="-9"/>
          <w:sz w:val="24"/>
          <w:szCs w:val="24"/>
        </w:rPr>
        <w:t>i</w:t>
      </w:r>
      <w:r w:rsidRPr="00476F09">
        <w:rPr>
          <w:spacing w:val="5"/>
          <w:sz w:val="24"/>
          <w:szCs w:val="24"/>
        </w:rPr>
        <w:t>t</w:t>
      </w:r>
      <w:r w:rsidRPr="00476F09">
        <w:rPr>
          <w:sz w:val="24"/>
          <w:szCs w:val="24"/>
        </w:rPr>
        <w:t>u</w:t>
      </w:r>
      <w:r w:rsidRPr="00476F09">
        <w:rPr>
          <w:spacing w:val="21"/>
          <w:sz w:val="24"/>
          <w:szCs w:val="24"/>
        </w:rPr>
        <w:t xml:space="preserve"> </w:t>
      </w:r>
      <w:r w:rsidRPr="00476F09">
        <w:rPr>
          <w:spacing w:val="-5"/>
          <w:sz w:val="24"/>
          <w:szCs w:val="24"/>
        </w:rPr>
        <w:t>b</w:t>
      </w:r>
      <w:r w:rsidRPr="00476F09">
        <w:rPr>
          <w:sz w:val="24"/>
          <w:szCs w:val="24"/>
        </w:rPr>
        <w:t>uku</w:t>
      </w:r>
      <w:r w:rsidRPr="00476F09">
        <w:rPr>
          <w:spacing w:val="26"/>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26"/>
          <w:sz w:val="24"/>
          <w:szCs w:val="24"/>
        </w:rPr>
        <w:t xml:space="preserve"> </w:t>
      </w:r>
      <w:r w:rsidRPr="00476F09">
        <w:rPr>
          <w:spacing w:val="-5"/>
          <w:sz w:val="24"/>
          <w:szCs w:val="24"/>
        </w:rPr>
        <w:t>b</w:t>
      </w:r>
      <w:r w:rsidRPr="00476F09">
        <w:rPr>
          <w:spacing w:val="-1"/>
          <w:sz w:val="24"/>
          <w:szCs w:val="24"/>
        </w:rPr>
        <w:t>e</w:t>
      </w:r>
      <w:r w:rsidRPr="00476F09">
        <w:rPr>
          <w:spacing w:val="6"/>
          <w:sz w:val="24"/>
          <w:szCs w:val="24"/>
        </w:rPr>
        <w:t>r</w:t>
      </w:r>
      <w:r w:rsidRPr="00476F09">
        <w:rPr>
          <w:spacing w:val="-4"/>
          <w:sz w:val="24"/>
          <w:szCs w:val="24"/>
        </w:rPr>
        <w:t>i</w:t>
      </w:r>
      <w:r w:rsidRPr="00476F09">
        <w:rPr>
          <w:spacing w:val="2"/>
          <w:sz w:val="24"/>
          <w:szCs w:val="24"/>
        </w:rPr>
        <w:t>s</w:t>
      </w:r>
      <w:r w:rsidRPr="00476F09">
        <w:rPr>
          <w:sz w:val="24"/>
          <w:szCs w:val="24"/>
        </w:rPr>
        <w:t>i</w:t>
      </w:r>
      <w:r w:rsidRPr="00476F09">
        <w:rPr>
          <w:spacing w:val="17"/>
          <w:sz w:val="24"/>
          <w:szCs w:val="24"/>
        </w:rPr>
        <w:t xml:space="preserve"> </w:t>
      </w:r>
      <w:r w:rsidRPr="00476F09">
        <w:rPr>
          <w:spacing w:val="-1"/>
          <w:sz w:val="24"/>
          <w:szCs w:val="24"/>
        </w:rPr>
        <w:t>ca</w:t>
      </w:r>
      <w:r w:rsidRPr="00476F09">
        <w:rPr>
          <w:spacing w:val="5"/>
          <w:sz w:val="24"/>
          <w:szCs w:val="24"/>
        </w:rPr>
        <w:t>t</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17"/>
          <w:sz w:val="24"/>
          <w:szCs w:val="24"/>
        </w:rPr>
        <w:t xml:space="preserve"> </w:t>
      </w:r>
      <w:r w:rsidRPr="00476F09">
        <w:rPr>
          <w:spacing w:val="6"/>
          <w:sz w:val="24"/>
          <w:szCs w:val="24"/>
        </w:rPr>
        <w:t>r</w:t>
      </w:r>
      <w:r w:rsidRPr="00476F09">
        <w:rPr>
          <w:spacing w:val="-9"/>
          <w:sz w:val="24"/>
          <w:szCs w:val="24"/>
        </w:rPr>
        <w:t>i</w:t>
      </w:r>
      <w:r w:rsidRPr="00476F09">
        <w:rPr>
          <w:spacing w:val="-2"/>
          <w:sz w:val="24"/>
          <w:szCs w:val="24"/>
        </w:rPr>
        <w:t>s</w:t>
      </w:r>
      <w:r w:rsidRPr="00476F09">
        <w:rPr>
          <w:spacing w:val="4"/>
          <w:sz w:val="24"/>
          <w:szCs w:val="24"/>
        </w:rPr>
        <w:t>a</w:t>
      </w:r>
      <w:r w:rsidRPr="00476F09">
        <w:rPr>
          <w:spacing w:val="-4"/>
          <w:sz w:val="24"/>
          <w:szCs w:val="24"/>
        </w:rPr>
        <w:t>l</w:t>
      </w:r>
      <w:r w:rsidRPr="00476F09">
        <w:rPr>
          <w:spacing w:val="4"/>
          <w:sz w:val="24"/>
          <w:szCs w:val="24"/>
        </w:rPr>
        <w:t>a</w:t>
      </w:r>
      <w:r w:rsidRPr="00476F09">
        <w:rPr>
          <w:sz w:val="24"/>
          <w:szCs w:val="24"/>
        </w:rPr>
        <w:t>h</w:t>
      </w:r>
      <w:r w:rsidRPr="00476F09">
        <w:rPr>
          <w:spacing w:val="17"/>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21"/>
          <w:sz w:val="24"/>
          <w:szCs w:val="24"/>
        </w:rPr>
        <w:t xml:space="preserve"> </w:t>
      </w:r>
      <w:r w:rsidRPr="00476F09">
        <w:rPr>
          <w:spacing w:val="-5"/>
          <w:sz w:val="24"/>
          <w:szCs w:val="24"/>
        </w:rPr>
        <w:t>h</w:t>
      </w:r>
      <w:r w:rsidRPr="00476F09">
        <w:rPr>
          <w:spacing w:val="4"/>
          <w:sz w:val="24"/>
          <w:szCs w:val="24"/>
        </w:rPr>
        <w:t>a</w:t>
      </w:r>
      <w:r w:rsidRPr="00476F09">
        <w:rPr>
          <w:spacing w:val="2"/>
          <w:sz w:val="24"/>
          <w:szCs w:val="24"/>
        </w:rPr>
        <w:t>s</w:t>
      </w:r>
      <w:r w:rsidRPr="00476F09">
        <w:rPr>
          <w:spacing w:val="-4"/>
          <w:sz w:val="24"/>
          <w:szCs w:val="24"/>
        </w:rPr>
        <w:t>i</w:t>
      </w:r>
      <w:r w:rsidRPr="00476F09">
        <w:rPr>
          <w:sz w:val="24"/>
          <w:szCs w:val="24"/>
        </w:rPr>
        <w:t>l</w:t>
      </w:r>
      <w:r w:rsidRPr="00476F09">
        <w:rPr>
          <w:spacing w:val="17"/>
          <w:sz w:val="24"/>
          <w:szCs w:val="24"/>
        </w:rPr>
        <w:t xml:space="preserve"> </w:t>
      </w:r>
      <w:r w:rsidRPr="00476F09">
        <w:rPr>
          <w:spacing w:val="1"/>
          <w:sz w:val="24"/>
          <w:szCs w:val="24"/>
        </w:rPr>
        <w:t>r</w:t>
      </w:r>
      <w:r w:rsidRPr="00476F09">
        <w:rPr>
          <w:spacing w:val="-1"/>
          <w:sz w:val="24"/>
          <w:szCs w:val="24"/>
        </w:rPr>
        <w:t>a</w:t>
      </w:r>
      <w:r w:rsidRPr="00476F09">
        <w:rPr>
          <w:sz w:val="24"/>
          <w:szCs w:val="24"/>
        </w:rPr>
        <w:t>p</w:t>
      </w:r>
      <w:r w:rsidRPr="00476F09">
        <w:rPr>
          <w:spacing w:val="-1"/>
          <w:sz w:val="24"/>
          <w:szCs w:val="24"/>
        </w:rPr>
        <w:t>a</w:t>
      </w:r>
      <w:r w:rsidRPr="00476F09">
        <w:rPr>
          <w:sz w:val="24"/>
          <w:szCs w:val="24"/>
        </w:rPr>
        <w:t>t</w:t>
      </w:r>
      <w:r w:rsidRPr="00476F09">
        <w:rPr>
          <w:spacing w:val="37"/>
          <w:sz w:val="24"/>
          <w:szCs w:val="24"/>
        </w:rPr>
        <w:t xml:space="preserve"> </w:t>
      </w:r>
      <w:r w:rsidRPr="00476F09">
        <w:rPr>
          <w:spacing w:val="-5"/>
          <w:sz w:val="24"/>
          <w:szCs w:val="24"/>
        </w:rPr>
        <w:t>b</w:t>
      </w:r>
      <w:r w:rsidRPr="00476F09">
        <w:rPr>
          <w:sz w:val="24"/>
          <w:szCs w:val="24"/>
        </w:rPr>
        <w:t>uku</w:t>
      </w:r>
      <w:r w:rsidRPr="00476F09">
        <w:rPr>
          <w:spacing w:val="26"/>
          <w:sz w:val="24"/>
          <w:szCs w:val="24"/>
        </w:rPr>
        <w:t xml:space="preserve"> </w:t>
      </w:r>
      <w:r w:rsidRPr="00476F09">
        <w:rPr>
          <w:spacing w:val="-4"/>
          <w:sz w:val="24"/>
          <w:szCs w:val="24"/>
        </w:rPr>
        <w:t>i</w:t>
      </w:r>
      <w:r w:rsidRPr="00476F09">
        <w:rPr>
          <w:spacing w:val="5"/>
          <w:sz w:val="24"/>
          <w:szCs w:val="24"/>
        </w:rPr>
        <w:t>n</w:t>
      </w:r>
      <w:r w:rsidRPr="00476F09">
        <w:rPr>
          <w:sz w:val="24"/>
          <w:szCs w:val="24"/>
        </w:rPr>
        <w:t xml:space="preserve">i </w:t>
      </w:r>
      <w:r w:rsidRPr="00476F09">
        <w:rPr>
          <w:spacing w:val="5"/>
          <w:sz w:val="24"/>
          <w:szCs w:val="24"/>
        </w:rPr>
        <w:t>d</w:t>
      </w:r>
      <w:r w:rsidRPr="00476F09">
        <w:rPr>
          <w:spacing w:val="-4"/>
          <w:sz w:val="24"/>
          <w:szCs w:val="24"/>
        </w:rPr>
        <w:t>il</w:t>
      </w:r>
      <w:r w:rsidRPr="00476F09">
        <w:rPr>
          <w:spacing w:val="4"/>
          <w:sz w:val="24"/>
          <w:szCs w:val="24"/>
        </w:rPr>
        <w:t>e</w:t>
      </w:r>
      <w:r w:rsidRPr="00476F09">
        <w:rPr>
          <w:spacing w:val="-5"/>
          <w:sz w:val="24"/>
          <w:szCs w:val="24"/>
        </w:rPr>
        <w:t>n</w:t>
      </w:r>
      <w:r w:rsidRPr="00476F09">
        <w:rPr>
          <w:sz w:val="24"/>
          <w:szCs w:val="24"/>
        </w:rPr>
        <w:t>gk</w:t>
      </w:r>
      <w:r w:rsidRPr="00476F09">
        <w:rPr>
          <w:spacing w:val="-1"/>
          <w:sz w:val="24"/>
          <w:szCs w:val="24"/>
        </w:rPr>
        <w:t>a</w:t>
      </w:r>
      <w:r w:rsidRPr="00476F09">
        <w:rPr>
          <w:spacing w:val="5"/>
          <w:sz w:val="24"/>
          <w:szCs w:val="24"/>
        </w:rPr>
        <w:t>p</w:t>
      </w:r>
      <w:r w:rsidRPr="00476F09">
        <w:rPr>
          <w:sz w:val="24"/>
          <w:szCs w:val="24"/>
        </w:rPr>
        <w:t>i</w:t>
      </w:r>
      <w:r w:rsidRPr="00476F09">
        <w:rPr>
          <w:spacing w:val="-2"/>
          <w:sz w:val="24"/>
          <w:szCs w:val="24"/>
        </w:rPr>
        <w:t xml:space="preserve"> </w:t>
      </w:r>
      <w:r w:rsidRPr="00476F09">
        <w:rPr>
          <w:sz w:val="24"/>
          <w:szCs w:val="24"/>
        </w:rPr>
        <w:t>d</w:t>
      </w:r>
      <w:r w:rsidRPr="00476F09">
        <w:rPr>
          <w:spacing w:val="4"/>
          <w:sz w:val="24"/>
          <w:szCs w:val="24"/>
        </w:rPr>
        <w:t>e</w:t>
      </w:r>
      <w:r w:rsidRPr="00476F09">
        <w:rPr>
          <w:spacing w:val="-5"/>
          <w:sz w:val="24"/>
          <w:szCs w:val="24"/>
        </w:rPr>
        <w:t>n</w:t>
      </w:r>
      <w:r w:rsidRPr="00476F09">
        <w:rPr>
          <w:sz w:val="24"/>
          <w:szCs w:val="24"/>
        </w:rPr>
        <w:t>g</w:t>
      </w:r>
      <w:r w:rsidRPr="00476F09">
        <w:rPr>
          <w:spacing w:val="4"/>
          <w:sz w:val="24"/>
          <w:szCs w:val="24"/>
        </w:rPr>
        <w:t>a</w:t>
      </w:r>
      <w:r w:rsidRPr="00476F09">
        <w:rPr>
          <w:sz w:val="24"/>
          <w:szCs w:val="24"/>
        </w:rPr>
        <w:t>n d</w:t>
      </w:r>
      <w:r w:rsidRPr="00476F09">
        <w:rPr>
          <w:spacing w:val="4"/>
          <w:sz w:val="24"/>
          <w:szCs w:val="24"/>
        </w:rPr>
        <w:t>a</w:t>
      </w:r>
      <w:r w:rsidRPr="00476F09">
        <w:rPr>
          <w:spacing w:val="-8"/>
          <w:sz w:val="24"/>
          <w:szCs w:val="24"/>
        </w:rPr>
        <w:t>f</w:t>
      </w:r>
      <w:r w:rsidRPr="00476F09">
        <w:rPr>
          <w:spacing w:val="5"/>
          <w:sz w:val="24"/>
          <w:szCs w:val="24"/>
        </w:rPr>
        <w:t>t</w:t>
      </w:r>
      <w:r w:rsidRPr="00476F09">
        <w:rPr>
          <w:spacing w:val="-1"/>
          <w:sz w:val="24"/>
          <w:szCs w:val="24"/>
        </w:rPr>
        <w:t>a</w:t>
      </w:r>
      <w:r w:rsidRPr="00476F09">
        <w:rPr>
          <w:sz w:val="24"/>
          <w:szCs w:val="24"/>
        </w:rPr>
        <w:t>r</w:t>
      </w:r>
      <w:r w:rsidRPr="00476F09">
        <w:rPr>
          <w:spacing w:val="4"/>
          <w:sz w:val="24"/>
          <w:szCs w:val="24"/>
        </w:rPr>
        <w:t xml:space="preserve"> </w:t>
      </w:r>
      <w:r w:rsidRPr="00476F09">
        <w:rPr>
          <w:spacing w:val="-5"/>
          <w:sz w:val="24"/>
          <w:szCs w:val="24"/>
        </w:rPr>
        <w:t>h</w:t>
      </w:r>
      <w:r w:rsidRPr="00476F09">
        <w:rPr>
          <w:spacing w:val="-1"/>
          <w:sz w:val="24"/>
          <w:szCs w:val="24"/>
        </w:rPr>
        <w:t>a</w:t>
      </w:r>
      <w:r w:rsidRPr="00476F09">
        <w:rPr>
          <w:spacing w:val="5"/>
          <w:sz w:val="24"/>
          <w:szCs w:val="24"/>
        </w:rPr>
        <w:t>d</w:t>
      </w:r>
      <w:r w:rsidRPr="00476F09">
        <w:rPr>
          <w:spacing w:val="-9"/>
          <w:sz w:val="24"/>
          <w:szCs w:val="24"/>
        </w:rPr>
        <w:t>i</w:t>
      </w:r>
      <w:r w:rsidRPr="00476F09">
        <w:rPr>
          <w:sz w:val="24"/>
          <w:szCs w:val="24"/>
        </w:rPr>
        <w:t>r</w:t>
      </w:r>
      <w:r w:rsidRPr="00476F09">
        <w:rPr>
          <w:spacing w:val="6"/>
          <w:sz w:val="24"/>
          <w:szCs w:val="24"/>
        </w:rPr>
        <w:t xml:space="preserve"> </w:t>
      </w:r>
      <w:r w:rsidRPr="00476F09">
        <w:rPr>
          <w:sz w:val="24"/>
          <w:szCs w:val="24"/>
        </w:rPr>
        <w:t>p</w:t>
      </w:r>
      <w:r w:rsidRPr="00476F09">
        <w:rPr>
          <w:spacing w:val="-1"/>
          <w:sz w:val="24"/>
          <w:szCs w:val="24"/>
        </w:rPr>
        <w:t>e</w:t>
      </w:r>
      <w:r w:rsidRPr="00476F09">
        <w:rPr>
          <w:spacing w:val="-2"/>
          <w:sz w:val="24"/>
          <w:szCs w:val="24"/>
        </w:rPr>
        <w:t>s</w:t>
      </w:r>
      <w:r w:rsidRPr="00476F09">
        <w:rPr>
          <w:spacing w:val="-1"/>
          <w:sz w:val="24"/>
          <w:szCs w:val="24"/>
        </w:rPr>
        <w:t>e</w:t>
      </w:r>
      <w:r w:rsidRPr="00476F09">
        <w:rPr>
          <w:spacing w:val="1"/>
          <w:sz w:val="24"/>
          <w:szCs w:val="24"/>
        </w:rPr>
        <w:t>r</w:t>
      </w:r>
      <w:r w:rsidRPr="00476F09">
        <w:rPr>
          <w:spacing w:val="5"/>
          <w:sz w:val="24"/>
          <w:szCs w:val="24"/>
        </w:rPr>
        <w:t>t</w:t>
      </w:r>
      <w:r w:rsidRPr="00476F09">
        <w:rPr>
          <w:sz w:val="24"/>
          <w:szCs w:val="24"/>
        </w:rPr>
        <w:t>a</w:t>
      </w:r>
      <w:r w:rsidRPr="00476F09">
        <w:rPr>
          <w:spacing w:val="1"/>
          <w:sz w:val="24"/>
          <w:szCs w:val="24"/>
        </w:rPr>
        <w:t xml:space="preserve"> r</w:t>
      </w:r>
      <w:r w:rsidRPr="00476F09">
        <w:rPr>
          <w:spacing w:val="-1"/>
          <w:sz w:val="24"/>
          <w:szCs w:val="24"/>
        </w:rPr>
        <w:t>a</w:t>
      </w:r>
      <w:r w:rsidRPr="00476F09">
        <w:rPr>
          <w:sz w:val="24"/>
          <w:szCs w:val="24"/>
        </w:rPr>
        <w:t>p</w:t>
      </w:r>
      <w:r w:rsidRPr="00476F09">
        <w:rPr>
          <w:spacing w:val="-1"/>
          <w:sz w:val="24"/>
          <w:szCs w:val="24"/>
        </w:rPr>
        <w:t>a</w:t>
      </w:r>
      <w:r w:rsidRPr="00476F09">
        <w:rPr>
          <w:spacing w:val="2"/>
          <w:sz w:val="24"/>
          <w:szCs w:val="24"/>
        </w:rPr>
        <w:t>t</w:t>
      </w:r>
      <w:r w:rsidRPr="00476F09">
        <w:rPr>
          <w:sz w:val="24"/>
          <w:szCs w:val="24"/>
        </w:rPr>
        <w:t>.</w:t>
      </w:r>
    </w:p>
    <w:p w:rsidR="00E16CF6" w:rsidRPr="00476F09" w:rsidRDefault="007019C9" w:rsidP="008933F3">
      <w:pPr>
        <w:pStyle w:val="ListParagraph"/>
        <w:numPr>
          <w:ilvl w:val="0"/>
          <w:numId w:val="27"/>
        </w:numPr>
        <w:spacing w:before="4" w:line="260" w:lineRule="exact"/>
        <w:ind w:left="851" w:right="72" w:hanging="284"/>
        <w:jc w:val="both"/>
        <w:rPr>
          <w:sz w:val="24"/>
          <w:szCs w:val="24"/>
        </w:rPr>
      </w:pPr>
      <w:r w:rsidRPr="00476F09">
        <w:rPr>
          <w:spacing w:val="-2"/>
          <w:sz w:val="24"/>
          <w:szCs w:val="24"/>
        </w:rPr>
        <w:t>B</w:t>
      </w:r>
      <w:r w:rsidRPr="00476F09">
        <w:rPr>
          <w:sz w:val="24"/>
          <w:szCs w:val="24"/>
        </w:rPr>
        <w:t>uku</w:t>
      </w:r>
      <w:r w:rsidRPr="00476F09">
        <w:rPr>
          <w:spacing w:val="5"/>
          <w:sz w:val="24"/>
          <w:szCs w:val="24"/>
        </w:rPr>
        <w:t xml:space="preserve"> </w:t>
      </w:r>
      <w:r w:rsidRPr="00476F09">
        <w:rPr>
          <w:spacing w:val="1"/>
          <w:sz w:val="24"/>
          <w:szCs w:val="24"/>
        </w:rPr>
        <w:t>I</w:t>
      </w:r>
      <w:r w:rsidRPr="00476F09">
        <w:rPr>
          <w:sz w:val="24"/>
          <w:szCs w:val="24"/>
        </w:rPr>
        <w:t>n</w:t>
      </w:r>
      <w:r w:rsidRPr="00476F09">
        <w:rPr>
          <w:spacing w:val="-5"/>
          <w:sz w:val="24"/>
          <w:szCs w:val="24"/>
        </w:rPr>
        <w:t>v</w:t>
      </w:r>
      <w:r w:rsidRPr="00476F09">
        <w:rPr>
          <w:spacing w:val="4"/>
          <w:sz w:val="24"/>
          <w:szCs w:val="24"/>
        </w:rPr>
        <w:t>e</w:t>
      </w:r>
      <w:r w:rsidRPr="00476F09">
        <w:rPr>
          <w:spacing w:val="-5"/>
          <w:sz w:val="24"/>
          <w:szCs w:val="24"/>
        </w:rPr>
        <w:t>n</w:t>
      </w:r>
      <w:r w:rsidRPr="00476F09">
        <w:rPr>
          <w:spacing w:val="5"/>
          <w:sz w:val="24"/>
          <w:szCs w:val="24"/>
        </w:rPr>
        <w:t>t</w:t>
      </w:r>
      <w:r w:rsidRPr="00476F09">
        <w:rPr>
          <w:spacing w:val="-1"/>
          <w:sz w:val="24"/>
          <w:szCs w:val="24"/>
        </w:rPr>
        <w:t>a</w:t>
      </w:r>
      <w:r w:rsidRPr="00476F09">
        <w:rPr>
          <w:spacing w:val="6"/>
          <w:sz w:val="24"/>
          <w:szCs w:val="24"/>
        </w:rPr>
        <w:t>r</w:t>
      </w:r>
      <w:r w:rsidRPr="00476F09">
        <w:rPr>
          <w:spacing w:val="-9"/>
          <w:sz w:val="24"/>
          <w:szCs w:val="24"/>
        </w:rPr>
        <w:t>i</w:t>
      </w:r>
      <w:r w:rsidRPr="00476F09">
        <w:rPr>
          <w:sz w:val="24"/>
          <w:szCs w:val="24"/>
        </w:rPr>
        <w:t>s</w:t>
      </w:r>
      <w:r w:rsidRPr="00476F09">
        <w:rPr>
          <w:spacing w:val="8"/>
          <w:sz w:val="24"/>
          <w:szCs w:val="24"/>
        </w:rPr>
        <w:t xml:space="preserve"> </w:t>
      </w:r>
      <w:r w:rsidRPr="00476F09">
        <w:rPr>
          <w:spacing w:val="-5"/>
          <w:sz w:val="24"/>
          <w:szCs w:val="24"/>
        </w:rPr>
        <w:t>y</w:t>
      </w:r>
      <w:r w:rsidRPr="00476F09">
        <w:rPr>
          <w:spacing w:val="4"/>
          <w:sz w:val="24"/>
          <w:szCs w:val="24"/>
        </w:rPr>
        <w:t>a</w:t>
      </w:r>
      <w:r w:rsidRPr="00476F09">
        <w:rPr>
          <w:spacing w:val="-9"/>
          <w:sz w:val="24"/>
          <w:szCs w:val="24"/>
        </w:rPr>
        <w:t>i</w:t>
      </w:r>
      <w:r w:rsidRPr="00476F09">
        <w:rPr>
          <w:spacing w:val="5"/>
          <w:sz w:val="24"/>
          <w:szCs w:val="24"/>
        </w:rPr>
        <w:t>t</w:t>
      </w:r>
      <w:r w:rsidRPr="00476F09">
        <w:rPr>
          <w:sz w:val="24"/>
          <w:szCs w:val="24"/>
        </w:rPr>
        <w:t>u</w:t>
      </w:r>
      <w:r w:rsidRPr="00476F09">
        <w:rPr>
          <w:spacing w:val="10"/>
          <w:sz w:val="24"/>
          <w:szCs w:val="24"/>
        </w:rPr>
        <w:t xml:space="preserve"> </w:t>
      </w:r>
      <w:r w:rsidRPr="00476F09">
        <w:rPr>
          <w:spacing w:val="-5"/>
          <w:sz w:val="24"/>
          <w:szCs w:val="24"/>
        </w:rPr>
        <w:t>b</w:t>
      </w:r>
      <w:r w:rsidRPr="00476F09">
        <w:rPr>
          <w:sz w:val="24"/>
          <w:szCs w:val="24"/>
        </w:rPr>
        <w:t>uku</w:t>
      </w:r>
      <w:r w:rsidRPr="00476F09">
        <w:rPr>
          <w:spacing w:val="10"/>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14"/>
          <w:sz w:val="24"/>
          <w:szCs w:val="24"/>
        </w:rPr>
        <w:t xml:space="preserve"> </w:t>
      </w:r>
      <w:r w:rsidRPr="00476F09">
        <w:rPr>
          <w:spacing w:val="-5"/>
          <w:sz w:val="24"/>
          <w:szCs w:val="24"/>
        </w:rPr>
        <w:t>b</w:t>
      </w:r>
      <w:r w:rsidRPr="00476F09">
        <w:rPr>
          <w:spacing w:val="-1"/>
          <w:sz w:val="24"/>
          <w:szCs w:val="24"/>
        </w:rPr>
        <w:t>e</w:t>
      </w:r>
      <w:r w:rsidRPr="00476F09">
        <w:rPr>
          <w:spacing w:val="6"/>
          <w:sz w:val="24"/>
          <w:szCs w:val="24"/>
        </w:rPr>
        <w:t>r</w:t>
      </w:r>
      <w:r w:rsidRPr="00476F09">
        <w:rPr>
          <w:spacing w:val="-4"/>
          <w:sz w:val="24"/>
          <w:szCs w:val="24"/>
        </w:rPr>
        <w:t>i</w:t>
      </w:r>
      <w:r w:rsidRPr="00476F09">
        <w:rPr>
          <w:spacing w:val="2"/>
          <w:sz w:val="24"/>
          <w:szCs w:val="24"/>
        </w:rPr>
        <w:t>s</w:t>
      </w:r>
      <w:r w:rsidRPr="00476F09">
        <w:rPr>
          <w:sz w:val="24"/>
          <w:szCs w:val="24"/>
        </w:rPr>
        <w:t>i</w:t>
      </w:r>
      <w:r w:rsidRPr="00476F09">
        <w:rPr>
          <w:spacing w:val="1"/>
          <w:sz w:val="24"/>
          <w:szCs w:val="24"/>
        </w:rPr>
        <w:t xml:space="preserve"> </w:t>
      </w:r>
      <w:r w:rsidRPr="00476F09">
        <w:rPr>
          <w:spacing w:val="-1"/>
          <w:sz w:val="24"/>
          <w:szCs w:val="24"/>
        </w:rPr>
        <w:t>ca</w:t>
      </w:r>
      <w:r w:rsidRPr="00476F09">
        <w:rPr>
          <w:spacing w:val="5"/>
          <w:sz w:val="24"/>
          <w:szCs w:val="24"/>
        </w:rPr>
        <w:t>t</w:t>
      </w:r>
      <w:r w:rsidRPr="00476F09">
        <w:rPr>
          <w:spacing w:val="-1"/>
          <w:sz w:val="24"/>
          <w:szCs w:val="24"/>
        </w:rPr>
        <w:t>a</w:t>
      </w:r>
      <w:r w:rsidRPr="00476F09">
        <w:rPr>
          <w:spacing w:val="5"/>
          <w:sz w:val="24"/>
          <w:szCs w:val="24"/>
        </w:rPr>
        <w:t>t</w:t>
      </w:r>
      <w:r w:rsidRPr="00476F09">
        <w:rPr>
          <w:spacing w:val="-6"/>
          <w:sz w:val="24"/>
          <w:szCs w:val="24"/>
        </w:rPr>
        <w:t>a</w:t>
      </w:r>
      <w:r w:rsidRPr="00476F09">
        <w:rPr>
          <w:sz w:val="24"/>
          <w:szCs w:val="24"/>
        </w:rPr>
        <w:t>n</w:t>
      </w:r>
      <w:r w:rsidRPr="00476F09">
        <w:rPr>
          <w:spacing w:val="5"/>
          <w:sz w:val="24"/>
          <w:szCs w:val="24"/>
        </w:rPr>
        <w:t xml:space="preserve"> </w:t>
      </w:r>
      <w:r w:rsidRPr="00476F09">
        <w:rPr>
          <w:spacing w:val="-5"/>
          <w:sz w:val="24"/>
          <w:szCs w:val="24"/>
        </w:rPr>
        <w:t>b</w:t>
      </w:r>
      <w:r w:rsidRPr="00476F09">
        <w:rPr>
          <w:spacing w:val="-1"/>
          <w:sz w:val="24"/>
          <w:szCs w:val="24"/>
        </w:rPr>
        <w:t>a</w:t>
      </w:r>
      <w:r w:rsidRPr="00476F09">
        <w:rPr>
          <w:spacing w:val="1"/>
          <w:sz w:val="24"/>
          <w:szCs w:val="24"/>
        </w:rPr>
        <w:t>r</w:t>
      </w:r>
      <w:r w:rsidRPr="00476F09">
        <w:rPr>
          <w:spacing w:val="4"/>
          <w:sz w:val="24"/>
          <w:szCs w:val="24"/>
        </w:rPr>
        <w:t>a</w:t>
      </w:r>
      <w:r w:rsidRPr="00476F09">
        <w:rPr>
          <w:spacing w:val="-5"/>
          <w:sz w:val="24"/>
          <w:szCs w:val="24"/>
        </w:rPr>
        <w:t>n</w:t>
      </w:r>
      <w:r w:rsidRPr="00476F09">
        <w:rPr>
          <w:sz w:val="24"/>
          <w:szCs w:val="24"/>
        </w:rPr>
        <w:t>g</w:t>
      </w:r>
      <w:r w:rsidRPr="00476F09">
        <w:rPr>
          <w:spacing w:val="5"/>
          <w:sz w:val="24"/>
          <w:szCs w:val="24"/>
        </w:rPr>
        <w:t xml:space="preserve"> </w:t>
      </w:r>
      <w:r w:rsidRPr="00476F09">
        <w:rPr>
          <w:sz w:val="24"/>
          <w:szCs w:val="24"/>
        </w:rPr>
        <w:t>k</w:t>
      </w:r>
      <w:r w:rsidRPr="00476F09">
        <w:rPr>
          <w:spacing w:val="-1"/>
          <w:sz w:val="24"/>
          <w:szCs w:val="24"/>
        </w:rPr>
        <w:t>e</w:t>
      </w:r>
      <w:r w:rsidRPr="00476F09">
        <w:rPr>
          <w:sz w:val="24"/>
          <w:szCs w:val="24"/>
        </w:rPr>
        <w:t>p</w:t>
      </w:r>
      <w:r w:rsidRPr="00476F09">
        <w:rPr>
          <w:spacing w:val="4"/>
          <w:sz w:val="24"/>
          <w:szCs w:val="24"/>
        </w:rPr>
        <w:t>e</w:t>
      </w:r>
      <w:r w:rsidRPr="00476F09">
        <w:rPr>
          <w:sz w:val="24"/>
          <w:szCs w:val="24"/>
        </w:rPr>
        <w:t>m</w:t>
      </w:r>
      <w:r w:rsidRPr="00476F09">
        <w:rPr>
          <w:spacing w:val="1"/>
          <w:sz w:val="24"/>
          <w:szCs w:val="24"/>
        </w:rPr>
        <w:t>i</w:t>
      </w:r>
      <w:r w:rsidRPr="00476F09">
        <w:rPr>
          <w:sz w:val="24"/>
          <w:szCs w:val="24"/>
        </w:rPr>
        <w:t>l</w:t>
      </w:r>
      <w:r w:rsidRPr="00476F09">
        <w:rPr>
          <w:spacing w:val="-4"/>
          <w:sz w:val="24"/>
          <w:szCs w:val="24"/>
        </w:rPr>
        <w:t>i</w:t>
      </w:r>
      <w:r w:rsidRPr="00476F09">
        <w:rPr>
          <w:spacing w:val="4"/>
          <w:sz w:val="24"/>
          <w:szCs w:val="24"/>
        </w:rPr>
        <w:t>ka</w:t>
      </w:r>
      <w:r w:rsidRPr="00476F09">
        <w:rPr>
          <w:sz w:val="24"/>
          <w:szCs w:val="24"/>
        </w:rPr>
        <w:t>n d</w:t>
      </w:r>
      <w:r w:rsidRPr="00476F09">
        <w:rPr>
          <w:spacing w:val="-1"/>
          <w:sz w:val="24"/>
          <w:szCs w:val="24"/>
        </w:rPr>
        <w:t>e</w:t>
      </w:r>
      <w:r w:rsidRPr="00476F09">
        <w:rPr>
          <w:sz w:val="24"/>
          <w:szCs w:val="24"/>
        </w:rPr>
        <w:t>w</w:t>
      </w:r>
      <w:r w:rsidRPr="00476F09">
        <w:rPr>
          <w:spacing w:val="3"/>
          <w:sz w:val="24"/>
          <w:szCs w:val="24"/>
        </w:rPr>
        <w:t>a</w:t>
      </w:r>
      <w:r w:rsidRPr="00476F09">
        <w:rPr>
          <w:sz w:val="24"/>
          <w:szCs w:val="24"/>
        </w:rPr>
        <w:t>n</w:t>
      </w:r>
      <w:r w:rsidRPr="00476F09">
        <w:rPr>
          <w:spacing w:val="7"/>
          <w:sz w:val="24"/>
          <w:szCs w:val="24"/>
        </w:rPr>
        <w:t xml:space="preserve"> </w:t>
      </w:r>
      <w:r w:rsidRPr="00476F09">
        <w:rPr>
          <w:spacing w:val="-2"/>
          <w:sz w:val="24"/>
          <w:szCs w:val="24"/>
        </w:rPr>
        <w:t>s</w:t>
      </w:r>
      <w:r w:rsidRPr="00476F09">
        <w:rPr>
          <w:spacing w:val="-1"/>
          <w:sz w:val="24"/>
          <w:szCs w:val="24"/>
        </w:rPr>
        <w:t>a</w:t>
      </w:r>
      <w:r w:rsidRPr="00476F09">
        <w:rPr>
          <w:spacing w:val="5"/>
          <w:sz w:val="24"/>
          <w:szCs w:val="24"/>
        </w:rPr>
        <w:t>k</w:t>
      </w:r>
      <w:r w:rsidRPr="00476F09">
        <w:rPr>
          <w:sz w:val="24"/>
          <w:szCs w:val="24"/>
        </w:rPr>
        <w:t>a b</w:t>
      </w:r>
      <w:r w:rsidRPr="00476F09">
        <w:rPr>
          <w:spacing w:val="-5"/>
          <w:sz w:val="24"/>
          <w:szCs w:val="24"/>
        </w:rPr>
        <w:t>h</w:t>
      </w:r>
      <w:r w:rsidRPr="00476F09">
        <w:rPr>
          <w:spacing w:val="4"/>
          <w:sz w:val="24"/>
          <w:szCs w:val="24"/>
        </w:rPr>
        <w:t>a</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5"/>
          <w:sz w:val="24"/>
          <w:szCs w:val="24"/>
        </w:rPr>
        <w:t>k</w:t>
      </w:r>
      <w:r w:rsidRPr="00476F09">
        <w:rPr>
          <w:spacing w:val="-1"/>
          <w:sz w:val="24"/>
          <w:szCs w:val="24"/>
        </w:rPr>
        <w:t>a</w:t>
      </w:r>
      <w:r w:rsidRPr="00476F09">
        <w:rPr>
          <w:spacing w:val="1"/>
          <w:sz w:val="24"/>
          <w:szCs w:val="24"/>
        </w:rPr>
        <w:t>r</w:t>
      </w:r>
      <w:r w:rsidRPr="00476F09">
        <w:rPr>
          <w:sz w:val="24"/>
          <w:szCs w:val="24"/>
        </w:rPr>
        <w:t>a.</w:t>
      </w:r>
    </w:p>
    <w:p w:rsidR="00E16CF6" w:rsidRPr="00476F09" w:rsidRDefault="007019C9" w:rsidP="008933F3">
      <w:pPr>
        <w:pStyle w:val="ListParagraph"/>
        <w:numPr>
          <w:ilvl w:val="0"/>
          <w:numId w:val="27"/>
        </w:numPr>
        <w:spacing w:before="1"/>
        <w:ind w:left="851" w:right="74" w:hanging="284"/>
        <w:jc w:val="both"/>
        <w:rPr>
          <w:sz w:val="24"/>
          <w:szCs w:val="24"/>
        </w:rPr>
      </w:pPr>
      <w:r w:rsidRPr="00476F09">
        <w:rPr>
          <w:spacing w:val="-2"/>
          <w:sz w:val="24"/>
          <w:szCs w:val="24"/>
        </w:rPr>
        <w:t>B</w:t>
      </w:r>
      <w:r w:rsidRPr="00476F09">
        <w:rPr>
          <w:sz w:val="24"/>
          <w:szCs w:val="24"/>
        </w:rPr>
        <w:t>uku</w:t>
      </w:r>
      <w:r w:rsidRPr="00476F09">
        <w:rPr>
          <w:spacing w:val="17"/>
          <w:sz w:val="24"/>
          <w:szCs w:val="24"/>
        </w:rPr>
        <w:t xml:space="preserve"> </w:t>
      </w:r>
      <w:r w:rsidRPr="00476F09">
        <w:rPr>
          <w:spacing w:val="-1"/>
          <w:sz w:val="24"/>
          <w:szCs w:val="24"/>
        </w:rPr>
        <w:t>a</w:t>
      </w:r>
      <w:r w:rsidRPr="00476F09">
        <w:rPr>
          <w:sz w:val="24"/>
          <w:szCs w:val="24"/>
        </w:rPr>
        <w:t>g</w:t>
      </w:r>
      <w:r w:rsidRPr="00476F09">
        <w:rPr>
          <w:spacing w:val="-1"/>
          <w:sz w:val="24"/>
          <w:szCs w:val="24"/>
        </w:rPr>
        <w:t>e</w:t>
      </w:r>
      <w:r w:rsidRPr="00476F09">
        <w:rPr>
          <w:spacing w:val="-5"/>
          <w:sz w:val="24"/>
          <w:szCs w:val="24"/>
        </w:rPr>
        <w:t>n</w:t>
      </w:r>
      <w:r w:rsidRPr="00476F09">
        <w:rPr>
          <w:spacing w:val="5"/>
          <w:sz w:val="24"/>
          <w:szCs w:val="24"/>
        </w:rPr>
        <w:t>d</w:t>
      </w:r>
      <w:r w:rsidRPr="00476F09">
        <w:rPr>
          <w:spacing w:val="-1"/>
          <w:sz w:val="24"/>
          <w:szCs w:val="24"/>
        </w:rPr>
        <w:t>a</w:t>
      </w:r>
      <w:r w:rsidRPr="00476F09">
        <w:rPr>
          <w:sz w:val="24"/>
          <w:szCs w:val="24"/>
        </w:rPr>
        <w:t>,</w:t>
      </w:r>
      <w:r w:rsidRPr="00476F09">
        <w:rPr>
          <w:spacing w:val="19"/>
          <w:sz w:val="24"/>
          <w:szCs w:val="24"/>
        </w:rPr>
        <w:t xml:space="preserve"> </w:t>
      </w:r>
      <w:r w:rsidRPr="00476F09">
        <w:rPr>
          <w:spacing w:val="-5"/>
          <w:sz w:val="24"/>
          <w:szCs w:val="24"/>
        </w:rPr>
        <w:t>v</w:t>
      </w:r>
      <w:r w:rsidRPr="00476F09">
        <w:rPr>
          <w:spacing w:val="-1"/>
          <w:sz w:val="24"/>
          <w:szCs w:val="24"/>
        </w:rPr>
        <w:t>e</w:t>
      </w:r>
      <w:r w:rsidRPr="00476F09">
        <w:rPr>
          <w:spacing w:val="6"/>
          <w:sz w:val="24"/>
          <w:szCs w:val="24"/>
        </w:rPr>
        <w:t>r</w:t>
      </w:r>
      <w:r w:rsidRPr="00476F09">
        <w:rPr>
          <w:spacing w:val="-5"/>
          <w:sz w:val="24"/>
          <w:szCs w:val="24"/>
        </w:rPr>
        <w:t>b</w:t>
      </w:r>
      <w:r w:rsidRPr="00476F09">
        <w:rPr>
          <w:spacing w:val="4"/>
          <w:sz w:val="24"/>
          <w:szCs w:val="24"/>
        </w:rPr>
        <w:t>a</w:t>
      </w:r>
      <w:r w:rsidRPr="00476F09">
        <w:rPr>
          <w:sz w:val="24"/>
          <w:szCs w:val="24"/>
        </w:rPr>
        <w:t>l</w:t>
      </w:r>
      <w:r w:rsidRPr="00476F09">
        <w:rPr>
          <w:spacing w:val="7"/>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12"/>
          <w:sz w:val="24"/>
          <w:szCs w:val="24"/>
        </w:rPr>
        <w:t xml:space="preserve"> </w:t>
      </w:r>
      <w:r w:rsidRPr="00476F09">
        <w:rPr>
          <w:spacing w:val="2"/>
          <w:sz w:val="24"/>
          <w:szCs w:val="24"/>
        </w:rPr>
        <w:t>e</w:t>
      </w:r>
      <w:r w:rsidRPr="00476F09">
        <w:rPr>
          <w:spacing w:val="5"/>
          <w:sz w:val="24"/>
          <w:szCs w:val="24"/>
        </w:rPr>
        <w:t>k</w:t>
      </w:r>
      <w:r w:rsidRPr="00476F09">
        <w:rPr>
          <w:spacing w:val="-2"/>
          <w:sz w:val="24"/>
          <w:szCs w:val="24"/>
        </w:rPr>
        <w:t>s</w:t>
      </w:r>
      <w:r w:rsidRPr="00476F09">
        <w:rPr>
          <w:sz w:val="24"/>
          <w:szCs w:val="24"/>
        </w:rPr>
        <w:t>p</w:t>
      </w:r>
      <w:r w:rsidRPr="00476F09">
        <w:rPr>
          <w:spacing w:val="-1"/>
          <w:sz w:val="24"/>
          <w:szCs w:val="24"/>
        </w:rPr>
        <w:t>e</w:t>
      </w:r>
      <w:r w:rsidRPr="00476F09">
        <w:rPr>
          <w:spacing w:val="5"/>
          <w:sz w:val="24"/>
          <w:szCs w:val="24"/>
        </w:rPr>
        <w:t>d</w:t>
      </w:r>
      <w:r w:rsidRPr="00476F09">
        <w:rPr>
          <w:spacing w:val="-4"/>
          <w:sz w:val="24"/>
          <w:szCs w:val="24"/>
        </w:rPr>
        <w:t>i</w:t>
      </w:r>
      <w:r w:rsidRPr="00476F09">
        <w:rPr>
          <w:spacing w:val="2"/>
          <w:sz w:val="24"/>
          <w:szCs w:val="24"/>
        </w:rPr>
        <w:t>s</w:t>
      </w:r>
      <w:r w:rsidRPr="00476F09">
        <w:rPr>
          <w:sz w:val="24"/>
          <w:szCs w:val="24"/>
        </w:rPr>
        <w:t>i</w:t>
      </w:r>
      <w:r w:rsidRPr="00476F09">
        <w:rPr>
          <w:spacing w:val="12"/>
          <w:sz w:val="24"/>
          <w:szCs w:val="24"/>
        </w:rPr>
        <w:t xml:space="preserve"> </w:t>
      </w:r>
      <w:r w:rsidRPr="00476F09">
        <w:rPr>
          <w:spacing w:val="1"/>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t</w:t>
      </w:r>
      <w:r w:rsidRPr="00476F09">
        <w:rPr>
          <w:spacing w:val="22"/>
          <w:sz w:val="24"/>
          <w:szCs w:val="24"/>
        </w:rPr>
        <w:t xml:space="preserve"> </w:t>
      </w:r>
      <w:r w:rsidRPr="00476F09">
        <w:rPr>
          <w:spacing w:val="-2"/>
          <w:sz w:val="24"/>
          <w:szCs w:val="24"/>
        </w:rPr>
        <w:t>M</w:t>
      </w:r>
      <w:r w:rsidRPr="00476F09">
        <w:rPr>
          <w:spacing w:val="-1"/>
          <w:sz w:val="24"/>
          <w:szCs w:val="24"/>
        </w:rPr>
        <w:t>e</w:t>
      </w:r>
      <w:r w:rsidRPr="00476F09">
        <w:rPr>
          <w:sz w:val="24"/>
          <w:szCs w:val="24"/>
        </w:rPr>
        <w:t>n</w:t>
      </w:r>
      <w:r w:rsidRPr="00476F09">
        <w:rPr>
          <w:spacing w:val="-5"/>
          <w:sz w:val="24"/>
          <w:szCs w:val="24"/>
        </w:rPr>
        <w:t>y</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t</w:t>
      </w:r>
      <w:r w:rsidRPr="00476F09">
        <w:rPr>
          <w:spacing w:val="22"/>
          <w:sz w:val="24"/>
          <w:szCs w:val="24"/>
        </w:rPr>
        <w:t xml:space="preserve"> </w:t>
      </w:r>
      <w:r w:rsidRPr="00476F09">
        <w:rPr>
          <w:spacing w:val="-10"/>
          <w:sz w:val="24"/>
          <w:szCs w:val="24"/>
        </w:rPr>
        <w:t>y</w:t>
      </w:r>
      <w:r w:rsidRPr="00476F09">
        <w:rPr>
          <w:spacing w:val="4"/>
          <w:sz w:val="24"/>
          <w:szCs w:val="24"/>
        </w:rPr>
        <w:t>a</w:t>
      </w:r>
      <w:r w:rsidRPr="00476F09">
        <w:rPr>
          <w:spacing w:val="-9"/>
          <w:sz w:val="24"/>
          <w:szCs w:val="24"/>
        </w:rPr>
        <w:t>i</w:t>
      </w:r>
      <w:r w:rsidRPr="00476F09">
        <w:rPr>
          <w:spacing w:val="5"/>
          <w:sz w:val="24"/>
          <w:szCs w:val="24"/>
        </w:rPr>
        <w:t>t</w:t>
      </w:r>
      <w:r w:rsidRPr="00476F09">
        <w:rPr>
          <w:sz w:val="24"/>
          <w:szCs w:val="24"/>
        </w:rPr>
        <w:t>u</w:t>
      </w:r>
      <w:r w:rsidRPr="00476F09">
        <w:rPr>
          <w:spacing w:val="17"/>
          <w:sz w:val="24"/>
          <w:szCs w:val="24"/>
        </w:rPr>
        <w:t xml:space="preserve"> </w:t>
      </w:r>
      <w:r w:rsidRPr="00476F09">
        <w:rPr>
          <w:spacing w:val="-5"/>
          <w:sz w:val="24"/>
          <w:szCs w:val="24"/>
        </w:rPr>
        <w:t>b</w:t>
      </w:r>
      <w:r w:rsidRPr="00476F09">
        <w:rPr>
          <w:sz w:val="24"/>
          <w:szCs w:val="24"/>
        </w:rPr>
        <w:t>uku</w:t>
      </w:r>
      <w:r w:rsidRPr="00476F09">
        <w:rPr>
          <w:spacing w:val="17"/>
          <w:sz w:val="24"/>
          <w:szCs w:val="24"/>
        </w:rPr>
        <w:t xml:space="preserve"> </w:t>
      </w:r>
      <w:r w:rsidRPr="00476F09">
        <w:rPr>
          <w:spacing w:val="-1"/>
          <w:sz w:val="24"/>
          <w:szCs w:val="24"/>
        </w:rPr>
        <w:t>ca</w:t>
      </w:r>
      <w:r w:rsidRPr="00476F09">
        <w:rPr>
          <w:spacing w:val="5"/>
          <w:sz w:val="24"/>
          <w:szCs w:val="24"/>
        </w:rPr>
        <w:t>t</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12"/>
          <w:sz w:val="24"/>
          <w:szCs w:val="24"/>
        </w:rPr>
        <w:t xml:space="preserve"> </w:t>
      </w:r>
      <w:r w:rsidRPr="00476F09">
        <w:rPr>
          <w:spacing w:val="1"/>
          <w:sz w:val="24"/>
          <w:szCs w:val="24"/>
        </w:rPr>
        <w:t>r</w:t>
      </w:r>
      <w:r w:rsidRPr="00476F09">
        <w:rPr>
          <w:spacing w:val="-1"/>
          <w:sz w:val="24"/>
          <w:szCs w:val="24"/>
        </w:rPr>
        <w:t>e</w:t>
      </w:r>
      <w:r w:rsidRPr="00476F09">
        <w:rPr>
          <w:spacing w:val="5"/>
          <w:sz w:val="24"/>
          <w:szCs w:val="24"/>
        </w:rPr>
        <w:t>g</w:t>
      </w:r>
      <w:r w:rsidRPr="00476F09">
        <w:rPr>
          <w:spacing w:val="-9"/>
          <w:sz w:val="24"/>
          <w:szCs w:val="24"/>
        </w:rPr>
        <w:t>i</w:t>
      </w:r>
      <w:r w:rsidRPr="00476F09">
        <w:rPr>
          <w:spacing w:val="-2"/>
          <w:sz w:val="24"/>
          <w:szCs w:val="24"/>
        </w:rPr>
        <w:t>s</w:t>
      </w:r>
      <w:r w:rsidRPr="00476F09">
        <w:rPr>
          <w:spacing w:val="5"/>
          <w:sz w:val="24"/>
          <w:szCs w:val="24"/>
        </w:rPr>
        <w:t>t</w:t>
      </w:r>
      <w:r w:rsidRPr="00476F09">
        <w:rPr>
          <w:spacing w:val="1"/>
          <w:sz w:val="24"/>
          <w:szCs w:val="24"/>
        </w:rPr>
        <w:t>r</w:t>
      </w:r>
      <w:r w:rsidRPr="00476F09">
        <w:rPr>
          <w:spacing w:val="-1"/>
          <w:sz w:val="24"/>
          <w:szCs w:val="24"/>
        </w:rPr>
        <w:t>a</w:t>
      </w:r>
      <w:r w:rsidRPr="00476F09">
        <w:rPr>
          <w:spacing w:val="2"/>
          <w:sz w:val="24"/>
          <w:szCs w:val="24"/>
        </w:rPr>
        <w:t>s</w:t>
      </w:r>
      <w:r w:rsidRPr="00476F09">
        <w:rPr>
          <w:sz w:val="24"/>
          <w:szCs w:val="24"/>
        </w:rPr>
        <w:t>i</w:t>
      </w:r>
      <w:r w:rsidRPr="00476F09">
        <w:rPr>
          <w:spacing w:val="12"/>
          <w:sz w:val="24"/>
          <w:szCs w:val="24"/>
        </w:rPr>
        <w:t xml:space="preserve"> </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 xml:space="preserve">t </w:t>
      </w:r>
      <w:r w:rsidRPr="00476F09">
        <w:rPr>
          <w:spacing w:val="-4"/>
          <w:sz w:val="24"/>
          <w:szCs w:val="24"/>
        </w:rPr>
        <w:t>m</w:t>
      </w:r>
      <w:r w:rsidRPr="00476F09">
        <w:rPr>
          <w:spacing w:val="4"/>
          <w:sz w:val="24"/>
          <w:szCs w:val="24"/>
        </w:rPr>
        <w:t>e</w:t>
      </w:r>
      <w:r w:rsidRPr="00476F09">
        <w:rPr>
          <w:sz w:val="24"/>
          <w:szCs w:val="24"/>
        </w:rPr>
        <w:t>n</w:t>
      </w:r>
      <w:r w:rsidRPr="00476F09">
        <w:rPr>
          <w:spacing w:val="-5"/>
          <w:sz w:val="24"/>
          <w:szCs w:val="24"/>
        </w:rPr>
        <w:t>y</w:t>
      </w:r>
      <w:r w:rsidRPr="00476F09">
        <w:rPr>
          <w:sz w:val="24"/>
          <w:szCs w:val="24"/>
        </w:rPr>
        <w:t>u</w:t>
      </w:r>
      <w:r w:rsidRPr="00476F09">
        <w:rPr>
          <w:spacing w:val="1"/>
          <w:sz w:val="24"/>
          <w:szCs w:val="24"/>
        </w:rPr>
        <w:t>r</w:t>
      </w:r>
      <w:r w:rsidRPr="00476F09">
        <w:rPr>
          <w:spacing w:val="-1"/>
          <w:sz w:val="24"/>
          <w:szCs w:val="24"/>
        </w:rPr>
        <w:t>a</w:t>
      </w:r>
      <w:r w:rsidRPr="00476F09">
        <w:rPr>
          <w:spacing w:val="6"/>
          <w:sz w:val="24"/>
          <w:szCs w:val="24"/>
        </w:rPr>
        <w:t>t</w:t>
      </w:r>
      <w:r w:rsidRPr="00476F09">
        <w:rPr>
          <w:sz w:val="24"/>
          <w:szCs w:val="24"/>
        </w:rPr>
        <w:t xml:space="preserve">, </w:t>
      </w:r>
      <w:r w:rsidRPr="00476F09">
        <w:rPr>
          <w:spacing w:val="3"/>
          <w:sz w:val="24"/>
          <w:szCs w:val="24"/>
        </w:rPr>
        <w:t xml:space="preserve"> </w:t>
      </w:r>
      <w:r w:rsidRPr="00476F09">
        <w:rPr>
          <w:spacing w:val="1"/>
          <w:sz w:val="24"/>
          <w:szCs w:val="24"/>
        </w:rPr>
        <w:t>S</w:t>
      </w:r>
      <w:r w:rsidRPr="00476F09">
        <w:rPr>
          <w:spacing w:val="-1"/>
          <w:sz w:val="24"/>
          <w:szCs w:val="24"/>
        </w:rPr>
        <w:t>e</w:t>
      </w:r>
      <w:r w:rsidRPr="00476F09">
        <w:rPr>
          <w:spacing w:val="-9"/>
          <w:sz w:val="24"/>
          <w:szCs w:val="24"/>
        </w:rPr>
        <w:t>m</w:t>
      </w:r>
      <w:r w:rsidRPr="00476F09">
        <w:rPr>
          <w:sz w:val="24"/>
          <w:szCs w:val="24"/>
        </w:rPr>
        <w:t xml:space="preserve">ua </w:t>
      </w:r>
      <w:r w:rsidRPr="00476F09">
        <w:rPr>
          <w:spacing w:val="4"/>
          <w:sz w:val="24"/>
          <w:szCs w:val="24"/>
        </w:rPr>
        <w:t xml:space="preserve"> </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pacing w:val="7"/>
          <w:sz w:val="24"/>
          <w:szCs w:val="24"/>
        </w:rPr>
        <w:t>t</w:t>
      </w:r>
      <w:r w:rsidRPr="00476F09">
        <w:rPr>
          <w:spacing w:val="2"/>
          <w:sz w:val="24"/>
          <w:szCs w:val="24"/>
        </w:rPr>
        <w:t>-</w:t>
      </w:r>
      <w:r w:rsidRPr="00476F09">
        <w:rPr>
          <w:spacing w:val="-2"/>
          <w:sz w:val="24"/>
          <w:szCs w:val="24"/>
        </w:rPr>
        <w:t>s</w:t>
      </w:r>
      <w:r w:rsidRPr="00476F09">
        <w:rPr>
          <w:sz w:val="24"/>
          <w:szCs w:val="24"/>
        </w:rPr>
        <w:t>u</w:t>
      </w:r>
      <w:r w:rsidRPr="00476F09">
        <w:rPr>
          <w:spacing w:val="1"/>
          <w:sz w:val="24"/>
          <w:szCs w:val="24"/>
        </w:rPr>
        <w:t>r</w:t>
      </w:r>
      <w:r w:rsidRPr="00476F09">
        <w:rPr>
          <w:spacing w:val="-6"/>
          <w:sz w:val="24"/>
          <w:szCs w:val="24"/>
        </w:rPr>
        <w:t>a</w:t>
      </w:r>
      <w:r w:rsidRPr="00476F09">
        <w:rPr>
          <w:spacing w:val="5"/>
          <w:sz w:val="24"/>
          <w:szCs w:val="24"/>
        </w:rPr>
        <w:t>t</w:t>
      </w:r>
      <w:r w:rsidRPr="00476F09">
        <w:rPr>
          <w:sz w:val="24"/>
          <w:szCs w:val="24"/>
        </w:rPr>
        <w:t xml:space="preserve">, </w:t>
      </w:r>
      <w:r w:rsidRPr="00476F09">
        <w:rPr>
          <w:spacing w:val="3"/>
          <w:sz w:val="24"/>
          <w:szCs w:val="24"/>
        </w:rPr>
        <w:t xml:space="preserve"> </w:t>
      </w:r>
      <w:r w:rsidRPr="00476F09">
        <w:rPr>
          <w:spacing w:val="-5"/>
          <w:sz w:val="24"/>
          <w:szCs w:val="24"/>
        </w:rPr>
        <w:t>b</w:t>
      </w:r>
      <w:r w:rsidRPr="00476F09">
        <w:rPr>
          <w:spacing w:val="4"/>
          <w:sz w:val="24"/>
          <w:szCs w:val="24"/>
        </w:rPr>
        <w:t>a</w:t>
      </w:r>
      <w:r w:rsidRPr="00476F09">
        <w:rPr>
          <w:spacing w:val="-9"/>
          <w:sz w:val="24"/>
          <w:szCs w:val="24"/>
        </w:rPr>
        <w:t>i</w:t>
      </w:r>
      <w:r w:rsidRPr="00476F09">
        <w:rPr>
          <w:sz w:val="24"/>
          <w:szCs w:val="24"/>
        </w:rPr>
        <w:t xml:space="preserve">k </w:t>
      </w:r>
      <w:r w:rsidRPr="00476F09">
        <w:rPr>
          <w:spacing w:val="5"/>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d</w:t>
      </w:r>
      <w:r w:rsidRPr="00476F09">
        <w:rPr>
          <w:spacing w:val="-9"/>
          <w:sz w:val="24"/>
          <w:szCs w:val="24"/>
        </w:rPr>
        <w:t>i</w:t>
      </w:r>
      <w:r w:rsidRPr="00476F09">
        <w:rPr>
          <w:spacing w:val="5"/>
          <w:sz w:val="24"/>
          <w:szCs w:val="24"/>
        </w:rPr>
        <w:t>t</w:t>
      </w:r>
      <w:r w:rsidRPr="00476F09">
        <w:rPr>
          <w:spacing w:val="-1"/>
          <w:sz w:val="24"/>
          <w:szCs w:val="24"/>
        </w:rPr>
        <w:t>e</w:t>
      </w:r>
      <w:r w:rsidRPr="00476F09">
        <w:rPr>
          <w:spacing w:val="6"/>
          <w:sz w:val="24"/>
          <w:szCs w:val="24"/>
        </w:rPr>
        <w:t>r</w:t>
      </w:r>
      <w:r w:rsidRPr="00476F09">
        <w:rPr>
          <w:spacing w:val="-4"/>
          <w:sz w:val="24"/>
          <w:szCs w:val="24"/>
        </w:rPr>
        <w:t>i</w:t>
      </w:r>
      <w:r w:rsidRPr="00476F09">
        <w:rPr>
          <w:sz w:val="24"/>
          <w:szCs w:val="24"/>
        </w:rPr>
        <w:t xml:space="preserve">ma </w:t>
      </w:r>
      <w:r w:rsidRPr="00476F09">
        <w:rPr>
          <w:spacing w:val="5"/>
          <w:sz w:val="24"/>
          <w:szCs w:val="24"/>
        </w:rPr>
        <w:t xml:space="preserve"> </w:t>
      </w:r>
      <w:r w:rsidRPr="00476F09">
        <w:rPr>
          <w:spacing w:val="-9"/>
          <w:sz w:val="24"/>
          <w:szCs w:val="24"/>
        </w:rPr>
        <w:t>m</w:t>
      </w:r>
      <w:r w:rsidRPr="00476F09">
        <w:rPr>
          <w:spacing w:val="-1"/>
          <w:sz w:val="24"/>
          <w:szCs w:val="24"/>
        </w:rPr>
        <w:t>a</w:t>
      </w:r>
      <w:r w:rsidRPr="00476F09">
        <w:rPr>
          <w:sz w:val="24"/>
          <w:szCs w:val="24"/>
        </w:rPr>
        <w:t>up</w:t>
      </w:r>
      <w:r w:rsidRPr="00476F09">
        <w:rPr>
          <w:spacing w:val="5"/>
          <w:sz w:val="24"/>
          <w:szCs w:val="24"/>
        </w:rPr>
        <w:t>u</w:t>
      </w:r>
      <w:r w:rsidRPr="00476F09">
        <w:rPr>
          <w:sz w:val="24"/>
          <w:szCs w:val="24"/>
        </w:rPr>
        <w:t xml:space="preserve">n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 xml:space="preserve">g  </w:t>
      </w:r>
      <w:r w:rsidRPr="00476F09">
        <w:rPr>
          <w:spacing w:val="5"/>
          <w:sz w:val="24"/>
          <w:szCs w:val="24"/>
        </w:rPr>
        <w:t>d</w:t>
      </w:r>
      <w:r w:rsidRPr="00476F09">
        <w:rPr>
          <w:spacing w:val="-4"/>
          <w:sz w:val="24"/>
          <w:szCs w:val="24"/>
        </w:rPr>
        <w:t>i</w:t>
      </w:r>
      <w:r w:rsidRPr="00476F09">
        <w:rPr>
          <w:spacing w:val="5"/>
          <w:sz w:val="24"/>
          <w:szCs w:val="24"/>
        </w:rPr>
        <w:t>k</w:t>
      </w:r>
      <w:r w:rsidRPr="00476F09">
        <w:rPr>
          <w:spacing w:val="-4"/>
          <w:sz w:val="24"/>
          <w:szCs w:val="24"/>
        </w:rPr>
        <w:t>i</w:t>
      </w:r>
      <w:r w:rsidRPr="00476F09">
        <w:rPr>
          <w:spacing w:val="6"/>
          <w:sz w:val="24"/>
          <w:szCs w:val="24"/>
        </w:rPr>
        <w:t>r</w:t>
      </w:r>
      <w:r w:rsidRPr="00476F09">
        <w:rPr>
          <w:sz w:val="24"/>
          <w:szCs w:val="24"/>
        </w:rPr>
        <w:t>i</w:t>
      </w:r>
      <w:r w:rsidRPr="00476F09">
        <w:rPr>
          <w:spacing w:val="-4"/>
          <w:sz w:val="24"/>
          <w:szCs w:val="24"/>
        </w:rPr>
        <w:t>m</w:t>
      </w:r>
      <w:r w:rsidRPr="00476F09">
        <w:rPr>
          <w:sz w:val="24"/>
          <w:szCs w:val="24"/>
        </w:rPr>
        <w:t>k</w:t>
      </w:r>
      <w:r w:rsidRPr="00476F09">
        <w:rPr>
          <w:spacing w:val="4"/>
          <w:sz w:val="24"/>
          <w:szCs w:val="24"/>
        </w:rPr>
        <w:t>a</w:t>
      </w:r>
      <w:r w:rsidRPr="00476F09">
        <w:rPr>
          <w:sz w:val="24"/>
          <w:szCs w:val="24"/>
        </w:rPr>
        <w:t xml:space="preserve">n  </w:t>
      </w:r>
      <w:r w:rsidRPr="00476F09">
        <w:rPr>
          <w:spacing w:val="-5"/>
          <w:sz w:val="24"/>
          <w:szCs w:val="24"/>
        </w:rPr>
        <w:t>h</w:t>
      </w:r>
      <w:r w:rsidRPr="00476F09">
        <w:rPr>
          <w:spacing w:val="-1"/>
          <w:sz w:val="24"/>
          <w:szCs w:val="24"/>
        </w:rPr>
        <w:t>a</w:t>
      </w:r>
      <w:r w:rsidRPr="00476F09">
        <w:rPr>
          <w:spacing w:val="1"/>
          <w:sz w:val="24"/>
          <w:szCs w:val="24"/>
        </w:rPr>
        <w:t>r</w:t>
      </w:r>
      <w:r w:rsidRPr="00476F09">
        <w:rPr>
          <w:spacing w:val="5"/>
          <w:sz w:val="24"/>
          <w:szCs w:val="24"/>
        </w:rPr>
        <w:t>u</w:t>
      </w:r>
      <w:r w:rsidRPr="00476F09">
        <w:rPr>
          <w:sz w:val="24"/>
          <w:szCs w:val="24"/>
        </w:rPr>
        <w:t xml:space="preserve">s </w:t>
      </w:r>
      <w:r w:rsidRPr="00476F09">
        <w:rPr>
          <w:spacing w:val="5"/>
          <w:sz w:val="24"/>
          <w:szCs w:val="24"/>
        </w:rPr>
        <w:t>d</w:t>
      </w:r>
      <w:r w:rsidRPr="00476F09">
        <w:rPr>
          <w:spacing w:val="-9"/>
          <w:sz w:val="24"/>
          <w:szCs w:val="24"/>
        </w:rPr>
        <w:t>i</w:t>
      </w:r>
      <w:r w:rsidRPr="00476F09">
        <w:rPr>
          <w:spacing w:val="-1"/>
          <w:sz w:val="24"/>
          <w:szCs w:val="24"/>
        </w:rPr>
        <w:t>ca</w:t>
      </w:r>
      <w:r w:rsidRPr="00476F09">
        <w:rPr>
          <w:spacing w:val="5"/>
          <w:sz w:val="24"/>
          <w:szCs w:val="24"/>
        </w:rPr>
        <w:t>t</w:t>
      </w:r>
      <w:r w:rsidRPr="00476F09">
        <w:rPr>
          <w:spacing w:val="-1"/>
          <w:sz w:val="24"/>
          <w:szCs w:val="24"/>
        </w:rPr>
        <w:t>a</w:t>
      </w:r>
      <w:r w:rsidRPr="00476F09">
        <w:rPr>
          <w:sz w:val="24"/>
          <w:szCs w:val="24"/>
        </w:rPr>
        <w:t>t</w:t>
      </w:r>
      <w:r w:rsidRPr="00476F09">
        <w:rPr>
          <w:spacing w:val="15"/>
          <w:sz w:val="24"/>
          <w:szCs w:val="24"/>
        </w:rPr>
        <w:t xml:space="preserve"> </w:t>
      </w:r>
      <w:r w:rsidRPr="00476F09">
        <w:rPr>
          <w:sz w:val="24"/>
          <w:szCs w:val="24"/>
        </w:rPr>
        <w:t>d</w:t>
      </w:r>
      <w:r w:rsidRPr="00476F09">
        <w:rPr>
          <w:spacing w:val="-1"/>
          <w:sz w:val="24"/>
          <w:szCs w:val="24"/>
        </w:rPr>
        <w:t>e</w:t>
      </w:r>
      <w:r w:rsidRPr="00476F09">
        <w:rPr>
          <w:spacing w:val="-5"/>
          <w:sz w:val="24"/>
          <w:szCs w:val="24"/>
        </w:rPr>
        <w:t>n</w:t>
      </w:r>
      <w:r w:rsidRPr="00476F09">
        <w:rPr>
          <w:sz w:val="24"/>
          <w:szCs w:val="24"/>
        </w:rPr>
        <w:t>g</w:t>
      </w:r>
      <w:r w:rsidRPr="00476F09">
        <w:rPr>
          <w:spacing w:val="-1"/>
          <w:sz w:val="24"/>
          <w:szCs w:val="24"/>
        </w:rPr>
        <w:t>a</w:t>
      </w:r>
      <w:r w:rsidRPr="00476F09">
        <w:rPr>
          <w:sz w:val="24"/>
          <w:szCs w:val="24"/>
        </w:rPr>
        <w:t>n</w:t>
      </w:r>
      <w:r w:rsidRPr="00476F09">
        <w:rPr>
          <w:spacing w:val="5"/>
          <w:sz w:val="24"/>
          <w:szCs w:val="24"/>
        </w:rPr>
        <w:t xml:space="preserve"> t</w:t>
      </w:r>
      <w:r w:rsidRPr="00476F09">
        <w:rPr>
          <w:spacing w:val="4"/>
          <w:sz w:val="24"/>
          <w:szCs w:val="24"/>
        </w:rPr>
        <w:t>e</w:t>
      </w:r>
      <w:r w:rsidRPr="00476F09">
        <w:rPr>
          <w:spacing w:val="-4"/>
          <w:sz w:val="24"/>
          <w:szCs w:val="24"/>
        </w:rPr>
        <w:t>l</w:t>
      </w:r>
      <w:r w:rsidRPr="00476F09">
        <w:rPr>
          <w:spacing w:val="-9"/>
          <w:sz w:val="24"/>
          <w:szCs w:val="24"/>
        </w:rPr>
        <w:t>i</w:t>
      </w:r>
      <w:r w:rsidRPr="00476F09">
        <w:rPr>
          <w:spacing w:val="10"/>
          <w:sz w:val="24"/>
          <w:szCs w:val="24"/>
        </w:rPr>
        <w:t>t</w:t>
      </w:r>
      <w:r w:rsidRPr="00476F09">
        <w:rPr>
          <w:spacing w:val="-9"/>
          <w:sz w:val="24"/>
          <w:szCs w:val="24"/>
        </w:rPr>
        <w:t>i</w:t>
      </w:r>
      <w:r w:rsidRPr="00476F09">
        <w:rPr>
          <w:sz w:val="24"/>
          <w:szCs w:val="24"/>
        </w:rPr>
        <w:t xml:space="preserve">. </w:t>
      </w:r>
      <w:r w:rsidRPr="00476F09">
        <w:rPr>
          <w:spacing w:val="22"/>
          <w:sz w:val="24"/>
          <w:szCs w:val="24"/>
        </w:rPr>
        <w:t xml:space="preserve"> </w:t>
      </w:r>
      <w:r w:rsidRPr="00476F09">
        <w:rPr>
          <w:spacing w:val="-5"/>
          <w:sz w:val="24"/>
          <w:szCs w:val="24"/>
        </w:rPr>
        <w:t>A</w:t>
      </w:r>
      <w:r w:rsidRPr="00476F09">
        <w:rPr>
          <w:spacing w:val="1"/>
          <w:sz w:val="24"/>
          <w:szCs w:val="24"/>
        </w:rPr>
        <w:t>r</w:t>
      </w:r>
      <w:r w:rsidRPr="00476F09">
        <w:rPr>
          <w:spacing w:val="2"/>
          <w:sz w:val="24"/>
          <w:szCs w:val="24"/>
        </w:rPr>
        <w:t>s</w:t>
      </w:r>
      <w:r w:rsidRPr="00476F09">
        <w:rPr>
          <w:spacing w:val="-4"/>
          <w:sz w:val="24"/>
          <w:szCs w:val="24"/>
        </w:rPr>
        <w:t>i</w:t>
      </w:r>
      <w:r w:rsidRPr="00476F09">
        <w:rPr>
          <w:sz w:val="24"/>
          <w:szCs w:val="24"/>
        </w:rPr>
        <w:t>p</w:t>
      </w:r>
      <w:r w:rsidRPr="00476F09">
        <w:rPr>
          <w:spacing w:val="10"/>
          <w:sz w:val="24"/>
          <w:szCs w:val="24"/>
        </w:rPr>
        <w:t xml:space="preserve"> </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pacing w:val="7"/>
          <w:sz w:val="24"/>
          <w:szCs w:val="24"/>
        </w:rPr>
        <w:t>t</w:t>
      </w:r>
      <w:r w:rsidRPr="00476F09">
        <w:rPr>
          <w:spacing w:val="2"/>
          <w:sz w:val="24"/>
          <w:szCs w:val="24"/>
        </w:rPr>
        <w:t>-</w:t>
      </w:r>
      <w:r w:rsidRPr="00476F09">
        <w:rPr>
          <w:spacing w:val="-2"/>
          <w:sz w:val="24"/>
          <w:szCs w:val="24"/>
        </w:rPr>
        <w:t>s</w:t>
      </w:r>
      <w:r w:rsidRPr="00476F09">
        <w:rPr>
          <w:sz w:val="24"/>
          <w:szCs w:val="24"/>
        </w:rPr>
        <w:t>u</w:t>
      </w:r>
      <w:r w:rsidRPr="00476F09">
        <w:rPr>
          <w:spacing w:val="1"/>
          <w:sz w:val="24"/>
          <w:szCs w:val="24"/>
        </w:rPr>
        <w:t>r</w:t>
      </w:r>
      <w:r w:rsidRPr="00476F09">
        <w:rPr>
          <w:spacing w:val="-1"/>
          <w:sz w:val="24"/>
          <w:szCs w:val="24"/>
        </w:rPr>
        <w:t>a</w:t>
      </w:r>
      <w:r w:rsidRPr="00476F09">
        <w:rPr>
          <w:sz w:val="24"/>
          <w:szCs w:val="24"/>
        </w:rPr>
        <w:t>t</w:t>
      </w:r>
      <w:r w:rsidRPr="00476F09">
        <w:rPr>
          <w:spacing w:val="15"/>
          <w:sz w:val="24"/>
          <w:szCs w:val="24"/>
        </w:rPr>
        <w:t xml:space="preserve"> </w:t>
      </w:r>
      <w:r w:rsidRPr="00476F09">
        <w:rPr>
          <w:spacing w:val="-5"/>
          <w:sz w:val="24"/>
          <w:szCs w:val="24"/>
        </w:rPr>
        <w:t>h</w:t>
      </w:r>
      <w:r w:rsidRPr="00476F09">
        <w:rPr>
          <w:spacing w:val="-1"/>
          <w:sz w:val="24"/>
          <w:szCs w:val="24"/>
        </w:rPr>
        <w:t>a</w:t>
      </w:r>
      <w:r w:rsidRPr="00476F09">
        <w:rPr>
          <w:spacing w:val="1"/>
          <w:sz w:val="24"/>
          <w:szCs w:val="24"/>
        </w:rPr>
        <w:t>r</w:t>
      </w:r>
      <w:r w:rsidRPr="00476F09">
        <w:rPr>
          <w:sz w:val="24"/>
          <w:szCs w:val="24"/>
        </w:rPr>
        <w:t>us</w:t>
      </w:r>
      <w:r w:rsidRPr="00476F09">
        <w:rPr>
          <w:spacing w:val="7"/>
          <w:sz w:val="24"/>
          <w:szCs w:val="24"/>
        </w:rPr>
        <w:t xml:space="preserve"> </w:t>
      </w:r>
      <w:r w:rsidRPr="00476F09">
        <w:rPr>
          <w:spacing w:val="5"/>
          <w:sz w:val="24"/>
          <w:szCs w:val="24"/>
        </w:rPr>
        <w:t>d</w:t>
      </w:r>
      <w:r w:rsidRPr="00476F09">
        <w:rPr>
          <w:spacing w:val="-9"/>
          <w:sz w:val="24"/>
          <w:szCs w:val="24"/>
        </w:rPr>
        <w:t>i</w:t>
      </w:r>
      <w:r w:rsidRPr="00476F09">
        <w:rPr>
          <w:spacing w:val="4"/>
          <w:sz w:val="24"/>
          <w:szCs w:val="24"/>
        </w:rPr>
        <w:t>a</w:t>
      </w:r>
      <w:r w:rsidRPr="00476F09">
        <w:rPr>
          <w:spacing w:val="5"/>
          <w:sz w:val="24"/>
          <w:szCs w:val="24"/>
        </w:rPr>
        <w:t>t</w:t>
      </w:r>
      <w:r w:rsidRPr="00476F09">
        <w:rPr>
          <w:sz w:val="24"/>
          <w:szCs w:val="24"/>
        </w:rPr>
        <w:t>ur</w:t>
      </w:r>
      <w:r w:rsidRPr="00476F09">
        <w:rPr>
          <w:spacing w:val="6"/>
          <w:sz w:val="24"/>
          <w:szCs w:val="24"/>
        </w:rPr>
        <w:t xml:space="preserve"> </w:t>
      </w:r>
      <w:r w:rsidRPr="00476F09">
        <w:rPr>
          <w:sz w:val="24"/>
          <w:szCs w:val="24"/>
        </w:rPr>
        <w:t>d</w:t>
      </w:r>
      <w:r w:rsidRPr="00476F09">
        <w:rPr>
          <w:spacing w:val="-1"/>
          <w:sz w:val="24"/>
          <w:szCs w:val="24"/>
        </w:rPr>
        <w:t>a</w:t>
      </w:r>
      <w:r w:rsidRPr="00476F09">
        <w:rPr>
          <w:spacing w:val="-4"/>
          <w:sz w:val="24"/>
          <w:szCs w:val="24"/>
        </w:rPr>
        <w:t>l</w:t>
      </w:r>
      <w:r w:rsidRPr="00476F09">
        <w:rPr>
          <w:spacing w:val="4"/>
          <w:sz w:val="24"/>
          <w:szCs w:val="24"/>
        </w:rPr>
        <w:t>a</w:t>
      </w:r>
      <w:r w:rsidRPr="00476F09">
        <w:rPr>
          <w:sz w:val="24"/>
          <w:szCs w:val="24"/>
        </w:rPr>
        <w:t xml:space="preserve">m </w:t>
      </w:r>
      <w:r w:rsidRPr="00476F09">
        <w:rPr>
          <w:spacing w:val="5"/>
          <w:sz w:val="24"/>
          <w:szCs w:val="24"/>
        </w:rPr>
        <w:t>t</w:t>
      </w:r>
      <w:r w:rsidRPr="00476F09">
        <w:rPr>
          <w:spacing w:val="-1"/>
          <w:sz w:val="24"/>
          <w:szCs w:val="24"/>
        </w:rPr>
        <w:t>a</w:t>
      </w:r>
      <w:r w:rsidRPr="00476F09">
        <w:rPr>
          <w:spacing w:val="5"/>
          <w:sz w:val="24"/>
          <w:szCs w:val="24"/>
        </w:rPr>
        <w:t>t</w:t>
      </w:r>
      <w:r w:rsidRPr="00476F09">
        <w:rPr>
          <w:sz w:val="24"/>
          <w:szCs w:val="24"/>
        </w:rPr>
        <w:t>a</w:t>
      </w:r>
      <w:r w:rsidRPr="00476F09">
        <w:rPr>
          <w:spacing w:val="9"/>
          <w:sz w:val="24"/>
          <w:szCs w:val="24"/>
        </w:rPr>
        <w:t xml:space="preserve"> </w:t>
      </w:r>
      <w:r w:rsidRPr="00476F09">
        <w:rPr>
          <w:spacing w:val="-5"/>
          <w:sz w:val="24"/>
          <w:szCs w:val="24"/>
        </w:rPr>
        <w:t>n</w:t>
      </w:r>
      <w:r w:rsidRPr="00476F09">
        <w:rPr>
          <w:spacing w:val="-1"/>
          <w:sz w:val="24"/>
          <w:szCs w:val="24"/>
        </w:rPr>
        <w:t>a</w:t>
      </w:r>
      <w:r w:rsidRPr="00476F09">
        <w:rPr>
          <w:spacing w:val="-2"/>
          <w:sz w:val="24"/>
          <w:szCs w:val="24"/>
        </w:rPr>
        <w:t>s</w:t>
      </w:r>
      <w:r w:rsidRPr="00476F09">
        <w:rPr>
          <w:sz w:val="24"/>
          <w:szCs w:val="24"/>
        </w:rPr>
        <w:t>k</w:t>
      </w:r>
      <w:r w:rsidRPr="00476F09">
        <w:rPr>
          <w:spacing w:val="4"/>
          <w:sz w:val="24"/>
          <w:szCs w:val="24"/>
        </w:rPr>
        <w:t>a</w:t>
      </w:r>
      <w:r w:rsidRPr="00476F09">
        <w:rPr>
          <w:sz w:val="24"/>
          <w:szCs w:val="24"/>
        </w:rPr>
        <w:t>h</w:t>
      </w:r>
      <w:r w:rsidRPr="00476F09">
        <w:rPr>
          <w:spacing w:val="5"/>
          <w:sz w:val="24"/>
          <w:szCs w:val="24"/>
        </w:rPr>
        <w:t xml:space="preserve"> </w:t>
      </w:r>
      <w:r w:rsidRPr="00476F09">
        <w:rPr>
          <w:spacing w:val="6"/>
          <w:sz w:val="24"/>
          <w:szCs w:val="24"/>
        </w:rPr>
        <w:t>(</w:t>
      </w:r>
      <w:r w:rsidRPr="00476F09">
        <w:rPr>
          <w:spacing w:val="-5"/>
          <w:sz w:val="24"/>
          <w:szCs w:val="24"/>
        </w:rPr>
        <w:t>b</w:t>
      </w:r>
      <w:r w:rsidRPr="00476F09">
        <w:rPr>
          <w:spacing w:val="-1"/>
          <w:sz w:val="24"/>
          <w:szCs w:val="24"/>
        </w:rPr>
        <w:t>e</w:t>
      </w:r>
      <w:r w:rsidRPr="00476F09">
        <w:rPr>
          <w:spacing w:val="1"/>
          <w:sz w:val="24"/>
          <w:szCs w:val="24"/>
        </w:rPr>
        <w:t>r</w:t>
      </w:r>
      <w:r w:rsidRPr="00476F09">
        <w:rPr>
          <w:sz w:val="24"/>
          <w:szCs w:val="24"/>
        </w:rPr>
        <w:t>k</w:t>
      </w:r>
      <w:r w:rsidRPr="00476F09">
        <w:rPr>
          <w:spacing w:val="-1"/>
          <w:sz w:val="24"/>
          <w:szCs w:val="24"/>
        </w:rPr>
        <w:t>a</w:t>
      </w:r>
      <w:r w:rsidRPr="00476F09">
        <w:rPr>
          <w:spacing w:val="-2"/>
          <w:sz w:val="24"/>
          <w:szCs w:val="24"/>
        </w:rPr>
        <w:t>s</w:t>
      </w:r>
      <w:r w:rsidRPr="00476F09">
        <w:rPr>
          <w:sz w:val="24"/>
          <w:szCs w:val="24"/>
        </w:rPr>
        <w:t>)</w:t>
      </w:r>
      <w:r w:rsidRPr="00476F09">
        <w:rPr>
          <w:spacing w:val="11"/>
          <w:sz w:val="24"/>
          <w:szCs w:val="24"/>
        </w:rPr>
        <w:t xml:space="preserve"> </w:t>
      </w:r>
      <w:r w:rsidRPr="00476F09">
        <w:rPr>
          <w:sz w:val="24"/>
          <w:szCs w:val="24"/>
        </w:rPr>
        <w:t>d</w:t>
      </w:r>
      <w:r w:rsidRPr="00476F09">
        <w:rPr>
          <w:spacing w:val="4"/>
          <w:sz w:val="24"/>
          <w:szCs w:val="24"/>
        </w:rPr>
        <w:t>a</w:t>
      </w:r>
      <w:r w:rsidRPr="00476F09">
        <w:rPr>
          <w:sz w:val="24"/>
          <w:szCs w:val="24"/>
        </w:rPr>
        <w:t xml:space="preserve">n </w:t>
      </w:r>
      <w:r w:rsidRPr="00476F09">
        <w:rPr>
          <w:spacing w:val="-2"/>
          <w:sz w:val="24"/>
          <w:szCs w:val="24"/>
        </w:rPr>
        <w:t>s</w:t>
      </w:r>
      <w:r w:rsidRPr="00476F09">
        <w:rPr>
          <w:spacing w:val="-1"/>
          <w:sz w:val="24"/>
          <w:szCs w:val="24"/>
        </w:rPr>
        <w:t>e</w:t>
      </w:r>
      <w:r w:rsidRPr="00476F09">
        <w:rPr>
          <w:spacing w:val="5"/>
          <w:sz w:val="24"/>
          <w:szCs w:val="24"/>
        </w:rPr>
        <w:t>t</w:t>
      </w:r>
      <w:r w:rsidRPr="00476F09">
        <w:rPr>
          <w:spacing w:val="-4"/>
          <w:sz w:val="24"/>
          <w:szCs w:val="24"/>
        </w:rPr>
        <w:t>i</w:t>
      </w:r>
      <w:r w:rsidRPr="00476F09">
        <w:rPr>
          <w:spacing w:val="-1"/>
          <w:sz w:val="24"/>
          <w:szCs w:val="24"/>
        </w:rPr>
        <w:t>a</w:t>
      </w:r>
      <w:r w:rsidRPr="00476F09">
        <w:rPr>
          <w:sz w:val="24"/>
          <w:szCs w:val="24"/>
        </w:rPr>
        <w:t>p</w:t>
      </w:r>
      <w:r w:rsidRPr="00476F09">
        <w:rPr>
          <w:spacing w:val="2"/>
          <w:sz w:val="24"/>
          <w:szCs w:val="24"/>
        </w:rPr>
        <w:t xml:space="preserve"> </w:t>
      </w:r>
      <w:r w:rsidRPr="00476F09">
        <w:rPr>
          <w:spacing w:val="5"/>
          <w:sz w:val="24"/>
          <w:szCs w:val="24"/>
        </w:rPr>
        <w:t>t</w:t>
      </w:r>
      <w:r w:rsidRPr="00476F09">
        <w:rPr>
          <w:spacing w:val="-1"/>
          <w:sz w:val="24"/>
          <w:szCs w:val="24"/>
        </w:rPr>
        <w:t>a</w:t>
      </w:r>
      <w:r w:rsidRPr="00476F09">
        <w:rPr>
          <w:spacing w:val="-5"/>
          <w:sz w:val="24"/>
          <w:szCs w:val="24"/>
        </w:rPr>
        <w:t>h</w:t>
      </w:r>
      <w:r w:rsidRPr="00476F09">
        <w:rPr>
          <w:sz w:val="24"/>
          <w:szCs w:val="24"/>
        </w:rPr>
        <w:t>un</w:t>
      </w:r>
      <w:r w:rsidRPr="00476F09">
        <w:rPr>
          <w:spacing w:val="-3"/>
          <w:sz w:val="24"/>
          <w:szCs w:val="24"/>
        </w:rPr>
        <w:t xml:space="preserve"> </w:t>
      </w:r>
      <w:r w:rsidRPr="00476F09">
        <w:rPr>
          <w:spacing w:val="5"/>
          <w:sz w:val="24"/>
          <w:szCs w:val="24"/>
        </w:rPr>
        <w:t>d</w:t>
      </w:r>
      <w:r w:rsidRPr="00476F09">
        <w:rPr>
          <w:spacing w:val="-4"/>
          <w:sz w:val="24"/>
          <w:szCs w:val="24"/>
        </w:rPr>
        <w:t>i</w:t>
      </w:r>
      <w:r w:rsidRPr="00476F09">
        <w:rPr>
          <w:spacing w:val="-1"/>
          <w:sz w:val="24"/>
          <w:szCs w:val="24"/>
        </w:rPr>
        <w:t>a</w:t>
      </w:r>
      <w:r w:rsidRPr="00476F09">
        <w:rPr>
          <w:sz w:val="24"/>
          <w:szCs w:val="24"/>
        </w:rPr>
        <w:t>d</w:t>
      </w:r>
      <w:r w:rsidRPr="00476F09">
        <w:rPr>
          <w:spacing w:val="-1"/>
          <w:sz w:val="24"/>
          <w:szCs w:val="24"/>
        </w:rPr>
        <w:t>a</w:t>
      </w:r>
      <w:r w:rsidRPr="00476F09">
        <w:rPr>
          <w:sz w:val="24"/>
          <w:szCs w:val="24"/>
        </w:rPr>
        <w:t>k</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p</w:t>
      </w:r>
      <w:r w:rsidRPr="00476F09">
        <w:rPr>
          <w:spacing w:val="4"/>
          <w:sz w:val="24"/>
          <w:szCs w:val="24"/>
        </w:rPr>
        <w:t>e</w:t>
      </w:r>
      <w:r w:rsidRPr="00476F09">
        <w:rPr>
          <w:sz w:val="24"/>
          <w:szCs w:val="24"/>
        </w:rPr>
        <w:t>ni</w:t>
      </w:r>
      <w:r w:rsidRPr="00476F09">
        <w:rPr>
          <w:spacing w:val="-4"/>
          <w:sz w:val="24"/>
          <w:szCs w:val="24"/>
        </w:rPr>
        <w:t>l</w:t>
      </w:r>
      <w:r w:rsidRPr="00476F09">
        <w:rPr>
          <w:spacing w:val="4"/>
          <w:sz w:val="24"/>
          <w:szCs w:val="24"/>
        </w:rPr>
        <w:t>a</w:t>
      </w:r>
      <w:r w:rsidRPr="00476F09">
        <w:rPr>
          <w:spacing w:val="-4"/>
          <w:sz w:val="24"/>
          <w:szCs w:val="24"/>
        </w:rPr>
        <w:t>i</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3"/>
          <w:sz w:val="24"/>
          <w:szCs w:val="24"/>
        </w:rPr>
        <w:t xml:space="preserve"> </w:t>
      </w:r>
      <w:r w:rsidRPr="00476F09">
        <w:rPr>
          <w:sz w:val="24"/>
          <w:szCs w:val="24"/>
        </w:rPr>
        <w:t>p</w:t>
      </w:r>
      <w:r w:rsidRPr="00476F09">
        <w:rPr>
          <w:spacing w:val="4"/>
          <w:sz w:val="24"/>
          <w:szCs w:val="24"/>
        </w:rPr>
        <w:t>e</w:t>
      </w:r>
      <w:r w:rsidRPr="00476F09">
        <w:rPr>
          <w:spacing w:val="-4"/>
          <w:sz w:val="24"/>
          <w:szCs w:val="24"/>
        </w:rPr>
        <w:t>m</w:t>
      </w:r>
      <w:r w:rsidRPr="00476F09">
        <w:rPr>
          <w:sz w:val="24"/>
          <w:szCs w:val="24"/>
        </w:rPr>
        <w:t>i</w:t>
      </w:r>
      <w:r w:rsidRPr="00476F09">
        <w:rPr>
          <w:spacing w:val="-4"/>
          <w:sz w:val="24"/>
          <w:szCs w:val="24"/>
        </w:rPr>
        <w:t>l</w:t>
      </w:r>
      <w:r w:rsidRPr="00476F09">
        <w:rPr>
          <w:spacing w:val="4"/>
          <w:sz w:val="24"/>
          <w:szCs w:val="24"/>
        </w:rPr>
        <w:t>a</w:t>
      </w:r>
      <w:r w:rsidRPr="00476F09">
        <w:rPr>
          <w:spacing w:val="-5"/>
          <w:sz w:val="24"/>
          <w:szCs w:val="24"/>
        </w:rPr>
        <w:t>h</w:t>
      </w:r>
      <w:r w:rsidRPr="00476F09">
        <w:rPr>
          <w:spacing w:val="4"/>
          <w:sz w:val="24"/>
          <w:szCs w:val="24"/>
        </w:rPr>
        <w:t>a</w:t>
      </w:r>
      <w:r w:rsidRPr="00476F09">
        <w:rPr>
          <w:spacing w:val="-5"/>
          <w:sz w:val="24"/>
          <w:szCs w:val="24"/>
        </w:rPr>
        <w:t>n</w:t>
      </w:r>
      <w:r w:rsidRPr="00476F09">
        <w:rPr>
          <w:sz w:val="24"/>
          <w:szCs w:val="24"/>
        </w:rPr>
        <w:t>.</w:t>
      </w:r>
    </w:p>
    <w:p w:rsidR="00E16CF6" w:rsidRPr="00476F09" w:rsidRDefault="007019C9" w:rsidP="008933F3">
      <w:pPr>
        <w:pStyle w:val="ListParagraph"/>
        <w:numPr>
          <w:ilvl w:val="0"/>
          <w:numId w:val="27"/>
        </w:numPr>
        <w:spacing w:before="7" w:line="260" w:lineRule="exact"/>
        <w:ind w:left="851" w:right="83" w:hanging="283"/>
        <w:jc w:val="both"/>
        <w:rPr>
          <w:sz w:val="24"/>
          <w:szCs w:val="24"/>
        </w:rPr>
      </w:pPr>
      <w:r w:rsidRPr="00476F09">
        <w:rPr>
          <w:spacing w:val="-4"/>
          <w:sz w:val="24"/>
          <w:szCs w:val="24"/>
        </w:rPr>
        <w:t>F</w:t>
      </w:r>
      <w:r w:rsidRPr="00476F09">
        <w:rPr>
          <w:spacing w:val="5"/>
          <w:sz w:val="24"/>
          <w:szCs w:val="24"/>
        </w:rPr>
        <w:t>o</w:t>
      </w:r>
      <w:r w:rsidRPr="00476F09">
        <w:rPr>
          <w:spacing w:val="1"/>
          <w:sz w:val="24"/>
          <w:szCs w:val="24"/>
        </w:rPr>
        <w:t>r</w:t>
      </w:r>
      <w:r w:rsidRPr="00476F09">
        <w:rPr>
          <w:spacing w:val="-9"/>
          <w:sz w:val="24"/>
          <w:szCs w:val="24"/>
        </w:rPr>
        <w:t>m</w:t>
      </w:r>
      <w:r w:rsidRPr="00476F09">
        <w:rPr>
          <w:spacing w:val="5"/>
          <w:sz w:val="24"/>
          <w:szCs w:val="24"/>
        </w:rPr>
        <w:t>u</w:t>
      </w:r>
      <w:r w:rsidRPr="00476F09">
        <w:rPr>
          <w:sz w:val="24"/>
          <w:szCs w:val="24"/>
        </w:rPr>
        <w:t>l</w:t>
      </w:r>
      <w:r w:rsidRPr="00476F09">
        <w:rPr>
          <w:spacing w:val="-4"/>
          <w:sz w:val="24"/>
          <w:szCs w:val="24"/>
        </w:rPr>
        <w:t>i</w:t>
      </w:r>
      <w:r w:rsidRPr="00476F09">
        <w:rPr>
          <w:sz w:val="24"/>
          <w:szCs w:val="24"/>
        </w:rPr>
        <w:t>r</w:t>
      </w:r>
      <w:r w:rsidRPr="00476F09">
        <w:rPr>
          <w:spacing w:val="52"/>
          <w:sz w:val="24"/>
          <w:szCs w:val="24"/>
        </w:rPr>
        <w:t xml:space="preserve"> </w:t>
      </w:r>
      <w:r w:rsidRPr="00476F09">
        <w:rPr>
          <w:sz w:val="24"/>
          <w:szCs w:val="24"/>
        </w:rPr>
        <w:t>u</w:t>
      </w:r>
      <w:r w:rsidRPr="00476F09">
        <w:rPr>
          <w:spacing w:val="-5"/>
          <w:sz w:val="24"/>
          <w:szCs w:val="24"/>
        </w:rPr>
        <w:t>n</w:t>
      </w:r>
      <w:r w:rsidRPr="00476F09">
        <w:rPr>
          <w:spacing w:val="5"/>
          <w:sz w:val="24"/>
          <w:szCs w:val="24"/>
        </w:rPr>
        <w:t>t</w:t>
      </w:r>
      <w:r w:rsidRPr="00476F09">
        <w:rPr>
          <w:sz w:val="24"/>
          <w:szCs w:val="24"/>
        </w:rPr>
        <w:t>uk</w:t>
      </w:r>
      <w:r w:rsidRPr="00476F09">
        <w:rPr>
          <w:spacing w:val="50"/>
          <w:sz w:val="24"/>
          <w:szCs w:val="24"/>
        </w:rPr>
        <w:t xml:space="preserve"> </w:t>
      </w:r>
      <w:r w:rsidRPr="00476F09">
        <w:rPr>
          <w:sz w:val="24"/>
          <w:szCs w:val="24"/>
        </w:rPr>
        <w:t>p</w:t>
      </w:r>
      <w:r w:rsidRPr="00476F09">
        <w:rPr>
          <w:spacing w:val="4"/>
          <w:sz w:val="24"/>
          <w:szCs w:val="24"/>
        </w:rPr>
        <w:t>e</w:t>
      </w:r>
      <w:r w:rsidRPr="00476F09">
        <w:rPr>
          <w:spacing w:val="-9"/>
          <w:sz w:val="24"/>
          <w:szCs w:val="24"/>
        </w:rPr>
        <w:t>l</w:t>
      </w:r>
      <w:r w:rsidRPr="00476F09">
        <w:rPr>
          <w:spacing w:val="-1"/>
          <w:sz w:val="24"/>
          <w:szCs w:val="24"/>
        </w:rPr>
        <w:t>a</w:t>
      </w:r>
      <w:r w:rsidRPr="00476F09">
        <w:rPr>
          <w:spacing w:val="5"/>
          <w:sz w:val="24"/>
          <w:szCs w:val="24"/>
        </w:rPr>
        <w:t>k</w:t>
      </w:r>
      <w:r w:rsidRPr="00476F09">
        <w:rPr>
          <w:spacing w:val="-2"/>
          <w:sz w:val="24"/>
          <w:szCs w:val="24"/>
        </w:rPr>
        <w:t>s</w:t>
      </w:r>
      <w:r w:rsidRPr="00476F09">
        <w:rPr>
          <w:spacing w:val="4"/>
          <w:sz w:val="24"/>
          <w:szCs w:val="24"/>
        </w:rPr>
        <w:t>a</w:t>
      </w:r>
      <w:r w:rsidRPr="00476F09">
        <w:rPr>
          <w:spacing w:val="-5"/>
          <w:sz w:val="24"/>
          <w:szCs w:val="24"/>
        </w:rPr>
        <w:t>n</w:t>
      </w:r>
      <w:r w:rsidRPr="00476F09">
        <w:rPr>
          <w:spacing w:val="-1"/>
          <w:sz w:val="24"/>
          <w:szCs w:val="24"/>
        </w:rPr>
        <w:t>a</w:t>
      </w:r>
      <w:r w:rsidRPr="00476F09">
        <w:rPr>
          <w:spacing w:val="4"/>
          <w:sz w:val="24"/>
          <w:szCs w:val="24"/>
        </w:rPr>
        <w:t>a</w:t>
      </w:r>
      <w:r w:rsidRPr="00476F09">
        <w:rPr>
          <w:sz w:val="24"/>
          <w:szCs w:val="24"/>
        </w:rPr>
        <w:t xml:space="preserve">n  </w:t>
      </w:r>
      <w:r w:rsidRPr="00476F09">
        <w:rPr>
          <w:spacing w:val="36"/>
          <w:sz w:val="24"/>
          <w:szCs w:val="24"/>
        </w:rPr>
        <w:t xml:space="preserve"> </w:t>
      </w:r>
      <w:r w:rsidRPr="00476F09">
        <w:rPr>
          <w:sz w:val="24"/>
          <w:szCs w:val="24"/>
        </w:rPr>
        <w:t>k</w:t>
      </w:r>
      <w:r w:rsidRPr="00476F09">
        <w:rPr>
          <w:spacing w:val="-1"/>
          <w:sz w:val="24"/>
          <w:szCs w:val="24"/>
        </w:rPr>
        <w:t>e</w:t>
      </w:r>
      <w:r w:rsidRPr="00476F09">
        <w:rPr>
          <w:spacing w:val="5"/>
          <w:sz w:val="24"/>
          <w:szCs w:val="24"/>
        </w:rPr>
        <w:t>g</w:t>
      </w:r>
      <w:r w:rsidRPr="00476F09">
        <w:rPr>
          <w:spacing w:val="-4"/>
          <w:sz w:val="24"/>
          <w:szCs w:val="24"/>
        </w:rPr>
        <w:t>i</w:t>
      </w:r>
      <w:r w:rsidRPr="00476F09">
        <w:rPr>
          <w:spacing w:val="-1"/>
          <w:sz w:val="24"/>
          <w:szCs w:val="24"/>
        </w:rPr>
        <w:t>a</w:t>
      </w:r>
      <w:r w:rsidRPr="00476F09">
        <w:rPr>
          <w:spacing w:val="5"/>
          <w:sz w:val="24"/>
          <w:szCs w:val="24"/>
        </w:rPr>
        <w:t>t</w:t>
      </w:r>
      <w:r w:rsidRPr="00476F09">
        <w:rPr>
          <w:spacing w:val="-1"/>
          <w:sz w:val="24"/>
          <w:szCs w:val="24"/>
        </w:rPr>
        <w:t>a</w:t>
      </w:r>
      <w:r w:rsidRPr="00476F09">
        <w:rPr>
          <w:sz w:val="24"/>
          <w:szCs w:val="24"/>
        </w:rPr>
        <w:t>n</w:t>
      </w:r>
      <w:r w:rsidRPr="00476F09">
        <w:rPr>
          <w:spacing w:val="45"/>
          <w:sz w:val="24"/>
          <w:szCs w:val="24"/>
        </w:rPr>
        <w:t xml:space="preserve"> </w:t>
      </w:r>
      <w:r w:rsidRPr="00476F09">
        <w:rPr>
          <w:spacing w:val="-1"/>
          <w:sz w:val="24"/>
          <w:szCs w:val="24"/>
        </w:rPr>
        <w:t>a</w:t>
      </w:r>
      <w:r w:rsidRPr="00476F09">
        <w:rPr>
          <w:spacing w:val="5"/>
          <w:sz w:val="24"/>
          <w:szCs w:val="24"/>
        </w:rPr>
        <w:t>d</w:t>
      </w:r>
      <w:r w:rsidRPr="00476F09">
        <w:rPr>
          <w:spacing w:val="-4"/>
          <w:sz w:val="24"/>
          <w:szCs w:val="24"/>
        </w:rPr>
        <w:t>mi</w:t>
      </w:r>
      <w:r w:rsidRPr="00476F09">
        <w:rPr>
          <w:spacing w:val="5"/>
          <w:sz w:val="24"/>
          <w:szCs w:val="24"/>
        </w:rPr>
        <w:t>n</w:t>
      </w:r>
      <w:r w:rsidRPr="00476F09">
        <w:rPr>
          <w:spacing w:val="-4"/>
          <w:sz w:val="24"/>
          <w:szCs w:val="24"/>
        </w:rPr>
        <w:t>i</w:t>
      </w:r>
      <w:r w:rsidRPr="00476F09">
        <w:rPr>
          <w:spacing w:val="-2"/>
          <w:sz w:val="24"/>
          <w:szCs w:val="24"/>
        </w:rPr>
        <w:t>s</w:t>
      </w:r>
      <w:r w:rsidRPr="00476F09">
        <w:rPr>
          <w:spacing w:val="5"/>
          <w:sz w:val="24"/>
          <w:szCs w:val="24"/>
        </w:rPr>
        <w:t>t</w:t>
      </w:r>
      <w:r w:rsidRPr="00476F09">
        <w:rPr>
          <w:spacing w:val="1"/>
          <w:sz w:val="24"/>
          <w:szCs w:val="24"/>
        </w:rPr>
        <w:t>r</w:t>
      </w:r>
      <w:r w:rsidRPr="00476F09">
        <w:rPr>
          <w:spacing w:val="-1"/>
          <w:sz w:val="24"/>
          <w:szCs w:val="24"/>
        </w:rPr>
        <w:t>a</w:t>
      </w:r>
      <w:r w:rsidRPr="00476F09">
        <w:rPr>
          <w:spacing w:val="2"/>
          <w:sz w:val="24"/>
          <w:szCs w:val="24"/>
        </w:rPr>
        <w:t>s</w:t>
      </w:r>
      <w:r w:rsidRPr="00476F09">
        <w:rPr>
          <w:sz w:val="24"/>
          <w:szCs w:val="24"/>
        </w:rPr>
        <w:t>i</w:t>
      </w:r>
      <w:r w:rsidRPr="00476F09">
        <w:rPr>
          <w:spacing w:val="46"/>
          <w:sz w:val="24"/>
          <w:szCs w:val="24"/>
        </w:rPr>
        <w:t xml:space="preserve"> </w:t>
      </w:r>
      <w:r w:rsidRPr="00476F09">
        <w:rPr>
          <w:spacing w:val="-5"/>
          <w:sz w:val="24"/>
          <w:szCs w:val="24"/>
        </w:rPr>
        <w:t>y</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pacing w:val="2"/>
          <w:sz w:val="24"/>
          <w:szCs w:val="24"/>
        </w:rPr>
        <w:t>s</w:t>
      </w:r>
      <w:r w:rsidRPr="00476F09">
        <w:rPr>
          <w:spacing w:val="4"/>
          <w:sz w:val="24"/>
          <w:szCs w:val="24"/>
        </w:rPr>
        <w:t>e</w:t>
      </w:r>
      <w:r w:rsidRPr="00476F09">
        <w:rPr>
          <w:spacing w:val="-4"/>
          <w:sz w:val="24"/>
          <w:szCs w:val="24"/>
        </w:rPr>
        <w:t>l</w:t>
      </w:r>
      <w:r w:rsidRPr="00476F09">
        <w:rPr>
          <w:spacing w:val="4"/>
          <w:sz w:val="24"/>
          <w:szCs w:val="24"/>
        </w:rPr>
        <w:t>a</w:t>
      </w:r>
      <w:r w:rsidRPr="00476F09">
        <w:rPr>
          <w:spacing w:val="-4"/>
          <w:sz w:val="24"/>
          <w:szCs w:val="24"/>
        </w:rPr>
        <w:t>l</w:t>
      </w:r>
      <w:r w:rsidRPr="00476F09">
        <w:rPr>
          <w:sz w:val="24"/>
          <w:szCs w:val="24"/>
        </w:rPr>
        <w:t>u</w:t>
      </w:r>
      <w:r w:rsidRPr="00476F09">
        <w:rPr>
          <w:spacing w:val="50"/>
          <w:sz w:val="24"/>
          <w:szCs w:val="24"/>
        </w:rPr>
        <w:t xml:space="preserve"> </w:t>
      </w:r>
      <w:r w:rsidRPr="00476F09">
        <w:rPr>
          <w:spacing w:val="-5"/>
          <w:sz w:val="24"/>
          <w:szCs w:val="24"/>
        </w:rPr>
        <w:t>b</w:t>
      </w:r>
      <w:r w:rsidRPr="00476F09">
        <w:rPr>
          <w:spacing w:val="-1"/>
          <w:sz w:val="24"/>
          <w:szCs w:val="24"/>
        </w:rPr>
        <w:t>e</w:t>
      </w:r>
      <w:r w:rsidRPr="00476F09">
        <w:rPr>
          <w:spacing w:val="1"/>
          <w:sz w:val="24"/>
          <w:szCs w:val="24"/>
        </w:rPr>
        <w:t>r</w:t>
      </w:r>
      <w:r w:rsidRPr="00476F09">
        <w:rPr>
          <w:spacing w:val="5"/>
          <w:sz w:val="24"/>
          <w:szCs w:val="24"/>
        </w:rPr>
        <w:t>u</w:t>
      </w:r>
      <w:r w:rsidRPr="00476F09">
        <w:rPr>
          <w:spacing w:val="-4"/>
          <w:sz w:val="24"/>
          <w:szCs w:val="24"/>
        </w:rPr>
        <w:t>l</w:t>
      </w:r>
      <w:r w:rsidRPr="00476F09">
        <w:rPr>
          <w:spacing w:val="4"/>
          <w:sz w:val="24"/>
          <w:szCs w:val="24"/>
        </w:rPr>
        <w:t>a</w:t>
      </w:r>
      <w:r w:rsidRPr="00476F09">
        <w:rPr>
          <w:spacing w:val="-5"/>
          <w:sz w:val="24"/>
          <w:szCs w:val="24"/>
        </w:rPr>
        <w:t>n</w:t>
      </w:r>
      <w:r w:rsidRPr="00476F09">
        <w:rPr>
          <w:sz w:val="24"/>
          <w:szCs w:val="24"/>
        </w:rPr>
        <w:t>g</w:t>
      </w:r>
      <w:r w:rsidRPr="00476F09">
        <w:rPr>
          <w:spacing w:val="50"/>
          <w:sz w:val="24"/>
          <w:szCs w:val="24"/>
        </w:rPr>
        <w:t xml:space="preserve"> </w:t>
      </w:r>
      <w:r w:rsidRPr="00476F09">
        <w:rPr>
          <w:sz w:val="24"/>
          <w:szCs w:val="24"/>
        </w:rPr>
        <w:t>d</w:t>
      </w:r>
      <w:r w:rsidRPr="00476F09">
        <w:rPr>
          <w:spacing w:val="4"/>
          <w:sz w:val="24"/>
          <w:szCs w:val="24"/>
        </w:rPr>
        <w:t>a</w:t>
      </w:r>
      <w:r w:rsidRPr="00476F09">
        <w:rPr>
          <w:sz w:val="24"/>
          <w:szCs w:val="24"/>
        </w:rPr>
        <w:t>n</w:t>
      </w:r>
      <w:r w:rsidRPr="00476F09">
        <w:rPr>
          <w:spacing w:val="45"/>
          <w:sz w:val="24"/>
          <w:szCs w:val="24"/>
        </w:rPr>
        <w:t xml:space="preserve"> </w:t>
      </w:r>
      <w:r w:rsidRPr="00476F09">
        <w:rPr>
          <w:spacing w:val="-2"/>
          <w:sz w:val="24"/>
          <w:szCs w:val="24"/>
        </w:rPr>
        <w:t>s</w:t>
      </w:r>
      <w:r w:rsidRPr="00476F09">
        <w:rPr>
          <w:spacing w:val="4"/>
          <w:sz w:val="24"/>
          <w:szCs w:val="24"/>
        </w:rPr>
        <w:t>a</w:t>
      </w:r>
      <w:r w:rsidRPr="00476F09">
        <w:rPr>
          <w:sz w:val="24"/>
          <w:szCs w:val="24"/>
        </w:rPr>
        <w:t>ma m</w:t>
      </w:r>
      <w:r w:rsidRPr="00476F09">
        <w:rPr>
          <w:spacing w:val="-4"/>
          <w:sz w:val="24"/>
          <w:szCs w:val="24"/>
        </w:rPr>
        <w:t>i</w:t>
      </w:r>
      <w:r w:rsidRPr="00476F09">
        <w:rPr>
          <w:spacing w:val="-2"/>
          <w:sz w:val="24"/>
          <w:szCs w:val="24"/>
        </w:rPr>
        <w:t>s</w:t>
      </w:r>
      <w:r w:rsidRPr="00476F09">
        <w:rPr>
          <w:spacing w:val="4"/>
          <w:sz w:val="24"/>
          <w:szCs w:val="24"/>
        </w:rPr>
        <w:t>a</w:t>
      </w:r>
      <w:r w:rsidRPr="00476F09">
        <w:rPr>
          <w:spacing w:val="-4"/>
          <w:sz w:val="24"/>
          <w:szCs w:val="24"/>
        </w:rPr>
        <w:t>l</w:t>
      </w:r>
      <w:r w:rsidRPr="00476F09">
        <w:rPr>
          <w:spacing w:val="5"/>
          <w:sz w:val="24"/>
          <w:szCs w:val="24"/>
        </w:rPr>
        <w:t>n</w:t>
      </w:r>
      <w:r w:rsidRPr="00476F09">
        <w:rPr>
          <w:spacing w:val="-5"/>
          <w:sz w:val="24"/>
          <w:szCs w:val="24"/>
        </w:rPr>
        <w:t>y</w:t>
      </w:r>
      <w:r w:rsidRPr="00476F09">
        <w:rPr>
          <w:sz w:val="24"/>
          <w:szCs w:val="24"/>
        </w:rPr>
        <w:t>a</w:t>
      </w:r>
      <w:r w:rsidRPr="00476F09">
        <w:rPr>
          <w:spacing w:val="6"/>
          <w:sz w:val="24"/>
          <w:szCs w:val="24"/>
        </w:rPr>
        <w:t xml:space="preserve"> </w:t>
      </w:r>
      <w:r w:rsidRPr="00476F09">
        <w:rPr>
          <w:spacing w:val="-8"/>
          <w:sz w:val="24"/>
          <w:szCs w:val="24"/>
        </w:rPr>
        <w:t>f</w:t>
      </w:r>
      <w:r w:rsidRPr="00476F09">
        <w:rPr>
          <w:spacing w:val="5"/>
          <w:sz w:val="24"/>
          <w:szCs w:val="24"/>
        </w:rPr>
        <w:t>o</w:t>
      </w:r>
      <w:r w:rsidRPr="00476F09">
        <w:rPr>
          <w:spacing w:val="6"/>
          <w:sz w:val="24"/>
          <w:szCs w:val="24"/>
        </w:rPr>
        <w:t>r</w:t>
      </w:r>
      <w:r w:rsidRPr="00476F09">
        <w:rPr>
          <w:spacing w:val="-9"/>
          <w:sz w:val="24"/>
          <w:szCs w:val="24"/>
        </w:rPr>
        <w:t>m</w:t>
      </w:r>
      <w:r w:rsidRPr="00476F09">
        <w:rPr>
          <w:spacing w:val="5"/>
          <w:sz w:val="24"/>
          <w:szCs w:val="24"/>
        </w:rPr>
        <w:t>u</w:t>
      </w:r>
      <w:r w:rsidRPr="00476F09">
        <w:rPr>
          <w:sz w:val="24"/>
          <w:szCs w:val="24"/>
        </w:rPr>
        <w:t>l</w:t>
      </w:r>
      <w:r w:rsidRPr="00476F09">
        <w:rPr>
          <w:spacing w:val="-2"/>
          <w:sz w:val="24"/>
          <w:szCs w:val="24"/>
        </w:rPr>
        <w:t>i</w:t>
      </w:r>
      <w:r w:rsidRPr="00476F09">
        <w:rPr>
          <w:sz w:val="24"/>
          <w:szCs w:val="24"/>
        </w:rPr>
        <w:t>r</w:t>
      </w:r>
      <w:r w:rsidRPr="00476F09">
        <w:rPr>
          <w:spacing w:val="4"/>
          <w:sz w:val="24"/>
          <w:szCs w:val="24"/>
        </w:rPr>
        <w:t xml:space="preserve"> </w:t>
      </w:r>
      <w:r w:rsidRPr="00476F09">
        <w:rPr>
          <w:sz w:val="24"/>
          <w:szCs w:val="24"/>
        </w:rPr>
        <w:t>p</w:t>
      </w:r>
      <w:r w:rsidRPr="00476F09">
        <w:rPr>
          <w:spacing w:val="4"/>
          <w:sz w:val="24"/>
          <w:szCs w:val="24"/>
        </w:rPr>
        <w:t>e</w:t>
      </w:r>
      <w:r w:rsidRPr="00476F09">
        <w:rPr>
          <w:spacing w:val="-4"/>
          <w:sz w:val="24"/>
          <w:szCs w:val="24"/>
        </w:rPr>
        <w:t>mi</w:t>
      </w:r>
      <w:r w:rsidRPr="00476F09">
        <w:rPr>
          <w:spacing w:val="5"/>
          <w:sz w:val="24"/>
          <w:szCs w:val="24"/>
        </w:rPr>
        <w:t>n</w:t>
      </w:r>
      <w:r w:rsidRPr="00476F09">
        <w:rPr>
          <w:spacing w:val="-4"/>
          <w:sz w:val="24"/>
          <w:szCs w:val="24"/>
        </w:rPr>
        <w:t>j</w:t>
      </w:r>
      <w:r w:rsidRPr="00476F09">
        <w:rPr>
          <w:spacing w:val="4"/>
          <w:sz w:val="24"/>
          <w:szCs w:val="24"/>
        </w:rPr>
        <w:t>a</w:t>
      </w:r>
      <w:r w:rsidRPr="00476F09">
        <w:rPr>
          <w:spacing w:val="-4"/>
          <w:sz w:val="24"/>
          <w:szCs w:val="24"/>
        </w:rPr>
        <w:t>m</w:t>
      </w:r>
      <w:r w:rsidRPr="00476F09">
        <w:rPr>
          <w:spacing w:val="4"/>
          <w:sz w:val="24"/>
          <w:szCs w:val="24"/>
        </w:rPr>
        <w:t>a</w:t>
      </w:r>
      <w:r w:rsidRPr="00476F09">
        <w:rPr>
          <w:sz w:val="24"/>
          <w:szCs w:val="24"/>
        </w:rPr>
        <w:t>n</w:t>
      </w:r>
      <w:r w:rsidRPr="00476F09">
        <w:rPr>
          <w:spacing w:val="-3"/>
          <w:sz w:val="24"/>
          <w:szCs w:val="24"/>
        </w:rPr>
        <w:t xml:space="preserve"> </w:t>
      </w:r>
      <w:r w:rsidRPr="00476F09">
        <w:rPr>
          <w:spacing w:val="4"/>
          <w:sz w:val="24"/>
          <w:szCs w:val="24"/>
        </w:rPr>
        <w:t>a</w:t>
      </w:r>
      <w:r w:rsidRPr="00476F09">
        <w:rPr>
          <w:spacing w:val="-4"/>
          <w:sz w:val="24"/>
          <w:szCs w:val="24"/>
        </w:rPr>
        <w:t>l</w:t>
      </w:r>
      <w:r w:rsidRPr="00476F09">
        <w:rPr>
          <w:spacing w:val="-1"/>
          <w:sz w:val="24"/>
          <w:szCs w:val="24"/>
        </w:rPr>
        <w:t>a</w:t>
      </w:r>
      <w:r w:rsidRPr="00476F09">
        <w:rPr>
          <w:spacing w:val="5"/>
          <w:sz w:val="24"/>
          <w:szCs w:val="24"/>
        </w:rPr>
        <w:t>t</w:t>
      </w:r>
      <w:r w:rsidRPr="00476F09">
        <w:rPr>
          <w:sz w:val="24"/>
          <w:szCs w:val="24"/>
        </w:rPr>
        <w:t>/pe</w:t>
      </w:r>
      <w:r w:rsidRPr="00476F09">
        <w:rPr>
          <w:spacing w:val="1"/>
          <w:sz w:val="24"/>
          <w:szCs w:val="24"/>
        </w:rPr>
        <w:t>r</w:t>
      </w:r>
      <w:r w:rsidRPr="00476F09">
        <w:rPr>
          <w:spacing w:val="-4"/>
          <w:sz w:val="24"/>
          <w:szCs w:val="24"/>
        </w:rPr>
        <w:t>l</w:t>
      </w:r>
      <w:r w:rsidRPr="00476F09">
        <w:rPr>
          <w:spacing w:val="4"/>
          <w:sz w:val="24"/>
          <w:szCs w:val="24"/>
        </w:rPr>
        <w:t>e</w:t>
      </w:r>
      <w:r w:rsidRPr="00476F09">
        <w:rPr>
          <w:spacing w:val="-5"/>
          <w:sz w:val="24"/>
          <w:szCs w:val="24"/>
        </w:rPr>
        <w:t>n</w:t>
      </w:r>
      <w:r w:rsidRPr="00476F09">
        <w:rPr>
          <w:sz w:val="24"/>
          <w:szCs w:val="24"/>
        </w:rPr>
        <w:t>gk</w:t>
      </w:r>
      <w:r w:rsidRPr="00476F09">
        <w:rPr>
          <w:spacing w:val="-1"/>
          <w:sz w:val="24"/>
          <w:szCs w:val="24"/>
        </w:rPr>
        <w:t>a</w:t>
      </w:r>
      <w:r w:rsidRPr="00476F09">
        <w:rPr>
          <w:sz w:val="24"/>
          <w:szCs w:val="24"/>
        </w:rPr>
        <w:t>p</w:t>
      </w:r>
      <w:r w:rsidRPr="00476F09">
        <w:rPr>
          <w:spacing w:val="4"/>
          <w:sz w:val="24"/>
          <w:szCs w:val="24"/>
        </w:rPr>
        <w:t>a</w:t>
      </w:r>
      <w:r w:rsidRPr="00476F09">
        <w:rPr>
          <w:spacing w:val="-5"/>
          <w:sz w:val="24"/>
          <w:szCs w:val="24"/>
        </w:rPr>
        <w:t>n</w:t>
      </w:r>
      <w:proofErr w:type="gramStart"/>
      <w:r w:rsidRPr="00476F09">
        <w:rPr>
          <w:spacing w:val="11"/>
          <w:sz w:val="24"/>
          <w:szCs w:val="24"/>
        </w:rPr>
        <w:t>,</w:t>
      </w:r>
      <w:r w:rsidRPr="00476F09">
        <w:rPr>
          <w:spacing w:val="-3"/>
          <w:sz w:val="24"/>
          <w:szCs w:val="24"/>
        </w:rPr>
        <w:t>f</w:t>
      </w:r>
      <w:r w:rsidRPr="00476F09">
        <w:rPr>
          <w:spacing w:val="5"/>
          <w:sz w:val="24"/>
          <w:szCs w:val="24"/>
        </w:rPr>
        <w:t>o</w:t>
      </w:r>
      <w:r w:rsidRPr="00476F09">
        <w:rPr>
          <w:spacing w:val="1"/>
          <w:sz w:val="24"/>
          <w:szCs w:val="24"/>
        </w:rPr>
        <w:t>r</w:t>
      </w:r>
      <w:r w:rsidRPr="00476F09">
        <w:rPr>
          <w:spacing w:val="-9"/>
          <w:sz w:val="24"/>
          <w:szCs w:val="24"/>
        </w:rPr>
        <w:t>m</w:t>
      </w:r>
      <w:r w:rsidRPr="00476F09">
        <w:rPr>
          <w:spacing w:val="5"/>
          <w:sz w:val="24"/>
          <w:szCs w:val="24"/>
        </w:rPr>
        <w:t>u</w:t>
      </w:r>
      <w:r w:rsidRPr="00476F09">
        <w:rPr>
          <w:spacing w:val="-4"/>
          <w:sz w:val="24"/>
          <w:szCs w:val="24"/>
        </w:rPr>
        <w:t>li</w:t>
      </w:r>
      <w:r w:rsidRPr="00476F09">
        <w:rPr>
          <w:sz w:val="24"/>
          <w:szCs w:val="24"/>
        </w:rPr>
        <w:t>r</w:t>
      </w:r>
      <w:proofErr w:type="gramEnd"/>
      <w:r w:rsidRPr="00476F09">
        <w:rPr>
          <w:spacing w:val="4"/>
          <w:sz w:val="24"/>
          <w:szCs w:val="24"/>
        </w:rPr>
        <w:t xml:space="preserve"> </w:t>
      </w:r>
      <w:r w:rsidRPr="00476F09">
        <w:rPr>
          <w:sz w:val="24"/>
          <w:szCs w:val="24"/>
        </w:rPr>
        <w:t>p</w:t>
      </w:r>
      <w:r w:rsidRPr="00476F09">
        <w:rPr>
          <w:spacing w:val="-1"/>
          <w:sz w:val="24"/>
          <w:szCs w:val="24"/>
        </w:rPr>
        <w:t>e</w:t>
      </w:r>
      <w:r w:rsidRPr="00476F09">
        <w:rPr>
          <w:spacing w:val="6"/>
          <w:sz w:val="24"/>
          <w:szCs w:val="24"/>
        </w:rPr>
        <w:t>r</w:t>
      </w:r>
      <w:r w:rsidRPr="00476F09">
        <w:rPr>
          <w:spacing w:val="-4"/>
          <w:sz w:val="24"/>
          <w:szCs w:val="24"/>
        </w:rPr>
        <w:t>mi</w:t>
      </w:r>
      <w:r w:rsidRPr="00476F09">
        <w:rPr>
          <w:spacing w:val="-5"/>
          <w:sz w:val="24"/>
          <w:szCs w:val="24"/>
        </w:rPr>
        <w:t>n</w:t>
      </w:r>
      <w:r w:rsidRPr="00476F09">
        <w:rPr>
          <w:spacing w:val="5"/>
          <w:sz w:val="24"/>
          <w:szCs w:val="24"/>
        </w:rPr>
        <w:t>t</w:t>
      </w:r>
      <w:r w:rsidRPr="00476F09">
        <w:rPr>
          <w:spacing w:val="-1"/>
          <w:sz w:val="24"/>
          <w:szCs w:val="24"/>
        </w:rPr>
        <w:t>a</w:t>
      </w:r>
      <w:r w:rsidRPr="00476F09">
        <w:rPr>
          <w:spacing w:val="4"/>
          <w:sz w:val="24"/>
          <w:szCs w:val="24"/>
        </w:rPr>
        <w:t>a</w:t>
      </w:r>
      <w:r w:rsidRPr="00476F09">
        <w:rPr>
          <w:sz w:val="24"/>
          <w:szCs w:val="24"/>
        </w:rPr>
        <w:t>n</w:t>
      </w:r>
      <w:r w:rsidRPr="00476F09">
        <w:rPr>
          <w:spacing w:val="2"/>
          <w:sz w:val="24"/>
          <w:szCs w:val="24"/>
        </w:rPr>
        <w:t xml:space="preserve"> </w:t>
      </w:r>
      <w:r w:rsidRPr="00476F09">
        <w:rPr>
          <w:spacing w:val="-4"/>
          <w:sz w:val="24"/>
          <w:szCs w:val="24"/>
        </w:rPr>
        <w:t>i</w:t>
      </w:r>
      <w:r w:rsidRPr="00476F09">
        <w:rPr>
          <w:spacing w:val="4"/>
          <w:sz w:val="24"/>
          <w:szCs w:val="24"/>
        </w:rPr>
        <w:t>z</w:t>
      </w:r>
      <w:r w:rsidRPr="00476F09">
        <w:rPr>
          <w:spacing w:val="-4"/>
          <w:sz w:val="24"/>
          <w:szCs w:val="24"/>
        </w:rPr>
        <w:t>i</w:t>
      </w:r>
      <w:r w:rsidRPr="00476F09">
        <w:rPr>
          <w:spacing w:val="-5"/>
          <w:sz w:val="24"/>
          <w:szCs w:val="24"/>
        </w:rPr>
        <w:t>n</w:t>
      </w:r>
      <w:r w:rsidRPr="00476F09">
        <w:rPr>
          <w:sz w:val="24"/>
          <w:szCs w:val="24"/>
        </w:rPr>
        <w:t>,</w:t>
      </w:r>
      <w:r w:rsidRPr="00476F09">
        <w:rPr>
          <w:spacing w:val="4"/>
          <w:sz w:val="24"/>
          <w:szCs w:val="24"/>
        </w:rPr>
        <w:t xml:space="preserve"> </w:t>
      </w:r>
      <w:r w:rsidRPr="00476F09">
        <w:rPr>
          <w:sz w:val="24"/>
          <w:szCs w:val="24"/>
        </w:rPr>
        <w:t>d</w:t>
      </w:r>
      <w:r w:rsidRPr="00476F09">
        <w:rPr>
          <w:spacing w:val="2"/>
          <w:sz w:val="24"/>
          <w:szCs w:val="24"/>
        </w:rPr>
        <w:t>s</w:t>
      </w:r>
      <w:r w:rsidRPr="00476F09">
        <w:rPr>
          <w:spacing w:val="-5"/>
          <w:sz w:val="24"/>
          <w:szCs w:val="24"/>
        </w:rPr>
        <w:t>b</w:t>
      </w:r>
      <w:r w:rsidRPr="00476F09">
        <w:rPr>
          <w:sz w:val="24"/>
          <w:szCs w:val="24"/>
        </w:rPr>
        <w:t>.</w:t>
      </w:r>
    </w:p>
    <w:p w:rsidR="00E16CF6" w:rsidRPr="008933F3" w:rsidRDefault="007019C9" w:rsidP="008933F3">
      <w:pPr>
        <w:pStyle w:val="ListParagraph"/>
        <w:numPr>
          <w:ilvl w:val="0"/>
          <w:numId w:val="27"/>
        </w:numPr>
        <w:ind w:left="851" w:right="70" w:hanging="284"/>
        <w:jc w:val="both"/>
        <w:rPr>
          <w:sz w:val="24"/>
          <w:szCs w:val="24"/>
        </w:rPr>
      </w:pPr>
      <w:r w:rsidRPr="008933F3">
        <w:rPr>
          <w:spacing w:val="-2"/>
          <w:sz w:val="24"/>
          <w:szCs w:val="24"/>
        </w:rPr>
        <w:t>B</w:t>
      </w:r>
      <w:r w:rsidRPr="008933F3">
        <w:rPr>
          <w:sz w:val="24"/>
          <w:szCs w:val="24"/>
        </w:rPr>
        <w:t>uku</w:t>
      </w:r>
      <w:r w:rsidRPr="008933F3">
        <w:rPr>
          <w:spacing w:val="7"/>
          <w:sz w:val="24"/>
          <w:szCs w:val="24"/>
        </w:rPr>
        <w:t xml:space="preserve"> </w:t>
      </w:r>
      <w:r w:rsidRPr="008933F3">
        <w:rPr>
          <w:spacing w:val="1"/>
          <w:sz w:val="24"/>
          <w:szCs w:val="24"/>
        </w:rPr>
        <w:t>Pr</w:t>
      </w:r>
      <w:r w:rsidRPr="008933F3">
        <w:rPr>
          <w:spacing w:val="5"/>
          <w:sz w:val="24"/>
          <w:szCs w:val="24"/>
        </w:rPr>
        <w:t>o</w:t>
      </w:r>
      <w:r w:rsidRPr="008933F3">
        <w:rPr>
          <w:spacing w:val="-5"/>
          <w:sz w:val="24"/>
          <w:szCs w:val="24"/>
        </w:rPr>
        <w:t>g</w:t>
      </w:r>
      <w:r w:rsidRPr="008933F3">
        <w:rPr>
          <w:spacing w:val="1"/>
          <w:sz w:val="24"/>
          <w:szCs w:val="24"/>
        </w:rPr>
        <w:t>r</w:t>
      </w:r>
      <w:r w:rsidRPr="008933F3">
        <w:rPr>
          <w:spacing w:val="-1"/>
          <w:sz w:val="24"/>
          <w:szCs w:val="24"/>
        </w:rPr>
        <w:t>a</w:t>
      </w:r>
      <w:r w:rsidRPr="008933F3">
        <w:rPr>
          <w:sz w:val="24"/>
          <w:szCs w:val="24"/>
        </w:rPr>
        <w:t>m</w:t>
      </w:r>
      <w:r w:rsidRPr="008933F3">
        <w:rPr>
          <w:spacing w:val="3"/>
          <w:sz w:val="24"/>
          <w:szCs w:val="24"/>
        </w:rPr>
        <w:t xml:space="preserve"> </w:t>
      </w:r>
      <w:r w:rsidRPr="008933F3">
        <w:rPr>
          <w:spacing w:val="-3"/>
          <w:sz w:val="24"/>
          <w:szCs w:val="24"/>
        </w:rPr>
        <w:t>L</w:t>
      </w:r>
      <w:r w:rsidRPr="008933F3">
        <w:rPr>
          <w:spacing w:val="-1"/>
          <w:sz w:val="24"/>
          <w:szCs w:val="24"/>
        </w:rPr>
        <w:t>a</w:t>
      </w:r>
      <w:r w:rsidRPr="008933F3">
        <w:rPr>
          <w:spacing w:val="10"/>
          <w:sz w:val="24"/>
          <w:szCs w:val="24"/>
        </w:rPr>
        <w:t>t</w:t>
      </w:r>
      <w:r w:rsidRPr="008933F3">
        <w:rPr>
          <w:spacing w:val="-4"/>
          <w:sz w:val="24"/>
          <w:szCs w:val="24"/>
        </w:rPr>
        <w:t>i</w:t>
      </w:r>
      <w:r w:rsidRPr="008933F3">
        <w:rPr>
          <w:spacing w:val="-5"/>
          <w:sz w:val="24"/>
          <w:szCs w:val="24"/>
        </w:rPr>
        <w:t>h</w:t>
      </w:r>
      <w:r w:rsidRPr="008933F3">
        <w:rPr>
          <w:spacing w:val="4"/>
          <w:sz w:val="24"/>
          <w:szCs w:val="24"/>
        </w:rPr>
        <w:t>a</w:t>
      </w:r>
      <w:r w:rsidRPr="008933F3">
        <w:rPr>
          <w:sz w:val="24"/>
          <w:szCs w:val="24"/>
        </w:rPr>
        <w:t>n</w:t>
      </w:r>
      <w:r w:rsidRPr="008933F3">
        <w:rPr>
          <w:spacing w:val="7"/>
          <w:sz w:val="24"/>
          <w:szCs w:val="24"/>
        </w:rPr>
        <w:t xml:space="preserve"> </w:t>
      </w:r>
      <w:r w:rsidRPr="008933F3">
        <w:rPr>
          <w:spacing w:val="-5"/>
          <w:sz w:val="24"/>
          <w:szCs w:val="24"/>
        </w:rPr>
        <w:t>y</w:t>
      </w:r>
      <w:r w:rsidRPr="008933F3">
        <w:rPr>
          <w:spacing w:val="-1"/>
          <w:sz w:val="24"/>
          <w:szCs w:val="24"/>
        </w:rPr>
        <w:t>a</w:t>
      </w:r>
      <w:r w:rsidRPr="008933F3">
        <w:rPr>
          <w:spacing w:val="5"/>
          <w:sz w:val="24"/>
          <w:szCs w:val="24"/>
        </w:rPr>
        <w:t>k</w:t>
      </w:r>
      <w:r w:rsidRPr="008933F3">
        <w:rPr>
          <w:sz w:val="24"/>
          <w:szCs w:val="24"/>
        </w:rPr>
        <w:t>ni</w:t>
      </w:r>
      <w:r w:rsidRPr="008933F3">
        <w:rPr>
          <w:spacing w:val="6"/>
          <w:sz w:val="24"/>
          <w:szCs w:val="24"/>
        </w:rPr>
        <w:t xml:space="preserve"> </w:t>
      </w:r>
      <w:r w:rsidRPr="008933F3">
        <w:rPr>
          <w:spacing w:val="1"/>
          <w:sz w:val="24"/>
          <w:szCs w:val="24"/>
        </w:rPr>
        <w:t>P</w:t>
      </w:r>
      <w:r w:rsidRPr="008933F3">
        <w:rPr>
          <w:spacing w:val="4"/>
          <w:sz w:val="24"/>
          <w:szCs w:val="24"/>
        </w:rPr>
        <w:t>e</w:t>
      </w:r>
      <w:r w:rsidRPr="008933F3">
        <w:rPr>
          <w:spacing w:val="-5"/>
          <w:sz w:val="24"/>
          <w:szCs w:val="24"/>
        </w:rPr>
        <w:t>n</w:t>
      </w:r>
      <w:r w:rsidRPr="008933F3">
        <w:rPr>
          <w:spacing w:val="-1"/>
          <w:sz w:val="24"/>
          <w:szCs w:val="24"/>
        </w:rPr>
        <w:t>ca</w:t>
      </w:r>
      <w:r w:rsidRPr="008933F3">
        <w:rPr>
          <w:spacing w:val="5"/>
          <w:sz w:val="24"/>
          <w:szCs w:val="24"/>
        </w:rPr>
        <w:t>t</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2"/>
          <w:sz w:val="24"/>
          <w:szCs w:val="24"/>
        </w:rPr>
        <w:t xml:space="preserve"> </w:t>
      </w:r>
      <w:r w:rsidRPr="008933F3">
        <w:rPr>
          <w:spacing w:val="5"/>
          <w:sz w:val="24"/>
          <w:szCs w:val="24"/>
        </w:rPr>
        <w:t>t</w:t>
      </w:r>
      <w:r w:rsidRPr="008933F3">
        <w:rPr>
          <w:spacing w:val="-1"/>
          <w:sz w:val="24"/>
          <w:szCs w:val="24"/>
        </w:rPr>
        <w:t>e</w:t>
      </w:r>
      <w:r w:rsidRPr="008933F3">
        <w:rPr>
          <w:spacing w:val="-5"/>
          <w:sz w:val="24"/>
          <w:szCs w:val="24"/>
        </w:rPr>
        <w:t>n</w:t>
      </w:r>
      <w:r w:rsidRPr="008933F3">
        <w:rPr>
          <w:spacing w:val="5"/>
          <w:sz w:val="24"/>
          <w:szCs w:val="24"/>
        </w:rPr>
        <w:t>t</w:t>
      </w:r>
      <w:r w:rsidRPr="008933F3">
        <w:rPr>
          <w:spacing w:val="-1"/>
          <w:sz w:val="24"/>
          <w:szCs w:val="24"/>
        </w:rPr>
        <w:t>a</w:t>
      </w:r>
      <w:r w:rsidRPr="008933F3">
        <w:rPr>
          <w:spacing w:val="-5"/>
          <w:sz w:val="24"/>
          <w:szCs w:val="24"/>
        </w:rPr>
        <w:t>n</w:t>
      </w:r>
      <w:r w:rsidRPr="008933F3">
        <w:rPr>
          <w:sz w:val="24"/>
          <w:szCs w:val="24"/>
        </w:rPr>
        <w:t>g</w:t>
      </w:r>
      <w:r w:rsidRPr="008933F3">
        <w:rPr>
          <w:spacing w:val="7"/>
          <w:sz w:val="24"/>
          <w:szCs w:val="24"/>
        </w:rPr>
        <w:t xml:space="preserve"> </w:t>
      </w:r>
      <w:r w:rsidRPr="008933F3">
        <w:rPr>
          <w:sz w:val="24"/>
          <w:szCs w:val="24"/>
        </w:rPr>
        <w:t>p</w:t>
      </w:r>
      <w:r w:rsidRPr="008933F3">
        <w:rPr>
          <w:spacing w:val="4"/>
          <w:sz w:val="24"/>
          <w:szCs w:val="24"/>
        </w:rPr>
        <w:t>e</w:t>
      </w:r>
      <w:r w:rsidRPr="008933F3">
        <w:rPr>
          <w:spacing w:val="-9"/>
          <w:sz w:val="24"/>
          <w:szCs w:val="24"/>
        </w:rPr>
        <w:t>l</w:t>
      </w:r>
      <w:r w:rsidRPr="008933F3">
        <w:rPr>
          <w:spacing w:val="-1"/>
          <w:sz w:val="24"/>
          <w:szCs w:val="24"/>
        </w:rPr>
        <w:t>a</w:t>
      </w:r>
      <w:r w:rsidRPr="008933F3">
        <w:rPr>
          <w:spacing w:val="8"/>
          <w:sz w:val="24"/>
          <w:szCs w:val="24"/>
        </w:rPr>
        <w:t>k</w:t>
      </w:r>
      <w:r w:rsidRPr="008933F3">
        <w:rPr>
          <w:spacing w:val="-2"/>
          <w:sz w:val="24"/>
          <w:szCs w:val="24"/>
        </w:rPr>
        <w:t>s</w:t>
      </w:r>
      <w:r w:rsidRPr="008933F3">
        <w:rPr>
          <w:spacing w:val="4"/>
          <w:sz w:val="24"/>
          <w:szCs w:val="24"/>
        </w:rPr>
        <w:t>a</w:t>
      </w:r>
      <w:r w:rsidRPr="008933F3">
        <w:rPr>
          <w:spacing w:val="-5"/>
          <w:sz w:val="24"/>
          <w:szCs w:val="24"/>
        </w:rPr>
        <w:t>n</w:t>
      </w:r>
      <w:r w:rsidRPr="008933F3">
        <w:rPr>
          <w:spacing w:val="-1"/>
          <w:sz w:val="24"/>
          <w:szCs w:val="24"/>
        </w:rPr>
        <w:t>a</w:t>
      </w:r>
      <w:r w:rsidRPr="008933F3">
        <w:rPr>
          <w:spacing w:val="4"/>
          <w:sz w:val="24"/>
          <w:szCs w:val="24"/>
        </w:rPr>
        <w:t>a</w:t>
      </w:r>
      <w:r w:rsidRPr="008933F3">
        <w:rPr>
          <w:sz w:val="24"/>
          <w:szCs w:val="24"/>
        </w:rPr>
        <w:t>n</w:t>
      </w:r>
      <w:r w:rsidRPr="008933F3">
        <w:rPr>
          <w:spacing w:val="2"/>
          <w:sz w:val="24"/>
          <w:szCs w:val="24"/>
        </w:rPr>
        <w:t xml:space="preserve"> </w:t>
      </w:r>
      <w:r w:rsidRPr="008933F3">
        <w:rPr>
          <w:sz w:val="24"/>
          <w:szCs w:val="24"/>
        </w:rPr>
        <w:t>p</w:t>
      </w:r>
      <w:r w:rsidRPr="008933F3">
        <w:rPr>
          <w:spacing w:val="4"/>
          <w:sz w:val="24"/>
          <w:szCs w:val="24"/>
        </w:rPr>
        <w:t>e</w:t>
      </w:r>
      <w:r w:rsidRPr="008933F3">
        <w:rPr>
          <w:spacing w:val="-4"/>
          <w:sz w:val="24"/>
          <w:szCs w:val="24"/>
        </w:rPr>
        <w:t>l</w:t>
      </w:r>
      <w:r w:rsidRPr="008933F3">
        <w:rPr>
          <w:spacing w:val="-1"/>
          <w:sz w:val="24"/>
          <w:szCs w:val="24"/>
        </w:rPr>
        <w:t>a</w:t>
      </w:r>
      <w:r w:rsidRPr="008933F3">
        <w:rPr>
          <w:spacing w:val="10"/>
          <w:sz w:val="24"/>
          <w:szCs w:val="24"/>
        </w:rPr>
        <w:t>t</w:t>
      </w:r>
      <w:r w:rsidRPr="008933F3">
        <w:rPr>
          <w:spacing w:val="-4"/>
          <w:sz w:val="24"/>
          <w:szCs w:val="24"/>
        </w:rPr>
        <w:t>i</w:t>
      </w:r>
      <w:r w:rsidRPr="008933F3">
        <w:rPr>
          <w:spacing w:val="-5"/>
          <w:sz w:val="24"/>
          <w:szCs w:val="24"/>
        </w:rPr>
        <w:t>h</w:t>
      </w:r>
      <w:r w:rsidRPr="008933F3">
        <w:rPr>
          <w:spacing w:val="4"/>
          <w:sz w:val="24"/>
          <w:szCs w:val="24"/>
        </w:rPr>
        <w:t>a</w:t>
      </w:r>
      <w:r w:rsidRPr="008933F3">
        <w:rPr>
          <w:spacing w:val="-3"/>
          <w:sz w:val="24"/>
          <w:szCs w:val="24"/>
        </w:rPr>
        <w:t>n</w:t>
      </w:r>
      <w:r w:rsidRPr="008933F3">
        <w:rPr>
          <w:sz w:val="24"/>
          <w:szCs w:val="24"/>
        </w:rPr>
        <w:t>.</w:t>
      </w:r>
      <w:r w:rsidRPr="008933F3">
        <w:rPr>
          <w:spacing w:val="9"/>
          <w:sz w:val="24"/>
          <w:szCs w:val="24"/>
        </w:rPr>
        <w:t xml:space="preserve"> </w:t>
      </w:r>
      <w:r w:rsidRPr="008933F3">
        <w:rPr>
          <w:spacing w:val="-2"/>
          <w:sz w:val="24"/>
          <w:szCs w:val="24"/>
        </w:rPr>
        <w:t>B</w:t>
      </w:r>
      <w:r w:rsidRPr="008933F3">
        <w:rPr>
          <w:spacing w:val="-1"/>
          <w:sz w:val="24"/>
          <w:szCs w:val="24"/>
        </w:rPr>
        <w:t>e</w:t>
      </w:r>
      <w:r w:rsidRPr="008933F3">
        <w:rPr>
          <w:spacing w:val="6"/>
          <w:sz w:val="24"/>
          <w:szCs w:val="24"/>
        </w:rPr>
        <w:t>r</w:t>
      </w:r>
      <w:r w:rsidRPr="008933F3">
        <w:rPr>
          <w:spacing w:val="-4"/>
          <w:sz w:val="24"/>
          <w:szCs w:val="24"/>
        </w:rPr>
        <w:t>i</w:t>
      </w:r>
      <w:r w:rsidRPr="008933F3">
        <w:rPr>
          <w:spacing w:val="2"/>
          <w:sz w:val="24"/>
          <w:szCs w:val="24"/>
        </w:rPr>
        <w:t>s</w:t>
      </w:r>
      <w:r w:rsidRPr="008933F3">
        <w:rPr>
          <w:sz w:val="24"/>
          <w:szCs w:val="24"/>
        </w:rPr>
        <w:t>i</w:t>
      </w:r>
      <w:r w:rsidRPr="008933F3">
        <w:rPr>
          <w:spacing w:val="7"/>
          <w:sz w:val="24"/>
          <w:szCs w:val="24"/>
        </w:rPr>
        <w:t xml:space="preserve"> </w:t>
      </w:r>
      <w:r w:rsidRPr="008933F3">
        <w:rPr>
          <w:spacing w:val="-2"/>
          <w:sz w:val="24"/>
          <w:szCs w:val="24"/>
        </w:rPr>
        <w:t>s</w:t>
      </w:r>
      <w:r w:rsidRPr="008933F3">
        <w:rPr>
          <w:spacing w:val="-1"/>
          <w:sz w:val="24"/>
          <w:szCs w:val="24"/>
        </w:rPr>
        <w:t>a</w:t>
      </w:r>
      <w:r w:rsidRPr="008933F3">
        <w:rPr>
          <w:spacing w:val="-2"/>
          <w:sz w:val="24"/>
          <w:szCs w:val="24"/>
        </w:rPr>
        <w:t>s</w:t>
      </w:r>
      <w:r w:rsidRPr="008933F3">
        <w:rPr>
          <w:spacing w:val="-1"/>
          <w:sz w:val="24"/>
          <w:szCs w:val="24"/>
        </w:rPr>
        <w:t>a</w:t>
      </w:r>
      <w:r w:rsidRPr="008933F3">
        <w:rPr>
          <w:spacing w:val="1"/>
          <w:sz w:val="24"/>
          <w:szCs w:val="24"/>
        </w:rPr>
        <w:t>r</w:t>
      </w:r>
      <w:r w:rsidRPr="008933F3">
        <w:rPr>
          <w:spacing w:val="8"/>
          <w:sz w:val="24"/>
          <w:szCs w:val="24"/>
        </w:rPr>
        <w:t>a</w:t>
      </w:r>
      <w:r w:rsidRPr="008933F3">
        <w:rPr>
          <w:sz w:val="24"/>
          <w:szCs w:val="24"/>
        </w:rPr>
        <w:t xml:space="preserve">n </w:t>
      </w:r>
      <w:r w:rsidRPr="008933F3">
        <w:rPr>
          <w:spacing w:val="-2"/>
          <w:sz w:val="24"/>
          <w:szCs w:val="24"/>
        </w:rPr>
        <w:t>s</w:t>
      </w:r>
      <w:r w:rsidRPr="008933F3">
        <w:rPr>
          <w:spacing w:val="-1"/>
          <w:sz w:val="24"/>
          <w:szCs w:val="24"/>
        </w:rPr>
        <w:t>e</w:t>
      </w:r>
      <w:r w:rsidRPr="008933F3">
        <w:rPr>
          <w:spacing w:val="5"/>
          <w:sz w:val="24"/>
          <w:szCs w:val="24"/>
        </w:rPr>
        <w:t>t</w:t>
      </w:r>
      <w:r w:rsidRPr="008933F3">
        <w:rPr>
          <w:spacing w:val="-4"/>
          <w:sz w:val="24"/>
          <w:szCs w:val="24"/>
        </w:rPr>
        <w:t>i</w:t>
      </w:r>
      <w:r w:rsidRPr="008933F3">
        <w:rPr>
          <w:spacing w:val="-1"/>
          <w:sz w:val="24"/>
          <w:szCs w:val="24"/>
        </w:rPr>
        <w:t>a</w:t>
      </w:r>
      <w:r w:rsidRPr="008933F3">
        <w:rPr>
          <w:sz w:val="24"/>
          <w:szCs w:val="24"/>
        </w:rPr>
        <w:t>p</w:t>
      </w:r>
      <w:r w:rsidRPr="008933F3">
        <w:rPr>
          <w:spacing w:val="55"/>
          <w:sz w:val="24"/>
          <w:szCs w:val="24"/>
        </w:rPr>
        <w:t xml:space="preserve"> </w:t>
      </w:r>
      <w:r w:rsidRPr="008933F3">
        <w:rPr>
          <w:sz w:val="24"/>
          <w:szCs w:val="24"/>
        </w:rPr>
        <w:t>k</w:t>
      </w:r>
      <w:r w:rsidRPr="008933F3">
        <w:rPr>
          <w:spacing w:val="-1"/>
          <w:sz w:val="24"/>
          <w:szCs w:val="24"/>
        </w:rPr>
        <w:t>e</w:t>
      </w:r>
      <w:r w:rsidRPr="008933F3">
        <w:rPr>
          <w:spacing w:val="5"/>
          <w:sz w:val="24"/>
          <w:szCs w:val="24"/>
        </w:rPr>
        <w:t>g</w:t>
      </w:r>
      <w:r w:rsidRPr="008933F3">
        <w:rPr>
          <w:spacing w:val="-4"/>
          <w:sz w:val="24"/>
          <w:szCs w:val="24"/>
        </w:rPr>
        <w:t>i</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55"/>
          <w:sz w:val="24"/>
          <w:szCs w:val="24"/>
        </w:rPr>
        <w:t xml:space="preserve"> </w:t>
      </w:r>
      <w:r w:rsidRPr="008933F3">
        <w:rPr>
          <w:spacing w:val="-5"/>
          <w:sz w:val="24"/>
          <w:szCs w:val="24"/>
        </w:rPr>
        <w:t>y</w:t>
      </w:r>
      <w:r w:rsidRPr="008933F3">
        <w:rPr>
          <w:spacing w:val="4"/>
          <w:sz w:val="24"/>
          <w:szCs w:val="24"/>
        </w:rPr>
        <w:t>a</w:t>
      </w:r>
      <w:r w:rsidRPr="008933F3">
        <w:rPr>
          <w:spacing w:val="-5"/>
          <w:sz w:val="24"/>
          <w:szCs w:val="24"/>
        </w:rPr>
        <w:t>n</w:t>
      </w:r>
      <w:r w:rsidRPr="008933F3">
        <w:rPr>
          <w:sz w:val="24"/>
          <w:szCs w:val="24"/>
        </w:rPr>
        <w:t>g</w:t>
      </w:r>
      <w:r w:rsidRPr="008933F3">
        <w:rPr>
          <w:spacing w:val="55"/>
          <w:sz w:val="24"/>
          <w:szCs w:val="24"/>
        </w:rPr>
        <w:t xml:space="preserve"> </w:t>
      </w:r>
      <w:r w:rsidRPr="008933F3">
        <w:rPr>
          <w:spacing w:val="5"/>
          <w:sz w:val="24"/>
          <w:szCs w:val="24"/>
        </w:rPr>
        <w:t>d</w:t>
      </w:r>
      <w:r w:rsidRPr="008933F3">
        <w:rPr>
          <w:spacing w:val="-9"/>
          <w:sz w:val="24"/>
          <w:szCs w:val="24"/>
        </w:rPr>
        <w:t>i</w:t>
      </w:r>
      <w:r w:rsidRPr="008933F3">
        <w:rPr>
          <w:spacing w:val="4"/>
          <w:sz w:val="24"/>
          <w:szCs w:val="24"/>
        </w:rPr>
        <w:t>c</w:t>
      </w:r>
      <w:r w:rsidRPr="008933F3">
        <w:rPr>
          <w:spacing w:val="-1"/>
          <w:sz w:val="24"/>
          <w:szCs w:val="24"/>
        </w:rPr>
        <w:t>a</w:t>
      </w:r>
      <w:r w:rsidRPr="008933F3">
        <w:rPr>
          <w:sz w:val="24"/>
          <w:szCs w:val="24"/>
        </w:rPr>
        <w:t>p</w:t>
      </w:r>
      <w:r w:rsidRPr="008933F3">
        <w:rPr>
          <w:spacing w:val="4"/>
          <w:sz w:val="24"/>
          <w:szCs w:val="24"/>
        </w:rPr>
        <w:t>a</w:t>
      </w:r>
      <w:r w:rsidRPr="008933F3">
        <w:rPr>
          <w:sz w:val="24"/>
          <w:szCs w:val="24"/>
        </w:rPr>
        <w:t>i</w:t>
      </w:r>
      <w:r w:rsidRPr="008933F3">
        <w:rPr>
          <w:spacing w:val="51"/>
          <w:sz w:val="24"/>
          <w:szCs w:val="24"/>
        </w:rPr>
        <w:t xml:space="preserve"> </w:t>
      </w:r>
      <w:r w:rsidRPr="008933F3">
        <w:rPr>
          <w:spacing w:val="5"/>
          <w:sz w:val="24"/>
          <w:szCs w:val="24"/>
        </w:rPr>
        <w:t>o</w:t>
      </w:r>
      <w:r w:rsidRPr="008933F3">
        <w:rPr>
          <w:spacing w:val="-4"/>
          <w:sz w:val="24"/>
          <w:szCs w:val="24"/>
        </w:rPr>
        <w:t>l</w:t>
      </w:r>
      <w:r w:rsidRPr="008933F3">
        <w:rPr>
          <w:spacing w:val="4"/>
          <w:sz w:val="24"/>
          <w:szCs w:val="24"/>
        </w:rPr>
        <w:t>e</w:t>
      </w:r>
      <w:r w:rsidRPr="008933F3">
        <w:rPr>
          <w:sz w:val="24"/>
          <w:szCs w:val="24"/>
        </w:rPr>
        <w:t>h</w:t>
      </w:r>
      <w:r w:rsidRPr="008933F3">
        <w:rPr>
          <w:spacing w:val="50"/>
          <w:sz w:val="24"/>
          <w:szCs w:val="24"/>
        </w:rPr>
        <w:t xml:space="preserve"> </w:t>
      </w:r>
      <w:r w:rsidRPr="008933F3">
        <w:rPr>
          <w:spacing w:val="4"/>
          <w:sz w:val="24"/>
          <w:szCs w:val="24"/>
        </w:rPr>
        <w:t>a</w:t>
      </w:r>
      <w:r w:rsidRPr="008933F3">
        <w:rPr>
          <w:spacing w:val="-5"/>
          <w:sz w:val="24"/>
          <w:szCs w:val="24"/>
        </w:rPr>
        <w:t>n</w:t>
      </w:r>
      <w:r w:rsidRPr="008933F3">
        <w:rPr>
          <w:sz w:val="24"/>
          <w:szCs w:val="24"/>
        </w:rPr>
        <w:t>ggo</w:t>
      </w:r>
      <w:r w:rsidRPr="008933F3">
        <w:rPr>
          <w:spacing w:val="5"/>
          <w:sz w:val="24"/>
          <w:szCs w:val="24"/>
        </w:rPr>
        <w:t>t</w:t>
      </w:r>
      <w:r w:rsidRPr="008933F3">
        <w:rPr>
          <w:sz w:val="24"/>
          <w:szCs w:val="24"/>
        </w:rPr>
        <w:t>a</w:t>
      </w:r>
      <w:r w:rsidRPr="008933F3">
        <w:rPr>
          <w:spacing w:val="54"/>
          <w:sz w:val="24"/>
          <w:szCs w:val="24"/>
        </w:rPr>
        <w:t xml:space="preserve"> </w:t>
      </w:r>
      <w:proofErr w:type="gramStart"/>
      <w:r w:rsidRPr="008933F3">
        <w:rPr>
          <w:spacing w:val="-5"/>
          <w:sz w:val="24"/>
          <w:szCs w:val="24"/>
        </w:rPr>
        <w:t>y</w:t>
      </w:r>
      <w:r w:rsidRPr="008933F3">
        <w:rPr>
          <w:spacing w:val="4"/>
          <w:sz w:val="24"/>
          <w:szCs w:val="24"/>
        </w:rPr>
        <w:t>a</w:t>
      </w:r>
      <w:r w:rsidRPr="008933F3">
        <w:rPr>
          <w:spacing w:val="-5"/>
          <w:sz w:val="24"/>
          <w:szCs w:val="24"/>
        </w:rPr>
        <w:t>n</w:t>
      </w:r>
      <w:r w:rsidRPr="008933F3">
        <w:rPr>
          <w:sz w:val="24"/>
          <w:szCs w:val="24"/>
        </w:rPr>
        <w:t xml:space="preserve">g </w:t>
      </w:r>
      <w:r w:rsidRPr="008933F3">
        <w:rPr>
          <w:spacing w:val="4"/>
          <w:sz w:val="24"/>
          <w:szCs w:val="24"/>
        </w:rPr>
        <w:t xml:space="preserve"> </w:t>
      </w:r>
      <w:r w:rsidRPr="008933F3">
        <w:rPr>
          <w:spacing w:val="-9"/>
          <w:sz w:val="24"/>
          <w:szCs w:val="24"/>
        </w:rPr>
        <w:t>m</w:t>
      </w:r>
      <w:r w:rsidRPr="008933F3">
        <w:rPr>
          <w:spacing w:val="-1"/>
          <w:sz w:val="24"/>
          <w:szCs w:val="24"/>
        </w:rPr>
        <w:t>e</w:t>
      </w:r>
      <w:r w:rsidRPr="008933F3">
        <w:rPr>
          <w:spacing w:val="1"/>
          <w:sz w:val="24"/>
          <w:szCs w:val="24"/>
        </w:rPr>
        <w:t>r</w:t>
      </w:r>
      <w:r w:rsidRPr="008933F3">
        <w:rPr>
          <w:sz w:val="24"/>
          <w:szCs w:val="24"/>
        </w:rPr>
        <w:t>up</w:t>
      </w:r>
      <w:r w:rsidRPr="008933F3">
        <w:rPr>
          <w:spacing w:val="-1"/>
          <w:sz w:val="24"/>
          <w:szCs w:val="24"/>
        </w:rPr>
        <w:t>a</w:t>
      </w:r>
      <w:r w:rsidRPr="008933F3">
        <w:rPr>
          <w:sz w:val="24"/>
          <w:szCs w:val="24"/>
        </w:rPr>
        <w:t>k</w:t>
      </w:r>
      <w:r w:rsidRPr="008933F3">
        <w:rPr>
          <w:spacing w:val="4"/>
          <w:sz w:val="24"/>
          <w:szCs w:val="24"/>
        </w:rPr>
        <w:t>a</w:t>
      </w:r>
      <w:r w:rsidRPr="008933F3">
        <w:rPr>
          <w:sz w:val="24"/>
          <w:szCs w:val="24"/>
        </w:rPr>
        <w:t>n</w:t>
      </w:r>
      <w:proofErr w:type="gramEnd"/>
      <w:r w:rsidRPr="008933F3">
        <w:rPr>
          <w:spacing w:val="55"/>
          <w:sz w:val="24"/>
          <w:szCs w:val="24"/>
        </w:rPr>
        <w:t xml:space="preserve"> </w:t>
      </w:r>
      <w:r w:rsidRPr="008933F3">
        <w:rPr>
          <w:spacing w:val="-5"/>
          <w:sz w:val="24"/>
          <w:szCs w:val="24"/>
        </w:rPr>
        <w:t>b</w:t>
      </w:r>
      <w:r w:rsidRPr="008933F3">
        <w:rPr>
          <w:spacing w:val="4"/>
          <w:sz w:val="24"/>
          <w:szCs w:val="24"/>
        </w:rPr>
        <w:t>a</w:t>
      </w:r>
      <w:r w:rsidRPr="008933F3">
        <w:rPr>
          <w:spacing w:val="-5"/>
          <w:sz w:val="24"/>
          <w:szCs w:val="24"/>
        </w:rPr>
        <w:t>h</w:t>
      </w:r>
      <w:r w:rsidRPr="008933F3">
        <w:rPr>
          <w:spacing w:val="4"/>
          <w:sz w:val="24"/>
          <w:szCs w:val="24"/>
        </w:rPr>
        <w:t>a</w:t>
      </w:r>
      <w:r w:rsidRPr="008933F3">
        <w:rPr>
          <w:sz w:val="24"/>
          <w:szCs w:val="24"/>
        </w:rPr>
        <w:t>n</w:t>
      </w:r>
      <w:r w:rsidRPr="008933F3">
        <w:rPr>
          <w:spacing w:val="50"/>
          <w:sz w:val="24"/>
          <w:szCs w:val="24"/>
        </w:rPr>
        <w:t xml:space="preserve"> </w:t>
      </w:r>
      <w:r w:rsidRPr="008933F3">
        <w:rPr>
          <w:spacing w:val="4"/>
          <w:sz w:val="24"/>
          <w:szCs w:val="24"/>
        </w:rPr>
        <w:t>e</w:t>
      </w:r>
      <w:r w:rsidRPr="008933F3">
        <w:rPr>
          <w:spacing w:val="-5"/>
          <w:sz w:val="24"/>
          <w:szCs w:val="24"/>
        </w:rPr>
        <w:t>v</w:t>
      </w:r>
      <w:r w:rsidRPr="008933F3">
        <w:rPr>
          <w:spacing w:val="4"/>
          <w:sz w:val="24"/>
          <w:szCs w:val="24"/>
        </w:rPr>
        <w:t>a</w:t>
      </w:r>
      <w:r w:rsidRPr="008933F3">
        <w:rPr>
          <w:spacing w:val="-4"/>
          <w:sz w:val="24"/>
          <w:szCs w:val="24"/>
        </w:rPr>
        <w:t>l</w:t>
      </w:r>
      <w:r w:rsidRPr="008933F3">
        <w:rPr>
          <w:sz w:val="24"/>
          <w:szCs w:val="24"/>
        </w:rPr>
        <w:t>u</w:t>
      </w:r>
      <w:r w:rsidRPr="008933F3">
        <w:rPr>
          <w:spacing w:val="4"/>
          <w:sz w:val="24"/>
          <w:szCs w:val="24"/>
        </w:rPr>
        <w:t>a</w:t>
      </w:r>
      <w:r w:rsidRPr="008933F3">
        <w:rPr>
          <w:spacing w:val="2"/>
          <w:sz w:val="24"/>
          <w:szCs w:val="24"/>
        </w:rPr>
        <w:t>s</w:t>
      </w:r>
      <w:r w:rsidRPr="008933F3">
        <w:rPr>
          <w:sz w:val="24"/>
          <w:szCs w:val="24"/>
        </w:rPr>
        <w:t>i</w:t>
      </w:r>
      <w:r w:rsidRPr="008933F3">
        <w:rPr>
          <w:spacing w:val="51"/>
          <w:sz w:val="24"/>
          <w:szCs w:val="24"/>
        </w:rPr>
        <w:t xml:space="preserve"> </w:t>
      </w:r>
      <w:r w:rsidRPr="008933F3">
        <w:rPr>
          <w:spacing w:val="-2"/>
          <w:sz w:val="24"/>
          <w:szCs w:val="24"/>
        </w:rPr>
        <w:t>s</w:t>
      </w:r>
      <w:r w:rsidRPr="008933F3">
        <w:rPr>
          <w:spacing w:val="4"/>
          <w:sz w:val="24"/>
          <w:szCs w:val="24"/>
        </w:rPr>
        <w:t>e</w:t>
      </w:r>
      <w:r w:rsidRPr="008933F3">
        <w:rPr>
          <w:spacing w:val="-4"/>
          <w:sz w:val="24"/>
          <w:szCs w:val="24"/>
        </w:rPr>
        <w:t>j</w:t>
      </w:r>
      <w:r w:rsidRPr="008933F3">
        <w:rPr>
          <w:spacing w:val="-1"/>
          <w:sz w:val="24"/>
          <w:szCs w:val="24"/>
        </w:rPr>
        <w:t>a</w:t>
      </w:r>
      <w:r w:rsidRPr="008933F3">
        <w:rPr>
          <w:spacing w:val="5"/>
          <w:sz w:val="24"/>
          <w:szCs w:val="24"/>
        </w:rPr>
        <w:t>u</w:t>
      </w:r>
      <w:r w:rsidRPr="008933F3">
        <w:rPr>
          <w:sz w:val="24"/>
          <w:szCs w:val="24"/>
        </w:rPr>
        <w:t xml:space="preserve">h </w:t>
      </w:r>
      <w:r w:rsidRPr="008933F3">
        <w:rPr>
          <w:spacing w:val="-4"/>
          <w:sz w:val="24"/>
          <w:szCs w:val="24"/>
        </w:rPr>
        <w:t>m</w:t>
      </w:r>
      <w:r w:rsidRPr="008933F3">
        <w:rPr>
          <w:spacing w:val="4"/>
          <w:sz w:val="24"/>
          <w:szCs w:val="24"/>
        </w:rPr>
        <w:t>a</w:t>
      </w:r>
      <w:r w:rsidRPr="008933F3">
        <w:rPr>
          <w:spacing w:val="-5"/>
          <w:sz w:val="24"/>
          <w:szCs w:val="24"/>
        </w:rPr>
        <w:t>n</w:t>
      </w:r>
      <w:r w:rsidRPr="008933F3">
        <w:rPr>
          <w:sz w:val="24"/>
          <w:szCs w:val="24"/>
        </w:rPr>
        <w:t>a</w:t>
      </w:r>
      <w:r w:rsidRPr="008933F3">
        <w:rPr>
          <w:spacing w:val="59"/>
          <w:sz w:val="24"/>
          <w:szCs w:val="24"/>
        </w:rPr>
        <w:t xml:space="preserve"> </w:t>
      </w:r>
      <w:r w:rsidRPr="008933F3">
        <w:rPr>
          <w:sz w:val="24"/>
          <w:szCs w:val="24"/>
        </w:rPr>
        <w:t>b</w:t>
      </w:r>
      <w:r w:rsidRPr="008933F3">
        <w:rPr>
          <w:spacing w:val="-1"/>
          <w:sz w:val="24"/>
          <w:szCs w:val="24"/>
        </w:rPr>
        <w:t>e</w:t>
      </w:r>
      <w:r w:rsidRPr="008933F3">
        <w:rPr>
          <w:spacing w:val="1"/>
          <w:sz w:val="24"/>
          <w:szCs w:val="24"/>
        </w:rPr>
        <w:t>r</w:t>
      </w:r>
      <w:r w:rsidRPr="008933F3">
        <w:rPr>
          <w:spacing w:val="-5"/>
          <w:sz w:val="24"/>
          <w:szCs w:val="24"/>
        </w:rPr>
        <w:t>b</w:t>
      </w:r>
      <w:r w:rsidRPr="008933F3">
        <w:rPr>
          <w:spacing w:val="-1"/>
          <w:sz w:val="24"/>
          <w:szCs w:val="24"/>
        </w:rPr>
        <w:t>a</w:t>
      </w:r>
      <w:r w:rsidRPr="008933F3">
        <w:rPr>
          <w:spacing w:val="5"/>
          <w:sz w:val="24"/>
          <w:szCs w:val="24"/>
        </w:rPr>
        <w:t>g</w:t>
      </w:r>
      <w:r w:rsidRPr="008933F3">
        <w:rPr>
          <w:spacing w:val="4"/>
          <w:sz w:val="24"/>
          <w:szCs w:val="24"/>
        </w:rPr>
        <w:t>a</w:t>
      </w:r>
      <w:r w:rsidRPr="008933F3">
        <w:rPr>
          <w:sz w:val="24"/>
          <w:szCs w:val="24"/>
        </w:rPr>
        <w:t>i</w:t>
      </w:r>
      <w:r w:rsidRPr="008933F3">
        <w:rPr>
          <w:spacing w:val="51"/>
          <w:sz w:val="24"/>
          <w:szCs w:val="24"/>
        </w:rPr>
        <w:t xml:space="preserve"> </w:t>
      </w:r>
      <w:r w:rsidRPr="008933F3">
        <w:rPr>
          <w:spacing w:val="-2"/>
          <w:sz w:val="24"/>
          <w:szCs w:val="24"/>
        </w:rPr>
        <w:t>s</w:t>
      </w:r>
      <w:r w:rsidRPr="008933F3">
        <w:rPr>
          <w:spacing w:val="4"/>
          <w:sz w:val="24"/>
          <w:szCs w:val="24"/>
        </w:rPr>
        <w:t>a</w:t>
      </w:r>
      <w:r w:rsidRPr="008933F3">
        <w:rPr>
          <w:spacing w:val="-2"/>
          <w:sz w:val="24"/>
          <w:szCs w:val="24"/>
        </w:rPr>
        <w:t>s</w:t>
      </w:r>
      <w:r w:rsidRPr="008933F3">
        <w:rPr>
          <w:spacing w:val="-1"/>
          <w:sz w:val="24"/>
          <w:szCs w:val="24"/>
        </w:rPr>
        <w:t>a</w:t>
      </w:r>
      <w:r w:rsidRPr="008933F3">
        <w:rPr>
          <w:spacing w:val="1"/>
          <w:sz w:val="24"/>
          <w:szCs w:val="24"/>
        </w:rPr>
        <w:t>r</w:t>
      </w:r>
      <w:r w:rsidRPr="008933F3">
        <w:rPr>
          <w:spacing w:val="4"/>
          <w:sz w:val="24"/>
          <w:szCs w:val="24"/>
        </w:rPr>
        <w:t>a</w:t>
      </w:r>
      <w:r w:rsidRPr="008933F3">
        <w:rPr>
          <w:sz w:val="24"/>
          <w:szCs w:val="24"/>
        </w:rPr>
        <w:t>n</w:t>
      </w:r>
      <w:r w:rsidRPr="008933F3">
        <w:rPr>
          <w:spacing w:val="55"/>
          <w:sz w:val="24"/>
          <w:szCs w:val="24"/>
        </w:rPr>
        <w:t xml:space="preserve"> </w:t>
      </w:r>
      <w:r w:rsidRPr="008933F3">
        <w:rPr>
          <w:sz w:val="24"/>
          <w:szCs w:val="24"/>
        </w:rPr>
        <w:t>k</w:t>
      </w:r>
      <w:r w:rsidRPr="008933F3">
        <w:rPr>
          <w:spacing w:val="-1"/>
          <w:sz w:val="24"/>
          <w:szCs w:val="24"/>
        </w:rPr>
        <w:t>e</w:t>
      </w:r>
      <w:r w:rsidRPr="008933F3">
        <w:rPr>
          <w:spacing w:val="5"/>
          <w:sz w:val="24"/>
          <w:szCs w:val="24"/>
        </w:rPr>
        <w:t>g</w:t>
      </w:r>
      <w:r w:rsidRPr="008933F3">
        <w:rPr>
          <w:spacing w:val="-9"/>
          <w:sz w:val="24"/>
          <w:szCs w:val="24"/>
        </w:rPr>
        <w:t>i</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55"/>
          <w:sz w:val="24"/>
          <w:szCs w:val="24"/>
        </w:rPr>
        <w:t xml:space="preserve"> </w:t>
      </w:r>
      <w:r w:rsidRPr="008933F3">
        <w:rPr>
          <w:spacing w:val="5"/>
          <w:sz w:val="24"/>
          <w:szCs w:val="24"/>
        </w:rPr>
        <w:t>t</w:t>
      </w:r>
      <w:r w:rsidRPr="008933F3">
        <w:rPr>
          <w:spacing w:val="-1"/>
          <w:sz w:val="24"/>
          <w:szCs w:val="24"/>
        </w:rPr>
        <w:t>e</w:t>
      </w:r>
      <w:r w:rsidRPr="008933F3">
        <w:rPr>
          <w:spacing w:val="-9"/>
          <w:sz w:val="24"/>
          <w:szCs w:val="24"/>
        </w:rPr>
        <w:t>l</w:t>
      </w:r>
      <w:r w:rsidRPr="008933F3">
        <w:rPr>
          <w:spacing w:val="4"/>
          <w:sz w:val="24"/>
          <w:szCs w:val="24"/>
        </w:rPr>
        <w:t>a</w:t>
      </w:r>
      <w:r w:rsidRPr="008933F3">
        <w:rPr>
          <w:sz w:val="24"/>
          <w:szCs w:val="24"/>
        </w:rPr>
        <w:t>h</w:t>
      </w:r>
      <w:r w:rsidRPr="008933F3">
        <w:rPr>
          <w:spacing w:val="55"/>
          <w:sz w:val="24"/>
          <w:szCs w:val="24"/>
        </w:rPr>
        <w:t xml:space="preserve"> </w:t>
      </w:r>
      <w:r w:rsidRPr="008933F3">
        <w:rPr>
          <w:spacing w:val="5"/>
          <w:sz w:val="24"/>
          <w:szCs w:val="24"/>
        </w:rPr>
        <w:t>d</w:t>
      </w:r>
      <w:r w:rsidRPr="008933F3">
        <w:rPr>
          <w:spacing w:val="-9"/>
          <w:sz w:val="24"/>
          <w:szCs w:val="24"/>
        </w:rPr>
        <w:t>i</w:t>
      </w:r>
      <w:r w:rsidRPr="008933F3">
        <w:rPr>
          <w:spacing w:val="4"/>
          <w:sz w:val="24"/>
          <w:szCs w:val="24"/>
        </w:rPr>
        <w:t>c</w:t>
      </w:r>
      <w:r w:rsidRPr="008933F3">
        <w:rPr>
          <w:spacing w:val="-1"/>
          <w:sz w:val="24"/>
          <w:szCs w:val="24"/>
        </w:rPr>
        <w:t>a</w:t>
      </w:r>
      <w:r w:rsidRPr="008933F3">
        <w:rPr>
          <w:sz w:val="24"/>
          <w:szCs w:val="24"/>
        </w:rPr>
        <w:t>p</w:t>
      </w:r>
      <w:r w:rsidRPr="008933F3">
        <w:rPr>
          <w:spacing w:val="4"/>
          <w:sz w:val="24"/>
          <w:szCs w:val="24"/>
        </w:rPr>
        <w:t>a</w:t>
      </w:r>
      <w:r w:rsidRPr="008933F3">
        <w:rPr>
          <w:spacing w:val="-9"/>
          <w:sz w:val="24"/>
          <w:szCs w:val="24"/>
        </w:rPr>
        <w:t>i</w:t>
      </w:r>
      <w:r w:rsidRPr="008933F3">
        <w:rPr>
          <w:sz w:val="24"/>
          <w:szCs w:val="24"/>
        </w:rPr>
        <w:t xml:space="preserve">.  </w:t>
      </w:r>
      <w:r w:rsidRPr="008933F3">
        <w:rPr>
          <w:spacing w:val="57"/>
          <w:sz w:val="24"/>
          <w:szCs w:val="24"/>
        </w:rPr>
        <w:t xml:space="preserve"> </w:t>
      </w:r>
      <w:r w:rsidRPr="008933F3">
        <w:rPr>
          <w:spacing w:val="1"/>
          <w:sz w:val="24"/>
          <w:szCs w:val="24"/>
        </w:rPr>
        <w:t>S</w:t>
      </w:r>
      <w:r w:rsidRPr="008933F3">
        <w:rPr>
          <w:spacing w:val="4"/>
          <w:sz w:val="24"/>
          <w:szCs w:val="24"/>
        </w:rPr>
        <w:t>a</w:t>
      </w:r>
      <w:r w:rsidRPr="008933F3">
        <w:rPr>
          <w:spacing w:val="-9"/>
          <w:sz w:val="24"/>
          <w:szCs w:val="24"/>
        </w:rPr>
        <w:t>l</w:t>
      </w:r>
      <w:r w:rsidRPr="008933F3">
        <w:rPr>
          <w:spacing w:val="4"/>
          <w:sz w:val="24"/>
          <w:szCs w:val="24"/>
        </w:rPr>
        <w:t>a</w:t>
      </w:r>
      <w:r w:rsidRPr="008933F3">
        <w:rPr>
          <w:sz w:val="24"/>
          <w:szCs w:val="24"/>
        </w:rPr>
        <w:t>h</w:t>
      </w:r>
      <w:r w:rsidRPr="008933F3">
        <w:rPr>
          <w:spacing w:val="55"/>
          <w:sz w:val="24"/>
          <w:szCs w:val="24"/>
        </w:rPr>
        <w:t xml:space="preserve"> </w:t>
      </w:r>
      <w:proofErr w:type="gramStart"/>
      <w:r w:rsidRPr="008933F3">
        <w:rPr>
          <w:spacing w:val="-2"/>
          <w:sz w:val="24"/>
          <w:szCs w:val="24"/>
        </w:rPr>
        <w:t>s</w:t>
      </w:r>
      <w:r w:rsidRPr="008933F3">
        <w:rPr>
          <w:spacing w:val="-1"/>
          <w:sz w:val="24"/>
          <w:szCs w:val="24"/>
        </w:rPr>
        <w:t>a</w:t>
      </w:r>
      <w:r w:rsidRPr="008933F3">
        <w:rPr>
          <w:spacing w:val="5"/>
          <w:sz w:val="24"/>
          <w:szCs w:val="24"/>
        </w:rPr>
        <w:t>t</w:t>
      </w:r>
      <w:r w:rsidRPr="008933F3">
        <w:rPr>
          <w:sz w:val="24"/>
          <w:szCs w:val="24"/>
        </w:rPr>
        <w:t xml:space="preserve">u  </w:t>
      </w:r>
      <w:r w:rsidRPr="008933F3">
        <w:rPr>
          <w:spacing w:val="-5"/>
          <w:sz w:val="24"/>
          <w:szCs w:val="24"/>
        </w:rPr>
        <w:t>h</w:t>
      </w:r>
      <w:r w:rsidRPr="008933F3">
        <w:rPr>
          <w:spacing w:val="4"/>
          <w:sz w:val="24"/>
          <w:szCs w:val="24"/>
        </w:rPr>
        <w:t>a</w:t>
      </w:r>
      <w:r w:rsidRPr="008933F3">
        <w:rPr>
          <w:sz w:val="24"/>
          <w:szCs w:val="24"/>
        </w:rPr>
        <w:t>l</w:t>
      </w:r>
      <w:proofErr w:type="gramEnd"/>
      <w:r w:rsidRPr="008933F3">
        <w:rPr>
          <w:spacing w:val="55"/>
          <w:sz w:val="24"/>
          <w:szCs w:val="24"/>
        </w:rPr>
        <w:t xml:space="preserve"> </w:t>
      </w:r>
      <w:r w:rsidRPr="008933F3">
        <w:rPr>
          <w:spacing w:val="-10"/>
          <w:sz w:val="24"/>
          <w:szCs w:val="24"/>
        </w:rPr>
        <w:t>y</w:t>
      </w:r>
      <w:r w:rsidRPr="008933F3">
        <w:rPr>
          <w:spacing w:val="4"/>
          <w:sz w:val="24"/>
          <w:szCs w:val="24"/>
        </w:rPr>
        <w:t>a</w:t>
      </w:r>
      <w:r w:rsidRPr="008933F3">
        <w:rPr>
          <w:spacing w:val="-5"/>
          <w:sz w:val="24"/>
          <w:szCs w:val="24"/>
        </w:rPr>
        <w:t>n</w:t>
      </w:r>
      <w:r w:rsidRPr="008933F3">
        <w:rPr>
          <w:sz w:val="24"/>
          <w:szCs w:val="24"/>
        </w:rPr>
        <w:t xml:space="preserve">g </w:t>
      </w:r>
      <w:r w:rsidRPr="008933F3">
        <w:rPr>
          <w:spacing w:val="5"/>
          <w:sz w:val="24"/>
          <w:szCs w:val="24"/>
        </w:rPr>
        <w:t xml:space="preserve"> </w:t>
      </w:r>
      <w:r w:rsidRPr="008933F3">
        <w:rPr>
          <w:spacing w:val="-9"/>
          <w:sz w:val="24"/>
          <w:szCs w:val="24"/>
        </w:rPr>
        <w:t>m</w:t>
      </w:r>
      <w:r w:rsidRPr="008933F3">
        <w:rPr>
          <w:spacing w:val="4"/>
          <w:sz w:val="24"/>
          <w:szCs w:val="24"/>
        </w:rPr>
        <w:t>e</w:t>
      </w:r>
      <w:r w:rsidRPr="008933F3">
        <w:rPr>
          <w:spacing w:val="-5"/>
          <w:sz w:val="24"/>
          <w:szCs w:val="24"/>
        </w:rPr>
        <w:t>n</w:t>
      </w:r>
      <w:r w:rsidRPr="008933F3">
        <w:rPr>
          <w:spacing w:val="-1"/>
          <w:sz w:val="24"/>
          <w:szCs w:val="24"/>
        </w:rPr>
        <w:t>a</w:t>
      </w:r>
      <w:r w:rsidRPr="008933F3">
        <w:rPr>
          <w:spacing w:val="6"/>
          <w:sz w:val="24"/>
          <w:szCs w:val="24"/>
        </w:rPr>
        <w:t>r</w:t>
      </w:r>
      <w:r w:rsidRPr="008933F3">
        <w:rPr>
          <w:spacing w:val="-4"/>
          <w:sz w:val="24"/>
          <w:szCs w:val="24"/>
        </w:rPr>
        <w:t>i</w:t>
      </w:r>
      <w:r w:rsidRPr="008933F3">
        <w:rPr>
          <w:sz w:val="24"/>
          <w:szCs w:val="24"/>
        </w:rPr>
        <w:t xml:space="preserve">k  </w:t>
      </w:r>
      <w:r w:rsidRPr="008933F3">
        <w:rPr>
          <w:spacing w:val="-5"/>
          <w:sz w:val="24"/>
          <w:szCs w:val="24"/>
        </w:rPr>
        <w:t>b</w:t>
      </w:r>
      <w:r w:rsidRPr="008933F3">
        <w:rPr>
          <w:spacing w:val="-1"/>
          <w:sz w:val="24"/>
          <w:szCs w:val="24"/>
        </w:rPr>
        <w:t>a</w:t>
      </w:r>
      <w:r w:rsidRPr="008933F3">
        <w:rPr>
          <w:spacing w:val="9"/>
          <w:sz w:val="24"/>
          <w:szCs w:val="24"/>
        </w:rPr>
        <w:t>g</w:t>
      </w:r>
      <w:r w:rsidRPr="008933F3">
        <w:rPr>
          <w:sz w:val="24"/>
          <w:szCs w:val="24"/>
        </w:rPr>
        <w:t xml:space="preserve">i </w:t>
      </w:r>
      <w:r w:rsidRPr="008933F3">
        <w:rPr>
          <w:spacing w:val="-1"/>
          <w:sz w:val="24"/>
          <w:szCs w:val="24"/>
        </w:rPr>
        <w:t>a</w:t>
      </w:r>
      <w:r w:rsidRPr="008933F3">
        <w:rPr>
          <w:spacing w:val="-5"/>
          <w:sz w:val="24"/>
          <w:szCs w:val="24"/>
        </w:rPr>
        <w:t>n</w:t>
      </w:r>
      <w:r w:rsidRPr="008933F3">
        <w:rPr>
          <w:sz w:val="24"/>
          <w:szCs w:val="24"/>
        </w:rPr>
        <w:t>gg</w:t>
      </w:r>
      <w:r w:rsidRPr="008933F3">
        <w:rPr>
          <w:spacing w:val="5"/>
          <w:sz w:val="24"/>
          <w:szCs w:val="24"/>
        </w:rPr>
        <w:t>ot</w:t>
      </w:r>
      <w:r w:rsidRPr="008933F3">
        <w:rPr>
          <w:sz w:val="24"/>
          <w:szCs w:val="24"/>
        </w:rPr>
        <w:t>a</w:t>
      </w:r>
      <w:r w:rsidRPr="008933F3">
        <w:rPr>
          <w:spacing w:val="49"/>
          <w:sz w:val="24"/>
          <w:szCs w:val="24"/>
        </w:rPr>
        <w:t xml:space="preserve"> </w:t>
      </w:r>
      <w:r w:rsidRPr="008933F3">
        <w:rPr>
          <w:spacing w:val="-1"/>
          <w:sz w:val="24"/>
          <w:szCs w:val="24"/>
        </w:rPr>
        <w:t>a</w:t>
      </w:r>
      <w:r w:rsidRPr="008933F3">
        <w:rPr>
          <w:sz w:val="24"/>
          <w:szCs w:val="24"/>
        </w:rPr>
        <w:t>d</w:t>
      </w:r>
      <w:r w:rsidRPr="008933F3">
        <w:rPr>
          <w:spacing w:val="-1"/>
          <w:sz w:val="24"/>
          <w:szCs w:val="24"/>
        </w:rPr>
        <w:t>a</w:t>
      </w:r>
      <w:r w:rsidRPr="008933F3">
        <w:rPr>
          <w:spacing w:val="-9"/>
          <w:sz w:val="24"/>
          <w:szCs w:val="24"/>
        </w:rPr>
        <w:t>l</w:t>
      </w:r>
      <w:r w:rsidRPr="008933F3">
        <w:rPr>
          <w:spacing w:val="4"/>
          <w:sz w:val="24"/>
          <w:szCs w:val="24"/>
        </w:rPr>
        <w:t>a</w:t>
      </w:r>
      <w:r w:rsidRPr="008933F3">
        <w:rPr>
          <w:sz w:val="24"/>
          <w:szCs w:val="24"/>
        </w:rPr>
        <w:t>h</w:t>
      </w:r>
      <w:r w:rsidRPr="008933F3">
        <w:rPr>
          <w:spacing w:val="50"/>
          <w:sz w:val="24"/>
          <w:szCs w:val="24"/>
        </w:rPr>
        <w:t xml:space="preserve"> </w:t>
      </w:r>
      <w:r w:rsidRPr="008933F3">
        <w:rPr>
          <w:sz w:val="24"/>
          <w:szCs w:val="24"/>
        </w:rPr>
        <w:t>bi</w:t>
      </w:r>
      <w:r w:rsidRPr="008933F3">
        <w:rPr>
          <w:spacing w:val="-4"/>
          <w:sz w:val="24"/>
          <w:szCs w:val="24"/>
        </w:rPr>
        <w:t>l</w:t>
      </w:r>
      <w:r w:rsidRPr="008933F3">
        <w:rPr>
          <w:sz w:val="24"/>
          <w:szCs w:val="24"/>
        </w:rPr>
        <w:t>a</w:t>
      </w:r>
      <w:r w:rsidRPr="008933F3">
        <w:rPr>
          <w:spacing w:val="54"/>
          <w:sz w:val="24"/>
          <w:szCs w:val="24"/>
        </w:rPr>
        <w:t xml:space="preserve"> </w:t>
      </w:r>
      <w:r w:rsidRPr="008933F3">
        <w:rPr>
          <w:spacing w:val="-4"/>
          <w:sz w:val="24"/>
          <w:szCs w:val="24"/>
        </w:rPr>
        <w:t>m</w:t>
      </w:r>
      <w:r w:rsidRPr="008933F3">
        <w:rPr>
          <w:spacing w:val="-1"/>
          <w:sz w:val="24"/>
          <w:szCs w:val="24"/>
        </w:rPr>
        <w:t>e</w:t>
      </w:r>
      <w:r w:rsidRPr="008933F3">
        <w:rPr>
          <w:spacing w:val="1"/>
          <w:sz w:val="24"/>
          <w:szCs w:val="24"/>
        </w:rPr>
        <w:t>r</w:t>
      </w:r>
      <w:r w:rsidRPr="008933F3">
        <w:rPr>
          <w:spacing w:val="-1"/>
          <w:sz w:val="24"/>
          <w:szCs w:val="24"/>
        </w:rPr>
        <w:t>e</w:t>
      </w:r>
      <w:r w:rsidRPr="008933F3">
        <w:rPr>
          <w:sz w:val="24"/>
          <w:szCs w:val="24"/>
        </w:rPr>
        <w:t>ka</w:t>
      </w:r>
      <w:r w:rsidRPr="008933F3">
        <w:rPr>
          <w:spacing w:val="49"/>
          <w:sz w:val="24"/>
          <w:szCs w:val="24"/>
        </w:rPr>
        <w:t xml:space="preserve"> </w:t>
      </w:r>
      <w:r w:rsidRPr="008933F3">
        <w:rPr>
          <w:sz w:val="24"/>
          <w:szCs w:val="24"/>
        </w:rPr>
        <w:t>d</w:t>
      </w:r>
      <w:r w:rsidRPr="008933F3">
        <w:rPr>
          <w:spacing w:val="-1"/>
          <w:sz w:val="24"/>
          <w:szCs w:val="24"/>
        </w:rPr>
        <w:t>a</w:t>
      </w:r>
      <w:r w:rsidRPr="008933F3">
        <w:rPr>
          <w:sz w:val="24"/>
          <w:szCs w:val="24"/>
        </w:rPr>
        <w:t>p</w:t>
      </w:r>
      <w:r w:rsidRPr="008933F3">
        <w:rPr>
          <w:spacing w:val="-1"/>
          <w:sz w:val="24"/>
          <w:szCs w:val="24"/>
        </w:rPr>
        <w:t>a</w:t>
      </w:r>
      <w:r w:rsidRPr="008933F3">
        <w:rPr>
          <w:sz w:val="24"/>
          <w:szCs w:val="24"/>
        </w:rPr>
        <w:t xml:space="preserve">t  </w:t>
      </w:r>
      <w:r w:rsidRPr="008933F3">
        <w:rPr>
          <w:spacing w:val="-9"/>
          <w:sz w:val="24"/>
          <w:szCs w:val="24"/>
        </w:rPr>
        <w:t>m</w:t>
      </w:r>
      <w:r w:rsidRPr="008933F3">
        <w:rPr>
          <w:spacing w:val="4"/>
          <w:sz w:val="24"/>
          <w:szCs w:val="24"/>
        </w:rPr>
        <w:t>e</w:t>
      </w:r>
      <w:r w:rsidRPr="008933F3">
        <w:rPr>
          <w:spacing w:val="-5"/>
          <w:sz w:val="24"/>
          <w:szCs w:val="24"/>
        </w:rPr>
        <w:t>n</w:t>
      </w:r>
      <w:r w:rsidRPr="008933F3">
        <w:rPr>
          <w:spacing w:val="-1"/>
          <w:sz w:val="24"/>
          <w:szCs w:val="24"/>
        </w:rPr>
        <w:t>ca</w:t>
      </w:r>
      <w:r w:rsidRPr="008933F3">
        <w:rPr>
          <w:spacing w:val="5"/>
          <w:sz w:val="24"/>
          <w:szCs w:val="24"/>
        </w:rPr>
        <w:t>p</w:t>
      </w:r>
      <w:r w:rsidRPr="008933F3">
        <w:rPr>
          <w:spacing w:val="4"/>
          <w:sz w:val="24"/>
          <w:szCs w:val="24"/>
        </w:rPr>
        <w:t>a</w:t>
      </w:r>
      <w:r w:rsidRPr="008933F3">
        <w:rPr>
          <w:sz w:val="24"/>
          <w:szCs w:val="24"/>
        </w:rPr>
        <w:t>i</w:t>
      </w:r>
      <w:r w:rsidRPr="008933F3">
        <w:rPr>
          <w:spacing w:val="46"/>
          <w:sz w:val="24"/>
          <w:szCs w:val="24"/>
        </w:rPr>
        <w:t xml:space="preserve"> </w:t>
      </w:r>
      <w:r w:rsidRPr="008933F3">
        <w:rPr>
          <w:spacing w:val="-2"/>
          <w:sz w:val="24"/>
          <w:szCs w:val="24"/>
        </w:rPr>
        <w:t>s</w:t>
      </w:r>
      <w:r w:rsidRPr="008933F3">
        <w:rPr>
          <w:spacing w:val="-1"/>
          <w:sz w:val="24"/>
          <w:szCs w:val="24"/>
        </w:rPr>
        <w:t>a</w:t>
      </w:r>
      <w:r w:rsidRPr="008933F3">
        <w:rPr>
          <w:spacing w:val="2"/>
          <w:sz w:val="24"/>
          <w:szCs w:val="24"/>
        </w:rPr>
        <w:t>s</w:t>
      </w:r>
      <w:r w:rsidRPr="008933F3">
        <w:rPr>
          <w:spacing w:val="-1"/>
          <w:sz w:val="24"/>
          <w:szCs w:val="24"/>
        </w:rPr>
        <w:t>a</w:t>
      </w:r>
      <w:r w:rsidRPr="008933F3">
        <w:rPr>
          <w:spacing w:val="1"/>
          <w:sz w:val="24"/>
          <w:szCs w:val="24"/>
        </w:rPr>
        <w:t>r</w:t>
      </w:r>
      <w:r w:rsidRPr="008933F3">
        <w:rPr>
          <w:spacing w:val="-1"/>
          <w:sz w:val="24"/>
          <w:szCs w:val="24"/>
        </w:rPr>
        <w:t>a</w:t>
      </w:r>
      <w:r w:rsidRPr="008933F3">
        <w:rPr>
          <w:spacing w:val="-5"/>
          <w:sz w:val="24"/>
          <w:szCs w:val="24"/>
        </w:rPr>
        <w:t>n</w:t>
      </w:r>
      <w:r w:rsidRPr="008933F3">
        <w:rPr>
          <w:sz w:val="24"/>
          <w:szCs w:val="24"/>
        </w:rPr>
        <w:t>.</w:t>
      </w:r>
      <w:r w:rsidRPr="008933F3">
        <w:rPr>
          <w:spacing w:val="52"/>
          <w:sz w:val="24"/>
          <w:szCs w:val="24"/>
        </w:rPr>
        <w:t xml:space="preserve"> </w:t>
      </w:r>
      <w:r w:rsidRPr="008933F3">
        <w:rPr>
          <w:spacing w:val="1"/>
          <w:sz w:val="24"/>
          <w:szCs w:val="24"/>
        </w:rPr>
        <w:t>S</w:t>
      </w:r>
      <w:r w:rsidRPr="008933F3">
        <w:rPr>
          <w:spacing w:val="-1"/>
          <w:sz w:val="24"/>
          <w:szCs w:val="24"/>
        </w:rPr>
        <w:t>e</w:t>
      </w:r>
      <w:r w:rsidRPr="008933F3">
        <w:rPr>
          <w:spacing w:val="5"/>
          <w:sz w:val="24"/>
          <w:szCs w:val="24"/>
        </w:rPr>
        <w:t>t</w:t>
      </w:r>
      <w:r w:rsidRPr="008933F3">
        <w:rPr>
          <w:spacing w:val="-9"/>
          <w:sz w:val="24"/>
          <w:szCs w:val="24"/>
        </w:rPr>
        <w:t>i</w:t>
      </w:r>
      <w:r w:rsidRPr="008933F3">
        <w:rPr>
          <w:spacing w:val="-1"/>
          <w:sz w:val="24"/>
          <w:szCs w:val="24"/>
        </w:rPr>
        <w:t>a</w:t>
      </w:r>
      <w:r w:rsidRPr="008933F3">
        <w:rPr>
          <w:sz w:val="24"/>
          <w:szCs w:val="24"/>
        </w:rPr>
        <w:t>p</w:t>
      </w:r>
      <w:r w:rsidRPr="008933F3">
        <w:rPr>
          <w:spacing w:val="55"/>
          <w:sz w:val="24"/>
          <w:szCs w:val="24"/>
        </w:rPr>
        <w:t xml:space="preserve"> </w:t>
      </w:r>
      <w:r w:rsidRPr="008933F3">
        <w:rPr>
          <w:spacing w:val="-2"/>
          <w:sz w:val="24"/>
          <w:szCs w:val="24"/>
        </w:rPr>
        <w:t>s</w:t>
      </w:r>
      <w:r w:rsidRPr="008933F3">
        <w:rPr>
          <w:spacing w:val="-1"/>
          <w:sz w:val="24"/>
          <w:szCs w:val="24"/>
        </w:rPr>
        <w:t>a</w:t>
      </w:r>
      <w:r w:rsidRPr="008933F3">
        <w:rPr>
          <w:spacing w:val="5"/>
          <w:sz w:val="24"/>
          <w:szCs w:val="24"/>
        </w:rPr>
        <w:t>t</w:t>
      </w:r>
      <w:r w:rsidRPr="008933F3">
        <w:rPr>
          <w:sz w:val="24"/>
          <w:szCs w:val="24"/>
        </w:rPr>
        <w:t>u</w:t>
      </w:r>
      <w:r w:rsidRPr="008933F3">
        <w:rPr>
          <w:spacing w:val="-1"/>
          <w:sz w:val="24"/>
          <w:szCs w:val="24"/>
        </w:rPr>
        <w:t>a</w:t>
      </w:r>
      <w:r w:rsidRPr="008933F3">
        <w:rPr>
          <w:sz w:val="24"/>
          <w:szCs w:val="24"/>
        </w:rPr>
        <w:t>n</w:t>
      </w:r>
      <w:r w:rsidRPr="008933F3">
        <w:rPr>
          <w:spacing w:val="58"/>
          <w:sz w:val="24"/>
          <w:szCs w:val="24"/>
        </w:rPr>
        <w:t xml:space="preserve"> </w:t>
      </w:r>
      <w:r w:rsidRPr="008933F3">
        <w:rPr>
          <w:spacing w:val="-5"/>
          <w:sz w:val="24"/>
          <w:szCs w:val="24"/>
        </w:rPr>
        <w:t>h</w:t>
      </w:r>
      <w:r w:rsidRPr="008933F3">
        <w:rPr>
          <w:spacing w:val="-1"/>
          <w:sz w:val="24"/>
          <w:szCs w:val="24"/>
        </w:rPr>
        <w:t>a</w:t>
      </w:r>
      <w:r w:rsidRPr="008933F3">
        <w:rPr>
          <w:spacing w:val="1"/>
          <w:sz w:val="24"/>
          <w:szCs w:val="24"/>
        </w:rPr>
        <w:t>r</w:t>
      </w:r>
      <w:r w:rsidRPr="008933F3">
        <w:rPr>
          <w:sz w:val="24"/>
          <w:szCs w:val="24"/>
        </w:rPr>
        <w:t>us</w:t>
      </w:r>
      <w:r w:rsidRPr="008933F3">
        <w:rPr>
          <w:spacing w:val="53"/>
          <w:sz w:val="24"/>
          <w:szCs w:val="24"/>
        </w:rPr>
        <w:t xml:space="preserve"> </w:t>
      </w:r>
      <w:r w:rsidRPr="008933F3">
        <w:rPr>
          <w:spacing w:val="-4"/>
          <w:sz w:val="24"/>
          <w:szCs w:val="24"/>
        </w:rPr>
        <w:t>m</w:t>
      </w:r>
      <w:r w:rsidRPr="008933F3">
        <w:rPr>
          <w:spacing w:val="4"/>
          <w:sz w:val="24"/>
          <w:szCs w:val="24"/>
        </w:rPr>
        <w:t>e</w:t>
      </w:r>
      <w:r w:rsidRPr="008933F3">
        <w:rPr>
          <w:spacing w:val="-4"/>
          <w:sz w:val="24"/>
          <w:szCs w:val="24"/>
        </w:rPr>
        <w:t>m</w:t>
      </w:r>
      <w:r w:rsidRPr="008933F3">
        <w:rPr>
          <w:sz w:val="24"/>
          <w:szCs w:val="24"/>
        </w:rPr>
        <w:t>i</w:t>
      </w:r>
      <w:r w:rsidRPr="008933F3">
        <w:rPr>
          <w:spacing w:val="1"/>
          <w:sz w:val="24"/>
          <w:szCs w:val="24"/>
        </w:rPr>
        <w:t>l</w:t>
      </w:r>
      <w:r w:rsidRPr="008933F3">
        <w:rPr>
          <w:spacing w:val="-4"/>
          <w:sz w:val="24"/>
          <w:szCs w:val="24"/>
        </w:rPr>
        <w:t>i</w:t>
      </w:r>
      <w:r w:rsidRPr="008933F3">
        <w:rPr>
          <w:spacing w:val="9"/>
          <w:sz w:val="24"/>
          <w:szCs w:val="24"/>
        </w:rPr>
        <w:t>k</w:t>
      </w:r>
      <w:r w:rsidRPr="008933F3">
        <w:rPr>
          <w:sz w:val="24"/>
          <w:szCs w:val="24"/>
        </w:rPr>
        <w:t xml:space="preserve">i </w:t>
      </w:r>
      <w:r w:rsidRPr="008933F3">
        <w:rPr>
          <w:spacing w:val="-1"/>
          <w:sz w:val="24"/>
          <w:szCs w:val="24"/>
        </w:rPr>
        <w:t>ca</w:t>
      </w:r>
      <w:r w:rsidRPr="008933F3">
        <w:rPr>
          <w:spacing w:val="5"/>
          <w:sz w:val="24"/>
          <w:szCs w:val="24"/>
        </w:rPr>
        <w:t>t</w:t>
      </w:r>
      <w:r w:rsidRPr="008933F3">
        <w:rPr>
          <w:spacing w:val="-6"/>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4"/>
          <w:sz w:val="24"/>
          <w:szCs w:val="24"/>
        </w:rPr>
        <w:t xml:space="preserve"> </w:t>
      </w:r>
      <w:r w:rsidRPr="008933F3">
        <w:rPr>
          <w:spacing w:val="5"/>
          <w:sz w:val="24"/>
          <w:szCs w:val="24"/>
        </w:rPr>
        <w:t>t</w:t>
      </w:r>
      <w:r w:rsidRPr="008933F3">
        <w:rPr>
          <w:spacing w:val="-1"/>
          <w:sz w:val="24"/>
          <w:szCs w:val="24"/>
        </w:rPr>
        <w:t>e</w:t>
      </w:r>
      <w:r w:rsidRPr="008933F3">
        <w:rPr>
          <w:spacing w:val="1"/>
          <w:sz w:val="24"/>
          <w:szCs w:val="24"/>
        </w:rPr>
        <w:t>r</w:t>
      </w:r>
      <w:r w:rsidRPr="008933F3">
        <w:rPr>
          <w:spacing w:val="-2"/>
          <w:sz w:val="24"/>
          <w:szCs w:val="24"/>
        </w:rPr>
        <w:t>s</w:t>
      </w:r>
      <w:r w:rsidRPr="008933F3">
        <w:rPr>
          <w:spacing w:val="-1"/>
          <w:sz w:val="24"/>
          <w:szCs w:val="24"/>
        </w:rPr>
        <w:t>e</w:t>
      </w:r>
      <w:r w:rsidRPr="008933F3">
        <w:rPr>
          <w:spacing w:val="-5"/>
          <w:sz w:val="24"/>
          <w:szCs w:val="24"/>
        </w:rPr>
        <w:t>b</w:t>
      </w:r>
      <w:r w:rsidRPr="008933F3">
        <w:rPr>
          <w:sz w:val="24"/>
          <w:szCs w:val="24"/>
        </w:rPr>
        <w:t>ut</w:t>
      </w:r>
      <w:r w:rsidRPr="008933F3">
        <w:rPr>
          <w:spacing w:val="14"/>
          <w:sz w:val="24"/>
          <w:szCs w:val="24"/>
        </w:rPr>
        <w:t xml:space="preserve"> </w:t>
      </w:r>
      <w:r w:rsidRPr="008933F3">
        <w:rPr>
          <w:sz w:val="24"/>
          <w:szCs w:val="24"/>
        </w:rPr>
        <w:t>u</w:t>
      </w:r>
      <w:r w:rsidRPr="008933F3">
        <w:rPr>
          <w:spacing w:val="-5"/>
          <w:sz w:val="24"/>
          <w:szCs w:val="24"/>
        </w:rPr>
        <w:t>n</w:t>
      </w:r>
      <w:r w:rsidRPr="008933F3">
        <w:rPr>
          <w:spacing w:val="5"/>
          <w:sz w:val="24"/>
          <w:szCs w:val="24"/>
        </w:rPr>
        <w:t>t</w:t>
      </w:r>
      <w:r w:rsidRPr="008933F3">
        <w:rPr>
          <w:sz w:val="24"/>
          <w:szCs w:val="24"/>
        </w:rPr>
        <w:t>uk</w:t>
      </w:r>
      <w:r w:rsidRPr="008933F3">
        <w:rPr>
          <w:spacing w:val="4"/>
          <w:sz w:val="24"/>
          <w:szCs w:val="24"/>
        </w:rPr>
        <w:t xml:space="preserve"> </w:t>
      </w:r>
      <w:r w:rsidRPr="008933F3">
        <w:rPr>
          <w:spacing w:val="-4"/>
          <w:sz w:val="24"/>
          <w:szCs w:val="24"/>
        </w:rPr>
        <w:t>m</w:t>
      </w:r>
      <w:r w:rsidRPr="008933F3">
        <w:rPr>
          <w:spacing w:val="4"/>
          <w:sz w:val="24"/>
          <w:szCs w:val="24"/>
        </w:rPr>
        <w:t>e</w:t>
      </w:r>
      <w:r w:rsidRPr="008933F3">
        <w:rPr>
          <w:spacing w:val="-5"/>
          <w:sz w:val="24"/>
          <w:szCs w:val="24"/>
        </w:rPr>
        <w:t>n</w:t>
      </w:r>
      <w:r w:rsidRPr="008933F3">
        <w:rPr>
          <w:sz w:val="24"/>
          <w:szCs w:val="24"/>
        </w:rPr>
        <w:t>gukur</w:t>
      </w:r>
      <w:r w:rsidRPr="008933F3">
        <w:rPr>
          <w:spacing w:val="10"/>
          <w:sz w:val="24"/>
          <w:szCs w:val="24"/>
        </w:rPr>
        <w:t xml:space="preserve"> </w:t>
      </w:r>
      <w:r w:rsidRPr="008933F3">
        <w:rPr>
          <w:sz w:val="24"/>
          <w:szCs w:val="24"/>
        </w:rPr>
        <w:t>k</w:t>
      </w:r>
      <w:r w:rsidRPr="008933F3">
        <w:rPr>
          <w:spacing w:val="-1"/>
          <w:sz w:val="24"/>
          <w:szCs w:val="24"/>
        </w:rPr>
        <w:t>e</w:t>
      </w:r>
      <w:r w:rsidRPr="008933F3">
        <w:rPr>
          <w:spacing w:val="-5"/>
          <w:sz w:val="24"/>
          <w:szCs w:val="24"/>
        </w:rPr>
        <w:t>b</w:t>
      </w:r>
      <w:r w:rsidRPr="008933F3">
        <w:rPr>
          <w:spacing w:val="-1"/>
          <w:sz w:val="24"/>
          <w:szCs w:val="24"/>
        </w:rPr>
        <w:t>e</w:t>
      </w:r>
      <w:r w:rsidRPr="008933F3">
        <w:rPr>
          <w:spacing w:val="6"/>
          <w:sz w:val="24"/>
          <w:szCs w:val="24"/>
        </w:rPr>
        <w:t>r</w:t>
      </w:r>
      <w:r w:rsidRPr="008933F3">
        <w:rPr>
          <w:spacing w:val="-5"/>
          <w:sz w:val="24"/>
          <w:szCs w:val="24"/>
        </w:rPr>
        <w:t>h</w:t>
      </w:r>
      <w:r w:rsidRPr="008933F3">
        <w:rPr>
          <w:spacing w:val="-1"/>
          <w:sz w:val="24"/>
          <w:szCs w:val="24"/>
        </w:rPr>
        <w:t>a</w:t>
      </w:r>
      <w:r w:rsidRPr="008933F3">
        <w:rPr>
          <w:spacing w:val="2"/>
          <w:sz w:val="24"/>
          <w:szCs w:val="24"/>
        </w:rPr>
        <w:t>s</w:t>
      </w:r>
      <w:r w:rsidRPr="008933F3">
        <w:rPr>
          <w:sz w:val="24"/>
          <w:szCs w:val="24"/>
        </w:rPr>
        <w:t>i</w:t>
      </w:r>
      <w:r w:rsidRPr="008933F3">
        <w:rPr>
          <w:spacing w:val="-4"/>
          <w:sz w:val="24"/>
          <w:szCs w:val="24"/>
        </w:rPr>
        <w:t>l</w:t>
      </w:r>
      <w:r w:rsidRPr="008933F3">
        <w:rPr>
          <w:spacing w:val="4"/>
          <w:sz w:val="24"/>
          <w:szCs w:val="24"/>
        </w:rPr>
        <w:t>a</w:t>
      </w:r>
      <w:r w:rsidRPr="008933F3">
        <w:rPr>
          <w:sz w:val="24"/>
          <w:szCs w:val="24"/>
        </w:rPr>
        <w:t>nn</w:t>
      </w:r>
      <w:r w:rsidRPr="008933F3">
        <w:rPr>
          <w:spacing w:val="-5"/>
          <w:sz w:val="24"/>
          <w:szCs w:val="24"/>
        </w:rPr>
        <w:t>y</w:t>
      </w:r>
      <w:r w:rsidRPr="008933F3">
        <w:rPr>
          <w:sz w:val="24"/>
          <w:szCs w:val="24"/>
        </w:rPr>
        <w:t>a</w:t>
      </w:r>
      <w:r w:rsidRPr="008933F3">
        <w:rPr>
          <w:spacing w:val="23"/>
          <w:sz w:val="24"/>
          <w:szCs w:val="24"/>
        </w:rPr>
        <w:t xml:space="preserve"> </w:t>
      </w:r>
      <w:r w:rsidRPr="008933F3">
        <w:rPr>
          <w:spacing w:val="-5"/>
          <w:sz w:val="24"/>
          <w:szCs w:val="24"/>
        </w:rPr>
        <w:t>b</w:t>
      </w:r>
      <w:r w:rsidRPr="008933F3">
        <w:rPr>
          <w:sz w:val="24"/>
          <w:szCs w:val="24"/>
        </w:rPr>
        <w:t>uku</w:t>
      </w:r>
      <w:r w:rsidRPr="008933F3">
        <w:rPr>
          <w:spacing w:val="14"/>
          <w:sz w:val="24"/>
          <w:szCs w:val="24"/>
        </w:rPr>
        <w:t xml:space="preserve"> </w:t>
      </w:r>
      <w:r w:rsidRPr="008933F3">
        <w:rPr>
          <w:spacing w:val="-4"/>
          <w:sz w:val="24"/>
          <w:szCs w:val="24"/>
        </w:rPr>
        <w:t>i</w:t>
      </w:r>
      <w:r w:rsidRPr="008933F3">
        <w:rPr>
          <w:sz w:val="24"/>
          <w:szCs w:val="24"/>
        </w:rPr>
        <w:t>ni</w:t>
      </w:r>
      <w:r w:rsidRPr="008933F3">
        <w:rPr>
          <w:spacing w:val="4"/>
          <w:sz w:val="24"/>
          <w:szCs w:val="24"/>
        </w:rPr>
        <w:t xml:space="preserve"> </w:t>
      </w:r>
      <w:r w:rsidRPr="008933F3">
        <w:rPr>
          <w:spacing w:val="5"/>
          <w:sz w:val="24"/>
          <w:szCs w:val="24"/>
        </w:rPr>
        <w:t>d</w:t>
      </w:r>
      <w:r w:rsidRPr="008933F3">
        <w:rPr>
          <w:spacing w:val="-4"/>
          <w:sz w:val="24"/>
          <w:szCs w:val="24"/>
        </w:rPr>
        <w:t>il</w:t>
      </w:r>
      <w:r w:rsidRPr="008933F3">
        <w:rPr>
          <w:spacing w:val="4"/>
          <w:sz w:val="24"/>
          <w:szCs w:val="24"/>
        </w:rPr>
        <w:t>e</w:t>
      </w:r>
      <w:r w:rsidRPr="008933F3">
        <w:rPr>
          <w:sz w:val="24"/>
          <w:szCs w:val="24"/>
        </w:rPr>
        <w:t>ngk</w:t>
      </w:r>
      <w:r w:rsidRPr="008933F3">
        <w:rPr>
          <w:spacing w:val="-1"/>
          <w:sz w:val="24"/>
          <w:szCs w:val="24"/>
        </w:rPr>
        <w:t>a</w:t>
      </w:r>
      <w:r w:rsidRPr="008933F3">
        <w:rPr>
          <w:spacing w:val="5"/>
          <w:sz w:val="24"/>
          <w:szCs w:val="24"/>
        </w:rPr>
        <w:t>p</w:t>
      </w:r>
      <w:r w:rsidRPr="008933F3">
        <w:rPr>
          <w:sz w:val="24"/>
          <w:szCs w:val="24"/>
        </w:rPr>
        <w:t>i d</w:t>
      </w:r>
      <w:r w:rsidRPr="008933F3">
        <w:rPr>
          <w:spacing w:val="4"/>
          <w:sz w:val="24"/>
          <w:szCs w:val="24"/>
        </w:rPr>
        <w:t>e</w:t>
      </w:r>
      <w:r w:rsidRPr="008933F3">
        <w:rPr>
          <w:spacing w:val="-5"/>
          <w:sz w:val="24"/>
          <w:szCs w:val="24"/>
        </w:rPr>
        <w:t>n</w:t>
      </w:r>
      <w:r w:rsidRPr="008933F3">
        <w:rPr>
          <w:spacing w:val="5"/>
          <w:sz w:val="24"/>
          <w:szCs w:val="24"/>
        </w:rPr>
        <w:t>g</w:t>
      </w:r>
      <w:r w:rsidRPr="008933F3">
        <w:rPr>
          <w:spacing w:val="4"/>
          <w:sz w:val="24"/>
          <w:szCs w:val="24"/>
        </w:rPr>
        <w:t>a</w:t>
      </w:r>
      <w:r w:rsidRPr="008933F3">
        <w:rPr>
          <w:sz w:val="24"/>
          <w:szCs w:val="24"/>
        </w:rPr>
        <w:t>n</w:t>
      </w:r>
      <w:r w:rsidRPr="008933F3">
        <w:rPr>
          <w:spacing w:val="4"/>
          <w:sz w:val="24"/>
          <w:szCs w:val="24"/>
        </w:rPr>
        <w:t xml:space="preserve"> </w:t>
      </w:r>
      <w:r w:rsidRPr="008933F3">
        <w:rPr>
          <w:spacing w:val="-1"/>
          <w:sz w:val="24"/>
          <w:szCs w:val="24"/>
        </w:rPr>
        <w:t>a</w:t>
      </w:r>
      <w:r w:rsidRPr="008933F3">
        <w:rPr>
          <w:sz w:val="24"/>
          <w:szCs w:val="24"/>
        </w:rPr>
        <w:t>b</w:t>
      </w:r>
      <w:r w:rsidRPr="008933F3">
        <w:rPr>
          <w:spacing w:val="-2"/>
          <w:sz w:val="24"/>
          <w:szCs w:val="24"/>
        </w:rPr>
        <w:t>s</w:t>
      </w:r>
      <w:r w:rsidRPr="008933F3">
        <w:rPr>
          <w:spacing w:val="4"/>
          <w:sz w:val="24"/>
          <w:szCs w:val="24"/>
        </w:rPr>
        <w:t>e</w:t>
      </w:r>
      <w:r w:rsidRPr="008933F3">
        <w:rPr>
          <w:sz w:val="24"/>
          <w:szCs w:val="24"/>
        </w:rPr>
        <w:t xml:space="preserve">n </w:t>
      </w:r>
      <w:r w:rsidRPr="008933F3">
        <w:rPr>
          <w:spacing w:val="-2"/>
          <w:sz w:val="24"/>
          <w:szCs w:val="24"/>
        </w:rPr>
        <w:t>s</w:t>
      </w:r>
      <w:r w:rsidRPr="008933F3">
        <w:rPr>
          <w:spacing w:val="-1"/>
          <w:sz w:val="24"/>
          <w:szCs w:val="24"/>
        </w:rPr>
        <w:t>e</w:t>
      </w:r>
      <w:r w:rsidRPr="008933F3">
        <w:rPr>
          <w:spacing w:val="5"/>
          <w:sz w:val="24"/>
          <w:szCs w:val="24"/>
        </w:rPr>
        <w:t>t</w:t>
      </w:r>
      <w:r w:rsidRPr="008933F3">
        <w:rPr>
          <w:spacing w:val="-4"/>
          <w:sz w:val="24"/>
          <w:szCs w:val="24"/>
        </w:rPr>
        <w:t>i</w:t>
      </w:r>
      <w:r w:rsidRPr="008933F3">
        <w:rPr>
          <w:spacing w:val="-1"/>
          <w:sz w:val="24"/>
          <w:szCs w:val="24"/>
        </w:rPr>
        <w:t>a</w:t>
      </w:r>
      <w:r w:rsidRPr="008933F3">
        <w:rPr>
          <w:sz w:val="24"/>
          <w:szCs w:val="24"/>
        </w:rPr>
        <w:t>p</w:t>
      </w:r>
      <w:r w:rsidRPr="008933F3">
        <w:rPr>
          <w:spacing w:val="2"/>
          <w:sz w:val="24"/>
          <w:szCs w:val="24"/>
        </w:rPr>
        <w:t xml:space="preserve"> </w:t>
      </w:r>
      <w:r w:rsidRPr="008933F3">
        <w:rPr>
          <w:sz w:val="24"/>
          <w:szCs w:val="24"/>
        </w:rPr>
        <w:t>k</w:t>
      </w:r>
      <w:r w:rsidRPr="008933F3">
        <w:rPr>
          <w:spacing w:val="4"/>
          <w:sz w:val="24"/>
          <w:szCs w:val="24"/>
        </w:rPr>
        <w:t>a</w:t>
      </w:r>
      <w:r w:rsidRPr="008933F3">
        <w:rPr>
          <w:spacing w:val="-4"/>
          <w:sz w:val="24"/>
          <w:szCs w:val="24"/>
        </w:rPr>
        <w:t>l</w:t>
      </w:r>
      <w:r w:rsidRPr="008933F3">
        <w:rPr>
          <w:sz w:val="24"/>
          <w:szCs w:val="24"/>
        </w:rPr>
        <w:t>i</w:t>
      </w:r>
      <w:r w:rsidRPr="008933F3">
        <w:rPr>
          <w:spacing w:val="-2"/>
          <w:sz w:val="24"/>
          <w:szCs w:val="24"/>
        </w:rPr>
        <w:t xml:space="preserve"> </w:t>
      </w:r>
      <w:r w:rsidRPr="008933F3">
        <w:rPr>
          <w:sz w:val="24"/>
          <w:szCs w:val="24"/>
        </w:rPr>
        <w:t>p</w:t>
      </w:r>
      <w:r w:rsidRPr="008933F3">
        <w:rPr>
          <w:spacing w:val="4"/>
          <w:sz w:val="24"/>
          <w:szCs w:val="24"/>
        </w:rPr>
        <w:t>e</w:t>
      </w:r>
      <w:r w:rsidRPr="008933F3">
        <w:rPr>
          <w:spacing w:val="-4"/>
          <w:sz w:val="24"/>
          <w:szCs w:val="24"/>
        </w:rPr>
        <w:t>l</w:t>
      </w:r>
      <w:r w:rsidRPr="008933F3">
        <w:rPr>
          <w:spacing w:val="-1"/>
          <w:sz w:val="24"/>
          <w:szCs w:val="24"/>
        </w:rPr>
        <w:t>a</w:t>
      </w:r>
      <w:r w:rsidRPr="008933F3">
        <w:rPr>
          <w:spacing w:val="10"/>
          <w:sz w:val="24"/>
          <w:szCs w:val="24"/>
        </w:rPr>
        <w:t>t</w:t>
      </w:r>
      <w:r w:rsidRPr="008933F3">
        <w:rPr>
          <w:spacing w:val="-4"/>
          <w:sz w:val="24"/>
          <w:szCs w:val="24"/>
        </w:rPr>
        <w:t>i</w:t>
      </w:r>
      <w:r w:rsidRPr="008933F3">
        <w:rPr>
          <w:spacing w:val="-5"/>
          <w:sz w:val="24"/>
          <w:szCs w:val="24"/>
        </w:rPr>
        <w:t>h</w:t>
      </w:r>
      <w:r w:rsidRPr="008933F3">
        <w:rPr>
          <w:spacing w:val="4"/>
          <w:sz w:val="24"/>
          <w:szCs w:val="24"/>
        </w:rPr>
        <w:t>a</w:t>
      </w:r>
      <w:r w:rsidRPr="008933F3">
        <w:rPr>
          <w:sz w:val="24"/>
          <w:szCs w:val="24"/>
        </w:rPr>
        <w:t>n</w:t>
      </w:r>
      <w:r w:rsidRPr="008933F3">
        <w:rPr>
          <w:spacing w:val="-3"/>
          <w:sz w:val="24"/>
          <w:szCs w:val="24"/>
        </w:rPr>
        <w:t xml:space="preserve"> </w:t>
      </w:r>
      <w:r w:rsidRPr="008933F3">
        <w:rPr>
          <w:spacing w:val="5"/>
          <w:sz w:val="24"/>
          <w:szCs w:val="24"/>
        </w:rPr>
        <w:t>d</w:t>
      </w:r>
      <w:r w:rsidRPr="008933F3">
        <w:rPr>
          <w:spacing w:val="-4"/>
          <w:sz w:val="24"/>
          <w:szCs w:val="24"/>
        </w:rPr>
        <w:t>il</w:t>
      </w:r>
      <w:r w:rsidRPr="008933F3">
        <w:rPr>
          <w:spacing w:val="-1"/>
          <w:sz w:val="24"/>
          <w:szCs w:val="24"/>
        </w:rPr>
        <w:t>a</w:t>
      </w:r>
      <w:r w:rsidRPr="008933F3">
        <w:rPr>
          <w:spacing w:val="5"/>
          <w:sz w:val="24"/>
          <w:szCs w:val="24"/>
        </w:rPr>
        <w:t>k</w:t>
      </w:r>
      <w:r w:rsidRPr="008933F3">
        <w:rPr>
          <w:spacing w:val="-2"/>
          <w:sz w:val="24"/>
          <w:szCs w:val="24"/>
        </w:rPr>
        <w:t>s</w:t>
      </w:r>
      <w:r w:rsidRPr="008933F3">
        <w:rPr>
          <w:spacing w:val="4"/>
          <w:sz w:val="24"/>
          <w:szCs w:val="24"/>
        </w:rPr>
        <w:t>a</w:t>
      </w:r>
      <w:r w:rsidRPr="008933F3">
        <w:rPr>
          <w:spacing w:val="-5"/>
          <w:sz w:val="24"/>
          <w:szCs w:val="24"/>
        </w:rPr>
        <w:t>n</w:t>
      </w:r>
      <w:r w:rsidRPr="008933F3">
        <w:rPr>
          <w:spacing w:val="-1"/>
          <w:sz w:val="24"/>
          <w:szCs w:val="24"/>
        </w:rPr>
        <w:t>a</w:t>
      </w:r>
      <w:r w:rsidRPr="008933F3">
        <w:rPr>
          <w:sz w:val="24"/>
          <w:szCs w:val="24"/>
        </w:rPr>
        <w:t>k</w:t>
      </w:r>
      <w:r w:rsidRPr="008933F3">
        <w:rPr>
          <w:spacing w:val="4"/>
          <w:sz w:val="24"/>
          <w:szCs w:val="24"/>
        </w:rPr>
        <w:t>a</w:t>
      </w:r>
      <w:r w:rsidRPr="008933F3">
        <w:rPr>
          <w:spacing w:val="-5"/>
          <w:sz w:val="24"/>
          <w:szCs w:val="24"/>
        </w:rPr>
        <w:t>n</w:t>
      </w:r>
      <w:r w:rsidRPr="008933F3">
        <w:rPr>
          <w:sz w:val="24"/>
          <w:szCs w:val="24"/>
        </w:rPr>
        <w:t>.</w:t>
      </w:r>
    </w:p>
    <w:p w:rsidR="00E16CF6" w:rsidRPr="008933F3" w:rsidRDefault="007019C9" w:rsidP="008933F3">
      <w:pPr>
        <w:pStyle w:val="ListParagraph"/>
        <w:numPr>
          <w:ilvl w:val="0"/>
          <w:numId w:val="27"/>
        </w:numPr>
        <w:spacing w:before="3"/>
        <w:ind w:left="851" w:right="71" w:hanging="284"/>
        <w:jc w:val="both"/>
        <w:rPr>
          <w:sz w:val="24"/>
          <w:szCs w:val="24"/>
        </w:rPr>
      </w:pPr>
      <w:proofErr w:type="gramStart"/>
      <w:r w:rsidRPr="008933F3">
        <w:rPr>
          <w:spacing w:val="-5"/>
          <w:sz w:val="24"/>
          <w:szCs w:val="24"/>
        </w:rPr>
        <w:t>A</w:t>
      </w:r>
      <w:r w:rsidRPr="008933F3">
        <w:rPr>
          <w:spacing w:val="5"/>
          <w:sz w:val="24"/>
          <w:szCs w:val="24"/>
        </w:rPr>
        <w:t>d</w:t>
      </w:r>
      <w:r w:rsidRPr="008933F3">
        <w:rPr>
          <w:sz w:val="24"/>
          <w:szCs w:val="24"/>
        </w:rPr>
        <w:t>m</w:t>
      </w:r>
      <w:r w:rsidRPr="008933F3">
        <w:rPr>
          <w:spacing w:val="-4"/>
          <w:sz w:val="24"/>
          <w:szCs w:val="24"/>
        </w:rPr>
        <w:t>i</w:t>
      </w:r>
      <w:r w:rsidRPr="008933F3">
        <w:rPr>
          <w:spacing w:val="5"/>
          <w:sz w:val="24"/>
          <w:szCs w:val="24"/>
        </w:rPr>
        <w:t>n</w:t>
      </w:r>
      <w:r w:rsidRPr="008933F3">
        <w:rPr>
          <w:spacing w:val="-4"/>
          <w:sz w:val="24"/>
          <w:szCs w:val="24"/>
        </w:rPr>
        <w:t>i</w:t>
      </w:r>
      <w:r w:rsidRPr="008933F3">
        <w:rPr>
          <w:spacing w:val="-2"/>
          <w:sz w:val="24"/>
          <w:szCs w:val="24"/>
        </w:rPr>
        <w:t>s</w:t>
      </w:r>
      <w:r w:rsidRPr="008933F3">
        <w:rPr>
          <w:spacing w:val="5"/>
          <w:sz w:val="24"/>
          <w:szCs w:val="24"/>
        </w:rPr>
        <w:t>t</w:t>
      </w:r>
      <w:r w:rsidRPr="008933F3">
        <w:rPr>
          <w:spacing w:val="1"/>
          <w:sz w:val="24"/>
          <w:szCs w:val="24"/>
        </w:rPr>
        <w:t>r</w:t>
      </w:r>
      <w:r w:rsidRPr="008933F3">
        <w:rPr>
          <w:spacing w:val="-1"/>
          <w:sz w:val="24"/>
          <w:szCs w:val="24"/>
        </w:rPr>
        <w:t>a</w:t>
      </w:r>
      <w:r w:rsidRPr="008933F3">
        <w:rPr>
          <w:spacing w:val="2"/>
          <w:sz w:val="24"/>
          <w:szCs w:val="24"/>
        </w:rPr>
        <w:t>s</w:t>
      </w:r>
      <w:r w:rsidRPr="008933F3">
        <w:rPr>
          <w:sz w:val="24"/>
          <w:szCs w:val="24"/>
        </w:rPr>
        <w:t xml:space="preserve">i </w:t>
      </w:r>
      <w:r w:rsidRPr="008933F3">
        <w:rPr>
          <w:spacing w:val="53"/>
          <w:sz w:val="24"/>
          <w:szCs w:val="24"/>
        </w:rPr>
        <w:t xml:space="preserve"> </w:t>
      </w:r>
      <w:r w:rsidRPr="008933F3">
        <w:rPr>
          <w:spacing w:val="-5"/>
          <w:sz w:val="24"/>
          <w:szCs w:val="24"/>
        </w:rPr>
        <w:t>K</w:t>
      </w:r>
      <w:r w:rsidRPr="008933F3">
        <w:rPr>
          <w:spacing w:val="-1"/>
          <w:sz w:val="24"/>
          <w:szCs w:val="24"/>
        </w:rPr>
        <w:t>e</w:t>
      </w:r>
      <w:r w:rsidRPr="008933F3">
        <w:rPr>
          <w:sz w:val="24"/>
          <w:szCs w:val="24"/>
        </w:rPr>
        <w:t>u</w:t>
      </w:r>
      <w:r w:rsidRPr="008933F3">
        <w:rPr>
          <w:spacing w:val="4"/>
          <w:sz w:val="24"/>
          <w:szCs w:val="24"/>
        </w:rPr>
        <w:t>a</w:t>
      </w:r>
      <w:r w:rsidRPr="008933F3">
        <w:rPr>
          <w:spacing w:val="-5"/>
          <w:sz w:val="24"/>
          <w:szCs w:val="24"/>
        </w:rPr>
        <w:t>n</w:t>
      </w:r>
      <w:r w:rsidRPr="008933F3">
        <w:rPr>
          <w:spacing w:val="5"/>
          <w:sz w:val="24"/>
          <w:szCs w:val="24"/>
        </w:rPr>
        <w:t>g</w:t>
      </w:r>
      <w:r w:rsidRPr="008933F3">
        <w:rPr>
          <w:spacing w:val="4"/>
          <w:sz w:val="24"/>
          <w:szCs w:val="24"/>
        </w:rPr>
        <w:t>a</w:t>
      </w:r>
      <w:r w:rsidRPr="008933F3">
        <w:rPr>
          <w:sz w:val="24"/>
          <w:szCs w:val="24"/>
        </w:rPr>
        <w:t>n</w:t>
      </w:r>
      <w:proofErr w:type="gramEnd"/>
      <w:r w:rsidRPr="008933F3">
        <w:rPr>
          <w:sz w:val="24"/>
          <w:szCs w:val="24"/>
        </w:rPr>
        <w:t xml:space="preserve"> </w:t>
      </w:r>
      <w:r w:rsidRPr="008933F3">
        <w:rPr>
          <w:spacing w:val="57"/>
          <w:sz w:val="24"/>
          <w:szCs w:val="24"/>
        </w:rPr>
        <w:t xml:space="preserve"> </w:t>
      </w:r>
      <w:r w:rsidRPr="008933F3">
        <w:rPr>
          <w:spacing w:val="-10"/>
          <w:sz w:val="24"/>
          <w:szCs w:val="24"/>
        </w:rPr>
        <w:t>y</w:t>
      </w:r>
      <w:r w:rsidRPr="008933F3">
        <w:rPr>
          <w:spacing w:val="4"/>
          <w:sz w:val="24"/>
          <w:szCs w:val="24"/>
        </w:rPr>
        <w:t>a</w:t>
      </w:r>
      <w:r w:rsidRPr="008933F3">
        <w:rPr>
          <w:spacing w:val="-9"/>
          <w:sz w:val="24"/>
          <w:szCs w:val="24"/>
        </w:rPr>
        <w:t>i</w:t>
      </w:r>
      <w:r w:rsidRPr="008933F3">
        <w:rPr>
          <w:spacing w:val="5"/>
          <w:sz w:val="24"/>
          <w:szCs w:val="24"/>
        </w:rPr>
        <w:t>t</w:t>
      </w:r>
      <w:r w:rsidRPr="008933F3">
        <w:rPr>
          <w:sz w:val="24"/>
          <w:szCs w:val="24"/>
        </w:rPr>
        <w:t xml:space="preserve">u  </w:t>
      </w:r>
      <w:r w:rsidRPr="008933F3">
        <w:rPr>
          <w:spacing w:val="2"/>
          <w:sz w:val="24"/>
          <w:szCs w:val="24"/>
        </w:rPr>
        <w:t xml:space="preserve"> </w:t>
      </w:r>
      <w:r w:rsidRPr="008933F3">
        <w:rPr>
          <w:spacing w:val="-5"/>
          <w:sz w:val="24"/>
          <w:szCs w:val="24"/>
        </w:rPr>
        <w:t>b</w:t>
      </w:r>
      <w:r w:rsidRPr="008933F3">
        <w:rPr>
          <w:sz w:val="24"/>
          <w:szCs w:val="24"/>
        </w:rPr>
        <w:t xml:space="preserve">uku  </w:t>
      </w:r>
      <w:r w:rsidRPr="008933F3">
        <w:rPr>
          <w:spacing w:val="2"/>
          <w:sz w:val="24"/>
          <w:szCs w:val="24"/>
        </w:rPr>
        <w:t xml:space="preserve"> </w:t>
      </w:r>
      <w:r w:rsidRPr="008933F3">
        <w:rPr>
          <w:spacing w:val="-10"/>
          <w:sz w:val="24"/>
          <w:szCs w:val="24"/>
        </w:rPr>
        <w:t>y</w:t>
      </w:r>
      <w:r w:rsidRPr="008933F3">
        <w:rPr>
          <w:spacing w:val="4"/>
          <w:sz w:val="24"/>
          <w:szCs w:val="24"/>
        </w:rPr>
        <w:t>a</w:t>
      </w:r>
      <w:r w:rsidRPr="008933F3">
        <w:rPr>
          <w:spacing w:val="-5"/>
          <w:sz w:val="24"/>
          <w:szCs w:val="24"/>
        </w:rPr>
        <w:t>n</w:t>
      </w:r>
      <w:r w:rsidRPr="008933F3">
        <w:rPr>
          <w:sz w:val="24"/>
          <w:szCs w:val="24"/>
        </w:rPr>
        <w:t xml:space="preserve">g  </w:t>
      </w:r>
      <w:r w:rsidRPr="008933F3">
        <w:rPr>
          <w:spacing w:val="2"/>
          <w:sz w:val="24"/>
          <w:szCs w:val="24"/>
        </w:rPr>
        <w:t xml:space="preserve"> </w:t>
      </w:r>
      <w:r w:rsidRPr="008933F3">
        <w:rPr>
          <w:spacing w:val="-5"/>
          <w:sz w:val="24"/>
          <w:szCs w:val="24"/>
        </w:rPr>
        <w:t>b</w:t>
      </w:r>
      <w:r w:rsidRPr="008933F3">
        <w:rPr>
          <w:spacing w:val="-1"/>
          <w:sz w:val="24"/>
          <w:szCs w:val="24"/>
        </w:rPr>
        <w:t>e</w:t>
      </w:r>
      <w:r w:rsidRPr="008933F3">
        <w:rPr>
          <w:spacing w:val="6"/>
          <w:sz w:val="24"/>
          <w:szCs w:val="24"/>
        </w:rPr>
        <w:t>r</w:t>
      </w:r>
      <w:r w:rsidRPr="008933F3">
        <w:rPr>
          <w:sz w:val="24"/>
          <w:szCs w:val="24"/>
        </w:rPr>
        <w:t>i</w:t>
      </w:r>
      <w:r w:rsidRPr="008933F3">
        <w:rPr>
          <w:spacing w:val="3"/>
          <w:sz w:val="24"/>
          <w:szCs w:val="24"/>
        </w:rPr>
        <w:t>s</w:t>
      </w:r>
      <w:r w:rsidRPr="008933F3">
        <w:rPr>
          <w:sz w:val="24"/>
          <w:szCs w:val="24"/>
        </w:rPr>
        <w:t xml:space="preserve">i </w:t>
      </w:r>
      <w:r w:rsidRPr="008933F3">
        <w:rPr>
          <w:spacing w:val="53"/>
          <w:sz w:val="24"/>
          <w:szCs w:val="24"/>
        </w:rPr>
        <w:t xml:space="preserve"> </w:t>
      </w:r>
      <w:r w:rsidRPr="008933F3">
        <w:rPr>
          <w:spacing w:val="-5"/>
          <w:sz w:val="24"/>
          <w:szCs w:val="24"/>
        </w:rPr>
        <w:t>n</w:t>
      </w:r>
      <w:r w:rsidRPr="008933F3">
        <w:rPr>
          <w:spacing w:val="-1"/>
          <w:sz w:val="24"/>
          <w:szCs w:val="24"/>
        </w:rPr>
        <w:t>e</w:t>
      </w:r>
      <w:r w:rsidRPr="008933F3">
        <w:rPr>
          <w:spacing w:val="1"/>
          <w:sz w:val="24"/>
          <w:szCs w:val="24"/>
        </w:rPr>
        <w:t>r</w:t>
      </w:r>
      <w:r w:rsidRPr="008933F3">
        <w:rPr>
          <w:spacing w:val="-1"/>
          <w:sz w:val="24"/>
          <w:szCs w:val="24"/>
        </w:rPr>
        <w:t>ac</w:t>
      </w:r>
      <w:r w:rsidRPr="008933F3">
        <w:rPr>
          <w:sz w:val="24"/>
          <w:szCs w:val="24"/>
        </w:rPr>
        <w:t xml:space="preserve">a </w:t>
      </w:r>
      <w:r w:rsidRPr="008933F3">
        <w:rPr>
          <w:spacing w:val="56"/>
          <w:sz w:val="24"/>
          <w:szCs w:val="24"/>
        </w:rPr>
        <w:t xml:space="preserve"> </w:t>
      </w:r>
      <w:r w:rsidRPr="008933F3">
        <w:rPr>
          <w:sz w:val="24"/>
          <w:szCs w:val="24"/>
        </w:rPr>
        <w:t>k</w:t>
      </w:r>
      <w:r w:rsidRPr="008933F3">
        <w:rPr>
          <w:spacing w:val="-1"/>
          <w:sz w:val="24"/>
          <w:szCs w:val="24"/>
        </w:rPr>
        <w:t>e</w:t>
      </w:r>
      <w:r w:rsidRPr="008933F3">
        <w:rPr>
          <w:sz w:val="24"/>
          <w:szCs w:val="24"/>
        </w:rPr>
        <w:t>u</w:t>
      </w:r>
      <w:r w:rsidRPr="008933F3">
        <w:rPr>
          <w:spacing w:val="4"/>
          <w:sz w:val="24"/>
          <w:szCs w:val="24"/>
        </w:rPr>
        <w:t>a</w:t>
      </w:r>
      <w:r w:rsidRPr="008933F3">
        <w:rPr>
          <w:spacing w:val="-5"/>
          <w:sz w:val="24"/>
          <w:szCs w:val="24"/>
        </w:rPr>
        <w:t>n</w:t>
      </w:r>
      <w:r w:rsidRPr="008933F3">
        <w:rPr>
          <w:sz w:val="24"/>
          <w:szCs w:val="24"/>
        </w:rPr>
        <w:t>g</w:t>
      </w:r>
      <w:r w:rsidRPr="008933F3">
        <w:rPr>
          <w:spacing w:val="4"/>
          <w:sz w:val="24"/>
          <w:szCs w:val="24"/>
        </w:rPr>
        <w:t>a</w:t>
      </w:r>
      <w:r w:rsidRPr="008933F3">
        <w:rPr>
          <w:sz w:val="24"/>
          <w:szCs w:val="24"/>
        </w:rPr>
        <w:t xml:space="preserve">n </w:t>
      </w:r>
      <w:r w:rsidRPr="008933F3">
        <w:rPr>
          <w:spacing w:val="53"/>
          <w:sz w:val="24"/>
          <w:szCs w:val="24"/>
        </w:rPr>
        <w:t xml:space="preserve"> </w:t>
      </w:r>
      <w:r w:rsidRPr="008933F3">
        <w:rPr>
          <w:sz w:val="24"/>
          <w:szCs w:val="24"/>
        </w:rPr>
        <w:t>d</w:t>
      </w:r>
      <w:r w:rsidRPr="008933F3">
        <w:rPr>
          <w:spacing w:val="-1"/>
          <w:sz w:val="24"/>
          <w:szCs w:val="24"/>
        </w:rPr>
        <w:t>e</w:t>
      </w:r>
      <w:r w:rsidRPr="008933F3">
        <w:rPr>
          <w:sz w:val="24"/>
          <w:szCs w:val="24"/>
        </w:rPr>
        <w:t>w</w:t>
      </w:r>
      <w:r w:rsidRPr="008933F3">
        <w:rPr>
          <w:spacing w:val="3"/>
          <w:sz w:val="24"/>
          <w:szCs w:val="24"/>
        </w:rPr>
        <w:t>a</w:t>
      </w:r>
      <w:r w:rsidRPr="008933F3">
        <w:rPr>
          <w:sz w:val="24"/>
          <w:szCs w:val="24"/>
        </w:rPr>
        <w:t xml:space="preserve">n  </w:t>
      </w:r>
      <w:r w:rsidRPr="008933F3">
        <w:rPr>
          <w:spacing w:val="6"/>
          <w:sz w:val="24"/>
          <w:szCs w:val="24"/>
        </w:rPr>
        <w:t xml:space="preserve"> </w:t>
      </w:r>
      <w:r w:rsidRPr="008933F3">
        <w:rPr>
          <w:spacing w:val="-2"/>
          <w:sz w:val="24"/>
          <w:szCs w:val="24"/>
        </w:rPr>
        <w:t>s</w:t>
      </w:r>
      <w:r w:rsidRPr="008933F3">
        <w:rPr>
          <w:spacing w:val="-1"/>
          <w:sz w:val="24"/>
          <w:szCs w:val="24"/>
        </w:rPr>
        <w:t>a</w:t>
      </w:r>
      <w:r w:rsidRPr="008933F3">
        <w:rPr>
          <w:sz w:val="24"/>
          <w:szCs w:val="24"/>
        </w:rPr>
        <w:t>ka b</w:t>
      </w:r>
      <w:r w:rsidRPr="008933F3">
        <w:rPr>
          <w:spacing w:val="-5"/>
          <w:sz w:val="24"/>
          <w:szCs w:val="24"/>
        </w:rPr>
        <w:t>h</w:t>
      </w:r>
      <w:r w:rsidRPr="008933F3">
        <w:rPr>
          <w:spacing w:val="4"/>
          <w:sz w:val="24"/>
          <w:szCs w:val="24"/>
        </w:rPr>
        <w:t>a</w:t>
      </w:r>
      <w:r w:rsidRPr="008933F3">
        <w:rPr>
          <w:spacing w:val="-5"/>
          <w:sz w:val="24"/>
          <w:szCs w:val="24"/>
        </w:rPr>
        <w:t>y</w:t>
      </w:r>
      <w:r w:rsidRPr="008933F3">
        <w:rPr>
          <w:spacing w:val="4"/>
          <w:sz w:val="24"/>
          <w:szCs w:val="24"/>
        </w:rPr>
        <w:t>a</w:t>
      </w:r>
      <w:r w:rsidRPr="008933F3">
        <w:rPr>
          <w:spacing w:val="-5"/>
          <w:sz w:val="24"/>
          <w:szCs w:val="24"/>
        </w:rPr>
        <w:t>n</w:t>
      </w:r>
      <w:r w:rsidRPr="008933F3">
        <w:rPr>
          <w:sz w:val="24"/>
          <w:szCs w:val="24"/>
        </w:rPr>
        <w:t>g</w:t>
      </w:r>
      <w:r w:rsidRPr="008933F3">
        <w:rPr>
          <w:spacing w:val="5"/>
          <w:sz w:val="24"/>
          <w:szCs w:val="24"/>
        </w:rPr>
        <w:t>k</w:t>
      </w:r>
      <w:r w:rsidRPr="008933F3">
        <w:rPr>
          <w:spacing w:val="-1"/>
          <w:sz w:val="24"/>
          <w:szCs w:val="24"/>
        </w:rPr>
        <w:t>a</w:t>
      </w:r>
      <w:r w:rsidRPr="008933F3">
        <w:rPr>
          <w:spacing w:val="1"/>
          <w:sz w:val="24"/>
          <w:szCs w:val="24"/>
        </w:rPr>
        <w:t>r</w:t>
      </w:r>
      <w:r w:rsidRPr="008933F3">
        <w:rPr>
          <w:sz w:val="24"/>
          <w:szCs w:val="24"/>
        </w:rPr>
        <w:t xml:space="preserve">a </w:t>
      </w:r>
      <w:r w:rsidRPr="008933F3">
        <w:rPr>
          <w:spacing w:val="1"/>
          <w:sz w:val="24"/>
          <w:szCs w:val="24"/>
        </w:rPr>
        <w:t>r</w:t>
      </w:r>
      <w:r w:rsidRPr="008933F3">
        <w:rPr>
          <w:spacing w:val="-1"/>
          <w:sz w:val="24"/>
          <w:szCs w:val="24"/>
        </w:rPr>
        <w:t>a</w:t>
      </w:r>
      <w:r w:rsidRPr="008933F3">
        <w:rPr>
          <w:spacing w:val="-5"/>
          <w:sz w:val="24"/>
          <w:szCs w:val="24"/>
        </w:rPr>
        <w:t>n</w:t>
      </w:r>
      <w:r w:rsidRPr="008933F3">
        <w:rPr>
          <w:spacing w:val="10"/>
          <w:sz w:val="24"/>
          <w:szCs w:val="24"/>
        </w:rPr>
        <w:t>t</w:t>
      </w:r>
      <w:r w:rsidRPr="008933F3">
        <w:rPr>
          <w:spacing w:val="-4"/>
          <w:sz w:val="24"/>
          <w:szCs w:val="24"/>
        </w:rPr>
        <w:t>i</w:t>
      </w:r>
      <w:r w:rsidRPr="008933F3">
        <w:rPr>
          <w:spacing w:val="-5"/>
          <w:sz w:val="24"/>
          <w:szCs w:val="24"/>
        </w:rPr>
        <w:t>n</w:t>
      </w:r>
      <w:r w:rsidRPr="008933F3">
        <w:rPr>
          <w:sz w:val="24"/>
          <w:szCs w:val="24"/>
        </w:rPr>
        <w:t>g</w:t>
      </w:r>
      <w:r w:rsidRPr="008933F3">
        <w:rPr>
          <w:spacing w:val="1"/>
          <w:sz w:val="24"/>
          <w:szCs w:val="24"/>
        </w:rPr>
        <w:t xml:space="preserve"> </w:t>
      </w:r>
      <w:r w:rsidRPr="008933F3">
        <w:rPr>
          <w:spacing w:val="-1"/>
          <w:sz w:val="24"/>
          <w:szCs w:val="24"/>
        </w:rPr>
        <w:t>e</w:t>
      </w:r>
      <w:r w:rsidRPr="008933F3">
        <w:rPr>
          <w:spacing w:val="-5"/>
          <w:sz w:val="24"/>
          <w:szCs w:val="24"/>
        </w:rPr>
        <w:t>n</w:t>
      </w:r>
      <w:r w:rsidRPr="008933F3">
        <w:rPr>
          <w:spacing w:val="1"/>
          <w:sz w:val="24"/>
          <w:szCs w:val="24"/>
        </w:rPr>
        <w:t>r</w:t>
      </w:r>
      <w:r w:rsidRPr="008933F3">
        <w:rPr>
          <w:spacing w:val="-1"/>
          <w:sz w:val="24"/>
          <w:szCs w:val="24"/>
        </w:rPr>
        <w:t>e</w:t>
      </w:r>
      <w:r w:rsidRPr="008933F3">
        <w:rPr>
          <w:sz w:val="24"/>
          <w:szCs w:val="24"/>
        </w:rPr>
        <w:t>k</w:t>
      </w:r>
      <w:r w:rsidRPr="008933F3">
        <w:rPr>
          <w:spacing w:val="4"/>
          <w:sz w:val="24"/>
          <w:szCs w:val="24"/>
        </w:rPr>
        <w:t>a</w:t>
      </w:r>
      <w:r w:rsidRPr="008933F3">
        <w:rPr>
          <w:spacing w:val="-5"/>
          <w:sz w:val="24"/>
          <w:szCs w:val="24"/>
        </w:rPr>
        <w:t>n</w:t>
      </w:r>
      <w:r w:rsidRPr="008933F3">
        <w:rPr>
          <w:sz w:val="24"/>
          <w:szCs w:val="24"/>
        </w:rPr>
        <w:t>g.</w:t>
      </w:r>
      <w:r w:rsidRPr="008933F3">
        <w:rPr>
          <w:spacing w:val="7"/>
          <w:sz w:val="24"/>
          <w:szCs w:val="24"/>
        </w:rPr>
        <w:t xml:space="preserve"> </w:t>
      </w:r>
      <w:r w:rsidRPr="008933F3">
        <w:rPr>
          <w:sz w:val="24"/>
          <w:szCs w:val="24"/>
        </w:rPr>
        <w:t>D</w:t>
      </w:r>
      <w:r w:rsidRPr="008933F3">
        <w:rPr>
          <w:spacing w:val="3"/>
          <w:sz w:val="24"/>
          <w:szCs w:val="24"/>
        </w:rPr>
        <w:t>a</w:t>
      </w:r>
      <w:r w:rsidRPr="008933F3">
        <w:rPr>
          <w:spacing w:val="-5"/>
          <w:sz w:val="24"/>
          <w:szCs w:val="24"/>
        </w:rPr>
        <w:t>n</w:t>
      </w:r>
      <w:r w:rsidRPr="008933F3">
        <w:rPr>
          <w:sz w:val="24"/>
          <w:szCs w:val="24"/>
        </w:rPr>
        <w:t xml:space="preserve">a </w:t>
      </w:r>
      <w:r w:rsidRPr="008933F3">
        <w:rPr>
          <w:spacing w:val="5"/>
          <w:sz w:val="24"/>
          <w:szCs w:val="24"/>
        </w:rPr>
        <w:t>t</w:t>
      </w:r>
      <w:r w:rsidRPr="008933F3">
        <w:rPr>
          <w:spacing w:val="-1"/>
          <w:sz w:val="24"/>
          <w:szCs w:val="24"/>
        </w:rPr>
        <w:t>e</w:t>
      </w:r>
      <w:r w:rsidRPr="008933F3">
        <w:rPr>
          <w:spacing w:val="1"/>
          <w:sz w:val="24"/>
          <w:szCs w:val="24"/>
        </w:rPr>
        <w:t>r</w:t>
      </w:r>
      <w:r w:rsidRPr="008933F3">
        <w:rPr>
          <w:spacing w:val="-2"/>
          <w:sz w:val="24"/>
          <w:szCs w:val="24"/>
        </w:rPr>
        <w:t>s</w:t>
      </w:r>
      <w:r w:rsidRPr="008933F3">
        <w:rPr>
          <w:spacing w:val="-1"/>
          <w:sz w:val="24"/>
          <w:szCs w:val="24"/>
        </w:rPr>
        <w:t>e</w:t>
      </w:r>
      <w:r w:rsidRPr="008933F3">
        <w:rPr>
          <w:spacing w:val="-5"/>
          <w:sz w:val="24"/>
          <w:szCs w:val="24"/>
        </w:rPr>
        <w:t>b</w:t>
      </w:r>
      <w:r w:rsidRPr="008933F3">
        <w:rPr>
          <w:sz w:val="24"/>
          <w:szCs w:val="24"/>
        </w:rPr>
        <w:t>ut</w:t>
      </w:r>
      <w:r w:rsidRPr="008933F3">
        <w:rPr>
          <w:spacing w:val="6"/>
          <w:sz w:val="24"/>
          <w:szCs w:val="24"/>
        </w:rPr>
        <w:t xml:space="preserve"> </w:t>
      </w:r>
      <w:r w:rsidRPr="008933F3">
        <w:rPr>
          <w:sz w:val="24"/>
          <w:szCs w:val="24"/>
        </w:rPr>
        <w:t>d</w:t>
      </w:r>
      <w:r w:rsidRPr="008933F3">
        <w:rPr>
          <w:spacing w:val="-4"/>
          <w:sz w:val="24"/>
          <w:szCs w:val="24"/>
        </w:rPr>
        <w:t>i</w:t>
      </w:r>
      <w:r w:rsidRPr="008933F3">
        <w:rPr>
          <w:spacing w:val="-1"/>
          <w:sz w:val="24"/>
          <w:szCs w:val="24"/>
        </w:rPr>
        <w:t>ca</w:t>
      </w:r>
      <w:r w:rsidRPr="008933F3">
        <w:rPr>
          <w:spacing w:val="5"/>
          <w:sz w:val="24"/>
          <w:szCs w:val="24"/>
        </w:rPr>
        <w:t>t</w:t>
      </w:r>
      <w:r w:rsidRPr="008933F3">
        <w:rPr>
          <w:spacing w:val="-1"/>
          <w:sz w:val="24"/>
          <w:szCs w:val="24"/>
        </w:rPr>
        <w:t>a</w:t>
      </w:r>
      <w:r w:rsidRPr="008933F3">
        <w:rPr>
          <w:sz w:val="24"/>
          <w:szCs w:val="24"/>
        </w:rPr>
        <w:t>t</w:t>
      </w:r>
      <w:r w:rsidRPr="008933F3">
        <w:rPr>
          <w:spacing w:val="4"/>
          <w:sz w:val="24"/>
          <w:szCs w:val="24"/>
        </w:rPr>
        <w:t xml:space="preserve"> </w:t>
      </w:r>
      <w:r w:rsidRPr="008933F3">
        <w:rPr>
          <w:spacing w:val="-2"/>
          <w:sz w:val="24"/>
          <w:szCs w:val="24"/>
        </w:rPr>
        <w:t>s</w:t>
      </w:r>
      <w:r w:rsidRPr="008933F3">
        <w:rPr>
          <w:spacing w:val="-1"/>
          <w:sz w:val="24"/>
          <w:szCs w:val="24"/>
        </w:rPr>
        <w:t>eca</w:t>
      </w:r>
      <w:r w:rsidRPr="008933F3">
        <w:rPr>
          <w:spacing w:val="1"/>
          <w:sz w:val="24"/>
          <w:szCs w:val="24"/>
        </w:rPr>
        <w:t>r</w:t>
      </w:r>
      <w:r w:rsidRPr="008933F3">
        <w:rPr>
          <w:sz w:val="24"/>
          <w:szCs w:val="24"/>
        </w:rPr>
        <w:t>a</w:t>
      </w:r>
      <w:r w:rsidRPr="008933F3">
        <w:rPr>
          <w:spacing w:val="5"/>
          <w:sz w:val="24"/>
          <w:szCs w:val="24"/>
        </w:rPr>
        <w:t xml:space="preserve"> </w:t>
      </w:r>
      <w:r w:rsidRPr="008933F3">
        <w:rPr>
          <w:spacing w:val="-9"/>
          <w:sz w:val="24"/>
          <w:szCs w:val="24"/>
        </w:rPr>
        <w:t>l</w:t>
      </w:r>
      <w:r w:rsidRPr="008933F3">
        <w:rPr>
          <w:spacing w:val="4"/>
          <w:sz w:val="24"/>
          <w:szCs w:val="24"/>
        </w:rPr>
        <w:t>e</w:t>
      </w:r>
      <w:r w:rsidRPr="008933F3">
        <w:rPr>
          <w:spacing w:val="-5"/>
          <w:sz w:val="24"/>
          <w:szCs w:val="24"/>
        </w:rPr>
        <w:t>n</w:t>
      </w:r>
      <w:r w:rsidRPr="008933F3">
        <w:rPr>
          <w:sz w:val="24"/>
          <w:szCs w:val="24"/>
        </w:rPr>
        <w:t>gk</w:t>
      </w:r>
      <w:r w:rsidRPr="008933F3">
        <w:rPr>
          <w:spacing w:val="-1"/>
          <w:sz w:val="24"/>
          <w:szCs w:val="24"/>
        </w:rPr>
        <w:t>a</w:t>
      </w:r>
      <w:r w:rsidRPr="008933F3">
        <w:rPr>
          <w:sz w:val="24"/>
          <w:szCs w:val="24"/>
        </w:rPr>
        <w:t>p,</w:t>
      </w:r>
      <w:r w:rsidRPr="008933F3">
        <w:rPr>
          <w:spacing w:val="3"/>
          <w:sz w:val="24"/>
          <w:szCs w:val="24"/>
        </w:rPr>
        <w:t xml:space="preserve"> </w:t>
      </w:r>
      <w:r w:rsidRPr="008933F3">
        <w:rPr>
          <w:sz w:val="24"/>
          <w:szCs w:val="24"/>
        </w:rPr>
        <w:t>k</w:t>
      </w:r>
      <w:r w:rsidRPr="008933F3">
        <w:rPr>
          <w:spacing w:val="4"/>
          <w:sz w:val="24"/>
          <w:szCs w:val="24"/>
        </w:rPr>
        <w:t>w</w:t>
      </w:r>
      <w:r w:rsidRPr="008933F3">
        <w:rPr>
          <w:spacing w:val="-9"/>
          <w:sz w:val="24"/>
          <w:szCs w:val="24"/>
        </w:rPr>
        <w:t>i</w:t>
      </w:r>
      <w:r w:rsidRPr="008933F3">
        <w:rPr>
          <w:spacing w:val="5"/>
          <w:sz w:val="24"/>
          <w:szCs w:val="24"/>
        </w:rPr>
        <w:t>t</w:t>
      </w:r>
      <w:r w:rsidRPr="008933F3">
        <w:rPr>
          <w:spacing w:val="-1"/>
          <w:sz w:val="24"/>
          <w:szCs w:val="24"/>
        </w:rPr>
        <w:t>a</w:t>
      </w:r>
      <w:r w:rsidRPr="008933F3">
        <w:rPr>
          <w:spacing w:val="-5"/>
          <w:sz w:val="24"/>
          <w:szCs w:val="24"/>
        </w:rPr>
        <w:t>n</w:t>
      </w:r>
      <w:r w:rsidRPr="008933F3">
        <w:rPr>
          <w:spacing w:val="2"/>
          <w:sz w:val="24"/>
          <w:szCs w:val="24"/>
        </w:rPr>
        <w:t>s</w:t>
      </w:r>
      <w:r w:rsidRPr="008933F3">
        <w:rPr>
          <w:spacing w:val="-1"/>
          <w:sz w:val="24"/>
          <w:szCs w:val="24"/>
        </w:rPr>
        <w:t>i</w:t>
      </w:r>
      <w:r w:rsidRPr="008933F3">
        <w:rPr>
          <w:sz w:val="24"/>
          <w:szCs w:val="24"/>
        </w:rPr>
        <w:t>- kw</w:t>
      </w:r>
      <w:r w:rsidRPr="008933F3">
        <w:rPr>
          <w:spacing w:val="3"/>
          <w:sz w:val="24"/>
          <w:szCs w:val="24"/>
        </w:rPr>
        <w:t>a</w:t>
      </w:r>
      <w:r w:rsidRPr="008933F3">
        <w:rPr>
          <w:spacing w:val="-9"/>
          <w:sz w:val="24"/>
          <w:szCs w:val="24"/>
        </w:rPr>
        <w:t>i</w:t>
      </w:r>
      <w:r w:rsidRPr="008933F3">
        <w:rPr>
          <w:spacing w:val="5"/>
          <w:sz w:val="24"/>
          <w:szCs w:val="24"/>
        </w:rPr>
        <w:t>t</w:t>
      </w:r>
      <w:r w:rsidRPr="008933F3">
        <w:rPr>
          <w:spacing w:val="-1"/>
          <w:sz w:val="24"/>
          <w:szCs w:val="24"/>
        </w:rPr>
        <w:t>a</w:t>
      </w:r>
      <w:r w:rsidRPr="008933F3">
        <w:rPr>
          <w:sz w:val="24"/>
          <w:szCs w:val="24"/>
        </w:rPr>
        <w:t>n</w:t>
      </w:r>
      <w:r w:rsidRPr="008933F3">
        <w:rPr>
          <w:spacing w:val="2"/>
          <w:sz w:val="24"/>
          <w:szCs w:val="24"/>
        </w:rPr>
        <w:t>s</w:t>
      </w:r>
      <w:r w:rsidRPr="008933F3">
        <w:rPr>
          <w:sz w:val="24"/>
          <w:szCs w:val="24"/>
        </w:rPr>
        <w:t>i d</w:t>
      </w:r>
      <w:r w:rsidRPr="008933F3">
        <w:rPr>
          <w:spacing w:val="4"/>
          <w:sz w:val="24"/>
          <w:szCs w:val="24"/>
        </w:rPr>
        <w:t>a</w:t>
      </w:r>
      <w:r w:rsidRPr="008933F3">
        <w:rPr>
          <w:sz w:val="24"/>
          <w:szCs w:val="24"/>
        </w:rPr>
        <w:t>n</w:t>
      </w:r>
      <w:r w:rsidRPr="008933F3">
        <w:rPr>
          <w:spacing w:val="4"/>
          <w:sz w:val="24"/>
          <w:szCs w:val="24"/>
        </w:rPr>
        <w:t xml:space="preserve"> </w:t>
      </w:r>
      <w:r w:rsidRPr="008933F3">
        <w:rPr>
          <w:spacing w:val="5"/>
          <w:sz w:val="24"/>
          <w:szCs w:val="24"/>
        </w:rPr>
        <w:t>t</w:t>
      </w:r>
      <w:r w:rsidRPr="008933F3">
        <w:rPr>
          <w:spacing w:val="-1"/>
          <w:sz w:val="24"/>
          <w:szCs w:val="24"/>
        </w:rPr>
        <w:t>a</w:t>
      </w:r>
      <w:r w:rsidRPr="008933F3">
        <w:rPr>
          <w:spacing w:val="-5"/>
          <w:sz w:val="24"/>
          <w:szCs w:val="24"/>
        </w:rPr>
        <w:t>n</w:t>
      </w:r>
      <w:r w:rsidRPr="008933F3">
        <w:rPr>
          <w:sz w:val="24"/>
          <w:szCs w:val="24"/>
        </w:rPr>
        <w:t>da</w:t>
      </w:r>
      <w:r w:rsidRPr="008933F3">
        <w:rPr>
          <w:spacing w:val="8"/>
          <w:sz w:val="24"/>
          <w:szCs w:val="24"/>
        </w:rPr>
        <w:t xml:space="preserve"> </w:t>
      </w:r>
      <w:r w:rsidRPr="008933F3">
        <w:rPr>
          <w:spacing w:val="5"/>
          <w:sz w:val="24"/>
          <w:szCs w:val="24"/>
        </w:rPr>
        <w:t>t</w:t>
      </w:r>
      <w:r w:rsidRPr="008933F3">
        <w:rPr>
          <w:spacing w:val="-6"/>
          <w:sz w:val="24"/>
          <w:szCs w:val="24"/>
        </w:rPr>
        <w:t>e</w:t>
      </w:r>
      <w:r w:rsidRPr="008933F3">
        <w:rPr>
          <w:spacing w:val="1"/>
          <w:sz w:val="24"/>
          <w:szCs w:val="24"/>
        </w:rPr>
        <w:t>r</w:t>
      </w:r>
      <w:r w:rsidRPr="008933F3">
        <w:rPr>
          <w:spacing w:val="-4"/>
          <w:sz w:val="24"/>
          <w:szCs w:val="24"/>
        </w:rPr>
        <w:t>im</w:t>
      </w:r>
      <w:r w:rsidRPr="008933F3">
        <w:rPr>
          <w:spacing w:val="-1"/>
          <w:sz w:val="24"/>
          <w:szCs w:val="24"/>
        </w:rPr>
        <w:t>a</w:t>
      </w:r>
      <w:r w:rsidRPr="008933F3">
        <w:rPr>
          <w:sz w:val="24"/>
          <w:szCs w:val="24"/>
        </w:rPr>
        <w:t>/p</w:t>
      </w:r>
      <w:r w:rsidRPr="008933F3">
        <w:rPr>
          <w:spacing w:val="4"/>
          <w:sz w:val="24"/>
          <w:szCs w:val="24"/>
        </w:rPr>
        <w:t>e</w:t>
      </w:r>
      <w:r w:rsidRPr="008933F3">
        <w:rPr>
          <w:spacing w:val="-5"/>
          <w:sz w:val="24"/>
          <w:szCs w:val="24"/>
        </w:rPr>
        <w:t>n</w:t>
      </w:r>
      <w:r w:rsidRPr="008933F3">
        <w:rPr>
          <w:spacing w:val="5"/>
          <w:sz w:val="24"/>
          <w:szCs w:val="24"/>
        </w:rPr>
        <w:t>g</w:t>
      </w:r>
      <w:r w:rsidRPr="008933F3">
        <w:rPr>
          <w:spacing w:val="4"/>
          <w:sz w:val="24"/>
          <w:szCs w:val="24"/>
        </w:rPr>
        <w:t>e</w:t>
      </w:r>
      <w:r w:rsidRPr="008933F3">
        <w:rPr>
          <w:spacing w:val="-9"/>
          <w:sz w:val="24"/>
          <w:szCs w:val="24"/>
        </w:rPr>
        <w:t>l</w:t>
      </w:r>
      <w:r w:rsidRPr="008933F3">
        <w:rPr>
          <w:spacing w:val="5"/>
          <w:sz w:val="24"/>
          <w:szCs w:val="24"/>
        </w:rPr>
        <w:t>u</w:t>
      </w:r>
      <w:r w:rsidRPr="008933F3">
        <w:rPr>
          <w:spacing w:val="-1"/>
          <w:sz w:val="24"/>
          <w:szCs w:val="24"/>
        </w:rPr>
        <w:t>a</w:t>
      </w:r>
      <w:r w:rsidRPr="008933F3">
        <w:rPr>
          <w:spacing w:val="1"/>
          <w:sz w:val="24"/>
          <w:szCs w:val="24"/>
        </w:rPr>
        <w:t>r</w:t>
      </w:r>
      <w:r w:rsidRPr="008933F3">
        <w:rPr>
          <w:spacing w:val="-1"/>
          <w:sz w:val="24"/>
          <w:szCs w:val="24"/>
        </w:rPr>
        <w:t>a</w:t>
      </w:r>
      <w:r w:rsidRPr="008933F3">
        <w:rPr>
          <w:sz w:val="24"/>
          <w:szCs w:val="24"/>
        </w:rPr>
        <w:t>n</w:t>
      </w:r>
      <w:r w:rsidRPr="008933F3">
        <w:rPr>
          <w:spacing w:val="4"/>
          <w:sz w:val="24"/>
          <w:szCs w:val="24"/>
        </w:rPr>
        <w:t xml:space="preserve"> </w:t>
      </w:r>
      <w:r w:rsidRPr="008933F3">
        <w:rPr>
          <w:sz w:val="24"/>
          <w:szCs w:val="24"/>
        </w:rPr>
        <w:t>u</w:t>
      </w:r>
      <w:r w:rsidRPr="008933F3">
        <w:rPr>
          <w:spacing w:val="4"/>
          <w:sz w:val="24"/>
          <w:szCs w:val="24"/>
        </w:rPr>
        <w:t>a</w:t>
      </w:r>
      <w:r w:rsidRPr="008933F3">
        <w:rPr>
          <w:spacing w:val="-5"/>
          <w:sz w:val="24"/>
          <w:szCs w:val="24"/>
        </w:rPr>
        <w:t>n</w:t>
      </w:r>
      <w:r w:rsidRPr="008933F3">
        <w:rPr>
          <w:sz w:val="24"/>
          <w:szCs w:val="24"/>
        </w:rPr>
        <w:t>g</w:t>
      </w:r>
      <w:r w:rsidRPr="008933F3">
        <w:rPr>
          <w:spacing w:val="9"/>
          <w:sz w:val="24"/>
          <w:szCs w:val="24"/>
        </w:rPr>
        <w:t xml:space="preserve"> </w:t>
      </w:r>
      <w:r w:rsidRPr="008933F3">
        <w:rPr>
          <w:spacing w:val="-5"/>
          <w:sz w:val="24"/>
          <w:szCs w:val="24"/>
        </w:rPr>
        <w:t>h</w:t>
      </w:r>
      <w:r w:rsidRPr="008933F3">
        <w:rPr>
          <w:spacing w:val="-1"/>
          <w:sz w:val="24"/>
          <w:szCs w:val="24"/>
        </w:rPr>
        <w:t>a</w:t>
      </w:r>
      <w:r w:rsidRPr="008933F3">
        <w:rPr>
          <w:spacing w:val="6"/>
          <w:sz w:val="24"/>
          <w:szCs w:val="24"/>
        </w:rPr>
        <w:t>r</w:t>
      </w:r>
      <w:r w:rsidRPr="008933F3">
        <w:rPr>
          <w:sz w:val="24"/>
          <w:szCs w:val="24"/>
        </w:rPr>
        <w:t>us</w:t>
      </w:r>
      <w:r w:rsidRPr="008933F3">
        <w:rPr>
          <w:spacing w:val="7"/>
          <w:sz w:val="24"/>
          <w:szCs w:val="24"/>
        </w:rPr>
        <w:t xml:space="preserve"> </w:t>
      </w:r>
      <w:r w:rsidRPr="008933F3">
        <w:rPr>
          <w:spacing w:val="5"/>
          <w:sz w:val="24"/>
          <w:szCs w:val="24"/>
        </w:rPr>
        <w:t>t</w:t>
      </w:r>
      <w:r w:rsidRPr="008933F3">
        <w:rPr>
          <w:spacing w:val="-6"/>
          <w:sz w:val="24"/>
          <w:szCs w:val="24"/>
        </w:rPr>
        <w:t>e</w:t>
      </w:r>
      <w:r w:rsidRPr="008933F3">
        <w:rPr>
          <w:spacing w:val="-3"/>
          <w:sz w:val="24"/>
          <w:szCs w:val="24"/>
        </w:rPr>
        <w:t>r</w:t>
      </w:r>
      <w:r w:rsidRPr="008933F3">
        <w:rPr>
          <w:spacing w:val="5"/>
          <w:sz w:val="24"/>
          <w:szCs w:val="24"/>
        </w:rPr>
        <w:t>t</w:t>
      </w:r>
      <w:r w:rsidRPr="008933F3">
        <w:rPr>
          <w:spacing w:val="-4"/>
          <w:sz w:val="24"/>
          <w:szCs w:val="24"/>
        </w:rPr>
        <w:t>i</w:t>
      </w:r>
      <w:r w:rsidRPr="008933F3">
        <w:rPr>
          <w:spacing w:val="-5"/>
          <w:sz w:val="24"/>
          <w:szCs w:val="24"/>
        </w:rPr>
        <w:t>b</w:t>
      </w:r>
      <w:r w:rsidRPr="008933F3">
        <w:rPr>
          <w:sz w:val="24"/>
          <w:szCs w:val="24"/>
        </w:rPr>
        <w:t>,</w:t>
      </w:r>
      <w:r w:rsidRPr="008933F3">
        <w:rPr>
          <w:spacing w:val="16"/>
          <w:sz w:val="24"/>
          <w:szCs w:val="24"/>
        </w:rPr>
        <w:t xml:space="preserve"> </w:t>
      </w:r>
      <w:r w:rsidRPr="008933F3">
        <w:rPr>
          <w:spacing w:val="-9"/>
          <w:sz w:val="24"/>
          <w:szCs w:val="24"/>
        </w:rPr>
        <w:t>l</w:t>
      </w:r>
      <w:r w:rsidRPr="008933F3">
        <w:rPr>
          <w:spacing w:val="4"/>
          <w:sz w:val="24"/>
          <w:szCs w:val="24"/>
        </w:rPr>
        <w:t>e</w:t>
      </w:r>
      <w:r w:rsidRPr="008933F3">
        <w:rPr>
          <w:spacing w:val="-5"/>
          <w:sz w:val="24"/>
          <w:szCs w:val="24"/>
        </w:rPr>
        <w:t>n</w:t>
      </w:r>
      <w:r w:rsidRPr="008933F3">
        <w:rPr>
          <w:sz w:val="24"/>
          <w:szCs w:val="24"/>
        </w:rPr>
        <w:t>gk</w:t>
      </w:r>
      <w:r w:rsidRPr="008933F3">
        <w:rPr>
          <w:spacing w:val="-1"/>
          <w:sz w:val="24"/>
          <w:szCs w:val="24"/>
        </w:rPr>
        <w:t>a</w:t>
      </w:r>
      <w:r w:rsidRPr="008933F3">
        <w:rPr>
          <w:sz w:val="24"/>
          <w:szCs w:val="24"/>
        </w:rPr>
        <w:t>p</w:t>
      </w:r>
      <w:r w:rsidRPr="008933F3">
        <w:rPr>
          <w:spacing w:val="9"/>
          <w:sz w:val="24"/>
          <w:szCs w:val="24"/>
        </w:rPr>
        <w:t xml:space="preserve"> </w:t>
      </w:r>
      <w:r w:rsidRPr="008933F3">
        <w:rPr>
          <w:sz w:val="24"/>
          <w:szCs w:val="24"/>
        </w:rPr>
        <w:t>d</w:t>
      </w:r>
      <w:r w:rsidRPr="008933F3">
        <w:rPr>
          <w:spacing w:val="-1"/>
          <w:sz w:val="24"/>
          <w:szCs w:val="24"/>
        </w:rPr>
        <w:t>a</w:t>
      </w:r>
      <w:r w:rsidRPr="008933F3">
        <w:rPr>
          <w:sz w:val="24"/>
          <w:szCs w:val="24"/>
        </w:rPr>
        <w:t>n</w:t>
      </w:r>
      <w:r w:rsidRPr="008933F3">
        <w:rPr>
          <w:spacing w:val="4"/>
          <w:sz w:val="24"/>
          <w:szCs w:val="24"/>
        </w:rPr>
        <w:t xml:space="preserve"> </w:t>
      </w:r>
      <w:r w:rsidRPr="008933F3">
        <w:rPr>
          <w:sz w:val="24"/>
          <w:szCs w:val="24"/>
        </w:rPr>
        <w:t>d</w:t>
      </w:r>
      <w:r w:rsidRPr="008933F3">
        <w:rPr>
          <w:spacing w:val="-1"/>
          <w:sz w:val="24"/>
          <w:szCs w:val="24"/>
        </w:rPr>
        <w:t>a</w:t>
      </w:r>
      <w:r w:rsidRPr="008933F3">
        <w:rPr>
          <w:sz w:val="24"/>
          <w:szCs w:val="24"/>
        </w:rPr>
        <w:t>p</w:t>
      </w:r>
      <w:r w:rsidRPr="008933F3">
        <w:rPr>
          <w:spacing w:val="-1"/>
          <w:sz w:val="24"/>
          <w:szCs w:val="24"/>
        </w:rPr>
        <w:t>a</w:t>
      </w:r>
      <w:r w:rsidRPr="008933F3">
        <w:rPr>
          <w:sz w:val="24"/>
          <w:szCs w:val="24"/>
        </w:rPr>
        <w:t>t</w:t>
      </w:r>
      <w:r w:rsidRPr="008933F3">
        <w:rPr>
          <w:spacing w:val="14"/>
          <w:sz w:val="24"/>
          <w:szCs w:val="24"/>
        </w:rPr>
        <w:t xml:space="preserve"> </w:t>
      </w:r>
      <w:r w:rsidRPr="008933F3">
        <w:rPr>
          <w:sz w:val="24"/>
          <w:szCs w:val="24"/>
        </w:rPr>
        <w:t xml:space="preserve">di </w:t>
      </w:r>
      <w:r w:rsidRPr="008933F3">
        <w:rPr>
          <w:spacing w:val="-1"/>
          <w:sz w:val="24"/>
          <w:szCs w:val="24"/>
        </w:rPr>
        <w:t>ce</w:t>
      </w:r>
      <w:r w:rsidRPr="008933F3">
        <w:rPr>
          <w:sz w:val="24"/>
          <w:szCs w:val="24"/>
        </w:rPr>
        <w:t xml:space="preserve">k </w:t>
      </w:r>
      <w:r w:rsidRPr="008933F3">
        <w:rPr>
          <w:spacing w:val="-2"/>
          <w:sz w:val="24"/>
          <w:szCs w:val="24"/>
        </w:rPr>
        <w:t>s</w:t>
      </w:r>
      <w:r w:rsidRPr="008933F3">
        <w:rPr>
          <w:spacing w:val="-1"/>
          <w:sz w:val="24"/>
          <w:szCs w:val="24"/>
        </w:rPr>
        <w:t>e</w:t>
      </w:r>
      <w:r w:rsidRPr="008933F3">
        <w:rPr>
          <w:sz w:val="24"/>
          <w:szCs w:val="24"/>
        </w:rPr>
        <w:t>w</w:t>
      </w:r>
      <w:r w:rsidRPr="008933F3">
        <w:rPr>
          <w:spacing w:val="-1"/>
          <w:sz w:val="24"/>
          <w:szCs w:val="24"/>
        </w:rPr>
        <w:t>a</w:t>
      </w:r>
      <w:r w:rsidRPr="008933F3">
        <w:rPr>
          <w:sz w:val="24"/>
          <w:szCs w:val="24"/>
        </w:rPr>
        <w:t>k</w:t>
      </w:r>
      <w:r w:rsidRPr="008933F3">
        <w:rPr>
          <w:spacing w:val="5"/>
          <w:sz w:val="24"/>
          <w:szCs w:val="24"/>
        </w:rPr>
        <w:t>t</w:t>
      </w:r>
      <w:r w:rsidRPr="008933F3">
        <w:rPr>
          <w:spacing w:val="1"/>
          <w:sz w:val="24"/>
          <w:szCs w:val="24"/>
        </w:rPr>
        <w:t>u</w:t>
      </w:r>
      <w:r w:rsidRPr="008933F3">
        <w:rPr>
          <w:spacing w:val="2"/>
          <w:sz w:val="24"/>
          <w:szCs w:val="24"/>
        </w:rPr>
        <w:t>-</w:t>
      </w:r>
      <w:r w:rsidRPr="008933F3">
        <w:rPr>
          <w:sz w:val="24"/>
          <w:szCs w:val="24"/>
        </w:rPr>
        <w:t>w</w:t>
      </w:r>
      <w:r w:rsidRPr="008933F3">
        <w:rPr>
          <w:spacing w:val="-1"/>
          <w:sz w:val="24"/>
          <w:szCs w:val="24"/>
        </w:rPr>
        <w:t>a</w:t>
      </w:r>
      <w:r w:rsidRPr="008933F3">
        <w:rPr>
          <w:sz w:val="24"/>
          <w:szCs w:val="24"/>
        </w:rPr>
        <w:t>k</w:t>
      </w:r>
      <w:r w:rsidRPr="008933F3">
        <w:rPr>
          <w:spacing w:val="5"/>
          <w:sz w:val="24"/>
          <w:szCs w:val="24"/>
        </w:rPr>
        <w:t>t</w:t>
      </w:r>
      <w:r w:rsidRPr="008933F3">
        <w:rPr>
          <w:sz w:val="24"/>
          <w:szCs w:val="24"/>
        </w:rPr>
        <w:t>u</w:t>
      </w:r>
      <w:r w:rsidRPr="008933F3">
        <w:rPr>
          <w:spacing w:val="-3"/>
          <w:sz w:val="24"/>
          <w:szCs w:val="24"/>
        </w:rPr>
        <w:t xml:space="preserve"> </w:t>
      </w:r>
      <w:r w:rsidRPr="008933F3">
        <w:rPr>
          <w:sz w:val="24"/>
          <w:szCs w:val="24"/>
        </w:rPr>
        <w:t>b</w:t>
      </w:r>
      <w:r w:rsidRPr="008933F3">
        <w:rPr>
          <w:spacing w:val="-4"/>
          <w:sz w:val="24"/>
          <w:szCs w:val="24"/>
        </w:rPr>
        <w:t>il</w:t>
      </w:r>
      <w:r w:rsidRPr="008933F3">
        <w:rPr>
          <w:sz w:val="24"/>
          <w:szCs w:val="24"/>
        </w:rPr>
        <w:t>a</w:t>
      </w:r>
      <w:r w:rsidRPr="008933F3">
        <w:rPr>
          <w:spacing w:val="1"/>
          <w:sz w:val="24"/>
          <w:szCs w:val="24"/>
        </w:rPr>
        <w:t xml:space="preserve"> </w:t>
      </w:r>
      <w:r w:rsidRPr="008933F3">
        <w:rPr>
          <w:spacing w:val="5"/>
          <w:sz w:val="24"/>
          <w:szCs w:val="24"/>
        </w:rPr>
        <w:t>d</w:t>
      </w:r>
      <w:r w:rsidRPr="008933F3">
        <w:rPr>
          <w:spacing w:val="-9"/>
          <w:sz w:val="24"/>
          <w:szCs w:val="24"/>
        </w:rPr>
        <w:t>i</w:t>
      </w:r>
      <w:r w:rsidRPr="008933F3">
        <w:rPr>
          <w:spacing w:val="5"/>
          <w:sz w:val="24"/>
          <w:szCs w:val="24"/>
        </w:rPr>
        <w:t>p</w:t>
      </w:r>
      <w:r w:rsidRPr="008933F3">
        <w:rPr>
          <w:spacing w:val="-1"/>
          <w:sz w:val="24"/>
          <w:szCs w:val="24"/>
        </w:rPr>
        <w:t>e</w:t>
      </w:r>
      <w:r w:rsidRPr="008933F3">
        <w:rPr>
          <w:spacing w:val="6"/>
          <w:sz w:val="24"/>
          <w:szCs w:val="24"/>
        </w:rPr>
        <w:t>r</w:t>
      </w:r>
      <w:r w:rsidRPr="008933F3">
        <w:rPr>
          <w:spacing w:val="-9"/>
          <w:sz w:val="24"/>
          <w:szCs w:val="24"/>
        </w:rPr>
        <w:t>l</w:t>
      </w:r>
      <w:r w:rsidRPr="008933F3">
        <w:rPr>
          <w:sz w:val="24"/>
          <w:szCs w:val="24"/>
        </w:rPr>
        <w:t>uk</w:t>
      </w:r>
      <w:r w:rsidRPr="008933F3">
        <w:rPr>
          <w:spacing w:val="4"/>
          <w:sz w:val="24"/>
          <w:szCs w:val="24"/>
        </w:rPr>
        <w:t>a</w:t>
      </w:r>
      <w:r w:rsidRPr="008933F3">
        <w:rPr>
          <w:spacing w:val="-5"/>
          <w:sz w:val="24"/>
          <w:szCs w:val="24"/>
        </w:rPr>
        <w:t>n</w:t>
      </w:r>
      <w:r w:rsidRPr="008933F3">
        <w:rPr>
          <w:sz w:val="24"/>
          <w:szCs w:val="24"/>
        </w:rPr>
        <w:t>.</w:t>
      </w:r>
    </w:p>
    <w:p w:rsidR="00E16CF6" w:rsidRPr="008933F3" w:rsidRDefault="008933F3" w:rsidP="008933F3">
      <w:pPr>
        <w:pStyle w:val="ListParagraph"/>
        <w:numPr>
          <w:ilvl w:val="0"/>
          <w:numId w:val="27"/>
        </w:numPr>
        <w:spacing w:before="2"/>
        <w:ind w:left="851" w:hanging="283"/>
        <w:jc w:val="both"/>
        <w:rPr>
          <w:sz w:val="24"/>
          <w:szCs w:val="24"/>
        </w:rPr>
      </w:pPr>
      <w:r w:rsidRPr="008933F3">
        <w:rPr>
          <w:sz w:val="24"/>
          <w:szCs w:val="24"/>
        </w:rPr>
        <w:t>L</w:t>
      </w:r>
      <w:r w:rsidR="007019C9" w:rsidRPr="008933F3">
        <w:rPr>
          <w:spacing w:val="5"/>
          <w:sz w:val="24"/>
          <w:szCs w:val="24"/>
        </w:rPr>
        <w:t>o</w:t>
      </w:r>
      <w:r w:rsidR="007019C9" w:rsidRPr="008933F3">
        <w:rPr>
          <w:sz w:val="24"/>
          <w:szCs w:val="24"/>
        </w:rPr>
        <w:t>g</w:t>
      </w:r>
      <w:r w:rsidR="007019C9" w:rsidRPr="008933F3">
        <w:rPr>
          <w:spacing w:val="2"/>
          <w:sz w:val="24"/>
          <w:szCs w:val="24"/>
        </w:rPr>
        <w:t xml:space="preserve"> </w:t>
      </w:r>
      <w:r w:rsidR="007019C9" w:rsidRPr="008933F3">
        <w:rPr>
          <w:spacing w:val="-5"/>
          <w:sz w:val="24"/>
          <w:szCs w:val="24"/>
        </w:rPr>
        <w:t>b</w:t>
      </w:r>
      <w:r w:rsidR="007019C9" w:rsidRPr="008933F3">
        <w:rPr>
          <w:sz w:val="24"/>
          <w:szCs w:val="24"/>
        </w:rPr>
        <w:t>o</w:t>
      </w:r>
      <w:r w:rsidR="007019C9" w:rsidRPr="008933F3">
        <w:rPr>
          <w:spacing w:val="5"/>
          <w:sz w:val="24"/>
          <w:szCs w:val="24"/>
        </w:rPr>
        <w:t>o</w:t>
      </w:r>
      <w:r w:rsidR="007019C9" w:rsidRPr="008933F3">
        <w:rPr>
          <w:sz w:val="24"/>
          <w:szCs w:val="24"/>
        </w:rPr>
        <w:t>k</w:t>
      </w:r>
    </w:p>
    <w:p w:rsidR="00E16CF6" w:rsidRDefault="007019C9" w:rsidP="008933F3">
      <w:pPr>
        <w:spacing w:line="260" w:lineRule="exact"/>
        <w:ind w:left="840"/>
        <w:jc w:val="both"/>
        <w:rPr>
          <w:sz w:val="24"/>
          <w:szCs w:val="24"/>
        </w:rPr>
      </w:pPr>
      <w:proofErr w:type="gramStart"/>
      <w:r>
        <w:rPr>
          <w:spacing w:val="-3"/>
          <w:sz w:val="24"/>
          <w:szCs w:val="24"/>
        </w:rPr>
        <w:t>L</w:t>
      </w:r>
      <w:r>
        <w:rPr>
          <w:spacing w:val="5"/>
          <w:sz w:val="24"/>
          <w:szCs w:val="24"/>
        </w:rPr>
        <w:t>o</w:t>
      </w:r>
      <w:r>
        <w:rPr>
          <w:sz w:val="24"/>
          <w:szCs w:val="24"/>
        </w:rPr>
        <w:t xml:space="preserve">g </w:t>
      </w:r>
      <w:r>
        <w:rPr>
          <w:spacing w:val="24"/>
          <w:sz w:val="24"/>
          <w:szCs w:val="24"/>
        </w:rPr>
        <w:t xml:space="preserve"> </w:t>
      </w:r>
      <w:r>
        <w:rPr>
          <w:spacing w:val="-6"/>
          <w:sz w:val="24"/>
          <w:szCs w:val="24"/>
        </w:rPr>
        <w:t>B</w:t>
      </w:r>
      <w:r>
        <w:rPr>
          <w:sz w:val="24"/>
          <w:szCs w:val="24"/>
        </w:rPr>
        <w:t>o</w:t>
      </w:r>
      <w:r>
        <w:rPr>
          <w:spacing w:val="5"/>
          <w:sz w:val="24"/>
          <w:szCs w:val="24"/>
        </w:rPr>
        <w:t>o</w:t>
      </w:r>
      <w:r>
        <w:rPr>
          <w:sz w:val="24"/>
          <w:szCs w:val="24"/>
        </w:rPr>
        <w:t>k</w:t>
      </w:r>
      <w:proofErr w:type="gramEnd"/>
      <w:r>
        <w:rPr>
          <w:sz w:val="24"/>
          <w:szCs w:val="24"/>
        </w:rPr>
        <w:t xml:space="preserve"> </w:t>
      </w:r>
      <w:r>
        <w:rPr>
          <w:spacing w:val="24"/>
          <w:sz w:val="24"/>
          <w:szCs w:val="24"/>
        </w:rPr>
        <w:t xml:space="preserve"> </w:t>
      </w:r>
      <w:r>
        <w:rPr>
          <w:spacing w:val="-1"/>
          <w:sz w:val="24"/>
          <w:szCs w:val="24"/>
        </w:rPr>
        <w:t>a</w:t>
      </w:r>
      <w:r>
        <w:rPr>
          <w:sz w:val="24"/>
          <w:szCs w:val="24"/>
        </w:rPr>
        <w:t>d</w:t>
      </w:r>
      <w:r>
        <w:rPr>
          <w:spacing w:val="-1"/>
          <w:sz w:val="24"/>
          <w:szCs w:val="24"/>
        </w:rPr>
        <w:t>a</w:t>
      </w:r>
      <w:r>
        <w:rPr>
          <w:spacing w:val="-4"/>
          <w:sz w:val="24"/>
          <w:szCs w:val="24"/>
        </w:rPr>
        <w:t>l</w:t>
      </w:r>
      <w:r>
        <w:rPr>
          <w:spacing w:val="4"/>
          <w:sz w:val="24"/>
          <w:szCs w:val="24"/>
        </w:rPr>
        <w:t>a</w:t>
      </w:r>
      <w:r>
        <w:rPr>
          <w:sz w:val="24"/>
          <w:szCs w:val="24"/>
        </w:rPr>
        <w:t xml:space="preserve">h </w:t>
      </w:r>
      <w:r>
        <w:rPr>
          <w:spacing w:val="19"/>
          <w:sz w:val="24"/>
          <w:szCs w:val="24"/>
        </w:rPr>
        <w:t xml:space="preserve"> </w:t>
      </w:r>
      <w:r>
        <w:rPr>
          <w:spacing w:val="-5"/>
          <w:sz w:val="24"/>
          <w:szCs w:val="24"/>
        </w:rPr>
        <w:t>b</w:t>
      </w:r>
      <w:r>
        <w:rPr>
          <w:sz w:val="24"/>
          <w:szCs w:val="24"/>
        </w:rPr>
        <w:t xml:space="preserve">uku </w:t>
      </w:r>
      <w:r>
        <w:rPr>
          <w:spacing w:val="24"/>
          <w:sz w:val="24"/>
          <w:szCs w:val="24"/>
        </w:rPr>
        <w:t xml:space="preserve"> </w:t>
      </w:r>
      <w:r>
        <w:rPr>
          <w:spacing w:val="-1"/>
          <w:sz w:val="24"/>
          <w:szCs w:val="24"/>
        </w:rPr>
        <w:t>ca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 xml:space="preserve">n </w:t>
      </w:r>
      <w:r>
        <w:rPr>
          <w:spacing w:val="19"/>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2"/>
          <w:sz w:val="24"/>
          <w:szCs w:val="24"/>
        </w:rPr>
        <w:t>s</w:t>
      </w:r>
      <w:r>
        <w:rPr>
          <w:spacing w:val="10"/>
          <w:sz w:val="24"/>
          <w:szCs w:val="24"/>
        </w:rPr>
        <w:t>t</w:t>
      </w:r>
      <w:r>
        <w:rPr>
          <w:spacing w:val="-9"/>
          <w:sz w:val="24"/>
          <w:szCs w:val="24"/>
        </w:rPr>
        <w:t>i</w:t>
      </w:r>
      <w:r>
        <w:rPr>
          <w:sz w:val="24"/>
          <w:szCs w:val="24"/>
        </w:rPr>
        <w:t>w</w:t>
      </w:r>
      <w:r>
        <w:rPr>
          <w:spacing w:val="3"/>
          <w:sz w:val="24"/>
          <w:szCs w:val="24"/>
        </w:rPr>
        <w:t>a</w:t>
      </w:r>
      <w:r>
        <w:rPr>
          <w:spacing w:val="2"/>
          <w:sz w:val="24"/>
          <w:szCs w:val="24"/>
        </w:rPr>
        <w:t>-</w:t>
      </w:r>
      <w:r>
        <w:rPr>
          <w:sz w:val="24"/>
          <w:szCs w:val="24"/>
        </w:rPr>
        <w:t>p</w:t>
      </w:r>
      <w:r>
        <w:rPr>
          <w:spacing w:val="-1"/>
          <w:sz w:val="24"/>
          <w:szCs w:val="24"/>
        </w:rPr>
        <w:t>e</w:t>
      </w:r>
      <w:r>
        <w:rPr>
          <w:spacing w:val="6"/>
          <w:sz w:val="24"/>
          <w:szCs w:val="24"/>
        </w:rPr>
        <w:t>r</w:t>
      </w:r>
      <w:r>
        <w:rPr>
          <w:spacing w:val="-4"/>
          <w:sz w:val="24"/>
          <w:szCs w:val="24"/>
        </w:rPr>
        <w:t>i</w:t>
      </w:r>
      <w:r>
        <w:rPr>
          <w:spacing w:val="-2"/>
          <w:sz w:val="24"/>
          <w:szCs w:val="24"/>
        </w:rPr>
        <w:t>s</w:t>
      </w:r>
      <w:r>
        <w:rPr>
          <w:spacing w:val="5"/>
          <w:sz w:val="24"/>
          <w:szCs w:val="24"/>
        </w:rPr>
        <w:t>t</w:t>
      </w:r>
      <w:r>
        <w:rPr>
          <w:spacing w:val="-4"/>
          <w:sz w:val="24"/>
          <w:szCs w:val="24"/>
        </w:rPr>
        <w:t>i</w:t>
      </w:r>
      <w:r>
        <w:rPr>
          <w:sz w:val="24"/>
          <w:szCs w:val="24"/>
        </w:rPr>
        <w:t xml:space="preserve">wa </w:t>
      </w:r>
      <w:r>
        <w:rPr>
          <w:spacing w:val="22"/>
          <w:sz w:val="24"/>
          <w:szCs w:val="24"/>
        </w:rPr>
        <w:t xml:space="preserve"> </w:t>
      </w:r>
      <w:r>
        <w:rPr>
          <w:sz w:val="24"/>
          <w:szCs w:val="24"/>
        </w:rPr>
        <w:t>p</w:t>
      </w:r>
      <w:r>
        <w:rPr>
          <w:spacing w:val="4"/>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23"/>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pacing w:val="-4"/>
          <w:sz w:val="24"/>
          <w:szCs w:val="24"/>
        </w:rPr>
        <w:t>n</w:t>
      </w:r>
      <w:r>
        <w:rPr>
          <w:sz w:val="24"/>
          <w:szCs w:val="24"/>
        </w:rPr>
        <w:t xml:space="preserve">, </w:t>
      </w:r>
      <w:r>
        <w:rPr>
          <w:spacing w:val="26"/>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p</w:t>
      </w:r>
    </w:p>
    <w:p w:rsidR="00E16CF6" w:rsidRDefault="007019C9" w:rsidP="008933F3">
      <w:pPr>
        <w:spacing w:before="3"/>
        <w:ind w:left="840"/>
        <w:jc w:val="both"/>
      </w:pP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w:t>
      </w:r>
      <w:r>
        <w:rPr>
          <w:spacing w:val="21"/>
          <w:sz w:val="24"/>
          <w:szCs w:val="24"/>
        </w:rPr>
        <w:t xml:space="preserve"> </w:t>
      </w:r>
      <w:r>
        <w:rPr>
          <w:sz w:val="24"/>
          <w:szCs w:val="24"/>
        </w:rPr>
        <w:t>k</w:t>
      </w:r>
      <w:r>
        <w:rPr>
          <w:spacing w:val="-1"/>
          <w:sz w:val="24"/>
          <w:szCs w:val="24"/>
        </w:rPr>
        <w:t>e</w:t>
      </w:r>
      <w:r>
        <w:rPr>
          <w:spacing w:val="3"/>
          <w:sz w:val="24"/>
          <w:szCs w:val="24"/>
        </w:rPr>
        <w:t>p</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2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z w:val="24"/>
          <w:szCs w:val="24"/>
        </w:rPr>
        <w:t>p</w:t>
      </w:r>
      <w:r>
        <w:rPr>
          <w:spacing w:val="4"/>
          <w:sz w:val="24"/>
          <w:szCs w:val="24"/>
        </w:rPr>
        <w:t>e</w:t>
      </w:r>
      <w:r>
        <w:rPr>
          <w:spacing w:val="-5"/>
          <w:sz w:val="24"/>
          <w:szCs w:val="24"/>
        </w:rPr>
        <w:t>n</w:t>
      </w:r>
      <w:r>
        <w:rPr>
          <w:spacing w:val="5"/>
          <w:sz w:val="24"/>
          <w:szCs w:val="24"/>
        </w:rPr>
        <w:t>t</w:t>
      </w:r>
      <w:r>
        <w:rPr>
          <w:spacing w:val="-4"/>
          <w:sz w:val="24"/>
          <w:szCs w:val="24"/>
        </w:rPr>
        <w:t>i</w:t>
      </w:r>
      <w:r>
        <w:rPr>
          <w:sz w:val="24"/>
          <w:szCs w:val="24"/>
        </w:rPr>
        <w:t>ng</w:t>
      </w:r>
      <w:r>
        <w:rPr>
          <w:spacing w:val="26"/>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19"/>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t</w:t>
      </w:r>
      <w:r>
        <w:rPr>
          <w:spacing w:val="-6"/>
          <w:sz w:val="24"/>
          <w:szCs w:val="24"/>
        </w:rPr>
        <w:t>a</w:t>
      </w:r>
      <w:r>
        <w:rPr>
          <w:sz w:val="24"/>
          <w:szCs w:val="24"/>
        </w:rPr>
        <w:t>t</w:t>
      </w:r>
      <w:r>
        <w:rPr>
          <w:spacing w:val="27"/>
          <w:sz w:val="24"/>
          <w:szCs w:val="24"/>
        </w:rPr>
        <w:t xml:space="preserve"> </w:t>
      </w:r>
      <w:r>
        <w:rPr>
          <w:sz w:val="24"/>
          <w:szCs w:val="24"/>
        </w:rPr>
        <w:t>p</w:t>
      </w:r>
      <w:r>
        <w:rPr>
          <w:spacing w:val="-1"/>
          <w:sz w:val="24"/>
          <w:szCs w:val="24"/>
        </w:rPr>
        <w:t>a</w:t>
      </w:r>
      <w:r>
        <w:rPr>
          <w:sz w:val="24"/>
          <w:szCs w:val="24"/>
        </w:rPr>
        <w:t>da</w:t>
      </w:r>
      <w:r>
        <w:rPr>
          <w:spacing w:val="20"/>
          <w:sz w:val="24"/>
          <w:szCs w:val="24"/>
        </w:rPr>
        <w:t xml:space="preserve"> </w:t>
      </w:r>
      <w:r>
        <w:rPr>
          <w:spacing w:val="-5"/>
          <w:sz w:val="24"/>
          <w:szCs w:val="24"/>
        </w:rPr>
        <w:t>b</w:t>
      </w:r>
      <w:r>
        <w:rPr>
          <w:sz w:val="24"/>
          <w:szCs w:val="24"/>
        </w:rPr>
        <w:t>uku</w:t>
      </w:r>
      <w:r>
        <w:rPr>
          <w:spacing w:val="2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12"/>
          <w:sz w:val="24"/>
          <w:szCs w:val="24"/>
        </w:rPr>
        <w:t>t</w:t>
      </w:r>
      <w:r>
        <w:t>.</w:t>
      </w:r>
    </w:p>
    <w:p w:rsidR="00E16CF6" w:rsidRDefault="007019C9" w:rsidP="008933F3">
      <w:pPr>
        <w:spacing w:line="260" w:lineRule="exact"/>
        <w:ind w:left="840"/>
        <w:jc w:val="both"/>
        <w:rPr>
          <w:sz w:val="24"/>
          <w:szCs w:val="24"/>
        </w:rPr>
      </w:pP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c</w:t>
      </w:r>
      <w:r>
        <w:rPr>
          <w:spacing w:val="-1"/>
          <w:sz w:val="24"/>
          <w:szCs w:val="24"/>
        </w:rPr>
        <w:t>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w</w:t>
      </w:r>
      <w:r>
        <w:rPr>
          <w:spacing w:val="-1"/>
          <w:sz w:val="24"/>
          <w:szCs w:val="24"/>
        </w:rPr>
        <w:t>a</w:t>
      </w:r>
      <w:r>
        <w:rPr>
          <w:spacing w:val="-5"/>
          <w:sz w:val="24"/>
          <w:szCs w:val="24"/>
        </w:rPr>
        <w:t>k</w:t>
      </w:r>
      <w:r>
        <w:rPr>
          <w:spacing w:val="5"/>
          <w:sz w:val="24"/>
          <w:szCs w:val="24"/>
        </w:rPr>
        <w:t>t</w:t>
      </w:r>
      <w:r>
        <w:rPr>
          <w:sz w:val="24"/>
          <w:szCs w:val="24"/>
        </w:rPr>
        <w:t>u, p</w:t>
      </w:r>
      <w:r>
        <w:rPr>
          <w:spacing w:val="-1"/>
          <w:sz w:val="24"/>
          <w:szCs w:val="24"/>
        </w:rPr>
        <w:t>e</w:t>
      </w:r>
      <w:r>
        <w:rPr>
          <w:spacing w:val="1"/>
          <w:sz w:val="24"/>
          <w:szCs w:val="24"/>
        </w:rPr>
        <w:t>r</w:t>
      </w:r>
      <w:r>
        <w:rPr>
          <w:spacing w:val="-4"/>
          <w:sz w:val="24"/>
          <w:szCs w:val="24"/>
        </w:rPr>
        <w:t>i</w:t>
      </w:r>
      <w:r>
        <w:rPr>
          <w:spacing w:val="-2"/>
          <w:sz w:val="24"/>
          <w:szCs w:val="24"/>
        </w:rPr>
        <w:t>s</w:t>
      </w:r>
      <w:r>
        <w:rPr>
          <w:spacing w:val="5"/>
          <w:sz w:val="24"/>
          <w:szCs w:val="24"/>
        </w:rPr>
        <w:t>t</w:t>
      </w:r>
      <w:r>
        <w:rPr>
          <w:spacing w:val="-9"/>
          <w:sz w:val="24"/>
          <w:szCs w:val="24"/>
        </w:rPr>
        <w:t>i</w:t>
      </w:r>
      <w:r>
        <w:rPr>
          <w:spacing w:val="4"/>
          <w:sz w:val="24"/>
          <w:szCs w:val="24"/>
        </w:rPr>
        <w:t>w</w:t>
      </w:r>
      <w:r>
        <w:rPr>
          <w:spacing w:val="-1"/>
          <w:sz w:val="24"/>
          <w:szCs w:val="24"/>
        </w:rPr>
        <w:t>a</w:t>
      </w:r>
      <w:r>
        <w:rPr>
          <w:sz w:val="24"/>
          <w:szCs w:val="24"/>
        </w:rPr>
        <w:t>,</w:t>
      </w:r>
      <w:r>
        <w:rPr>
          <w:spacing w:val="9"/>
          <w:sz w:val="24"/>
          <w:szCs w:val="24"/>
        </w:rPr>
        <w:t xml:space="preserve"> </w:t>
      </w:r>
      <w:r>
        <w:rPr>
          <w:spacing w:val="-4"/>
          <w:sz w:val="24"/>
          <w:szCs w:val="24"/>
        </w:rPr>
        <w:t>i</w:t>
      </w:r>
      <w:r>
        <w:rPr>
          <w:spacing w:val="-9"/>
          <w:sz w:val="24"/>
          <w:szCs w:val="24"/>
        </w:rPr>
        <w:t>l</w:t>
      </w:r>
      <w:r>
        <w:rPr>
          <w:spacing w:val="5"/>
          <w:sz w:val="24"/>
          <w:szCs w:val="24"/>
        </w:rPr>
        <w:t>u</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pacing w:val="-9"/>
          <w:sz w:val="24"/>
          <w:szCs w:val="24"/>
        </w:rPr>
        <w:t>i</w:t>
      </w:r>
      <w:r>
        <w:rPr>
          <w:sz w:val="24"/>
          <w:szCs w:val="24"/>
        </w:rPr>
        <w:t>,</w:t>
      </w:r>
      <w:r>
        <w:rPr>
          <w:spacing w:val="4"/>
          <w:sz w:val="24"/>
          <w:szCs w:val="24"/>
        </w:rPr>
        <w:t xml:space="preserve"> </w:t>
      </w:r>
      <w:r>
        <w:rPr>
          <w:sz w:val="24"/>
          <w:szCs w:val="24"/>
        </w:rPr>
        <w:t>g</w:t>
      </w:r>
      <w:r>
        <w:rPr>
          <w:spacing w:val="4"/>
          <w:sz w:val="24"/>
          <w:szCs w:val="24"/>
        </w:rPr>
        <w:t>a</w:t>
      </w:r>
      <w:r>
        <w:rPr>
          <w:spacing w:val="-4"/>
          <w:sz w:val="24"/>
          <w:szCs w:val="24"/>
        </w:rPr>
        <w:t>m</w:t>
      </w:r>
      <w:r>
        <w:rPr>
          <w:spacing w:val="-5"/>
          <w:sz w:val="24"/>
          <w:szCs w:val="24"/>
        </w:rPr>
        <w:t>b</w:t>
      </w:r>
      <w:r>
        <w:rPr>
          <w:spacing w:val="-1"/>
          <w:sz w:val="24"/>
          <w:szCs w:val="24"/>
        </w:rPr>
        <w:t>a</w:t>
      </w:r>
      <w:r>
        <w:rPr>
          <w:spacing w:val="1"/>
          <w:sz w:val="24"/>
          <w:szCs w:val="24"/>
        </w:rPr>
        <w:t>r</w:t>
      </w:r>
      <w:r>
        <w:rPr>
          <w:sz w:val="24"/>
          <w:szCs w:val="24"/>
        </w:rPr>
        <w:t>,</w:t>
      </w:r>
      <w:r>
        <w:rPr>
          <w:spacing w:val="4"/>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t</w:t>
      </w:r>
      <w:r>
        <w:rPr>
          <w:sz w:val="24"/>
          <w:szCs w:val="24"/>
        </w:rPr>
        <w:t>a</w:t>
      </w:r>
      <w:r>
        <w:rPr>
          <w:spacing w:val="1"/>
          <w:sz w:val="24"/>
          <w:szCs w:val="24"/>
        </w:rPr>
        <w:t xml:space="preserve"> </w:t>
      </w:r>
      <w:r>
        <w:rPr>
          <w:spacing w:val="5"/>
          <w:sz w:val="24"/>
          <w:szCs w:val="24"/>
        </w:rPr>
        <w:t>d</w:t>
      </w:r>
      <w:r>
        <w:rPr>
          <w:spacing w:val="-4"/>
          <w:sz w:val="24"/>
          <w:szCs w:val="24"/>
        </w:rPr>
        <w:t>l</w:t>
      </w:r>
      <w:r>
        <w:rPr>
          <w:spacing w:val="-9"/>
          <w:sz w:val="24"/>
          <w:szCs w:val="24"/>
        </w:rPr>
        <w:t>l</w:t>
      </w:r>
      <w:r>
        <w:rPr>
          <w:sz w:val="24"/>
          <w:szCs w:val="24"/>
        </w:rPr>
        <w:t>.</w:t>
      </w:r>
    </w:p>
    <w:p w:rsidR="00E16CF6" w:rsidRPr="008933F3" w:rsidRDefault="007019C9" w:rsidP="008933F3">
      <w:pPr>
        <w:pStyle w:val="ListParagraph"/>
        <w:numPr>
          <w:ilvl w:val="0"/>
          <w:numId w:val="27"/>
        </w:numPr>
        <w:spacing w:before="2"/>
        <w:ind w:left="851" w:hanging="284"/>
        <w:jc w:val="both"/>
        <w:rPr>
          <w:sz w:val="24"/>
          <w:szCs w:val="24"/>
        </w:rPr>
      </w:pPr>
      <w:r w:rsidRPr="008933F3">
        <w:rPr>
          <w:spacing w:val="-2"/>
          <w:sz w:val="24"/>
          <w:szCs w:val="24"/>
        </w:rPr>
        <w:t>B</w:t>
      </w:r>
      <w:r w:rsidRPr="008933F3">
        <w:rPr>
          <w:sz w:val="24"/>
          <w:szCs w:val="24"/>
        </w:rPr>
        <w:t>uku</w:t>
      </w:r>
      <w:r w:rsidRPr="008933F3">
        <w:rPr>
          <w:spacing w:val="2"/>
          <w:sz w:val="24"/>
          <w:szCs w:val="24"/>
        </w:rPr>
        <w:t xml:space="preserve"> T</w:t>
      </w:r>
      <w:r w:rsidRPr="008933F3">
        <w:rPr>
          <w:spacing w:val="-1"/>
          <w:sz w:val="24"/>
          <w:szCs w:val="24"/>
        </w:rPr>
        <w:t>a</w:t>
      </w:r>
      <w:r w:rsidRPr="008933F3">
        <w:rPr>
          <w:spacing w:val="-9"/>
          <w:sz w:val="24"/>
          <w:szCs w:val="24"/>
        </w:rPr>
        <w:t>m</w:t>
      </w:r>
      <w:r w:rsidRPr="008933F3">
        <w:rPr>
          <w:sz w:val="24"/>
          <w:szCs w:val="24"/>
        </w:rPr>
        <w:t>u.</w:t>
      </w:r>
    </w:p>
    <w:p w:rsidR="00E16CF6" w:rsidRDefault="007019C9" w:rsidP="008933F3">
      <w:pPr>
        <w:spacing w:line="260" w:lineRule="exact"/>
        <w:ind w:left="851"/>
        <w:jc w:val="both"/>
        <w:rPr>
          <w:sz w:val="24"/>
          <w:szCs w:val="24"/>
        </w:rPr>
      </w:pPr>
      <w:r>
        <w:rPr>
          <w:spacing w:val="-2"/>
          <w:sz w:val="24"/>
          <w:szCs w:val="24"/>
        </w:rPr>
        <w:t>B</w:t>
      </w:r>
      <w:r>
        <w:rPr>
          <w:sz w:val="24"/>
          <w:szCs w:val="24"/>
        </w:rPr>
        <w:t>uku</w:t>
      </w:r>
      <w:r>
        <w:rPr>
          <w:spacing w:val="2"/>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pacing w:val="-1"/>
          <w:sz w:val="24"/>
          <w:szCs w:val="24"/>
        </w:rPr>
        <w:t>c</w:t>
      </w:r>
      <w:r>
        <w:rPr>
          <w:spacing w:val="2"/>
          <w:sz w:val="24"/>
          <w:szCs w:val="24"/>
        </w:rPr>
        <w:t>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1</w:t>
      </w:r>
      <w:r>
        <w:rPr>
          <w:spacing w:val="7"/>
          <w:sz w:val="24"/>
          <w:szCs w:val="24"/>
        </w:rPr>
        <w:t xml:space="preserve"> </w:t>
      </w:r>
      <w:r>
        <w:rPr>
          <w:spacing w:val="-4"/>
          <w:sz w:val="24"/>
          <w:szCs w:val="24"/>
        </w:rPr>
        <w:t>m</w:t>
      </w:r>
      <w:r>
        <w:rPr>
          <w:spacing w:val="-1"/>
          <w:sz w:val="24"/>
          <w:szCs w:val="24"/>
        </w:rPr>
        <w:t>a</w:t>
      </w:r>
      <w:r>
        <w:rPr>
          <w:spacing w:val="-2"/>
          <w:sz w:val="24"/>
          <w:szCs w:val="24"/>
        </w:rPr>
        <w:t>s</w:t>
      </w:r>
      <w:r>
        <w:rPr>
          <w:sz w:val="24"/>
          <w:szCs w:val="24"/>
        </w:rPr>
        <w:t>a</w:t>
      </w:r>
      <w:r>
        <w:rPr>
          <w:spacing w:val="1"/>
          <w:sz w:val="24"/>
          <w:szCs w:val="24"/>
        </w:rPr>
        <w:t xml:space="preserve"> </w:t>
      </w:r>
      <w:r>
        <w:rPr>
          <w:sz w:val="24"/>
          <w:szCs w:val="24"/>
        </w:rPr>
        <w:t>b</w:t>
      </w:r>
      <w:r>
        <w:rPr>
          <w:spacing w:val="-1"/>
          <w:sz w:val="24"/>
          <w:szCs w:val="24"/>
        </w:rPr>
        <w:t>a</w:t>
      </w:r>
      <w:r>
        <w:rPr>
          <w:sz w:val="24"/>
          <w:szCs w:val="24"/>
        </w:rPr>
        <w:t>k</w:t>
      </w:r>
      <w:r>
        <w:rPr>
          <w:spacing w:val="5"/>
          <w:sz w:val="24"/>
          <w:szCs w:val="24"/>
        </w:rPr>
        <w:t>t</w:t>
      </w:r>
      <w:r>
        <w:rPr>
          <w:spacing w:val="-6"/>
          <w:sz w:val="24"/>
          <w:szCs w:val="24"/>
        </w:rPr>
        <w:t>i</w:t>
      </w:r>
      <w:r>
        <w:rPr>
          <w:sz w:val="24"/>
          <w:szCs w:val="24"/>
        </w:rPr>
        <w:t>.</w:t>
      </w:r>
    </w:p>
    <w:p w:rsidR="00E16CF6" w:rsidRDefault="00E16CF6">
      <w:pPr>
        <w:spacing w:before="1" w:line="280" w:lineRule="exact"/>
        <w:rPr>
          <w:sz w:val="28"/>
          <w:szCs w:val="28"/>
        </w:rPr>
      </w:pPr>
    </w:p>
    <w:p w:rsidR="00E16CF6" w:rsidRDefault="007019C9">
      <w:pPr>
        <w:ind w:left="82" w:right="7148"/>
        <w:jc w:val="center"/>
        <w:rPr>
          <w:sz w:val="24"/>
          <w:szCs w:val="24"/>
        </w:rPr>
      </w:pPr>
      <w:r>
        <w:rPr>
          <w:b/>
          <w:spacing w:val="3"/>
          <w:sz w:val="24"/>
          <w:szCs w:val="24"/>
        </w:rPr>
        <w:t>B</w:t>
      </w:r>
      <w:r>
        <w:rPr>
          <w:b/>
          <w:sz w:val="24"/>
          <w:szCs w:val="24"/>
        </w:rPr>
        <w:t xml:space="preserve">. </w:t>
      </w:r>
      <w:r>
        <w:rPr>
          <w:b/>
          <w:spacing w:val="17"/>
          <w:sz w:val="24"/>
          <w:szCs w:val="24"/>
        </w:rPr>
        <w:t xml:space="preserve"> </w:t>
      </w:r>
      <w:r>
        <w:rPr>
          <w:b/>
          <w:spacing w:val="-3"/>
          <w:sz w:val="24"/>
          <w:szCs w:val="24"/>
        </w:rPr>
        <w:t>P</w:t>
      </w:r>
      <w:r>
        <w:rPr>
          <w:b/>
          <w:spacing w:val="-2"/>
          <w:sz w:val="24"/>
          <w:szCs w:val="24"/>
        </w:rPr>
        <w:t>E</w:t>
      </w:r>
      <w:r>
        <w:rPr>
          <w:b/>
          <w:sz w:val="24"/>
          <w:szCs w:val="24"/>
        </w:rPr>
        <w:t>RSUR</w:t>
      </w:r>
      <w:r>
        <w:rPr>
          <w:b/>
          <w:spacing w:val="-1"/>
          <w:sz w:val="24"/>
          <w:szCs w:val="24"/>
        </w:rPr>
        <w:t>A</w:t>
      </w:r>
      <w:r>
        <w:rPr>
          <w:b/>
          <w:spacing w:val="3"/>
          <w:sz w:val="24"/>
          <w:szCs w:val="24"/>
        </w:rPr>
        <w:t>T</w:t>
      </w:r>
      <w:r>
        <w:rPr>
          <w:b/>
          <w:sz w:val="24"/>
          <w:szCs w:val="24"/>
        </w:rPr>
        <w:t>AN</w:t>
      </w:r>
    </w:p>
    <w:p w:rsidR="00E16CF6" w:rsidRPr="008933F3" w:rsidRDefault="007019C9" w:rsidP="008933F3">
      <w:pPr>
        <w:pStyle w:val="ListParagraph"/>
        <w:numPr>
          <w:ilvl w:val="0"/>
          <w:numId w:val="29"/>
        </w:numPr>
        <w:spacing w:line="260" w:lineRule="exact"/>
        <w:ind w:left="851" w:hanging="284"/>
        <w:rPr>
          <w:sz w:val="24"/>
          <w:szCs w:val="24"/>
        </w:rPr>
      </w:pPr>
      <w:r w:rsidRPr="008933F3">
        <w:rPr>
          <w:spacing w:val="1"/>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pacing w:val="-2"/>
          <w:sz w:val="24"/>
          <w:szCs w:val="24"/>
        </w:rPr>
        <w:t>M</w:t>
      </w:r>
      <w:r w:rsidRPr="008933F3">
        <w:rPr>
          <w:spacing w:val="-1"/>
          <w:sz w:val="24"/>
          <w:szCs w:val="24"/>
        </w:rPr>
        <w:t>a</w:t>
      </w:r>
      <w:r w:rsidRPr="008933F3">
        <w:rPr>
          <w:sz w:val="24"/>
          <w:szCs w:val="24"/>
        </w:rPr>
        <w:t>bi</w:t>
      </w:r>
      <w:r w:rsidRPr="008933F3">
        <w:rPr>
          <w:spacing w:val="-6"/>
          <w:sz w:val="24"/>
          <w:szCs w:val="24"/>
        </w:rPr>
        <w:t xml:space="preserve"> </w:t>
      </w:r>
      <w:r w:rsidRPr="008933F3">
        <w:rPr>
          <w:spacing w:val="1"/>
          <w:sz w:val="24"/>
          <w:szCs w:val="24"/>
        </w:rPr>
        <w:t>S</w:t>
      </w:r>
      <w:r w:rsidRPr="008933F3">
        <w:rPr>
          <w:spacing w:val="-1"/>
          <w:sz w:val="24"/>
          <w:szCs w:val="24"/>
        </w:rPr>
        <w:t>a</w:t>
      </w:r>
      <w:r w:rsidRPr="008933F3">
        <w:rPr>
          <w:sz w:val="24"/>
          <w:szCs w:val="24"/>
        </w:rPr>
        <w:t>ka</w:t>
      </w:r>
    </w:p>
    <w:p w:rsidR="00E16CF6" w:rsidRDefault="007019C9" w:rsidP="008933F3">
      <w:pPr>
        <w:spacing w:line="260" w:lineRule="exact"/>
        <w:ind w:left="840"/>
        <w:jc w:val="both"/>
        <w:rPr>
          <w:sz w:val="24"/>
          <w:szCs w:val="24"/>
        </w:rPr>
      </w:pPr>
      <w:r>
        <w:rPr>
          <w:spacing w:val="-1"/>
          <w:sz w:val="24"/>
          <w:szCs w:val="24"/>
        </w:rPr>
        <w:t>a</w:t>
      </w:r>
      <w:r>
        <w:rPr>
          <w:sz w:val="24"/>
          <w:szCs w:val="24"/>
        </w:rPr>
        <w:t xml:space="preserve">.  </w:t>
      </w:r>
      <w:r>
        <w:rPr>
          <w:spacing w:val="14"/>
          <w:sz w:val="24"/>
          <w:szCs w:val="24"/>
        </w:rPr>
        <w:t xml:space="preserve"> </w:t>
      </w:r>
      <w:proofErr w:type="gramStart"/>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1"/>
          <w:sz w:val="24"/>
          <w:szCs w:val="24"/>
        </w:rPr>
        <w:t xml:space="preserve"> </w:t>
      </w:r>
      <w:r>
        <w:rPr>
          <w:spacing w:val="-5"/>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proofErr w:type="gramEnd"/>
      <w:r>
        <w:rPr>
          <w:sz w:val="24"/>
          <w:szCs w:val="24"/>
        </w:rPr>
        <w:t xml:space="preserve">, </w:t>
      </w:r>
      <w:r>
        <w:rPr>
          <w:spacing w:val="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55"/>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5"/>
          <w:sz w:val="24"/>
          <w:szCs w:val="24"/>
        </w:rPr>
        <w:t>n</w:t>
      </w:r>
      <w:r>
        <w:rPr>
          <w:sz w:val="24"/>
          <w:szCs w:val="24"/>
        </w:rPr>
        <w:t xml:space="preserve">, </w:t>
      </w:r>
      <w:r>
        <w:rPr>
          <w:spacing w:val="2"/>
          <w:sz w:val="24"/>
          <w:szCs w:val="24"/>
        </w:rPr>
        <w:t xml:space="preserve"> </w:t>
      </w:r>
      <w:r>
        <w:rPr>
          <w:sz w:val="24"/>
          <w:szCs w:val="24"/>
        </w:rPr>
        <w:t>k</w:t>
      </w:r>
      <w:r>
        <w:rPr>
          <w:spacing w:val="-1"/>
          <w:sz w:val="24"/>
          <w:szCs w:val="24"/>
        </w:rPr>
        <w:t>e</w:t>
      </w:r>
      <w:r>
        <w:rPr>
          <w:sz w:val="24"/>
          <w:szCs w:val="24"/>
        </w:rPr>
        <w:t>b</w:t>
      </w:r>
      <w:r>
        <w:rPr>
          <w:spacing w:val="-4"/>
          <w:sz w:val="24"/>
          <w:szCs w:val="24"/>
        </w:rPr>
        <w:t>ij</w:t>
      </w:r>
      <w:r>
        <w:rPr>
          <w:spacing w:val="4"/>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aa</w:t>
      </w:r>
      <w:r>
        <w:rPr>
          <w:spacing w:val="-5"/>
          <w:sz w:val="24"/>
          <w:szCs w:val="24"/>
        </w:rPr>
        <w:t>n</w:t>
      </w:r>
      <w:r>
        <w:rPr>
          <w:sz w:val="24"/>
          <w:szCs w:val="24"/>
        </w:rPr>
        <w:t xml:space="preserve">, </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5"/>
          <w:sz w:val="24"/>
          <w:szCs w:val="24"/>
        </w:rPr>
        <w:t xml:space="preserve"> </w:t>
      </w:r>
      <w:r>
        <w:rPr>
          <w:sz w:val="24"/>
          <w:szCs w:val="24"/>
        </w:rPr>
        <w:t>k</w:t>
      </w:r>
      <w:r>
        <w:rPr>
          <w:spacing w:val="-6"/>
          <w:sz w:val="24"/>
          <w:szCs w:val="24"/>
        </w:rPr>
        <w:t>e</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n</w:t>
      </w:r>
    </w:p>
    <w:p w:rsidR="00E16CF6" w:rsidRDefault="007019C9" w:rsidP="008933F3">
      <w:pPr>
        <w:spacing w:before="2"/>
        <w:ind w:left="1200"/>
        <w:jc w:val="both"/>
        <w:rPr>
          <w:sz w:val="24"/>
          <w:szCs w:val="24"/>
        </w:rPr>
      </w:pP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2"/>
          <w:sz w:val="24"/>
          <w:szCs w:val="24"/>
        </w:rPr>
        <w:t xml:space="preserve"> </w:t>
      </w:r>
      <w:r>
        <w:rPr>
          <w:spacing w:val="-5"/>
          <w:sz w:val="24"/>
          <w:szCs w:val="24"/>
        </w:rPr>
        <w:t>K</w:t>
      </w:r>
      <w:r>
        <w:rPr>
          <w:spacing w:val="2"/>
          <w:sz w:val="24"/>
          <w:szCs w:val="24"/>
        </w:rPr>
        <w:t>e</w:t>
      </w:r>
      <w:r>
        <w:rPr>
          <w:spacing w:val="5"/>
          <w:sz w:val="24"/>
          <w:szCs w:val="24"/>
        </w:rPr>
        <w:t>t</w:t>
      </w:r>
      <w:r>
        <w:rPr>
          <w:sz w:val="24"/>
          <w:szCs w:val="24"/>
        </w:rPr>
        <w:t>ua</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
          <w:sz w:val="24"/>
          <w:szCs w:val="24"/>
        </w:rPr>
        <w:t xml:space="preserve"> </w:t>
      </w:r>
      <w:r>
        <w:rPr>
          <w:spacing w:val="-6"/>
          <w:sz w:val="24"/>
          <w:szCs w:val="24"/>
        </w:rPr>
        <w:t>a</w:t>
      </w:r>
      <w:r>
        <w:rPr>
          <w:spacing w:val="5"/>
          <w:sz w:val="24"/>
          <w:szCs w:val="24"/>
        </w:rPr>
        <w:t>t</w:t>
      </w:r>
      <w:r>
        <w:rPr>
          <w:spacing w:val="-1"/>
          <w:sz w:val="24"/>
          <w:szCs w:val="24"/>
        </w:rPr>
        <w:t>a</w:t>
      </w:r>
      <w:r>
        <w:rPr>
          <w:sz w:val="24"/>
          <w:szCs w:val="24"/>
        </w:rPr>
        <w:t xml:space="preserve">s </w:t>
      </w:r>
      <w:r>
        <w:rPr>
          <w:spacing w:val="-5"/>
          <w:sz w:val="24"/>
          <w:szCs w:val="24"/>
        </w:rPr>
        <w:t>n</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1"/>
          <w:sz w:val="24"/>
          <w:szCs w:val="24"/>
        </w:rPr>
        <w:t>i</w:t>
      </w:r>
      <w:r>
        <w:rPr>
          <w:sz w:val="24"/>
          <w:szCs w:val="24"/>
        </w:rPr>
        <w:t>.</w:t>
      </w:r>
    </w:p>
    <w:p w:rsidR="00E16CF6" w:rsidRDefault="007019C9" w:rsidP="008933F3">
      <w:pPr>
        <w:spacing w:line="260" w:lineRule="exact"/>
        <w:ind w:left="840"/>
        <w:jc w:val="both"/>
        <w:rPr>
          <w:sz w:val="24"/>
          <w:szCs w:val="24"/>
        </w:rPr>
      </w:pPr>
      <w:r>
        <w:rPr>
          <w:spacing w:val="-5"/>
          <w:sz w:val="24"/>
          <w:szCs w:val="24"/>
        </w:rPr>
        <w:t>b</w:t>
      </w:r>
      <w:r>
        <w:rPr>
          <w:sz w:val="24"/>
          <w:szCs w:val="24"/>
        </w:rPr>
        <w:t xml:space="preserve">.  </w:t>
      </w:r>
      <w:r>
        <w:rPr>
          <w:spacing w:val="5"/>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29"/>
          <w:sz w:val="24"/>
          <w:szCs w:val="24"/>
        </w:rPr>
        <w:t xml:space="preserve"> </w:t>
      </w:r>
      <w:r>
        <w:rPr>
          <w:spacing w:val="-2"/>
          <w:sz w:val="24"/>
          <w:szCs w:val="24"/>
        </w:rPr>
        <w:t>M</w:t>
      </w:r>
      <w:r>
        <w:rPr>
          <w:spacing w:val="-1"/>
          <w:sz w:val="24"/>
          <w:szCs w:val="24"/>
        </w:rPr>
        <w:t>a</w:t>
      </w:r>
      <w:r>
        <w:rPr>
          <w:spacing w:val="-5"/>
          <w:sz w:val="24"/>
          <w:szCs w:val="24"/>
        </w:rPr>
        <w:t>n</w:t>
      </w:r>
      <w:r>
        <w:rPr>
          <w:sz w:val="24"/>
          <w:szCs w:val="24"/>
        </w:rPr>
        <w:t>d</w:t>
      </w:r>
      <w:r>
        <w:rPr>
          <w:spacing w:val="-1"/>
          <w:sz w:val="24"/>
          <w:szCs w:val="24"/>
        </w:rPr>
        <w:t>a</w:t>
      </w:r>
      <w:r>
        <w:rPr>
          <w:spacing w:val="5"/>
          <w:sz w:val="24"/>
          <w:szCs w:val="24"/>
        </w:rPr>
        <w:t>t</w:t>
      </w:r>
      <w:r>
        <w:rPr>
          <w:sz w:val="24"/>
          <w:szCs w:val="24"/>
        </w:rPr>
        <w:t xml:space="preserve">, </w:t>
      </w:r>
      <w:r>
        <w:rPr>
          <w:spacing w:val="31"/>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9"/>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3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9"/>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k</w:t>
      </w:r>
      <w:r>
        <w:rPr>
          <w:spacing w:val="4"/>
          <w:sz w:val="24"/>
          <w:szCs w:val="24"/>
        </w:rPr>
        <w:t>a</w:t>
      </w:r>
      <w:r>
        <w:rPr>
          <w:sz w:val="24"/>
          <w:szCs w:val="24"/>
        </w:rPr>
        <w:t xml:space="preserve">n </w:t>
      </w:r>
      <w:r>
        <w:rPr>
          <w:spacing w:val="24"/>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9"/>
          <w:sz w:val="24"/>
          <w:szCs w:val="24"/>
        </w:rPr>
        <w:t xml:space="preserve"> </w:t>
      </w:r>
      <w:r>
        <w:rPr>
          <w:spacing w:val="-2"/>
          <w:sz w:val="24"/>
          <w:szCs w:val="24"/>
        </w:rPr>
        <w:t>M</w:t>
      </w:r>
      <w:r>
        <w:rPr>
          <w:spacing w:val="-1"/>
          <w:sz w:val="24"/>
          <w:szCs w:val="24"/>
        </w:rPr>
        <w:t>a</w:t>
      </w:r>
      <w:r>
        <w:rPr>
          <w:sz w:val="24"/>
          <w:szCs w:val="24"/>
        </w:rPr>
        <w:t xml:space="preserve">bi </w:t>
      </w:r>
      <w:r>
        <w:rPr>
          <w:spacing w:val="24"/>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28"/>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9"/>
          <w:sz w:val="24"/>
          <w:szCs w:val="24"/>
        </w:rPr>
        <w:t xml:space="preserve"> </w:t>
      </w:r>
      <w:r>
        <w:rPr>
          <w:sz w:val="24"/>
          <w:szCs w:val="24"/>
        </w:rPr>
        <w:t>u</w:t>
      </w:r>
      <w:r>
        <w:rPr>
          <w:spacing w:val="-5"/>
          <w:sz w:val="24"/>
          <w:szCs w:val="24"/>
        </w:rPr>
        <w:t>n</w:t>
      </w:r>
      <w:r>
        <w:rPr>
          <w:spacing w:val="5"/>
          <w:sz w:val="24"/>
          <w:szCs w:val="24"/>
        </w:rPr>
        <w:t>t</w:t>
      </w:r>
      <w:r>
        <w:rPr>
          <w:sz w:val="24"/>
          <w:szCs w:val="24"/>
        </w:rPr>
        <w:t>uk</w:t>
      </w:r>
    </w:p>
    <w:p w:rsidR="00E16CF6" w:rsidRDefault="007019C9" w:rsidP="008933F3">
      <w:pPr>
        <w:spacing w:before="2"/>
        <w:ind w:left="1200"/>
        <w:jc w:val="both"/>
        <w:rPr>
          <w:sz w:val="24"/>
          <w:szCs w:val="24"/>
        </w:rPr>
      </w:pPr>
      <w:r>
        <w:rPr>
          <w:spacing w:val="-4"/>
          <w:sz w:val="24"/>
          <w:szCs w:val="24"/>
        </w:rPr>
        <w:t>m</w:t>
      </w:r>
      <w:r>
        <w:rPr>
          <w:spacing w:val="-1"/>
          <w:sz w:val="24"/>
          <w:szCs w:val="24"/>
        </w:rPr>
        <w:t>e</w:t>
      </w:r>
      <w:r>
        <w:rPr>
          <w:sz w:val="24"/>
          <w:szCs w:val="24"/>
        </w:rPr>
        <w:t>w</w:t>
      </w:r>
      <w:r>
        <w:rPr>
          <w:spacing w:val="-1"/>
          <w:sz w:val="24"/>
          <w:szCs w:val="24"/>
        </w:rPr>
        <w:t>a</w:t>
      </w:r>
      <w:r>
        <w:rPr>
          <w:spacing w:val="5"/>
          <w:sz w:val="24"/>
          <w:szCs w:val="24"/>
        </w:rPr>
        <w:t>k</w:t>
      </w:r>
      <w:r>
        <w:rPr>
          <w:sz w:val="24"/>
          <w:szCs w:val="24"/>
        </w:rPr>
        <w:t>i</w:t>
      </w:r>
      <w:r>
        <w:rPr>
          <w:spacing w:val="1"/>
          <w:sz w:val="24"/>
          <w:szCs w:val="24"/>
        </w:rPr>
        <w:t>l</w:t>
      </w:r>
      <w:r>
        <w:rPr>
          <w:sz w:val="24"/>
          <w:szCs w:val="24"/>
        </w:rPr>
        <w:t>i</w:t>
      </w:r>
      <w:r>
        <w:rPr>
          <w:spacing w:val="-2"/>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p>
    <w:p w:rsidR="00E16CF6" w:rsidRDefault="007019C9" w:rsidP="008933F3">
      <w:pPr>
        <w:spacing w:line="260" w:lineRule="exact"/>
        <w:ind w:left="840"/>
        <w:jc w:val="both"/>
        <w:rPr>
          <w:sz w:val="24"/>
          <w:szCs w:val="24"/>
        </w:rPr>
      </w:pPr>
      <w:r>
        <w:rPr>
          <w:spacing w:val="-1"/>
          <w:sz w:val="24"/>
          <w:szCs w:val="24"/>
        </w:rPr>
        <w:t>c</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28"/>
          <w:sz w:val="24"/>
          <w:szCs w:val="24"/>
        </w:rPr>
        <w:t xml:space="preserve"> </w:t>
      </w:r>
      <w:r>
        <w:rPr>
          <w:spacing w:val="2"/>
          <w:sz w:val="24"/>
          <w:szCs w:val="24"/>
        </w:rPr>
        <w:t>T</w:t>
      </w:r>
      <w:r>
        <w:rPr>
          <w:sz w:val="24"/>
          <w:szCs w:val="24"/>
        </w:rPr>
        <w:t>ug</w:t>
      </w:r>
      <w:r>
        <w:rPr>
          <w:spacing w:val="-1"/>
          <w:sz w:val="24"/>
          <w:szCs w:val="24"/>
        </w:rPr>
        <w:t>a</w:t>
      </w:r>
      <w:r>
        <w:rPr>
          <w:spacing w:val="-2"/>
          <w:sz w:val="24"/>
          <w:szCs w:val="24"/>
        </w:rPr>
        <w:t>s</w:t>
      </w:r>
      <w:r>
        <w:rPr>
          <w:sz w:val="24"/>
          <w:szCs w:val="24"/>
        </w:rPr>
        <w:t>,</w:t>
      </w:r>
      <w:r>
        <w:rPr>
          <w:spacing w:val="28"/>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6"/>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3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2"/>
          <w:sz w:val="24"/>
          <w:szCs w:val="24"/>
        </w:rPr>
        <w:t xml:space="preserve"> </w:t>
      </w:r>
      <w:r>
        <w:rPr>
          <w:sz w:val="24"/>
          <w:szCs w:val="24"/>
        </w:rPr>
        <w:t>p</w:t>
      </w:r>
      <w:r>
        <w:rPr>
          <w:spacing w:val="8"/>
          <w:sz w:val="24"/>
          <w:szCs w:val="24"/>
        </w:rPr>
        <w:t>e</w:t>
      </w:r>
      <w:r>
        <w:rPr>
          <w:spacing w:val="-5"/>
          <w:sz w:val="24"/>
          <w:szCs w:val="24"/>
        </w:rPr>
        <w:t>n</w:t>
      </w:r>
      <w:r>
        <w:rPr>
          <w:sz w:val="24"/>
          <w:szCs w:val="24"/>
        </w:rPr>
        <w:t>ug</w:t>
      </w:r>
      <w:r>
        <w:rPr>
          <w:spacing w:val="4"/>
          <w:sz w:val="24"/>
          <w:szCs w:val="24"/>
        </w:rPr>
        <w:t>a</w:t>
      </w:r>
      <w:r>
        <w:rPr>
          <w:spacing w:val="-2"/>
          <w:sz w:val="24"/>
          <w:szCs w:val="24"/>
        </w:rPr>
        <w:t>s</w:t>
      </w:r>
      <w:r>
        <w:rPr>
          <w:spacing w:val="4"/>
          <w:sz w:val="24"/>
          <w:szCs w:val="24"/>
        </w:rPr>
        <w:t>a</w:t>
      </w:r>
      <w:r>
        <w:rPr>
          <w:sz w:val="24"/>
          <w:szCs w:val="24"/>
        </w:rPr>
        <w:t>n</w:t>
      </w:r>
      <w:r>
        <w:rPr>
          <w:spacing w:val="21"/>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17"/>
          <w:sz w:val="24"/>
          <w:szCs w:val="24"/>
        </w:rPr>
        <w:t xml:space="preserve"> </w:t>
      </w:r>
      <w:r>
        <w:rPr>
          <w:spacing w:val="-2"/>
          <w:sz w:val="24"/>
          <w:szCs w:val="24"/>
        </w:rPr>
        <w:t>M</w:t>
      </w:r>
      <w:r>
        <w:rPr>
          <w:spacing w:val="4"/>
          <w:sz w:val="24"/>
          <w:szCs w:val="24"/>
        </w:rPr>
        <w:t>a</w:t>
      </w:r>
      <w:r>
        <w:rPr>
          <w:sz w:val="24"/>
          <w:szCs w:val="24"/>
        </w:rPr>
        <w:t>bi</w:t>
      </w:r>
      <w:r>
        <w:rPr>
          <w:spacing w:val="2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pacing w:val="5"/>
          <w:sz w:val="24"/>
          <w:szCs w:val="24"/>
        </w:rPr>
        <w:t>d</w:t>
      </w:r>
      <w:r>
        <w:rPr>
          <w:sz w:val="24"/>
          <w:szCs w:val="24"/>
        </w:rPr>
        <w:t>a</w:t>
      </w:r>
      <w:r>
        <w:rPr>
          <w:spacing w:val="30"/>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5"/>
          <w:sz w:val="24"/>
          <w:szCs w:val="24"/>
        </w:rPr>
        <w:t xml:space="preserve"> </w:t>
      </w:r>
      <w:r>
        <w:rPr>
          <w:sz w:val="24"/>
          <w:szCs w:val="24"/>
        </w:rPr>
        <w:t>u</w:t>
      </w:r>
      <w:r>
        <w:rPr>
          <w:spacing w:val="-5"/>
          <w:sz w:val="24"/>
          <w:szCs w:val="24"/>
        </w:rPr>
        <w:t>n</w:t>
      </w:r>
      <w:r>
        <w:rPr>
          <w:spacing w:val="5"/>
          <w:sz w:val="24"/>
          <w:szCs w:val="24"/>
        </w:rPr>
        <w:t>t</w:t>
      </w:r>
      <w:r>
        <w:rPr>
          <w:sz w:val="24"/>
          <w:szCs w:val="24"/>
        </w:rPr>
        <w:t>uk</w:t>
      </w:r>
    </w:p>
    <w:p w:rsidR="00E16CF6" w:rsidRPr="00764E87" w:rsidRDefault="007019C9" w:rsidP="008933F3">
      <w:pPr>
        <w:spacing w:before="3"/>
        <w:ind w:left="1200"/>
        <w:jc w:val="both"/>
        <w:rPr>
          <w:sz w:val="24"/>
          <w:szCs w:val="24"/>
          <w:lang w:val="id-ID"/>
        </w:rPr>
      </w:pP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p>
    <w:p w:rsidR="00E16CF6" w:rsidRPr="008933F3" w:rsidRDefault="007019C9" w:rsidP="008933F3">
      <w:pPr>
        <w:pStyle w:val="ListParagraph"/>
        <w:numPr>
          <w:ilvl w:val="0"/>
          <w:numId w:val="29"/>
        </w:numPr>
        <w:spacing w:line="260" w:lineRule="exact"/>
        <w:ind w:left="851" w:hanging="284"/>
        <w:jc w:val="both"/>
        <w:rPr>
          <w:sz w:val="24"/>
          <w:szCs w:val="24"/>
        </w:rPr>
      </w:pPr>
      <w:r w:rsidRPr="008933F3">
        <w:rPr>
          <w:spacing w:val="1"/>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z w:val="24"/>
          <w:szCs w:val="24"/>
        </w:rPr>
        <w:t>D</w:t>
      </w:r>
      <w:r w:rsidRPr="008933F3">
        <w:rPr>
          <w:spacing w:val="-1"/>
          <w:sz w:val="24"/>
          <w:szCs w:val="24"/>
        </w:rPr>
        <w:t>e</w:t>
      </w:r>
      <w:r w:rsidRPr="008933F3">
        <w:rPr>
          <w:sz w:val="24"/>
          <w:szCs w:val="24"/>
        </w:rPr>
        <w:t>w</w:t>
      </w:r>
      <w:r w:rsidRPr="008933F3">
        <w:rPr>
          <w:spacing w:val="-1"/>
          <w:sz w:val="24"/>
          <w:szCs w:val="24"/>
        </w:rPr>
        <w:t>a</w:t>
      </w:r>
      <w:r w:rsidRPr="008933F3">
        <w:rPr>
          <w:sz w:val="24"/>
          <w:szCs w:val="24"/>
        </w:rPr>
        <w:t>n</w:t>
      </w:r>
      <w:r w:rsidRPr="008933F3">
        <w:rPr>
          <w:spacing w:val="-3"/>
          <w:sz w:val="24"/>
          <w:szCs w:val="24"/>
        </w:rPr>
        <w:t xml:space="preserve"> </w:t>
      </w:r>
      <w:r w:rsidRPr="008933F3">
        <w:rPr>
          <w:spacing w:val="1"/>
          <w:sz w:val="24"/>
          <w:szCs w:val="24"/>
        </w:rPr>
        <w:t>S</w:t>
      </w:r>
      <w:r w:rsidRPr="008933F3">
        <w:rPr>
          <w:spacing w:val="-1"/>
          <w:sz w:val="24"/>
          <w:szCs w:val="24"/>
        </w:rPr>
        <w:t>a</w:t>
      </w:r>
      <w:r w:rsidRPr="008933F3">
        <w:rPr>
          <w:sz w:val="24"/>
          <w:szCs w:val="24"/>
        </w:rPr>
        <w:t>ka</w:t>
      </w:r>
    </w:p>
    <w:p w:rsidR="00E16CF6" w:rsidRDefault="007019C9" w:rsidP="008933F3">
      <w:pPr>
        <w:spacing w:before="7" w:line="260" w:lineRule="exact"/>
        <w:ind w:left="1200" w:right="74" w:hanging="360"/>
        <w:jc w:val="both"/>
        <w:rPr>
          <w:sz w:val="24"/>
          <w:szCs w:val="24"/>
        </w:rPr>
        <w:sectPr w:rsidR="00E16CF6">
          <w:headerReference w:type="default" r:id="rId18"/>
          <w:pgSz w:w="11920" w:h="16840"/>
          <w:pgMar w:top="1560" w:right="1020" w:bottom="280" w:left="1580" w:header="0" w:footer="0" w:gutter="0"/>
          <w:cols w:space="720"/>
        </w:sectPr>
      </w:pPr>
      <w:r>
        <w:rPr>
          <w:spacing w:val="-1"/>
          <w:sz w:val="24"/>
          <w:szCs w:val="24"/>
        </w:rPr>
        <w:t>a</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1"/>
          <w:sz w:val="24"/>
          <w:szCs w:val="24"/>
        </w:rPr>
        <w:t xml:space="preserve"> </w:t>
      </w:r>
      <w:r>
        <w:rPr>
          <w:spacing w:val="2"/>
          <w:sz w:val="24"/>
          <w:szCs w:val="24"/>
        </w:rPr>
        <w:t>T</w:t>
      </w:r>
      <w:r>
        <w:rPr>
          <w:sz w:val="24"/>
          <w:szCs w:val="24"/>
        </w:rPr>
        <w:t>ug</w:t>
      </w:r>
      <w:r>
        <w:rPr>
          <w:spacing w:val="-1"/>
          <w:sz w:val="24"/>
          <w:szCs w:val="24"/>
        </w:rPr>
        <w:t>a</w:t>
      </w:r>
      <w:r>
        <w:rPr>
          <w:spacing w:val="-2"/>
          <w:sz w:val="24"/>
          <w:szCs w:val="24"/>
        </w:rPr>
        <w:t>s</w:t>
      </w:r>
      <w:r>
        <w:rPr>
          <w:sz w:val="24"/>
          <w:szCs w:val="24"/>
        </w:rPr>
        <w:t>,</w:t>
      </w:r>
      <w:r>
        <w:rPr>
          <w:spacing w:val="33"/>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31"/>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41"/>
          <w:sz w:val="24"/>
          <w:szCs w:val="24"/>
        </w:rPr>
        <w:t xml:space="preserve"> </w:t>
      </w:r>
      <w:r>
        <w:rPr>
          <w:spacing w:val="-6"/>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26"/>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26"/>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30"/>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30"/>
          <w:sz w:val="24"/>
          <w:szCs w:val="24"/>
        </w:rPr>
        <w:t xml:space="preserve"> </w:t>
      </w:r>
      <w:r>
        <w:rPr>
          <w:sz w:val="24"/>
          <w:szCs w:val="24"/>
        </w:rPr>
        <w:t>p</w:t>
      </w:r>
      <w:r>
        <w:rPr>
          <w:spacing w:val="4"/>
          <w:sz w:val="24"/>
          <w:szCs w:val="24"/>
        </w:rPr>
        <w:t>e</w:t>
      </w:r>
      <w:r>
        <w:rPr>
          <w:spacing w:val="-5"/>
          <w:sz w:val="24"/>
          <w:szCs w:val="24"/>
        </w:rPr>
        <w:t>n</w:t>
      </w:r>
      <w:r>
        <w:rPr>
          <w:sz w:val="24"/>
          <w:szCs w:val="24"/>
        </w:rPr>
        <w:t>gu</w:t>
      </w:r>
      <w:r>
        <w:rPr>
          <w:spacing w:val="1"/>
          <w:sz w:val="24"/>
          <w:szCs w:val="24"/>
        </w:rPr>
        <w:t>r</w:t>
      </w:r>
      <w:r>
        <w:rPr>
          <w:sz w:val="24"/>
          <w:szCs w:val="24"/>
        </w:rPr>
        <w:t>us</w:t>
      </w:r>
      <w:r>
        <w:rPr>
          <w:spacing w:val="29"/>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5"/>
          <w:sz w:val="24"/>
          <w:szCs w:val="24"/>
        </w:rPr>
        <w:t xml:space="preserve"> 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s</w:t>
      </w:r>
      <w:r>
        <w:rPr>
          <w:spacing w:val="4"/>
          <w:sz w:val="24"/>
          <w:szCs w:val="24"/>
        </w:rPr>
        <w:t>e</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pacing w:val="-10"/>
          <w:sz w:val="24"/>
          <w:szCs w:val="24"/>
        </w:rPr>
        <w:t>y</w:t>
      </w:r>
      <w:r>
        <w:rPr>
          <w:spacing w:val="4"/>
          <w:sz w:val="24"/>
          <w:szCs w:val="24"/>
        </w:rPr>
        <w:t>a</w:t>
      </w:r>
      <w:r>
        <w:rPr>
          <w:sz w:val="24"/>
          <w:szCs w:val="24"/>
        </w:rPr>
        <w:t>ng</w:t>
      </w:r>
    </w:p>
    <w:p w:rsidR="00E16CF6" w:rsidRDefault="007019C9" w:rsidP="008933F3">
      <w:pPr>
        <w:spacing w:before="66"/>
        <w:ind w:left="1100" w:right="62"/>
        <w:jc w:val="both"/>
        <w:rPr>
          <w:rFonts w:ascii="Arial" w:eastAsia="Arial" w:hAnsi="Arial" w:cs="Arial"/>
          <w:sz w:val="24"/>
          <w:szCs w:val="24"/>
        </w:rPr>
      </w:pPr>
      <w:r>
        <w:rPr>
          <w:spacing w:val="-4"/>
          <w:sz w:val="24"/>
          <w:szCs w:val="24"/>
        </w:rPr>
        <w:lastRenderedPageBreak/>
        <w:t>i</w:t>
      </w:r>
      <w:r>
        <w:rPr>
          <w:sz w:val="24"/>
          <w:szCs w:val="24"/>
        </w:rPr>
        <w:t>n</w:t>
      </w:r>
      <w:r>
        <w:rPr>
          <w:spacing w:val="5"/>
          <w:sz w:val="24"/>
          <w:szCs w:val="24"/>
        </w:rPr>
        <w:t>g</w:t>
      </w:r>
      <w:r>
        <w:rPr>
          <w:spacing w:val="-4"/>
          <w:sz w:val="24"/>
          <w:szCs w:val="24"/>
        </w:rPr>
        <w:t>i</w:t>
      </w:r>
      <w:r>
        <w:rPr>
          <w:sz w:val="24"/>
          <w:szCs w:val="24"/>
        </w:rPr>
        <w:t>n</w:t>
      </w:r>
      <w:r>
        <w:rPr>
          <w:spacing w:val="50"/>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a</w:t>
      </w:r>
      <w:r>
        <w:rPr>
          <w:spacing w:val="1"/>
          <w:sz w:val="24"/>
          <w:szCs w:val="24"/>
        </w:rPr>
        <w:t>r</w:t>
      </w:r>
      <w:r>
        <w:rPr>
          <w:spacing w:val="5"/>
          <w:sz w:val="24"/>
          <w:szCs w:val="24"/>
        </w:rPr>
        <w:t>t</w:t>
      </w:r>
      <w:r>
        <w:rPr>
          <w:spacing w:val="-4"/>
          <w:sz w:val="24"/>
          <w:szCs w:val="24"/>
        </w:rPr>
        <w:t>i</w:t>
      </w:r>
      <w:r>
        <w:rPr>
          <w:spacing w:val="2"/>
          <w:sz w:val="24"/>
          <w:szCs w:val="24"/>
        </w:rPr>
        <w:t>s</w:t>
      </w:r>
      <w:r>
        <w:rPr>
          <w:spacing w:val="-4"/>
          <w:sz w:val="24"/>
          <w:szCs w:val="24"/>
        </w:rPr>
        <w:t>i</w:t>
      </w:r>
      <w:r>
        <w:rPr>
          <w:sz w:val="24"/>
          <w:szCs w:val="24"/>
        </w:rPr>
        <w:t>p</w:t>
      </w:r>
      <w:r>
        <w:rPr>
          <w:spacing w:val="-1"/>
          <w:sz w:val="24"/>
          <w:szCs w:val="24"/>
        </w:rPr>
        <w:t>a</w:t>
      </w:r>
      <w:r>
        <w:rPr>
          <w:spacing w:val="2"/>
          <w:sz w:val="24"/>
          <w:szCs w:val="24"/>
        </w:rPr>
        <w:t>s</w:t>
      </w:r>
      <w:r>
        <w:rPr>
          <w:sz w:val="24"/>
          <w:szCs w:val="24"/>
        </w:rPr>
        <w:t>i</w:t>
      </w:r>
      <w:r>
        <w:rPr>
          <w:spacing w:val="46"/>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41"/>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pacing w:val="5"/>
          <w:sz w:val="24"/>
          <w:szCs w:val="24"/>
        </w:rPr>
        <w:t>g</w:t>
      </w:r>
      <w:r>
        <w:rPr>
          <w:sz w:val="24"/>
          <w:szCs w:val="24"/>
        </w:rPr>
        <w:t>a</w:t>
      </w:r>
      <w:r>
        <w:rPr>
          <w:spacing w:val="49"/>
          <w:sz w:val="24"/>
          <w:szCs w:val="24"/>
        </w:rPr>
        <w:t xml:space="preserve"> </w:t>
      </w:r>
      <w:r>
        <w:rPr>
          <w:spacing w:val="-2"/>
          <w:sz w:val="24"/>
          <w:szCs w:val="24"/>
        </w:rPr>
        <w:t>s</w:t>
      </w:r>
      <w:r>
        <w:rPr>
          <w:sz w:val="24"/>
          <w:szCs w:val="24"/>
        </w:rPr>
        <w:t>uk</w:t>
      </w:r>
      <w:r>
        <w:rPr>
          <w:spacing w:val="-1"/>
          <w:sz w:val="24"/>
          <w:szCs w:val="24"/>
        </w:rPr>
        <w:t>a</w:t>
      </w:r>
      <w:r>
        <w:rPr>
          <w:spacing w:val="1"/>
          <w:sz w:val="24"/>
          <w:szCs w:val="24"/>
        </w:rPr>
        <w:t>r</w:t>
      </w:r>
      <w:r>
        <w:rPr>
          <w:spacing w:val="4"/>
          <w:sz w:val="24"/>
          <w:szCs w:val="24"/>
        </w:rPr>
        <w:t>e</w:t>
      </w:r>
      <w:r>
        <w:rPr>
          <w:spacing w:val="-9"/>
          <w:sz w:val="24"/>
          <w:szCs w:val="24"/>
        </w:rPr>
        <w:t>l</w:t>
      </w:r>
      <w:r>
        <w:rPr>
          <w:sz w:val="24"/>
          <w:szCs w:val="24"/>
        </w:rPr>
        <w:t>a</w:t>
      </w:r>
      <w:r>
        <w:rPr>
          <w:spacing w:val="49"/>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41"/>
          <w:sz w:val="24"/>
          <w:szCs w:val="24"/>
        </w:rPr>
        <w:t xml:space="preserve"> </w:t>
      </w:r>
      <w:r>
        <w:rPr>
          <w:spacing w:val="-2"/>
          <w:sz w:val="24"/>
          <w:szCs w:val="24"/>
        </w:rPr>
        <w:t>s</w:t>
      </w:r>
      <w:r>
        <w:rPr>
          <w:spacing w:val="5"/>
          <w:sz w:val="24"/>
          <w:szCs w:val="24"/>
        </w:rPr>
        <w:t>u</w:t>
      </w:r>
      <w:r>
        <w:rPr>
          <w:spacing w:val="-1"/>
          <w:sz w:val="24"/>
          <w:szCs w:val="24"/>
        </w:rPr>
        <w:t>a</w:t>
      </w:r>
      <w:r>
        <w:rPr>
          <w:spacing w:val="5"/>
          <w:sz w:val="24"/>
          <w:szCs w:val="24"/>
        </w:rPr>
        <w:t>t</w:t>
      </w:r>
      <w:r>
        <w:rPr>
          <w:sz w:val="24"/>
          <w:szCs w:val="24"/>
        </w:rPr>
        <w:t>u</w:t>
      </w:r>
      <w:r>
        <w:rPr>
          <w:spacing w:val="50"/>
          <w:sz w:val="24"/>
          <w:szCs w:val="24"/>
        </w:rPr>
        <w:t xml:space="preserve"> </w:t>
      </w:r>
      <w:r>
        <w:rPr>
          <w:sz w:val="24"/>
          <w:szCs w:val="24"/>
        </w:rPr>
        <w:t>k</w:t>
      </w:r>
      <w:r>
        <w:rPr>
          <w:spacing w:val="-1"/>
          <w:sz w:val="24"/>
          <w:szCs w:val="24"/>
        </w:rPr>
        <w:t>e</w:t>
      </w:r>
      <w:r>
        <w:rPr>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45"/>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4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r</w:t>
      </w:r>
      <w:r>
        <w:rPr>
          <w:spacing w:val="-1"/>
          <w:sz w:val="24"/>
          <w:szCs w:val="24"/>
        </w:rPr>
        <w:t>aca</w:t>
      </w:r>
      <w:r>
        <w:rPr>
          <w:spacing w:val="-5"/>
          <w:sz w:val="24"/>
          <w:szCs w:val="24"/>
        </w:rPr>
        <w:t>n</w:t>
      </w:r>
      <w:r>
        <w:rPr>
          <w:spacing w:val="3"/>
          <w:sz w:val="24"/>
          <w:szCs w:val="24"/>
        </w:rPr>
        <w:t>a</w:t>
      </w:r>
      <w:r>
        <w:rPr>
          <w:rFonts w:ascii="Arial" w:eastAsia="Arial" w:hAnsi="Arial" w:cs="Arial"/>
          <w:sz w:val="24"/>
          <w:szCs w:val="24"/>
        </w:rPr>
        <w:t>.</w:t>
      </w:r>
    </w:p>
    <w:p w:rsidR="00E16CF6" w:rsidRDefault="007019C9" w:rsidP="008933F3">
      <w:pPr>
        <w:spacing w:line="260" w:lineRule="exact"/>
        <w:ind w:left="740"/>
        <w:jc w:val="both"/>
        <w:rPr>
          <w:sz w:val="24"/>
          <w:szCs w:val="24"/>
        </w:rPr>
      </w:pPr>
      <w:r>
        <w:rPr>
          <w:spacing w:val="-5"/>
          <w:sz w:val="24"/>
          <w:szCs w:val="24"/>
        </w:rPr>
        <w:t>b</w:t>
      </w:r>
      <w:r>
        <w:rPr>
          <w:sz w:val="24"/>
          <w:szCs w:val="24"/>
        </w:rPr>
        <w:t xml:space="preserve">.  </w:t>
      </w:r>
      <w:r>
        <w:rPr>
          <w:spacing w:val="5"/>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pacing w:val="-2"/>
          <w:sz w:val="24"/>
          <w:szCs w:val="24"/>
        </w:rPr>
        <w:t>B</w:t>
      </w:r>
      <w:r>
        <w:rPr>
          <w:spacing w:val="-4"/>
          <w:sz w:val="24"/>
          <w:szCs w:val="24"/>
        </w:rPr>
        <w:t>i</w:t>
      </w:r>
      <w:r>
        <w:rPr>
          <w:spacing w:val="-1"/>
          <w:sz w:val="24"/>
          <w:szCs w:val="24"/>
        </w:rPr>
        <w:t>a</w:t>
      </w:r>
      <w:r>
        <w:rPr>
          <w:spacing w:val="-2"/>
          <w:sz w:val="24"/>
          <w:szCs w:val="24"/>
        </w:rPr>
        <w:t>s</w:t>
      </w:r>
      <w:r>
        <w:rPr>
          <w:sz w:val="24"/>
          <w:szCs w:val="24"/>
        </w:rPr>
        <w:t>a,</w:t>
      </w:r>
      <w:r>
        <w:rPr>
          <w:spacing w:val="9"/>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7"/>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k</w:t>
      </w:r>
    </w:p>
    <w:p w:rsidR="00E16CF6" w:rsidRDefault="007019C9" w:rsidP="008933F3">
      <w:pPr>
        <w:spacing w:before="2"/>
        <w:ind w:left="1100"/>
        <w:jc w:val="both"/>
        <w:rPr>
          <w:sz w:val="24"/>
          <w:szCs w:val="24"/>
        </w:rPr>
      </w:pPr>
      <w:r>
        <w:rPr>
          <w:spacing w:val="5"/>
          <w:sz w:val="24"/>
          <w:szCs w:val="24"/>
        </w:rPr>
        <w:t>d</w:t>
      </w:r>
      <w:r>
        <w:rPr>
          <w:spacing w:val="-9"/>
          <w:sz w:val="24"/>
          <w:szCs w:val="24"/>
        </w:rPr>
        <w:t>i</w:t>
      </w:r>
      <w:r>
        <w:rPr>
          <w:sz w:val="24"/>
          <w:szCs w:val="24"/>
        </w:rPr>
        <w:t>k</w:t>
      </w:r>
      <w:r>
        <w:rPr>
          <w:spacing w:val="4"/>
          <w:sz w:val="24"/>
          <w:szCs w:val="24"/>
        </w:rPr>
        <w:t>e</w:t>
      </w:r>
      <w:r>
        <w:rPr>
          <w:spacing w:val="-9"/>
          <w:sz w:val="24"/>
          <w:szCs w:val="24"/>
        </w:rPr>
        <w:t>l</w:t>
      </w:r>
      <w:r>
        <w:rPr>
          <w:spacing w:val="9"/>
          <w:sz w:val="24"/>
          <w:szCs w:val="24"/>
        </w:rPr>
        <w:t>o</w:t>
      </w:r>
      <w:r>
        <w:rPr>
          <w:spacing w:val="-4"/>
          <w:sz w:val="24"/>
          <w:szCs w:val="24"/>
        </w:rPr>
        <w:t>l</w:t>
      </w:r>
      <w:r>
        <w:rPr>
          <w:spacing w:val="4"/>
          <w:sz w:val="24"/>
          <w:szCs w:val="24"/>
        </w:rPr>
        <w:t>a</w:t>
      </w:r>
      <w:r>
        <w:rPr>
          <w:sz w:val="24"/>
          <w:szCs w:val="24"/>
        </w:rPr>
        <w:t>h</w:t>
      </w:r>
      <w:r>
        <w:rPr>
          <w:spacing w:val="-3"/>
          <w:sz w:val="24"/>
          <w:szCs w:val="24"/>
        </w:rPr>
        <w:t xml:space="preserve"> </w:t>
      </w:r>
      <w:r>
        <w:rPr>
          <w:spacing w:val="1"/>
          <w:sz w:val="24"/>
          <w:szCs w:val="24"/>
        </w:rPr>
        <w:t>S</w:t>
      </w:r>
      <w:r>
        <w:rPr>
          <w:spacing w:val="4"/>
          <w:sz w:val="24"/>
          <w:szCs w:val="24"/>
        </w:rPr>
        <w:t>a</w:t>
      </w:r>
      <w:r>
        <w:rPr>
          <w:spacing w:val="-5"/>
          <w:sz w:val="24"/>
          <w:szCs w:val="24"/>
        </w:rPr>
        <w:t>n</w:t>
      </w:r>
      <w:r>
        <w:rPr>
          <w:sz w:val="24"/>
          <w:szCs w:val="24"/>
        </w:rPr>
        <w:t>gga</w:t>
      </w:r>
      <w:r>
        <w:rPr>
          <w:spacing w:val="1"/>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rsidR="00E16CF6" w:rsidRDefault="00E16CF6">
      <w:pPr>
        <w:spacing w:before="17" w:line="260" w:lineRule="exact"/>
        <w:rPr>
          <w:sz w:val="26"/>
          <w:szCs w:val="26"/>
        </w:rPr>
      </w:pPr>
    </w:p>
    <w:p w:rsidR="00E16CF6" w:rsidRDefault="007019C9" w:rsidP="008933F3">
      <w:pPr>
        <w:pStyle w:val="ListParagraph"/>
        <w:numPr>
          <w:ilvl w:val="0"/>
          <w:numId w:val="29"/>
        </w:numPr>
        <w:ind w:left="709" w:hanging="294"/>
        <w:rPr>
          <w:sz w:val="24"/>
          <w:szCs w:val="24"/>
        </w:rPr>
      </w:pPr>
      <w:r w:rsidRPr="008933F3">
        <w:rPr>
          <w:spacing w:val="1"/>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pacing w:val="1"/>
          <w:sz w:val="24"/>
          <w:szCs w:val="24"/>
        </w:rPr>
        <w:t>S</w:t>
      </w:r>
      <w:r w:rsidRPr="008933F3">
        <w:rPr>
          <w:spacing w:val="-1"/>
          <w:sz w:val="24"/>
          <w:szCs w:val="24"/>
        </w:rPr>
        <w:t>a</w:t>
      </w:r>
      <w:r w:rsidRPr="008933F3">
        <w:rPr>
          <w:spacing w:val="-5"/>
          <w:sz w:val="24"/>
          <w:szCs w:val="24"/>
        </w:rPr>
        <w:t>n</w:t>
      </w:r>
      <w:r w:rsidRPr="008933F3">
        <w:rPr>
          <w:sz w:val="24"/>
          <w:szCs w:val="24"/>
        </w:rPr>
        <w:t>gga</w:t>
      </w:r>
      <w:r w:rsidRPr="008933F3">
        <w:rPr>
          <w:spacing w:val="3"/>
          <w:sz w:val="24"/>
          <w:szCs w:val="24"/>
        </w:rPr>
        <w:t xml:space="preserve"> </w:t>
      </w:r>
      <w:r w:rsidRPr="008933F3">
        <w:rPr>
          <w:spacing w:val="-5"/>
          <w:sz w:val="24"/>
          <w:szCs w:val="24"/>
        </w:rPr>
        <w:t>K</w:t>
      </w:r>
      <w:r w:rsidRPr="008933F3">
        <w:rPr>
          <w:spacing w:val="-1"/>
          <w:sz w:val="24"/>
          <w:szCs w:val="24"/>
        </w:rPr>
        <w:t>e</w:t>
      </w:r>
      <w:r w:rsidRPr="008933F3">
        <w:rPr>
          <w:spacing w:val="6"/>
          <w:sz w:val="24"/>
          <w:szCs w:val="24"/>
        </w:rPr>
        <w:t>r</w:t>
      </w:r>
      <w:r w:rsidRPr="008933F3">
        <w:rPr>
          <w:spacing w:val="-4"/>
          <w:sz w:val="24"/>
          <w:szCs w:val="24"/>
        </w:rPr>
        <w:t>j</w:t>
      </w:r>
      <w:r w:rsidRPr="008933F3">
        <w:rPr>
          <w:sz w:val="24"/>
          <w:szCs w:val="24"/>
        </w:rPr>
        <w:t>a</w:t>
      </w:r>
      <w:r w:rsidRPr="008933F3">
        <w:rPr>
          <w:spacing w:val="6"/>
          <w:sz w:val="24"/>
          <w:szCs w:val="24"/>
        </w:rPr>
        <w:t xml:space="preserve"> </w:t>
      </w:r>
      <w:r w:rsidRPr="008933F3">
        <w:rPr>
          <w:spacing w:val="-10"/>
          <w:sz w:val="24"/>
          <w:szCs w:val="24"/>
        </w:rPr>
        <w:t>y</w:t>
      </w:r>
      <w:r w:rsidRPr="008933F3">
        <w:rPr>
          <w:spacing w:val="4"/>
          <w:sz w:val="24"/>
          <w:szCs w:val="24"/>
        </w:rPr>
        <w:t>a</w:t>
      </w:r>
      <w:r w:rsidRPr="008933F3">
        <w:rPr>
          <w:spacing w:val="-9"/>
          <w:sz w:val="24"/>
          <w:szCs w:val="24"/>
        </w:rPr>
        <w:t>i</w:t>
      </w:r>
      <w:r w:rsidRPr="008933F3">
        <w:rPr>
          <w:spacing w:val="5"/>
          <w:sz w:val="24"/>
          <w:szCs w:val="24"/>
        </w:rPr>
        <w:t>t</w:t>
      </w:r>
      <w:r w:rsidRPr="008933F3">
        <w:rPr>
          <w:sz w:val="24"/>
          <w:szCs w:val="24"/>
        </w:rPr>
        <w:t>u</w:t>
      </w:r>
      <w:r w:rsidRPr="008933F3">
        <w:rPr>
          <w:spacing w:val="2"/>
          <w:sz w:val="24"/>
          <w:szCs w:val="24"/>
        </w:rPr>
        <w:t xml:space="preserve"> </w:t>
      </w:r>
      <w:r w:rsidRPr="008933F3">
        <w:rPr>
          <w:spacing w:val="-2"/>
          <w:sz w:val="24"/>
          <w:szCs w:val="24"/>
        </w:rPr>
        <w:t>s</w:t>
      </w:r>
      <w:r w:rsidRPr="008933F3">
        <w:rPr>
          <w:sz w:val="24"/>
          <w:szCs w:val="24"/>
        </w:rPr>
        <w:t>u</w:t>
      </w:r>
      <w:r w:rsidRPr="008933F3">
        <w:rPr>
          <w:spacing w:val="1"/>
          <w:sz w:val="24"/>
          <w:szCs w:val="24"/>
        </w:rPr>
        <w:t>r</w:t>
      </w:r>
      <w:r w:rsidRPr="008933F3">
        <w:rPr>
          <w:spacing w:val="-1"/>
          <w:sz w:val="24"/>
          <w:szCs w:val="24"/>
        </w:rPr>
        <w:t>a</w:t>
      </w:r>
      <w:r w:rsidRPr="008933F3">
        <w:rPr>
          <w:sz w:val="24"/>
          <w:szCs w:val="24"/>
        </w:rPr>
        <w:t>t</w:t>
      </w:r>
      <w:r w:rsidRPr="008933F3">
        <w:rPr>
          <w:spacing w:val="3"/>
          <w:sz w:val="24"/>
          <w:szCs w:val="24"/>
        </w:rPr>
        <w:t xml:space="preserve"> </w:t>
      </w:r>
      <w:r w:rsidRPr="008933F3">
        <w:rPr>
          <w:spacing w:val="5"/>
          <w:sz w:val="24"/>
          <w:szCs w:val="24"/>
        </w:rPr>
        <w:t>t</w:t>
      </w:r>
      <w:r w:rsidRPr="008933F3">
        <w:rPr>
          <w:spacing w:val="-1"/>
          <w:sz w:val="24"/>
          <w:szCs w:val="24"/>
        </w:rPr>
        <w:t>e</w:t>
      </w:r>
      <w:r w:rsidRPr="008933F3">
        <w:rPr>
          <w:spacing w:val="1"/>
          <w:sz w:val="24"/>
          <w:szCs w:val="24"/>
        </w:rPr>
        <w:t>r</w:t>
      </w:r>
      <w:r w:rsidRPr="008933F3">
        <w:rPr>
          <w:sz w:val="24"/>
          <w:szCs w:val="24"/>
        </w:rPr>
        <w:t>k</w:t>
      </w:r>
      <w:r w:rsidRPr="008933F3">
        <w:rPr>
          <w:spacing w:val="-1"/>
          <w:sz w:val="24"/>
          <w:szCs w:val="24"/>
        </w:rPr>
        <w:t>a</w:t>
      </w:r>
      <w:r w:rsidRPr="008933F3">
        <w:rPr>
          <w:spacing w:val="-9"/>
          <w:sz w:val="24"/>
          <w:szCs w:val="24"/>
        </w:rPr>
        <w:t>i</w:t>
      </w:r>
      <w:r w:rsidRPr="008933F3">
        <w:rPr>
          <w:sz w:val="24"/>
          <w:szCs w:val="24"/>
        </w:rPr>
        <w:t>t</w:t>
      </w:r>
      <w:r w:rsidRPr="008933F3">
        <w:rPr>
          <w:spacing w:val="7"/>
          <w:sz w:val="24"/>
          <w:szCs w:val="24"/>
        </w:rPr>
        <w:t xml:space="preserve"> </w:t>
      </w:r>
      <w:r w:rsidRPr="008933F3">
        <w:rPr>
          <w:sz w:val="24"/>
          <w:szCs w:val="24"/>
        </w:rPr>
        <w:t>k</w:t>
      </w:r>
      <w:r w:rsidRPr="008933F3">
        <w:rPr>
          <w:spacing w:val="-1"/>
          <w:sz w:val="24"/>
          <w:szCs w:val="24"/>
        </w:rPr>
        <w:t>e</w:t>
      </w:r>
      <w:r w:rsidRPr="008933F3">
        <w:rPr>
          <w:spacing w:val="5"/>
          <w:sz w:val="24"/>
          <w:szCs w:val="24"/>
        </w:rPr>
        <w:t>g</w:t>
      </w:r>
      <w:r w:rsidRPr="008933F3">
        <w:rPr>
          <w:spacing w:val="-9"/>
          <w:sz w:val="24"/>
          <w:szCs w:val="24"/>
        </w:rPr>
        <w:t>i</w:t>
      </w:r>
      <w:r w:rsidRPr="008933F3">
        <w:rPr>
          <w:spacing w:val="-1"/>
          <w:sz w:val="24"/>
          <w:szCs w:val="24"/>
        </w:rPr>
        <w:t>a</w:t>
      </w:r>
      <w:r w:rsidRPr="008933F3">
        <w:rPr>
          <w:spacing w:val="5"/>
          <w:sz w:val="24"/>
          <w:szCs w:val="24"/>
        </w:rPr>
        <w:t>t</w:t>
      </w:r>
      <w:r w:rsidRPr="008933F3">
        <w:rPr>
          <w:spacing w:val="-1"/>
          <w:sz w:val="24"/>
          <w:szCs w:val="24"/>
        </w:rPr>
        <w:t>a</w:t>
      </w:r>
      <w:r w:rsidRPr="008933F3">
        <w:rPr>
          <w:sz w:val="24"/>
          <w:szCs w:val="24"/>
        </w:rPr>
        <w:t>n</w:t>
      </w:r>
      <w:r w:rsidRPr="008933F3">
        <w:rPr>
          <w:spacing w:val="2"/>
          <w:sz w:val="24"/>
          <w:szCs w:val="24"/>
        </w:rPr>
        <w:t xml:space="preserve"> </w:t>
      </w:r>
      <w:r w:rsidRPr="008933F3">
        <w:rPr>
          <w:spacing w:val="-5"/>
          <w:sz w:val="24"/>
          <w:szCs w:val="24"/>
        </w:rPr>
        <w:t>y</w:t>
      </w:r>
      <w:r w:rsidRPr="008933F3">
        <w:rPr>
          <w:spacing w:val="4"/>
          <w:sz w:val="24"/>
          <w:szCs w:val="24"/>
        </w:rPr>
        <w:t>a</w:t>
      </w:r>
      <w:r w:rsidRPr="008933F3">
        <w:rPr>
          <w:sz w:val="24"/>
          <w:szCs w:val="24"/>
        </w:rPr>
        <w:t>ng</w:t>
      </w:r>
      <w:r w:rsidRPr="008933F3">
        <w:rPr>
          <w:spacing w:val="2"/>
          <w:sz w:val="24"/>
          <w:szCs w:val="24"/>
        </w:rPr>
        <w:t xml:space="preserve"> </w:t>
      </w:r>
      <w:r w:rsidRPr="008933F3">
        <w:rPr>
          <w:sz w:val="24"/>
          <w:szCs w:val="24"/>
        </w:rPr>
        <w:t>d</w:t>
      </w:r>
      <w:r w:rsidRPr="008933F3">
        <w:rPr>
          <w:spacing w:val="-9"/>
          <w:sz w:val="24"/>
          <w:szCs w:val="24"/>
        </w:rPr>
        <w:t>i</w:t>
      </w:r>
      <w:r w:rsidRPr="008933F3">
        <w:rPr>
          <w:spacing w:val="5"/>
          <w:sz w:val="24"/>
          <w:szCs w:val="24"/>
        </w:rPr>
        <w:t>k</w:t>
      </w:r>
      <w:r w:rsidRPr="008933F3">
        <w:rPr>
          <w:spacing w:val="4"/>
          <w:sz w:val="24"/>
          <w:szCs w:val="24"/>
        </w:rPr>
        <w:t>e</w:t>
      </w:r>
      <w:r w:rsidRPr="008933F3">
        <w:rPr>
          <w:spacing w:val="-9"/>
          <w:sz w:val="24"/>
          <w:szCs w:val="24"/>
        </w:rPr>
        <w:t>l</w:t>
      </w:r>
      <w:r w:rsidRPr="008933F3">
        <w:rPr>
          <w:spacing w:val="9"/>
          <w:sz w:val="24"/>
          <w:szCs w:val="24"/>
        </w:rPr>
        <w:t>o</w:t>
      </w:r>
      <w:r w:rsidRPr="008933F3">
        <w:rPr>
          <w:spacing w:val="-4"/>
          <w:sz w:val="24"/>
          <w:szCs w:val="24"/>
        </w:rPr>
        <w:t>l</w:t>
      </w:r>
      <w:r w:rsidRPr="008933F3">
        <w:rPr>
          <w:sz w:val="24"/>
          <w:szCs w:val="24"/>
        </w:rPr>
        <w:t>a</w:t>
      </w:r>
      <w:r w:rsidRPr="008933F3">
        <w:rPr>
          <w:spacing w:val="8"/>
          <w:sz w:val="24"/>
          <w:szCs w:val="24"/>
        </w:rPr>
        <w:t xml:space="preserve"> </w:t>
      </w:r>
      <w:r w:rsidRPr="008933F3">
        <w:rPr>
          <w:spacing w:val="1"/>
          <w:sz w:val="24"/>
          <w:szCs w:val="24"/>
        </w:rPr>
        <w:t>S</w:t>
      </w:r>
      <w:r w:rsidRPr="008933F3">
        <w:rPr>
          <w:spacing w:val="-1"/>
          <w:sz w:val="24"/>
          <w:szCs w:val="24"/>
        </w:rPr>
        <w:t>a</w:t>
      </w:r>
      <w:r w:rsidRPr="008933F3">
        <w:rPr>
          <w:spacing w:val="-5"/>
          <w:sz w:val="24"/>
          <w:szCs w:val="24"/>
        </w:rPr>
        <w:t>n</w:t>
      </w:r>
      <w:r w:rsidRPr="008933F3">
        <w:rPr>
          <w:sz w:val="24"/>
          <w:szCs w:val="24"/>
        </w:rPr>
        <w:t>gga</w:t>
      </w:r>
      <w:r w:rsidRPr="008933F3">
        <w:rPr>
          <w:spacing w:val="6"/>
          <w:sz w:val="24"/>
          <w:szCs w:val="24"/>
        </w:rPr>
        <w:t xml:space="preserve"> </w:t>
      </w:r>
      <w:r w:rsidRPr="008933F3">
        <w:rPr>
          <w:spacing w:val="-5"/>
          <w:sz w:val="24"/>
          <w:szCs w:val="24"/>
        </w:rPr>
        <w:t>K</w:t>
      </w:r>
      <w:r w:rsidRPr="008933F3">
        <w:rPr>
          <w:spacing w:val="-1"/>
          <w:sz w:val="24"/>
          <w:szCs w:val="24"/>
        </w:rPr>
        <w:t>e</w:t>
      </w:r>
      <w:r w:rsidRPr="008933F3">
        <w:rPr>
          <w:spacing w:val="6"/>
          <w:sz w:val="24"/>
          <w:szCs w:val="24"/>
        </w:rPr>
        <w:t>r</w:t>
      </w:r>
      <w:r w:rsidRPr="008933F3">
        <w:rPr>
          <w:spacing w:val="-4"/>
          <w:sz w:val="24"/>
          <w:szCs w:val="24"/>
        </w:rPr>
        <w:t>j</w:t>
      </w:r>
      <w:r w:rsidRPr="008933F3">
        <w:rPr>
          <w:spacing w:val="-1"/>
          <w:sz w:val="24"/>
          <w:szCs w:val="24"/>
        </w:rPr>
        <w:t>a</w:t>
      </w:r>
      <w:r w:rsidRPr="008933F3">
        <w:rPr>
          <w:sz w:val="24"/>
          <w:szCs w:val="24"/>
        </w:rPr>
        <w:t>.</w:t>
      </w: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Default="003E42A9" w:rsidP="003E42A9">
      <w:pPr>
        <w:rPr>
          <w:sz w:val="24"/>
          <w:szCs w:val="24"/>
        </w:rPr>
      </w:pPr>
    </w:p>
    <w:p w:rsidR="003E42A9" w:rsidRPr="003E42A9" w:rsidRDefault="003E42A9" w:rsidP="003E42A9">
      <w:pPr>
        <w:rPr>
          <w:sz w:val="24"/>
          <w:szCs w:val="24"/>
        </w:rPr>
        <w:sectPr w:rsidR="003E42A9" w:rsidRPr="003E42A9">
          <w:headerReference w:type="default" r:id="rId19"/>
          <w:pgSz w:w="11920" w:h="16840"/>
          <w:pgMar w:top="1040" w:right="1040" w:bottom="280" w:left="1680" w:header="0" w:footer="0" w:gutter="0"/>
          <w:cols w:space="720"/>
        </w:sectPr>
      </w:pPr>
    </w:p>
    <w:p w:rsidR="00E16CF6" w:rsidRDefault="008933F3" w:rsidP="008933F3">
      <w:pPr>
        <w:spacing w:before="71"/>
        <w:jc w:val="center"/>
        <w:rPr>
          <w:sz w:val="24"/>
          <w:szCs w:val="24"/>
        </w:rPr>
      </w:pPr>
      <w:r>
        <w:rPr>
          <w:b/>
          <w:color w:val="0D0D0D"/>
          <w:sz w:val="24"/>
          <w:szCs w:val="24"/>
        </w:rPr>
        <w:lastRenderedPageBreak/>
        <w:t xml:space="preserve">   </w:t>
      </w:r>
      <w:r>
        <w:rPr>
          <w:b/>
          <w:color w:val="0D0D0D"/>
          <w:sz w:val="24"/>
          <w:szCs w:val="24"/>
        </w:rPr>
        <w:tab/>
      </w:r>
      <w:r w:rsidR="007019C9">
        <w:rPr>
          <w:b/>
          <w:color w:val="0D0D0D"/>
          <w:sz w:val="24"/>
          <w:szCs w:val="24"/>
        </w:rPr>
        <w:t>“</w:t>
      </w:r>
      <w:r w:rsidR="007019C9">
        <w:rPr>
          <w:b/>
          <w:color w:val="0D0D0D"/>
          <w:spacing w:val="1"/>
          <w:sz w:val="24"/>
          <w:szCs w:val="24"/>
        </w:rPr>
        <w:t>S</w:t>
      </w:r>
      <w:r w:rsidR="007019C9">
        <w:rPr>
          <w:b/>
          <w:color w:val="0D0D0D"/>
          <w:sz w:val="24"/>
          <w:szCs w:val="24"/>
        </w:rPr>
        <w:t>A</w:t>
      </w:r>
      <w:r w:rsidR="007019C9">
        <w:rPr>
          <w:b/>
          <w:color w:val="0D0D0D"/>
          <w:spacing w:val="-1"/>
          <w:sz w:val="24"/>
          <w:szCs w:val="24"/>
        </w:rPr>
        <w:t>N</w:t>
      </w:r>
      <w:r w:rsidR="007019C9">
        <w:rPr>
          <w:b/>
          <w:color w:val="0D0D0D"/>
          <w:sz w:val="24"/>
          <w:szCs w:val="24"/>
        </w:rPr>
        <w:t xml:space="preserve">DI </w:t>
      </w:r>
      <w:r w:rsidR="007019C9">
        <w:rPr>
          <w:b/>
          <w:color w:val="0D0D0D"/>
          <w:spacing w:val="1"/>
          <w:sz w:val="24"/>
          <w:szCs w:val="24"/>
        </w:rPr>
        <w:t>S</w:t>
      </w:r>
      <w:r w:rsidR="007019C9">
        <w:rPr>
          <w:b/>
          <w:color w:val="0D0D0D"/>
          <w:sz w:val="24"/>
          <w:szCs w:val="24"/>
        </w:rPr>
        <w:t>A</w:t>
      </w:r>
      <w:r w:rsidR="007019C9">
        <w:rPr>
          <w:b/>
          <w:color w:val="0D0D0D"/>
          <w:spacing w:val="5"/>
          <w:sz w:val="24"/>
          <w:szCs w:val="24"/>
        </w:rPr>
        <w:t>K</w:t>
      </w:r>
      <w:r w:rsidR="007019C9">
        <w:rPr>
          <w:b/>
          <w:color w:val="0D0D0D"/>
          <w:sz w:val="24"/>
          <w:szCs w:val="24"/>
        </w:rPr>
        <w:t>A</w:t>
      </w:r>
      <w:r w:rsidR="007019C9">
        <w:rPr>
          <w:b/>
          <w:color w:val="0D0D0D"/>
          <w:spacing w:val="-3"/>
          <w:sz w:val="24"/>
          <w:szCs w:val="24"/>
        </w:rPr>
        <w:t xml:space="preserve"> </w:t>
      </w:r>
      <w:r w:rsidR="007019C9">
        <w:rPr>
          <w:b/>
          <w:color w:val="0D0D0D"/>
          <w:spacing w:val="3"/>
          <w:sz w:val="24"/>
          <w:szCs w:val="24"/>
        </w:rPr>
        <w:t>B</w:t>
      </w:r>
      <w:r w:rsidR="007019C9">
        <w:rPr>
          <w:b/>
          <w:color w:val="0D0D0D"/>
          <w:sz w:val="24"/>
          <w:szCs w:val="24"/>
        </w:rPr>
        <w:t>HAY</w:t>
      </w:r>
      <w:r w:rsidR="007019C9">
        <w:rPr>
          <w:b/>
          <w:color w:val="0D0D0D"/>
          <w:spacing w:val="-1"/>
          <w:sz w:val="24"/>
          <w:szCs w:val="24"/>
        </w:rPr>
        <w:t>A</w:t>
      </w:r>
      <w:r w:rsidR="007019C9">
        <w:rPr>
          <w:b/>
          <w:color w:val="0D0D0D"/>
          <w:sz w:val="24"/>
          <w:szCs w:val="24"/>
        </w:rPr>
        <w:t>N</w:t>
      </w:r>
      <w:r w:rsidR="007019C9">
        <w:rPr>
          <w:b/>
          <w:color w:val="0D0D0D"/>
          <w:spacing w:val="-5"/>
          <w:sz w:val="24"/>
          <w:szCs w:val="24"/>
        </w:rPr>
        <w:t>G</w:t>
      </w:r>
      <w:r w:rsidR="007019C9">
        <w:rPr>
          <w:b/>
          <w:color w:val="0D0D0D"/>
          <w:spacing w:val="5"/>
          <w:sz w:val="24"/>
          <w:szCs w:val="24"/>
        </w:rPr>
        <w:t>K</w:t>
      </w:r>
      <w:r w:rsidR="007019C9">
        <w:rPr>
          <w:b/>
          <w:color w:val="0D0D0D"/>
          <w:sz w:val="24"/>
          <w:szCs w:val="24"/>
        </w:rPr>
        <w:t>A</w:t>
      </w:r>
      <w:r w:rsidR="007019C9">
        <w:rPr>
          <w:b/>
          <w:color w:val="0D0D0D"/>
          <w:spacing w:val="-1"/>
          <w:sz w:val="24"/>
          <w:szCs w:val="24"/>
        </w:rPr>
        <w:t>R</w:t>
      </w:r>
      <w:r w:rsidR="007019C9">
        <w:rPr>
          <w:b/>
          <w:color w:val="0D0D0D"/>
          <w:sz w:val="24"/>
          <w:szCs w:val="24"/>
        </w:rPr>
        <w:t>A”</w:t>
      </w:r>
    </w:p>
    <w:p w:rsidR="00E16CF6" w:rsidRDefault="00E16CF6">
      <w:pPr>
        <w:spacing w:line="200" w:lineRule="exact"/>
      </w:pPr>
    </w:p>
    <w:p w:rsidR="00E16CF6" w:rsidRDefault="00E16CF6">
      <w:pPr>
        <w:spacing w:before="12" w:line="280" w:lineRule="exact"/>
        <w:rPr>
          <w:sz w:val="28"/>
          <w:szCs w:val="28"/>
        </w:rPr>
      </w:pPr>
    </w:p>
    <w:p w:rsidR="00E16CF6" w:rsidRDefault="007019C9" w:rsidP="008933F3">
      <w:pPr>
        <w:ind w:left="2745" w:right="2187"/>
        <w:jc w:val="center"/>
        <w:rPr>
          <w:sz w:val="24"/>
          <w:szCs w:val="24"/>
        </w:rPr>
      </w:pPr>
      <w:r>
        <w:rPr>
          <w:color w:val="0D0D0D"/>
          <w:spacing w:val="1"/>
          <w:sz w:val="24"/>
          <w:szCs w:val="24"/>
        </w:rPr>
        <w:t>Pr</w:t>
      </w:r>
      <w:r>
        <w:rPr>
          <w:color w:val="0D0D0D"/>
          <w:spacing w:val="4"/>
          <w:sz w:val="24"/>
          <w:szCs w:val="24"/>
        </w:rPr>
        <w:t>a</w:t>
      </w:r>
      <w:r>
        <w:rPr>
          <w:color w:val="0D0D0D"/>
          <w:spacing w:val="-9"/>
          <w:sz w:val="24"/>
          <w:szCs w:val="24"/>
        </w:rPr>
        <w:t>m</w:t>
      </w:r>
      <w:r>
        <w:rPr>
          <w:color w:val="0D0D0D"/>
          <w:sz w:val="24"/>
          <w:szCs w:val="24"/>
        </w:rPr>
        <w:t>uka</w:t>
      </w:r>
      <w:r>
        <w:rPr>
          <w:color w:val="0D0D0D"/>
          <w:spacing w:val="1"/>
          <w:sz w:val="24"/>
          <w:szCs w:val="24"/>
        </w:rPr>
        <w:t xml:space="preserve"> S</w:t>
      </w:r>
      <w:r>
        <w:rPr>
          <w:color w:val="0D0D0D"/>
          <w:spacing w:val="-1"/>
          <w:sz w:val="24"/>
          <w:szCs w:val="24"/>
        </w:rPr>
        <w:t>a</w:t>
      </w:r>
      <w:r>
        <w:rPr>
          <w:color w:val="0D0D0D"/>
          <w:spacing w:val="5"/>
          <w:sz w:val="24"/>
          <w:szCs w:val="24"/>
        </w:rPr>
        <w:t>t</w:t>
      </w:r>
      <w:r>
        <w:rPr>
          <w:color w:val="0D0D0D"/>
          <w:sz w:val="24"/>
          <w:szCs w:val="24"/>
        </w:rPr>
        <w:t>u</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5"/>
          <w:sz w:val="24"/>
          <w:szCs w:val="24"/>
        </w:rPr>
        <w:t>K</w:t>
      </w:r>
      <w:r>
        <w:rPr>
          <w:color w:val="0D0D0D"/>
          <w:spacing w:val="-1"/>
          <w:sz w:val="24"/>
          <w:szCs w:val="24"/>
        </w:rPr>
        <w:t>a</w:t>
      </w:r>
      <w:r>
        <w:rPr>
          <w:color w:val="0D0D0D"/>
          <w:spacing w:val="6"/>
          <w:sz w:val="24"/>
          <w:szCs w:val="24"/>
        </w:rPr>
        <w:t>r</w:t>
      </w:r>
      <w:r>
        <w:rPr>
          <w:color w:val="0D0D0D"/>
          <w:spacing w:val="-5"/>
          <w:sz w:val="24"/>
          <w:szCs w:val="24"/>
        </w:rPr>
        <w:t>y</w:t>
      </w:r>
      <w:r>
        <w:rPr>
          <w:color w:val="0D0D0D"/>
          <w:sz w:val="24"/>
          <w:szCs w:val="24"/>
        </w:rPr>
        <w:t>a</w:t>
      </w:r>
      <w:r>
        <w:rPr>
          <w:color w:val="0D0D0D"/>
          <w:spacing w:val="1"/>
          <w:sz w:val="24"/>
          <w:szCs w:val="24"/>
        </w:rPr>
        <w:t xml:space="preserve"> </w:t>
      </w:r>
      <w:r>
        <w:rPr>
          <w:color w:val="0D0D0D"/>
          <w:spacing w:val="3"/>
          <w:sz w:val="24"/>
          <w:szCs w:val="24"/>
        </w:rPr>
        <w:t>B</w:t>
      </w:r>
      <w:r>
        <w:rPr>
          <w:color w:val="0D0D0D"/>
          <w:spacing w:val="-5"/>
          <w:sz w:val="24"/>
          <w:szCs w:val="24"/>
        </w:rPr>
        <w:t>h</w:t>
      </w:r>
      <w:r>
        <w:rPr>
          <w:color w:val="0D0D0D"/>
          <w:spacing w:val="4"/>
          <w:sz w:val="24"/>
          <w:szCs w:val="24"/>
        </w:rPr>
        <w:t>a</w:t>
      </w:r>
      <w:r>
        <w:rPr>
          <w:color w:val="0D0D0D"/>
          <w:spacing w:val="-5"/>
          <w:sz w:val="24"/>
          <w:szCs w:val="24"/>
        </w:rPr>
        <w:t>y</w:t>
      </w:r>
      <w:r>
        <w:rPr>
          <w:color w:val="0D0D0D"/>
          <w:spacing w:val="4"/>
          <w:sz w:val="24"/>
          <w:szCs w:val="24"/>
        </w:rPr>
        <w:t>a</w:t>
      </w:r>
      <w:r>
        <w:rPr>
          <w:color w:val="0D0D0D"/>
          <w:spacing w:val="-5"/>
          <w:sz w:val="24"/>
          <w:szCs w:val="24"/>
        </w:rPr>
        <w:t>n</w:t>
      </w:r>
      <w:r>
        <w:rPr>
          <w:color w:val="0D0D0D"/>
          <w:sz w:val="24"/>
          <w:szCs w:val="24"/>
        </w:rPr>
        <w:t>gk</w:t>
      </w:r>
      <w:r>
        <w:rPr>
          <w:color w:val="0D0D0D"/>
          <w:spacing w:val="-1"/>
          <w:sz w:val="24"/>
          <w:szCs w:val="24"/>
        </w:rPr>
        <w:t>a</w:t>
      </w:r>
      <w:r>
        <w:rPr>
          <w:color w:val="0D0D0D"/>
          <w:spacing w:val="1"/>
          <w:sz w:val="24"/>
          <w:szCs w:val="24"/>
        </w:rPr>
        <w:t>r</w:t>
      </w:r>
      <w:r>
        <w:rPr>
          <w:color w:val="0D0D0D"/>
          <w:sz w:val="24"/>
          <w:szCs w:val="24"/>
        </w:rPr>
        <w:t>a</w:t>
      </w:r>
    </w:p>
    <w:p w:rsidR="00E16CF6" w:rsidRDefault="00E16CF6" w:rsidP="008933F3">
      <w:pPr>
        <w:spacing w:before="9" w:line="100" w:lineRule="exact"/>
        <w:jc w:val="center"/>
        <w:rPr>
          <w:sz w:val="10"/>
          <w:szCs w:val="10"/>
        </w:rPr>
      </w:pPr>
    </w:p>
    <w:p w:rsidR="00E16CF6" w:rsidRDefault="007019C9" w:rsidP="008933F3">
      <w:pPr>
        <w:spacing w:line="333" w:lineRule="auto"/>
        <w:ind w:left="2746" w:right="2183" w:firstLine="1"/>
        <w:jc w:val="center"/>
        <w:rPr>
          <w:sz w:val="24"/>
          <w:szCs w:val="24"/>
        </w:rPr>
      </w:pPr>
      <w:r>
        <w:rPr>
          <w:color w:val="0D0D0D"/>
          <w:spacing w:val="1"/>
          <w:sz w:val="24"/>
          <w:szCs w:val="24"/>
        </w:rPr>
        <w:t>P</w:t>
      </w:r>
      <w:r>
        <w:rPr>
          <w:color w:val="0D0D0D"/>
          <w:spacing w:val="-1"/>
          <w:sz w:val="24"/>
          <w:szCs w:val="24"/>
        </w:rPr>
        <w:t>e</w:t>
      </w:r>
      <w:r>
        <w:rPr>
          <w:color w:val="0D0D0D"/>
          <w:spacing w:val="-5"/>
          <w:sz w:val="24"/>
          <w:szCs w:val="24"/>
        </w:rPr>
        <w:t>n</w:t>
      </w:r>
      <w:r>
        <w:rPr>
          <w:color w:val="0D0D0D"/>
          <w:spacing w:val="-1"/>
          <w:sz w:val="24"/>
          <w:szCs w:val="24"/>
        </w:rPr>
        <w:t>e</w:t>
      </w:r>
      <w:r>
        <w:rPr>
          <w:color w:val="0D0D0D"/>
          <w:spacing w:val="1"/>
          <w:sz w:val="24"/>
          <w:szCs w:val="24"/>
        </w:rPr>
        <w:t>r</w:t>
      </w:r>
      <w:r>
        <w:rPr>
          <w:color w:val="0D0D0D"/>
          <w:sz w:val="24"/>
          <w:szCs w:val="24"/>
        </w:rPr>
        <w:t>us H</w:t>
      </w:r>
      <w:r>
        <w:rPr>
          <w:color w:val="0D0D0D"/>
          <w:spacing w:val="-1"/>
          <w:sz w:val="24"/>
          <w:szCs w:val="24"/>
        </w:rPr>
        <w:t>a</w:t>
      </w:r>
      <w:r>
        <w:rPr>
          <w:color w:val="0D0D0D"/>
          <w:spacing w:val="1"/>
          <w:sz w:val="24"/>
          <w:szCs w:val="24"/>
        </w:rPr>
        <w:t>r</w:t>
      </w:r>
      <w:r>
        <w:rPr>
          <w:color w:val="0D0D0D"/>
          <w:spacing w:val="-1"/>
          <w:sz w:val="24"/>
          <w:szCs w:val="24"/>
        </w:rPr>
        <w:t>a</w:t>
      </w:r>
      <w:r>
        <w:rPr>
          <w:color w:val="0D0D0D"/>
          <w:sz w:val="24"/>
          <w:szCs w:val="24"/>
        </w:rPr>
        <w:t>p</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B</w:t>
      </w:r>
      <w:r>
        <w:rPr>
          <w:color w:val="0D0D0D"/>
          <w:spacing w:val="4"/>
          <w:sz w:val="24"/>
          <w:szCs w:val="24"/>
        </w:rPr>
        <w:t>a</w:t>
      </w:r>
      <w:r>
        <w:rPr>
          <w:color w:val="0D0D0D"/>
          <w:spacing w:val="-5"/>
          <w:sz w:val="24"/>
          <w:szCs w:val="24"/>
        </w:rPr>
        <w:t>n</w:t>
      </w:r>
      <w:r>
        <w:rPr>
          <w:color w:val="0D0D0D"/>
          <w:spacing w:val="5"/>
          <w:sz w:val="24"/>
          <w:szCs w:val="24"/>
        </w:rPr>
        <w:t>g</w:t>
      </w:r>
      <w:r>
        <w:rPr>
          <w:color w:val="0D0D0D"/>
          <w:spacing w:val="-2"/>
          <w:sz w:val="24"/>
          <w:szCs w:val="24"/>
        </w:rPr>
        <w:t>s</w:t>
      </w:r>
      <w:r>
        <w:rPr>
          <w:color w:val="0D0D0D"/>
          <w:sz w:val="24"/>
          <w:szCs w:val="24"/>
        </w:rPr>
        <w:t xml:space="preserve">a </w:t>
      </w:r>
      <w:r>
        <w:rPr>
          <w:color w:val="0D0D0D"/>
          <w:spacing w:val="1"/>
          <w:sz w:val="24"/>
          <w:szCs w:val="24"/>
        </w:rPr>
        <w:t>P</w:t>
      </w:r>
      <w:r>
        <w:rPr>
          <w:color w:val="0D0D0D"/>
          <w:spacing w:val="-1"/>
          <w:sz w:val="24"/>
          <w:szCs w:val="24"/>
        </w:rPr>
        <w:t>e</w:t>
      </w:r>
      <w:r>
        <w:rPr>
          <w:color w:val="0D0D0D"/>
          <w:spacing w:val="-5"/>
          <w:sz w:val="24"/>
          <w:szCs w:val="24"/>
        </w:rPr>
        <w:t>n</w:t>
      </w:r>
      <w:r>
        <w:rPr>
          <w:color w:val="0D0D0D"/>
          <w:sz w:val="24"/>
          <w:szCs w:val="24"/>
        </w:rPr>
        <w:t>duk</w:t>
      </w:r>
      <w:r>
        <w:rPr>
          <w:color w:val="0D0D0D"/>
          <w:spacing w:val="5"/>
          <w:sz w:val="24"/>
          <w:szCs w:val="24"/>
        </w:rPr>
        <w:t>u</w:t>
      </w:r>
      <w:r>
        <w:rPr>
          <w:color w:val="0D0D0D"/>
          <w:spacing w:val="-5"/>
          <w:sz w:val="24"/>
          <w:szCs w:val="24"/>
        </w:rPr>
        <w:t>n</w:t>
      </w:r>
      <w:r>
        <w:rPr>
          <w:color w:val="0D0D0D"/>
          <w:sz w:val="24"/>
          <w:szCs w:val="24"/>
        </w:rPr>
        <w:t>g</w:t>
      </w:r>
      <w:r>
        <w:rPr>
          <w:color w:val="0D0D0D"/>
          <w:spacing w:val="2"/>
          <w:sz w:val="24"/>
          <w:szCs w:val="24"/>
        </w:rPr>
        <w:t xml:space="preserve"> </w:t>
      </w:r>
      <w:r>
        <w:rPr>
          <w:color w:val="0D0D0D"/>
          <w:spacing w:val="1"/>
          <w:sz w:val="24"/>
          <w:szCs w:val="24"/>
        </w:rPr>
        <w:t>P</w:t>
      </w:r>
      <w:r>
        <w:rPr>
          <w:color w:val="0D0D0D"/>
          <w:spacing w:val="4"/>
          <w:sz w:val="24"/>
          <w:szCs w:val="24"/>
        </w:rPr>
        <w:t>e</w:t>
      </w:r>
      <w:r>
        <w:rPr>
          <w:color w:val="0D0D0D"/>
          <w:spacing w:val="-4"/>
          <w:sz w:val="24"/>
          <w:szCs w:val="24"/>
        </w:rPr>
        <w:t>m</w:t>
      </w:r>
      <w:r>
        <w:rPr>
          <w:color w:val="0D0D0D"/>
          <w:sz w:val="24"/>
          <w:szCs w:val="24"/>
        </w:rPr>
        <w:t>b</w:t>
      </w:r>
      <w:r>
        <w:rPr>
          <w:color w:val="0D0D0D"/>
          <w:spacing w:val="4"/>
          <w:sz w:val="24"/>
          <w:szCs w:val="24"/>
        </w:rPr>
        <w:t>e</w:t>
      </w:r>
      <w:r>
        <w:rPr>
          <w:color w:val="0D0D0D"/>
          <w:spacing w:val="-4"/>
          <w:sz w:val="24"/>
          <w:szCs w:val="24"/>
        </w:rPr>
        <w:t>l</w:t>
      </w:r>
      <w:r>
        <w:rPr>
          <w:color w:val="0D0D0D"/>
          <w:sz w:val="24"/>
          <w:szCs w:val="24"/>
        </w:rPr>
        <w:t>a</w:t>
      </w:r>
      <w:r>
        <w:rPr>
          <w:color w:val="0D0D0D"/>
          <w:spacing w:val="1"/>
          <w:sz w:val="24"/>
          <w:szCs w:val="24"/>
        </w:rPr>
        <w:t xml:space="preserve"> I</w:t>
      </w:r>
      <w:r>
        <w:rPr>
          <w:color w:val="0D0D0D"/>
          <w:sz w:val="24"/>
          <w:szCs w:val="24"/>
        </w:rPr>
        <w:t>d</w:t>
      </w:r>
      <w:r>
        <w:rPr>
          <w:color w:val="0D0D0D"/>
          <w:spacing w:val="-1"/>
          <w:sz w:val="24"/>
          <w:szCs w:val="24"/>
        </w:rPr>
        <w:t>e</w:t>
      </w:r>
      <w:r>
        <w:rPr>
          <w:color w:val="0D0D0D"/>
          <w:spacing w:val="5"/>
          <w:sz w:val="24"/>
          <w:szCs w:val="24"/>
        </w:rPr>
        <w:t>o</w:t>
      </w:r>
      <w:r>
        <w:rPr>
          <w:color w:val="0D0D0D"/>
          <w:spacing w:val="-9"/>
          <w:sz w:val="24"/>
          <w:szCs w:val="24"/>
        </w:rPr>
        <w:t>l</w:t>
      </w:r>
      <w:r>
        <w:rPr>
          <w:color w:val="0D0D0D"/>
          <w:spacing w:val="5"/>
          <w:sz w:val="24"/>
          <w:szCs w:val="24"/>
        </w:rPr>
        <w:t>og</w:t>
      </w:r>
      <w:r>
        <w:rPr>
          <w:color w:val="0D0D0D"/>
          <w:sz w:val="24"/>
          <w:szCs w:val="24"/>
        </w:rPr>
        <w:t>i</w:t>
      </w:r>
      <w:r>
        <w:rPr>
          <w:color w:val="0D0D0D"/>
          <w:spacing w:val="-7"/>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1"/>
          <w:sz w:val="24"/>
          <w:szCs w:val="24"/>
        </w:rPr>
        <w:t>S</w:t>
      </w:r>
      <w:r>
        <w:rPr>
          <w:color w:val="0D0D0D"/>
          <w:spacing w:val="-1"/>
          <w:sz w:val="24"/>
          <w:szCs w:val="24"/>
        </w:rPr>
        <w:t>e</w:t>
      </w:r>
      <w:r>
        <w:rPr>
          <w:color w:val="0D0D0D"/>
          <w:spacing w:val="-5"/>
          <w:sz w:val="24"/>
          <w:szCs w:val="24"/>
        </w:rPr>
        <w:t>b</w:t>
      </w:r>
      <w:r>
        <w:rPr>
          <w:color w:val="0D0D0D"/>
          <w:spacing w:val="-1"/>
          <w:sz w:val="24"/>
          <w:szCs w:val="24"/>
        </w:rPr>
        <w:t>a</w:t>
      </w:r>
      <w:r>
        <w:rPr>
          <w:color w:val="0D0D0D"/>
          <w:sz w:val="24"/>
          <w:szCs w:val="24"/>
        </w:rPr>
        <w:t>g</w:t>
      </w:r>
      <w:r>
        <w:rPr>
          <w:color w:val="0D0D0D"/>
          <w:spacing w:val="4"/>
          <w:sz w:val="24"/>
          <w:szCs w:val="24"/>
        </w:rPr>
        <w:t>a</w:t>
      </w:r>
      <w:r>
        <w:rPr>
          <w:color w:val="0D0D0D"/>
          <w:sz w:val="24"/>
          <w:szCs w:val="24"/>
        </w:rPr>
        <w:t>i</w:t>
      </w:r>
      <w:r>
        <w:rPr>
          <w:color w:val="0D0D0D"/>
          <w:spacing w:val="-2"/>
          <w:sz w:val="24"/>
          <w:szCs w:val="24"/>
        </w:rPr>
        <w:t xml:space="preserve"> M</w:t>
      </w:r>
      <w:r>
        <w:rPr>
          <w:color w:val="0D0D0D"/>
          <w:spacing w:val="4"/>
          <w:sz w:val="24"/>
          <w:szCs w:val="24"/>
        </w:rPr>
        <w:t>a</w:t>
      </w:r>
      <w:r>
        <w:rPr>
          <w:color w:val="0D0D0D"/>
          <w:spacing w:val="-5"/>
          <w:sz w:val="24"/>
          <w:szCs w:val="24"/>
        </w:rPr>
        <w:t>n</w:t>
      </w:r>
      <w:r>
        <w:rPr>
          <w:color w:val="0D0D0D"/>
          <w:spacing w:val="5"/>
          <w:sz w:val="24"/>
          <w:szCs w:val="24"/>
        </w:rPr>
        <w:t>u</w:t>
      </w:r>
      <w:r>
        <w:rPr>
          <w:color w:val="0D0D0D"/>
          <w:spacing w:val="2"/>
          <w:sz w:val="24"/>
          <w:szCs w:val="24"/>
        </w:rPr>
        <w:t>s</w:t>
      </w:r>
      <w:r>
        <w:rPr>
          <w:color w:val="0D0D0D"/>
          <w:spacing w:val="-4"/>
          <w:sz w:val="24"/>
          <w:szCs w:val="24"/>
        </w:rPr>
        <w:t>i</w:t>
      </w:r>
      <w:r>
        <w:rPr>
          <w:color w:val="0D0D0D"/>
          <w:sz w:val="24"/>
          <w:szCs w:val="24"/>
        </w:rPr>
        <w:t>a</w:t>
      </w:r>
      <w:r>
        <w:rPr>
          <w:color w:val="0D0D0D"/>
          <w:spacing w:val="1"/>
          <w:sz w:val="24"/>
          <w:szCs w:val="24"/>
        </w:rPr>
        <w:t xml:space="preserve"> P</w:t>
      </w:r>
      <w:r>
        <w:rPr>
          <w:color w:val="0D0D0D"/>
          <w:spacing w:val="-1"/>
          <w:sz w:val="24"/>
          <w:szCs w:val="24"/>
        </w:rPr>
        <w:t>a</w:t>
      </w:r>
      <w:r>
        <w:rPr>
          <w:color w:val="0D0D0D"/>
          <w:sz w:val="24"/>
          <w:szCs w:val="24"/>
        </w:rPr>
        <w:t>n</w:t>
      </w:r>
      <w:r>
        <w:rPr>
          <w:color w:val="0D0D0D"/>
          <w:spacing w:val="-1"/>
          <w:sz w:val="24"/>
          <w:szCs w:val="24"/>
        </w:rPr>
        <w:t>ca</w:t>
      </w:r>
      <w:r>
        <w:rPr>
          <w:color w:val="0D0D0D"/>
          <w:spacing w:val="2"/>
          <w:sz w:val="24"/>
          <w:szCs w:val="24"/>
        </w:rPr>
        <w:t>s</w:t>
      </w:r>
      <w:r>
        <w:rPr>
          <w:color w:val="0D0D0D"/>
          <w:sz w:val="24"/>
          <w:szCs w:val="24"/>
        </w:rPr>
        <w:t>i</w:t>
      </w:r>
      <w:r>
        <w:rPr>
          <w:color w:val="0D0D0D"/>
          <w:spacing w:val="-4"/>
          <w:sz w:val="24"/>
          <w:szCs w:val="24"/>
        </w:rPr>
        <w:t>l</w:t>
      </w:r>
      <w:r>
        <w:rPr>
          <w:color w:val="0D0D0D"/>
          <w:sz w:val="24"/>
          <w:szCs w:val="24"/>
        </w:rPr>
        <w:t>a</w:t>
      </w:r>
    </w:p>
    <w:p w:rsidR="00E16CF6" w:rsidRDefault="007019C9" w:rsidP="008933F3">
      <w:pPr>
        <w:spacing w:before="4" w:line="334" w:lineRule="auto"/>
        <w:ind w:left="2852" w:right="2286" w:hanging="2"/>
        <w:jc w:val="center"/>
        <w:rPr>
          <w:sz w:val="24"/>
          <w:szCs w:val="24"/>
        </w:rPr>
      </w:pP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pacing w:val="2"/>
          <w:sz w:val="24"/>
          <w:szCs w:val="24"/>
        </w:rPr>
        <w:t>T</w:t>
      </w:r>
      <w:r>
        <w:rPr>
          <w:color w:val="0D0D0D"/>
          <w:spacing w:val="-1"/>
          <w:sz w:val="24"/>
          <w:szCs w:val="24"/>
        </w:rPr>
        <w:t>a</w:t>
      </w:r>
      <w:r>
        <w:rPr>
          <w:color w:val="0D0D0D"/>
          <w:sz w:val="24"/>
          <w:szCs w:val="24"/>
        </w:rPr>
        <w:t>kk</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z w:val="24"/>
          <w:szCs w:val="24"/>
        </w:rPr>
        <w:t>n</w:t>
      </w:r>
      <w:r>
        <w:rPr>
          <w:color w:val="0D0D0D"/>
          <w:spacing w:val="-5"/>
          <w:sz w:val="24"/>
          <w:szCs w:val="24"/>
        </w:rPr>
        <w:t>y</w:t>
      </w:r>
      <w:r>
        <w:rPr>
          <w:color w:val="0D0D0D"/>
          <w:spacing w:val="-1"/>
          <w:sz w:val="24"/>
          <w:szCs w:val="24"/>
        </w:rPr>
        <w:t>e</w:t>
      </w:r>
      <w:r>
        <w:rPr>
          <w:color w:val="0D0D0D"/>
          <w:spacing w:val="1"/>
          <w:sz w:val="24"/>
          <w:szCs w:val="24"/>
        </w:rPr>
        <w:t>r</w:t>
      </w:r>
      <w:r>
        <w:rPr>
          <w:color w:val="0D0D0D"/>
          <w:spacing w:val="4"/>
          <w:sz w:val="24"/>
          <w:szCs w:val="24"/>
        </w:rPr>
        <w:t>a</w:t>
      </w:r>
      <w:r>
        <w:rPr>
          <w:color w:val="0D0D0D"/>
          <w:sz w:val="24"/>
          <w:szCs w:val="24"/>
        </w:rPr>
        <w:t xml:space="preserve">h </w:t>
      </w:r>
      <w:r>
        <w:rPr>
          <w:color w:val="0D0D0D"/>
          <w:spacing w:val="-5"/>
          <w:sz w:val="24"/>
          <w:szCs w:val="24"/>
        </w:rPr>
        <w:t>K</w:t>
      </w:r>
      <w:r>
        <w:rPr>
          <w:color w:val="0D0D0D"/>
          <w:spacing w:val="-1"/>
          <w:sz w:val="24"/>
          <w:szCs w:val="24"/>
        </w:rPr>
        <w:t>e</w:t>
      </w:r>
      <w:r>
        <w:rPr>
          <w:color w:val="0D0D0D"/>
          <w:sz w:val="24"/>
          <w:szCs w:val="24"/>
        </w:rPr>
        <w:t>p</w:t>
      </w:r>
      <w:r>
        <w:rPr>
          <w:color w:val="0D0D0D"/>
          <w:spacing w:val="-1"/>
          <w:sz w:val="24"/>
          <w:szCs w:val="24"/>
        </w:rPr>
        <w:t>a</w:t>
      </w:r>
      <w:r>
        <w:rPr>
          <w:color w:val="0D0D0D"/>
          <w:spacing w:val="5"/>
          <w:sz w:val="24"/>
          <w:szCs w:val="24"/>
        </w:rPr>
        <w:t>d</w:t>
      </w:r>
      <w:r>
        <w:rPr>
          <w:color w:val="0D0D0D"/>
          <w:sz w:val="24"/>
          <w:szCs w:val="24"/>
        </w:rPr>
        <w:t>a</w:t>
      </w:r>
      <w:r>
        <w:rPr>
          <w:color w:val="0D0D0D"/>
          <w:spacing w:val="1"/>
          <w:sz w:val="24"/>
          <w:szCs w:val="24"/>
        </w:rPr>
        <w:t xml:space="preserve"> S</w:t>
      </w:r>
      <w:r>
        <w:rPr>
          <w:color w:val="0D0D0D"/>
          <w:spacing w:val="4"/>
          <w:sz w:val="24"/>
          <w:szCs w:val="24"/>
        </w:rPr>
        <w:t>e</w:t>
      </w:r>
      <w:r>
        <w:rPr>
          <w:color w:val="0D0D0D"/>
          <w:spacing w:val="-9"/>
          <w:sz w:val="24"/>
          <w:szCs w:val="24"/>
        </w:rPr>
        <w:t>m</w:t>
      </w:r>
      <w:r>
        <w:rPr>
          <w:color w:val="0D0D0D"/>
          <w:sz w:val="24"/>
          <w:szCs w:val="24"/>
        </w:rPr>
        <w:t>ua</w:t>
      </w:r>
      <w:r>
        <w:rPr>
          <w:color w:val="0D0D0D"/>
          <w:spacing w:val="1"/>
          <w:sz w:val="24"/>
          <w:szCs w:val="24"/>
        </w:rPr>
        <w:t xml:space="preserve"> P</w:t>
      </w:r>
      <w:r>
        <w:rPr>
          <w:color w:val="0D0D0D"/>
          <w:spacing w:val="-1"/>
          <w:sz w:val="24"/>
          <w:szCs w:val="24"/>
        </w:rPr>
        <w:t>e</w:t>
      </w:r>
      <w:r>
        <w:rPr>
          <w:color w:val="0D0D0D"/>
          <w:spacing w:val="6"/>
          <w:sz w:val="24"/>
          <w:szCs w:val="24"/>
        </w:rPr>
        <w:t>r</w:t>
      </w:r>
      <w:r>
        <w:rPr>
          <w:color w:val="0D0D0D"/>
          <w:spacing w:val="-4"/>
          <w:sz w:val="24"/>
          <w:szCs w:val="24"/>
        </w:rPr>
        <w:t>i</w:t>
      </w:r>
      <w:r>
        <w:rPr>
          <w:color w:val="0D0D0D"/>
          <w:spacing w:val="-5"/>
          <w:sz w:val="24"/>
          <w:szCs w:val="24"/>
        </w:rPr>
        <w:t>n</w:t>
      </w:r>
      <w:r>
        <w:rPr>
          <w:color w:val="0D0D0D"/>
          <w:spacing w:val="5"/>
          <w:sz w:val="24"/>
          <w:szCs w:val="24"/>
        </w:rPr>
        <w:t>t</w:t>
      </w:r>
      <w:r>
        <w:rPr>
          <w:color w:val="0D0D0D"/>
          <w:spacing w:val="-1"/>
          <w:sz w:val="24"/>
          <w:szCs w:val="24"/>
        </w:rPr>
        <w:t>a</w:t>
      </w:r>
      <w:r>
        <w:rPr>
          <w:color w:val="0D0D0D"/>
          <w:spacing w:val="-5"/>
          <w:sz w:val="24"/>
          <w:szCs w:val="24"/>
        </w:rPr>
        <w:t>n</w:t>
      </w:r>
      <w:r>
        <w:rPr>
          <w:color w:val="0D0D0D"/>
          <w:sz w:val="24"/>
          <w:szCs w:val="24"/>
        </w:rPr>
        <w:t>g</w:t>
      </w:r>
      <w:r>
        <w:rPr>
          <w:color w:val="0D0D0D"/>
          <w:spacing w:val="2"/>
          <w:sz w:val="24"/>
          <w:szCs w:val="24"/>
        </w:rPr>
        <w:t xml:space="preserve"> </w:t>
      </w:r>
      <w:r>
        <w:rPr>
          <w:color w:val="0D0D0D"/>
          <w:spacing w:val="-2"/>
          <w:sz w:val="24"/>
          <w:szCs w:val="24"/>
        </w:rPr>
        <w:t>J</w:t>
      </w:r>
      <w:r>
        <w:rPr>
          <w:color w:val="0D0D0D"/>
          <w:spacing w:val="4"/>
          <w:sz w:val="24"/>
          <w:szCs w:val="24"/>
        </w:rPr>
        <w:t>a</w:t>
      </w:r>
      <w:r>
        <w:rPr>
          <w:color w:val="0D0D0D"/>
          <w:spacing w:val="-4"/>
          <w:sz w:val="24"/>
          <w:szCs w:val="24"/>
        </w:rPr>
        <w:t>l</w:t>
      </w:r>
      <w:r>
        <w:rPr>
          <w:color w:val="0D0D0D"/>
          <w:spacing w:val="4"/>
          <w:sz w:val="24"/>
          <w:szCs w:val="24"/>
        </w:rPr>
        <w:t>a</w:t>
      </w:r>
      <w:r>
        <w:rPr>
          <w:color w:val="0D0D0D"/>
          <w:sz w:val="24"/>
          <w:szCs w:val="24"/>
        </w:rPr>
        <w:t xml:space="preserve">n </w:t>
      </w:r>
      <w:r>
        <w:rPr>
          <w:color w:val="0D0D0D"/>
          <w:spacing w:val="1"/>
          <w:sz w:val="24"/>
          <w:szCs w:val="24"/>
        </w:rPr>
        <w:t>P</w:t>
      </w:r>
      <w:r>
        <w:rPr>
          <w:color w:val="0D0D0D"/>
          <w:spacing w:val="4"/>
          <w:sz w:val="24"/>
          <w:szCs w:val="24"/>
        </w:rPr>
        <w:t>e</w:t>
      </w:r>
      <w:r>
        <w:rPr>
          <w:color w:val="0D0D0D"/>
          <w:spacing w:val="-4"/>
          <w:sz w:val="24"/>
          <w:szCs w:val="24"/>
        </w:rPr>
        <w:t>m</w:t>
      </w:r>
      <w:r>
        <w:rPr>
          <w:color w:val="0D0D0D"/>
          <w:spacing w:val="-5"/>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pacing w:val="-5"/>
          <w:sz w:val="24"/>
          <w:szCs w:val="24"/>
        </w:rPr>
        <w:t>n</w:t>
      </w:r>
      <w:r>
        <w:rPr>
          <w:color w:val="0D0D0D"/>
          <w:spacing w:val="4"/>
          <w:sz w:val="24"/>
          <w:szCs w:val="24"/>
        </w:rPr>
        <w:t>a</w:t>
      </w:r>
      <w:r>
        <w:rPr>
          <w:color w:val="0D0D0D"/>
          <w:sz w:val="24"/>
          <w:szCs w:val="24"/>
        </w:rPr>
        <w:t>n</w:t>
      </w:r>
      <w:r>
        <w:rPr>
          <w:color w:val="0D0D0D"/>
          <w:spacing w:val="-1"/>
          <w:sz w:val="24"/>
          <w:szCs w:val="24"/>
        </w:rPr>
        <w:t xml:space="preserve"> </w:t>
      </w:r>
      <w:r>
        <w:rPr>
          <w:color w:val="0D0D0D"/>
          <w:spacing w:val="1"/>
          <w:sz w:val="24"/>
          <w:szCs w:val="24"/>
        </w:rPr>
        <w:t>I</w:t>
      </w:r>
      <w:r>
        <w:rPr>
          <w:color w:val="0D0D0D"/>
          <w:spacing w:val="-5"/>
          <w:sz w:val="24"/>
          <w:szCs w:val="24"/>
        </w:rPr>
        <w:t>n</w:t>
      </w:r>
      <w:r>
        <w:rPr>
          <w:color w:val="0D0D0D"/>
          <w:sz w:val="24"/>
          <w:szCs w:val="24"/>
        </w:rPr>
        <w:t>d</w:t>
      </w:r>
      <w:r>
        <w:rPr>
          <w:color w:val="0D0D0D"/>
          <w:spacing w:val="5"/>
          <w:sz w:val="24"/>
          <w:szCs w:val="24"/>
        </w:rPr>
        <w:t>o</w:t>
      </w:r>
      <w:r>
        <w:rPr>
          <w:color w:val="0D0D0D"/>
          <w:sz w:val="24"/>
          <w:szCs w:val="24"/>
        </w:rPr>
        <w:t>n</w:t>
      </w:r>
      <w:r>
        <w:rPr>
          <w:color w:val="0D0D0D"/>
          <w:spacing w:val="-1"/>
          <w:sz w:val="24"/>
          <w:szCs w:val="24"/>
        </w:rPr>
        <w:t>e</w:t>
      </w:r>
      <w:r>
        <w:rPr>
          <w:color w:val="0D0D0D"/>
          <w:spacing w:val="2"/>
          <w:sz w:val="24"/>
          <w:szCs w:val="24"/>
        </w:rPr>
        <w:t>s</w:t>
      </w:r>
      <w:r>
        <w:rPr>
          <w:color w:val="0D0D0D"/>
          <w:spacing w:val="-4"/>
          <w:sz w:val="24"/>
          <w:szCs w:val="24"/>
        </w:rPr>
        <w:t>i</w:t>
      </w:r>
      <w:r>
        <w:rPr>
          <w:color w:val="0D0D0D"/>
          <w:sz w:val="24"/>
          <w:szCs w:val="24"/>
        </w:rPr>
        <w:t>a</w:t>
      </w:r>
      <w:r>
        <w:rPr>
          <w:color w:val="0D0D0D"/>
          <w:spacing w:val="3"/>
          <w:sz w:val="24"/>
          <w:szCs w:val="24"/>
        </w:rPr>
        <w:t xml:space="preserve"> </w:t>
      </w:r>
      <w:r>
        <w:rPr>
          <w:color w:val="0D0D0D"/>
          <w:spacing w:val="-2"/>
          <w:sz w:val="24"/>
          <w:szCs w:val="24"/>
        </w:rPr>
        <w:t>M</w:t>
      </w:r>
      <w:r>
        <w:rPr>
          <w:color w:val="0D0D0D"/>
          <w:spacing w:val="-1"/>
          <w:sz w:val="24"/>
          <w:szCs w:val="24"/>
        </w:rPr>
        <w:t>e</w:t>
      </w:r>
      <w:r>
        <w:rPr>
          <w:color w:val="0D0D0D"/>
          <w:spacing w:val="1"/>
          <w:sz w:val="24"/>
          <w:szCs w:val="24"/>
        </w:rPr>
        <w:t>r</w:t>
      </w:r>
      <w:r>
        <w:rPr>
          <w:color w:val="0D0D0D"/>
          <w:sz w:val="24"/>
          <w:szCs w:val="24"/>
        </w:rPr>
        <w:t>d</w:t>
      </w:r>
      <w:r>
        <w:rPr>
          <w:color w:val="0D0D0D"/>
          <w:spacing w:val="-1"/>
          <w:sz w:val="24"/>
          <w:szCs w:val="24"/>
        </w:rPr>
        <w:t>e</w:t>
      </w:r>
      <w:r>
        <w:rPr>
          <w:color w:val="0D0D0D"/>
          <w:sz w:val="24"/>
          <w:szCs w:val="24"/>
        </w:rPr>
        <w:t xml:space="preserve">ka </w:t>
      </w:r>
      <w:r>
        <w:rPr>
          <w:color w:val="0D0D0D"/>
          <w:spacing w:val="-6"/>
          <w:sz w:val="24"/>
          <w:szCs w:val="24"/>
        </w:rPr>
        <w:t>W</w:t>
      </w:r>
      <w:r>
        <w:rPr>
          <w:color w:val="0D0D0D"/>
          <w:spacing w:val="4"/>
          <w:sz w:val="24"/>
          <w:szCs w:val="24"/>
        </w:rPr>
        <w:t>a</w:t>
      </w:r>
      <w:r>
        <w:rPr>
          <w:color w:val="0D0D0D"/>
          <w:spacing w:val="-4"/>
          <w:sz w:val="24"/>
          <w:szCs w:val="24"/>
        </w:rPr>
        <w:t>l</w:t>
      </w:r>
      <w:r>
        <w:rPr>
          <w:color w:val="0D0D0D"/>
          <w:spacing w:val="-1"/>
          <w:sz w:val="24"/>
          <w:szCs w:val="24"/>
        </w:rPr>
        <w:t>a</w:t>
      </w:r>
      <w:r>
        <w:rPr>
          <w:color w:val="0D0D0D"/>
          <w:sz w:val="24"/>
          <w:szCs w:val="24"/>
        </w:rPr>
        <w:t>up</w:t>
      </w:r>
      <w:r>
        <w:rPr>
          <w:color w:val="0D0D0D"/>
          <w:spacing w:val="5"/>
          <w:sz w:val="24"/>
          <w:szCs w:val="24"/>
        </w:rPr>
        <w:t>u</w:t>
      </w:r>
      <w:r>
        <w:rPr>
          <w:color w:val="0D0D0D"/>
          <w:sz w:val="24"/>
          <w:szCs w:val="24"/>
        </w:rPr>
        <w:t>n</w:t>
      </w:r>
      <w:r>
        <w:rPr>
          <w:color w:val="0D0D0D"/>
          <w:spacing w:val="-3"/>
          <w:sz w:val="24"/>
          <w:szCs w:val="24"/>
        </w:rPr>
        <w:t xml:space="preserve"> </w:t>
      </w:r>
      <w:r>
        <w:rPr>
          <w:color w:val="0D0D0D"/>
          <w:spacing w:val="2"/>
          <w:sz w:val="24"/>
          <w:szCs w:val="24"/>
        </w:rPr>
        <w:t>J</w:t>
      </w:r>
      <w:r>
        <w:rPr>
          <w:color w:val="0D0D0D"/>
          <w:spacing w:val="-1"/>
          <w:sz w:val="24"/>
          <w:szCs w:val="24"/>
        </w:rPr>
        <w:t>a</w:t>
      </w:r>
      <w:r>
        <w:rPr>
          <w:color w:val="0D0D0D"/>
          <w:spacing w:val="-2"/>
          <w:sz w:val="24"/>
          <w:szCs w:val="24"/>
        </w:rPr>
        <w:t>s</w:t>
      </w:r>
      <w:r>
        <w:rPr>
          <w:color w:val="0D0D0D"/>
          <w:spacing w:val="-1"/>
          <w:sz w:val="24"/>
          <w:szCs w:val="24"/>
        </w:rPr>
        <w:t>a</w:t>
      </w:r>
      <w:r>
        <w:rPr>
          <w:color w:val="0D0D0D"/>
          <w:sz w:val="24"/>
          <w:szCs w:val="24"/>
        </w:rPr>
        <w:t>d</w:t>
      </w:r>
      <w:r>
        <w:rPr>
          <w:color w:val="0D0D0D"/>
          <w:spacing w:val="2"/>
          <w:sz w:val="24"/>
          <w:szCs w:val="24"/>
        </w:rPr>
        <w:t xml:space="preserve"> </w:t>
      </w:r>
      <w:r>
        <w:rPr>
          <w:color w:val="0D0D0D"/>
          <w:spacing w:val="1"/>
          <w:sz w:val="24"/>
          <w:szCs w:val="24"/>
        </w:rPr>
        <w:t>I</w:t>
      </w:r>
      <w:r>
        <w:rPr>
          <w:color w:val="0D0D0D"/>
          <w:sz w:val="24"/>
          <w:szCs w:val="24"/>
        </w:rPr>
        <w:t>ni</w:t>
      </w:r>
      <w:r>
        <w:rPr>
          <w:color w:val="0D0D0D"/>
          <w:spacing w:val="3"/>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T</w:t>
      </w:r>
      <w:r>
        <w:rPr>
          <w:color w:val="0D0D0D"/>
          <w:spacing w:val="-1"/>
          <w:sz w:val="24"/>
          <w:szCs w:val="24"/>
        </w:rPr>
        <w:t>e</w:t>
      </w:r>
      <w:r>
        <w:rPr>
          <w:color w:val="0D0D0D"/>
          <w:spacing w:val="1"/>
          <w:sz w:val="24"/>
          <w:szCs w:val="24"/>
        </w:rPr>
        <w:t>r</w:t>
      </w:r>
      <w:r>
        <w:rPr>
          <w:color w:val="0D0D0D"/>
          <w:spacing w:val="-5"/>
          <w:sz w:val="24"/>
          <w:szCs w:val="24"/>
        </w:rPr>
        <w:t>b</w:t>
      </w:r>
      <w:r>
        <w:rPr>
          <w:color w:val="0D0D0D"/>
          <w:spacing w:val="5"/>
          <w:sz w:val="24"/>
          <w:szCs w:val="24"/>
        </w:rPr>
        <w:t>u</w:t>
      </w:r>
      <w:r>
        <w:rPr>
          <w:color w:val="0D0D0D"/>
          <w:spacing w:val="-4"/>
          <w:sz w:val="24"/>
          <w:szCs w:val="24"/>
        </w:rPr>
        <w:t>j</w:t>
      </w:r>
      <w:r>
        <w:rPr>
          <w:color w:val="0D0D0D"/>
          <w:sz w:val="24"/>
          <w:szCs w:val="24"/>
        </w:rPr>
        <w:t>ur</w:t>
      </w:r>
    </w:p>
    <w:p w:rsidR="00E16CF6" w:rsidRDefault="007019C9" w:rsidP="008933F3">
      <w:pPr>
        <w:spacing w:before="4"/>
        <w:ind w:left="2404" w:right="1847"/>
        <w:jc w:val="center"/>
        <w:rPr>
          <w:sz w:val="24"/>
          <w:szCs w:val="24"/>
        </w:rPr>
      </w:pPr>
      <w:r>
        <w:rPr>
          <w:color w:val="0D0D0D"/>
          <w:sz w:val="24"/>
          <w:szCs w:val="24"/>
        </w:rPr>
        <w:t>D</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4"/>
          <w:sz w:val="24"/>
          <w:szCs w:val="24"/>
        </w:rPr>
        <w:t>N</w:t>
      </w:r>
      <w:r>
        <w:rPr>
          <w:color w:val="0D0D0D"/>
          <w:spacing w:val="-5"/>
          <w:sz w:val="24"/>
          <w:szCs w:val="24"/>
        </w:rPr>
        <w:t>y</w:t>
      </w:r>
      <w:r>
        <w:rPr>
          <w:color w:val="0D0D0D"/>
          <w:spacing w:val="-1"/>
          <w:sz w:val="24"/>
          <w:szCs w:val="24"/>
        </w:rPr>
        <w:t>a</w:t>
      </w:r>
      <w:r>
        <w:rPr>
          <w:color w:val="0D0D0D"/>
          <w:sz w:val="24"/>
          <w:szCs w:val="24"/>
        </w:rPr>
        <w:t>wa</w:t>
      </w:r>
      <w:r>
        <w:rPr>
          <w:color w:val="0D0D0D"/>
          <w:spacing w:val="6"/>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pacing w:val="-4"/>
          <w:sz w:val="24"/>
          <w:szCs w:val="24"/>
        </w:rPr>
        <w:t>l</w:t>
      </w:r>
      <w:r>
        <w:rPr>
          <w:color w:val="0D0D0D"/>
          <w:spacing w:val="4"/>
          <w:sz w:val="24"/>
          <w:szCs w:val="24"/>
        </w:rPr>
        <w:t>a</w:t>
      </w:r>
      <w:r>
        <w:rPr>
          <w:color w:val="0D0D0D"/>
          <w:spacing w:val="-5"/>
          <w:sz w:val="24"/>
          <w:szCs w:val="24"/>
        </w:rPr>
        <w:t>y</w:t>
      </w:r>
      <w:r>
        <w:rPr>
          <w:color w:val="0D0D0D"/>
          <w:spacing w:val="4"/>
          <w:sz w:val="24"/>
          <w:szCs w:val="24"/>
        </w:rPr>
        <w:t>a</w:t>
      </w:r>
      <w:r>
        <w:rPr>
          <w:color w:val="0D0D0D"/>
          <w:sz w:val="24"/>
          <w:szCs w:val="24"/>
        </w:rPr>
        <w:t>ng</w:t>
      </w:r>
      <w:r>
        <w:rPr>
          <w:color w:val="0D0D0D"/>
          <w:spacing w:val="2"/>
          <w:sz w:val="24"/>
          <w:szCs w:val="24"/>
        </w:rPr>
        <w:t xml:space="preserve"> E</w:t>
      </w:r>
      <w:r>
        <w:rPr>
          <w:color w:val="0D0D0D"/>
          <w:spacing w:val="-5"/>
          <w:sz w:val="24"/>
          <w:szCs w:val="24"/>
        </w:rPr>
        <w:t>n</w:t>
      </w:r>
      <w:r>
        <w:rPr>
          <w:color w:val="0D0D0D"/>
          <w:spacing w:val="5"/>
          <w:sz w:val="24"/>
          <w:szCs w:val="24"/>
        </w:rPr>
        <w:t>t</w:t>
      </w:r>
      <w:r>
        <w:rPr>
          <w:color w:val="0D0D0D"/>
          <w:spacing w:val="-1"/>
          <w:sz w:val="24"/>
          <w:szCs w:val="24"/>
        </w:rPr>
        <w:t>a</w:t>
      </w:r>
      <w:r>
        <w:rPr>
          <w:color w:val="0D0D0D"/>
          <w:sz w:val="24"/>
          <w:szCs w:val="24"/>
        </w:rPr>
        <w:t>h</w:t>
      </w:r>
      <w:r>
        <w:rPr>
          <w:color w:val="0D0D0D"/>
          <w:spacing w:val="-3"/>
          <w:sz w:val="24"/>
          <w:szCs w:val="24"/>
        </w:rPr>
        <w:t xml:space="preserve"> </w:t>
      </w:r>
      <w:r>
        <w:rPr>
          <w:color w:val="0D0D0D"/>
          <w:spacing w:val="-5"/>
          <w:sz w:val="24"/>
          <w:szCs w:val="24"/>
        </w:rPr>
        <w:t>K</w:t>
      </w:r>
      <w:r>
        <w:rPr>
          <w:color w:val="0D0D0D"/>
          <w:spacing w:val="4"/>
          <w:sz w:val="24"/>
          <w:szCs w:val="24"/>
        </w:rPr>
        <w:t>e</w:t>
      </w:r>
      <w:r>
        <w:rPr>
          <w:color w:val="0D0D0D"/>
          <w:spacing w:val="-4"/>
          <w:sz w:val="24"/>
          <w:szCs w:val="24"/>
        </w:rPr>
        <w:t>m</w:t>
      </w:r>
      <w:r>
        <w:rPr>
          <w:color w:val="0D0D0D"/>
          <w:spacing w:val="4"/>
          <w:sz w:val="24"/>
          <w:szCs w:val="24"/>
        </w:rPr>
        <w:t>a</w:t>
      </w:r>
      <w:r>
        <w:rPr>
          <w:color w:val="0D0D0D"/>
          <w:sz w:val="24"/>
          <w:szCs w:val="24"/>
        </w:rPr>
        <w:t>na</w:t>
      </w:r>
    </w:p>
    <w:p w:rsidR="00E16CF6" w:rsidRDefault="00E16CF6" w:rsidP="008933F3">
      <w:pPr>
        <w:spacing w:before="8" w:line="100" w:lineRule="exact"/>
        <w:jc w:val="center"/>
        <w:rPr>
          <w:sz w:val="10"/>
          <w:szCs w:val="10"/>
        </w:rPr>
      </w:pPr>
    </w:p>
    <w:p w:rsidR="00E16CF6" w:rsidRDefault="007019C9" w:rsidP="008933F3">
      <w:pPr>
        <w:spacing w:line="334" w:lineRule="auto"/>
        <w:ind w:left="2746" w:right="2183" w:hanging="4"/>
        <w:jc w:val="center"/>
        <w:rPr>
          <w:sz w:val="24"/>
          <w:szCs w:val="24"/>
        </w:rPr>
      </w:pP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pacing w:val="2"/>
          <w:sz w:val="24"/>
          <w:szCs w:val="24"/>
        </w:rPr>
        <w:t>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pacing w:val="-5"/>
          <w:sz w:val="24"/>
          <w:szCs w:val="24"/>
        </w:rPr>
        <w:t>n</w:t>
      </w:r>
      <w:r>
        <w:rPr>
          <w:color w:val="0D0D0D"/>
          <w:spacing w:val="5"/>
          <w:sz w:val="24"/>
          <w:szCs w:val="24"/>
        </w:rPr>
        <w:t>u</w:t>
      </w:r>
      <w:r>
        <w:rPr>
          <w:color w:val="0D0D0D"/>
          <w:spacing w:val="-5"/>
          <w:sz w:val="24"/>
          <w:szCs w:val="24"/>
        </w:rPr>
        <w:t>n</w:t>
      </w:r>
      <w:r>
        <w:rPr>
          <w:color w:val="0D0D0D"/>
          <w:spacing w:val="5"/>
          <w:sz w:val="24"/>
          <w:szCs w:val="24"/>
        </w:rPr>
        <w:t>t</w:t>
      </w:r>
      <w:r>
        <w:rPr>
          <w:color w:val="0D0D0D"/>
          <w:sz w:val="24"/>
          <w:szCs w:val="24"/>
        </w:rPr>
        <w:t>ut</w:t>
      </w:r>
      <w:r>
        <w:rPr>
          <w:color w:val="0D0D0D"/>
          <w:spacing w:val="3"/>
          <w:sz w:val="24"/>
          <w:szCs w:val="24"/>
        </w:rPr>
        <w:t xml:space="preserve"> </w:t>
      </w:r>
      <w:r>
        <w:rPr>
          <w:color w:val="0D0D0D"/>
          <w:spacing w:val="-2"/>
          <w:sz w:val="24"/>
          <w:szCs w:val="24"/>
        </w:rPr>
        <w:t>J</w:t>
      </w:r>
      <w:r>
        <w:rPr>
          <w:color w:val="0D0D0D"/>
          <w:spacing w:val="-1"/>
          <w:sz w:val="24"/>
          <w:szCs w:val="24"/>
        </w:rPr>
        <w:t>a</w:t>
      </w:r>
      <w:r>
        <w:rPr>
          <w:color w:val="0D0D0D"/>
          <w:spacing w:val="-2"/>
          <w:sz w:val="24"/>
          <w:szCs w:val="24"/>
        </w:rPr>
        <w:t>s</w:t>
      </w:r>
      <w:r>
        <w:rPr>
          <w:color w:val="0D0D0D"/>
          <w:sz w:val="24"/>
          <w:szCs w:val="24"/>
        </w:rPr>
        <w:t xml:space="preserve">a </w:t>
      </w:r>
      <w:r>
        <w:rPr>
          <w:color w:val="0D0D0D"/>
          <w:spacing w:val="-5"/>
          <w:sz w:val="24"/>
          <w:szCs w:val="24"/>
        </w:rPr>
        <w:t>K</w:t>
      </w:r>
      <w:r>
        <w:rPr>
          <w:color w:val="0D0D0D"/>
          <w:spacing w:val="-1"/>
          <w:sz w:val="24"/>
          <w:szCs w:val="24"/>
        </w:rPr>
        <w:t>a</w:t>
      </w:r>
      <w:r>
        <w:rPr>
          <w:color w:val="0D0D0D"/>
          <w:spacing w:val="1"/>
          <w:sz w:val="24"/>
          <w:szCs w:val="24"/>
        </w:rPr>
        <w:t>r</w:t>
      </w:r>
      <w:r>
        <w:rPr>
          <w:color w:val="0D0D0D"/>
          <w:spacing w:val="4"/>
          <w:sz w:val="24"/>
          <w:szCs w:val="24"/>
        </w:rPr>
        <w:t>e</w:t>
      </w:r>
      <w:r>
        <w:rPr>
          <w:color w:val="0D0D0D"/>
          <w:spacing w:val="-5"/>
          <w:sz w:val="24"/>
          <w:szCs w:val="24"/>
        </w:rPr>
        <w:t>n</w:t>
      </w:r>
      <w:r>
        <w:rPr>
          <w:color w:val="0D0D0D"/>
          <w:sz w:val="24"/>
          <w:szCs w:val="24"/>
        </w:rPr>
        <w:t>a</w:t>
      </w:r>
      <w:r>
        <w:rPr>
          <w:color w:val="0D0D0D"/>
          <w:spacing w:val="1"/>
          <w:sz w:val="24"/>
          <w:szCs w:val="24"/>
        </w:rPr>
        <w:t xml:space="preserve"> P</w:t>
      </w:r>
      <w:r>
        <w:rPr>
          <w:color w:val="0D0D0D"/>
          <w:spacing w:val="4"/>
          <w:sz w:val="24"/>
          <w:szCs w:val="24"/>
        </w:rPr>
        <w:t>e</w:t>
      </w:r>
      <w:r>
        <w:rPr>
          <w:color w:val="0D0D0D"/>
          <w:spacing w:val="-5"/>
          <w:sz w:val="24"/>
          <w:szCs w:val="24"/>
        </w:rPr>
        <w:t>n</w:t>
      </w:r>
      <w:r>
        <w:rPr>
          <w:color w:val="0D0D0D"/>
          <w:sz w:val="24"/>
          <w:szCs w:val="24"/>
        </w:rPr>
        <w:t>g</w:t>
      </w:r>
      <w:r>
        <w:rPr>
          <w:color w:val="0D0D0D"/>
          <w:spacing w:val="4"/>
          <w:sz w:val="24"/>
          <w:szCs w:val="24"/>
        </w:rPr>
        <w:t>a</w:t>
      </w:r>
      <w:r>
        <w:rPr>
          <w:color w:val="0D0D0D"/>
          <w:spacing w:val="-5"/>
          <w:sz w:val="24"/>
          <w:szCs w:val="24"/>
        </w:rPr>
        <w:t>b</w:t>
      </w:r>
      <w:r>
        <w:rPr>
          <w:color w:val="0D0D0D"/>
          <w:spacing w:val="5"/>
          <w:sz w:val="24"/>
          <w:szCs w:val="24"/>
        </w:rPr>
        <w:t>d</w:t>
      </w:r>
      <w:r>
        <w:rPr>
          <w:color w:val="0D0D0D"/>
          <w:spacing w:val="-4"/>
          <w:sz w:val="24"/>
          <w:szCs w:val="24"/>
        </w:rPr>
        <w:t>i</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4"/>
          <w:sz w:val="24"/>
          <w:szCs w:val="24"/>
        </w:rPr>
        <w:t>U</w:t>
      </w:r>
      <w:r>
        <w:rPr>
          <w:color w:val="0D0D0D"/>
          <w:spacing w:val="-5"/>
          <w:sz w:val="24"/>
          <w:szCs w:val="24"/>
        </w:rPr>
        <w:t>n</w:t>
      </w:r>
      <w:r>
        <w:rPr>
          <w:color w:val="0D0D0D"/>
          <w:spacing w:val="5"/>
          <w:sz w:val="24"/>
          <w:szCs w:val="24"/>
        </w:rPr>
        <w:t>t</w:t>
      </w:r>
      <w:r>
        <w:rPr>
          <w:color w:val="0D0D0D"/>
          <w:sz w:val="24"/>
          <w:szCs w:val="24"/>
        </w:rPr>
        <w:t>uk</w:t>
      </w:r>
      <w:r>
        <w:rPr>
          <w:color w:val="0D0D0D"/>
          <w:spacing w:val="2"/>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1"/>
          <w:sz w:val="24"/>
          <w:szCs w:val="24"/>
        </w:rPr>
        <w:t>S</w:t>
      </w:r>
      <w:r>
        <w:rPr>
          <w:color w:val="0D0D0D"/>
          <w:spacing w:val="-1"/>
          <w:sz w:val="24"/>
          <w:szCs w:val="24"/>
        </w:rPr>
        <w:t>e</w:t>
      </w:r>
      <w:r>
        <w:rPr>
          <w:color w:val="0D0D0D"/>
          <w:spacing w:val="-5"/>
          <w:sz w:val="24"/>
          <w:szCs w:val="24"/>
        </w:rPr>
        <w:t>b</w:t>
      </w:r>
      <w:r>
        <w:rPr>
          <w:color w:val="0D0D0D"/>
          <w:spacing w:val="-1"/>
          <w:sz w:val="24"/>
          <w:szCs w:val="24"/>
        </w:rPr>
        <w:t>a</w:t>
      </w:r>
      <w:r>
        <w:rPr>
          <w:color w:val="0D0D0D"/>
          <w:sz w:val="24"/>
          <w:szCs w:val="24"/>
        </w:rPr>
        <w:t>g</w:t>
      </w:r>
      <w:r>
        <w:rPr>
          <w:color w:val="0D0D0D"/>
          <w:spacing w:val="4"/>
          <w:sz w:val="24"/>
          <w:szCs w:val="24"/>
        </w:rPr>
        <w:t>a</w:t>
      </w:r>
      <w:r>
        <w:rPr>
          <w:color w:val="0D0D0D"/>
          <w:sz w:val="24"/>
          <w:szCs w:val="24"/>
        </w:rPr>
        <w:t>i</w:t>
      </w:r>
      <w:r>
        <w:rPr>
          <w:color w:val="0D0D0D"/>
          <w:spacing w:val="-2"/>
          <w:sz w:val="24"/>
          <w:szCs w:val="24"/>
        </w:rPr>
        <w:t xml:space="preserve"> </w:t>
      </w:r>
      <w:r>
        <w:rPr>
          <w:color w:val="0D0D0D"/>
          <w:spacing w:val="1"/>
          <w:sz w:val="24"/>
          <w:szCs w:val="24"/>
        </w:rPr>
        <w:t>I</w:t>
      </w:r>
      <w:r>
        <w:rPr>
          <w:color w:val="0D0D0D"/>
          <w:sz w:val="24"/>
          <w:szCs w:val="24"/>
        </w:rPr>
        <w:t>n</w:t>
      </w:r>
      <w:r>
        <w:rPr>
          <w:color w:val="0D0D0D"/>
          <w:spacing w:val="-2"/>
          <w:sz w:val="24"/>
          <w:szCs w:val="24"/>
        </w:rPr>
        <w:t>s</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1"/>
          <w:sz w:val="24"/>
          <w:szCs w:val="24"/>
        </w:rPr>
        <w:t>Pr</w:t>
      </w:r>
      <w:r>
        <w:rPr>
          <w:color w:val="0D0D0D"/>
          <w:spacing w:val="4"/>
          <w:sz w:val="24"/>
          <w:szCs w:val="24"/>
        </w:rPr>
        <w:t>a</w:t>
      </w:r>
      <w:r>
        <w:rPr>
          <w:color w:val="0D0D0D"/>
          <w:spacing w:val="-9"/>
          <w:sz w:val="24"/>
          <w:szCs w:val="24"/>
        </w:rPr>
        <w:t>m</w:t>
      </w:r>
      <w:r>
        <w:rPr>
          <w:color w:val="0D0D0D"/>
          <w:sz w:val="24"/>
          <w:szCs w:val="24"/>
        </w:rPr>
        <w:t>uka</w:t>
      </w:r>
      <w:r>
        <w:rPr>
          <w:color w:val="0D0D0D"/>
          <w:spacing w:val="1"/>
          <w:sz w:val="24"/>
          <w:szCs w:val="24"/>
        </w:rPr>
        <w:t xml:space="preserve"> </w:t>
      </w:r>
      <w:r>
        <w:rPr>
          <w:color w:val="0D0D0D"/>
          <w:spacing w:val="3"/>
          <w:sz w:val="24"/>
          <w:szCs w:val="24"/>
        </w:rPr>
        <w:t>B</w:t>
      </w:r>
      <w:r>
        <w:rPr>
          <w:color w:val="0D0D0D"/>
          <w:spacing w:val="-5"/>
          <w:sz w:val="24"/>
          <w:szCs w:val="24"/>
        </w:rPr>
        <w:t>h</w:t>
      </w:r>
      <w:r>
        <w:rPr>
          <w:color w:val="0D0D0D"/>
          <w:spacing w:val="4"/>
          <w:sz w:val="24"/>
          <w:szCs w:val="24"/>
        </w:rPr>
        <w:t>a</w:t>
      </w:r>
      <w:r>
        <w:rPr>
          <w:color w:val="0D0D0D"/>
          <w:spacing w:val="-5"/>
          <w:sz w:val="24"/>
          <w:szCs w:val="24"/>
        </w:rPr>
        <w:t>y</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k</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R</w:t>
      </w:r>
      <w:r>
        <w:rPr>
          <w:color w:val="0D0D0D"/>
          <w:spacing w:val="4"/>
          <w:sz w:val="24"/>
          <w:szCs w:val="24"/>
        </w:rPr>
        <w:t>e</w:t>
      </w:r>
      <w:r>
        <w:rPr>
          <w:color w:val="0D0D0D"/>
          <w:spacing w:val="-4"/>
          <w:sz w:val="24"/>
          <w:szCs w:val="24"/>
        </w:rPr>
        <w:t>l</w:t>
      </w:r>
      <w:r>
        <w:rPr>
          <w:color w:val="0D0D0D"/>
          <w:sz w:val="24"/>
          <w:szCs w:val="24"/>
        </w:rPr>
        <w:t>a</w:t>
      </w:r>
      <w:r>
        <w:rPr>
          <w:color w:val="0D0D0D"/>
          <w:spacing w:val="1"/>
          <w:sz w:val="24"/>
          <w:szCs w:val="24"/>
        </w:rPr>
        <w:t xml:space="preserve"> </w:t>
      </w:r>
      <w:r>
        <w:rPr>
          <w:color w:val="0D0D0D"/>
          <w:spacing w:val="-2"/>
          <w:sz w:val="24"/>
          <w:szCs w:val="24"/>
        </w:rPr>
        <w:t>B</w:t>
      </w:r>
      <w:r>
        <w:rPr>
          <w:color w:val="0D0D0D"/>
          <w:spacing w:val="4"/>
          <w:sz w:val="24"/>
          <w:szCs w:val="24"/>
        </w:rPr>
        <w:t>a</w:t>
      </w:r>
      <w:r>
        <w:rPr>
          <w:color w:val="0D0D0D"/>
          <w:spacing w:val="-5"/>
          <w:sz w:val="24"/>
          <w:szCs w:val="24"/>
        </w:rPr>
        <w:t>n</w:t>
      </w:r>
      <w:r>
        <w:rPr>
          <w:color w:val="0D0D0D"/>
          <w:sz w:val="24"/>
          <w:szCs w:val="24"/>
        </w:rPr>
        <w:t>gga</w:t>
      </w:r>
      <w:r>
        <w:rPr>
          <w:color w:val="0D0D0D"/>
          <w:spacing w:val="1"/>
          <w:sz w:val="24"/>
          <w:szCs w:val="24"/>
        </w:rPr>
        <w:t xml:space="preserve"> </w:t>
      </w:r>
      <w:r>
        <w:rPr>
          <w:color w:val="0D0D0D"/>
          <w:sz w:val="24"/>
          <w:szCs w:val="24"/>
        </w:rPr>
        <w:t>D</w:t>
      </w:r>
      <w:r>
        <w:rPr>
          <w:color w:val="0D0D0D"/>
          <w:spacing w:val="3"/>
          <w:sz w:val="24"/>
          <w:szCs w:val="24"/>
        </w:rPr>
        <w:t>a</w:t>
      </w:r>
      <w:r>
        <w:rPr>
          <w:color w:val="0D0D0D"/>
          <w:sz w:val="24"/>
          <w:szCs w:val="24"/>
        </w:rPr>
        <w:t>n</w:t>
      </w:r>
      <w:r>
        <w:rPr>
          <w:color w:val="0D0D0D"/>
          <w:spacing w:val="-3"/>
          <w:sz w:val="24"/>
          <w:szCs w:val="24"/>
        </w:rPr>
        <w:t xml:space="preserve"> </w:t>
      </w:r>
      <w:r>
        <w:rPr>
          <w:color w:val="0D0D0D"/>
          <w:spacing w:val="1"/>
          <w:sz w:val="24"/>
          <w:szCs w:val="24"/>
        </w:rPr>
        <w:t>P</w:t>
      </w:r>
      <w:r>
        <w:rPr>
          <w:color w:val="0D0D0D"/>
          <w:sz w:val="24"/>
          <w:szCs w:val="24"/>
        </w:rPr>
        <w:t>u</w:t>
      </w:r>
      <w:r>
        <w:rPr>
          <w:color w:val="0D0D0D"/>
          <w:spacing w:val="-1"/>
          <w:sz w:val="24"/>
          <w:szCs w:val="24"/>
        </w:rPr>
        <w:t>a</w:t>
      </w:r>
      <w:r>
        <w:rPr>
          <w:color w:val="0D0D0D"/>
          <w:sz w:val="24"/>
          <w:szCs w:val="24"/>
        </w:rPr>
        <w:t>s</w:t>
      </w:r>
    </w:p>
    <w:p w:rsidR="00E16CF6" w:rsidRDefault="007019C9" w:rsidP="008933F3">
      <w:pPr>
        <w:spacing w:before="4"/>
        <w:ind w:left="1737" w:right="1175"/>
        <w:jc w:val="center"/>
        <w:rPr>
          <w:sz w:val="24"/>
          <w:szCs w:val="24"/>
        </w:rPr>
      </w:pPr>
      <w:r>
        <w:rPr>
          <w:color w:val="0D0D0D"/>
          <w:spacing w:val="-6"/>
          <w:sz w:val="24"/>
          <w:szCs w:val="24"/>
        </w:rPr>
        <w:t>W</w:t>
      </w:r>
      <w:r>
        <w:rPr>
          <w:color w:val="0D0D0D"/>
          <w:spacing w:val="4"/>
          <w:sz w:val="24"/>
          <w:szCs w:val="24"/>
        </w:rPr>
        <w:t>a</w:t>
      </w:r>
      <w:r>
        <w:rPr>
          <w:color w:val="0D0D0D"/>
          <w:spacing w:val="-4"/>
          <w:sz w:val="24"/>
          <w:szCs w:val="24"/>
        </w:rPr>
        <w:t>l</w:t>
      </w:r>
      <w:r>
        <w:rPr>
          <w:color w:val="0D0D0D"/>
          <w:spacing w:val="-1"/>
          <w:sz w:val="24"/>
          <w:szCs w:val="24"/>
        </w:rPr>
        <w:t>a</w:t>
      </w:r>
      <w:r>
        <w:rPr>
          <w:color w:val="0D0D0D"/>
          <w:sz w:val="24"/>
          <w:szCs w:val="24"/>
        </w:rPr>
        <w:t>up</w:t>
      </w:r>
      <w:r>
        <w:rPr>
          <w:color w:val="0D0D0D"/>
          <w:spacing w:val="5"/>
          <w:sz w:val="24"/>
          <w:szCs w:val="24"/>
        </w:rPr>
        <w:t>u</w:t>
      </w:r>
      <w:r>
        <w:rPr>
          <w:color w:val="0D0D0D"/>
          <w:sz w:val="24"/>
          <w:szCs w:val="24"/>
        </w:rPr>
        <w:t>n</w:t>
      </w:r>
      <w:r>
        <w:rPr>
          <w:color w:val="0D0D0D"/>
          <w:spacing w:val="-3"/>
          <w:sz w:val="24"/>
          <w:szCs w:val="24"/>
        </w:rPr>
        <w:t xml:space="preserve"> </w:t>
      </w:r>
      <w:r>
        <w:rPr>
          <w:color w:val="0D0D0D"/>
          <w:sz w:val="24"/>
          <w:szCs w:val="24"/>
        </w:rPr>
        <w:t>N</w:t>
      </w:r>
      <w:r>
        <w:rPr>
          <w:color w:val="0D0D0D"/>
          <w:spacing w:val="3"/>
          <w:sz w:val="24"/>
          <w:szCs w:val="24"/>
        </w:rPr>
        <w:t>a</w:t>
      </w:r>
      <w:r>
        <w:rPr>
          <w:color w:val="0D0D0D"/>
          <w:spacing w:val="-4"/>
          <w:sz w:val="24"/>
          <w:szCs w:val="24"/>
        </w:rPr>
        <w:t>m</w:t>
      </w:r>
      <w:r>
        <w:rPr>
          <w:color w:val="0D0D0D"/>
          <w:spacing w:val="-1"/>
          <w:sz w:val="24"/>
          <w:szCs w:val="24"/>
        </w:rPr>
        <w:t>a</w:t>
      </w:r>
      <w:r>
        <w:rPr>
          <w:color w:val="0D0D0D"/>
          <w:sz w:val="24"/>
          <w:szCs w:val="24"/>
        </w:rPr>
        <w:t>ku</w:t>
      </w:r>
      <w:r>
        <w:rPr>
          <w:color w:val="0D0D0D"/>
          <w:spacing w:val="2"/>
          <w:sz w:val="24"/>
          <w:szCs w:val="24"/>
        </w:rPr>
        <w:t xml:space="preserve"> 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4"/>
          <w:sz w:val="24"/>
          <w:szCs w:val="24"/>
        </w:rPr>
        <w:t>D</w:t>
      </w:r>
      <w:r>
        <w:rPr>
          <w:color w:val="0D0D0D"/>
          <w:spacing w:val="-9"/>
          <w:sz w:val="24"/>
          <w:szCs w:val="24"/>
        </w:rPr>
        <w:t>i</w:t>
      </w:r>
      <w:r>
        <w:rPr>
          <w:color w:val="0D0D0D"/>
          <w:spacing w:val="5"/>
          <w:sz w:val="24"/>
          <w:szCs w:val="24"/>
        </w:rPr>
        <w:t>tu</w:t>
      </w:r>
      <w:r>
        <w:rPr>
          <w:color w:val="0D0D0D"/>
          <w:spacing w:val="-4"/>
          <w:sz w:val="24"/>
          <w:szCs w:val="24"/>
        </w:rPr>
        <w:t>li</w:t>
      </w:r>
      <w:r>
        <w:rPr>
          <w:color w:val="0D0D0D"/>
          <w:sz w:val="24"/>
          <w:szCs w:val="24"/>
        </w:rPr>
        <w:t>s</w:t>
      </w:r>
      <w:r>
        <w:rPr>
          <w:color w:val="0D0D0D"/>
          <w:spacing w:val="5"/>
          <w:sz w:val="24"/>
          <w:szCs w:val="24"/>
        </w:rPr>
        <w:t xml:space="preserve"> </w:t>
      </w:r>
      <w:r>
        <w:rPr>
          <w:color w:val="0D0D0D"/>
          <w:sz w:val="24"/>
          <w:szCs w:val="24"/>
        </w:rPr>
        <w:t>D</w:t>
      </w:r>
      <w:r>
        <w:rPr>
          <w:color w:val="0D0D0D"/>
          <w:spacing w:val="3"/>
          <w:sz w:val="24"/>
          <w:szCs w:val="24"/>
        </w:rPr>
        <w:t>e</w:t>
      </w:r>
      <w:r>
        <w:rPr>
          <w:color w:val="0D0D0D"/>
          <w:sz w:val="24"/>
          <w:szCs w:val="24"/>
        </w:rPr>
        <w:t>ng</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7"/>
          <w:sz w:val="24"/>
          <w:szCs w:val="24"/>
        </w:rPr>
        <w:t>T</w:t>
      </w:r>
      <w:r>
        <w:rPr>
          <w:color w:val="0D0D0D"/>
          <w:spacing w:val="-4"/>
          <w:sz w:val="24"/>
          <w:szCs w:val="24"/>
        </w:rPr>
        <w:t>i</w:t>
      </w:r>
      <w:r>
        <w:rPr>
          <w:color w:val="0D0D0D"/>
          <w:spacing w:val="-5"/>
          <w:sz w:val="24"/>
          <w:szCs w:val="24"/>
        </w:rPr>
        <w:t>n</w:t>
      </w:r>
      <w:r>
        <w:rPr>
          <w:color w:val="0D0D0D"/>
          <w:spacing w:val="5"/>
          <w:sz w:val="24"/>
          <w:szCs w:val="24"/>
        </w:rPr>
        <w:t>t</w:t>
      </w:r>
      <w:r>
        <w:rPr>
          <w:color w:val="0D0D0D"/>
          <w:sz w:val="24"/>
          <w:szCs w:val="24"/>
        </w:rPr>
        <w:t>a</w:t>
      </w:r>
      <w:r>
        <w:rPr>
          <w:color w:val="0D0D0D"/>
          <w:spacing w:val="1"/>
          <w:sz w:val="24"/>
          <w:szCs w:val="24"/>
        </w:rPr>
        <w:t xml:space="preserve"> </w:t>
      </w:r>
      <w:r>
        <w:rPr>
          <w:color w:val="0D0D0D"/>
          <w:spacing w:val="2"/>
          <w:sz w:val="24"/>
          <w:szCs w:val="24"/>
        </w:rPr>
        <w:t>E</w:t>
      </w:r>
      <w:r>
        <w:rPr>
          <w:color w:val="0D0D0D"/>
          <w:spacing w:val="-9"/>
          <w:sz w:val="24"/>
          <w:szCs w:val="24"/>
        </w:rPr>
        <w:t>m</w:t>
      </w:r>
      <w:r>
        <w:rPr>
          <w:color w:val="0D0D0D"/>
          <w:spacing w:val="4"/>
          <w:sz w:val="24"/>
          <w:szCs w:val="24"/>
        </w:rPr>
        <w:t>a</w:t>
      </w:r>
      <w:r>
        <w:rPr>
          <w:color w:val="0D0D0D"/>
          <w:sz w:val="24"/>
          <w:szCs w:val="24"/>
        </w:rPr>
        <w:t>s</w:t>
      </w:r>
    </w:p>
    <w:p w:rsidR="00E16CF6" w:rsidRDefault="00E16CF6" w:rsidP="008933F3">
      <w:pPr>
        <w:spacing w:before="8" w:line="100" w:lineRule="exact"/>
        <w:jc w:val="center"/>
        <w:rPr>
          <w:sz w:val="10"/>
          <w:szCs w:val="10"/>
        </w:rPr>
      </w:pPr>
    </w:p>
    <w:p w:rsidR="00E16CF6" w:rsidRDefault="007019C9" w:rsidP="008933F3">
      <w:pPr>
        <w:ind w:left="3439" w:right="2875"/>
        <w:jc w:val="center"/>
        <w:rPr>
          <w:sz w:val="24"/>
          <w:szCs w:val="24"/>
        </w:rPr>
      </w:pPr>
      <w:r>
        <w:rPr>
          <w:color w:val="0D0D0D"/>
          <w:spacing w:val="4"/>
          <w:sz w:val="24"/>
          <w:szCs w:val="24"/>
        </w:rPr>
        <w:t>N</w:t>
      </w:r>
      <w:r>
        <w:rPr>
          <w:color w:val="0D0D0D"/>
          <w:spacing w:val="-9"/>
          <w:sz w:val="24"/>
          <w:szCs w:val="24"/>
        </w:rPr>
        <w:t>i</w:t>
      </w:r>
      <w:r>
        <w:rPr>
          <w:color w:val="0D0D0D"/>
          <w:spacing w:val="2"/>
          <w:sz w:val="24"/>
          <w:szCs w:val="24"/>
        </w:rPr>
        <w:t>s</w:t>
      </w:r>
      <w:r>
        <w:rPr>
          <w:color w:val="0D0D0D"/>
          <w:spacing w:val="4"/>
          <w:sz w:val="24"/>
          <w:szCs w:val="24"/>
        </w:rPr>
        <w:t>a</w:t>
      </w:r>
      <w:r>
        <w:rPr>
          <w:color w:val="0D0D0D"/>
          <w:spacing w:val="-5"/>
          <w:sz w:val="24"/>
          <w:szCs w:val="24"/>
        </w:rPr>
        <w:t>n</w:t>
      </w:r>
      <w:r>
        <w:rPr>
          <w:color w:val="0D0D0D"/>
          <w:sz w:val="24"/>
          <w:szCs w:val="24"/>
        </w:rPr>
        <w:t>ku</w:t>
      </w:r>
      <w:r>
        <w:rPr>
          <w:color w:val="0D0D0D"/>
          <w:spacing w:val="2"/>
          <w:sz w:val="24"/>
          <w:szCs w:val="24"/>
        </w:rPr>
        <w:t xml:space="preserve"> 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2"/>
          <w:sz w:val="24"/>
          <w:szCs w:val="24"/>
        </w:rPr>
        <w:t>B</w:t>
      </w:r>
      <w:r>
        <w:rPr>
          <w:color w:val="0D0D0D"/>
          <w:spacing w:val="-1"/>
          <w:sz w:val="24"/>
          <w:szCs w:val="24"/>
        </w:rPr>
        <w:t>e</w:t>
      </w:r>
      <w:r>
        <w:rPr>
          <w:color w:val="0D0D0D"/>
          <w:spacing w:val="1"/>
          <w:sz w:val="24"/>
          <w:szCs w:val="24"/>
        </w:rPr>
        <w:t>r</w:t>
      </w:r>
      <w:r>
        <w:rPr>
          <w:color w:val="0D0D0D"/>
          <w:spacing w:val="-5"/>
          <w:sz w:val="24"/>
          <w:szCs w:val="24"/>
        </w:rPr>
        <w:t>n</w:t>
      </w:r>
      <w:r>
        <w:rPr>
          <w:color w:val="0D0D0D"/>
          <w:spacing w:val="4"/>
          <w:sz w:val="24"/>
          <w:szCs w:val="24"/>
        </w:rPr>
        <w:t>a</w:t>
      </w:r>
      <w:r>
        <w:rPr>
          <w:color w:val="0D0D0D"/>
          <w:spacing w:val="-4"/>
          <w:sz w:val="24"/>
          <w:szCs w:val="24"/>
        </w:rPr>
        <w:t>m</w:t>
      </w:r>
      <w:r>
        <w:rPr>
          <w:color w:val="0D0D0D"/>
          <w:sz w:val="24"/>
          <w:szCs w:val="24"/>
        </w:rPr>
        <w:t>a</w:t>
      </w:r>
    </w:p>
    <w:p w:rsidR="00E16CF6" w:rsidRDefault="00E16CF6" w:rsidP="008933F3">
      <w:pPr>
        <w:spacing w:before="8" w:line="100" w:lineRule="exact"/>
        <w:jc w:val="center"/>
        <w:rPr>
          <w:sz w:val="10"/>
          <w:szCs w:val="10"/>
        </w:rPr>
      </w:pPr>
    </w:p>
    <w:p w:rsidR="00E16CF6" w:rsidRDefault="007019C9" w:rsidP="008933F3">
      <w:pPr>
        <w:ind w:left="2851" w:right="2292"/>
        <w:jc w:val="center"/>
        <w:rPr>
          <w:sz w:val="24"/>
          <w:szCs w:val="24"/>
        </w:rPr>
      </w:pPr>
      <w:r>
        <w:rPr>
          <w:color w:val="0D0D0D"/>
          <w:sz w:val="24"/>
          <w:szCs w:val="24"/>
        </w:rPr>
        <w:t>D</w:t>
      </w:r>
      <w:r>
        <w:rPr>
          <w:color w:val="0D0D0D"/>
          <w:spacing w:val="3"/>
          <w:sz w:val="24"/>
          <w:szCs w:val="24"/>
        </w:rPr>
        <w:t>e</w:t>
      </w:r>
      <w:r>
        <w:rPr>
          <w:color w:val="0D0D0D"/>
          <w:spacing w:val="-4"/>
          <w:sz w:val="24"/>
          <w:szCs w:val="24"/>
        </w:rPr>
        <w:t>m</w:t>
      </w:r>
      <w:r>
        <w:rPr>
          <w:color w:val="0D0D0D"/>
          <w:sz w:val="24"/>
          <w:szCs w:val="24"/>
        </w:rPr>
        <w:t>i</w:t>
      </w:r>
      <w:r>
        <w:rPr>
          <w:color w:val="0D0D0D"/>
          <w:spacing w:val="-2"/>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pacing w:val="-1"/>
          <w:sz w:val="24"/>
          <w:szCs w:val="24"/>
        </w:rPr>
        <w:t>a</w:t>
      </w:r>
      <w:r>
        <w:rPr>
          <w:color w:val="0D0D0D"/>
          <w:sz w:val="24"/>
          <w:szCs w:val="24"/>
        </w:rPr>
        <w:t>,</w:t>
      </w:r>
      <w:r>
        <w:rPr>
          <w:color w:val="0D0D0D"/>
          <w:spacing w:val="4"/>
          <w:sz w:val="24"/>
          <w:szCs w:val="24"/>
        </w:rPr>
        <w:t xml:space="preserve"> </w:t>
      </w:r>
      <w:r>
        <w:rPr>
          <w:color w:val="0D0D0D"/>
          <w:spacing w:val="-2"/>
          <w:sz w:val="24"/>
          <w:szCs w:val="24"/>
        </w:rPr>
        <w:t>B</w:t>
      </w:r>
      <w:r>
        <w:rPr>
          <w:color w:val="0D0D0D"/>
          <w:spacing w:val="-1"/>
          <w:sz w:val="24"/>
          <w:szCs w:val="24"/>
        </w:rPr>
        <w:t>a</w:t>
      </w:r>
      <w:r>
        <w:rPr>
          <w:color w:val="0D0D0D"/>
          <w:spacing w:val="-5"/>
          <w:sz w:val="24"/>
          <w:szCs w:val="24"/>
        </w:rPr>
        <w:t>n</w:t>
      </w:r>
      <w:r>
        <w:rPr>
          <w:color w:val="0D0D0D"/>
          <w:spacing w:val="5"/>
          <w:sz w:val="24"/>
          <w:szCs w:val="24"/>
        </w:rPr>
        <w:t>g</w:t>
      </w:r>
      <w:r>
        <w:rPr>
          <w:color w:val="0D0D0D"/>
          <w:spacing w:val="-2"/>
          <w:sz w:val="24"/>
          <w:szCs w:val="24"/>
        </w:rPr>
        <w:t>s</w:t>
      </w:r>
      <w:r>
        <w:rPr>
          <w:color w:val="0D0D0D"/>
          <w:sz w:val="24"/>
          <w:szCs w:val="24"/>
        </w:rPr>
        <w:t>a</w:t>
      </w:r>
      <w:r>
        <w:rPr>
          <w:color w:val="0D0D0D"/>
          <w:spacing w:val="1"/>
          <w:sz w:val="24"/>
          <w:szCs w:val="24"/>
        </w:rPr>
        <w:t xml:space="preserve"> </w:t>
      </w:r>
      <w:r>
        <w:rPr>
          <w:color w:val="0D0D0D"/>
          <w:sz w:val="24"/>
          <w:szCs w:val="24"/>
        </w:rPr>
        <w:t>D</w:t>
      </w:r>
      <w:r>
        <w:rPr>
          <w:color w:val="0D0D0D"/>
          <w:spacing w:val="3"/>
          <w:sz w:val="24"/>
          <w:szCs w:val="24"/>
        </w:rPr>
        <w:t>a</w:t>
      </w:r>
      <w:r>
        <w:rPr>
          <w:color w:val="0D0D0D"/>
          <w:sz w:val="24"/>
          <w:szCs w:val="24"/>
        </w:rPr>
        <w:t>n</w:t>
      </w:r>
      <w:r>
        <w:rPr>
          <w:color w:val="0D0D0D"/>
          <w:spacing w:val="-3"/>
          <w:sz w:val="24"/>
          <w:szCs w:val="24"/>
        </w:rPr>
        <w:t xml:space="preserve"> </w:t>
      </w:r>
      <w:r>
        <w:rPr>
          <w:color w:val="0D0D0D"/>
          <w:spacing w:val="-5"/>
          <w:sz w:val="24"/>
          <w:szCs w:val="24"/>
        </w:rPr>
        <w:t>A</w:t>
      </w:r>
      <w:r>
        <w:rPr>
          <w:color w:val="0D0D0D"/>
          <w:spacing w:val="5"/>
          <w:sz w:val="24"/>
          <w:szCs w:val="24"/>
        </w:rPr>
        <w:t>g</w:t>
      </w:r>
      <w:r>
        <w:rPr>
          <w:color w:val="0D0D0D"/>
          <w:spacing w:val="4"/>
          <w:sz w:val="24"/>
          <w:szCs w:val="24"/>
        </w:rPr>
        <w:t>a</w:t>
      </w:r>
      <w:r>
        <w:rPr>
          <w:color w:val="0D0D0D"/>
          <w:spacing w:val="-4"/>
          <w:sz w:val="24"/>
          <w:szCs w:val="24"/>
        </w:rPr>
        <w:t>m</w:t>
      </w:r>
      <w:r>
        <w:rPr>
          <w:color w:val="0D0D0D"/>
          <w:sz w:val="24"/>
          <w:szCs w:val="24"/>
        </w:rPr>
        <w:t>a</w:t>
      </w:r>
    </w:p>
    <w:p w:rsidR="00E16CF6" w:rsidRDefault="00E16CF6" w:rsidP="008933F3">
      <w:pPr>
        <w:spacing w:before="8" w:line="100" w:lineRule="exact"/>
        <w:jc w:val="center"/>
        <w:rPr>
          <w:sz w:val="10"/>
          <w:szCs w:val="10"/>
        </w:rPr>
      </w:pPr>
    </w:p>
    <w:p w:rsidR="00E16CF6" w:rsidRDefault="007019C9" w:rsidP="008933F3">
      <w:pPr>
        <w:ind w:left="2767" w:right="2200"/>
        <w:jc w:val="center"/>
        <w:rPr>
          <w:sz w:val="24"/>
          <w:szCs w:val="24"/>
        </w:rPr>
      </w:pPr>
      <w:r>
        <w:rPr>
          <w:color w:val="0D0D0D"/>
          <w:spacing w:val="2"/>
          <w:sz w:val="24"/>
          <w:szCs w:val="24"/>
        </w:rPr>
        <w:t>T</w:t>
      </w:r>
      <w:r>
        <w:rPr>
          <w:color w:val="0D0D0D"/>
          <w:sz w:val="24"/>
          <w:szCs w:val="24"/>
        </w:rPr>
        <w:t>u</w:t>
      </w:r>
      <w:r>
        <w:rPr>
          <w:color w:val="0D0D0D"/>
          <w:spacing w:val="-5"/>
          <w:sz w:val="24"/>
          <w:szCs w:val="24"/>
        </w:rPr>
        <w:t>h</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B</w:t>
      </w:r>
      <w:r>
        <w:rPr>
          <w:color w:val="0D0D0D"/>
          <w:spacing w:val="-1"/>
          <w:sz w:val="24"/>
          <w:szCs w:val="24"/>
        </w:rPr>
        <w:t>e</w:t>
      </w:r>
      <w:r>
        <w:rPr>
          <w:color w:val="0D0D0D"/>
          <w:spacing w:val="6"/>
          <w:sz w:val="24"/>
          <w:szCs w:val="24"/>
        </w:rPr>
        <w:t>r</w:t>
      </w:r>
      <w:r>
        <w:rPr>
          <w:color w:val="0D0D0D"/>
          <w:spacing w:val="-4"/>
          <w:sz w:val="24"/>
          <w:szCs w:val="24"/>
        </w:rPr>
        <w:t>il</w:t>
      </w:r>
      <w:r>
        <w:rPr>
          <w:color w:val="0D0D0D"/>
          <w:spacing w:val="4"/>
          <w:sz w:val="24"/>
          <w:szCs w:val="24"/>
        </w:rPr>
        <w:t>a</w:t>
      </w:r>
      <w:r>
        <w:rPr>
          <w:color w:val="0D0D0D"/>
          <w:sz w:val="24"/>
          <w:szCs w:val="24"/>
        </w:rPr>
        <w:t>h</w:t>
      </w:r>
      <w:r>
        <w:rPr>
          <w:color w:val="0D0D0D"/>
          <w:spacing w:val="2"/>
          <w:sz w:val="24"/>
          <w:szCs w:val="24"/>
        </w:rPr>
        <w:t xml:space="preserve"> </w:t>
      </w: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z w:val="24"/>
          <w:szCs w:val="24"/>
        </w:rPr>
        <w:t>K</w:t>
      </w:r>
      <w:r>
        <w:rPr>
          <w:color w:val="0D0D0D"/>
          <w:spacing w:val="-1"/>
          <w:sz w:val="24"/>
          <w:szCs w:val="24"/>
        </w:rPr>
        <w:t>e</w:t>
      </w:r>
      <w:r>
        <w:rPr>
          <w:color w:val="0D0D0D"/>
          <w:sz w:val="24"/>
          <w:szCs w:val="24"/>
        </w:rPr>
        <w:t>ku</w:t>
      </w:r>
      <w:r>
        <w:rPr>
          <w:color w:val="0D0D0D"/>
          <w:spacing w:val="-1"/>
          <w:sz w:val="24"/>
          <w:szCs w:val="24"/>
        </w:rPr>
        <w:t>a</w:t>
      </w:r>
      <w:r>
        <w:rPr>
          <w:color w:val="0D0D0D"/>
          <w:spacing w:val="5"/>
          <w:sz w:val="24"/>
          <w:szCs w:val="24"/>
        </w:rPr>
        <w:t>t</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6"/>
          <w:sz w:val="24"/>
          <w:szCs w:val="24"/>
        </w:rPr>
        <w:t>I</w:t>
      </w:r>
      <w:r>
        <w:rPr>
          <w:color w:val="0D0D0D"/>
          <w:spacing w:val="-9"/>
          <w:sz w:val="24"/>
          <w:szCs w:val="24"/>
        </w:rPr>
        <w:t>m</w:t>
      </w:r>
      <w:r>
        <w:rPr>
          <w:color w:val="0D0D0D"/>
          <w:spacing w:val="4"/>
          <w:sz w:val="24"/>
          <w:szCs w:val="24"/>
        </w:rPr>
        <w:t>a</w:t>
      </w:r>
      <w:r>
        <w:rPr>
          <w:color w:val="0D0D0D"/>
          <w:sz w:val="24"/>
          <w:szCs w:val="24"/>
        </w:rPr>
        <w:t>n</w:t>
      </w:r>
    </w:p>
    <w:p w:rsidR="00E16CF6" w:rsidRDefault="00E16CF6" w:rsidP="008933F3">
      <w:pPr>
        <w:spacing w:before="8" w:line="100" w:lineRule="exact"/>
        <w:jc w:val="center"/>
        <w:rPr>
          <w:sz w:val="10"/>
          <w:szCs w:val="10"/>
        </w:rPr>
      </w:pPr>
    </w:p>
    <w:p w:rsidR="00E16CF6" w:rsidRDefault="007019C9" w:rsidP="008933F3">
      <w:pPr>
        <w:ind w:left="2188" w:right="1627"/>
        <w:jc w:val="center"/>
        <w:rPr>
          <w:sz w:val="24"/>
          <w:szCs w:val="24"/>
        </w:rPr>
      </w:pPr>
      <w:r>
        <w:rPr>
          <w:color w:val="0D0D0D"/>
          <w:sz w:val="24"/>
          <w:szCs w:val="24"/>
        </w:rPr>
        <w:t>U</w:t>
      </w:r>
      <w:r>
        <w:rPr>
          <w:color w:val="0D0D0D"/>
          <w:spacing w:val="-5"/>
          <w:sz w:val="24"/>
          <w:szCs w:val="24"/>
        </w:rPr>
        <w:t>n</w:t>
      </w:r>
      <w:r>
        <w:rPr>
          <w:color w:val="0D0D0D"/>
          <w:spacing w:val="5"/>
          <w:sz w:val="24"/>
          <w:szCs w:val="24"/>
        </w:rPr>
        <w:t>t</w:t>
      </w:r>
      <w:r>
        <w:rPr>
          <w:color w:val="0D0D0D"/>
          <w:sz w:val="24"/>
          <w:szCs w:val="24"/>
        </w:rPr>
        <w:t>uk</w:t>
      </w:r>
      <w:r>
        <w:rPr>
          <w:color w:val="0D0D0D"/>
          <w:spacing w:val="2"/>
          <w:sz w:val="24"/>
          <w:szCs w:val="24"/>
        </w:rPr>
        <w:t xml:space="preserve"> </w:t>
      </w:r>
      <w:r>
        <w:rPr>
          <w:color w:val="0D0D0D"/>
          <w:spacing w:val="-2"/>
          <w:sz w:val="24"/>
          <w:szCs w:val="24"/>
        </w:rPr>
        <w:t>M</w:t>
      </w:r>
      <w:r>
        <w:rPr>
          <w:color w:val="0D0D0D"/>
          <w:spacing w:val="-1"/>
          <w:sz w:val="24"/>
          <w:szCs w:val="24"/>
        </w:rPr>
        <w:t>e</w:t>
      </w:r>
      <w:r>
        <w:rPr>
          <w:color w:val="0D0D0D"/>
          <w:spacing w:val="-5"/>
          <w:sz w:val="24"/>
          <w:szCs w:val="24"/>
        </w:rPr>
        <w:t>n</w:t>
      </w:r>
      <w:r>
        <w:rPr>
          <w:color w:val="0D0D0D"/>
          <w:spacing w:val="-1"/>
          <w:sz w:val="24"/>
          <w:szCs w:val="24"/>
        </w:rPr>
        <w:t>e</w:t>
      </w:r>
      <w:r>
        <w:rPr>
          <w:color w:val="0D0D0D"/>
          <w:spacing w:val="6"/>
          <w:sz w:val="24"/>
          <w:szCs w:val="24"/>
        </w:rPr>
        <w:t>r</w:t>
      </w:r>
      <w:r>
        <w:rPr>
          <w:color w:val="0D0D0D"/>
          <w:sz w:val="24"/>
          <w:szCs w:val="24"/>
        </w:rPr>
        <w:t>i</w:t>
      </w:r>
      <w:r>
        <w:rPr>
          <w:color w:val="0D0D0D"/>
          <w:spacing w:val="-4"/>
          <w:sz w:val="24"/>
          <w:szCs w:val="24"/>
        </w:rPr>
        <w:t>m</w:t>
      </w:r>
      <w:r>
        <w:rPr>
          <w:color w:val="0D0D0D"/>
          <w:sz w:val="24"/>
          <w:szCs w:val="24"/>
        </w:rPr>
        <w:t>a</w:t>
      </w:r>
      <w:r>
        <w:rPr>
          <w:color w:val="0D0D0D"/>
          <w:spacing w:val="1"/>
          <w:sz w:val="24"/>
          <w:szCs w:val="24"/>
        </w:rPr>
        <w:t xml:space="preserve"> </w:t>
      </w:r>
      <w:r>
        <w:rPr>
          <w:color w:val="0D0D0D"/>
          <w:spacing w:val="2"/>
          <w:sz w:val="24"/>
          <w:szCs w:val="24"/>
        </w:rPr>
        <w:t>T</w:t>
      </w:r>
      <w:r>
        <w:rPr>
          <w:color w:val="0D0D0D"/>
          <w:spacing w:val="5"/>
          <w:sz w:val="24"/>
          <w:szCs w:val="24"/>
        </w:rPr>
        <w:t>o</w:t>
      </w:r>
      <w:r>
        <w:rPr>
          <w:color w:val="0D0D0D"/>
          <w:spacing w:val="-5"/>
          <w:sz w:val="24"/>
          <w:szCs w:val="24"/>
        </w:rPr>
        <w:t>n</w:t>
      </w:r>
      <w:r>
        <w:rPr>
          <w:color w:val="0D0D0D"/>
          <w:sz w:val="24"/>
          <w:szCs w:val="24"/>
        </w:rPr>
        <w:t>gk</w:t>
      </w:r>
      <w:r>
        <w:rPr>
          <w:color w:val="0D0D0D"/>
          <w:spacing w:val="-1"/>
          <w:sz w:val="24"/>
          <w:szCs w:val="24"/>
        </w:rPr>
        <w:t>a</w:t>
      </w:r>
      <w:r>
        <w:rPr>
          <w:color w:val="0D0D0D"/>
          <w:sz w:val="24"/>
          <w:szCs w:val="24"/>
        </w:rPr>
        <w:t>t</w:t>
      </w:r>
      <w:r>
        <w:rPr>
          <w:color w:val="0D0D0D"/>
          <w:spacing w:val="3"/>
          <w:sz w:val="24"/>
          <w:szCs w:val="24"/>
        </w:rPr>
        <w:t xml:space="preserve"> </w:t>
      </w:r>
      <w:r>
        <w:rPr>
          <w:color w:val="0D0D0D"/>
          <w:spacing w:val="2"/>
          <w:sz w:val="24"/>
          <w:szCs w:val="24"/>
        </w:rPr>
        <w:t>E</w:t>
      </w:r>
      <w:r>
        <w:rPr>
          <w:color w:val="0D0D0D"/>
          <w:spacing w:val="-7"/>
          <w:sz w:val="24"/>
          <w:szCs w:val="24"/>
        </w:rPr>
        <w:t>s</w:t>
      </w:r>
      <w:r>
        <w:rPr>
          <w:color w:val="0D0D0D"/>
          <w:spacing w:val="5"/>
          <w:sz w:val="24"/>
          <w:szCs w:val="24"/>
        </w:rPr>
        <w:t>t</w:t>
      </w:r>
      <w:r>
        <w:rPr>
          <w:color w:val="0D0D0D"/>
          <w:spacing w:val="-1"/>
          <w:sz w:val="24"/>
          <w:szCs w:val="24"/>
        </w:rPr>
        <w:t>a</w:t>
      </w:r>
      <w:r>
        <w:rPr>
          <w:color w:val="0D0D0D"/>
          <w:spacing w:val="-8"/>
          <w:sz w:val="24"/>
          <w:szCs w:val="24"/>
        </w:rPr>
        <w:t>f</w:t>
      </w:r>
      <w:r>
        <w:rPr>
          <w:color w:val="0D0D0D"/>
          <w:spacing w:val="-1"/>
          <w:sz w:val="24"/>
          <w:szCs w:val="24"/>
        </w:rPr>
        <w:t>e</w:t>
      </w:r>
      <w:r>
        <w:rPr>
          <w:color w:val="0D0D0D"/>
          <w:sz w:val="24"/>
          <w:szCs w:val="24"/>
        </w:rPr>
        <w:t>t</w:t>
      </w:r>
      <w:r>
        <w:rPr>
          <w:color w:val="0D0D0D"/>
          <w:spacing w:val="7"/>
          <w:sz w:val="24"/>
          <w:szCs w:val="24"/>
        </w:rPr>
        <w:t xml:space="preserve"> </w:t>
      </w:r>
      <w:r>
        <w:rPr>
          <w:color w:val="0D0D0D"/>
          <w:spacing w:val="1"/>
          <w:sz w:val="24"/>
          <w:szCs w:val="24"/>
        </w:rPr>
        <w:t>P</w:t>
      </w:r>
      <w:r>
        <w:rPr>
          <w:color w:val="0D0D0D"/>
          <w:spacing w:val="4"/>
          <w:sz w:val="24"/>
          <w:szCs w:val="24"/>
        </w:rPr>
        <w:t>e</w:t>
      </w:r>
      <w:r>
        <w:rPr>
          <w:color w:val="0D0D0D"/>
          <w:spacing w:val="-4"/>
          <w:sz w:val="24"/>
          <w:szCs w:val="24"/>
        </w:rPr>
        <w:t>m</w:t>
      </w:r>
      <w:r>
        <w:rPr>
          <w:color w:val="0D0D0D"/>
          <w:spacing w:val="-5"/>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pacing w:val="-5"/>
          <w:sz w:val="24"/>
          <w:szCs w:val="24"/>
        </w:rPr>
        <w:t>n</w:t>
      </w:r>
      <w:r>
        <w:rPr>
          <w:color w:val="0D0D0D"/>
          <w:spacing w:val="4"/>
          <w:sz w:val="24"/>
          <w:szCs w:val="24"/>
        </w:rPr>
        <w:t>a</w:t>
      </w:r>
      <w:r>
        <w:rPr>
          <w:color w:val="0D0D0D"/>
          <w:sz w:val="24"/>
          <w:szCs w:val="24"/>
        </w:rPr>
        <w:t>n</w:t>
      </w:r>
    </w:p>
    <w:p w:rsidR="00E16CF6" w:rsidRDefault="00E16CF6" w:rsidP="008933F3">
      <w:pPr>
        <w:spacing w:before="8" w:line="100" w:lineRule="exact"/>
        <w:jc w:val="center"/>
        <w:rPr>
          <w:sz w:val="10"/>
          <w:szCs w:val="10"/>
        </w:rPr>
      </w:pPr>
    </w:p>
    <w:p w:rsidR="00E16CF6" w:rsidRDefault="007019C9" w:rsidP="008933F3">
      <w:pPr>
        <w:ind w:left="2594" w:right="2024"/>
        <w:jc w:val="center"/>
        <w:rPr>
          <w:sz w:val="24"/>
          <w:szCs w:val="24"/>
        </w:rPr>
        <w:sectPr w:rsidR="00E16CF6">
          <w:headerReference w:type="default" r:id="rId20"/>
          <w:pgSz w:w="11920" w:h="16840"/>
          <w:pgMar w:top="1040" w:right="1680" w:bottom="280" w:left="1680" w:header="0" w:footer="0" w:gutter="0"/>
          <w:cols w:space="720"/>
        </w:sectPr>
      </w:pPr>
      <w:r>
        <w:rPr>
          <w:color w:val="0D0D0D"/>
          <w:sz w:val="24"/>
          <w:szCs w:val="24"/>
        </w:rPr>
        <w:t>D</w:t>
      </w:r>
      <w:r>
        <w:rPr>
          <w:color w:val="0D0D0D"/>
          <w:spacing w:val="3"/>
          <w:sz w:val="24"/>
          <w:szCs w:val="24"/>
        </w:rPr>
        <w:t>a</w:t>
      </w:r>
      <w:r>
        <w:rPr>
          <w:color w:val="0D0D0D"/>
          <w:spacing w:val="-9"/>
          <w:sz w:val="24"/>
          <w:szCs w:val="24"/>
        </w:rPr>
        <w:t>l</w:t>
      </w:r>
      <w:r>
        <w:rPr>
          <w:color w:val="0D0D0D"/>
          <w:spacing w:val="4"/>
          <w:sz w:val="24"/>
          <w:szCs w:val="24"/>
        </w:rPr>
        <w:t>a</w:t>
      </w:r>
      <w:r>
        <w:rPr>
          <w:color w:val="0D0D0D"/>
          <w:sz w:val="24"/>
          <w:szCs w:val="24"/>
        </w:rPr>
        <w:t>m</w:t>
      </w:r>
      <w:r>
        <w:rPr>
          <w:color w:val="0D0D0D"/>
          <w:spacing w:val="-2"/>
          <w:sz w:val="24"/>
          <w:szCs w:val="24"/>
        </w:rPr>
        <w:t xml:space="preserve"> M</w:t>
      </w:r>
      <w:r>
        <w:rPr>
          <w:color w:val="0D0D0D"/>
          <w:spacing w:val="4"/>
          <w:sz w:val="24"/>
          <w:szCs w:val="24"/>
        </w:rPr>
        <w:t>e</w:t>
      </w:r>
      <w:r>
        <w:rPr>
          <w:color w:val="0D0D0D"/>
          <w:spacing w:val="-4"/>
          <w:sz w:val="24"/>
          <w:szCs w:val="24"/>
        </w:rPr>
        <w:t>m</w:t>
      </w:r>
      <w:r>
        <w:rPr>
          <w:color w:val="0D0D0D"/>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z w:val="24"/>
          <w:szCs w:val="24"/>
        </w:rPr>
        <w:t>n</w:t>
      </w:r>
      <w:r>
        <w:rPr>
          <w:color w:val="0D0D0D"/>
          <w:spacing w:val="-3"/>
          <w:sz w:val="24"/>
          <w:szCs w:val="24"/>
        </w:rPr>
        <w:t xml:space="preserve"> </w:t>
      </w:r>
      <w:r>
        <w:rPr>
          <w:color w:val="0D0D0D"/>
          <w:spacing w:val="1"/>
          <w:sz w:val="24"/>
          <w:szCs w:val="24"/>
        </w:rPr>
        <w:t>P</w:t>
      </w:r>
      <w:r>
        <w:rPr>
          <w:color w:val="0D0D0D"/>
          <w:spacing w:val="-1"/>
          <w:sz w:val="24"/>
          <w:szCs w:val="24"/>
        </w:rPr>
        <w:t>e</w:t>
      </w:r>
      <w:r>
        <w:rPr>
          <w:color w:val="0D0D0D"/>
          <w:spacing w:val="1"/>
          <w:sz w:val="24"/>
          <w:szCs w:val="24"/>
        </w:rPr>
        <w:t>r</w:t>
      </w:r>
      <w:r>
        <w:rPr>
          <w:color w:val="0D0D0D"/>
          <w:spacing w:val="-2"/>
          <w:sz w:val="24"/>
          <w:szCs w:val="24"/>
        </w:rPr>
        <w:t>s</w:t>
      </w:r>
      <w:r>
        <w:rPr>
          <w:color w:val="0D0D0D"/>
          <w:spacing w:val="-1"/>
          <w:sz w:val="24"/>
          <w:szCs w:val="24"/>
        </w:rPr>
        <w:t>a</w:t>
      </w:r>
      <w:r>
        <w:rPr>
          <w:color w:val="0D0D0D"/>
          <w:sz w:val="24"/>
          <w:szCs w:val="24"/>
        </w:rPr>
        <w:t>da</w:t>
      </w:r>
      <w:r>
        <w:rPr>
          <w:color w:val="0D0D0D"/>
          <w:spacing w:val="1"/>
          <w:sz w:val="24"/>
          <w:szCs w:val="24"/>
        </w:rPr>
        <w:t xml:space="preserve"> </w:t>
      </w:r>
      <w:r>
        <w:rPr>
          <w:color w:val="0D0D0D"/>
          <w:spacing w:val="6"/>
          <w:sz w:val="24"/>
          <w:szCs w:val="24"/>
        </w:rPr>
        <w:t>I</w:t>
      </w:r>
      <w:r>
        <w:rPr>
          <w:color w:val="0D0D0D"/>
          <w:spacing w:val="-5"/>
          <w:sz w:val="24"/>
          <w:szCs w:val="24"/>
        </w:rPr>
        <w:t>b</w:t>
      </w:r>
      <w:r>
        <w:rPr>
          <w:color w:val="0D0D0D"/>
          <w:sz w:val="24"/>
          <w:szCs w:val="24"/>
        </w:rPr>
        <w:t>u</w:t>
      </w:r>
      <w:r>
        <w:rPr>
          <w:color w:val="0D0D0D"/>
          <w:spacing w:val="2"/>
          <w:sz w:val="24"/>
          <w:szCs w:val="24"/>
        </w:rPr>
        <w:t xml:space="preserve"> </w:t>
      </w:r>
      <w:r>
        <w:rPr>
          <w:color w:val="0D0D0D"/>
          <w:spacing w:val="1"/>
          <w:sz w:val="24"/>
          <w:szCs w:val="24"/>
        </w:rPr>
        <w:t>P</w:t>
      </w:r>
      <w:r>
        <w:rPr>
          <w:color w:val="0D0D0D"/>
          <w:spacing w:val="-1"/>
          <w:sz w:val="24"/>
          <w:szCs w:val="24"/>
        </w:rPr>
        <w:t>e</w:t>
      </w:r>
      <w:r>
        <w:rPr>
          <w:color w:val="0D0D0D"/>
          <w:spacing w:val="1"/>
          <w:sz w:val="24"/>
          <w:szCs w:val="24"/>
        </w:rPr>
        <w:t>r</w:t>
      </w:r>
      <w:r>
        <w:rPr>
          <w:color w:val="0D0D0D"/>
          <w:spacing w:val="5"/>
          <w:sz w:val="24"/>
          <w:szCs w:val="24"/>
        </w:rPr>
        <w:t>t</w:t>
      </w:r>
      <w:r>
        <w:rPr>
          <w:color w:val="0D0D0D"/>
          <w:spacing w:val="-9"/>
          <w:sz w:val="24"/>
          <w:szCs w:val="24"/>
        </w:rPr>
        <w:t>i</w:t>
      </w:r>
      <w:r>
        <w:rPr>
          <w:color w:val="0D0D0D"/>
          <w:spacing w:val="4"/>
          <w:sz w:val="24"/>
          <w:szCs w:val="24"/>
        </w:rPr>
        <w:t>w</w:t>
      </w:r>
      <w:r>
        <w:rPr>
          <w:color w:val="0D0D0D"/>
          <w:sz w:val="24"/>
          <w:szCs w:val="24"/>
        </w:rPr>
        <w:t>i</w:t>
      </w:r>
    </w:p>
    <w:p w:rsidR="00E16CF6" w:rsidRDefault="007019C9">
      <w:pPr>
        <w:spacing w:before="71" w:line="260" w:lineRule="exact"/>
        <w:ind w:left="2572" w:right="2595" w:firstLine="9"/>
        <w:jc w:val="center"/>
        <w:rPr>
          <w:sz w:val="24"/>
          <w:szCs w:val="24"/>
        </w:rPr>
      </w:pPr>
      <w:r>
        <w:rPr>
          <w:b/>
          <w:sz w:val="24"/>
          <w:szCs w:val="24"/>
        </w:rPr>
        <w:lastRenderedPageBreak/>
        <w:t>D</w:t>
      </w:r>
      <w:r>
        <w:rPr>
          <w:b/>
          <w:spacing w:val="-1"/>
          <w:sz w:val="24"/>
          <w:szCs w:val="24"/>
        </w:rPr>
        <w:t>R</w:t>
      </w:r>
      <w:r>
        <w:rPr>
          <w:b/>
          <w:sz w:val="24"/>
          <w:szCs w:val="24"/>
        </w:rPr>
        <w:t>A</w:t>
      </w:r>
      <w:r>
        <w:rPr>
          <w:b/>
          <w:spacing w:val="-3"/>
          <w:sz w:val="24"/>
          <w:szCs w:val="24"/>
        </w:rPr>
        <w:t>F</w:t>
      </w:r>
      <w:r>
        <w:rPr>
          <w:b/>
          <w:sz w:val="24"/>
          <w:szCs w:val="24"/>
        </w:rPr>
        <w:t>T</w:t>
      </w:r>
      <w:r>
        <w:rPr>
          <w:b/>
          <w:spacing w:val="1"/>
          <w:sz w:val="24"/>
          <w:szCs w:val="24"/>
        </w:rPr>
        <w:t xml:space="preserve"> </w:t>
      </w:r>
      <w:r>
        <w:rPr>
          <w:b/>
          <w:spacing w:val="5"/>
          <w:sz w:val="24"/>
          <w:szCs w:val="24"/>
        </w:rPr>
        <w:t>K</w:t>
      </w:r>
      <w:r>
        <w:rPr>
          <w:b/>
          <w:sz w:val="24"/>
          <w:szCs w:val="24"/>
        </w:rPr>
        <w:t>O</w:t>
      </w:r>
      <w:r>
        <w:rPr>
          <w:b/>
          <w:spacing w:val="4"/>
          <w:sz w:val="24"/>
          <w:szCs w:val="24"/>
        </w:rPr>
        <w:t>M</w:t>
      </w:r>
      <w:r>
        <w:rPr>
          <w:b/>
          <w:spacing w:val="-2"/>
          <w:sz w:val="24"/>
          <w:szCs w:val="24"/>
        </w:rPr>
        <w:t>I</w:t>
      </w:r>
      <w:r>
        <w:rPr>
          <w:b/>
          <w:spacing w:val="1"/>
          <w:sz w:val="24"/>
          <w:szCs w:val="24"/>
        </w:rPr>
        <w:t>S</w:t>
      </w:r>
      <w:r>
        <w:rPr>
          <w:b/>
          <w:sz w:val="24"/>
          <w:szCs w:val="24"/>
        </w:rPr>
        <w:t>I</w:t>
      </w:r>
      <w:r>
        <w:rPr>
          <w:b/>
          <w:spacing w:val="-4"/>
          <w:sz w:val="24"/>
          <w:szCs w:val="24"/>
        </w:rPr>
        <w:t xml:space="preserve"> </w:t>
      </w:r>
      <w:r>
        <w:rPr>
          <w:b/>
          <w:sz w:val="24"/>
          <w:szCs w:val="24"/>
        </w:rPr>
        <w:t xml:space="preserve">B </w:t>
      </w: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1"/>
          <w:sz w:val="24"/>
          <w:szCs w:val="24"/>
        </w:rPr>
        <w:t xml:space="preserve"> </w:t>
      </w:r>
      <w:r>
        <w:rPr>
          <w:b/>
          <w:spacing w:val="4"/>
          <w:sz w:val="24"/>
          <w:szCs w:val="24"/>
        </w:rPr>
        <w:t>M</w:t>
      </w:r>
      <w:r>
        <w:rPr>
          <w:b/>
          <w:spacing w:val="-6"/>
          <w:sz w:val="24"/>
          <w:szCs w:val="24"/>
        </w:rPr>
        <w:t>E</w:t>
      </w:r>
      <w:r>
        <w:rPr>
          <w:b/>
          <w:spacing w:val="5"/>
          <w:sz w:val="24"/>
          <w:szCs w:val="24"/>
        </w:rPr>
        <w:t>K</w:t>
      </w:r>
      <w:r>
        <w:rPr>
          <w:b/>
          <w:sz w:val="24"/>
          <w:szCs w:val="24"/>
        </w:rPr>
        <w:t>A</w:t>
      </w:r>
      <w:r>
        <w:rPr>
          <w:b/>
          <w:spacing w:val="-1"/>
          <w:sz w:val="24"/>
          <w:szCs w:val="24"/>
        </w:rPr>
        <w:t>N</w:t>
      </w:r>
      <w:r>
        <w:rPr>
          <w:b/>
          <w:spacing w:val="-2"/>
          <w:sz w:val="24"/>
          <w:szCs w:val="24"/>
        </w:rPr>
        <w:t>I</w:t>
      </w:r>
      <w:r>
        <w:rPr>
          <w:b/>
          <w:spacing w:val="1"/>
          <w:sz w:val="24"/>
          <w:szCs w:val="24"/>
        </w:rPr>
        <w:t>S</w:t>
      </w:r>
      <w:r>
        <w:rPr>
          <w:b/>
          <w:spacing w:val="4"/>
          <w:sz w:val="24"/>
          <w:szCs w:val="24"/>
        </w:rPr>
        <w:t>M</w:t>
      </w:r>
      <w:r>
        <w:rPr>
          <w:b/>
          <w:sz w:val="24"/>
          <w:szCs w:val="24"/>
        </w:rPr>
        <w:t xml:space="preserve">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rsidR="00E16CF6" w:rsidRDefault="007019C9">
      <w:pPr>
        <w:spacing w:line="260" w:lineRule="exact"/>
        <w:ind w:left="2007" w:right="2022"/>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AHA</w:t>
      </w:r>
      <w:r>
        <w:rPr>
          <w:b/>
          <w:spacing w:val="-1"/>
          <w:sz w:val="24"/>
          <w:szCs w:val="24"/>
        </w:rPr>
        <w:t>Y</w:t>
      </w:r>
      <w:r>
        <w:rPr>
          <w:b/>
          <w:sz w:val="24"/>
          <w:szCs w:val="24"/>
        </w:rPr>
        <w:t>A</w:t>
      </w:r>
      <w:r>
        <w:rPr>
          <w:b/>
          <w:spacing w:val="-1"/>
          <w:sz w:val="24"/>
          <w:szCs w:val="24"/>
        </w:rPr>
        <w:t>N</w:t>
      </w:r>
      <w:r>
        <w:rPr>
          <w:b/>
          <w:spacing w:val="-4"/>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6D1A29">
      <w:pPr>
        <w:spacing w:before="16" w:line="260" w:lineRule="exact"/>
        <w:rPr>
          <w:sz w:val="26"/>
          <w:szCs w:val="26"/>
        </w:rPr>
      </w:pPr>
      <w:r>
        <w:rPr>
          <w:noProof/>
        </w:rPr>
        <w:pict>
          <v:group id="_x0000_s1055" style="position:absolute;margin-left:78.45pt;margin-top:117.85pt;width:447pt;height:0;z-index:-251652096;mso-position-horizontal-relative:page;mso-position-vertical-relative:page" coordorigin="1569,2417" coordsize="8940,0">
            <v:shape id="_x0000_s1056" style="position:absolute;left:1569;top:2417;width:8940;height:0" coordorigin="1569,2417" coordsize="8940,0" path="m1569,2417r8940,e" filled="f" strokeweight="3pt">
              <v:path arrowok="t"/>
            </v:shape>
            <w10:wrap anchorx="page" anchory="page"/>
          </v:group>
        </w:pict>
      </w:r>
    </w:p>
    <w:p w:rsidR="00E16CF6" w:rsidRDefault="007019C9">
      <w:pPr>
        <w:ind w:left="2555" w:right="2576"/>
        <w:jc w:val="center"/>
        <w:rPr>
          <w:sz w:val="24"/>
          <w:szCs w:val="24"/>
        </w:rPr>
      </w:pP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2"/>
          <w:sz w:val="24"/>
          <w:szCs w:val="24"/>
        </w:rPr>
        <w:t xml:space="preserve"> </w:t>
      </w:r>
      <w:r>
        <w:rPr>
          <w:b/>
          <w:spacing w:val="4"/>
          <w:sz w:val="24"/>
          <w:szCs w:val="24"/>
        </w:rPr>
        <w:t>M</w:t>
      </w:r>
      <w:r>
        <w:rPr>
          <w:b/>
          <w:spacing w:val="-6"/>
          <w:sz w:val="24"/>
          <w:szCs w:val="24"/>
        </w:rPr>
        <w:t>E</w:t>
      </w:r>
      <w:r>
        <w:rPr>
          <w:b/>
          <w:spacing w:val="5"/>
          <w:sz w:val="24"/>
          <w:szCs w:val="24"/>
        </w:rPr>
        <w:t>K</w:t>
      </w:r>
      <w:r>
        <w:rPr>
          <w:b/>
          <w:sz w:val="24"/>
          <w:szCs w:val="24"/>
        </w:rPr>
        <w:t>A</w:t>
      </w:r>
      <w:r>
        <w:rPr>
          <w:b/>
          <w:spacing w:val="-1"/>
          <w:sz w:val="24"/>
          <w:szCs w:val="24"/>
        </w:rPr>
        <w:t>N</w:t>
      </w:r>
      <w:r>
        <w:rPr>
          <w:b/>
          <w:spacing w:val="-2"/>
          <w:sz w:val="24"/>
          <w:szCs w:val="24"/>
        </w:rPr>
        <w:t>I</w:t>
      </w:r>
      <w:r>
        <w:rPr>
          <w:b/>
          <w:spacing w:val="1"/>
          <w:sz w:val="24"/>
          <w:szCs w:val="24"/>
        </w:rPr>
        <w:t>S</w:t>
      </w:r>
      <w:r>
        <w:rPr>
          <w:b/>
          <w:spacing w:val="4"/>
          <w:sz w:val="24"/>
          <w:szCs w:val="24"/>
        </w:rPr>
        <w:t>M</w:t>
      </w:r>
      <w:r>
        <w:rPr>
          <w:b/>
          <w:sz w:val="24"/>
          <w:szCs w:val="24"/>
        </w:rPr>
        <w:t xml:space="preserve">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rsidR="00E16CF6" w:rsidRDefault="00E16CF6">
      <w:pPr>
        <w:spacing w:before="12" w:line="260" w:lineRule="exact"/>
        <w:rPr>
          <w:sz w:val="26"/>
          <w:szCs w:val="26"/>
        </w:rPr>
      </w:pPr>
    </w:p>
    <w:p w:rsidR="00E16CF6" w:rsidRDefault="007019C9">
      <w:pPr>
        <w:ind w:left="100"/>
        <w:rPr>
          <w:sz w:val="24"/>
          <w:szCs w:val="24"/>
        </w:rPr>
      </w:pPr>
      <w:r>
        <w:rPr>
          <w:spacing w:val="-2"/>
          <w:sz w:val="24"/>
          <w:szCs w:val="24"/>
        </w:rPr>
        <w:t>M</w:t>
      </w:r>
      <w:r>
        <w:rPr>
          <w:spacing w:val="-1"/>
          <w:sz w:val="24"/>
          <w:szCs w:val="24"/>
        </w:rPr>
        <w:t>e</w:t>
      </w:r>
      <w:r>
        <w:rPr>
          <w:sz w:val="24"/>
          <w:szCs w:val="24"/>
        </w:rPr>
        <w:t>k</w:t>
      </w:r>
      <w:r>
        <w:rPr>
          <w:spacing w:val="4"/>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e</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w:t>
      </w:r>
      <w:r>
        <w:rPr>
          <w:sz w:val="24"/>
          <w:szCs w:val="24"/>
        </w:rPr>
        <w:t>um</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s</w:t>
      </w:r>
      <w:r>
        <w:rPr>
          <w:sz w:val="24"/>
          <w:szCs w:val="24"/>
        </w:rPr>
        <w:t>k</w:t>
      </w:r>
      <w:r>
        <w:rPr>
          <w:spacing w:val="4"/>
          <w:sz w:val="24"/>
          <w:szCs w:val="24"/>
        </w:rPr>
        <w:t>e</w:t>
      </w:r>
      <w:r>
        <w:rPr>
          <w:spacing w:val="-4"/>
          <w:sz w:val="24"/>
          <w:szCs w:val="24"/>
        </w:rPr>
        <w:t>m</w:t>
      </w:r>
      <w:r>
        <w:rPr>
          <w:sz w:val="24"/>
          <w:szCs w:val="24"/>
        </w:rPr>
        <w:t>a</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6"/>
          <w:sz w:val="24"/>
          <w:szCs w:val="24"/>
        </w:rPr>
        <w:t>(</w:t>
      </w:r>
      <w:r>
        <w:rPr>
          <w:spacing w:val="-9"/>
          <w:sz w:val="24"/>
          <w:szCs w:val="24"/>
        </w:rPr>
        <w:t>l</w:t>
      </w:r>
      <w:r>
        <w:rPr>
          <w:spacing w:val="4"/>
          <w:sz w:val="24"/>
          <w:szCs w:val="24"/>
        </w:rPr>
        <w:t>a</w:t>
      </w:r>
      <w:r>
        <w:rPr>
          <w:spacing w:val="-4"/>
          <w:sz w:val="24"/>
          <w:szCs w:val="24"/>
        </w:rPr>
        <w:t>m</w:t>
      </w:r>
      <w:r>
        <w:rPr>
          <w:spacing w:val="5"/>
          <w:sz w:val="24"/>
          <w:szCs w:val="24"/>
        </w:rPr>
        <w:t>p</w:t>
      </w:r>
      <w:r>
        <w:rPr>
          <w:spacing w:val="-4"/>
          <w:sz w:val="24"/>
          <w:szCs w:val="24"/>
        </w:rPr>
        <w:t>i</w:t>
      </w:r>
      <w:r>
        <w:rPr>
          <w:spacing w:val="1"/>
          <w:sz w:val="24"/>
          <w:szCs w:val="24"/>
        </w:rPr>
        <w:t>r</w:t>
      </w:r>
      <w:r>
        <w:rPr>
          <w:spacing w:val="4"/>
          <w:sz w:val="24"/>
          <w:szCs w:val="24"/>
        </w:rPr>
        <w:t>a</w:t>
      </w:r>
      <w:r>
        <w:rPr>
          <w:spacing w:val="-3"/>
          <w:sz w:val="24"/>
          <w:szCs w:val="24"/>
        </w:rPr>
        <w:t>n</w:t>
      </w:r>
      <w:r w:rsidR="00801366">
        <w:rPr>
          <w:spacing w:val="-3"/>
          <w:sz w:val="24"/>
          <w:szCs w:val="24"/>
        </w:rPr>
        <w:t xml:space="preserve"> </w:t>
      </w:r>
      <w:r>
        <w:rPr>
          <w:sz w:val="24"/>
          <w:szCs w:val="24"/>
        </w:rPr>
        <w:t>1)</w:t>
      </w:r>
      <w:r>
        <w:rPr>
          <w:spacing w:val="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pacing w:val="-5"/>
          <w:sz w:val="24"/>
          <w:szCs w:val="24"/>
        </w:rPr>
        <w:t>n</w:t>
      </w:r>
      <w:r>
        <w:rPr>
          <w:sz w:val="24"/>
          <w:szCs w:val="24"/>
        </w:rPr>
        <w:t>:</w:t>
      </w:r>
    </w:p>
    <w:p w:rsidR="00E16CF6" w:rsidRDefault="00E16CF6">
      <w:pPr>
        <w:spacing w:before="1" w:line="280" w:lineRule="exact"/>
        <w:rPr>
          <w:sz w:val="28"/>
          <w:szCs w:val="28"/>
        </w:rPr>
      </w:pPr>
    </w:p>
    <w:p w:rsidR="00E16CF6" w:rsidRPr="003B31B5" w:rsidRDefault="007019C9" w:rsidP="008933F3">
      <w:pPr>
        <w:pStyle w:val="ListParagraph"/>
        <w:numPr>
          <w:ilvl w:val="0"/>
          <w:numId w:val="30"/>
        </w:numPr>
        <w:ind w:left="426"/>
        <w:rPr>
          <w:sz w:val="24"/>
          <w:szCs w:val="24"/>
        </w:rPr>
      </w:pPr>
      <w:r w:rsidRPr="003B31B5">
        <w:rPr>
          <w:b/>
          <w:spacing w:val="-2"/>
          <w:sz w:val="24"/>
          <w:szCs w:val="24"/>
        </w:rPr>
        <w:t>B</w:t>
      </w:r>
      <w:r w:rsidRPr="003B31B5">
        <w:rPr>
          <w:b/>
          <w:sz w:val="24"/>
          <w:szCs w:val="24"/>
        </w:rPr>
        <w:t>a</w:t>
      </w:r>
      <w:r w:rsidRPr="003B31B5">
        <w:rPr>
          <w:b/>
          <w:spacing w:val="-2"/>
          <w:sz w:val="24"/>
          <w:szCs w:val="24"/>
        </w:rPr>
        <w:t>s</w:t>
      </w:r>
      <w:r w:rsidRPr="003B31B5">
        <w:rPr>
          <w:b/>
          <w:sz w:val="24"/>
          <w:szCs w:val="24"/>
        </w:rPr>
        <w:t>ic</w:t>
      </w:r>
    </w:p>
    <w:p w:rsidR="00E16CF6" w:rsidRDefault="007019C9" w:rsidP="008933F3">
      <w:pPr>
        <w:spacing w:line="260" w:lineRule="exact"/>
        <w:ind w:left="384" w:right="89"/>
        <w:jc w:val="both"/>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6"/>
          <w:sz w:val="24"/>
          <w:szCs w:val="24"/>
        </w:rPr>
        <w:t xml:space="preserve"> </w:t>
      </w:r>
      <w:r>
        <w:rPr>
          <w:spacing w:val="-4"/>
          <w:sz w:val="24"/>
          <w:szCs w:val="24"/>
        </w:rPr>
        <w:t>i</w:t>
      </w:r>
      <w:r>
        <w:rPr>
          <w:sz w:val="24"/>
          <w:szCs w:val="24"/>
        </w:rPr>
        <w:t>ni</w:t>
      </w:r>
      <w:r>
        <w:rPr>
          <w:spacing w:val="28"/>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1"/>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4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31"/>
          <w:sz w:val="24"/>
          <w:szCs w:val="24"/>
        </w:rPr>
        <w:t xml:space="preserve"> </w:t>
      </w:r>
      <w:r>
        <w:rPr>
          <w:sz w:val="24"/>
          <w:szCs w:val="24"/>
        </w:rPr>
        <w:t>p</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pacing w:val="-4"/>
          <w:sz w:val="24"/>
          <w:szCs w:val="24"/>
        </w:rPr>
        <w:t>m</w:t>
      </w:r>
      <w:r>
        <w:rPr>
          <w:spacing w:val="4"/>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37"/>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36"/>
          <w:sz w:val="24"/>
          <w:szCs w:val="24"/>
        </w:rPr>
        <w:t xml:space="preserve"> </w:t>
      </w:r>
      <w:r>
        <w:rPr>
          <w:spacing w:val="1"/>
          <w:sz w:val="24"/>
          <w:szCs w:val="24"/>
        </w:rPr>
        <w:t>S</w:t>
      </w:r>
      <w:r>
        <w:rPr>
          <w:spacing w:val="-1"/>
          <w:sz w:val="24"/>
          <w:szCs w:val="24"/>
        </w:rPr>
        <w:t>a</w:t>
      </w:r>
      <w:r>
        <w:rPr>
          <w:sz w:val="24"/>
          <w:szCs w:val="24"/>
        </w:rPr>
        <w:t>ka</w:t>
      </w:r>
      <w:r>
        <w:rPr>
          <w:spacing w:val="3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rsidR="00E16CF6" w:rsidRDefault="007019C9" w:rsidP="008933F3">
      <w:pPr>
        <w:spacing w:before="3"/>
        <w:ind w:left="384" w:right="71"/>
        <w:jc w:val="both"/>
        <w:rPr>
          <w:sz w:val="24"/>
          <w:szCs w:val="24"/>
        </w:rPr>
      </w:pP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9"/>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4"/>
          <w:sz w:val="24"/>
          <w:szCs w:val="24"/>
        </w:rPr>
        <w:t xml:space="preserve"> 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pacing w:val="2"/>
          <w:sz w:val="24"/>
          <w:szCs w:val="24"/>
        </w:rPr>
        <w:t>s</w:t>
      </w:r>
      <w:r>
        <w:rPr>
          <w:sz w:val="24"/>
          <w:szCs w:val="24"/>
        </w:rPr>
        <w:t xml:space="preserve">i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4"/>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6"/>
          <w:sz w:val="24"/>
          <w:szCs w:val="24"/>
        </w:rPr>
        <w:t>-</w:t>
      </w:r>
      <w:r>
        <w:rPr>
          <w:sz w:val="24"/>
          <w:szCs w:val="24"/>
        </w:rPr>
        <w:t>ni</w:t>
      </w:r>
      <w:r>
        <w:rPr>
          <w:spacing w:val="-4"/>
          <w:sz w:val="24"/>
          <w:szCs w:val="24"/>
        </w:rPr>
        <w:t>l</w:t>
      </w:r>
      <w:r>
        <w:rPr>
          <w:spacing w:val="8"/>
          <w:sz w:val="24"/>
          <w:szCs w:val="24"/>
        </w:rPr>
        <w:t>a</w:t>
      </w:r>
      <w:r>
        <w:rPr>
          <w:sz w:val="24"/>
          <w:szCs w:val="24"/>
        </w:rPr>
        <w:t>i p</w:t>
      </w:r>
      <w:r>
        <w:rPr>
          <w:spacing w:val="1"/>
          <w:sz w:val="24"/>
          <w:szCs w:val="24"/>
        </w:rPr>
        <w:t>r</w:t>
      </w:r>
      <w:r>
        <w:rPr>
          <w:spacing w:val="4"/>
          <w:sz w:val="24"/>
          <w:szCs w:val="24"/>
        </w:rPr>
        <w:t>a</w:t>
      </w:r>
      <w:r>
        <w:rPr>
          <w:spacing w:val="-9"/>
          <w:sz w:val="24"/>
          <w:szCs w:val="24"/>
        </w:rPr>
        <w:t>m</w:t>
      </w:r>
      <w:r>
        <w:rPr>
          <w:sz w:val="24"/>
          <w:szCs w:val="24"/>
        </w:rPr>
        <w:t>uka</w:t>
      </w:r>
      <w:r>
        <w:rPr>
          <w:spacing w:val="8"/>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pacing w:val="-1"/>
          <w:sz w:val="24"/>
          <w:szCs w:val="24"/>
        </w:rPr>
        <w:t>n</w:t>
      </w:r>
      <w:r>
        <w:rPr>
          <w:sz w:val="24"/>
          <w:szCs w:val="24"/>
        </w:rPr>
        <w:t>.</w:t>
      </w:r>
      <w:r>
        <w:rPr>
          <w:spacing w:val="11"/>
          <w:sz w:val="24"/>
          <w:szCs w:val="24"/>
        </w:rPr>
        <w:t xml:space="preserve"> </w:t>
      </w: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 xml:space="preserve">i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9"/>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9"/>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p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T</w:t>
      </w:r>
      <w:r>
        <w:rPr>
          <w:spacing w:val="4"/>
          <w:sz w:val="24"/>
          <w:szCs w:val="24"/>
        </w:rPr>
        <w:t>a</w:t>
      </w:r>
      <w:r>
        <w:rPr>
          <w:spacing w:val="-4"/>
          <w:sz w:val="24"/>
          <w:szCs w:val="24"/>
        </w:rPr>
        <w:t>m</w:t>
      </w:r>
      <w:r>
        <w:rPr>
          <w:sz w:val="24"/>
          <w:szCs w:val="24"/>
        </w:rPr>
        <w:t xml:space="preserve">u </w:t>
      </w:r>
      <w:r>
        <w:rPr>
          <w:spacing w:val="9"/>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  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 xml:space="preserve">n </w:t>
      </w:r>
      <w:r>
        <w:rPr>
          <w:spacing w:val="9"/>
          <w:sz w:val="24"/>
          <w:szCs w:val="24"/>
        </w:rPr>
        <w:t xml:space="preserve"> </w:t>
      </w:r>
      <w:r>
        <w:rPr>
          <w:spacing w:val="-9"/>
          <w:sz w:val="24"/>
          <w:szCs w:val="24"/>
        </w:rPr>
        <w:t>m</w:t>
      </w:r>
      <w:r>
        <w:rPr>
          <w:spacing w:val="4"/>
          <w:sz w:val="24"/>
          <w:szCs w:val="24"/>
        </w:rPr>
        <w:t>e</w:t>
      </w:r>
      <w:r>
        <w:rPr>
          <w:spacing w:val="1"/>
          <w:sz w:val="24"/>
          <w:szCs w:val="24"/>
        </w:rPr>
        <w:t>n</w:t>
      </w:r>
      <w:r>
        <w:rPr>
          <w:spacing w:val="5"/>
          <w:sz w:val="24"/>
          <w:szCs w:val="24"/>
        </w:rPr>
        <w:t>g</w:t>
      </w:r>
      <w:r>
        <w:rPr>
          <w:spacing w:val="-4"/>
          <w:sz w:val="24"/>
          <w:szCs w:val="24"/>
        </w:rPr>
        <w:t>i</w:t>
      </w:r>
      <w:r>
        <w:rPr>
          <w:spacing w:val="5"/>
          <w:sz w:val="24"/>
          <w:szCs w:val="24"/>
        </w:rPr>
        <w:t>k</w:t>
      </w:r>
      <w:r>
        <w:rPr>
          <w:sz w:val="24"/>
          <w:szCs w:val="24"/>
        </w:rPr>
        <w:t>u</w:t>
      </w:r>
      <w:r>
        <w:rPr>
          <w:spacing w:val="5"/>
          <w:sz w:val="24"/>
          <w:szCs w:val="24"/>
        </w:rPr>
        <w:t>t</w:t>
      </w:r>
      <w:r>
        <w:rPr>
          <w:sz w:val="24"/>
          <w:szCs w:val="24"/>
        </w:rPr>
        <w:t>i</w:t>
      </w:r>
      <w:r>
        <w:rPr>
          <w:spacing w:val="60"/>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3"/>
          <w:sz w:val="24"/>
          <w:szCs w:val="24"/>
        </w:rPr>
        <w:t>n</w:t>
      </w:r>
      <w:r>
        <w:rPr>
          <w:spacing w:val="2"/>
          <w:sz w:val="24"/>
          <w:szCs w:val="24"/>
        </w:rPr>
        <w:t>-</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w:t>
      </w:r>
      <w:r>
        <w:rPr>
          <w:spacing w:val="2"/>
          <w:sz w:val="24"/>
          <w:szCs w:val="24"/>
        </w:rPr>
        <w:t>u</w:t>
      </w:r>
      <w:r>
        <w:rPr>
          <w:sz w:val="24"/>
          <w:szCs w:val="24"/>
        </w:rPr>
        <w:t xml:space="preserve">, </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 xml:space="preserve">i </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1"/>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g</w:t>
      </w:r>
      <w:r>
        <w:rPr>
          <w:sz w:val="24"/>
          <w:szCs w:val="24"/>
        </w:rPr>
        <w:t>a</w:t>
      </w:r>
      <w:r>
        <w:rPr>
          <w:spacing w:val="1"/>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6"/>
          <w:sz w:val="24"/>
          <w:szCs w:val="24"/>
        </w:rPr>
        <w:t xml:space="preserve"> </w:t>
      </w:r>
      <w:r>
        <w:rPr>
          <w:spacing w:val="-5"/>
          <w:sz w:val="24"/>
          <w:szCs w:val="24"/>
        </w:rPr>
        <w:t>b</w:t>
      </w:r>
      <w:r>
        <w:rPr>
          <w:spacing w:val="4"/>
          <w:sz w:val="24"/>
          <w:szCs w:val="24"/>
        </w:rPr>
        <w:t>a</w:t>
      </w:r>
      <w:r>
        <w:rPr>
          <w:sz w:val="24"/>
          <w:szCs w:val="24"/>
        </w:rPr>
        <w:t>ik</w:t>
      </w:r>
      <w:r>
        <w:rPr>
          <w:spacing w:val="-2"/>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pacing w:val="-4"/>
          <w:sz w:val="24"/>
          <w:szCs w:val="24"/>
        </w:rPr>
        <w:t>i</w:t>
      </w:r>
      <w:r>
        <w:rPr>
          <w:sz w:val="24"/>
          <w:szCs w:val="24"/>
        </w:rPr>
        <w:t>.</w:t>
      </w:r>
    </w:p>
    <w:p w:rsidR="00E16CF6" w:rsidRDefault="00E16CF6">
      <w:pPr>
        <w:spacing w:before="1" w:line="280" w:lineRule="exact"/>
        <w:rPr>
          <w:sz w:val="28"/>
          <w:szCs w:val="28"/>
        </w:rPr>
      </w:pPr>
    </w:p>
    <w:p w:rsidR="00E16CF6" w:rsidRPr="003B31B5" w:rsidRDefault="007019C9" w:rsidP="008933F3">
      <w:pPr>
        <w:pStyle w:val="ListParagraph"/>
        <w:numPr>
          <w:ilvl w:val="0"/>
          <w:numId w:val="30"/>
        </w:numPr>
        <w:ind w:left="426"/>
        <w:rPr>
          <w:sz w:val="24"/>
          <w:szCs w:val="24"/>
        </w:rPr>
      </w:pPr>
      <w:r w:rsidRPr="003B31B5">
        <w:rPr>
          <w:b/>
          <w:spacing w:val="-2"/>
          <w:sz w:val="24"/>
          <w:szCs w:val="24"/>
        </w:rPr>
        <w:t>B</w:t>
      </w:r>
      <w:r w:rsidRPr="003B31B5">
        <w:rPr>
          <w:b/>
          <w:sz w:val="24"/>
          <w:szCs w:val="24"/>
        </w:rPr>
        <w:t>adge</w:t>
      </w:r>
    </w:p>
    <w:p w:rsidR="00E16CF6" w:rsidRDefault="007019C9">
      <w:pPr>
        <w:spacing w:before="2" w:line="260" w:lineRule="exact"/>
        <w:ind w:left="384" w:right="77"/>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21"/>
          <w:sz w:val="24"/>
          <w:szCs w:val="24"/>
        </w:rPr>
        <w:t xml:space="preserve"> </w:t>
      </w:r>
      <w:r>
        <w:rPr>
          <w:spacing w:val="-4"/>
          <w:sz w:val="24"/>
          <w:szCs w:val="24"/>
        </w:rPr>
        <w:t>i</w:t>
      </w:r>
      <w:r>
        <w:rPr>
          <w:sz w:val="24"/>
          <w:szCs w:val="24"/>
        </w:rPr>
        <w:t>ni</w:t>
      </w:r>
      <w:r>
        <w:rPr>
          <w:spacing w:val="17"/>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9"/>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18"/>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17"/>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22"/>
          <w:sz w:val="24"/>
          <w:szCs w:val="24"/>
        </w:rPr>
        <w:t xml:space="preserve"> </w:t>
      </w:r>
      <w:r>
        <w:rPr>
          <w:spacing w:val="-10"/>
          <w:sz w:val="24"/>
          <w:szCs w:val="24"/>
        </w:rPr>
        <w:t>y</w:t>
      </w:r>
      <w:r>
        <w:rPr>
          <w:spacing w:val="4"/>
          <w:sz w:val="24"/>
          <w:szCs w:val="24"/>
        </w:rPr>
        <w:t>a</w:t>
      </w:r>
      <w:r>
        <w:rPr>
          <w:sz w:val="24"/>
          <w:szCs w:val="24"/>
        </w:rPr>
        <w:t>ng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pacing w:val="2"/>
          <w:sz w:val="24"/>
          <w:szCs w:val="24"/>
        </w:rPr>
        <w:t>s</w:t>
      </w:r>
      <w:r>
        <w:rPr>
          <w:sz w:val="24"/>
          <w:szCs w:val="24"/>
        </w:rPr>
        <w:t>i</w:t>
      </w:r>
      <w:r>
        <w:rPr>
          <w:spacing w:val="12"/>
          <w:sz w:val="24"/>
          <w:szCs w:val="24"/>
        </w:rPr>
        <w:t xml:space="preserve"> </w:t>
      </w:r>
      <w:r>
        <w:rPr>
          <w:spacing w:val="5"/>
          <w:sz w:val="24"/>
          <w:szCs w:val="24"/>
        </w:rPr>
        <w:t>p</w:t>
      </w:r>
      <w:r>
        <w:rPr>
          <w:spacing w:val="4"/>
          <w:sz w:val="24"/>
          <w:szCs w:val="24"/>
        </w:rPr>
        <w:t>e</w:t>
      </w:r>
      <w:r>
        <w:rPr>
          <w:spacing w:val="-5"/>
          <w:sz w:val="24"/>
          <w:szCs w:val="24"/>
        </w:rPr>
        <w:t>n</w:t>
      </w:r>
      <w:r>
        <w:rPr>
          <w:sz w:val="24"/>
          <w:szCs w:val="24"/>
        </w:rPr>
        <w:t>gu</w:t>
      </w:r>
      <w:r>
        <w:rPr>
          <w:spacing w:val="-1"/>
          <w:sz w:val="24"/>
          <w:szCs w:val="24"/>
        </w:rPr>
        <w:t>a</w:t>
      </w:r>
      <w:r>
        <w:rPr>
          <w:spacing w:val="5"/>
          <w:sz w:val="24"/>
          <w:szCs w:val="24"/>
        </w:rPr>
        <w:t>t</w:t>
      </w:r>
      <w:r>
        <w:rPr>
          <w:spacing w:val="-1"/>
          <w:sz w:val="24"/>
          <w:szCs w:val="24"/>
        </w:rPr>
        <w:t>a</w:t>
      </w:r>
      <w:r>
        <w:rPr>
          <w:sz w:val="24"/>
          <w:szCs w:val="24"/>
        </w:rPr>
        <w:t>n</w:t>
      </w:r>
      <w:r>
        <w:rPr>
          <w:spacing w:val="20"/>
          <w:sz w:val="24"/>
          <w:szCs w:val="24"/>
        </w:rPr>
        <w:t xml:space="preserve"> </w:t>
      </w:r>
      <w:r>
        <w:rPr>
          <w:sz w:val="24"/>
          <w:szCs w:val="24"/>
        </w:rPr>
        <w:t>ni</w:t>
      </w:r>
      <w:r>
        <w:rPr>
          <w:spacing w:val="-4"/>
          <w:sz w:val="24"/>
          <w:szCs w:val="24"/>
        </w:rPr>
        <w:t>l</w:t>
      </w:r>
      <w:r>
        <w:rPr>
          <w:spacing w:val="4"/>
          <w:sz w:val="24"/>
          <w:szCs w:val="24"/>
        </w:rPr>
        <w:t>a</w:t>
      </w:r>
      <w:r>
        <w:rPr>
          <w:spacing w:val="-9"/>
          <w:sz w:val="24"/>
          <w:szCs w:val="24"/>
        </w:rPr>
        <w:t>i</w:t>
      </w:r>
      <w:r>
        <w:rPr>
          <w:spacing w:val="6"/>
          <w:sz w:val="24"/>
          <w:szCs w:val="24"/>
        </w:rPr>
        <w:t>-</w:t>
      </w:r>
      <w:r>
        <w:rPr>
          <w:sz w:val="24"/>
          <w:szCs w:val="24"/>
        </w:rPr>
        <w:t>ni</w:t>
      </w:r>
      <w:r>
        <w:rPr>
          <w:spacing w:val="-4"/>
          <w:sz w:val="24"/>
          <w:szCs w:val="24"/>
        </w:rPr>
        <w:t>l</w:t>
      </w:r>
      <w:r>
        <w:rPr>
          <w:spacing w:val="4"/>
          <w:sz w:val="24"/>
          <w:szCs w:val="24"/>
        </w:rPr>
        <w:t>a</w:t>
      </w:r>
      <w:r>
        <w:rPr>
          <w:sz w:val="24"/>
          <w:szCs w:val="24"/>
        </w:rPr>
        <w:t>i</w:t>
      </w:r>
      <w:r>
        <w:rPr>
          <w:spacing w:val="12"/>
          <w:sz w:val="24"/>
          <w:szCs w:val="24"/>
        </w:rPr>
        <w:t xml:space="preserve"> </w:t>
      </w: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9"/>
          <w:sz w:val="24"/>
          <w:szCs w:val="24"/>
        </w:rPr>
        <w:t>m</w:t>
      </w:r>
      <w:r>
        <w:rPr>
          <w:sz w:val="24"/>
          <w:szCs w:val="24"/>
        </w:rPr>
        <w:t>uk</w:t>
      </w:r>
      <w:r>
        <w:rPr>
          <w:spacing w:val="4"/>
          <w:sz w:val="24"/>
          <w:szCs w:val="24"/>
        </w:rPr>
        <w:t>aa</w:t>
      </w:r>
      <w:r>
        <w:rPr>
          <w:sz w:val="24"/>
          <w:szCs w:val="24"/>
        </w:rPr>
        <w:t>n d</w:t>
      </w:r>
      <w:r>
        <w:rPr>
          <w:spacing w:val="-1"/>
          <w:sz w:val="24"/>
          <w:szCs w:val="24"/>
        </w:rPr>
        <w:t>a</w:t>
      </w:r>
      <w:r>
        <w:rPr>
          <w:sz w:val="24"/>
          <w:szCs w:val="24"/>
        </w:rPr>
        <w:t>n</w:t>
      </w:r>
      <w:r>
        <w:rPr>
          <w:spacing w:val="41"/>
          <w:sz w:val="24"/>
          <w:szCs w:val="24"/>
        </w:rPr>
        <w:t xml:space="preserve"> </w:t>
      </w:r>
      <w:r>
        <w:rPr>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r>
        <w:rPr>
          <w:spacing w:val="48"/>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4"/>
          <w:sz w:val="24"/>
          <w:szCs w:val="24"/>
        </w:rPr>
        <w:t xml:space="preserve"> </w:t>
      </w:r>
      <w:r>
        <w:rPr>
          <w:sz w:val="24"/>
          <w:szCs w:val="24"/>
        </w:rPr>
        <w:t>p</w:t>
      </w:r>
      <w:r>
        <w:rPr>
          <w:spacing w:val="-1"/>
          <w:sz w:val="24"/>
          <w:szCs w:val="24"/>
        </w:rPr>
        <w:t>e</w:t>
      </w:r>
      <w:r>
        <w:rPr>
          <w:sz w:val="24"/>
          <w:szCs w:val="24"/>
        </w:rPr>
        <w:t>n</w:t>
      </w:r>
      <w:r>
        <w:rPr>
          <w:spacing w:val="-4"/>
          <w:sz w:val="24"/>
          <w:szCs w:val="24"/>
        </w:rPr>
        <w:t>i</w:t>
      </w:r>
      <w:r>
        <w:rPr>
          <w:spacing w:val="-5"/>
          <w:sz w:val="24"/>
          <w:szCs w:val="24"/>
        </w:rPr>
        <w:t>n</w:t>
      </w:r>
      <w:r>
        <w:rPr>
          <w:sz w:val="24"/>
          <w:szCs w:val="24"/>
        </w:rPr>
        <w:t>gk</w:t>
      </w:r>
      <w:r>
        <w:rPr>
          <w:spacing w:val="-1"/>
          <w:sz w:val="24"/>
          <w:szCs w:val="24"/>
        </w:rPr>
        <w:t>a</w:t>
      </w:r>
      <w:r>
        <w:rPr>
          <w:spacing w:val="5"/>
          <w:sz w:val="24"/>
          <w:szCs w:val="24"/>
        </w:rPr>
        <w:t>t</w:t>
      </w:r>
      <w:r>
        <w:rPr>
          <w:spacing w:val="4"/>
          <w:sz w:val="24"/>
          <w:szCs w:val="24"/>
        </w:rPr>
        <w:t>a</w:t>
      </w:r>
      <w:r>
        <w:rPr>
          <w:sz w:val="24"/>
          <w:szCs w:val="24"/>
        </w:rPr>
        <w:t>n</w:t>
      </w:r>
      <w:r>
        <w:rPr>
          <w:spacing w:val="4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47"/>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45"/>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z w:val="24"/>
          <w:szCs w:val="24"/>
        </w:rPr>
        <w:t>k</w:t>
      </w:r>
      <w:r>
        <w:rPr>
          <w:spacing w:val="4"/>
          <w:sz w:val="24"/>
          <w:szCs w:val="24"/>
        </w:rPr>
        <w:t>a</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r>
        <w:rPr>
          <w:spacing w:val="51"/>
          <w:sz w:val="24"/>
          <w:szCs w:val="24"/>
        </w:rPr>
        <w:t xml:space="preserve"> </w:t>
      </w:r>
      <w:r>
        <w:rPr>
          <w:spacing w:val="2"/>
          <w:sz w:val="24"/>
          <w:szCs w:val="24"/>
        </w:rPr>
        <w:t>T</w:t>
      </w:r>
      <w:r>
        <w:rPr>
          <w:spacing w:val="-1"/>
          <w:sz w:val="24"/>
          <w:szCs w:val="24"/>
        </w:rPr>
        <w:t>a</w:t>
      </w:r>
      <w:r>
        <w:rPr>
          <w:spacing w:val="-4"/>
          <w:sz w:val="24"/>
          <w:szCs w:val="24"/>
        </w:rPr>
        <w:t>m</w:t>
      </w:r>
      <w:r>
        <w:rPr>
          <w:sz w:val="24"/>
          <w:szCs w:val="24"/>
        </w:rPr>
        <w:t>u</w:t>
      </w:r>
    </w:p>
    <w:p w:rsidR="00E16CF6" w:rsidRDefault="007019C9">
      <w:pPr>
        <w:spacing w:before="4" w:line="260" w:lineRule="exact"/>
        <w:ind w:left="384" w:right="84"/>
        <w:rPr>
          <w:sz w:val="24"/>
          <w:szCs w:val="24"/>
        </w:rPr>
      </w:pPr>
      <w:proofErr w:type="gramStart"/>
      <w:r>
        <w:rPr>
          <w:spacing w:val="1"/>
          <w:sz w:val="24"/>
          <w:szCs w:val="24"/>
        </w:rPr>
        <w:t>S</w:t>
      </w:r>
      <w:r>
        <w:rPr>
          <w:spacing w:val="-1"/>
          <w:sz w:val="24"/>
          <w:szCs w:val="24"/>
        </w:rPr>
        <w:t>a</w:t>
      </w:r>
      <w:r>
        <w:rPr>
          <w:sz w:val="24"/>
          <w:szCs w:val="24"/>
        </w:rPr>
        <w:t xml:space="preserve">ka </w:t>
      </w:r>
      <w:r>
        <w:rPr>
          <w:spacing w:val="42"/>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roofErr w:type="gramEnd"/>
      <w:r>
        <w:rPr>
          <w:sz w:val="24"/>
          <w:szCs w:val="24"/>
        </w:rPr>
        <w:t xml:space="preserve"> </w:t>
      </w:r>
      <w:r>
        <w:rPr>
          <w:spacing w:val="42"/>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43"/>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48"/>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3"/>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 xml:space="preserve">h </w:t>
      </w:r>
      <w:r>
        <w:rPr>
          <w:spacing w:val="43"/>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 xml:space="preserve">i </w:t>
      </w:r>
      <w:r>
        <w:rPr>
          <w:spacing w:val="34"/>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 xml:space="preserve">n </w:t>
      </w:r>
      <w:r>
        <w:rPr>
          <w:spacing w:val="43"/>
          <w:sz w:val="24"/>
          <w:szCs w:val="24"/>
        </w:rPr>
        <w:t xml:space="preserve"> </w:t>
      </w:r>
      <w:r>
        <w:rPr>
          <w:spacing w:val="-4"/>
          <w:sz w:val="24"/>
          <w:szCs w:val="24"/>
        </w:rPr>
        <w:t>i</w:t>
      </w:r>
      <w:r>
        <w:rPr>
          <w:spacing w:val="5"/>
          <w:sz w:val="24"/>
          <w:szCs w:val="24"/>
        </w:rPr>
        <w:t>n</w:t>
      </w:r>
      <w:r>
        <w:rPr>
          <w:sz w:val="24"/>
          <w:szCs w:val="24"/>
        </w:rPr>
        <w:t xml:space="preserve">i </w:t>
      </w:r>
      <w:r>
        <w:rPr>
          <w:spacing w:val="4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n 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17"/>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7"/>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2"/>
          <w:sz w:val="24"/>
          <w:szCs w:val="24"/>
        </w:rPr>
        <w:t>n</w:t>
      </w:r>
      <w:r>
        <w:rPr>
          <w:spacing w:val="2"/>
          <w:sz w:val="24"/>
          <w:szCs w:val="24"/>
        </w:rPr>
        <w:t>-</w:t>
      </w:r>
      <w:r>
        <w:rPr>
          <w:spacing w:val="-1"/>
          <w:sz w:val="24"/>
          <w:szCs w:val="24"/>
        </w:rPr>
        <w:t>a</w:t>
      </w:r>
      <w:r>
        <w:rPr>
          <w:spacing w:val="5"/>
          <w:sz w:val="24"/>
          <w:szCs w:val="24"/>
        </w:rPr>
        <w:t>t</w:t>
      </w:r>
      <w:r>
        <w:rPr>
          <w:spacing w:val="-5"/>
          <w:sz w:val="24"/>
          <w:szCs w:val="24"/>
        </w:rPr>
        <w:t>u</w:t>
      </w:r>
      <w:r>
        <w:rPr>
          <w:spacing w:val="1"/>
          <w:sz w:val="24"/>
          <w:szCs w:val="24"/>
        </w:rPr>
        <w:t>r</w:t>
      </w:r>
      <w:r>
        <w:rPr>
          <w:spacing w:val="-1"/>
          <w:sz w:val="24"/>
          <w:szCs w:val="24"/>
        </w:rPr>
        <w:t>a</w:t>
      </w:r>
      <w:r>
        <w:rPr>
          <w:sz w:val="24"/>
          <w:szCs w:val="24"/>
        </w:rPr>
        <w:t>n</w:t>
      </w:r>
      <w:r>
        <w:rPr>
          <w:spacing w:val="1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k</w:t>
      </w:r>
      <w:r>
        <w:rPr>
          <w:spacing w:val="2"/>
          <w:sz w:val="24"/>
          <w:szCs w:val="24"/>
        </w:rPr>
        <w:t>u</w:t>
      </w:r>
      <w:r>
        <w:rPr>
          <w:sz w:val="24"/>
          <w:szCs w:val="24"/>
        </w:rPr>
        <w:t>,</w:t>
      </w:r>
      <w:r>
        <w:rPr>
          <w:spacing w:val="1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12"/>
          <w:sz w:val="24"/>
          <w:szCs w:val="24"/>
        </w:rPr>
        <w:t xml:space="preserve"> </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2"/>
          <w:sz w:val="24"/>
          <w:szCs w:val="24"/>
        </w:rPr>
        <w:t xml:space="preserve"> </w:t>
      </w:r>
      <w:r>
        <w:rPr>
          <w:sz w:val="24"/>
          <w:szCs w:val="24"/>
        </w:rPr>
        <w:t>d</w:t>
      </w:r>
      <w:r>
        <w:rPr>
          <w:spacing w:val="4"/>
          <w:sz w:val="24"/>
          <w:szCs w:val="24"/>
        </w:rPr>
        <w:t>a</w:t>
      </w:r>
      <w:r>
        <w:rPr>
          <w:sz w:val="24"/>
          <w:szCs w:val="24"/>
        </w:rPr>
        <w:t>n</w:t>
      </w:r>
      <w:r>
        <w:rPr>
          <w:spacing w:val="12"/>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7"/>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12"/>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before="4" w:line="260" w:lineRule="exact"/>
        <w:ind w:left="384" w:right="83"/>
        <w:rPr>
          <w:sz w:val="24"/>
          <w:szCs w:val="24"/>
        </w:rPr>
      </w:pP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0"/>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35"/>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35"/>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31"/>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pacing w:val="-9"/>
          <w:sz w:val="24"/>
          <w:szCs w:val="24"/>
        </w:rPr>
        <w:t>i</w:t>
      </w:r>
      <w:r>
        <w:rPr>
          <w:sz w:val="24"/>
          <w:szCs w:val="24"/>
        </w:rPr>
        <w:t>.</w:t>
      </w:r>
      <w:r>
        <w:rPr>
          <w:spacing w:val="33"/>
          <w:sz w:val="24"/>
          <w:szCs w:val="24"/>
        </w:rPr>
        <w:t xml:space="preserve"> </w:t>
      </w:r>
      <w:r>
        <w:rPr>
          <w:spacing w:val="1"/>
          <w:sz w:val="24"/>
          <w:szCs w:val="24"/>
        </w:rPr>
        <w:t>S</w:t>
      </w:r>
      <w:r>
        <w:rPr>
          <w:spacing w:val="4"/>
          <w:sz w:val="24"/>
          <w:szCs w:val="24"/>
        </w:rPr>
        <w:t>e</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n</w:t>
      </w:r>
      <w:r>
        <w:rPr>
          <w:spacing w:val="-5"/>
          <w:sz w:val="24"/>
          <w:szCs w:val="24"/>
        </w:rPr>
        <w:t>y</w:t>
      </w:r>
      <w:r>
        <w:rPr>
          <w:sz w:val="24"/>
          <w:szCs w:val="24"/>
        </w:rPr>
        <w:t>a</w:t>
      </w:r>
      <w:r>
        <w:rPr>
          <w:spacing w:val="35"/>
          <w:sz w:val="24"/>
          <w:szCs w:val="24"/>
        </w:rPr>
        <w:t xml:space="preserve"> </w:t>
      </w:r>
      <w:r>
        <w:rPr>
          <w:sz w:val="24"/>
          <w:szCs w:val="24"/>
        </w:rPr>
        <w:t>d</w:t>
      </w:r>
      <w:r>
        <w:rPr>
          <w:spacing w:val="-1"/>
          <w:sz w:val="24"/>
          <w:szCs w:val="24"/>
        </w:rPr>
        <w:t>a</w:t>
      </w:r>
      <w:r>
        <w:rPr>
          <w:sz w:val="24"/>
          <w:szCs w:val="24"/>
        </w:rPr>
        <w:t>p</w:t>
      </w:r>
      <w:r>
        <w:rPr>
          <w:spacing w:val="6"/>
          <w:sz w:val="24"/>
          <w:szCs w:val="24"/>
        </w:rPr>
        <w:t>a</w:t>
      </w:r>
      <w:r>
        <w:rPr>
          <w:sz w:val="24"/>
          <w:szCs w:val="24"/>
        </w:rPr>
        <w:t>t</w:t>
      </w:r>
      <w:r>
        <w:rPr>
          <w:spacing w:val="3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2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31"/>
          <w:sz w:val="24"/>
          <w:szCs w:val="24"/>
        </w:rPr>
        <w:t xml:space="preserve"> </w:t>
      </w:r>
      <w:r>
        <w:rPr>
          <w:spacing w:val="1"/>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z w:val="24"/>
          <w:szCs w:val="24"/>
        </w:rPr>
        <w:t>bi</w:t>
      </w:r>
      <w:r>
        <w:rPr>
          <w:spacing w:val="-4"/>
          <w:sz w:val="24"/>
          <w:szCs w:val="24"/>
        </w:rPr>
        <w:t>l</w:t>
      </w:r>
      <w:r>
        <w:rPr>
          <w:spacing w:val="4"/>
          <w:sz w:val="24"/>
          <w:szCs w:val="24"/>
        </w:rPr>
        <w:t>a</w:t>
      </w:r>
      <w:r>
        <w:rPr>
          <w:sz w:val="24"/>
          <w:szCs w:val="24"/>
        </w:rPr>
        <w:t>n</w:t>
      </w:r>
      <w:r>
        <w:rPr>
          <w:spacing w:val="31"/>
          <w:sz w:val="24"/>
          <w:szCs w:val="24"/>
        </w:rPr>
        <w:t xml:space="preserve"> </w:t>
      </w:r>
      <w:r>
        <w:rPr>
          <w:spacing w:val="-5"/>
          <w:sz w:val="24"/>
          <w:szCs w:val="24"/>
        </w:rPr>
        <w:t>K</w:t>
      </w:r>
      <w:r>
        <w:rPr>
          <w:spacing w:val="6"/>
          <w:sz w:val="24"/>
          <w:szCs w:val="24"/>
        </w:rPr>
        <w:t>r</w:t>
      </w:r>
      <w:r>
        <w:rPr>
          <w:spacing w:val="-4"/>
          <w:sz w:val="24"/>
          <w:szCs w:val="24"/>
        </w:rPr>
        <w:t>i</w:t>
      </w:r>
      <w:r>
        <w:rPr>
          <w:sz w:val="24"/>
          <w:szCs w:val="24"/>
        </w:rPr>
        <w:t>da u</w:t>
      </w:r>
      <w:r>
        <w:rPr>
          <w:spacing w:val="-5"/>
          <w:sz w:val="24"/>
          <w:szCs w:val="24"/>
        </w:rPr>
        <w:t>n</w:t>
      </w:r>
      <w:r>
        <w:rPr>
          <w:spacing w:val="5"/>
          <w:sz w:val="24"/>
          <w:szCs w:val="24"/>
        </w:rPr>
        <w:t>t</w:t>
      </w:r>
      <w:r>
        <w:rPr>
          <w:sz w:val="24"/>
          <w:szCs w:val="24"/>
        </w:rPr>
        <w:t>uk</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w:t>
      </w:r>
      <w:r>
        <w:rPr>
          <w:spacing w:val="5"/>
          <w:sz w:val="24"/>
          <w:szCs w:val="24"/>
        </w:rPr>
        <w:t>g</w:t>
      </w:r>
      <w:r>
        <w:rPr>
          <w:sz w:val="24"/>
          <w:szCs w:val="24"/>
        </w:rPr>
        <w:t>o</w:t>
      </w:r>
      <w:r>
        <w:rPr>
          <w:spacing w:val="5"/>
          <w:sz w:val="24"/>
          <w:szCs w:val="24"/>
        </w:rPr>
        <w:t>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rsidR="00E16CF6" w:rsidRDefault="00E16CF6">
      <w:pPr>
        <w:spacing w:before="18" w:line="260" w:lineRule="exact"/>
        <w:rPr>
          <w:sz w:val="26"/>
          <w:szCs w:val="26"/>
        </w:rPr>
      </w:pPr>
    </w:p>
    <w:p w:rsidR="00E16CF6" w:rsidRPr="00A052B6" w:rsidRDefault="007019C9" w:rsidP="00A052B6">
      <w:pPr>
        <w:pStyle w:val="ListParagraph"/>
        <w:numPr>
          <w:ilvl w:val="0"/>
          <w:numId w:val="30"/>
        </w:numPr>
        <w:ind w:left="426" w:hanging="426"/>
        <w:rPr>
          <w:sz w:val="24"/>
          <w:szCs w:val="24"/>
        </w:rPr>
      </w:pPr>
      <w:r w:rsidRPr="00A052B6">
        <w:rPr>
          <w:b/>
          <w:spacing w:val="-3"/>
          <w:sz w:val="24"/>
          <w:szCs w:val="24"/>
        </w:rPr>
        <w:t>P</w:t>
      </w:r>
      <w:r w:rsidRPr="00A052B6">
        <w:rPr>
          <w:b/>
          <w:spacing w:val="-1"/>
          <w:sz w:val="24"/>
          <w:szCs w:val="24"/>
        </w:rPr>
        <w:t>e</w:t>
      </w:r>
      <w:r w:rsidRPr="00A052B6">
        <w:rPr>
          <w:b/>
          <w:spacing w:val="1"/>
          <w:sz w:val="24"/>
          <w:szCs w:val="24"/>
        </w:rPr>
        <w:t>n</w:t>
      </w:r>
      <w:r w:rsidRPr="00A052B6">
        <w:rPr>
          <w:b/>
          <w:sz w:val="24"/>
          <w:szCs w:val="24"/>
        </w:rPr>
        <w:t>ga</w:t>
      </w:r>
      <w:r w:rsidRPr="00A052B6">
        <w:rPr>
          <w:b/>
          <w:spacing w:val="-3"/>
          <w:sz w:val="24"/>
          <w:szCs w:val="24"/>
        </w:rPr>
        <w:t>m</w:t>
      </w:r>
      <w:r w:rsidRPr="00A052B6">
        <w:rPr>
          <w:b/>
          <w:spacing w:val="1"/>
          <w:sz w:val="24"/>
          <w:szCs w:val="24"/>
        </w:rPr>
        <w:t>b</w:t>
      </w:r>
      <w:r w:rsidRPr="00A052B6">
        <w:rPr>
          <w:b/>
          <w:spacing w:val="5"/>
          <w:sz w:val="24"/>
          <w:szCs w:val="24"/>
        </w:rPr>
        <w:t>i</w:t>
      </w:r>
      <w:r w:rsidRPr="00A052B6">
        <w:rPr>
          <w:b/>
          <w:spacing w:val="-4"/>
          <w:sz w:val="24"/>
          <w:szCs w:val="24"/>
        </w:rPr>
        <w:t>l</w:t>
      </w:r>
      <w:r w:rsidRPr="00A052B6">
        <w:rPr>
          <w:b/>
          <w:sz w:val="24"/>
          <w:szCs w:val="24"/>
        </w:rPr>
        <w:t>an</w:t>
      </w:r>
      <w:r w:rsidRPr="00A052B6">
        <w:rPr>
          <w:b/>
          <w:spacing w:val="3"/>
          <w:sz w:val="24"/>
          <w:szCs w:val="24"/>
        </w:rPr>
        <w:t xml:space="preserve"> </w:t>
      </w:r>
      <w:r w:rsidRPr="00A052B6">
        <w:rPr>
          <w:b/>
          <w:spacing w:val="5"/>
          <w:sz w:val="24"/>
          <w:szCs w:val="24"/>
        </w:rPr>
        <w:t>K</w:t>
      </w:r>
      <w:r w:rsidRPr="00A052B6">
        <w:rPr>
          <w:b/>
          <w:spacing w:val="-6"/>
          <w:sz w:val="24"/>
          <w:szCs w:val="24"/>
        </w:rPr>
        <w:t>r</w:t>
      </w:r>
      <w:r w:rsidRPr="00A052B6">
        <w:rPr>
          <w:b/>
          <w:sz w:val="24"/>
          <w:szCs w:val="24"/>
        </w:rPr>
        <w:t>i</w:t>
      </w:r>
      <w:r w:rsidRPr="00A052B6">
        <w:rPr>
          <w:b/>
          <w:spacing w:val="1"/>
          <w:sz w:val="24"/>
          <w:szCs w:val="24"/>
        </w:rPr>
        <w:t>d</w:t>
      </w:r>
      <w:r w:rsidRPr="00A052B6">
        <w:rPr>
          <w:b/>
          <w:sz w:val="24"/>
          <w:szCs w:val="24"/>
        </w:rPr>
        <w:t>a</w:t>
      </w:r>
    </w:p>
    <w:p w:rsidR="00E16CF6" w:rsidRDefault="007019C9">
      <w:pPr>
        <w:spacing w:before="2" w:line="260" w:lineRule="exact"/>
        <w:ind w:left="384" w:right="79"/>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17"/>
          <w:sz w:val="24"/>
          <w:szCs w:val="24"/>
        </w:rPr>
        <w:t xml:space="preserve"> </w:t>
      </w:r>
      <w:r>
        <w:rPr>
          <w:spacing w:val="-4"/>
          <w:sz w:val="24"/>
          <w:szCs w:val="24"/>
        </w:rPr>
        <w:t>i</w:t>
      </w:r>
      <w:r>
        <w:rPr>
          <w:sz w:val="24"/>
          <w:szCs w:val="24"/>
        </w:rPr>
        <w:t>ni</w:t>
      </w:r>
      <w:r>
        <w:rPr>
          <w:spacing w:val="13"/>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12"/>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10"/>
          <w:sz w:val="24"/>
          <w:szCs w:val="24"/>
        </w:rPr>
        <w:t xml:space="preserve"> </w:t>
      </w:r>
      <w:r>
        <w:rPr>
          <w:i/>
          <w:spacing w:val="2"/>
          <w:sz w:val="24"/>
          <w:szCs w:val="24"/>
        </w:rPr>
        <w:t>B</w:t>
      </w:r>
      <w:r>
        <w:rPr>
          <w:i/>
          <w:sz w:val="24"/>
          <w:szCs w:val="24"/>
        </w:rPr>
        <w:t>adge</w:t>
      </w:r>
      <w:r>
        <w:rPr>
          <w:i/>
          <w:spacing w:val="12"/>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w:t>
      </w:r>
      <w:r>
        <w:rPr>
          <w:spacing w:val="-4"/>
          <w:sz w:val="24"/>
          <w:szCs w:val="24"/>
        </w:rPr>
        <w:t>j</w:t>
      </w:r>
      <w:r>
        <w:rPr>
          <w:sz w:val="24"/>
          <w:szCs w:val="24"/>
        </w:rPr>
        <w:t>u</w:t>
      </w:r>
      <w:r>
        <w:rPr>
          <w:spacing w:val="4"/>
          <w:sz w:val="24"/>
          <w:szCs w:val="24"/>
        </w:rPr>
        <w:t>a</w:t>
      </w:r>
      <w:r>
        <w:rPr>
          <w:sz w:val="24"/>
          <w:szCs w:val="24"/>
        </w:rPr>
        <w:t>n</w:t>
      </w:r>
      <w:r>
        <w:rPr>
          <w:spacing w:val="1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5"/>
          <w:sz w:val="24"/>
          <w:szCs w:val="24"/>
        </w:rPr>
        <w:t>u</w:t>
      </w:r>
      <w:r>
        <w:rPr>
          <w:sz w:val="24"/>
          <w:szCs w:val="24"/>
        </w:rPr>
        <w:t>ji</w:t>
      </w:r>
      <w:r>
        <w:rPr>
          <w:spacing w:val="3"/>
          <w:sz w:val="24"/>
          <w:szCs w:val="24"/>
        </w:rPr>
        <w:t xml:space="preserve"> </w:t>
      </w:r>
      <w:r>
        <w:rPr>
          <w:spacing w:val="5"/>
          <w:sz w:val="24"/>
          <w:szCs w:val="24"/>
        </w:rPr>
        <w:t>k</w:t>
      </w:r>
      <w:r>
        <w:rPr>
          <w:spacing w:val="4"/>
          <w:sz w:val="24"/>
          <w:szCs w:val="24"/>
        </w:rPr>
        <w:t>e</w:t>
      </w:r>
      <w:r>
        <w:rPr>
          <w:spacing w:val="-4"/>
          <w:sz w:val="24"/>
          <w:szCs w:val="24"/>
        </w:rPr>
        <w:t>m</w:t>
      </w:r>
      <w:r>
        <w:rPr>
          <w:spacing w:val="4"/>
          <w:sz w:val="24"/>
          <w:szCs w:val="24"/>
        </w:rPr>
        <w:t>a</w:t>
      </w:r>
      <w:r>
        <w:rPr>
          <w:spacing w:val="-4"/>
          <w:sz w:val="24"/>
          <w:szCs w:val="24"/>
        </w:rPr>
        <w:t>m</w:t>
      </w:r>
      <w:r>
        <w:rPr>
          <w:sz w:val="24"/>
          <w:szCs w:val="24"/>
        </w:rPr>
        <w:t>pu</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proofErr w:type="gramStart"/>
      <w:r>
        <w:rPr>
          <w:spacing w:val="5"/>
          <w:sz w:val="24"/>
          <w:szCs w:val="24"/>
        </w:rPr>
        <w:t>t</w:t>
      </w:r>
      <w:r>
        <w:rPr>
          <w:spacing w:val="-1"/>
          <w:sz w:val="24"/>
          <w:szCs w:val="24"/>
        </w:rPr>
        <w:t>a</w:t>
      </w:r>
      <w:r>
        <w:rPr>
          <w:spacing w:val="-9"/>
          <w:sz w:val="24"/>
          <w:szCs w:val="24"/>
        </w:rPr>
        <w:t>m</w:t>
      </w:r>
      <w:r>
        <w:rPr>
          <w:sz w:val="24"/>
          <w:szCs w:val="24"/>
        </w:rPr>
        <w:t xml:space="preserve">u </w:t>
      </w:r>
      <w:r>
        <w:rPr>
          <w:spacing w:val="30"/>
          <w:sz w:val="24"/>
          <w:szCs w:val="24"/>
        </w:rPr>
        <w:t xml:space="preserve"> </w:t>
      </w:r>
      <w:r>
        <w:rPr>
          <w:spacing w:val="-2"/>
          <w:sz w:val="24"/>
          <w:szCs w:val="24"/>
        </w:rPr>
        <w:t>s</w:t>
      </w:r>
      <w:r>
        <w:rPr>
          <w:spacing w:val="-1"/>
          <w:sz w:val="24"/>
          <w:szCs w:val="24"/>
        </w:rPr>
        <w:t>a</w:t>
      </w:r>
      <w:r>
        <w:rPr>
          <w:sz w:val="24"/>
          <w:szCs w:val="24"/>
        </w:rPr>
        <w:t>k</w:t>
      </w:r>
      <w:r>
        <w:rPr>
          <w:spacing w:val="-1"/>
          <w:sz w:val="24"/>
          <w:szCs w:val="24"/>
        </w:rPr>
        <w:t>a</w:t>
      </w:r>
      <w:proofErr w:type="gramEnd"/>
      <w:r>
        <w:rPr>
          <w:sz w:val="24"/>
          <w:szCs w:val="24"/>
        </w:rPr>
        <w:t xml:space="preserve">. </w:t>
      </w:r>
      <w:r>
        <w:rPr>
          <w:spacing w:val="31"/>
          <w:sz w:val="24"/>
          <w:szCs w:val="24"/>
        </w:rPr>
        <w:t xml:space="preserve"> </w:t>
      </w:r>
      <w:proofErr w:type="gramStart"/>
      <w:r>
        <w:rPr>
          <w:spacing w:val="-2"/>
          <w:sz w:val="24"/>
          <w:szCs w:val="24"/>
        </w:rPr>
        <w:t>M</w:t>
      </w:r>
      <w:r>
        <w:rPr>
          <w:spacing w:val="-1"/>
          <w:sz w:val="24"/>
          <w:szCs w:val="24"/>
        </w:rPr>
        <w:t>e</w:t>
      </w:r>
      <w:r>
        <w:rPr>
          <w:sz w:val="24"/>
          <w:szCs w:val="24"/>
        </w:rPr>
        <w:t>k</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 xml:space="preserve">e </w:t>
      </w:r>
      <w:r>
        <w:rPr>
          <w:spacing w:val="28"/>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a</w:t>
      </w:r>
      <w:proofErr w:type="gramEnd"/>
      <w:r>
        <w:rPr>
          <w:sz w:val="24"/>
          <w:szCs w:val="24"/>
        </w:rPr>
        <w:t xml:space="preserve"> </w:t>
      </w:r>
      <w:r>
        <w:rPr>
          <w:spacing w:val="30"/>
          <w:sz w:val="24"/>
          <w:szCs w:val="24"/>
        </w:rPr>
        <w:t xml:space="preserve">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 xml:space="preserve">n </w:t>
      </w:r>
      <w:r>
        <w:rPr>
          <w:spacing w:val="29"/>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 xml:space="preserve">i </w:t>
      </w:r>
      <w:r>
        <w:rPr>
          <w:spacing w:val="22"/>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 xml:space="preserve">n </w:t>
      </w:r>
      <w:r>
        <w:rPr>
          <w:spacing w:val="26"/>
          <w:sz w:val="24"/>
          <w:szCs w:val="24"/>
        </w:rPr>
        <w:t xml:space="preserve"> </w:t>
      </w:r>
      <w:r>
        <w:rPr>
          <w:sz w:val="24"/>
          <w:szCs w:val="24"/>
        </w:rPr>
        <w:t>p</w:t>
      </w:r>
      <w:r>
        <w:rPr>
          <w:spacing w:val="-1"/>
          <w:sz w:val="24"/>
          <w:szCs w:val="24"/>
        </w:rPr>
        <w:t>e</w:t>
      </w:r>
      <w:r>
        <w:rPr>
          <w:spacing w:val="-5"/>
          <w:sz w:val="24"/>
          <w:szCs w:val="24"/>
        </w:rPr>
        <w:t>n</w:t>
      </w:r>
      <w:r>
        <w:rPr>
          <w:spacing w:val="5"/>
          <w:sz w:val="24"/>
          <w:szCs w:val="24"/>
        </w:rPr>
        <w:t>g</w:t>
      </w:r>
      <w:r>
        <w:rPr>
          <w:spacing w:val="-4"/>
          <w:sz w:val="24"/>
          <w:szCs w:val="24"/>
        </w:rPr>
        <w:t>i</w:t>
      </w:r>
      <w:r>
        <w:rPr>
          <w:spacing w:val="7"/>
          <w:sz w:val="24"/>
          <w:szCs w:val="24"/>
        </w:rPr>
        <w:t>s</w:t>
      </w:r>
      <w:r>
        <w:rPr>
          <w:spacing w:val="-4"/>
          <w:sz w:val="24"/>
          <w:szCs w:val="24"/>
        </w:rPr>
        <w:t>i</w:t>
      </w:r>
      <w:r>
        <w:rPr>
          <w:spacing w:val="4"/>
          <w:sz w:val="24"/>
          <w:szCs w:val="24"/>
        </w:rPr>
        <w:t>a</w:t>
      </w:r>
      <w:r>
        <w:rPr>
          <w:sz w:val="24"/>
          <w:szCs w:val="24"/>
        </w:rPr>
        <w:t xml:space="preserve">n </w:t>
      </w:r>
      <w:r>
        <w:rPr>
          <w:spacing w:val="24"/>
          <w:sz w:val="24"/>
          <w:szCs w:val="24"/>
        </w:rPr>
        <w:t xml:space="preserve"> </w:t>
      </w:r>
      <w:r>
        <w:rPr>
          <w:spacing w:val="6"/>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z w:val="24"/>
          <w:szCs w:val="24"/>
        </w:rPr>
        <w:t>t</w:t>
      </w:r>
    </w:p>
    <w:p w:rsidR="008933F3" w:rsidRDefault="007019C9">
      <w:pPr>
        <w:spacing w:before="5" w:line="260" w:lineRule="exact"/>
        <w:ind w:left="384" w:right="461"/>
        <w:rPr>
          <w:sz w:val="24"/>
          <w:szCs w:val="24"/>
        </w:rPr>
      </w:pPr>
      <w:r>
        <w:rPr>
          <w:spacing w:val="-5"/>
          <w:sz w:val="24"/>
          <w:szCs w:val="24"/>
        </w:rPr>
        <w:t>K</w:t>
      </w:r>
      <w:r>
        <w:rPr>
          <w:spacing w:val="-1"/>
          <w:sz w:val="24"/>
          <w:szCs w:val="24"/>
        </w:rPr>
        <w:t>e</w:t>
      </w:r>
      <w:r>
        <w:rPr>
          <w:spacing w:val="4"/>
          <w:sz w:val="24"/>
          <w:szCs w:val="24"/>
        </w:rPr>
        <w:t>c</w:t>
      </w:r>
      <w:r>
        <w:rPr>
          <w:spacing w:val="-1"/>
          <w:sz w:val="24"/>
          <w:szCs w:val="24"/>
        </w:rPr>
        <w:t>a</w:t>
      </w:r>
      <w:r>
        <w:rPr>
          <w:sz w:val="24"/>
          <w:szCs w:val="24"/>
        </w:rPr>
        <w:t>k</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4"/>
          <w:sz w:val="24"/>
          <w:szCs w:val="24"/>
        </w:rPr>
        <w:t>U</w:t>
      </w:r>
      <w:r>
        <w:rPr>
          <w:spacing w:val="-4"/>
          <w:sz w:val="24"/>
          <w:szCs w:val="24"/>
        </w:rPr>
        <w:t>m</w:t>
      </w:r>
      <w:r>
        <w:rPr>
          <w:spacing w:val="5"/>
          <w:sz w:val="24"/>
          <w:szCs w:val="24"/>
        </w:rPr>
        <w:t>u</w:t>
      </w:r>
      <w:r>
        <w:rPr>
          <w:sz w:val="24"/>
          <w:szCs w:val="24"/>
        </w:rPr>
        <w:t>m 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3"/>
          <w:sz w:val="24"/>
          <w:szCs w:val="24"/>
        </w:rPr>
        <w:t xml:space="preserve"> </w:t>
      </w:r>
      <w:r>
        <w:rPr>
          <w:spacing w:val="1"/>
          <w:sz w:val="24"/>
          <w:szCs w:val="24"/>
        </w:rPr>
        <w:t>S</w:t>
      </w:r>
      <w:r>
        <w:rPr>
          <w:spacing w:val="-5"/>
          <w:sz w:val="24"/>
          <w:szCs w:val="24"/>
        </w:rPr>
        <w:t>K</w:t>
      </w:r>
      <w:r>
        <w:rPr>
          <w:spacing w:val="1"/>
          <w:sz w:val="24"/>
          <w:szCs w:val="24"/>
        </w:rPr>
        <w:t>U</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9"/>
          <w:sz w:val="24"/>
          <w:szCs w:val="24"/>
        </w:rPr>
        <w:t>g</w:t>
      </w:r>
      <w:r w:rsidR="008933F3">
        <w:rPr>
          <w:spacing w:val="9"/>
          <w:sz w:val="24"/>
          <w:szCs w:val="24"/>
        </w:rPr>
        <w:t xml:space="preserve"> </w:t>
      </w:r>
      <w:r>
        <w:rPr>
          <w:i/>
          <w:spacing w:val="-3"/>
          <w:sz w:val="24"/>
          <w:szCs w:val="24"/>
        </w:rPr>
        <w:t>(</w:t>
      </w:r>
      <w:r>
        <w:rPr>
          <w:i/>
          <w:spacing w:val="1"/>
          <w:sz w:val="24"/>
          <w:szCs w:val="24"/>
        </w:rPr>
        <w:t>T</w:t>
      </w:r>
      <w:r>
        <w:rPr>
          <w:i/>
          <w:spacing w:val="-1"/>
          <w:sz w:val="24"/>
          <w:szCs w:val="24"/>
        </w:rPr>
        <w:t>e</w:t>
      </w:r>
      <w:r>
        <w:rPr>
          <w:i/>
          <w:spacing w:val="-2"/>
          <w:sz w:val="24"/>
          <w:szCs w:val="24"/>
        </w:rPr>
        <w:t>r</w:t>
      </w:r>
      <w:r>
        <w:rPr>
          <w:i/>
          <w:sz w:val="24"/>
          <w:szCs w:val="24"/>
        </w:rPr>
        <w:t>lampi</w:t>
      </w:r>
      <w:r>
        <w:rPr>
          <w:i/>
          <w:spacing w:val="-2"/>
          <w:sz w:val="24"/>
          <w:szCs w:val="24"/>
        </w:rPr>
        <w:t>r</w:t>
      </w:r>
      <w:r>
        <w:rPr>
          <w:i/>
          <w:spacing w:val="2"/>
          <w:sz w:val="24"/>
          <w:szCs w:val="24"/>
        </w:rPr>
        <w:t>)</w:t>
      </w:r>
      <w:r>
        <w:rPr>
          <w:sz w:val="24"/>
          <w:szCs w:val="24"/>
        </w:rPr>
        <w:t>.</w:t>
      </w:r>
    </w:p>
    <w:p w:rsidR="00E16CF6" w:rsidRDefault="007019C9">
      <w:pPr>
        <w:spacing w:before="5" w:line="260" w:lineRule="exact"/>
        <w:ind w:left="384" w:right="461"/>
        <w:rPr>
          <w:sz w:val="24"/>
          <w:szCs w:val="24"/>
        </w:rPr>
      </w:pP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2"/>
          <w:sz w:val="24"/>
          <w:szCs w:val="24"/>
        </w:rPr>
        <w:t xml:space="preserve"> </w:t>
      </w:r>
      <w:r>
        <w:rPr>
          <w:spacing w:val="-5"/>
          <w:sz w:val="24"/>
          <w:szCs w:val="24"/>
        </w:rPr>
        <w:t>h</w:t>
      </w:r>
      <w:r>
        <w:rPr>
          <w:spacing w:val="-1"/>
          <w:sz w:val="24"/>
          <w:szCs w:val="24"/>
        </w:rPr>
        <w:t>a</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pacing w:val="-2"/>
          <w:sz w:val="24"/>
          <w:szCs w:val="24"/>
        </w:rPr>
        <w:t>s</w:t>
      </w:r>
      <w:r>
        <w:rPr>
          <w:spacing w:val="-6"/>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5"/>
          <w:sz w:val="24"/>
          <w:szCs w:val="24"/>
        </w:rPr>
        <w:t xml:space="preserve"> </w:t>
      </w:r>
      <w:r>
        <w:rPr>
          <w:spacing w:val="5"/>
          <w:sz w:val="24"/>
          <w:szCs w:val="24"/>
        </w:rPr>
        <w:t>t</w:t>
      </w:r>
      <w:r>
        <w:rPr>
          <w:spacing w:val="-1"/>
          <w:sz w:val="24"/>
          <w:szCs w:val="24"/>
        </w:rPr>
        <w:t>a</w:t>
      </w:r>
      <w:r>
        <w:rPr>
          <w:sz w:val="24"/>
          <w:szCs w:val="24"/>
        </w:rPr>
        <w:t>h</w:t>
      </w:r>
      <w:r>
        <w:rPr>
          <w:spacing w:val="-1"/>
          <w:sz w:val="24"/>
          <w:szCs w:val="24"/>
        </w:rPr>
        <w:t>a</w:t>
      </w:r>
      <w:r>
        <w:rPr>
          <w:sz w:val="24"/>
          <w:szCs w:val="24"/>
        </w:rPr>
        <w:t>p</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line="260" w:lineRule="exact"/>
        <w:ind w:left="384" w:right="8695"/>
        <w:jc w:val="both"/>
        <w:rPr>
          <w:sz w:val="24"/>
          <w:szCs w:val="24"/>
        </w:rPr>
      </w:pPr>
      <w:r>
        <w:rPr>
          <w:sz w:val="24"/>
          <w:szCs w:val="24"/>
        </w:rPr>
        <w:t>H</w:t>
      </w:r>
      <w:r>
        <w:rPr>
          <w:spacing w:val="-1"/>
          <w:sz w:val="24"/>
          <w:szCs w:val="24"/>
        </w:rPr>
        <w:t>a</w:t>
      </w:r>
      <w:r>
        <w:rPr>
          <w:sz w:val="24"/>
          <w:szCs w:val="24"/>
        </w:rPr>
        <w:t>k:</w:t>
      </w:r>
    </w:p>
    <w:p w:rsidR="00E16CF6" w:rsidRDefault="007019C9">
      <w:pPr>
        <w:spacing w:line="260" w:lineRule="exact"/>
        <w:ind w:left="384" w:right="1096"/>
        <w:jc w:val="both"/>
        <w:rPr>
          <w:sz w:val="24"/>
          <w:szCs w:val="24"/>
        </w:rPr>
      </w:pPr>
      <w:r>
        <w:rPr>
          <w:spacing w:val="-1"/>
          <w:sz w:val="24"/>
          <w:szCs w:val="24"/>
        </w:rPr>
        <w:t>a</w:t>
      </w:r>
      <w:r>
        <w:rPr>
          <w:sz w:val="24"/>
          <w:szCs w:val="24"/>
        </w:rPr>
        <w:t xml:space="preserve">.  </w:t>
      </w:r>
      <w:r>
        <w:rPr>
          <w:spacing w:val="15"/>
          <w:sz w:val="24"/>
          <w:szCs w:val="24"/>
        </w:rPr>
        <w:t xml:space="preserve"> </w:t>
      </w:r>
      <w:r>
        <w:rPr>
          <w:spacing w:val="4"/>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4"/>
          <w:sz w:val="24"/>
          <w:szCs w:val="24"/>
        </w:rPr>
        <w:t xml:space="preserve"> </w:t>
      </w:r>
      <w:r>
        <w:rPr>
          <w:spacing w:val="-2"/>
          <w:sz w:val="24"/>
          <w:szCs w:val="24"/>
        </w:rPr>
        <w:t>B</w:t>
      </w:r>
      <w:r>
        <w:rPr>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9"/>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sidR="008933F3">
        <w:rPr>
          <w:sz w:val="24"/>
          <w:szCs w:val="24"/>
        </w:rPr>
        <w:t>.</w:t>
      </w:r>
    </w:p>
    <w:p w:rsidR="00E16CF6" w:rsidRDefault="007019C9">
      <w:pPr>
        <w:spacing w:before="2"/>
        <w:ind w:left="384" w:right="2943"/>
        <w:jc w:val="both"/>
        <w:rPr>
          <w:sz w:val="24"/>
          <w:szCs w:val="24"/>
        </w:rPr>
      </w:pPr>
      <w:r>
        <w:rPr>
          <w:spacing w:val="-5"/>
          <w:sz w:val="24"/>
          <w:szCs w:val="24"/>
        </w:rPr>
        <w:t>b</w:t>
      </w:r>
      <w:r>
        <w:rPr>
          <w:sz w:val="24"/>
          <w:szCs w:val="24"/>
        </w:rPr>
        <w:t xml:space="preserve">.  </w:t>
      </w:r>
      <w:r>
        <w:rPr>
          <w:spacing w:val="5"/>
          <w:sz w:val="24"/>
          <w:szCs w:val="24"/>
        </w:rPr>
        <w:t xml:space="preserve"> </w:t>
      </w:r>
      <w:r>
        <w:rPr>
          <w:spacing w:val="-2"/>
          <w:sz w:val="24"/>
          <w:szCs w:val="24"/>
        </w:rPr>
        <w:t>M</w:t>
      </w:r>
      <w:r>
        <w:rPr>
          <w:spacing w:val="4"/>
          <w:sz w:val="24"/>
          <w:szCs w:val="24"/>
        </w:rPr>
        <w:t>e</w:t>
      </w:r>
      <w:r>
        <w:rPr>
          <w:spacing w:val="-4"/>
          <w:sz w:val="24"/>
          <w:szCs w:val="24"/>
        </w:rPr>
        <w:t>m</w:t>
      </w:r>
      <w:r>
        <w:rPr>
          <w:spacing w:val="-1"/>
          <w:sz w:val="24"/>
          <w:szCs w:val="24"/>
        </w:rPr>
        <w:t>a</w:t>
      </w:r>
      <w:r>
        <w:rPr>
          <w:spacing w:val="-2"/>
          <w:sz w:val="24"/>
          <w:szCs w:val="24"/>
        </w:rPr>
        <w:t>s</w:t>
      </w:r>
      <w:r>
        <w:rPr>
          <w:spacing w:val="4"/>
          <w:sz w:val="24"/>
          <w:szCs w:val="24"/>
        </w:rPr>
        <w:t>a</w:t>
      </w:r>
      <w:r>
        <w:rPr>
          <w:spacing w:val="-5"/>
          <w:sz w:val="24"/>
          <w:szCs w:val="24"/>
        </w:rPr>
        <w:t>n</w:t>
      </w:r>
      <w:r>
        <w:rPr>
          <w:sz w:val="24"/>
          <w:szCs w:val="24"/>
        </w:rPr>
        <w:t>g</w:t>
      </w:r>
      <w:r>
        <w:rPr>
          <w:spacing w:val="3"/>
          <w:sz w:val="24"/>
          <w:szCs w:val="24"/>
        </w:rPr>
        <w:t xml:space="preserve"> </w:t>
      </w:r>
      <w:r>
        <w:rPr>
          <w:i/>
          <w:spacing w:val="2"/>
          <w:sz w:val="24"/>
          <w:szCs w:val="24"/>
        </w:rPr>
        <w:t>B</w:t>
      </w:r>
      <w:r>
        <w:rPr>
          <w:i/>
          <w:sz w:val="24"/>
          <w:szCs w:val="24"/>
        </w:rPr>
        <w:t>adge</w:t>
      </w:r>
      <w:r>
        <w:rPr>
          <w:i/>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k</w:t>
      </w:r>
      <w:r>
        <w:rPr>
          <w:spacing w:val="6"/>
          <w:sz w:val="24"/>
          <w:szCs w:val="24"/>
        </w:rPr>
        <w:t>r</w:t>
      </w:r>
      <w:r>
        <w:rPr>
          <w:spacing w:val="-9"/>
          <w:sz w:val="24"/>
          <w:szCs w:val="24"/>
        </w:rPr>
        <w:t>i</w:t>
      </w:r>
      <w:r>
        <w:rPr>
          <w:sz w:val="24"/>
          <w:szCs w:val="24"/>
        </w:rPr>
        <w:t>d</w:t>
      </w:r>
      <w:r>
        <w:rPr>
          <w:spacing w:val="4"/>
          <w:sz w:val="24"/>
          <w:szCs w:val="24"/>
        </w:rPr>
        <w:t>a</w:t>
      </w:r>
      <w:r w:rsidR="008933F3">
        <w:rPr>
          <w:sz w:val="24"/>
          <w:szCs w:val="24"/>
        </w:rPr>
        <w:t>.</w:t>
      </w:r>
    </w:p>
    <w:p w:rsidR="00E16CF6" w:rsidRDefault="007019C9">
      <w:pPr>
        <w:spacing w:line="260" w:lineRule="exact"/>
        <w:ind w:left="384" w:right="1703"/>
        <w:jc w:val="both"/>
        <w:rPr>
          <w:sz w:val="24"/>
          <w:szCs w:val="24"/>
        </w:r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5"/>
          <w:sz w:val="24"/>
          <w:szCs w:val="24"/>
        </w:rPr>
        <w:t>p</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pacing w:val="5"/>
          <w:sz w:val="24"/>
          <w:szCs w:val="24"/>
        </w:rPr>
        <w:t>g</w:t>
      </w:r>
      <w:r>
        <w:rPr>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sidR="008933F3">
        <w:rPr>
          <w:sz w:val="24"/>
          <w:szCs w:val="24"/>
        </w:rPr>
        <w:t>.</w:t>
      </w:r>
    </w:p>
    <w:p w:rsidR="00E16CF6" w:rsidRDefault="007019C9">
      <w:pPr>
        <w:spacing w:before="2"/>
        <w:ind w:left="384" w:right="2687"/>
        <w:jc w:val="both"/>
        <w:rPr>
          <w:sz w:val="24"/>
          <w:szCs w:val="24"/>
        </w:rPr>
      </w:pPr>
      <w:r>
        <w:rPr>
          <w:sz w:val="24"/>
          <w:szCs w:val="24"/>
        </w:rPr>
        <w:t xml:space="preserve">d.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2"/>
          <w:sz w:val="24"/>
          <w:szCs w:val="24"/>
        </w:rPr>
        <w:t xml:space="preserve"> 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a</w:t>
      </w:r>
      <w:r>
        <w:rPr>
          <w:spacing w:val="-5"/>
          <w:sz w:val="24"/>
          <w:szCs w:val="24"/>
        </w:rPr>
        <w:t>b</w:t>
      </w:r>
      <w:r>
        <w:rPr>
          <w:sz w:val="24"/>
          <w:szCs w:val="24"/>
        </w:rPr>
        <w:t>up</w:t>
      </w:r>
      <w:r>
        <w:rPr>
          <w:spacing w:val="-1"/>
          <w:sz w:val="24"/>
          <w:szCs w:val="24"/>
        </w:rPr>
        <w:t>a</w:t>
      </w:r>
      <w:r>
        <w:rPr>
          <w:spacing w:val="5"/>
          <w:sz w:val="24"/>
          <w:szCs w:val="24"/>
        </w:rPr>
        <w:t>t</w:t>
      </w:r>
      <w:r>
        <w:rPr>
          <w:spacing w:val="-1"/>
          <w:sz w:val="24"/>
          <w:szCs w:val="24"/>
        </w:rPr>
        <w:t>e</w:t>
      </w:r>
      <w:r>
        <w:rPr>
          <w:spacing w:val="-3"/>
          <w:sz w:val="24"/>
          <w:szCs w:val="24"/>
        </w:rPr>
        <w:t>n</w:t>
      </w:r>
      <w:r w:rsidR="008933F3">
        <w:rPr>
          <w:sz w:val="24"/>
          <w:szCs w:val="24"/>
        </w:rPr>
        <w:t>.</w:t>
      </w:r>
    </w:p>
    <w:p w:rsidR="00E16CF6" w:rsidRDefault="007019C9">
      <w:pPr>
        <w:spacing w:line="260" w:lineRule="exact"/>
        <w:ind w:left="384" w:right="4877"/>
        <w:jc w:val="both"/>
        <w:rPr>
          <w:sz w:val="24"/>
          <w:szCs w:val="24"/>
        </w:rPr>
      </w:pPr>
      <w:r>
        <w:rPr>
          <w:spacing w:val="-1"/>
          <w:sz w:val="24"/>
          <w:szCs w:val="24"/>
        </w:rPr>
        <w:t>e</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K</w:t>
      </w:r>
      <w:r>
        <w:rPr>
          <w:spacing w:val="6"/>
          <w:sz w:val="24"/>
          <w:szCs w:val="24"/>
        </w:rPr>
        <w:t>r</w:t>
      </w:r>
      <w:r>
        <w:rPr>
          <w:spacing w:val="-9"/>
          <w:sz w:val="24"/>
          <w:szCs w:val="24"/>
        </w:rPr>
        <w:t>i</w:t>
      </w:r>
      <w:r>
        <w:rPr>
          <w:spacing w:val="5"/>
          <w:sz w:val="24"/>
          <w:szCs w:val="24"/>
        </w:rPr>
        <w:t>d</w:t>
      </w:r>
      <w:r>
        <w:rPr>
          <w:sz w:val="24"/>
          <w:szCs w:val="24"/>
        </w:rPr>
        <w:t>a</w:t>
      </w:r>
      <w:r>
        <w:rPr>
          <w:spacing w:val="1"/>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sidR="008933F3">
        <w:rPr>
          <w:sz w:val="24"/>
          <w:szCs w:val="24"/>
        </w:rPr>
        <w:t>n.</w:t>
      </w:r>
    </w:p>
    <w:p w:rsidR="00E16CF6" w:rsidRDefault="007019C9">
      <w:pPr>
        <w:spacing w:before="2"/>
        <w:ind w:left="384" w:right="8062"/>
        <w:jc w:val="both"/>
        <w:rPr>
          <w:sz w:val="24"/>
          <w:szCs w:val="24"/>
        </w:rPr>
      </w:pPr>
      <w:r>
        <w:rPr>
          <w:spacing w:val="-5"/>
          <w:sz w:val="24"/>
          <w:szCs w:val="24"/>
        </w:rPr>
        <w:t>K</w:t>
      </w:r>
      <w:r>
        <w:rPr>
          <w:spacing w:val="-1"/>
          <w:sz w:val="24"/>
          <w:szCs w:val="24"/>
        </w:rPr>
        <w:t>e</w:t>
      </w:r>
      <w:r>
        <w:rPr>
          <w:spacing w:val="4"/>
          <w:sz w:val="24"/>
          <w:szCs w:val="24"/>
        </w:rPr>
        <w:t>wa</w:t>
      </w:r>
      <w:r>
        <w:rPr>
          <w:spacing w:val="-4"/>
          <w:sz w:val="24"/>
          <w:szCs w:val="24"/>
        </w:rPr>
        <w:t>ji</w:t>
      </w:r>
      <w:r>
        <w:rPr>
          <w:sz w:val="24"/>
          <w:szCs w:val="24"/>
        </w:rPr>
        <w:t>b</w:t>
      </w:r>
      <w:r>
        <w:rPr>
          <w:spacing w:val="4"/>
          <w:sz w:val="24"/>
          <w:szCs w:val="24"/>
        </w:rPr>
        <w:t>a</w:t>
      </w:r>
      <w:r>
        <w:rPr>
          <w:spacing w:val="-5"/>
          <w:sz w:val="24"/>
          <w:szCs w:val="24"/>
        </w:rPr>
        <w:t>n</w:t>
      </w:r>
      <w:r>
        <w:rPr>
          <w:sz w:val="24"/>
          <w:szCs w:val="24"/>
        </w:rPr>
        <w:t>:</w:t>
      </w:r>
    </w:p>
    <w:p w:rsidR="00E16CF6" w:rsidRDefault="007019C9">
      <w:pPr>
        <w:spacing w:line="260" w:lineRule="exact"/>
        <w:ind w:left="384" w:right="1197"/>
        <w:jc w:val="both"/>
        <w:rPr>
          <w:sz w:val="24"/>
          <w:szCs w:val="24"/>
        </w:rPr>
      </w:pPr>
      <w:r>
        <w:rPr>
          <w:spacing w:val="-1"/>
          <w:sz w:val="24"/>
          <w:szCs w:val="24"/>
        </w:rPr>
        <w:t>a</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7"/>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3"/>
          <w:sz w:val="24"/>
          <w:szCs w:val="24"/>
        </w:rPr>
        <w:t>n</w:t>
      </w:r>
      <w:r>
        <w:rPr>
          <w:spacing w:val="2"/>
          <w:sz w:val="24"/>
          <w:szCs w:val="24"/>
        </w:rPr>
        <w:t>-</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ku</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sidR="008933F3">
        <w:rPr>
          <w:sz w:val="24"/>
          <w:szCs w:val="24"/>
        </w:rPr>
        <w:t>.</w:t>
      </w:r>
    </w:p>
    <w:p w:rsidR="00E16CF6" w:rsidRDefault="007019C9">
      <w:pPr>
        <w:spacing w:before="2"/>
        <w:ind w:left="384" w:right="5083"/>
        <w:jc w:val="both"/>
        <w:rPr>
          <w:sz w:val="24"/>
          <w:szCs w:val="24"/>
        </w:rPr>
      </w:pPr>
      <w:r>
        <w:rPr>
          <w:spacing w:val="-5"/>
          <w:sz w:val="24"/>
          <w:szCs w:val="24"/>
        </w:rPr>
        <w:t>b</w:t>
      </w:r>
      <w:r>
        <w:rPr>
          <w:sz w:val="24"/>
          <w:szCs w:val="24"/>
        </w:rPr>
        <w:t xml:space="preserve">.  </w:t>
      </w:r>
      <w:r>
        <w:rPr>
          <w:spacing w:val="5"/>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2"/>
          <w:sz w:val="24"/>
          <w:szCs w:val="24"/>
        </w:rPr>
        <w:t xml:space="preserve"> </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sidR="008933F3">
        <w:rPr>
          <w:sz w:val="24"/>
          <w:szCs w:val="24"/>
        </w:rPr>
        <w:t>n.</w:t>
      </w:r>
    </w:p>
    <w:p w:rsidR="00E16CF6" w:rsidRDefault="007019C9">
      <w:pPr>
        <w:spacing w:line="260" w:lineRule="exact"/>
        <w:ind w:left="384" w:right="89"/>
        <w:jc w:val="both"/>
        <w:rPr>
          <w:sz w:val="24"/>
          <w:szCs w:val="24"/>
        </w:r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a</w:t>
      </w:r>
      <w:r>
        <w:rPr>
          <w:spacing w:val="5"/>
          <w:sz w:val="24"/>
          <w:szCs w:val="24"/>
        </w:rPr>
        <w:t>g</w:t>
      </w:r>
      <w:r>
        <w:rPr>
          <w:spacing w:val="-4"/>
          <w:sz w:val="24"/>
          <w:szCs w:val="24"/>
        </w:rPr>
        <w:t>i</w:t>
      </w:r>
      <w:r>
        <w:rPr>
          <w:sz w:val="24"/>
          <w:szCs w:val="24"/>
        </w:rPr>
        <w:t>k</w:t>
      </w:r>
      <w:r>
        <w:rPr>
          <w:spacing w:val="4"/>
          <w:sz w:val="24"/>
          <w:szCs w:val="24"/>
        </w:rPr>
        <w:t>a</w:t>
      </w:r>
      <w:r>
        <w:rPr>
          <w:sz w:val="24"/>
          <w:szCs w:val="24"/>
        </w:rPr>
        <w:t>n</w:t>
      </w:r>
      <w:r>
        <w:rPr>
          <w:spacing w:val="17"/>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17"/>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z w:val="24"/>
          <w:szCs w:val="24"/>
        </w:rPr>
        <w:t>k</w:t>
      </w:r>
      <w:r>
        <w:rPr>
          <w:spacing w:val="-1"/>
          <w:sz w:val="24"/>
          <w:szCs w:val="24"/>
        </w:rPr>
        <w:t>ea</w:t>
      </w:r>
      <w:r>
        <w:rPr>
          <w:sz w:val="24"/>
          <w:szCs w:val="24"/>
        </w:rPr>
        <w:t>hl</w:t>
      </w:r>
      <w:r>
        <w:rPr>
          <w:spacing w:val="-4"/>
          <w:sz w:val="24"/>
          <w:szCs w:val="24"/>
        </w:rPr>
        <w:t>i</w:t>
      </w:r>
      <w:r>
        <w:rPr>
          <w:spacing w:val="4"/>
          <w:sz w:val="24"/>
          <w:szCs w:val="24"/>
        </w:rPr>
        <w:t>a</w:t>
      </w:r>
      <w:r>
        <w:rPr>
          <w:sz w:val="24"/>
          <w:szCs w:val="24"/>
        </w:rPr>
        <w:t>nn</w:t>
      </w:r>
      <w:r>
        <w:rPr>
          <w:spacing w:val="-5"/>
          <w:sz w:val="24"/>
          <w:szCs w:val="24"/>
        </w:rPr>
        <w:t>y</w:t>
      </w:r>
      <w:r>
        <w:rPr>
          <w:sz w:val="24"/>
          <w:szCs w:val="24"/>
        </w:rPr>
        <w:t>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z w:val="24"/>
          <w:szCs w:val="24"/>
        </w:rPr>
        <w:t>t</w:t>
      </w:r>
      <w:r>
        <w:rPr>
          <w:spacing w:val="26"/>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20"/>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16"/>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a</w:t>
      </w:r>
      <w:r>
        <w:rPr>
          <w:spacing w:val="20"/>
          <w:sz w:val="24"/>
          <w:szCs w:val="24"/>
        </w:rPr>
        <w:t xml:space="preserve"> </w:t>
      </w:r>
      <w:r>
        <w:rPr>
          <w:sz w:val="24"/>
          <w:szCs w:val="24"/>
        </w:rPr>
        <w:t>d</w:t>
      </w:r>
      <w:r>
        <w:rPr>
          <w:spacing w:val="-1"/>
          <w:sz w:val="24"/>
          <w:szCs w:val="24"/>
        </w:rPr>
        <w:t>a</w:t>
      </w:r>
      <w:r>
        <w:rPr>
          <w:sz w:val="24"/>
          <w:szCs w:val="24"/>
        </w:rPr>
        <w:t>n</w:t>
      </w:r>
    </w:p>
    <w:p w:rsidR="00E16CF6" w:rsidRDefault="007019C9">
      <w:pPr>
        <w:spacing w:before="2"/>
        <w:ind w:left="706" w:right="7638"/>
        <w:jc w:val="center"/>
        <w:rPr>
          <w:sz w:val="24"/>
          <w:szCs w:val="24"/>
        </w:rPr>
      </w:pP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sidR="008933F3">
        <w:rPr>
          <w:sz w:val="24"/>
          <w:szCs w:val="24"/>
        </w:rPr>
        <w:t>.</w:t>
      </w:r>
    </w:p>
    <w:p w:rsidR="00E16CF6" w:rsidRDefault="007019C9">
      <w:pPr>
        <w:spacing w:line="260" w:lineRule="exact"/>
        <w:ind w:left="384" w:right="5812"/>
        <w:jc w:val="both"/>
        <w:rPr>
          <w:sz w:val="24"/>
          <w:szCs w:val="24"/>
        </w:rPr>
      </w:pPr>
      <w:r>
        <w:rPr>
          <w:sz w:val="24"/>
          <w:szCs w:val="24"/>
        </w:rPr>
        <w:t xml:space="preserve">d.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n</w:t>
      </w:r>
      <w:r>
        <w:rPr>
          <w:spacing w:val="4"/>
          <w:sz w:val="24"/>
          <w:szCs w:val="24"/>
        </w:rPr>
        <w:t>a</w:t>
      </w:r>
      <w:r>
        <w:rPr>
          <w:spacing w:val="-4"/>
          <w:sz w:val="24"/>
          <w:szCs w:val="24"/>
        </w:rPr>
        <w:t>m</w:t>
      </w:r>
      <w:r>
        <w:rPr>
          <w:sz w:val="24"/>
          <w:szCs w:val="24"/>
        </w:rPr>
        <w:t>a</w:t>
      </w:r>
      <w:r>
        <w:rPr>
          <w:spacing w:val="1"/>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pacing w:val="-4"/>
          <w:sz w:val="24"/>
          <w:szCs w:val="24"/>
        </w:rPr>
        <w:t>i</w:t>
      </w:r>
      <w:r w:rsidR="008933F3">
        <w:rPr>
          <w:sz w:val="24"/>
          <w:szCs w:val="24"/>
        </w:rPr>
        <w:t>.</w:t>
      </w:r>
    </w:p>
    <w:p w:rsidR="00E16CF6" w:rsidRDefault="00E16CF6">
      <w:pPr>
        <w:spacing w:before="1" w:line="280" w:lineRule="exact"/>
        <w:rPr>
          <w:sz w:val="28"/>
          <w:szCs w:val="28"/>
        </w:rPr>
      </w:pPr>
    </w:p>
    <w:p w:rsidR="00E16CF6" w:rsidRPr="00A052B6" w:rsidRDefault="007019C9" w:rsidP="00A052B6">
      <w:pPr>
        <w:pStyle w:val="ListParagraph"/>
        <w:numPr>
          <w:ilvl w:val="0"/>
          <w:numId w:val="30"/>
        </w:numPr>
        <w:ind w:left="426" w:hanging="426"/>
        <w:rPr>
          <w:sz w:val="24"/>
          <w:szCs w:val="24"/>
        </w:rPr>
      </w:pPr>
      <w:r w:rsidRPr="00A052B6">
        <w:rPr>
          <w:b/>
          <w:spacing w:val="5"/>
          <w:sz w:val="24"/>
          <w:szCs w:val="24"/>
        </w:rPr>
        <w:t>K</w:t>
      </w:r>
      <w:r w:rsidRPr="00A052B6">
        <w:rPr>
          <w:b/>
          <w:spacing w:val="-6"/>
          <w:sz w:val="24"/>
          <w:szCs w:val="24"/>
        </w:rPr>
        <w:t>r</w:t>
      </w:r>
      <w:r w:rsidRPr="00A052B6">
        <w:rPr>
          <w:b/>
          <w:sz w:val="24"/>
          <w:szCs w:val="24"/>
        </w:rPr>
        <w:t>i</w:t>
      </w:r>
      <w:r w:rsidRPr="00A052B6">
        <w:rPr>
          <w:b/>
          <w:spacing w:val="1"/>
          <w:sz w:val="24"/>
          <w:szCs w:val="24"/>
        </w:rPr>
        <w:t>d</w:t>
      </w:r>
      <w:r w:rsidRPr="00A052B6">
        <w:rPr>
          <w:b/>
          <w:sz w:val="24"/>
          <w:szCs w:val="24"/>
        </w:rPr>
        <w:t>a</w:t>
      </w:r>
      <w:r w:rsidRPr="00A052B6">
        <w:rPr>
          <w:b/>
          <w:spacing w:val="2"/>
          <w:sz w:val="24"/>
          <w:szCs w:val="24"/>
        </w:rPr>
        <w:t xml:space="preserve"> </w:t>
      </w:r>
      <w:r w:rsidRPr="00A052B6">
        <w:rPr>
          <w:b/>
          <w:spacing w:val="-2"/>
          <w:sz w:val="24"/>
          <w:szCs w:val="24"/>
        </w:rPr>
        <w:t>L</w:t>
      </w:r>
      <w:r w:rsidRPr="00A052B6">
        <w:rPr>
          <w:b/>
          <w:sz w:val="24"/>
          <w:szCs w:val="24"/>
        </w:rPr>
        <w:t>a</w:t>
      </w:r>
      <w:r w:rsidRPr="00A052B6">
        <w:rPr>
          <w:b/>
          <w:spacing w:val="1"/>
          <w:sz w:val="24"/>
          <w:szCs w:val="24"/>
        </w:rPr>
        <w:t>nju</w:t>
      </w:r>
      <w:r w:rsidRPr="00A052B6">
        <w:rPr>
          <w:b/>
          <w:spacing w:val="-3"/>
          <w:sz w:val="24"/>
          <w:szCs w:val="24"/>
        </w:rPr>
        <w:t>t</w:t>
      </w:r>
      <w:r w:rsidRPr="00A052B6">
        <w:rPr>
          <w:b/>
          <w:sz w:val="24"/>
          <w:szCs w:val="24"/>
        </w:rPr>
        <w:t>an</w:t>
      </w:r>
    </w:p>
    <w:p w:rsidR="00E16CF6" w:rsidRDefault="007019C9" w:rsidP="008933F3">
      <w:pPr>
        <w:spacing w:line="260" w:lineRule="exact"/>
        <w:ind w:left="384" w:right="84"/>
        <w:jc w:val="both"/>
        <w:rPr>
          <w:sz w:val="24"/>
          <w:szCs w:val="24"/>
        </w:rPr>
      </w:pPr>
      <w:proofErr w:type="gramStart"/>
      <w:r>
        <w:rPr>
          <w:spacing w:val="-5"/>
          <w:sz w:val="24"/>
          <w:szCs w:val="24"/>
        </w:rPr>
        <w:t>K</w:t>
      </w:r>
      <w:r>
        <w:rPr>
          <w:spacing w:val="6"/>
          <w:sz w:val="24"/>
          <w:szCs w:val="24"/>
        </w:rPr>
        <w:t>r</w:t>
      </w:r>
      <w:r>
        <w:rPr>
          <w:spacing w:val="-4"/>
          <w:sz w:val="24"/>
          <w:szCs w:val="24"/>
        </w:rPr>
        <w:t>i</w:t>
      </w:r>
      <w:r>
        <w:rPr>
          <w:sz w:val="24"/>
          <w:szCs w:val="24"/>
        </w:rPr>
        <w:t xml:space="preserve">da </w:t>
      </w:r>
      <w:r>
        <w:rPr>
          <w:spacing w:val="5"/>
          <w:sz w:val="24"/>
          <w:szCs w:val="24"/>
        </w:rPr>
        <w:t xml:space="preserve"> </w:t>
      </w:r>
      <w:r>
        <w:rPr>
          <w:spacing w:val="-4"/>
          <w:sz w:val="24"/>
          <w:szCs w:val="24"/>
        </w:rPr>
        <w:t>l</w:t>
      </w:r>
      <w:r>
        <w:rPr>
          <w:spacing w:val="4"/>
          <w:sz w:val="24"/>
          <w:szCs w:val="24"/>
        </w:rPr>
        <w:t>a</w:t>
      </w:r>
      <w:r>
        <w:rPr>
          <w:sz w:val="24"/>
          <w:szCs w:val="24"/>
        </w:rPr>
        <w:t>n</w:t>
      </w:r>
      <w:r>
        <w:rPr>
          <w:spacing w:val="-9"/>
          <w:sz w:val="24"/>
          <w:szCs w:val="24"/>
        </w:rPr>
        <w:t>j</w:t>
      </w:r>
      <w:r>
        <w:rPr>
          <w:sz w:val="24"/>
          <w:szCs w:val="24"/>
        </w:rPr>
        <w:t>u</w:t>
      </w:r>
      <w:r>
        <w:rPr>
          <w:spacing w:val="5"/>
          <w:sz w:val="24"/>
          <w:szCs w:val="24"/>
        </w:rPr>
        <w:t>t</w:t>
      </w:r>
      <w:r>
        <w:rPr>
          <w:spacing w:val="-1"/>
          <w:sz w:val="24"/>
          <w:szCs w:val="24"/>
        </w:rPr>
        <w:t>a</w:t>
      </w:r>
      <w:r>
        <w:rPr>
          <w:sz w:val="24"/>
          <w:szCs w:val="24"/>
        </w:rPr>
        <w:t>n</w:t>
      </w:r>
      <w:proofErr w:type="gramEnd"/>
      <w:r>
        <w:rPr>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55"/>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55"/>
          <w:sz w:val="24"/>
          <w:szCs w:val="24"/>
        </w:rPr>
        <w:t xml:space="preserve"> </w:t>
      </w:r>
      <w:r>
        <w:rPr>
          <w:sz w:val="24"/>
          <w:szCs w:val="24"/>
        </w:rPr>
        <w:t>p</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z w:val="24"/>
          <w:szCs w:val="24"/>
        </w:rPr>
        <w:t>p</w:t>
      </w:r>
      <w:r>
        <w:rPr>
          <w:spacing w:val="4"/>
          <w:sz w:val="24"/>
          <w:szCs w:val="24"/>
        </w:rPr>
        <w:t>a</w:t>
      </w:r>
      <w:r>
        <w:rPr>
          <w:sz w:val="24"/>
          <w:szCs w:val="24"/>
        </w:rPr>
        <w:t>n</w:t>
      </w:r>
      <w:r>
        <w:rPr>
          <w:spacing w:val="55"/>
          <w:sz w:val="24"/>
          <w:szCs w:val="24"/>
        </w:rPr>
        <w:t xml:space="preserve"> </w:t>
      </w:r>
      <w:r>
        <w:rPr>
          <w:sz w:val="24"/>
          <w:szCs w:val="24"/>
        </w:rPr>
        <w:t>k</w:t>
      </w:r>
      <w:r>
        <w:rPr>
          <w:spacing w:val="1"/>
          <w:sz w:val="24"/>
          <w:szCs w:val="24"/>
        </w:rPr>
        <w:t>r</w:t>
      </w:r>
      <w:r>
        <w:rPr>
          <w:spacing w:val="-4"/>
          <w:sz w:val="24"/>
          <w:szCs w:val="24"/>
        </w:rPr>
        <w:t>i</w:t>
      </w:r>
      <w:r>
        <w:rPr>
          <w:sz w:val="24"/>
          <w:szCs w:val="24"/>
        </w:rPr>
        <w:t>d</w:t>
      </w:r>
      <w:r>
        <w:rPr>
          <w:spacing w:val="4"/>
          <w:sz w:val="24"/>
          <w:szCs w:val="24"/>
        </w:rPr>
        <w:t>a</w:t>
      </w:r>
      <w:r>
        <w:rPr>
          <w:sz w:val="24"/>
          <w:szCs w:val="24"/>
        </w:rPr>
        <w:t xml:space="preserve">. </w:t>
      </w:r>
      <w:r>
        <w:rPr>
          <w:spacing w:val="2"/>
          <w:sz w:val="24"/>
          <w:szCs w:val="24"/>
        </w:rPr>
        <w:t xml:space="preserve"> </w:t>
      </w:r>
      <w:proofErr w:type="gramStart"/>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 xml:space="preserve">p </w:t>
      </w:r>
      <w:r>
        <w:rPr>
          <w:spacing w:val="5"/>
          <w:sz w:val="24"/>
          <w:szCs w:val="24"/>
        </w:rPr>
        <w:t xml:space="preserve"> </w:t>
      </w:r>
      <w:r>
        <w:rPr>
          <w:spacing w:val="-4"/>
          <w:sz w:val="24"/>
          <w:szCs w:val="24"/>
        </w:rPr>
        <w:t>i</w:t>
      </w:r>
      <w:r>
        <w:rPr>
          <w:sz w:val="24"/>
          <w:szCs w:val="24"/>
        </w:rPr>
        <w:t>ni</w:t>
      </w:r>
      <w:proofErr w:type="gramEnd"/>
      <w:r>
        <w:rPr>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55"/>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pacing w:val="5"/>
          <w:sz w:val="24"/>
          <w:szCs w:val="24"/>
        </w:rPr>
        <w:t>t</w:t>
      </w:r>
      <w:r>
        <w:rPr>
          <w:spacing w:val="-1"/>
          <w:sz w:val="24"/>
          <w:szCs w:val="24"/>
        </w:rPr>
        <w:t>a</w:t>
      </w:r>
      <w:r>
        <w:rPr>
          <w:sz w:val="24"/>
          <w:szCs w:val="24"/>
        </w:rPr>
        <w:t>k</w:t>
      </w:r>
    </w:p>
    <w:p w:rsidR="00E16CF6" w:rsidRDefault="007019C9" w:rsidP="008933F3">
      <w:pPr>
        <w:spacing w:line="260" w:lineRule="exact"/>
        <w:ind w:left="384" w:right="91"/>
        <w:jc w:val="both"/>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y</w:t>
      </w:r>
      <w:r>
        <w:rPr>
          <w:spacing w:val="4"/>
          <w:sz w:val="24"/>
          <w:szCs w:val="24"/>
        </w:rPr>
        <w:t>a</w:t>
      </w:r>
      <w:r>
        <w:rPr>
          <w:sz w:val="24"/>
          <w:szCs w:val="24"/>
        </w:rPr>
        <w:t>ng</w:t>
      </w:r>
      <w:r>
        <w:rPr>
          <w:spacing w:val="7"/>
          <w:sz w:val="24"/>
          <w:szCs w:val="24"/>
        </w:rPr>
        <w:t xml:space="preserve"> </w:t>
      </w:r>
      <w:r>
        <w:rPr>
          <w:spacing w:val="-9"/>
          <w:sz w:val="24"/>
          <w:szCs w:val="24"/>
        </w:rPr>
        <w:t>m</w:t>
      </w:r>
      <w:r>
        <w:rPr>
          <w:spacing w:val="4"/>
          <w:sz w:val="24"/>
          <w:szCs w:val="24"/>
        </w:rPr>
        <w:t>a</w:t>
      </w:r>
      <w:r>
        <w:rPr>
          <w:spacing w:val="-5"/>
          <w:sz w:val="24"/>
          <w:szCs w:val="24"/>
        </w:rPr>
        <w:t>n</w:t>
      </w:r>
      <w:r>
        <w:rPr>
          <w:spacing w:val="5"/>
          <w:sz w:val="24"/>
          <w:szCs w:val="24"/>
        </w:rPr>
        <w:t>d</w:t>
      </w:r>
      <w:r>
        <w:rPr>
          <w:spacing w:val="-4"/>
          <w:sz w:val="24"/>
          <w:szCs w:val="24"/>
        </w:rPr>
        <w:t>i</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pacing w:val="-3"/>
          <w:sz w:val="24"/>
          <w:szCs w:val="24"/>
        </w:rPr>
        <w:t>f</w:t>
      </w:r>
      <w:r>
        <w:rPr>
          <w:spacing w:val="-1"/>
          <w:sz w:val="24"/>
          <w:szCs w:val="24"/>
        </w:rPr>
        <w:t>aa</w:t>
      </w:r>
      <w:r>
        <w:rPr>
          <w:sz w:val="24"/>
          <w:szCs w:val="24"/>
        </w:rPr>
        <w:t>t</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p>
    <w:p w:rsidR="00E16CF6" w:rsidRDefault="007019C9" w:rsidP="008933F3">
      <w:pPr>
        <w:spacing w:before="3"/>
        <w:ind w:left="384" w:right="77"/>
        <w:jc w:val="both"/>
        <w:rPr>
          <w:sz w:val="24"/>
          <w:szCs w:val="24"/>
        </w:rPr>
      </w:pPr>
      <w:r>
        <w:rPr>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3"/>
          <w:sz w:val="24"/>
          <w:szCs w:val="24"/>
        </w:rPr>
        <w:t xml:space="preserve"> </w:t>
      </w:r>
      <w:r>
        <w:rPr>
          <w:spacing w:val="-5"/>
          <w:sz w:val="24"/>
          <w:szCs w:val="24"/>
        </w:rPr>
        <w:t>K</w:t>
      </w:r>
      <w:r>
        <w:rPr>
          <w:spacing w:val="4"/>
          <w:sz w:val="24"/>
          <w:szCs w:val="24"/>
        </w:rPr>
        <w:t>e</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2"/>
          <w:sz w:val="24"/>
          <w:szCs w:val="24"/>
        </w:rPr>
        <w:t>R</w:t>
      </w:r>
      <w:r>
        <w:rPr>
          <w:spacing w:val="-1"/>
          <w:sz w:val="24"/>
          <w:szCs w:val="24"/>
        </w:rPr>
        <w:t>e</w:t>
      </w:r>
      <w:r>
        <w:rPr>
          <w:sz w:val="24"/>
          <w:szCs w:val="24"/>
        </w:rPr>
        <w:t>p</w:t>
      </w:r>
      <w:r>
        <w:rPr>
          <w:spacing w:val="5"/>
          <w:sz w:val="24"/>
          <w:szCs w:val="24"/>
        </w:rPr>
        <w:t>u</w:t>
      </w:r>
      <w:r>
        <w:rPr>
          <w:sz w:val="24"/>
          <w:szCs w:val="24"/>
        </w:rPr>
        <w:t>bl</w:t>
      </w:r>
      <w:r>
        <w:rPr>
          <w:spacing w:val="-4"/>
          <w:sz w:val="24"/>
          <w:szCs w:val="24"/>
        </w:rPr>
        <w:t>i</w:t>
      </w:r>
      <w:r>
        <w:rPr>
          <w:sz w:val="24"/>
          <w:szCs w:val="24"/>
        </w:rPr>
        <w:t>k</w:t>
      </w:r>
      <w:r>
        <w:rPr>
          <w:spacing w:val="4"/>
          <w:sz w:val="24"/>
          <w:szCs w:val="24"/>
        </w:rPr>
        <w:t xml:space="preserve">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4"/>
          <w:sz w:val="24"/>
          <w:szCs w:val="24"/>
        </w:rPr>
        <w:t>e</w:t>
      </w:r>
      <w:r>
        <w:rPr>
          <w:spacing w:val="2"/>
          <w:sz w:val="24"/>
          <w:szCs w:val="24"/>
        </w:rPr>
        <w:t>s</w:t>
      </w:r>
      <w:r>
        <w:rPr>
          <w:spacing w:val="-4"/>
          <w:sz w:val="24"/>
          <w:szCs w:val="24"/>
        </w:rPr>
        <w:t>i</w:t>
      </w:r>
      <w:r>
        <w:rPr>
          <w:spacing w:val="-1"/>
          <w:sz w:val="24"/>
          <w:szCs w:val="24"/>
        </w:rPr>
        <w:t>a</w:t>
      </w:r>
      <w:r>
        <w:rPr>
          <w:sz w:val="24"/>
          <w:szCs w:val="24"/>
        </w:rPr>
        <w:t>.</w:t>
      </w:r>
      <w:r>
        <w:rPr>
          <w:spacing w:val="7"/>
          <w:sz w:val="24"/>
          <w:szCs w:val="24"/>
        </w:rPr>
        <w:t xml:space="preserve"> </w:t>
      </w:r>
      <w:r>
        <w:rPr>
          <w:spacing w:val="-2"/>
          <w:sz w:val="24"/>
          <w:szCs w:val="24"/>
        </w:rPr>
        <w:t>M</w:t>
      </w:r>
      <w:r>
        <w:rPr>
          <w:spacing w:val="-1"/>
          <w:sz w:val="24"/>
          <w:szCs w:val="24"/>
        </w:rPr>
        <w:t>e</w:t>
      </w:r>
      <w:r>
        <w:rPr>
          <w:sz w:val="24"/>
          <w:szCs w:val="24"/>
        </w:rPr>
        <w:t>kn</w:t>
      </w:r>
      <w:r>
        <w:rPr>
          <w:spacing w:val="-4"/>
          <w:sz w:val="24"/>
          <w:szCs w:val="24"/>
        </w:rPr>
        <w:t>i</w:t>
      </w:r>
      <w:r>
        <w:rPr>
          <w:spacing w:val="2"/>
          <w:sz w:val="24"/>
          <w:szCs w:val="24"/>
        </w:rPr>
        <w:t>s</w:t>
      </w:r>
      <w:r>
        <w:rPr>
          <w:spacing w:val="-4"/>
          <w:sz w:val="24"/>
          <w:szCs w:val="24"/>
        </w:rPr>
        <w:t>m</w:t>
      </w:r>
      <w:r>
        <w:rPr>
          <w:sz w:val="24"/>
          <w:szCs w:val="24"/>
        </w:rPr>
        <w:t>e</w:t>
      </w:r>
      <w:r>
        <w:rPr>
          <w:spacing w:val="8"/>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a</w:t>
      </w:r>
      <w:r>
        <w:rPr>
          <w:spacing w:val="3"/>
          <w:sz w:val="24"/>
          <w:szCs w:val="24"/>
        </w:rPr>
        <w:t xml:space="preserve"> </w:t>
      </w:r>
      <w:r>
        <w:rPr>
          <w:sz w:val="24"/>
          <w:szCs w:val="24"/>
        </w:rPr>
        <w:t>p</w:t>
      </w:r>
      <w:r>
        <w:rPr>
          <w:spacing w:val="-1"/>
          <w:sz w:val="24"/>
          <w:szCs w:val="24"/>
        </w:rPr>
        <w:t>a</w:t>
      </w:r>
      <w:r>
        <w:rPr>
          <w:sz w:val="24"/>
          <w:szCs w:val="24"/>
        </w:rPr>
        <w:t>da</w:t>
      </w:r>
      <w:r>
        <w:rPr>
          <w:spacing w:val="3"/>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pacing w:val="1"/>
          <w:sz w:val="24"/>
          <w:szCs w:val="24"/>
        </w:rPr>
        <w:t>r</w:t>
      </w:r>
      <w:r>
        <w:rPr>
          <w:sz w:val="24"/>
          <w:szCs w:val="24"/>
        </w:rPr>
        <w:t>n</w:t>
      </w:r>
      <w:r>
        <w:rPr>
          <w:spacing w:val="-5"/>
          <w:sz w:val="24"/>
          <w:szCs w:val="24"/>
        </w:rPr>
        <w:t>y</w:t>
      </w:r>
      <w:r>
        <w:rPr>
          <w:sz w:val="24"/>
          <w:szCs w:val="24"/>
        </w:rPr>
        <w:t>a</w:t>
      </w:r>
      <w:r>
        <w:rPr>
          <w:spacing w:val="8"/>
          <w:sz w:val="24"/>
          <w:szCs w:val="24"/>
        </w:rPr>
        <w:t xml:space="preserve"> </w:t>
      </w:r>
      <w:r>
        <w:rPr>
          <w:spacing w:val="-2"/>
          <w:sz w:val="24"/>
          <w:szCs w:val="24"/>
        </w:rPr>
        <w:t>s</w:t>
      </w:r>
      <w:r>
        <w:rPr>
          <w:spacing w:val="4"/>
          <w:sz w:val="24"/>
          <w:szCs w:val="24"/>
        </w:rPr>
        <w:t>a</w:t>
      </w:r>
      <w:r>
        <w:rPr>
          <w:spacing w:val="-4"/>
          <w:sz w:val="24"/>
          <w:szCs w:val="24"/>
        </w:rPr>
        <w:t>m</w:t>
      </w:r>
      <w:r>
        <w:rPr>
          <w:sz w:val="24"/>
          <w:szCs w:val="24"/>
        </w:rPr>
        <w:t>a</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 k</w:t>
      </w:r>
      <w:r>
        <w:rPr>
          <w:spacing w:val="6"/>
          <w:sz w:val="24"/>
          <w:szCs w:val="24"/>
        </w:rPr>
        <w:t>r</w:t>
      </w:r>
      <w:r>
        <w:rPr>
          <w:spacing w:val="-9"/>
          <w:sz w:val="24"/>
          <w:szCs w:val="24"/>
        </w:rPr>
        <w:t>i</w:t>
      </w:r>
      <w:r>
        <w:rPr>
          <w:sz w:val="24"/>
          <w:szCs w:val="24"/>
        </w:rPr>
        <w:t>da</w:t>
      </w:r>
      <w:r>
        <w:rPr>
          <w:spacing w:val="4"/>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n p</w:t>
      </w:r>
      <w:r>
        <w:rPr>
          <w:spacing w:val="4"/>
          <w:sz w:val="24"/>
          <w:szCs w:val="24"/>
        </w:rPr>
        <w:t>e</w:t>
      </w:r>
      <w:r>
        <w:rPr>
          <w:spacing w:val="-5"/>
          <w:sz w:val="24"/>
          <w:szCs w:val="24"/>
        </w:rPr>
        <w:t>n</w:t>
      </w:r>
      <w:r>
        <w:rPr>
          <w:spacing w:val="5"/>
          <w:sz w:val="24"/>
          <w:szCs w:val="24"/>
        </w:rPr>
        <w:t>g</w:t>
      </w:r>
      <w:r>
        <w:rPr>
          <w:spacing w:val="-4"/>
          <w:sz w:val="24"/>
          <w:szCs w:val="24"/>
        </w:rPr>
        <w:t>i</w:t>
      </w:r>
      <w:r>
        <w:rPr>
          <w:spacing w:val="2"/>
          <w:sz w:val="24"/>
          <w:szCs w:val="24"/>
        </w:rPr>
        <w:t>s</w:t>
      </w:r>
      <w:r>
        <w:rPr>
          <w:spacing w:val="-4"/>
          <w:sz w:val="24"/>
          <w:szCs w:val="24"/>
        </w:rPr>
        <w:t>i</w:t>
      </w:r>
      <w:r>
        <w:rPr>
          <w:spacing w:val="4"/>
          <w:sz w:val="24"/>
          <w:szCs w:val="24"/>
        </w:rPr>
        <w:t>a</w:t>
      </w:r>
      <w:r>
        <w:rPr>
          <w:sz w:val="24"/>
          <w:szCs w:val="24"/>
        </w:rPr>
        <w:t>n</w:t>
      </w:r>
      <w:r>
        <w:rPr>
          <w:spacing w:val="5"/>
          <w:sz w:val="24"/>
          <w:szCs w:val="24"/>
        </w:rPr>
        <w:t xml:space="preserve"> </w:t>
      </w:r>
      <w:r>
        <w:rPr>
          <w:spacing w:val="-2"/>
          <w:sz w:val="24"/>
          <w:szCs w:val="24"/>
        </w:rPr>
        <w:t>B</w:t>
      </w:r>
      <w:r>
        <w:rPr>
          <w:sz w:val="24"/>
          <w:szCs w:val="24"/>
        </w:rPr>
        <w:t>uku</w:t>
      </w:r>
      <w:r>
        <w:rPr>
          <w:spacing w:val="5"/>
          <w:sz w:val="24"/>
          <w:szCs w:val="24"/>
        </w:rPr>
        <w:t xml:space="preserve"> </w:t>
      </w:r>
      <w:r>
        <w:rPr>
          <w:spacing w:val="1"/>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w:t>
      </w:r>
      <w:r>
        <w:rPr>
          <w:spacing w:val="10"/>
          <w:sz w:val="24"/>
          <w:szCs w:val="24"/>
        </w:rPr>
        <w:t xml:space="preserve"> </w:t>
      </w:r>
      <w:r>
        <w:rPr>
          <w:spacing w:val="-5"/>
          <w:sz w:val="24"/>
          <w:szCs w:val="24"/>
        </w:rPr>
        <w:t>K</w:t>
      </w:r>
      <w:r>
        <w:rPr>
          <w:spacing w:val="-1"/>
          <w:sz w:val="24"/>
          <w:szCs w:val="24"/>
        </w:rPr>
        <w:t>eca</w:t>
      </w:r>
      <w:r>
        <w:rPr>
          <w:sz w:val="24"/>
          <w:szCs w:val="24"/>
        </w:rPr>
        <w:t>k</w:t>
      </w:r>
      <w:r>
        <w:rPr>
          <w:spacing w:val="-1"/>
          <w:sz w:val="24"/>
          <w:szCs w:val="24"/>
        </w:rPr>
        <w:t>a</w:t>
      </w:r>
      <w:r>
        <w:rPr>
          <w:sz w:val="24"/>
          <w:szCs w:val="24"/>
        </w:rPr>
        <w:t>p</w:t>
      </w:r>
      <w:r>
        <w:rPr>
          <w:spacing w:val="4"/>
          <w:sz w:val="24"/>
          <w:szCs w:val="24"/>
        </w:rPr>
        <w:t>a</w:t>
      </w:r>
      <w:r>
        <w:rPr>
          <w:sz w:val="24"/>
          <w:szCs w:val="24"/>
        </w:rPr>
        <w:t>n K</w:t>
      </w:r>
      <w:r>
        <w:rPr>
          <w:spacing w:val="-5"/>
          <w:sz w:val="24"/>
          <w:szCs w:val="24"/>
        </w:rPr>
        <w:t>h</w:t>
      </w:r>
      <w:r>
        <w:rPr>
          <w:spacing w:val="5"/>
          <w:sz w:val="24"/>
          <w:szCs w:val="24"/>
        </w:rPr>
        <w:t>u</w:t>
      </w:r>
      <w:r>
        <w:rPr>
          <w:spacing w:val="-2"/>
          <w:sz w:val="24"/>
          <w:szCs w:val="24"/>
        </w:rPr>
        <w:t>s</w:t>
      </w:r>
      <w:r>
        <w:rPr>
          <w:sz w:val="24"/>
          <w:szCs w:val="24"/>
        </w:rPr>
        <w:t>us</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t</w:t>
      </w:r>
      <w:r>
        <w:rPr>
          <w:spacing w:val="-1"/>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6"/>
          <w:sz w:val="24"/>
          <w:szCs w:val="24"/>
        </w:rPr>
        <w:t xml:space="preserve"> </w:t>
      </w:r>
      <w:r>
        <w:rPr>
          <w:sz w:val="24"/>
          <w:szCs w:val="24"/>
        </w:rPr>
        <w:t>p</w:t>
      </w:r>
      <w:r>
        <w:rPr>
          <w:spacing w:val="-1"/>
          <w:sz w:val="24"/>
          <w:szCs w:val="24"/>
        </w:rPr>
        <w:t>a</w:t>
      </w:r>
      <w:r>
        <w:rPr>
          <w:sz w:val="24"/>
          <w:szCs w:val="24"/>
        </w:rPr>
        <w:t>da</w:t>
      </w:r>
      <w:r>
        <w:rPr>
          <w:spacing w:val="8"/>
          <w:sz w:val="24"/>
          <w:szCs w:val="24"/>
        </w:rPr>
        <w:t xml:space="preserve"> </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 xml:space="preserve">h </w:t>
      </w:r>
      <w:r>
        <w:rPr>
          <w:spacing w:val="1"/>
          <w:sz w:val="24"/>
          <w:szCs w:val="24"/>
        </w:rPr>
        <w:t>S</w:t>
      </w:r>
      <w:r>
        <w:rPr>
          <w:spacing w:val="-1"/>
          <w:sz w:val="24"/>
          <w:szCs w:val="24"/>
        </w:rPr>
        <w:t>a</w:t>
      </w:r>
      <w:r>
        <w:rPr>
          <w:spacing w:val="5"/>
          <w:sz w:val="24"/>
          <w:szCs w:val="24"/>
        </w:rPr>
        <w:t>k</w:t>
      </w:r>
      <w:r>
        <w:rPr>
          <w:sz w:val="24"/>
          <w:szCs w:val="24"/>
        </w:rPr>
        <w:t>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proofErr w:type="gramStart"/>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pacing w:val="12"/>
          <w:sz w:val="24"/>
          <w:szCs w:val="24"/>
        </w:rPr>
        <w:t>g</w:t>
      </w:r>
      <w:r>
        <w:rPr>
          <w:i/>
          <w:spacing w:val="-3"/>
          <w:sz w:val="24"/>
          <w:szCs w:val="24"/>
        </w:rPr>
        <w:t>(</w:t>
      </w:r>
      <w:proofErr w:type="gramEnd"/>
      <w:r>
        <w:rPr>
          <w:i/>
          <w:spacing w:val="1"/>
          <w:sz w:val="24"/>
          <w:szCs w:val="24"/>
        </w:rPr>
        <w:t>T</w:t>
      </w:r>
      <w:r>
        <w:rPr>
          <w:i/>
          <w:spacing w:val="-1"/>
          <w:sz w:val="24"/>
          <w:szCs w:val="24"/>
        </w:rPr>
        <w:t>e</w:t>
      </w:r>
      <w:r>
        <w:rPr>
          <w:i/>
          <w:spacing w:val="-2"/>
          <w:sz w:val="24"/>
          <w:szCs w:val="24"/>
        </w:rPr>
        <w:t>r</w:t>
      </w:r>
      <w:r>
        <w:rPr>
          <w:i/>
          <w:sz w:val="24"/>
          <w:szCs w:val="24"/>
        </w:rPr>
        <w:t>lampi</w:t>
      </w:r>
      <w:r>
        <w:rPr>
          <w:i/>
          <w:spacing w:val="-2"/>
          <w:sz w:val="24"/>
          <w:szCs w:val="24"/>
        </w:rPr>
        <w:t>r</w:t>
      </w:r>
      <w:r>
        <w:rPr>
          <w:i/>
          <w:spacing w:val="2"/>
          <w:sz w:val="24"/>
          <w:szCs w:val="24"/>
        </w:rPr>
        <w:t>)</w:t>
      </w:r>
      <w:r>
        <w:rPr>
          <w:sz w:val="24"/>
          <w:szCs w:val="24"/>
        </w:rPr>
        <w:t>.</w:t>
      </w:r>
      <w:r>
        <w:rPr>
          <w:spacing w:val="12"/>
          <w:sz w:val="24"/>
          <w:szCs w:val="24"/>
        </w:rPr>
        <w:t xml:space="preserve"> </w:t>
      </w: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6"/>
          <w:sz w:val="24"/>
          <w:szCs w:val="24"/>
        </w:rPr>
        <w:t xml:space="preserve"> </w:t>
      </w:r>
      <w:r>
        <w:rPr>
          <w:spacing w:val="-5"/>
          <w:sz w:val="24"/>
          <w:szCs w:val="24"/>
        </w:rPr>
        <w:t>h</w:t>
      </w:r>
      <w:r>
        <w:rPr>
          <w:spacing w:val="-1"/>
          <w:sz w:val="24"/>
          <w:szCs w:val="24"/>
        </w:rPr>
        <w:t>a</w:t>
      </w:r>
      <w:r>
        <w:rPr>
          <w:sz w:val="24"/>
          <w:szCs w:val="24"/>
        </w:rPr>
        <w:t>k</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p</w:t>
      </w:r>
      <w:r>
        <w:rPr>
          <w:spacing w:val="-1"/>
          <w:sz w:val="24"/>
          <w:szCs w:val="24"/>
        </w:rPr>
        <w:t>e</w:t>
      </w:r>
      <w:r>
        <w:rPr>
          <w:spacing w:val="1"/>
          <w:sz w:val="24"/>
          <w:szCs w:val="24"/>
        </w:rPr>
        <w:t>r</w:t>
      </w:r>
      <w:r>
        <w:rPr>
          <w:spacing w:val="5"/>
          <w:sz w:val="24"/>
          <w:szCs w:val="24"/>
        </w:rPr>
        <w:t>o</w:t>
      </w:r>
      <w:r>
        <w:rPr>
          <w:spacing w:val="-4"/>
          <w:sz w:val="24"/>
          <w:szCs w:val="24"/>
        </w:rPr>
        <w:t>l</w:t>
      </w:r>
      <w:r>
        <w:rPr>
          <w:spacing w:val="4"/>
          <w:sz w:val="24"/>
          <w:szCs w:val="24"/>
        </w:rPr>
        <w:t>e</w:t>
      </w:r>
      <w:r>
        <w:rPr>
          <w:sz w:val="24"/>
          <w:szCs w:val="24"/>
        </w:rPr>
        <w:t xml:space="preserve">h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2"/>
          <w:sz w:val="24"/>
          <w:szCs w:val="24"/>
        </w:rPr>
        <w:t>s</w:t>
      </w:r>
      <w:r>
        <w:rPr>
          <w:spacing w:val="-6"/>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pacing w:val="5"/>
          <w:sz w:val="24"/>
          <w:szCs w:val="24"/>
        </w:rPr>
        <w:t>t</w:t>
      </w:r>
      <w:r>
        <w:rPr>
          <w:spacing w:val="4"/>
          <w:sz w:val="24"/>
          <w:szCs w:val="24"/>
        </w:rPr>
        <w:t>a</w:t>
      </w:r>
      <w:r>
        <w:rPr>
          <w:spacing w:val="-5"/>
          <w:sz w:val="24"/>
          <w:szCs w:val="24"/>
        </w:rPr>
        <w:t>h</w:t>
      </w:r>
      <w:r>
        <w:rPr>
          <w:spacing w:val="-1"/>
          <w:sz w:val="24"/>
          <w:szCs w:val="24"/>
        </w:rPr>
        <w:t>a</w:t>
      </w:r>
      <w:r>
        <w:rPr>
          <w:sz w:val="24"/>
          <w:szCs w:val="24"/>
        </w:rPr>
        <w:t>p</w:t>
      </w:r>
      <w:r>
        <w:rPr>
          <w:spacing w:val="7"/>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before="3"/>
        <w:ind w:left="384" w:right="8695"/>
        <w:jc w:val="both"/>
        <w:rPr>
          <w:sz w:val="24"/>
          <w:szCs w:val="24"/>
        </w:rPr>
      </w:pPr>
      <w:r>
        <w:rPr>
          <w:sz w:val="24"/>
          <w:szCs w:val="24"/>
        </w:rPr>
        <w:t>H</w:t>
      </w:r>
      <w:r>
        <w:rPr>
          <w:spacing w:val="-1"/>
          <w:sz w:val="24"/>
          <w:szCs w:val="24"/>
        </w:rPr>
        <w:t>a</w:t>
      </w:r>
      <w:r>
        <w:rPr>
          <w:sz w:val="24"/>
          <w:szCs w:val="24"/>
        </w:rPr>
        <w:t>k:</w:t>
      </w:r>
    </w:p>
    <w:p w:rsidR="00E16CF6" w:rsidRDefault="007019C9">
      <w:pPr>
        <w:spacing w:line="260" w:lineRule="exact"/>
        <w:ind w:left="384" w:right="2834"/>
        <w:jc w:val="both"/>
        <w:rPr>
          <w:sz w:val="24"/>
          <w:szCs w:val="24"/>
        </w:rPr>
      </w:pPr>
      <w:r>
        <w:rPr>
          <w:spacing w:val="-1"/>
          <w:sz w:val="24"/>
          <w:szCs w:val="24"/>
        </w:rPr>
        <w:t>a</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i</w:t>
      </w:r>
      <w:r>
        <w:rPr>
          <w:sz w:val="24"/>
          <w:szCs w:val="24"/>
        </w:rPr>
        <w:t>t</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pacing w:val="5"/>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di</w:t>
      </w:r>
      <w:r>
        <w:rPr>
          <w:spacing w:val="-7"/>
          <w:sz w:val="24"/>
          <w:szCs w:val="24"/>
        </w:rPr>
        <w:t xml:space="preserve"> </w:t>
      </w:r>
      <w:r>
        <w:rPr>
          <w:spacing w:val="2"/>
          <w:sz w:val="24"/>
          <w:szCs w:val="24"/>
        </w:rPr>
        <w:t>s</w:t>
      </w:r>
      <w:r>
        <w:rPr>
          <w:spacing w:val="-1"/>
          <w:sz w:val="24"/>
          <w:szCs w:val="24"/>
        </w:rPr>
        <w:t>e</w:t>
      </w:r>
      <w:r>
        <w:rPr>
          <w:sz w:val="24"/>
          <w:szCs w:val="24"/>
        </w:rPr>
        <w:t>k</w:t>
      </w:r>
      <w:r>
        <w:rPr>
          <w:spacing w:val="5"/>
          <w:sz w:val="24"/>
          <w:szCs w:val="24"/>
        </w:rPr>
        <w:t>o</w:t>
      </w:r>
      <w:r>
        <w:rPr>
          <w:spacing w:val="-4"/>
          <w:sz w:val="24"/>
          <w:szCs w:val="24"/>
        </w:rPr>
        <w:t>l</w:t>
      </w:r>
      <w:r>
        <w:rPr>
          <w:spacing w:val="4"/>
          <w:sz w:val="24"/>
          <w:szCs w:val="24"/>
        </w:rPr>
        <w:t>a</w:t>
      </w:r>
      <w:r>
        <w:rPr>
          <w:spacing w:val="-5"/>
          <w:sz w:val="24"/>
          <w:szCs w:val="24"/>
        </w:rPr>
        <w:t>h</w:t>
      </w:r>
      <w:r>
        <w:rPr>
          <w:sz w:val="24"/>
          <w:szCs w:val="24"/>
        </w:rPr>
        <w:t>;</w:t>
      </w:r>
    </w:p>
    <w:p w:rsidR="00E16CF6" w:rsidRDefault="007019C9">
      <w:pPr>
        <w:spacing w:before="2"/>
        <w:ind w:left="384" w:right="5386"/>
        <w:jc w:val="both"/>
        <w:rPr>
          <w:sz w:val="24"/>
          <w:szCs w:val="24"/>
        </w:rPr>
      </w:pPr>
      <w:r>
        <w:rPr>
          <w:spacing w:val="-5"/>
          <w:sz w:val="24"/>
          <w:szCs w:val="24"/>
        </w:rPr>
        <w:t>b</w:t>
      </w:r>
      <w:r>
        <w:rPr>
          <w:sz w:val="24"/>
          <w:szCs w:val="24"/>
        </w:rPr>
        <w:t xml:space="preserve">.  </w:t>
      </w:r>
      <w:r>
        <w:rPr>
          <w:spacing w:val="5"/>
          <w:sz w:val="24"/>
          <w:szCs w:val="24"/>
        </w:rPr>
        <w:t xml:space="preserve"> </w:t>
      </w:r>
      <w:r>
        <w:rPr>
          <w:spacing w:val="4"/>
          <w:sz w:val="24"/>
          <w:szCs w:val="24"/>
        </w:rPr>
        <w:t>D</w:t>
      </w:r>
      <w:r>
        <w:rPr>
          <w:spacing w:val="-9"/>
          <w:sz w:val="24"/>
          <w:szCs w:val="24"/>
        </w:rPr>
        <w:t>i</w:t>
      </w:r>
      <w:r>
        <w:rPr>
          <w:spacing w:val="5"/>
          <w:sz w:val="24"/>
          <w:szCs w:val="24"/>
        </w:rPr>
        <w:t>p</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3"/>
          <w:sz w:val="24"/>
          <w:szCs w:val="24"/>
        </w:rPr>
        <w:t xml:space="preserve"> </w:t>
      </w:r>
      <w:r>
        <w:rPr>
          <w:spacing w:val="-5"/>
          <w:sz w:val="24"/>
          <w:szCs w:val="24"/>
        </w:rPr>
        <w:t>K</w:t>
      </w:r>
      <w:r>
        <w:rPr>
          <w:spacing w:val="5"/>
          <w:sz w:val="24"/>
          <w:szCs w:val="24"/>
        </w:rPr>
        <w:t>o</w:t>
      </w:r>
      <w:r>
        <w:rPr>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4"/>
          <w:sz w:val="24"/>
          <w:szCs w:val="24"/>
        </w:rPr>
        <w:t xml:space="preserve"> </w:t>
      </w:r>
      <w:r>
        <w:rPr>
          <w:spacing w:val="-5"/>
          <w:sz w:val="24"/>
          <w:szCs w:val="24"/>
        </w:rPr>
        <w:t>K</w:t>
      </w:r>
      <w:r>
        <w:rPr>
          <w:spacing w:val="1"/>
          <w:sz w:val="24"/>
          <w:szCs w:val="24"/>
        </w:rPr>
        <w:t>r</w:t>
      </w:r>
      <w:r>
        <w:rPr>
          <w:spacing w:val="-9"/>
          <w:sz w:val="24"/>
          <w:szCs w:val="24"/>
        </w:rPr>
        <w:t>i</w:t>
      </w:r>
      <w:r>
        <w:rPr>
          <w:sz w:val="24"/>
          <w:szCs w:val="24"/>
        </w:rPr>
        <w:t>d</w:t>
      </w:r>
      <w:r>
        <w:rPr>
          <w:spacing w:val="4"/>
          <w:sz w:val="24"/>
          <w:szCs w:val="24"/>
        </w:rPr>
        <w:t>a</w:t>
      </w:r>
      <w:r>
        <w:rPr>
          <w:sz w:val="24"/>
          <w:szCs w:val="24"/>
        </w:rPr>
        <w:t>;</w:t>
      </w:r>
    </w:p>
    <w:p w:rsidR="00E16CF6" w:rsidRDefault="007019C9">
      <w:pPr>
        <w:spacing w:line="260" w:lineRule="exact"/>
        <w:ind w:left="384" w:right="4091"/>
        <w:jc w:val="both"/>
        <w:rPr>
          <w:sz w:val="24"/>
          <w:szCs w:val="24"/>
        </w:rPr>
        <w:sectPr w:rsidR="00E16CF6">
          <w:headerReference w:type="default" r:id="rId21"/>
          <w:pgSz w:w="12240" w:h="18720"/>
          <w:pgMar w:top="1360" w:right="1320" w:bottom="280" w:left="1340" w:header="0" w:footer="0" w:gutter="0"/>
          <w:cols w:space="720"/>
        </w:sect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7"/>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ae</w:t>
      </w:r>
      <w:r>
        <w:rPr>
          <w:spacing w:val="1"/>
          <w:sz w:val="24"/>
          <w:szCs w:val="24"/>
        </w:rPr>
        <w:t>r</w:t>
      </w:r>
      <w:r>
        <w:rPr>
          <w:spacing w:val="-1"/>
          <w:sz w:val="24"/>
          <w:szCs w:val="24"/>
        </w:rPr>
        <w:t>a</w:t>
      </w:r>
      <w:r>
        <w:rPr>
          <w:spacing w:val="-5"/>
          <w:sz w:val="24"/>
          <w:szCs w:val="24"/>
        </w:rPr>
        <w:t>h</w:t>
      </w:r>
      <w:r>
        <w:rPr>
          <w:sz w:val="24"/>
          <w:szCs w:val="24"/>
        </w:rPr>
        <w:t>/na</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pacing w:val="-4"/>
          <w:sz w:val="24"/>
          <w:szCs w:val="24"/>
        </w:rPr>
        <w:t>l</w:t>
      </w:r>
      <w:r>
        <w:rPr>
          <w:sz w:val="24"/>
          <w:szCs w:val="24"/>
        </w:rPr>
        <w:t>;</w:t>
      </w:r>
    </w:p>
    <w:p w:rsidR="00E16CF6" w:rsidRDefault="007019C9">
      <w:pPr>
        <w:spacing w:before="62" w:line="260" w:lineRule="exact"/>
        <w:ind w:left="100"/>
        <w:rPr>
          <w:sz w:val="24"/>
          <w:szCs w:val="24"/>
        </w:rPr>
      </w:pPr>
      <w:r>
        <w:rPr>
          <w:i/>
          <w:spacing w:val="1"/>
          <w:position w:val="-1"/>
          <w:sz w:val="24"/>
          <w:szCs w:val="24"/>
        </w:rPr>
        <w:lastRenderedPageBreak/>
        <w:t>L</w:t>
      </w:r>
      <w:r>
        <w:rPr>
          <w:i/>
          <w:position w:val="-1"/>
          <w:sz w:val="24"/>
          <w:szCs w:val="24"/>
        </w:rPr>
        <w:t>ampi</w:t>
      </w:r>
      <w:r>
        <w:rPr>
          <w:i/>
          <w:spacing w:val="-2"/>
          <w:position w:val="-1"/>
          <w:sz w:val="24"/>
          <w:szCs w:val="24"/>
        </w:rPr>
        <w:t>r</w:t>
      </w:r>
      <w:r>
        <w:rPr>
          <w:i/>
          <w:position w:val="-1"/>
          <w:sz w:val="24"/>
          <w:szCs w:val="24"/>
        </w:rPr>
        <w:t>an</w:t>
      </w:r>
      <w:r>
        <w:rPr>
          <w:i/>
          <w:spacing w:val="2"/>
          <w:position w:val="-1"/>
          <w:sz w:val="24"/>
          <w:szCs w:val="24"/>
        </w:rPr>
        <w:t xml:space="preserve"> </w:t>
      </w:r>
      <w:r>
        <w:rPr>
          <w:i/>
          <w:position w:val="-1"/>
          <w:sz w:val="24"/>
          <w:szCs w:val="24"/>
        </w:rPr>
        <w:t>1</w:t>
      </w:r>
    </w:p>
    <w:p w:rsidR="00E16CF6" w:rsidRDefault="00E16CF6">
      <w:pPr>
        <w:spacing w:before="17" w:line="240" w:lineRule="exact"/>
        <w:rPr>
          <w:sz w:val="24"/>
          <w:szCs w:val="24"/>
        </w:rPr>
      </w:pPr>
    </w:p>
    <w:p w:rsidR="003E42A9" w:rsidRDefault="003E42A9" w:rsidP="003E42A9">
      <w:pPr>
        <w:spacing w:before="29"/>
        <w:ind w:left="3534" w:right="3271"/>
        <w:jc w:val="center"/>
        <w:rPr>
          <w:sz w:val="24"/>
          <w:szCs w:val="24"/>
        </w:rPr>
      </w:pPr>
      <w:r>
        <w:rPr>
          <w:b/>
          <w:spacing w:val="1"/>
          <w:sz w:val="24"/>
          <w:szCs w:val="24"/>
        </w:rPr>
        <w:t>S</w:t>
      </w:r>
      <w:r>
        <w:rPr>
          <w:b/>
          <w:spacing w:val="5"/>
          <w:sz w:val="24"/>
          <w:szCs w:val="24"/>
        </w:rPr>
        <w:t>K</w:t>
      </w:r>
      <w:r>
        <w:rPr>
          <w:b/>
          <w:spacing w:val="-6"/>
          <w:sz w:val="24"/>
          <w:szCs w:val="24"/>
        </w:rPr>
        <w:t>E</w:t>
      </w:r>
      <w:r>
        <w:rPr>
          <w:b/>
          <w:spacing w:val="4"/>
          <w:sz w:val="24"/>
          <w:szCs w:val="24"/>
        </w:rPr>
        <w:t>M</w:t>
      </w:r>
      <w:r>
        <w:rPr>
          <w:b/>
          <w:sz w:val="24"/>
          <w:szCs w:val="24"/>
        </w:rPr>
        <w:t>A</w:t>
      </w:r>
      <w:r>
        <w:rPr>
          <w:b/>
          <w:spacing w:val="2"/>
          <w:sz w:val="24"/>
          <w:szCs w:val="24"/>
        </w:rPr>
        <w:t xml:space="preserv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rsidR="003E42A9" w:rsidRDefault="003E42A9" w:rsidP="003E42A9">
      <w:pPr>
        <w:spacing w:line="260" w:lineRule="exact"/>
        <w:ind w:left="2094" w:right="1833"/>
        <w:jc w:val="center"/>
        <w:rPr>
          <w:b/>
          <w:position w:val="-1"/>
          <w:sz w:val="24"/>
          <w:szCs w:val="24"/>
        </w:rPr>
      </w:pPr>
      <w:r>
        <w:rPr>
          <w:b/>
          <w:spacing w:val="1"/>
          <w:position w:val="-1"/>
          <w:sz w:val="24"/>
          <w:szCs w:val="24"/>
        </w:rPr>
        <w:t>S</w:t>
      </w:r>
      <w:r>
        <w:rPr>
          <w:b/>
          <w:position w:val="-1"/>
          <w:sz w:val="24"/>
          <w:szCs w:val="24"/>
        </w:rPr>
        <w:t>A</w:t>
      </w:r>
      <w:r>
        <w:rPr>
          <w:b/>
          <w:spacing w:val="5"/>
          <w:position w:val="-1"/>
          <w:sz w:val="24"/>
          <w:szCs w:val="24"/>
        </w:rPr>
        <w:t>K</w:t>
      </w:r>
      <w:r>
        <w:rPr>
          <w:b/>
          <w:position w:val="-1"/>
          <w:sz w:val="24"/>
          <w:szCs w:val="24"/>
        </w:rPr>
        <w:t>A</w:t>
      </w:r>
      <w:r>
        <w:rPr>
          <w:b/>
          <w:spacing w:val="-3"/>
          <w:position w:val="-1"/>
          <w:sz w:val="24"/>
          <w:szCs w:val="24"/>
        </w:rPr>
        <w:t xml:space="preserve"> </w:t>
      </w:r>
      <w:r>
        <w:rPr>
          <w:b/>
          <w:spacing w:val="3"/>
          <w:position w:val="-1"/>
          <w:sz w:val="24"/>
          <w:szCs w:val="24"/>
        </w:rPr>
        <w:t>B</w:t>
      </w:r>
      <w:r>
        <w:rPr>
          <w:b/>
          <w:position w:val="-1"/>
          <w:sz w:val="24"/>
          <w:szCs w:val="24"/>
        </w:rPr>
        <w:t>HAY</w:t>
      </w:r>
      <w:r>
        <w:rPr>
          <w:b/>
          <w:spacing w:val="-1"/>
          <w:position w:val="-1"/>
          <w:sz w:val="24"/>
          <w:szCs w:val="24"/>
        </w:rPr>
        <w:t>A</w:t>
      </w:r>
      <w:r>
        <w:rPr>
          <w:b/>
          <w:position w:val="-1"/>
          <w:sz w:val="24"/>
          <w:szCs w:val="24"/>
        </w:rPr>
        <w:t>N</w:t>
      </w:r>
      <w:r>
        <w:rPr>
          <w:b/>
          <w:spacing w:val="-5"/>
          <w:position w:val="-1"/>
          <w:sz w:val="24"/>
          <w:szCs w:val="24"/>
        </w:rPr>
        <w:t>G</w:t>
      </w:r>
      <w:r>
        <w:rPr>
          <w:b/>
          <w:spacing w:val="5"/>
          <w:position w:val="-1"/>
          <w:sz w:val="24"/>
          <w:szCs w:val="24"/>
        </w:rPr>
        <w:t>K</w:t>
      </w:r>
      <w:r>
        <w:rPr>
          <w:b/>
          <w:position w:val="-1"/>
          <w:sz w:val="24"/>
          <w:szCs w:val="24"/>
        </w:rPr>
        <w:t>A</w:t>
      </w:r>
      <w:r>
        <w:rPr>
          <w:b/>
          <w:spacing w:val="-1"/>
          <w:position w:val="-1"/>
          <w:sz w:val="24"/>
          <w:szCs w:val="24"/>
        </w:rPr>
        <w:t>R</w:t>
      </w:r>
      <w:r>
        <w:rPr>
          <w:b/>
          <w:position w:val="-1"/>
          <w:sz w:val="24"/>
          <w:szCs w:val="24"/>
        </w:rPr>
        <w:t>A</w:t>
      </w:r>
      <w:r>
        <w:rPr>
          <w:b/>
          <w:spacing w:val="2"/>
          <w:position w:val="-1"/>
          <w:sz w:val="24"/>
          <w:szCs w:val="24"/>
        </w:rPr>
        <w:t xml:space="preserve"> </w:t>
      </w:r>
      <w:r>
        <w:rPr>
          <w:b/>
          <w:position w:val="-1"/>
          <w:sz w:val="24"/>
          <w:szCs w:val="24"/>
        </w:rPr>
        <w:t>R</w:t>
      </w:r>
      <w:r>
        <w:rPr>
          <w:b/>
          <w:spacing w:val="-1"/>
          <w:position w:val="-1"/>
          <w:sz w:val="24"/>
          <w:szCs w:val="24"/>
        </w:rPr>
        <w:t>A</w:t>
      </w:r>
      <w:r>
        <w:rPr>
          <w:b/>
          <w:position w:val="-1"/>
          <w:sz w:val="24"/>
          <w:szCs w:val="24"/>
        </w:rPr>
        <w:t>N</w:t>
      </w:r>
      <w:r>
        <w:rPr>
          <w:b/>
          <w:spacing w:val="-2"/>
          <w:position w:val="-1"/>
          <w:sz w:val="24"/>
          <w:szCs w:val="24"/>
        </w:rPr>
        <w:t>TI</w:t>
      </w:r>
      <w:r>
        <w:rPr>
          <w:b/>
          <w:position w:val="-1"/>
          <w:sz w:val="24"/>
          <w:szCs w:val="24"/>
        </w:rPr>
        <w:t>NG</w:t>
      </w:r>
      <w:r>
        <w:rPr>
          <w:b/>
          <w:spacing w:val="2"/>
          <w:position w:val="-1"/>
          <w:sz w:val="24"/>
          <w:szCs w:val="24"/>
        </w:rPr>
        <w:t xml:space="preserve"> </w:t>
      </w:r>
      <w:r>
        <w:rPr>
          <w:b/>
          <w:spacing w:val="-2"/>
          <w:position w:val="-1"/>
          <w:sz w:val="24"/>
          <w:szCs w:val="24"/>
        </w:rPr>
        <w:t>E</w:t>
      </w:r>
      <w:r>
        <w:rPr>
          <w:b/>
          <w:position w:val="-1"/>
          <w:sz w:val="24"/>
          <w:szCs w:val="24"/>
        </w:rPr>
        <w:t>N</w:t>
      </w:r>
      <w:r>
        <w:rPr>
          <w:b/>
          <w:spacing w:val="-1"/>
          <w:position w:val="-1"/>
          <w:sz w:val="24"/>
          <w:szCs w:val="24"/>
        </w:rPr>
        <w:t>R</w:t>
      </w:r>
      <w:r>
        <w:rPr>
          <w:b/>
          <w:spacing w:val="-2"/>
          <w:position w:val="-1"/>
          <w:sz w:val="24"/>
          <w:szCs w:val="24"/>
        </w:rPr>
        <w:t>E</w:t>
      </w:r>
      <w:r>
        <w:rPr>
          <w:b/>
          <w:position w:val="-1"/>
          <w:sz w:val="24"/>
          <w:szCs w:val="24"/>
        </w:rPr>
        <w:t>KANG</w:t>
      </w:r>
    </w:p>
    <w:p w:rsidR="003E42A9" w:rsidRDefault="003E42A9" w:rsidP="003E42A9">
      <w:pPr>
        <w:spacing w:line="260" w:lineRule="exact"/>
        <w:ind w:left="2094" w:right="1833"/>
        <w:jc w:val="center"/>
        <w:rPr>
          <w:sz w:val="24"/>
          <w:szCs w:val="24"/>
        </w:rPr>
      </w:pPr>
    </w:p>
    <w:p w:rsidR="003E42A9" w:rsidRDefault="003E42A9" w:rsidP="003E42A9">
      <w:pPr>
        <w:spacing w:line="260" w:lineRule="exact"/>
        <w:ind w:left="2094" w:right="1833"/>
        <w:jc w:val="center"/>
        <w:rPr>
          <w:sz w:val="24"/>
          <w:szCs w:val="24"/>
        </w:rPr>
      </w:pPr>
      <w:r>
        <w:rPr>
          <w:noProof/>
          <w:sz w:val="24"/>
          <w:szCs w:val="24"/>
          <w:lang w:val="id-ID" w:eastAsia="id-ID"/>
        </w:rPr>
        <mc:AlternateContent>
          <mc:Choice Requires="wps">
            <w:drawing>
              <wp:anchor distT="0" distB="0" distL="114300" distR="114300" simplePos="0" relativeHeight="251650048" behindDoc="1" locked="0" layoutInCell="1" allowOverlap="1" wp14:anchorId="6CB279FE" wp14:editId="15FF0687">
                <wp:simplePos x="0" y="0"/>
                <wp:positionH relativeFrom="column">
                  <wp:posOffset>2178050</wp:posOffset>
                </wp:positionH>
                <wp:positionV relativeFrom="paragraph">
                  <wp:posOffset>83185</wp:posOffset>
                </wp:positionV>
                <wp:extent cx="16573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BD03E44" id="Rectangle 4" o:spid="_x0000_s1026" style="position:absolute;margin-left:171.5pt;margin-top:6.55pt;width:130.5pt;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" fillcolor="white [3201]" strokecolor="#f79646 [3209]" strokeweight="2pt"/>
            </w:pict>
          </mc:Fallback>
        </mc:AlternateContent>
      </w:r>
    </w:p>
    <w:p w:rsidR="003E42A9" w:rsidRPr="00C51054" w:rsidRDefault="003E42A9" w:rsidP="003E42A9">
      <w:pPr>
        <w:tabs>
          <w:tab w:val="left" w:pos="3510"/>
          <w:tab w:val="left" w:pos="5010"/>
        </w:tabs>
        <w:spacing w:line="260" w:lineRule="exact"/>
        <w:ind w:right="1833"/>
        <w:rPr>
          <w:b/>
          <w:sz w:val="24"/>
          <w:szCs w:val="24"/>
        </w:rPr>
      </w:pPr>
      <w:r>
        <w:rPr>
          <w:sz w:val="24"/>
          <w:szCs w:val="24"/>
        </w:rPr>
        <w:tab/>
      </w:r>
      <w:r w:rsidRPr="00C51054">
        <w:rPr>
          <w:b/>
          <w:sz w:val="24"/>
          <w:szCs w:val="24"/>
        </w:rPr>
        <w:t>PENEGAK/ PANDEGA</w:t>
      </w:r>
    </w:p>
    <w:p w:rsidR="003E42A9" w:rsidRDefault="003E42A9" w:rsidP="003E42A9">
      <w:pPr>
        <w:spacing w:line="200" w:lineRule="exact"/>
      </w:pPr>
      <w:r>
        <w:rPr>
          <w:noProof/>
          <w:lang w:val="id-ID" w:eastAsia="id-ID"/>
        </w:rPr>
        <mc:AlternateContent>
          <mc:Choice Requires="wps">
            <w:drawing>
              <wp:anchor distT="0" distB="0" distL="114300" distR="114300" simplePos="0" relativeHeight="251651072" behindDoc="0" locked="0" layoutInCell="1" allowOverlap="1" wp14:anchorId="73AA2941" wp14:editId="61FD9600">
                <wp:simplePos x="0" y="0"/>
                <wp:positionH relativeFrom="column">
                  <wp:posOffset>3031490</wp:posOffset>
                </wp:positionH>
                <wp:positionV relativeFrom="paragraph">
                  <wp:posOffset>109367</wp:posOffset>
                </wp:positionV>
                <wp:extent cx="1772" cy="1089852"/>
                <wp:effectExtent l="76200" t="0" r="74930" b="53340"/>
                <wp:wrapNone/>
                <wp:docPr id="8" name="Straight Arrow Connector 8"/>
                <wp:cNvGraphicFramePr/>
                <a:graphic xmlns:a="http://schemas.openxmlformats.org/drawingml/2006/main">
                  <a:graphicData uri="http://schemas.microsoft.com/office/word/2010/wordprocessingShape">
                    <wps:wsp>
                      <wps:cNvCnPr/>
                      <wps:spPr>
                        <a:xfrm flipH="1">
                          <a:off x="0" y="0"/>
                          <a:ext cx="1772" cy="10898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B8EADC7" id="_x0000_t32" coordsize="21600,21600" o:spt="32" o:oned="t" path="m,l21600,21600e" filled="f">
                <v:path arrowok="t" fillok="f" o:connecttype="none"/>
                <o:lock v:ext="edit" shapetype="t"/>
              </v:shapetype>
              <v:shape id="Straight Arrow Connector 8" o:spid="_x0000_s1026" type="#_x0000_t32" style="position:absolute;margin-left:238.7pt;margin-top:8.6pt;width:.15pt;height:85.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" strokecolor="black [3040]">
                <v:stroke endarrow="block"/>
              </v:shape>
            </w:pict>
          </mc:Fallback>
        </mc:AlternateContent>
      </w:r>
    </w:p>
    <w:p w:rsidR="003E42A9" w:rsidRDefault="003E42A9" w:rsidP="003E42A9">
      <w:pPr>
        <w:spacing w:line="200" w:lineRule="exact"/>
      </w:pPr>
    </w:p>
    <w:p w:rsidR="003E42A9" w:rsidRDefault="003E42A9" w:rsidP="003E42A9">
      <w:pPr>
        <w:tabs>
          <w:tab w:val="left" w:pos="8280"/>
        </w:tabs>
        <w:spacing w:before="17" w:line="220" w:lineRule="exact"/>
        <w:ind w:right="1020" w:firstLine="5760"/>
        <w:jc w:val="right"/>
        <w:rPr>
          <w:sz w:val="24"/>
          <w:szCs w:val="22"/>
        </w:rPr>
      </w:pPr>
      <w:r>
        <w:rPr>
          <w:noProof/>
          <w:sz w:val="24"/>
          <w:szCs w:val="24"/>
          <w:lang w:val="id-ID" w:eastAsia="id-ID"/>
        </w:rPr>
        <mc:AlternateContent>
          <mc:Choice Requires="wps">
            <w:drawing>
              <wp:anchor distT="0" distB="0" distL="114300" distR="114300" simplePos="0" relativeHeight="251652096" behindDoc="1" locked="0" layoutInCell="1" allowOverlap="1" wp14:anchorId="587073B6" wp14:editId="6D13F4AA">
                <wp:simplePos x="0" y="0"/>
                <wp:positionH relativeFrom="column">
                  <wp:posOffset>3596640</wp:posOffset>
                </wp:positionH>
                <wp:positionV relativeFrom="paragraph">
                  <wp:posOffset>49692</wp:posOffset>
                </wp:positionV>
                <wp:extent cx="1657350"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4BD4D5C" id="Rectangle 11" o:spid="_x0000_s1026" style="position:absolute;margin-left:283.2pt;margin-top:3.9pt;width:130.5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" fillcolor="white [3201]" strokecolor="#f79646 [3209]" strokeweight="2pt"/>
            </w:pict>
          </mc:Fallback>
        </mc:AlternateContent>
      </w:r>
    </w:p>
    <w:p w:rsidR="003E42A9" w:rsidRDefault="003E42A9" w:rsidP="003E42A9">
      <w:pPr>
        <w:tabs>
          <w:tab w:val="left" w:pos="8280"/>
        </w:tabs>
        <w:spacing w:before="17" w:line="220" w:lineRule="exact"/>
        <w:ind w:right="1020" w:firstLine="5760"/>
        <w:jc w:val="right"/>
        <w:rPr>
          <w:sz w:val="22"/>
          <w:szCs w:val="22"/>
        </w:rPr>
      </w:pPr>
      <w:r>
        <w:rPr>
          <w:noProof/>
          <w:sz w:val="24"/>
          <w:szCs w:val="22"/>
          <w:lang w:val="id-ID" w:eastAsia="id-ID"/>
        </w:rPr>
        <mc:AlternateContent>
          <mc:Choice Requires="wps">
            <w:drawing>
              <wp:anchor distT="0" distB="0" distL="114300" distR="114300" simplePos="0" relativeHeight="251653120" behindDoc="0" locked="0" layoutInCell="1" allowOverlap="1" wp14:anchorId="319E1F03" wp14:editId="1A18764E">
                <wp:simplePos x="0" y="0"/>
                <wp:positionH relativeFrom="column">
                  <wp:posOffset>3031756</wp:posOffset>
                </wp:positionH>
                <wp:positionV relativeFrom="paragraph">
                  <wp:posOffset>51346</wp:posOffset>
                </wp:positionV>
                <wp:extent cx="529856"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a:off x="0" y="0"/>
                          <a:ext cx="5298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94886E" id="Straight Arrow Connector 12" o:spid="_x0000_s1026" type="#_x0000_t32" style="position:absolute;margin-left:238.7pt;margin-top:4.05pt;width:41.7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" strokecolor="black [3040]">
                <v:stroke endarrow="block"/>
              </v:shape>
            </w:pict>
          </mc:Fallback>
        </mc:AlternateContent>
      </w:r>
      <w:r w:rsidRPr="00DD47D0">
        <w:rPr>
          <w:sz w:val="24"/>
          <w:szCs w:val="22"/>
        </w:rPr>
        <w:t>PENGUKUHAN TAMU</w:t>
      </w:r>
      <w:r>
        <w:rPr>
          <w:sz w:val="22"/>
          <w:szCs w:val="22"/>
        </w:rPr>
        <w:tab/>
      </w:r>
    </w:p>
    <w:p w:rsidR="003E42A9" w:rsidRDefault="003E42A9" w:rsidP="003E42A9">
      <w:pPr>
        <w:tabs>
          <w:tab w:val="left" w:pos="8280"/>
        </w:tabs>
        <w:spacing w:before="17" w:line="220" w:lineRule="exact"/>
        <w:ind w:right="1020" w:firstLine="5760"/>
        <w:jc w:val="right"/>
        <w:rPr>
          <w:sz w:val="22"/>
          <w:szCs w:val="22"/>
        </w:rPr>
      </w:pPr>
    </w:p>
    <w:p w:rsidR="003E42A9" w:rsidRDefault="003E42A9" w:rsidP="003E42A9">
      <w:pPr>
        <w:tabs>
          <w:tab w:val="left" w:pos="8280"/>
        </w:tabs>
        <w:spacing w:before="17" w:line="220" w:lineRule="exact"/>
        <w:ind w:right="1020" w:firstLine="5760"/>
        <w:jc w:val="right"/>
        <w:rPr>
          <w:sz w:val="22"/>
          <w:szCs w:val="22"/>
        </w:rPr>
      </w:pPr>
    </w:p>
    <w:p w:rsidR="003E42A9" w:rsidRDefault="003E42A9" w:rsidP="003E42A9">
      <w:pPr>
        <w:tabs>
          <w:tab w:val="left" w:pos="8280"/>
        </w:tabs>
        <w:spacing w:before="17" w:line="220" w:lineRule="exact"/>
        <w:ind w:right="1020" w:firstLine="4140"/>
        <w:jc w:val="both"/>
        <w:rPr>
          <w:sz w:val="22"/>
          <w:szCs w:val="22"/>
        </w:rPr>
      </w:pPr>
    </w:p>
    <w:p w:rsidR="003E42A9" w:rsidRDefault="003E42A9" w:rsidP="003E42A9">
      <w:pPr>
        <w:tabs>
          <w:tab w:val="left" w:pos="8280"/>
        </w:tabs>
        <w:spacing w:before="17" w:line="220" w:lineRule="exact"/>
        <w:ind w:right="1020" w:firstLine="4140"/>
        <w:jc w:val="both"/>
        <w:rPr>
          <w:sz w:val="22"/>
          <w:szCs w:val="22"/>
        </w:rPr>
      </w:pPr>
    </w:p>
    <w:p w:rsidR="003E42A9" w:rsidRDefault="003E42A9" w:rsidP="003E42A9">
      <w:pPr>
        <w:tabs>
          <w:tab w:val="left" w:pos="8280"/>
        </w:tabs>
        <w:spacing w:before="17" w:line="220" w:lineRule="exact"/>
        <w:ind w:right="1020" w:firstLine="4140"/>
        <w:jc w:val="both"/>
        <w:rPr>
          <w:sz w:val="22"/>
          <w:szCs w:val="22"/>
        </w:rPr>
      </w:pPr>
      <w:r>
        <w:rPr>
          <w:noProof/>
          <w:sz w:val="24"/>
          <w:szCs w:val="24"/>
          <w:lang w:val="id-ID" w:eastAsia="id-ID"/>
        </w:rPr>
        <mc:AlternateContent>
          <mc:Choice Requires="wps">
            <w:drawing>
              <wp:anchor distT="0" distB="0" distL="114300" distR="114300" simplePos="0" relativeHeight="251654144" behindDoc="1" locked="0" layoutInCell="1" allowOverlap="1" wp14:anchorId="377F5B5D" wp14:editId="2BE0CE23">
                <wp:simplePos x="0" y="0"/>
                <wp:positionH relativeFrom="column">
                  <wp:posOffset>2186467</wp:posOffset>
                </wp:positionH>
                <wp:positionV relativeFrom="paragraph">
                  <wp:posOffset>57785</wp:posOffset>
                </wp:positionV>
                <wp:extent cx="165735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138C13A" id="Rectangle 13" o:spid="_x0000_s1026" style="position:absolute;margin-left:172.15pt;margin-top:4.55pt;width:130.5pt;height: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" fillcolor="white [3201]" strokecolor="#f79646 [3209]" strokeweight="2pt"/>
            </w:pict>
          </mc:Fallback>
        </mc:AlternateContent>
      </w:r>
    </w:p>
    <w:p w:rsidR="003E42A9" w:rsidRDefault="003E42A9" w:rsidP="003E42A9">
      <w:pPr>
        <w:tabs>
          <w:tab w:val="center" w:pos="6345"/>
        </w:tabs>
        <w:spacing w:before="17" w:line="220" w:lineRule="exact"/>
        <w:ind w:right="1020" w:firstLine="4410"/>
        <w:jc w:val="both"/>
        <w:rPr>
          <w:b/>
          <w:sz w:val="24"/>
          <w:szCs w:val="22"/>
        </w:rPr>
      </w:pPr>
      <w:r w:rsidRPr="00C611FB">
        <w:rPr>
          <w:b/>
          <w:sz w:val="24"/>
          <w:szCs w:val="22"/>
        </w:rPr>
        <w:t>BASIC</w:t>
      </w:r>
      <w:r>
        <w:rPr>
          <w:b/>
          <w:sz w:val="24"/>
          <w:szCs w:val="22"/>
        </w:rPr>
        <w:tab/>
      </w:r>
    </w:p>
    <w:p w:rsidR="003E42A9" w:rsidRDefault="003E42A9" w:rsidP="003E42A9">
      <w:pPr>
        <w:tabs>
          <w:tab w:val="center" w:pos="6345"/>
        </w:tabs>
        <w:spacing w:before="17" w:line="220" w:lineRule="exact"/>
        <w:ind w:right="1020" w:firstLine="4410"/>
        <w:jc w:val="both"/>
        <w:rPr>
          <w:b/>
          <w:sz w:val="22"/>
          <w:szCs w:val="22"/>
        </w:rPr>
      </w:pPr>
      <w:r>
        <w:rPr>
          <w:b/>
          <w:noProof/>
          <w:sz w:val="22"/>
          <w:szCs w:val="22"/>
          <w:lang w:val="id-ID" w:eastAsia="id-ID"/>
        </w:rPr>
        <mc:AlternateContent>
          <mc:Choice Requires="wps">
            <w:drawing>
              <wp:anchor distT="0" distB="0" distL="114300" distR="114300" simplePos="0" relativeHeight="251662336" behindDoc="0" locked="0" layoutInCell="1" allowOverlap="1" wp14:anchorId="6A50D5E6" wp14:editId="3A2AD9CF">
                <wp:simplePos x="0" y="0"/>
                <wp:positionH relativeFrom="column">
                  <wp:posOffset>3044825</wp:posOffset>
                </wp:positionH>
                <wp:positionV relativeFrom="paragraph">
                  <wp:posOffset>85724</wp:posOffset>
                </wp:positionV>
                <wp:extent cx="0" cy="1762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176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ECCB41" id="Straight Arrow Connector 27" o:spid="_x0000_s1026" type="#_x0000_t32" style="position:absolute;margin-left:239.75pt;margin-top:6.75pt;width:0;height:13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" strokecolor="black [3040]">
                <v:stroke endarrow="block"/>
              </v:shape>
            </w:pict>
          </mc:Fallback>
        </mc:AlternateContent>
      </w:r>
    </w:p>
    <w:p w:rsidR="003E42A9" w:rsidRDefault="003E42A9" w:rsidP="003E42A9">
      <w:pPr>
        <w:tabs>
          <w:tab w:val="center" w:pos="6345"/>
        </w:tabs>
        <w:spacing w:before="17" w:line="220" w:lineRule="exact"/>
        <w:ind w:right="1020" w:firstLine="4410"/>
        <w:jc w:val="both"/>
        <w:rPr>
          <w:b/>
          <w:sz w:val="22"/>
          <w:szCs w:val="22"/>
        </w:rPr>
      </w:pPr>
    </w:p>
    <w:p w:rsidR="003E42A9" w:rsidRDefault="003E42A9" w:rsidP="003E42A9">
      <w:pPr>
        <w:tabs>
          <w:tab w:val="center" w:pos="5040"/>
        </w:tabs>
        <w:spacing w:before="17" w:line="220" w:lineRule="exact"/>
        <w:ind w:right="1020" w:firstLine="1800"/>
        <w:jc w:val="both"/>
        <w:rPr>
          <w:b/>
          <w:sz w:val="22"/>
          <w:szCs w:val="22"/>
        </w:rPr>
      </w:pPr>
      <w:r>
        <w:rPr>
          <w:noProof/>
          <w:sz w:val="24"/>
          <w:szCs w:val="24"/>
          <w:lang w:val="id-ID" w:eastAsia="id-ID"/>
        </w:rPr>
        <mc:AlternateContent>
          <mc:Choice Requires="wps">
            <w:drawing>
              <wp:anchor distT="0" distB="0" distL="114300" distR="114300" simplePos="0" relativeHeight="251655168" behindDoc="1" locked="0" layoutInCell="1" allowOverlap="1" wp14:anchorId="18F29A57" wp14:editId="2E17C1AA">
                <wp:simplePos x="0" y="0"/>
                <wp:positionH relativeFrom="column">
                  <wp:posOffset>530225</wp:posOffset>
                </wp:positionH>
                <wp:positionV relativeFrom="paragraph">
                  <wp:posOffset>51435</wp:posOffset>
                </wp:positionV>
                <wp:extent cx="1657350" cy="323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78D3C45" id="Rectangle 16" o:spid="_x0000_s1026" style="position:absolute;margin-left:41.75pt;margin-top:4.05pt;width:130.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" fillcolor="white [3201]" strokecolor="#f79646 [3209]" strokeweight="2pt"/>
            </w:pict>
          </mc:Fallback>
        </mc:AlternateContent>
      </w:r>
    </w:p>
    <w:p w:rsidR="003E42A9" w:rsidRDefault="003E42A9" w:rsidP="003E42A9">
      <w:pPr>
        <w:tabs>
          <w:tab w:val="center" w:pos="5040"/>
        </w:tabs>
        <w:spacing w:before="17" w:line="220" w:lineRule="exact"/>
        <w:ind w:right="1020" w:firstLine="1800"/>
        <w:jc w:val="both"/>
        <w:rPr>
          <w:b/>
          <w:sz w:val="22"/>
          <w:szCs w:val="22"/>
        </w:rPr>
      </w:pPr>
      <w:r w:rsidRPr="002C1E84">
        <w:rPr>
          <w:b/>
          <w:noProof/>
          <w:sz w:val="24"/>
          <w:szCs w:val="22"/>
          <w:lang w:val="id-ID" w:eastAsia="id-ID"/>
        </w:rPr>
        <mc:AlternateContent>
          <mc:Choice Requires="wps">
            <w:drawing>
              <wp:anchor distT="0" distB="0" distL="114300" distR="114300" simplePos="0" relativeHeight="251656192" behindDoc="0" locked="0" layoutInCell="1" allowOverlap="1" wp14:anchorId="606D6A3A" wp14:editId="60911A3F">
                <wp:simplePos x="0" y="0"/>
                <wp:positionH relativeFrom="column">
                  <wp:posOffset>2197100</wp:posOffset>
                </wp:positionH>
                <wp:positionV relativeFrom="paragraph">
                  <wp:posOffset>51435</wp:posOffset>
                </wp:positionV>
                <wp:extent cx="8382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92060F" id="Straight Arrow Connector 18" o:spid="_x0000_s1026" type="#_x0000_t32" style="position:absolute;margin-left:173pt;margin-top:4.05pt;width:66pt;height:0;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" strokecolor="black [3040]">
                <v:stroke endarrow="block"/>
              </v:shape>
            </w:pict>
          </mc:Fallback>
        </mc:AlternateContent>
      </w:r>
      <w:r w:rsidRPr="002C1E84">
        <w:rPr>
          <w:b/>
          <w:sz w:val="24"/>
          <w:szCs w:val="22"/>
        </w:rPr>
        <w:t>BADGE</w:t>
      </w:r>
      <w:r>
        <w:rPr>
          <w:b/>
          <w:sz w:val="22"/>
          <w:szCs w:val="22"/>
        </w:rPr>
        <w:tab/>
      </w:r>
    </w:p>
    <w:p w:rsidR="003E42A9" w:rsidRDefault="003E42A9" w:rsidP="003E42A9">
      <w:pPr>
        <w:tabs>
          <w:tab w:val="center" w:pos="5040"/>
        </w:tabs>
        <w:spacing w:before="17" w:line="220" w:lineRule="exact"/>
        <w:ind w:right="1020" w:firstLine="1800"/>
        <w:jc w:val="both"/>
        <w:rPr>
          <w:b/>
          <w:sz w:val="22"/>
          <w:szCs w:val="22"/>
        </w:rPr>
      </w:pPr>
    </w:p>
    <w:p w:rsidR="003E42A9" w:rsidRDefault="003E42A9" w:rsidP="003E42A9">
      <w:pPr>
        <w:tabs>
          <w:tab w:val="center" w:pos="5040"/>
        </w:tabs>
        <w:spacing w:before="17" w:line="220" w:lineRule="exact"/>
        <w:ind w:right="1020" w:firstLine="1800"/>
        <w:jc w:val="both"/>
        <w:rPr>
          <w:b/>
          <w:sz w:val="22"/>
          <w:szCs w:val="22"/>
        </w:rPr>
      </w:pPr>
      <w:r>
        <w:rPr>
          <w:noProof/>
          <w:sz w:val="24"/>
          <w:szCs w:val="24"/>
          <w:lang w:val="id-ID" w:eastAsia="id-ID"/>
        </w:rPr>
        <mc:AlternateContent>
          <mc:Choice Requires="wps">
            <w:drawing>
              <wp:anchor distT="0" distB="0" distL="114300" distR="114300" simplePos="0" relativeHeight="251658240" behindDoc="1" locked="0" layoutInCell="1" allowOverlap="1" wp14:anchorId="39A8C14C" wp14:editId="1A0C555B">
                <wp:simplePos x="0" y="0"/>
                <wp:positionH relativeFrom="column">
                  <wp:posOffset>3557969</wp:posOffset>
                </wp:positionH>
                <wp:positionV relativeFrom="paragraph">
                  <wp:posOffset>60960</wp:posOffset>
                </wp:positionV>
                <wp:extent cx="1698172" cy="323850"/>
                <wp:effectExtent l="0" t="0" r="16510" b="19050"/>
                <wp:wrapNone/>
                <wp:docPr id="21" name="Rectangle 21"/>
                <wp:cNvGraphicFramePr/>
                <a:graphic xmlns:a="http://schemas.openxmlformats.org/drawingml/2006/main">
                  <a:graphicData uri="http://schemas.microsoft.com/office/word/2010/wordprocessingShape">
                    <wps:wsp>
                      <wps:cNvSpPr/>
                      <wps:spPr>
                        <a:xfrm>
                          <a:off x="0" y="0"/>
                          <a:ext cx="1698172"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569B9DD" id="Rectangle 21" o:spid="_x0000_s1026" style="position:absolute;margin-left:280.15pt;margin-top:4.8pt;width:133.7pt;height:2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" fillcolor="white [3201]" strokecolor="#f79646 [3209]" strokeweight="2pt"/>
            </w:pict>
          </mc:Fallback>
        </mc:AlternateContent>
      </w:r>
    </w:p>
    <w:p w:rsidR="003E42A9" w:rsidRPr="0049178A" w:rsidRDefault="003E42A9" w:rsidP="003E42A9">
      <w:pPr>
        <w:tabs>
          <w:tab w:val="center" w:pos="5040"/>
        </w:tabs>
        <w:spacing w:before="17" w:line="220" w:lineRule="exact"/>
        <w:ind w:right="1020" w:firstLine="5670"/>
        <w:jc w:val="both"/>
        <w:rPr>
          <w:sz w:val="24"/>
          <w:szCs w:val="22"/>
        </w:rPr>
      </w:pPr>
      <w:r>
        <w:rPr>
          <w:noProof/>
          <w:sz w:val="24"/>
          <w:szCs w:val="22"/>
          <w:lang w:val="id-ID" w:eastAsia="id-ID"/>
        </w:rPr>
        <mc:AlternateContent>
          <mc:Choice Requires="wps">
            <w:drawing>
              <wp:anchor distT="0" distB="0" distL="114300" distR="114300" simplePos="0" relativeHeight="251659264" behindDoc="0" locked="0" layoutInCell="1" allowOverlap="1" wp14:anchorId="6633483E" wp14:editId="5867579A">
                <wp:simplePos x="0" y="0"/>
                <wp:positionH relativeFrom="column">
                  <wp:posOffset>3044825</wp:posOffset>
                </wp:positionH>
                <wp:positionV relativeFrom="paragraph">
                  <wp:posOffset>66675</wp:posOffset>
                </wp:positionV>
                <wp:extent cx="5238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634304" id="Straight Arrow Connector 22" o:spid="_x0000_s1026" type="#_x0000_t32" style="position:absolute;margin-left:239.75pt;margin-top:5.25pt;width:4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" strokecolor="black [3040]">
                <v:stroke endarrow="block"/>
              </v:shape>
            </w:pict>
          </mc:Fallback>
        </mc:AlternateContent>
      </w:r>
      <w:r w:rsidRPr="0049178A">
        <w:rPr>
          <w:sz w:val="24"/>
          <w:szCs w:val="22"/>
        </w:rPr>
        <w:t>PENGAMBILAN KRIDA</w:t>
      </w:r>
    </w:p>
    <w:p w:rsidR="003E42A9" w:rsidRDefault="003E42A9" w:rsidP="003E42A9">
      <w:pPr>
        <w:tabs>
          <w:tab w:val="left" w:pos="8280"/>
        </w:tabs>
        <w:spacing w:before="17" w:line="220" w:lineRule="exact"/>
        <w:ind w:right="1020" w:firstLine="5760"/>
        <w:jc w:val="right"/>
        <w:rPr>
          <w:sz w:val="22"/>
          <w:szCs w:val="22"/>
        </w:rPr>
      </w:pPr>
    </w:p>
    <w:p w:rsidR="003E42A9" w:rsidRDefault="003E42A9" w:rsidP="003E42A9">
      <w:pPr>
        <w:spacing w:before="17" w:line="220" w:lineRule="exact"/>
        <w:ind w:right="1020" w:firstLine="5760"/>
        <w:jc w:val="right"/>
        <w:rPr>
          <w:sz w:val="22"/>
          <w:szCs w:val="22"/>
        </w:rPr>
      </w:pPr>
    </w:p>
    <w:p w:rsidR="003E42A9" w:rsidRDefault="003E42A9" w:rsidP="003E42A9">
      <w:pPr>
        <w:tabs>
          <w:tab w:val="left" w:pos="7560"/>
        </w:tabs>
        <w:spacing w:before="17" w:line="220" w:lineRule="exact"/>
        <w:ind w:right="5610" w:firstLine="2160"/>
        <w:jc w:val="right"/>
        <w:rPr>
          <w:sz w:val="22"/>
          <w:szCs w:val="22"/>
        </w:rPr>
      </w:pPr>
    </w:p>
    <w:p w:rsidR="003E42A9" w:rsidRDefault="003E42A9" w:rsidP="003E42A9">
      <w:pPr>
        <w:tabs>
          <w:tab w:val="left" w:pos="7560"/>
        </w:tabs>
        <w:spacing w:before="17" w:line="220" w:lineRule="exact"/>
        <w:ind w:right="5610" w:firstLine="2160"/>
        <w:jc w:val="right"/>
        <w:rPr>
          <w:sz w:val="22"/>
          <w:szCs w:val="22"/>
        </w:rPr>
      </w:pPr>
    </w:p>
    <w:p w:rsidR="003E42A9" w:rsidRDefault="003E42A9" w:rsidP="003B31B5">
      <w:pPr>
        <w:spacing w:before="17" w:line="220" w:lineRule="exact"/>
        <w:ind w:right="2730"/>
        <w:rPr>
          <w:sz w:val="22"/>
          <w:szCs w:val="22"/>
        </w:rPr>
        <w:sectPr w:rsidR="003E42A9">
          <w:headerReference w:type="default" r:id="rId22"/>
          <w:pgSz w:w="12240" w:h="18720"/>
          <w:pgMar w:top="1360" w:right="1600" w:bottom="280" w:left="1340" w:header="0" w:footer="0" w:gutter="0"/>
          <w:cols w:space="720"/>
        </w:sectPr>
      </w:pPr>
      <w:r>
        <w:rPr>
          <w:noProof/>
          <w:sz w:val="24"/>
          <w:szCs w:val="24"/>
          <w:lang w:val="id-ID" w:eastAsia="id-ID"/>
        </w:rPr>
        <mc:AlternateContent>
          <mc:Choice Requires="wps">
            <w:drawing>
              <wp:anchor distT="0" distB="0" distL="114300" distR="114300" simplePos="0" relativeHeight="251660288" behindDoc="1" locked="0" layoutInCell="1" allowOverlap="1" wp14:anchorId="01332726" wp14:editId="2271845E">
                <wp:simplePos x="0" y="0"/>
                <wp:positionH relativeFrom="column">
                  <wp:posOffset>-114236</wp:posOffset>
                </wp:positionH>
                <wp:positionV relativeFrom="paragraph">
                  <wp:posOffset>198755</wp:posOffset>
                </wp:positionV>
                <wp:extent cx="1657350" cy="3333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657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42A9" w:rsidRPr="002C1E84" w:rsidRDefault="003E42A9" w:rsidP="003E42A9">
                            <w:pPr>
                              <w:ind w:firstLine="90"/>
                              <w:jc w:val="both"/>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KRIDA LANJUTAN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1332726" id="Rectangle 23" o:spid="_x0000_s1026" style="position:absolute;margin-left:-9pt;margin-top:15.65pt;width:130.5pt;height:2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" fillcolor="white [3201]" strokecolor="#f79646 [3209]" strokeweight="2pt">
                <v:textbox>
                  <w:txbxContent>
                    <w:p w:rsidR="003E42A9" w:rsidRPr="002C1E84" w:rsidRDefault="003E42A9" w:rsidP="003E42A9">
                      <w:pPr>
                        <w:ind w:firstLine="90"/>
                        <w:jc w:val="both"/>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KRIDA LANJUTAN</w:t>
                      </w:r>
                    </w:p>
                  </w:txbxContent>
                </v:textbox>
              </v:rect>
            </w:pict>
          </mc:Fallback>
        </mc:AlternateContent>
      </w:r>
      <w:r>
        <w:rPr>
          <w:noProof/>
          <w:sz w:val="24"/>
          <w:szCs w:val="24"/>
          <w:lang w:val="id-ID" w:eastAsia="id-ID"/>
        </w:rPr>
        <mc:AlternateContent>
          <mc:Choice Requires="wps">
            <w:drawing>
              <wp:anchor distT="0" distB="0" distL="114300" distR="114300" simplePos="0" relativeHeight="251661312" behindDoc="0" locked="0" layoutInCell="1" allowOverlap="1" wp14:anchorId="0F988A10" wp14:editId="69F5367E">
                <wp:simplePos x="0" y="0"/>
                <wp:positionH relativeFrom="column">
                  <wp:posOffset>1558925</wp:posOffset>
                </wp:positionH>
                <wp:positionV relativeFrom="paragraph">
                  <wp:posOffset>382905</wp:posOffset>
                </wp:positionV>
                <wp:extent cx="6286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56F8503" id="Straight Arrow Connector 24" o:spid="_x0000_s1026" type="#_x0000_t32" style="position:absolute;margin-left:122.75pt;margin-top:30.15pt;width:49.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" strokecolor="black [3040]">
                <v:stroke endarrow="block"/>
              </v:shape>
            </w:pict>
          </mc:Fallback>
        </mc:AlternateContent>
      </w:r>
      <w:r>
        <w:rPr>
          <w:noProof/>
          <w:sz w:val="24"/>
          <w:szCs w:val="24"/>
          <w:lang w:val="id-ID" w:eastAsia="id-ID"/>
        </w:rPr>
        <mc:AlternateContent>
          <mc:Choice Requires="wps">
            <w:drawing>
              <wp:anchor distT="0" distB="0" distL="114300" distR="114300" simplePos="0" relativeHeight="251657216" behindDoc="1" locked="0" layoutInCell="1" allowOverlap="1" wp14:anchorId="7F385FD4" wp14:editId="30C142F9">
                <wp:simplePos x="0" y="0"/>
                <wp:positionH relativeFrom="column">
                  <wp:posOffset>2206625</wp:posOffset>
                </wp:positionH>
                <wp:positionV relativeFrom="paragraph">
                  <wp:posOffset>201930</wp:posOffset>
                </wp:positionV>
                <wp:extent cx="1657350" cy="3238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573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42A9" w:rsidRPr="002C1E84" w:rsidRDefault="003E42A9" w:rsidP="003E42A9">
                            <w:pPr>
                              <w:jc w:val="center"/>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F385FD4" id="Rectangle 19" o:spid="_x0000_s1027" style="position:absolute;margin-left:173.75pt;margin-top:15.9pt;width:130.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" fillcolor="white [3201]" strokecolor="#f79646 [3209]" strokeweight="2pt">
                <v:textbox>
                  <w:txbxContent>
                    <w:p w:rsidR="003E42A9" w:rsidRPr="002C1E84" w:rsidRDefault="003E42A9" w:rsidP="003E42A9">
                      <w:pPr>
                        <w:jc w:val="center"/>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E84">
                        <w:rPr>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ANGGOTA</w:t>
                      </w:r>
                    </w:p>
                  </w:txbxContent>
                </v:textbox>
              </v:rect>
            </w:pict>
          </mc:Fallback>
        </mc:AlternateContent>
      </w:r>
    </w:p>
    <w:p w:rsidR="000F4904" w:rsidRPr="003B31B5" w:rsidRDefault="000F4904" w:rsidP="003B31B5">
      <w:pPr>
        <w:spacing w:line="200" w:lineRule="exact"/>
      </w:pPr>
    </w:p>
    <w:p w:rsidR="00E16CF6" w:rsidRDefault="00E16CF6">
      <w:pPr>
        <w:spacing w:before="9" w:line="160" w:lineRule="exact"/>
        <w:rPr>
          <w:sz w:val="16"/>
          <w:szCs w:val="16"/>
        </w:rPr>
      </w:pPr>
    </w:p>
    <w:p w:rsidR="00E16CF6" w:rsidRDefault="007019C9">
      <w:pPr>
        <w:ind w:left="2843" w:right="2864"/>
        <w:jc w:val="center"/>
        <w:rPr>
          <w:sz w:val="24"/>
          <w:szCs w:val="24"/>
        </w:rPr>
      </w:pPr>
      <w:r>
        <w:rPr>
          <w:b/>
          <w:spacing w:val="-3"/>
          <w:sz w:val="24"/>
          <w:szCs w:val="24"/>
        </w:rPr>
        <w:t>P</w:t>
      </w:r>
      <w:r>
        <w:rPr>
          <w:b/>
          <w:spacing w:val="-2"/>
          <w:sz w:val="24"/>
          <w:szCs w:val="24"/>
        </w:rPr>
        <w:t>EL</w:t>
      </w:r>
      <w:r>
        <w:rPr>
          <w:b/>
          <w:sz w:val="24"/>
          <w:szCs w:val="24"/>
        </w:rPr>
        <w:t>A</w:t>
      </w:r>
      <w:r>
        <w:rPr>
          <w:b/>
          <w:spacing w:val="5"/>
          <w:sz w:val="24"/>
          <w:szCs w:val="24"/>
        </w:rPr>
        <w:t>K</w:t>
      </w:r>
      <w:r>
        <w:rPr>
          <w:b/>
          <w:spacing w:val="1"/>
          <w:sz w:val="24"/>
          <w:szCs w:val="24"/>
        </w:rPr>
        <w:t>S</w:t>
      </w:r>
      <w:r>
        <w:rPr>
          <w:b/>
          <w:sz w:val="24"/>
          <w:szCs w:val="24"/>
        </w:rPr>
        <w:t>A</w:t>
      </w:r>
      <w:r>
        <w:rPr>
          <w:b/>
          <w:spacing w:val="-1"/>
          <w:sz w:val="24"/>
          <w:szCs w:val="24"/>
        </w:rPr>
        <w:t>N</w:t>
      </w:r>
      <w:r>
        <w:rPr>
          <w:b/>
          <w:sz w:val="24"/>
          <w:szCs w:val="24"/>
        </w:rPr>
        <w:t>A</w:t>
      </w:r>
      <w:r>
        <w:rPr>
          <w:b/>
          <w:spacing w:val="-1"/>
          <w:sz w:val="24"/>
          <w:szCs w:val="24"/>
        </w:rPr>
        <w:t>A</w:t>
      </w:r>
      <w:r>
        <w:rPr>
          <w:b/>
          <w:sz w:val="24"/>
          <w:szCs w:val="24"/>
        </w:rPr>
        <w:t>N</w:t>
      </w:r>
      <w:r>
        <w:rPr>
          <w:b/>
          <w:spacing w:val="3"/>
          <w:sz w:val="24"/>
          <w:szCs w:val="24"/>
        </w:rPr>
        <w:t xml:space="preserve"> </w:t>
      </w:r>
      <w:r>
        <w:rPr>
          <w:b/>
          <w:spacing w:val="-2"/>
          <w:sz w:val="24"/>
          <w:szCs w:val="24"/>
        </w:rPr>
        <w:t>L</w:t>
      </w:r>
      <w:r>
        <w:rPr>
          <w:b/>
          <w:sz w:val="24"/>
          <w:szCs w:val="24"/>
        </w:rPr>
        <w:t>A</w:t>
      </w:r>
      <w:r>
        <w:rPr>
          <w:b/>
          <w:spacing w:val="-2"/>
          <w:sz w:val="24"/>
          <w:szCs w:val="24"/>
        </w:rPr>
        <w:t>TI</w:t>
      </w:r>
      <w:r>
        <w:rPr>
          <w:b/>
          <w:sz w:val="24"/>
          <w:szCs w:val="24"/>
        </w:rPr>
        <w:t>HAN</w:t>
      </w:r>
      <w:r>
        <w:rPr>
          <w:b/>
          <w:spacing w:val="2"/>
          <w:sz w:val="24"/>
          <w:szCs w:val="24"/>
        </w:rPr>
        <w:t xml:space="preserve"> </w:t>
      </w:r>
      <w:r>
        <w:rPr>
          <w:b/>
          <w:spacing w:val="3"/>
          <w:sz w:val="24"/>
          <w:szCs w:val="24"/>
        </w:rPr>
        <w:t>B</w:t>
      </w:r>
      <w:r>
        <w:rPr>
          <w:b/>
          <w:sz w:val="24"/>
          <w:szCs w:val="24"/>
        </w:rPr>
        <w:t>AS</w:t>
      </w:r>
      <w:r>
        <w:rPr>
          <w:b/>
          <w:spacing w:val="-2"/>
          <w:sz w:val="24"/>
          <w:szCs w:val="24"/>
        </w:rPr>
        <w:t>I</w:t>
      </w:r>
      <w:r>
        <w:rPr>
          <w:b/>
          <w:sz w:val="24"/>
          <w:szCs w:val="24"/>
        </w:rPr>
        <w:t>C</w:t>
      </w:r>
    </w:p>
    <w:p w:rsidR="00E16CF6" w:rsidRDefault="00E16CF6">
      <w:pPr>
        <w:spacing w:before="16" w:line="260" w:lineRule="exact"/>
        <w:rPr>
          <w:sz w:val="26"/>
          <w:szCs w:val="26"/>
        </w:rPr>
      </w:pPr>
    </w:p>
    <w:p w:rsidR="00A052B6" w:rsidRDefault="007019C9">
      <w:pPr>
        <w:ind w:left="3705" w:right="3721" w:firstLine="1"/>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I</w:t>
      </w:r>
      <w:proofErr w:type="gramEnd"/>
      <w:r>
        <w:rPr>
          <w:b/>
          <w:sz w:val="24"/>
          <w:szCs w:val="24"/>
        </w:rPr>
        <w:t xml:space="preserve"> </w:t>
      </w:r>
    </w:p>
    <w:p w:rsidR="00E16CF6" w:rsidRDefault="007019C9">
      <w:pPr>
        <w:ind w:left="3705" w:right="3721" w:firstLine="1"/>
        <w:jc w:val="center"/>
        <w:rPr>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3"/>
          <w:sz w:val="24"/>
          <w:szCs w:val="24"/>
        </w:rPr>
        <w:t xml:space="preserve"> </w:t>
      </w:r>
      <w:r>
        <w:rPr>
          <w:b/>
          <w:spacing w:val="5"/>
          <w:sz w:val="24"/>
          <w:szCs w:val="24"/>
        </w:rPr>
        <w:t>K</w:t>
      </w:r>
      <w:r>
        <w:rPr>
          <w:b/>
          <w:spacing w:val="-2"/>
          <w:sz w:val="24"/>
          <w:szCs w:val="24"/>
        </w:rPr>
        <w:t>E</w:t>
      </w:r>
      <w:r>
        <w:rPr>
          <w:b/>
          <w:sz w:val="24"/>
          <w:szCs w:val="24"/>
        </w:rPr>
        <w:t>G</w:t>
      </w:r>
      <w:r>
        <w:rPr>
          <w:b/>
          <w:spacing w:val="-2"/>
          <w:sz w:val="24"/>
          <w:szCs w:val="24"/>
        </w:rPr>
        <w:t>I</w:t>
      </w:r>
      <w:r>
        <w:rPr>
          <w:b/>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rsidR="00E16CF6" w:rsidRDefault="007019C9">
      <w:pPr>
        <w:spacing w:line="260" w:lineRule="exact"/>
        <w:ind w:left="100"/>
        <w:rPr>
          <w:sz w:val="24"/>
          <w:szCs w:val="24"/>
        </w:rPr>
      </w:pP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4"/>
          <w:sz w:val="24"/>
          <w:szCs w:val="24"/>
        </w:rPr>
        <w:t>i</w:t>
      </w:r>
      <w:r>
        <w:rPr>
          <w:spacing w:val="5"/>
          <w:sz w:val="24"/>
          <w:szCs w:val="24"/>
        </w:rPr>
        <w:t>n</w:t>
      </w:r>
      <w:r>
        <w:rPr>
          <w:sz w:val="24"/>
          <w:szCs w:val="24"/>
        </w:rPr>
        <w:t>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z w:val="24"/>
          <w:szCs w:val="24"/>
        </w:rPr>
        <w:t>i</w:t>
      </w:r>
      <w:r>
        <w:rPr>
          <w:spacing w:val="-2"/>
          <w:sz w:val="24"/>
          <w:szCs w:val="24"/>
        </w:rPr>
        <w:t xml:space="preserve"> </w:t>
      </w:r>
      <w:r>
        <w:rPr>
          <w:sz w:val="24"/>
          <w:szCs w:val="24"/>
        </w:rPr>
        <w:t>n</w:t>
      </w:r>
      <w:r>
        <w:rPr>
          <w:spacing w:val="4"/>
          <w:sz w:val="24"/>
          <w:szCs w:val="24"/>
        </w:rPr>
        <w:t>a</w:t>
      </w:r>
      <w:r>
        <w:rPr>
          <w:spacing w:val="-4"/>
          <w:sz w:val="24"/>
          <w:szCs w:val="24"/>
        </w:rPr>
        <w:t>m</w:t>
      </w:r>
      <w:r>
        <w:rPr>
          <w:sz w:val="24"/>
          <w:szCs w:val="24"/>
        </w:rPr>
        <w:t>a</w:t>
      </w:r>
      <w:r>
        <w:rPr>
          <w:spacing w:val="5"/>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p>
    <w:p w:rsidR="00E16CF6" w:rsidRDefault="00E16CF6">
      <w:pPr>
        <w:spacing w:before="1" w:line="280" w:lineRule="exact"/>
        <w:rPr>
          <w:sz w:val="28"/>
          <w:szCs w:val="28"/>
        </w:rPr>
      </w:pPr>
    </w:p>
    <w:p w:rsidR="00E16CF6" w:rsidRDefault="007019C9">
      <w:pPr>
        <w:ind w:left="4374" w:right="4389"/>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rsidR="00E16CF6" w:rsidRDefault="007019C9">
      <w:pPr>
        <w:spacing w:before="7" w:line="260" w:lineRule="exact"/>
        <w:ind w:left="3389" w:right="3405"/>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rsidR="00E16CF6" w:rsidRDefault="007019C9">
      <w:pPr>
        <w:ind w:left="4365" w:right="4378"/>
        <w:jc w:val="center"/>
        <w:rPr>
          <w:sz w:val="24"/>
          <w:szCs w:val="24"/>
        </w:rPr>
      </w:pPr>
      <w:r>
        <w:rPr>
          <w:b/>
          <w:spacing w:val="-2"/>
          <w:sz w:val="24"/>
          <w:szCs w:val="24"/>
        </w:rPr>
        <w:t>T</w:t>
      </w:r>
      <w:r>
        <w:rPr>
          <w:b/>
          <w:spacing w:val="1"/>
          <w:sz w:val="24"/>
          <w:szCs w:val="24"/>
        </w:rPr>
        <w:t>uju</w:t>
      </w:r>
      <w:r>
        <w:rPr>
          <w:b/>
          <w:sz w:val="24"/>
          <w:szCs w:val="24"/>
        </w:rPr>
        <w:t>an</w:t>
      </w:r>
    </w:p>
    <w:p w:rsidR="00E16CF6" w:rsidRDefault="007019C9">
      <w:pPr>
        <w:spacing w:line="260" w:lineRule="exact"/>
        <w:ind w:left="62" w:right="85"/>
        <w:jc w:val="center"/>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47"/>
          <w:sz w:val="24"/>
          <w:szCs w:val="24"/>
        </w:rPr>
        <w:t xml:space="preserve"> </w:t>
      </w:r>
      <w:r>
        <w:rPr>
          <w:spacing w:val="-3"/>
          <w:sz w:val="24"/>
          <w:szCs w:val="24"/>
        </w:rPr>
        <w:t>L</w:t>
      </w:r>
      <w:r>
        <w:rPr>
          <w:spacing w:val="-1"/>
          <w:sz w:val="24"/>
          <w:szCs w:val="24"/>
        </w:rPr>
        <w:t>a</w:t>
      </w:r>
      <w:r>
        <w:rPr>
          <w:spacing w:val="5"/>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45"/>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5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0"/>
          <w:sz w:val="24"/>
          <w:szCs w:val="24"/>
        </w:rPr>
        <w:t xml:space="preserve"> </w:t>
      </w:r>
      <w:r>
        <w:rPr>
          <w:sz w:val="24"/>
          <w:szCs w:val="24"/>
        </w:rPr>
        <w:t>p</w:t>
      </w:r>
      <w:r>
        <w:rPr>
          <w:spacing w:val="-1"/>
          <w:sz w:val="24"/>
          <w:szCs w:val="24"/>
        </w:rPr>
        <w:t>e</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45"/>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52"/>
          <w:sz w:val="24"/>
          <w:szCs w:val="24"/>
        </w:rPr>
        <w:t xml:space="preserve"> </w:t>
      </w:r>
      <w:r>
        <w:rPr>
          <w:spacing w:val="1"/>
          <w:sz w:val="24"/>
          <w:szCs w:val="24"/>
        </w:rPr>
        <w:t>S</w:t>
      </w:r>
      <w:r>
        <w:rPr>
          <w:spacing w:val="-1"/>
          <w:sz w:val="24"/>
          <w:szCs w:val="24"/>
        </w:rPr>
        <w:t>a</w:t>
      </w:r>
      <w:r>
        <w:rPr>
          <w:sz w:val="24"/>
          <w:szCs w:val="24"/>
        </w:rPr>
        <w:t>ka</w:t>
      </w:r>
      <w:r>
        <w:rPr>
          <w:spacing w:val="53"/>
          <w:sz w:val="24"/>
          <w:szCs w:val="24"/>
        </w:rPr>
        <w:t xml:space="preserve"> </w:t>
      </w:r>
      <w:r>
        <w:rPr>
          <w:spacing w:val="-2"/>
          <w:sz w:val="24"/>
          <w:szCs w:val="24"/>
        </w:rPr>
        <w:t>B</w:t>
      </w:r>
      <w:r>
        <w:rPr>
          <w:spacing w:val="-1"/>
          <w:sz w:val="24"/>
          <w:szCs w:val="24"/>
        </w:rPr>
        <w:t>a</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9"/>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p>
    <w:p w:rsidR="00E16CF6" w:rsidRDefault="007019C9">
      <w:pPr>
        <w:spacing w:before="2"/>
        <w:ind w:left="62" w:right="226"/>
        <w:jc w:val="center"/>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2"/>
          <w:sz w:val="24"/>
          <w:szCs w:val="24"/>
        </w:rPr>
        <w:t>s</w:t>
      </w:r>
      <w:r>
        <w:rPr>
          <w:spacing w:val="-1"/>
          <w:sz w:val="24"/>
          <w:szCs w:val="24"/>
        </w:rPr>
        <w:t>e</w:t>
      </w:r>
      <w:r>
        <w:rPr>
          <w:spacing w:val="-3"/>
          <w:sz w:val="24"/>
          <w:szCs w:val="24"/>
        </w:rPr>
        <w:t>r</w:t>
      </w:r>
      <w:r>
        <w:rPr>
          <w:spacing w:val="5"/>
          <w:sz w:val="24"/>
          <w:szCs w:val="24"/>
        </w:rPr>
        <w:t>t</w:t>
      </w:r>
      <w:r>
        <w:rPr>
          <w:sz w:val="24"/>
          <w:szCs w:val="24"/>
        </w:rPr>
        <w:t>a</w:t>
      </w:r>
      <w:r>
        <w:rPr>
          <w:spacing w:val="-4"/>
          <w:sz w:val="24"/>
          <w:szCs w:val="24"/>
        </w:rPr>
        <w:t xml:space="preserve"> </w:t>
      </w:r>
      <w:r>
        <w:rPr>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2"/>
          <w:sz w:val="24"/>
          <w:szCs w:val="24"/>
        </w:rPr>
        <w:t xml:space="preserve"> </w:t>
      </w:r>
      <w:r>
        <w:rPr>
          <w:sz w:val="24"/>
          <w:szCs w:val="24"/>
        </w:rPr>
        <w:t>ni</w:t>
      </w:r>
      <w:r>
        <w:rPr>
          <w:spacing w:val="-4"/>
          <w:sz w:val="24"/>
          <w:szCs w:val="24"/>
        </w:rPr>
        <w:t>l</w:t>
      </w:r>
      <w:r>
        <w:rPr>
          <w:spacing w:val="4"/>
          <w:sz w:val="24"/>
          <w:szCs w:val="24"/>
        </w:rPr>
        <w:t>a</w:t>
      </w:r>
      <w:r>
        <w:rPr>
          <w:spacing w:val="2"/>
          <w:sz w:val="24"/>
          <w:szCs w:val="24"/>
        </w:rPr>
        <w:t>i</w:t>
      </w:r>
      <w:r>
        <w:rPr>
          <w:spacing w:val="6"/>
          <w:sz w:val="24"/>
          <w:szCs w:val="24"/>
        </w:rPr>
        <w:t>-</w:t>
      </w:r>
      <w:r>
        <w:rPr>
          <w:sz w:val="24"/>
          <w:szCs w:val="24"/>
        </w:rPr>
        <w:t>n</w:t>
      </w:r>
      <w:r>
        <w:rPr>
          <w:spacing w:val="-4"/>
          <w:sz w:val="24"/>
          <w:szCs w:val="24"/>
        </w:rPr>
        <w:t>il</w:t>
      </w:r>
      <w:r>
        <w:rPr>
          <w:spacing w:val="4"/>
          <w:sz w:val="24"/>
          <w:szCs w:val="24"/>
        </w:rPr>
        <w:t>a</w:t>
      </w:r>
      <w:r>
        <w:rPr>
          <w:sz w:val="24"/>
          <w:szCs w:val="24"/>
        </w:rPr>
        <w:t>i</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4"/>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sidR="00A052B6">
        <w:rPr>
          <w:sz w:val="24"/>
          <w:szCs w:val="24"/>
        </w:rPr>
        <w: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rsidR="00E16CF6" w:rsidRDefault="007019C9">
      <w:pPr>
        <w:spacing w:line="260" w:lineRule="exact"/>
        <w:ind w:left="4331" w:right="4353"/>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rsidR="00E16CF6" w:rsidRDefault="007019C9">
      <w:pPr>
        <w:spacing w:before="2" w:line="260" w:lineRule="exact"/>
        <w:ind w:left="100" w:right="75"/>
        <w:rPr>
          <w:sz w:val="24"/>
          <w:szCs w:val="24"/>
        </w:rPr>
      </w:pPr>
      <w:r>
        <w:rPr>
          <w:spacing w:val="1"/>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h</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k</w:t>
      </w:r>
      <w:r>
        <w:rPr>
          <w:spacing w:val="21"/>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2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ng</w:t>
      </w:r>
      <w:r>
        <w:rPr>
          <w:spacing w:val="5"/>
          <w:sz w:val="24"/>
          <w:szCs w:val="24"/>
        </w:rPr>
        <w:t>u</w:t>
      </w:r>
      <w:r>
        <w:rPr>
          <w:sz w:val="24"/>
          <w:szCs w:val="24"/>
        </w:rPr>
        <w:t>n</w:t>
      </w:r>
      <w:r>
        <w:rPr>
          <w:spacing w:val="17"/>
          <w:sz w:val="24"/>
          <w:szCs w:val="24"/>
        </w:rPr>
        <w:t xml:space="preserve"> </w:t>
      </w:r>
      <w:r>
        <w:rPr>
          <w:sz w:val="24"/>
          <w:szCs w:val="24"/>
        </w:rPr>
        <w:t>k</w:t>
      </w:r>
      <w:r>
        <w:rPr>
          <w:spacing w:val="-1"/>
          <w:sz w:val="24"/>
          <w:szCs w:val="24"/>
        </w:rPr>
        <w:t>a</w:t>
      </w:r>
      <w:r>
        <w:rPr>
          <w:sz w:val="24"/>
          <w:szCs w:val="24"/>
        </w:rPr>
        <w:t>d</w:t>
      </w:r>
      <w:r>
        <w:rPr>
          <w:spacing w:val="-1"/>
          <w:sz w:val="24"/>
          <w:szCs w:val="24"/>
        </w:rPr>
        <w:t>e</w:t>
      </w:r>
      <w:r>
        <w:rPr>
          <w:spacing w:val="4"/>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23"/>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h</w:t>
      </w:r>
      <w:r>
        <w:rPr>
          <w:sz w:val="24"/>
          <w:szCs w:val="24"/>
        </w:rPr>
        <w:t>,</w:t>
      </w:r>
      <w:r>
        <w:rPr>
          <w:spacing w:val="28"/>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w:t>
      </w:r>
      <w:r>
        <w:rPr>
          <w:spacing w:val="24"/>
          <w:sz w:val="24"/>
          <w:szCs w:val="24"/>
        </w:rPr>
        <w:t xml:space="preserve"> </w:t>
      </w:r>
      <w:r>
        <w:rPr>
          <w:sz w:val="24"/>
          <w:szCs w:val="24"/>
        </w:rPr>
        <w:t>d</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7"/>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2"/>
          <w:sz w:val="24"/>
          <w:szCs w:val="24"/>
        </w:rPr>
        <w:t xml:space="preserve"> </w:t>
      </w:r>
      <w:r>
        <w:rPr>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w:t>
      </w:r>
      <w:r>
        <w:rPr>
          <w:spacing w:val="5"/>
          <w:sz w:val="24"/>
          <w:szCs w:val="24"/>
        </w:rPr>
        <w:t>a</w:t>
      </w:r>
      <w:r>
        <w:rPr>
          <w:sz w:val="24"/>
          <w:szCs w:val="24"/>
        </w:rPr>
        <w:t>.</w:t>
      </w:r>
    </w:p>
    <w:p w:rsidR="00E16CF6" w:rsidRDefault="00E16CF6">
      <w:pPr>
        <w:spacing w:before="18" w:line="260" w:lineRule="exact"/>
        <w:rPr>
          <w:sz w:val="26"/>
          <w:szCs w:val="26"/>
        </w:rPr>
      </w:pPr>
    </w:p>
    <w:p w:rsidR="00A052B6" w:rsidRDefault="007019C9">
      <w:pPr>
        <w:ind w:left="3134" w:right="3150" w:firstLine="1"/>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pacing w:val="-2"/>
          <w:sz w:val="24"/>
          <w:szCs w:val="24"/>
        </w:rPr>
        <w:t>II</w:t>
      </w:r>
      <w:r>
        <w:rPr>
          <w:b/>
          <w:sz w:val="24"/>
          <w:szCs w:val="24"/>
        </w:rPr>
        <w:t>I</w:t>
      </w:r>
      <w:proofErr w:type="gramEnd"/>
      <w:r>
        <w:rPr>
          <w:b/>
          <w:sz w:val="24"/>
          <w:szCs w:val="24"/>
        </w:rPr>
        <w:t xml:space="preserve"> </w:t>
      </w:r>
    </w:p>
    <w:p w:rsidR="00E16CF6" w:rsidRDefault="007019C9">
      <w:pPr>
        <w:ind w:left="3134" w:right="3150" w:firstLine="1"/>
        <w:jc w:val="center"/>
        <w:rPr>
          <w:sz w:val="24"/>
          <w:szCs w:val="24"/>
        </w:rPr>
      </w:pPr>
      <w:r>
        <w:rPr>
          <w:b/>
          <w:spacing w:val="5"/>
          <w:sz w:val="24"/>
          <w:szCs w:val="24"/>
        </w:rPr>
        <w:t>K</w:t>
      </w:r>
      <w:r>
        <w:rPr>
          <w:b/>
          <w:sz w:val="24"/>
          <w:szCs w:val="24"/>
        </w:rPr>
        <w:t>U</w:t>
      </w:r>
      <w:r>
        <w:rPr>
          <w:b/>
          <w:spacing w:val="-1"/>
          <w:sz w:val="24"/>
          <w:szCs w:val="24"/>
        </w:rPr>
        <w:t>R</w:t>
      </w:r>
      <w:r>
        <w:rPr>
          <w:b/>
          <w:spacing w:val="-7"/>
          <w:sz w:val="24"/>
          <w:szCs w:val="24"/>
        </w:rPr>
        <w:t>I</w:t>
      </w:r>
      <w:r>
        <w:rPr>
          <w:b/>
          <w:spacing w:val="5"/>
          <w:sz w:val="24"/>
          <w:szCs w:val="24"/>
        </w:rPr>
        <w:t>K</w:t>
      </w:r>
      <w:r>
        <w:rPr>
          <w:b/>
          <w:sz w:val="24"/>
          <w:szCs w:val="24"/>
        </w:rPr>
        <w:t>U</w:t>
      </w:r>
      <w:r>
        <w:rPr>
          <w:b/>
          <w:spacing w:val="-2"/>
          <w:sz w:val="24"/>
          <w:szCs w:val="24"/>
        </w:rPr>
        <w:t>L</w:t>
      </w:r>
      <w:r>
        <w:rPr>
          <w:b/>
          <w:sz w:val="24"/>
          <w:szCs w:val="24"/>
        </w:rPr>
        <w:t>UM</w:t>
      </w:r>
      <w:r>
        <w:rPr>
          <w:b/>
          <w:spacing w:val="5"/>
          <w:sz w:val="24"/>
          <w:szCs w:val="24"/>
        </w:rPr>
        <w:t xml:space="preserve"> </w:t>
      </w:r>
      <w:r>
        <w:rPr>
          <w:b/>
          <w:sz w:val="24"/>
          <w:szCs w:val="24"/>
        </w:rPr>
        <w:t>D</w:t>
      </w:r>
      <w:r>
        <w:rPr>
          <w:b/>
          <w:spacing w:val="-1"/>
          <w:sz w:val="24"/>
          <w:szCs w:val="24"/>
        </w:rPr>
        <w:t>A</w:t>
      </w:r>
      <w:r>
        <w:rPr>
          <w:b/>
          <w:sz w:val="24"/>
          <w:szCs w:val="24"/>
        </w:rPr>
        <w:t>N</w:t>
      </w:r>
      <w:r>
        <w:rPr>
          <w:b/>
          <w:spacing w:val="-3"/>
          <w:sz w:val="24"/>
          <w:szCs w:val="24"/>
        </w:rPr>
        <w:t xml:space="preserve"> </w:t>
      </w:r>
      <w:r>
        <w:rPr>
          <w:b/>
          <w:spacing w:val="4"/>
          <w:sz w:val="24"/>
          <w:szCs w:val="24"/>
        </w:rPr>
        <w:t>M</w:t>
      </w:r>
      <w:r>
        <w:rPr>
          <w:b/>
          <w:spacing w:val="-2"/>
          <w:sz w:val="24"/>
          <w:szCs w:val="24"/>
        </w:rPr>
        <w:t>ET</w:t>
      </w:r>
      <w:r>
        <w:rPr>
          <w:b/>
          <w:sz w:val="24"/>
          <w:szCs w:val="24"/>
        </w:rPr>
        <w:t xml:space="preserve">ODE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rsidR="00E16CF6" w:rsidRDefault="007019C9">
      <w:pPr>
        <w:spacing w:before="2"/>
        <w:ind w:left="4163" w:right="4182"/>
        <w:jc w:val="center"/>
        <w:rPr>
          <w:sz w:val="24"/>
          <w:szCs w:val="24"/>
        </w:rPr>
      </w:pPr>
      <w:r>
        <w:rPr>
          <w:b/>
          <w:spacing w:val="5"/>
          <w:sz w:val="24"/>
          <w:szCs w:val="24"/>
        </w:rPr>
        <w:t>K</w:t>
      </w:r>
      <w:r>
        <w:rPr>
          <w:b/>
          <w:spacing w:val="1"/>
          <w:sz w:val="24"/>
          <w:szCs w:val="24"/>
        </w:rPr>
        <w:t>u</w:t>
      </w:r>
      <w:r>
        <w:rPr>
          <w:b/>
          <w:spacing w:val="-6"/>
          <w:sz w:val="24"/>
          <w:szCs w:val="24"/>
        </w:rPr>
        <w:t>r</w:t>
      </w:r>
      <w:r>
        <w:rPr>
          <w:b/>
          <w:sz w:val="24"/>
          <w:szCs w:val="24"/>
        </w:rPr>
        <w:t>i</w:t>
      </w:r>
      <w:r>
        <w:rPr>
          <w:b/>
          <w:spacing w:val="-3"/>
          <w:sz w:val="24"/>
          <w:szCs w:val="24"/>
        </w:rPr>
        <w:t>k</w:t>
      </w:r>
      <w:r>
        <w:rPr>
          <w:b/>
          <w:spacing w:val="1"/>
          <w:sz w:val="24"/>
          <w:szCs w:val="24"/>
        </w:rPr>
        <w:t>u</w:t>
      </w:r>
      <w:r>
        <w:rPr>
          <w:b/>
          <w:spacing w:val="-4"/>
          <w:sz w:val="24"/>
          <w:szCs w:val="24"/>
        </w:rPr>
        <w:t>l</w:t>
      </w:r>
      <w:r>
        <w:rPr>
          <w:b/>
          <w:spacing w:val="6"/>
          <w:sz w:val="24"/>
          <w:szCs w:val="24"/>
        </w:rPr>
        <w:t>u</w:t>
      </w:r>
      <w:r>
        <w:rPr>
          <w:b/>
          <w:sz w:val="24"/>
          <w:szCs w:val="24"/>
        </w:rPr>
        <w:t>m</w:t>
      </w:r>
    </w:p>
    <w:p w:rsidR="00E16CF6" w:rsidRDefault="007019C9">
      <w:pPr>
        <w:spacing w:line="260" w:lineRule="exact"/>
        <w:ind w:left="62" w:right="83"/>
        <w:jc w:val="center"/>
        <w:rPr>
          <w:sz w:val="24"/>
          <w:szCs w:val="24"/>
        </w:rPr>
      </w:pPr>
      <w:r>
        <w:rPr>
          <w:spacing w:val="-5"/>
          <w:sz w:val="24"/>
          <w:szCs w:val="24"/>
        </w:rPr>
        <w:t>A</w:t>
      </w:r>
      <w:r>
        <w:rPr>
          <w:sz w:val="24"/>
          <w:szCs w:val="24"/>
        </w:rPr>
        <w:t>g</w:t>
      </w:r>
      <w:r>
        <w:rPr>
          <w:spacing w:val="-1"/>
          <w:sz w:val="24"/>
          <w:szCs w:val="24"/>
        </w:rPr>
        <w:t>a</w:t>
      </w:r>
      <w:r>
        <w:rPr>
          <w:sz w:val="24"/>
          <w:szCs w:val="24"/>
        </w:rPr>
        <w:t>r</w:t>
      </w:r>
      <w:r>
        <w:rPr>
          <w:spacing w:val="4"/>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z w:val="24"/>
          <w:szCs w:val="24"/>
        </w:rPr>
        <w:t>i</w:t>
      </w:r>
      <w:r>
        <w:rPr>
          <w:spacing w:val="-2"/>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7"/>
          <w:sz w:val="24"/>
          <w:szCs w:val="24"/>
        </w:rPr>
        <w:t xml:space="preserve"> </w:t>
      </w:r>
      <w:r>
        <w:rPr>
          <w:sz w:val="24"/>
          <w:szCs w:val="24"/>
        </w:rPr>
        <w:t>di</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5"/>
          <w:sz w:val="24"/>
          <w:szCs w:val="24"/>
        </w:rPr>
        <w:t xml:space="preserve"> </w:t>
      </w:r>
      <w:r>
        <w:rPr>
          <w:spacing w:val="-9"/>
          <w:sz w:val="24"/>
          <w:szCs w:val="24"/>
        </w:rPr>
        <w:t>m</w:t>
      </w:r>
      <w:r>
        <w:rPr>
          <w:spacing w:val="-1"/>
          <w:sz w:val="24"/>
          <w:szCs w:val="24"/>
        </w:rPr>
        <w:t>a</w:t>
      </w:r>
      <w:r>
        <w:rPr>
          <w:sz w:val="24"/>
          <w:szCs w:val="24"/>
        </w:rPr>
        <w:t>ka</w:t>
      </w:r>
      <w:r>
        <w:rPr>
          <w:spacing w:val="1"/>
          <w:sz w:val="24"/>
          <w:szCs w:val="24"/>
        </w:rPr>
        <w:t xml:space="preserve"> </w:t>
      </w:r>
      <w:r>
        <w:rPr>
          <w:sz w:val="24"/>
          <w:szCs w:val="24"/>
        </w:rPr>
        <w:t>ku</w:t>
      </w:r>
      <w:r>
        <w:rPr>
          <w:spacing w:val="6"/>
          <w:sz w:val="24"/>
          <w:szCs w:val="24"/>
        </w:rPr>
        <w:t>r</w:t>
      </w:r>
      <w:r>
        <w:rPr>
          <w:spacing w:val="-4"/>
          <w:sz w:val="24"/>
          <w:szCs w:val="24"/>
        </w:rPr>
        <w:t>i</w:t>
      </w:r>
      <w:r>
        <w:rPr>
          <w:sz w:val="24"/>
          <w:szCs w:val="24"/>
        </w:rPr>
        <w:t>k</w:t>
      </w:r>
      <w:r>
        <w:rPr>
          <w:spacing w:val="5"/>
          <w:sz w:val="24"/>
          <w:szCs w:val="24"/>
        </w:rPr>
        <w:t>u</w:t>
      </w:r>
      <w:r>
        <w:rPr>
          <w:spacing w:val="-4"/>
          <w:sz w:val="24"/>
          <w:szCs w:val="24"/>
        </w:rPr>
        <w:t>l</w:t>
      </w:r>
      <w:r>
        <w:rPr>
          <w:spacing w:val="5"/>
          <w:sz w:val="24"/>
          <w:szCs w:val="24"/>
        </w:rPr>
        <w:t>u</w:t>
      </w:r>
      <w:r>
        <w:rPr>
          <w:sz w:val="24"/>
          <w:szCs w:val="24"/>
        </w:rPr>
        <w:t>m</w:t>
      </w:r>
      <w:r>
        <w:rPr>
          <w:spacing w:val="8"/>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z w:val="24"/>
          <w:szCs w:val="24"/>
        </w:rPr>
        <w:t>ke</w:t>
      </w:r>
    </w:p>
    <w:p w:rsidR="00E16CF6" w:rsidRDefault="007019C9">
      <w:pPr>
        <w:spacing w:before="3"/>
        <w:ind w:left="100"/>
        <w:rPr>
          <w:sz w:val="24"/>
          <w:szCs w:val="24"/>
        </w:r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9"/>
          <w:sz w:val="24"/>
          <w:szCs w:val="24"/>
        </w:rPr>
        <w:t>i</w:t>
      </w:r>
      <w:r>
        <w:rPr>
          <w:spacing w:val="5"/>
          <w:sz w:val="24"/>
          <w:szCs w:val="24"/>
        </w:rPr>
        <w:t>g</w:t>
      </w:r>
      <w:r>
        <w:rPr>
          <w:sz w:val="24"/>
          <w:szCs w:val="24"/>
        </w:rPr>
        <w:t>a</w:t>
      </w:r>
      <w:r>
        <w:rPr>
          <w:spacing w:val="1"/>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line="260" w:lineRule="exact"/>
        <w:ind w:left="100"/>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r w:rsidR="00A052B6">
        <w:rPr>
          <w:sz w:val="24"/>
          <w:szCs w:val="24"/>
        </w:rPr>
        <w:t xml:space="preserve"> </w:t>
      </w:r>
    </w:p>
    <w:p w:rsidR="00E16CF6" w:rsidRDefault="00A052B6" w:rsidP="00A052B6">
      <w:pPr>
        <w:spacing w:before="2"/>
        <w:ind w:left="426" w:right="2190"/>
        <w:jc w:val="both"/>
        <w:rPr>
          <w:sz w:val="24"/>
          <w:szCs w:val="24"/>
        </w:rPr>
      </w:pPr>
      <w:r>
        <w:rPr>
          <w:spacing w:val="-2"/>
          <w:sz w:val="24"/>
          <w:szCs w:val="24"/>
        </w:rPr>
        <w:t xml:space="preserve"> </w:t>
      </w:r>
      <w:r w:rsidR="007019C9">
        <w:rPr>
          <w:spacing w:val="-2"/>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1"/>
          <w:sz w:val="24"/>
          <w:szCs w:val="24"/>
        </w:rPr>
        <w:t>r</w:t>
      </w:r>
      <w:r w:rsidR="007019C9">
        <w:rPr>
          <w:sz w:val="24"/>
          <w:szCs w:val="24"/>
        </w:rPr>
        <w:t>i</w:t>
      </w:r>
      <w:r w:rsidR="007019C9">
        <w:rPr>
          <w:spacing w:val="-7"/>
          <w:sz w:val="24"/>
          <w:szCs w:val="24"/>
        </w:rPr>
        <w:t xml:space="preserve"> </w:t>
      </w:r>
      <w:r w:rsidR="007019C9">
        <w:rPr>
          <w:sz w:val="24"/>
          <w:szCs w:val="24"/>
        </w:rPr>
        <w:t>p</w:t>
      </w:r>
      <w:r w:rsidR="007019C9">
        <w:rPr>
          <w:spacing w:val="-1"/>
          <w:sz w:val="24"/>
          <w:szCs w:val="24"/>
        </w:rPr>
        <w:t>a</w:t>
      </w:r>
      <w:r w:rsidR="007019C9">
        <w:rPr>
          <w:sz w:val="24"/>
          <w:szCs w:val="24"/>
        </w:rPr>
        <w:t>da</w:t>
      </w:r>
      <w:r w:rsidR="007019C9">
        <w:rPr>
          <w:spacing w:val="6"/>
          <w:sz w:val="24"/>
          <w:szCs w:val="24"/>
        </w:rPr>
        <w:t xml:space="preserve"> </w:t>
      </w:r>
      <w:r w:rsidR="007019C9">
        <w:rPr>
          <w:spacing w:val="-5"/>
          <w:sz w:val="24"/>
          <w:szCs w:val="24"/>
        </w:rPr>
        <w:t>b</w:t>
      </w:r>
      <w:r w:rsidR="007019C9">
        <w:rPr>
          <w:spacing w:val="-1"/>
          <w:sz w:val="24"/>
          <w:szCs w:val="24"/>
        </w:rPr>
        <w:t>a</w:t>
      </w:r>
      <w:r w:rsidR="007019C9">
        <w:rPr>
          <w:spacing w:val="5"/>
          <w:sz w:val="24"/>
          <w:szCs w:val="24"/>
        </w:rPr>
        <w:t>g</w:t>
      </w:r>
      <w:r w:rsidR="007019C9">
        <w:rPr>
          <w:spacing w:val="-4"/>
          <w:sz w:val="24"/>
          <w:szCs w:val="24"/>
        </w:rPr>
        <w:t>i</w:t>
      </w:r>
      <w:r w:rsidR="007019C9">
        <w:rPr>
          <w:spacing w:val="4"/>
          <w:sz w:val="24"/>
          <w:szCs w:val="24"/>
        </w:rPr>
        <w:t>a</w:t>
      </w:r>
      <w:r w:rsidR="007019C9">
        <w:rPr>
          <w:sz w:val="24"/>
          <w:szCs w:val="24"/>
        </w:rPr>
        <w:t>n</w:t>
      </w:r>
      <w:r w:rsidR="007019C9">
        <w:rPr>
          <w:spacing w:val="-3"/>
          <w:sz w:val="24"/>
          <w:szCs w:val="24"/>
        </w:rPr>
        <w:t xml:space="preserve"> </w:t>
      </w:r>
      <w:r w:rsidR="007019C9">
        <w:rPr>
          <w:sz w:val="24"/>
          <w:szCs w:val="24"/>
        </w:rPr>
        <w:t>p</w:t>
      </w:r>
      <w:r w:rsidR="007019C9">
        <w:rPr>
          <w:spacing w:val="4"/>
          <w:sz w:val="24"/>
          <w:szCs w:val="24"/>
        </w:rPr>
        <w:t>e</w:t>
      </w:r>
      <w:r w:rsidR="007019C9">
        <w:rPr>
          <w:spacing w:val="-5"/>
          <w:sz w:val="24"/>
          <w:szCs w:val="24"/>
        </w:rPr>
        <w:t>n</w:t>
      </w:r>
      <w:r w:rsidR="007019C9">
        <w:rPr>
          <w:sz w:val="24"/>
          <w:szCs w:val="24"/>
        </w:rPr>
        <w:t>g</w:t>
      </w:r>
      <w:r w:rsidR="007019C9">
        <w:rPr>
          <w:spacing w:val="4"/>
          <w:sz w:val="24"/>
          <w:szCs w:val="24"/>
        </w:rPr>
        <w:t>a</w:t>
      </w:r>
      <w:r w:rsidR="007019C9">
        <w:rPr>
          <w:spacing w:val="-5"/>
          <w:sz w:val="24"/>
          <w:szCs w:val="24"/>
        </w:rPr>
        <w:t>n</w:t>
      </w:r>
      <w:r w:rsidR="007019C9">
        <w:rPr>
          <w:spacing w:val="5"/>
          <w:sz w:val="24"/>
          <w:szCs w:val="24"/>
        </w:rPr>
        <w:t>t</w:t>
      </w:r>
      <w:r w:rsidR="007019C9">
        <w:rPr>
          <w:spacing w:val="-1"/>
          <w:sz w:val="24"/>
          <w:szCs w:val="24"/>
        </w:rPr>
        <w:t>a</w:t>
      </w:r>
      <w:r w:rsidR="007019C9">
        <w:rPr>
          <w:sz w:val="24"/>
          <w:szCs w:val="24"/>
        </w:rPr>
        <w:t>r</w:t>
      </w:r>
      <w:r w:rsidR="007019C9">
        <w:rPr>
          <w:spacing w:val="4"/>
          <w:sz w:val="24"/>
          <w:szCs w:val="24"/>
        </w:rPr>
        <w:t xml:space="preserve"> </w:t>
      </w:r>
      <w:r w:rsidR="007019C9">
        <w:rPr>
          <w:spacing w:val="-9"/>
          <w:sz w:val="24"/>
          <w:szCs w:val="24"/>
        </w:rPr>
        <w:t>m</w:t>
      </w:r>
      <w:r w:rsidR="007019C9">
        <w:rPr>
          <w:spacing w:val="4"/>
          <w:sz w:val="24"/>
          <w:szCs w:val="24"/>
        </w:rPr>
        <w:t>e</w:t>
      </w:r>
      <w:r w:rsidR="007019C9">
        <w:rPr>
          <w:sz w:val="24"/>
          <w:szCs w:val="24"/>
        </w:rPr>
        <w:t>l</w:t>
      </w:r>
      <w:r w:rsidR="007019C9">
        <w:rPr>
          <w:spacing w:val="-4"/>
          <w:sz w:val="24"/>
          <w:szCs w:val="24"/>
        </w:rPr>
        <w:t>i</w:t>
      </w:r>
      <w:r w:rsidR="007019C9">
        <w:rPr>
          <w:sz w:val="24"/>
          <w:szCs w:val="24"/>
        </w:rPr>
        <w:t>pu</w:t>
      </w:r>
      <w:r w:rsidR="007019C9">
        <w:rPr>
          <w:spacing w:val="10"/>
          <w:sz w:val="24"/>
          <w:szCs w:val="24"/>
        </w:rPr>
        <w:t>t</w:t>
      </w:r>
      <w:r w:rsidR="007019C9">
        <w:rPr>
          <w:sz w:val="24"/>
          <w:szCs w:val="24"/>
        </w:rPr>
        <w:t>i</w:t>
      </w:r>
      <w:r w:rsidR="007019C9">
        <w:rPr>
          <w:spacing w:val="-2"/>
          <w:sz w:val="24"/>
          <w:szCs w:val="24"/>
        </w:rPr>
        <w:t xml:space="preserve"> </w:t>
      </w:r>
      <w:r w:rsidR="007019C9">
        <w:rPr>
          <w:i/>
          <w:sz w:val="24"/>
          <w:szCs w:val="24"/>
        </w:rPr>
        <w:t>te</w:t>
      </w:r>
      <w:r w:rsidR="007019C9">
        <w:rPr>
          <w:i/>
          <w:spacing w:val="-1"/>
          <w:sz w:val="24"/>
          <w:szCs w:val="24"/>
        </w:rPr>
        <w:t>c</w:t>
      </w:r>
      <w:r w:rsidR="007019C9">
        <w:rPr>
          <w:i/>
          <w:sz w:val="24"/>
          <w:szCs w:val="24"/>
        </w:rPr>
        <w:t>hnical</w:t>
      </w:r>
      <w:r w:rsidR="007019C9">
        <w:rPr>
          <w:i/>
          <w:spacing w:val="2"/>
          <w:sz w:val="24"/>
          <w:szCs w:val="24"/>
        </w:rPr>
        <w:t xml:space="preserve"> </w:t>
      </w:r>
      <w:r w:rsidR="007019C9">
        <w:rPr>
          <w:i/>
          <w:sz w:val="24"/>
          <w:szCs w:val="24"/>
        </w:rPr>
        <w:t>m</w:t>
      </w:r>
      <w:r w:rsidR="007019C9">
        <w:rPr>
          <w:i/>
          <w:spacing w:val="-1"/>
          <w:sz w:val="24"/>
          <w:szCs w:val="24"/>
        </w:rPr>
        <w:t>ee</w:t>
      </w:r>
      <w:r w:rsidR="007019C9">
        <w:rPr>
          <w:i/>
          <w:sz w:val="24"/>
          <w:szCs w:val="24"/>
        </w:rPr>
        <w:t>t</w:t>
      </w:r>
      <w:r w:rsidR="007019C9">
        <w:rPr>
          <w:i/>
          <w:spacing w:val="1"/>
          <w:sz w:val="24"/>
          <w:szCs w:val="24"/>
        </w:rPr>
        <w:t>i</w:t>
      </w:r>
      <w:r w:rsidR="007019C9">
        <w:rPr>
          <w:i/>
          <w:sz w:val="24"/>
          <w:szCs w:val="24"/>
        </w:rPr>
        <w:t>ng</w:t>
      </w:r>
      <w:r w:rsidR="007019C9">
        <w:rPr>
          <w:i/>
          <w:spacing w:val="4"/>
          <w:sz w:val="24"/>
          <w:szCs w:val="24"/>
        </w:rPr>
        <w:t xml:space="preserve"> </w:t>
      </w:r>
      <w:r w:rsidR="007019C9">
        <w:rPr>
          <w:sz w:val="24"/>
          <w:szCs w:val="24"/>
        </w:rPr>
        <w:t>d</w:t>
      </w:r>
      <w:r w:rsidR="007019C9">
        <w:rPr>
          <w:spacing w:val="-1"/>
          <w:sz w:val="24"/>
          <w:szCs w:val="24"/>
        </w:rPr>
        <w:t>a</w:t>
      </w:r>
      <w:r w:rsidR="007019C9">
        <w:rPr>
          <w:sz w:val="24"/>
          <w:szCs w:val="24"/>
        </w:rPr>
        <w:t>n</w:t>
      </w:r>
      <w:r w:rsidR="007019C9">
        <w:rPr>
          <w:spacing w:val="-3"/>
          <w:sz w:val="24"/>
          <w:szCs w:val="24"/>
        </w:rPr>
        <w:t xml:space="preserve"> </w:t>
      </w:r>
      <w:r w:rsidR="007019C9">
        <w:rPr>
          <w:sz w:val="24"/>
          <w:szCs w:val="24"/>
        </w:rPr>
        <w:t>O</w:t>
      </w:r>
      <w:r w:rsidR="007019C9">
        <w:rPr>
          <w:spacing w:val="6"/>
          <w:sz w:val="24"/>
          <w:szCs w:val="24"/>
        </w:rPr>
        <w:t>r</w:t>
      </w:r>
      <w:r w:rsidR="007019C9">
        <w:rPr>
          <w:spacing w:val="-9"/>
          <w:sz w:val="24"/>
          <w:szCs w:val="24"/>
        </w:rPr>
        <w:t>i</w:t>
      </w:r>
      <w:r w:rsidR="007019C9">
        <w:rPr>
          <w:spacing w:val="4"/>
          <w:sz w:val="24"/>
          <w:szCs w:val="24"/>
        </w:rPr>
        <w:t>e</w:t>
      </w:r>
      <w:r w:rsidR="007019C9">
        <w:rPr>
          <w:spacing w:val="-5"/>
          <w:sz w:val="24"/>
          <w:szCs w:val="24"/>
        </w:rPr>
        <w:t>n</w:t>
      </w:r>
      <w:r w:rsidR="007019C9">
        <w:rPr>
          <w:spacing w:val="5"/>
          <w:sz w:val="24"/>
          <w:szCs w:val="24"/>
        </w:rPr>
        <w:t>t</w:t>
      </w:r>
      <w:r w:rsidR="007019C9">
        <w:rPr>
          <w:spacing w:val="-1"/>
          <w:sz w:val="24"/>
          <w:szCs w:val="24"/>
        </w:rPr>
        <w:t>a</w:t>
      </w:r>
      <w:r w:rsidR="007019C9">
        <w:rPr>
          <w:spacing w:val="2"/>
          <w:sz w:val="24"/>
          <w:szCs w:val="24"/>
        </w:rPr>
        <w:t>s</w:t>
      </w:r>
      <w:r w:rsidR="007019C9">
        <w:rPr>
          <w:sz w:val="24"/>
          <w:szCs w:val="24"/>
        </w:rPr>
        <w:t>i</w:t>
      </w:r>
    </w:p>
    <w:p w:rsidR="00E16CF6" w:rsidRDefault="007019C9">
      <w:pPr>
        <w:spacing w:line="260" w:lineRule="exact"/>
        <w:ind w:left="100"/>
        <w:rPr>
          <w:sz w:val="24"/>
          <w:szCs w:val="24"/>
        </w:rPr>
      </w:pPr>
      <w:r>
        <w:rPr>
          <w:sz w:val="24"/>
          <w:szCs w:val="24"/>
        </w:rPr>
        <w:t xml:space="preserve">2.   </w:t>
      </w:r>
      <w:r>
        <w:rPr>
          <w:spacing w:val="1"/>
          <w:sz w:val="24"/>
          <w:szCs w:val="24"/>
        </w:rPr>
        <w:t>I</w:t>
      </w:r>
      <w:r>
        <w:rPr>
          <w:spacing w:val="-5"/>
          <w:sz w:val="24"/>
          <w:szCs w:val="24"/>
        </w:rPr>
        <w:t>n</w:t>
      </w:r>
      <w:r>
        <w:rPr>
          <w:spacing w:val="5"/>
          <w:sz w:val="24"/>
          <w:szCs w:val="24"/>
        </w:rPr>
        <w:t>t</w:t>
      </w:r>
      <w:r>
        <w:rPr>
          <w:sz w:val="24"/>
          <w:szCs w:val="24"/>
        </w:rPr>
        <w:t>i</w:t>
      </w:r>
    </w:p>
    <w:p w:rsidR="00E16CF6" w:rsidRDefault="00A052B6" w:rsidP="00A052B6">
      <w:pPr>
        <w:spacing w:before="2"/>
        <w:ind w:left="426" w:right="69" w:hanging="102"/>
        <w:jc w:val="both"/>
        <w:rPr>
          <w:sz w:val="24"/>
          <w:szCs w:val="24"/>
        </w:rPr>
      </w:pPr>
      <w:r>
        <w:rPr>
          <w:spacing w:val="-2"/>
          <w:sz w:val="24"/>
          <w:szCs w:val="24"/>
        </w:rPr>
        <w:t xml:space="preserve"> </w:t>
      </w:r>
      <w:r w:rsidR="007019C9">
        <w:rPr>
          <w:spacing w:val="-2"/>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1"/>
          <w:sz w:val="24"/>
          <w:szCs w:val="24"/>
        </w:rPr>
        <w:t>r</w:t>
      </w:r>
      <w:r w:rsidR="007019C9">
        <w:rPr>
          <w:sz w:val="24"/>
          <w:szCs w:val="24"/>
        </w:rPr>
        <w:t>i p</w:t>
      </w:r>
      <w:r w:rsidR="007019C9">
        <w:rPr>
          <w:spacing w:val="-1"/>
          <w:sz w:val="24"/>
          <w:szCs w:val="24"/>
        </w:rPr>
        <w:t>a</w:t>
      </w:r>
      <w:r w:rsidR="007019C9">
        <w:rPr>
          <w:sz w:val="24"/>
          <w:szCs w:val="24"/>
        </w:rPr>
        <w:t>da</w:t>
      </w:r>
      <w:r w:rsidR="007019C9">
        <w:rPr>
          <w:spacing w:val="8"/>
          <w:sz w:val="24"/>
          <w:szCs w:val="24"/>
        </w:rPr>
        <w:t xml:space="preserve"> </w:t>
      </w:r>
      <w:r w:rsidR="007019C9">
        <w:rPr>
          <w:spacing w:val="-5"/>
          <w:sz w:val="24"/>
          <w:szCs w:val="24"/>
        </w:rPr>
        <w:t>b</w:t>
      </w:r>
      <w:r w:rsidR="007019C9">
        <w:rPr>
          <w:spacing w:val="-1"/>
          <w:sz w:val="24"/>
          <w:szCs w:val="24"/>
        </w:rPr>
        <w:t>a</w:t>
      </w:r>
      <w:r w:rsidR="007019C9">
        <w:rPr>
          <w:spacing w:val="5"/>
          <w:sz w:val="24"/>
          <w:szCs w:val="24"/>
        </w:rPr>
        <w:t>g</w:t>
      </w:r>
      <w:r w:rsidR="007019C9">
        <w:rPr>
          <w:spacing w:val="-4"/>
          <w:sz w:val="24"/>
          <w:szCs w:val="24"/>
        </w:rPr>
        <w:t>i</w:t>
      </w:r>
      <w:r w:rsidR="007019C9">
        <w:rPr>
          <w:spacing w:val="4"/>
          <w:sz w:val="24"/>
          <w:szCs w:val="24"/>
        </w:rPr>
        <w:t>a</w:t>
      </w:r>
      <w:r w:rsidR="007019C9">
        <w:rPr>
          <w:sz w:val="24"/>
          <w:szCs w:val="24"/>
        </w:rPr>
        <w:t>n</w:t>
      </w:r>
      <w:r w:rsidR="007019C9">
        <w:rPr>
          <w:spacing w:val="9"/>
          <w:sz w:val="24"/>
          <w:szCs w:val="24"/>
        </w:rPr>
        <w:t xml:space="preserve"> </w:t>
      </w:r>
      <w:r w:rsidR="007019C9">
        <w:rPr>
          <w:spacing w:val="-4"/>
          <w:sz w:val="24"/>
          <w:szCs w:val="24"/>
        </w:rPr>
        <w:t>i</w:t>
      </w:r>
      <w:r w:rsidR="007019C9">
        <w:rPr>
          <w:spacing w:val="5"/>
          <w:sz w:val="24"/>
          <w:szCs w:val="24"/>
        </w:rPr>
        <w:t>n</w:t>
      </w:r>
      <w:r w:rsidR="007019C9">
        <w:rPr>
          <w:sz w:val="24"/>
          <w:szCs w:val="24"/>
        </w:rPr>
        <w:t xml:space="preserve">i </w:t>
      </w:r>
      <w:r w:rsidR="007019C9">
        <w:rPr>
          <w:spacing w:val="-2"/>
          <w:sz w:val="24"/>
          <w:szCs w:val="24"/>
        </w:rPr>
        <w:t>s</w:t>
      </w:r>
      <w:r w:rsidR="007019C9">
        <w:rPr>
          <w:spacing w:val="-1"/>
          <w:sz w:val="24"/>
          <w:szCs w:val="24"/>
        </w:rPr>
        <w:t>e</w:t>
      </w:r>
      <w:r w:rsidR="007019C9">
        <w:rPr>
          <w:sz w:val="24"/>
          <w:szCs w:val="24"/>
        </w:rPr>
        <w:t>ku</w:t>
      </w:r>
      <w:r w:rsidR="007019C9">
        <w:rPr>
          <w:spacing w:val="1"/>
          <w:sz w:val="24"/>
          <w:szCs w:val="24"/>
        </w:rPr>
        <w:t>r</w:t>
      </w:r>
      <w:r w:rsidR="007019C9">
        <w:rPr>
          <w:spacing w:val="4"/>
          <w:sz w:val="24"/>
          <w:szCs w:val="24"/>
        </w:rPr>
        <w:t>a</w:t>
      </w:r>
      <w:r w:rsidR="007019C9">
        <w:rPr>
          <w:spacing w:val="-5"/>
          <w:sz w:val="24"/>
          <w:szCs w:val="24"/>
        </w:rPr>
        <w:t>n</w:t>
      </w:r>
      <w:r w:rsidR="007019C9">
        <w:rPr>
          <w:spacing w:val="4"/>
          <w:sz w:val="24"/>
          <w:szCs w:val="24"/>
        </w:rPr>
        <w:t>g</w:t>
      </w:r>
      <w:r w:rsidR="007019C9">
        <w:rPr>
          <w:spacing w:val="2"/>
          <w:sz w:val="24"/>
          <w:szCs w:val="24"/>
        </w:rPr>
        <w:t>-</w:t>
      </w:r>
      <w:r w:rsidR="007019C9">
        <w:rPr>
          <w:sz w:val="24"/>
          <w:szCs w:val="24"/>
        </w:rPr>
        <w:t>ku</w:t>
      </w:r>
      <w:r w:rsidR="007019C9">
        <w:rPr>
          <w:spacing w:val="1"/>
          <w:sz w:val="24"/>
          <w:szCs w:val="24"/>
        </w:rPr>
        <w:t>r</w:t>
      </w:r>
      <w:r w:rsidR="007019C9">
        <w:rPr>
          <w:spacing w:val="4"/>
          <w:sz w:val="24"/>
          <w:szCs w:val="24"/>
        </w:rPr>
        <w:t>a</w:t>
      </w:r>
      <w:r w:rsidR="007019C9">
        <w:rPr>
          <w:spacing w:val="-5"/>
          <w:sz w:val="24"/>
          <w:szCs w:val="24"/>
        </w:rPr>
        <w:t>n</w:t>
      </w:r>
      <w:r w:rsidR="007019C9">
        <w:rPr>
          <w:spacing w:val="5"/>
          <w:sz w:val="24"/>
          <w:szCs w:val="24"/>
        </w:rPr>
        <w:t>g</w:t>
      </w:r>
      <w:r w:rsidR="007019C9">
        <w:rPr>
          <w:sz w:val="24"/>
          <w:szCs w:val="24"/>
        </w:rPr>
        <w:t>n</w:t>
      </w:r>
      <w:r w:rsidR="007019C9">
        <w:rPr>
          <w:spacing w:val="-5"/>
          <w:sz w:val="24"/>
          <w:szCs w:val="24"/>
        </w:rPr>
        <w:t>y</w:t>
      </w:r>
      <w:r w:rsidR="007019C9">
        <w:rPr>
          <w:sz w:val="24"/>
          <w:szCs w:val="24"/>
        </w:rPr>
        <w:t>a</w:t>
      </w:r>
      <w:r w:rsidR="007019C9">
        <w:rPr>
          <w:spacing w:val="13"/>
          <w:sz w:val="24"/>
          <w:szCs w:val="24"/>
        </w:rPr>
        <w:t xml:space="preserve"> </w:t>
      </w:r>
      <w:r w:rsidR="007019C9">
        <w:rPr>
          <w:spacing w:val="-9"/>
          <w:sz w:val="24"/>
          <w:szCs w:val="24"/>
        </w:rPr>
        <w:t>m</w:t>
      </w:r>
      <w:r w:rsidR="007019C9">
        <w:rPr>
          <w:spacing w:val="4"/>
          <w:sz w:val="24"/>
          <w:szCs w:val="24"/>
        </w:rPr>
        <w:t>e</w:t>
      </w:r>
      <w:r w:rsidR="007019C9">
        <w:rPr>
          <w:sz w:val="24"/>
          <w:szCs w:val="24"/>
        </w:rPr>
        <w:t>l</w:t>
      </w:r>
      <w:r w:rsidR="007019C9">
        <w:rPr>
          <w:spacing w:val="-4"/>
          <w:sz w:val="24"/>
          <w:szCs w:val="24"/>
        </w:rPr>
        <w:t>i</w:t>
      </w:r>
      <w:r w:rsidR="007019C9">
        <w:rPr>
          <w:spacing w:val="5"/>
          <w:sz w:val="24"/>
          <w:szCs w:val="24"/>
        </w:rPr>
        <w:t>p</w:t>
      </w:r>
      <w:r w:rsidR="007019C9">
        <w:rPr>
          <w:sz w:val="24"/>
          <w:szCs w:val="24"/>
        </w:rPr>
        <w:t>u</w:t>
      </w:r>
      <w:r w:rsidR="007019C9">
        <w:rPr>
          <w:spacing w:val="5"/>
          <w:sz w:val="24"/>
          <w:szCs w:val="24"/>
        </w:rPr>
        <w:t>t</w:t>
      </w:r>
      <w:r w:rsidR="007019C9">
        <w:rPr>
          <w:sz w:val="24"/>
          <w:szCs w:val="24"/>
        </w:rPr>
        <w:t>i</w:t>
      </w:r>
      <w:r w:rsidR="007019C9">
        <w:rPr>
          <w:spacing w:val="4"/>
          <w:sz w:val="24"/>
          <w:szCs w:val="24"/>
        </w:rPr>
        <w:t xml:space="preserve"> </w:t>
      </w:r>
      <w:r w:rsidR="007019C9">
        <w:rPr>
          <w:spacing w:val="-9"/>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6"/>
          <w:sz w:val="24"/>
          <w:szCs w:val="24"/>
        </w:rPr>
        <w:t>r</w:t>
      </w:r>
      <w:r w:rsidR="007019C9">
        <w:rPr>
          <w:sz w:val="24"/>
          <w:szCs w:val="24"/>
        </w:rPr>
        <w:t xml:space="preserve">i </w:t>
      </w:r>
      <w:r w:rsidR="007019C9">
        <w:rPr>
          <w:spacing w:val="-2"/>
          <w:sz w:val="24"/>
          <w:szCs w:val="24"/>
        </w:rPr>
        <w:t>s</w:t>
      </w:r>
      <w:r w:rsidR="007019C9">
        <w:rPr>
          <w:sz w:val="24"/>
          <w:szCs w:val="24"/>
        </w:rPr>
        <w:t>k</w:t>
      </w:r>
      <w:r w:rsidR="007019C9">
        <w:rPr>
          <w:spacing w:val="4"/>
          <w:sz w:val="24"/>
          <w:szCs w:val="24"/>
        </w:rPr>
        <w:t>e</w:t>
      </w:r>
      <w:r w:rsidR="007019C9">
        <w:rPr>
          <w:spacing w:val="-4"/>
          <w:sz w:val="24"/>
          <w:szCs w:val="24"/>
        </w:rPr>
        <w:t>m</w:t>
      </w:r>
      <w:r w:rsidR="007019C9">
        <w:rPr>
          <w:sz w:val="24"/>
          <w:szCs w:val="24"/>
        </w:rPr>
        <w:t>a</w:t>
      </w:r>
      <w:r w:rsidR="007019C9">
        <w:rPr>
          <w:spacing w:val="8"/>
          <w:sz w:val="24"/>
          <w:szCs w:val="24"/>
        </w:rPr>
        <w:t xml:space="preserve"> </w:t>
      </w:r>
      <w:r w:rsidR="007019C9">
        <w:rPr>
          <w:sz w:val="24"/>
          <w:szCs w:val="24"/>
        </w:rPr>
        <w:t>p</w:t>
      </w:r>
      <w:r w:rsidR="007019C9">
        <w:rPr>
          <w:spacing w:val="4"/>
          <w:sz w:val="24"/>
          <w:szCs w:val="24"/>
        </w:rPr>
        <w:t>e</w:t>
      </w:r>
      <w:r w:rsidR="007019C9">
        <w:rPr>
          <w:spacing w:val="-4"/>
          <w:sz w:val="24"/>
          <w:szCs w:val="24"/>
        </w:rPr>
        <w:t>m</w:t>
      </w:r>
      <w:r w:rsidR="007019C9">
        <w:rPr>
          <w:sz w:val="24"/>
          <w:szCs w:val="24"/>
        </w:rPr>
        <w:t>b</w:t>
      </w:r>
      <w:r w:rsidR="007019C9">
        <w:rPr>
          <w:spacing w:val="-4"/>
          <w:sz w:val="24"/>
          <w:szCs w:val="24"/>
        </w:rPr>
        <w:t>i</w:t>
      </w:r>
      <w:r w:rsidR="007019C9">
        <w:rPr>
          <w:sz w:val="24"/>
          <w:szCs w:val="24"/>
        </w:rPr>
        <w:t>n</w:t>
      </w:r>
      <w:r w:rsidR="007019C9">
        <w:rPr>
          <w:spacing w:val="-1"/>
          <w:sz w:val="24"/>
          <w:szCs w:val="24"/>
        </w:rPr>
        <w:t>a</w:t>
      </w:r>
      <w:r w:rsidR="007019C9">
        <w:rPr>
          <w:spacing w:val="4"/>
          <w:sz w:val="24"/>
          <w:szCs w:val="24"/>
        </w:rPr>
        <w:t>a</w:t>
      </w:r>
      <w:r w:rsidR="007019C9">
        <w:rPr>
          <w:sz w:val="24"/>
          <w:szCs w:val="24"/>
        </w:rPr>
        <w:t>n</w:t>
      </w:r>
      <w:r w:rsidR="007019C9">
        <w:rPr>
          <w:spacing w:val="4"/>
          <w:sz w:val="24"/>
          <w:szCs w:val="24"/>
        </w:rPr>
        <w:t xml:space="preserve"> a</w:t>
      </w:r>
      <w:r w:rsidR="007019C9">
        <w:rPr>
          <w:spacing w:val="-5"/>
          <w:sz w:val="24"/>
          <w:szCs w:val="24"/>
        </w:rPr>
        <w:t>n</w:t>
      </w:r>
      <w:r w:rsidR="007019C9">
        <w:rPr>
          <w:sz w:val="24"/>
          <w:szCs w:val="24"/>
        </w:rPr>
        <w:t>gg</w:t>
      </w:r>
      <w:r w:rsidR="007019C9">
        <w:rPr>
          <w:spacing w:val="5"/>
          <w:sz w:val="24"/>
          <w:szCs w:val="24"/>
        </w:rPr>
        <w:t>ot</w:t>
      </w:r>
      <w:r w:rsidR="007019C9">
        <w:rPr>
          <w:sz w:val="24"/>
          <w:szCs w:val="24"/>
        </w:rPr>
        <w:t>a</w:t>
      </w:r>
      <w:r w:rsidR="007019C9">
        <w:rPr>
          <w:spacing w:val="10"/>
          <w:sz w:val="24"/>
          <w:szCs w:val="24"/>
        </w:rPr>
        <w:t xml:space="preserve"> </w:t>
      </w:r>
      <w:r w:rsidR="007019C9">
        <w:rPr>
          <w:spacing w:val="1"/>
          <w:sz w:val="24"/>
          <w:szCs w:val="24"/>
        </w:rPr>
        <w:t>S</w:t>
      </w:r>
      <w:r w:rsidR="007019C9">
        <w:rPr>
          <w:spacing w:val="-1"/>
          <w:sz w:val="24"/>
          <w:szCs w:val="24"/>
        </w:rPr>
        <w:t>a</w:t>
      </w:r>
      <w:r w:rsidR="007019C9">
        <w:rPr>
          <w:sz w:val="24"/>
          <w:szCs w:val="24"/>
        </w:rPr>
        <w:t xml:space="preserve">ka </w:t>
      </w:r>
      <w:r w:rsidR="007019C9">
        <w:rPr>
          <w:spacing w:val="-2"/>
          <w:sz w:val="24"/>
          <w:szCs w:val="24"/>
        </w:rPr>
        <w:t>B</w:t>
      </w:r>
      <w:r w:rsidR="007019C9">
        <w:rPr>
          <w:sz w:val="24"/>
          <w:szCs w:val="24"/>
        </w:rPr>
        <w:t>h</w:t>
      </w:r>
      <w:r w:rsidR="007019C9">
        <w:rPr>
          <w:spacing w:val="4"/>
          <w:sz w:val="24"/>
          <w:szCs w:val="24"/>
        </w:rPr>
        <w:t>a</w:t>
      </w:r>
      <w:r w:rsidR="007019C9">
        <w:rPr>
          <w:spacing w:val="-5"/>
          <w:sz w:val="24"/>
          <w:szCs w:val="24"/>
        </w:rPr>
        <w:t>y</w:t>
      </w:r>
      <w:r w:rsidR="007019C9">
        <w:rPr>
          <w:spacing w:val="4"/>
          <w:sz w:val="24"/>
          <w:szCs w:val="24"/>
        </w:rPr>
        <w:t>a</w:t>
      </w:r>
      <w:r w:rsidR="007019C9">
        <w:rPr>
          <w:spacing w:val="-5"/>
          <w:sz w:val="24"/>
          <w:szCs w:val="24"/>
        </w:rPr>
        <w:t>n</w:t>
      </w:r>
      <w:r w:rsidR="007019C9">
        <w:rPr>
          <w:sz w:val="24"/>
          <w:szCs w:val="24"/>
        </w:rPr>
        <w:t>gk</w:t>
      </w:r>
      <w:r w:rsidR="007019C9">
        <w:rPr>
          <w:spacing w:val="-1"/>
          <w:sz w:val="24"/>
          <w:szCs w:val="24"/>
        </w:rPr>
        <w:t>a</w:t>
      </w:r>
      <w:r w:rsidR="007019C9">
        <w:rPr>
          <w:spacing w:val="1"/>
          <w:sz w:val="24"/>
          <w:szCs w:val="24"/>
        </w:rPr>
        <w:t>r</w:t>
      </w:r>
      <w:r w:rsidR="007019C9">
        <w:rPr>
          <w:sz w:val="24"/>
          <w:szCs w:val="24"/>
        </w:rPr>
        <w:t>a</w:t>
      </w:r>
      <w:r w:rsidR="007019C9">
        <w:rPr>
          <w:spacing w:val="8"/>
          <w:sz w:val="24"/>
          <w:szCs w:val="24"/>
        </w:rPr>
        <w:t xml:space="preserve"> </w:t>
      </w:r>
      <w:r w:rsidR="007019C9">
        <w:rPr>
          <w:spacing w:val="-2"/>
          <w:sz w:val="24"/>
          <w:szCs w:val="24"/>
        </w:rPr>
        <w:t>R</w:t>
      </w:r>
      <w:r w:rsidR="007019C9">
        <w:rPr>
          <w:spacing w:val="4"/>
          <w:sz w:val="24"/>
          <w:szCs w:val="24"/>
        </w:rPr>
        <w:t>a</w:t>
      </w:r>
      <w:r w:rsidR="007019C9">
        <w:rPr>
          <w:spacing w:val="-5"/>
          <w:sz w:val="24"/>
          <w:szCs w:val="24"/>
        </w:rPr>
        <w:t>n</w:t>
      </w:r>
      <w:r w:rsidR="007019C9">
        <w:rPr>
          <w:spacing w:val="5"/>
          <w:sz w:val="24"/>
          <w:szCs w:val="24"/>
        </w:rPr>
        <w:t>t</w:t>
      </w:r>
      <w:r w:rsidR="007019C9">
        <w:rPr>
          <w:spacing w:val="-4"/>
          <w:sz w:val="24"/>
          <w:szCs w:val="24"/>
        </w:rPr>
        <w:t>i</w:t>
      </w:r>
      <w:r w:rsidR="007019C9">
        <w:rPr>
          <w:spacing w:val="-5"/>
          <w:sz w:val="24"/>
          <w:szCs w:val="24"/>
        </w:rPr>
        <w:t>n</w:t>
      </w:r>
      <w:r w:rsidR="007019C9">
        <w:rPr>
          <w:sz w:val="24"/>
          <w:szCs w:val="24"/>
        </w:rPr>
        <w:t>g</w:t>
      </w:r>
      <w:r w:rsidR="007019C9">
        <w:rPr>
          <w:spacing w:val="9"/>
          <w:sz w:val="24"/>
          <w:szCs w:val="24"/>
        </w:rPr>
        <w:t xml:space="preserve"> </w:t>
      </w:r>
      <w:r w:rsidR="007019C9">
        <w:rPr>
          <w:spacing w:val="2"/>
          <w:sz w:val="24"/>
          <w:szCs w:val="24"/>
        </w:rPr>
        <w:t>E</w:t>
      </w:r>
      <w:r w:rsidR="007019C9">
        <w:rPr>
          <w:spacing w:val="-5"/>
          <w:sz w:val="24"/>
          <w:szCs w:val="24"/>
        </w:rPr>
        <w:t>n</w:t>
      </w:r>
      <w:r w:rsidR="007019C9">
        <w:rPr>
          <w:spacing w:val="1"/>
          <w:sz w:val="24"/>
          <w:szCs w:val="24"/>
        </w:rPr>
        <w:t>r</w:t>
      </w:r>
      <w:r w:rsidR="007019C9">
        <w:rPr>
          <w:spacing w:val="-1"/>
          <w:sz w:val="24"/>
          <w:szCs w:val="24"/>
        </w:rPr>
        <w:t>e</w:t>
      </w:r>
      <w:r w:rsidR="007019C9">
        <w:rPr>
          <w:sz w:val="24"/>
          <w:szCs w:val="24"/>
        </w:rPr>
        <w:t>k</w:t>
      </w:r>
      <w:r w:rsidR="007019C9">
        <w:rPr>
          <w:spacing w:val="4"/>
          <w:sz w:val="24"/>
          <w:szCs w:val="24"/>
        </w:rPr>
        <w:t>a</w:t>
      </w:r>
      <w:r w:rsidR="007019C9">
        <w:rPr>
          <w:spacing w:val="-5"/>
          <w:sz w:val="24"/>
          <w:szCs w:val="24"/>
        </w:rPr>
        <w:t>n</w:t>
      </w:r>
      <w:r w:rsidR="007019C9">
        <w:rPr>
          <w:spacing w:val="4"/>
          <w:sz w:val="24"/>
          <w:szCs w:val="24"/>
        </w:rPr>
        <w:t>g</w:t>
      </w:r>
      <w:r w:rsidR="007019C9">
        <w:rPr>
          <w:sz w:val="24"/>
          <w:szCs w:val="24"/>
        </w:rPr>
        <w:t>,</w:t>
      </w:r>
      <w:r w:rsidR="007019C9">
        <w:rPr>
          <w:spacing w:val="12"/>
          <w:sz w:val="24"/>
          <w:szCs w:val="24"/>
        </w:rPr>
        <w:t xml:space="preserve"> </w:t>
      </w:r>
      <w:r w:rsidR="007019C9">
        <w:rPr>
          <w:spacing w:val="-2"/>
          <w:sz w:val="24"/>
          <w:szCs w:val="24"/>
        </w:rPr>
        <w:t>M</w:t>
      </w:r>
      <w:r w:rsidR="007019C9">
        <w:rPr>
          <w:spacing w:val="-1"/>
          <w:sz w:val="24"/>
          <w:szCs w:val="24"/>
        </w:rPr>
        <w:t>a</w:t>
      </w:r>
      <w:r w:rsidR="007019C9">
        <w:rPr>
          <w:spacing w:val="5"/>
          <w:sz w:val="24"/>
          <w:szCs w:val="24"/>
        </w:rPr>
        <w:t>t</w:t>
      </w:r>
      <w:r w:rsidR="007019C9">
        <w:rPr>
          <w:spacing w:val="-1"/>
          <w:sz w:val="24"/>
          <w:szCs w:val="24"/>
        </w:rPr>
        <w:t>e</w:t>
      </w:r>
      <w:r w:rsidR="007019C9">
        <w:rPr>
          <w:spacing w:val="1"/>
          <w:sz w:val="24"/>
          <w:szCs w:val="24"/>
        </w:rPr>
        <w:t>r</w:t>
      </w:r>
      <w:r w:rsidR="007019C9">
        <w:rPr>
          <w:sz w:val="24"/>
          <w:szCs w:val="24"/>
        </w:rPr>
        <w:t>i D</w:t>
      </w:r>
      <w:r w:rsidR="007019C9">
        <w:rPr>
          <w:spacing w:val="-1"/>
          <w:sz w:val="24"/>
          <w:szCs w:val="24"/>
        </w:rPr>
        <w:t>a</w:t>
      </w:r>
      <w:r w:rsidR="007019C9">
        <w:rPr>
          <w:spacing w:val="-2"/>
          <w:sz w:val="24"/>
          <w:szCs w:val="24"/>
        </w:rPr>
        <w:t>s</w:t>
      </w:r>
      <w:r w:rsidR="007019C9">
        <w:rPr>
          <w:spacing w:val="-1"/>
          <w:sz w:val="24"/>
          <w:szCs w:val="24"/>
        </w:rPr>
        <w:t>a</w:t>
      </w:r>
      <w:r w:rsidR="007019C9">
        <w:rPr>
          <w:sz w:val="24"/>
          <w:szCs w:val="24"/>
        </w:rPr>
        <w:t>r</w:t>
      </w:r>
      <w:r w:rsidR="007019C9">
        <w:rPr>
          <w:spacing w:val="16"/>
          <w:sz w:val="24"/>
          <w:szCs w:val="24"/>
        </w:rPr>
        <w:t xml:space="preserve"> </w:t>
      </w:r>
      <w:r w:rsidR="007019C9">
        <w:rPr>
          <w:spacing w:val="-5"/>
          <w:sz w:val="24"/>
          <w:szCs w:val="24"/>
        </w:rPr>
        <w:t>K</w:t>
      </w:r>
      <w:r w:rsidR="007019C9">
        <w:rPr>
          <w:spacing w:val="4"/>
          <w:sz w:val="24"/>
          <w:szCs w:val="24"/>
        </w:rPr>
        <w:t>e</w:t>
      </w:r>
      <w:r w:rsidR="007019C9">
        <w:rPr>
          <w:sz w:val="24"/>
          <w:szCs w:val="24"/>
        </w:rPr>
        <w:t>b</w:t>
      </w:r>
      <w:r w:rsidR="007019C9">
        <w:rPr>
          <w:spacing w:val="-5"/>
          <w:sz w:val="24"/>
          <w:szCs w:val="24"/>
        </w:rPr>
        <w:t>h</w:t>
      </w:r>
      <w:r w:rsidR="007019C9">
        <w:rPr>
          <w:spacing w:val="4"/>
          <w:sz w:val="24"/>
          <w:szCs w:val="24"/>
        </w:rPr>
        <w:t>a</w:t>
      </w:r>
      <w:r w:rsidR="007019C9">
        <w:rPr>
          <w:spacing w:val="-5"/>
          <w:sz w:val="24"/>
          <w:szCs w:val="24"/>
        </w:rPr>
        <w:t>y</w:t>
      </w:r>
      <w:r w:rsidR="007019C9">
        <w:rPr>
          <w:spacing w:val="4"/>
          <w:sz w:val="24"/>
          <w:szCs w:val="24"/>
        </w:rPr>
        <w:t>a</w:t>
      </w:r>
      <w:r w:rsidR="007019C9">
        <w:rPr>
          <w:spacing w:val="-5"/>
          <w:sz w:val="24"/>
          <w:szCs w:val="24"/>
        </w:rPr>
        <w:t>n</w:t>
      </w:r>
      <w:r w:rsidR="007019C9">
        <w:rPr>
          <w:sz w:val="24"/>
          <w:szCs w:val="24"/>
        </w:rPr>
        <w:t>g</w:t>
      </w:r>
      <w:r w:rsidR="007019C9">
        <w:rPr>
          <w:spacing w:val="5"/>
          <w:sz w:val="24"/>
          <w:szCs w:val="24"/>
        </w:rPr>
        <w:t>k</w:t>
      </w:r>
      <w:r w:rsidR="007019C9">
        <w:rPr>
          <w:spacing w:val="-1"/>
          <w:sz w:val="24"/>
          <w:szCs w:val="24"/>
        </w:rPr>
        <w:t>a</w:t>
      </w:r>
      <w:r w:rsidR="007019C9">
        <w:rPr>
          <w:spacing w:val="1"/>
          <w:sz w:val="24"/>
          <w:szCs w:val="24"/>
        </w:rPr>
        <w:t>r</w:t>
      </w:r>
      <w:r w:rsidR="007019C9">
        <w:rPr>
          <w:spacing w:val="-1"/>
          <w:sz w:val="24"/>
          <w:szCs w:val="24"/>
        </w:rPr>
        <w:t>a</w:t>
      </w:r>
      <w:r w:rsidR="007019C9">
        <w:rPr>
          <w:spacing w:val="4"/>
          <w:sz w:val="24"/>
          <w:szCs w:val="24"/>
        </w:rPr>
        <w:t>a</w:t>
      </w:r>
      <w:r w:rsidR="007019C9">
        <w:rPr>
          <w:sz w:val="24"/>
          <w:szCs w:val="24"/>
        </w:rPr>
        <w:t>n</w:t>
      </w:r>
      <w:r w:rsidR="004F4811">
        <w:rPr>
          <w:spacing w:val="9"/>
          <w:sz w:val="24"/>
          <w:szCs w:val="24"/>
        </w:rPr>
        <w:t>,</w:t>
      </w:r>
      <w:r w:rsidR="007019C9">
        <w:rPr>
          <w:spacing w:val="5"/>
          <w:sz w:val="24"/>
          <w:szCs w:val="24"/>
        </w:rPr>
        <w:t xml:space="preserve"> </w:t>
      </w:r>
      <w:r w:rsidR="007019C9">
        <w:rPr>
          <w:sz w:val="24"/>
          <w:szCs w:val="24"/>
        </w:rPr>
        <w:t>p</w:t>
      </w:r>
      <w:r w:rsidR="007019C9">
        <w:rPr>
          <w:spacing w:val="4"/>
          <w:sz w:val="24"/>
          <w:szCs w:val="24"/>
        </w:rPr>
        <w:t>e</w:t>
      </w:r>
      <w:r w:rsidR="007019C9">
        <w:rPr>
          <w:spacing w:val="-5"/>
          <w:sz w:val="24"/>
          <w:szCs w:val="24"/>
        </w:rPr>
        <w:t>n</w:t>
      </w:r>
      <w:r w:rsidR="007019C9">
        <w:rPr>
          <w:spacing w:val="4"/>
          <w:sz w:val="24"/>
          <w:szCs w:val="24"/>
        </w:rPr>
        <w:t>a</w:t>
      </w:r>
      <w:r w:rsidR="007019C9">
        <w:rPr>
          <w:spacing w:val="-5"/>
          <w:sz w:val="24"/>
          <w:szCs w:val="24"/>
        </w:rPr>
        <w:t>n</w:t>
      </w:r>
      <w:r w:rsidR="007019C9">
        <w:rPr>
          <w:spacing w:val="4"/>
          <w:sz w:val="24"/>
          <w:szCs w:val="24"/>
        </w:rPr>
        <w:t>a</w:t>
      </w:r>
      <w:r w:rsidR="007019C9">
        <w:rPr>
          <w:spacing w:val="-4"/>
          <w:sz w:val="24"/>
          <w:szCs w:val="24"/>
        </w:rPr>
        <w:t>m</w:t>
      </w:r>
      <w:r w:rsidR="007019C9">
        <w:rPr>
          <w:spacing w:val="4"/>
          <w:sz w:val="24"/>
          <w:szCs w:val="24"/>
        </w:rPr>
        <w:t>a</w:t>
      </w:r>
      <w:r w:rsidR="007019C9">
        <w:rPr>
          <w:sz w:val="24"/>
          <w:szCs w:val="24"/>
        </w:rPr>
        <w:t>n</w:t>
      </w:r>
      <w:r w:rsidR="007019C9">
        <w:rPr>
          <w:spacing w:val="6"/>
          <w:sz w:val="24"/>
          <w:szCs w:val="24"/>
        </w:rPr>
        <w:t xml:space="preserve"> </w:t>
      </w:r>
      <w:r w:rsidR="007019C9">
        <w:rPr>
          <w:sz w:val="24"/>
          <w:szCs w:val="24"/>
        </w:rPr>
        <w:t>ni</w:t>
      </w:r>
      <w:r w:rsidR="007019C9">
        <w:rPr>
          <w:spacing w:val="-4"/>
          <w:sz w:val="24"/>
          <w:szCs w:val="24"/>
        </w:rPr>
        <w:t>l</w:t>
      </w:r>
      <w:r w:rsidR="007019C9">
        <w:rPr>
          <w:spacing w:val="4"/>
          <w:sz w:val="24"/>
          <w:szCs w:val="24"/>
        </w:rPr>
        <w:t>a</w:t>
      </w:r>
      <w:r w:rsidR="007019C9">
        <w:rPr>
          <w:spacing w:val="-4"/>
          <w:sz w:val="24"/>
          <w:szCs w:val="24"/>
        </w:rPr>
        <w:t>i</w:t>
      </w:r>
      <w:r w:rsidR="007019C9">
        <w:rPr>
          <w:spacing w:val="6"/>
          <w:sz w:val="24"/>
          <w:szCs w:val="24"/>
        </w:rPr>
        <w:t>-</w:t>
      </w:r>
      <w:r w:rsidR="007019C9">
        <w:rPr>
          <w:sz w:val="24"/>
          <w:szCs w:val="24"/>
        </w:rPr>
        <w:t>ni</w:t>
      </w:r>
      <w:r w:rsidR="007019C9">
        <w:rPr>
          <w:spacing w:val="-4"/>
          <w:sz w:val="24"/>
          <w:szCs w:val="24"/>
        </w:rPr>
        <w:t>l</w:t>
      </w:r>
      <w:r w:rsidR="007019C9">
        <w:rPr>
          <w:spacing w:val="4"/>
          <w:sz w:val="24"/>
          <w:szCs w:val="24"/>
        </w:rPr>
        <w:t>a</w:t>
      </w:r>
      <w:r w:rsidR="007019C9">
        <w:rPr>
          <w:sz w:val="24"/>
          <w:szCs w:val="24"/>
        </w:rPr>
        <w:t>i d</w:t>
      </w:r>
      <w:r w:rsidR="007019C9">
        <w:rPr>
          <w:spacing w:val="-1"/>
          <w:sz w:val="24"/>
          <w:szCs w:val="24"/>
        </w:rPr>
        <w:t>a</w:t>
      </w:r>
      <w:r w:rsidR="007019C9">
        <w:rPr>
          <w:spacing w:val="-2"/>
          <w:sz w:val="24"/>
          <w:szCs w:val="24"/>
        </w:rPr>
        <w:t>s</w:t>
      </w:r>
      <w:r w:rsidR="007019C9">
        <w:rPr>
          <w:spacing w:val="-1"/>
          <w:sz w:val="24"/>
          <w:szCs w:val="24"/>
        </w:rPr>
        <w:t>a</w:t>
      </w:r>
      <w:r w:rsidR="007019C9">
        <w:rPr>
          <w:sz w:val="24"/>
          <w:szCs w:val="24"/>
        </w:rPr>
        <w:t>r</w:t>
      </w:r>
      <w:r w:rsidR="007019C9">
        <w:rPr>
          <w:spacing w:val="4"/>
          <w:sz w:val="24"/>
          <w:szCs w:val="24"/>
        </w:rPr>
        <w:t xml:space="preserve"> </w:t>
      </w:r>
      <w:r w:rsidR="007019C9">
        <w:rPr>
          <w:spacing w:val="-1"/>
          <w:sz w:val="24"/>
          <w:szCs w:val="24"/>
        </w:rPr>
        <w:t>a</w:t>
      </w:r>
      <w:r w:rsidR="007019C9">
        <w:rPr>
          <w:spacing w:val="-5"/>
          <w:sz w:val="24"/>
          <w:szCs w:val="24"/>
        </w:rPr>
        <w:t>n</w:t>
      </w:r>
      <w:r w:rsidR="007019C9">
        <w:rPr>
          <w:spacing w:val="1"/>
          <w:sz w:val="24"/>
          <w:szCs w:val="24"/>
        </w:rPr>
        <w:t>g</w:t>
      </w:r>
      <w:r w:rsidR="007019C9">
        <w:rPr>
          <w:sz w:val="24"/>
          <w:szCs w:val="24"/>
        </w:rPr>
        <w:t>g</w:t>
      </w:r>
      <w:r w:rsidR="007019C9">
        <w:rPr>
          <w:spacing w:val="5"/>
          <w:sz w:val="24"/>
          <w:szCs w:val="24"/>
        </w:rPr>
        <w:t>ot</w:t>
      </w:r>
      <w:r w:rsidR="007019C9">
        <w:rPr>
          <w:spacing w:val="-1"/>
          <w:sz w:val="24"/>
          <w:szCs w:val="24"/>
        </w:rPr>
        <w:t>a</w:t>
      </w:r>
      <w:r w:rsidR="004F4811">
        <w:rPr>
          <w:spacing w:val="-1"/>
          <w:sz w:val="24"/>
          <w:szCs w:val="24"/>
        </w:rPr>
        <w:t xml:space="preserve"> dan</w:t>
      </w:r>
      <w:r w:rsidR="000F4904">
        <w:rPr>
          <w:sz w:val="24"/>
          <w:szCs w:val="24"/>
        </w:rPr>
        <w:t xml:space="preserve"> Pangkat Kepolisian</w:t>
      </w:r>
    </w:p>
    <w:p w:rsidR="00E16CF6" w:rsidRDefault="007019C9">
      <w:pPr>
        <w:spacing w:line="260" w:lineRule="exact"/>
        <w:ind w:left="100"/>
        <w:rPr>
          <w:sz w:val="24"/>
          <w:szCs w:val="24"/>
        </w:rPr>
      </w:pPr>
      <w:r>
        <w:rPr>
          <w:sz w:val="24"/>
          <w:szCs w:val="24"/>
        </w:rPr>
        <w:t xml:space="preserve">3.   </w:t>
      </w:r>
      <w:r>
        <w:rPr>
          <w:spacing w:val="1"/>
          <w:sz w:val="24"/>
          <w:szCs w:val="24"/>
        </w:rPr>
        <w:t>P</w:t>
      </w:r>
      <w:r>
        <w:rPr>
          <w:spacing w:val="4"/>
          <w:sz w:val="24"/>
          <w:szCs w:val="24"/>
        </w:rPr>
        <w:t>e</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p>
    <w:p w:rsidR="004F4811" w:rsidRPr="004F4811" w:rsidRDefault="004F4811" w:rsidP="004F4811">
      <w:pPr>
        <w:rPr>
          <w:sz w:val="24"/>
          <w:szCs w:val="24"/>
        </w:rPr>
      </w:pPr>
      <w:r>
        <w:rPr>
          <w:spacing w:val="-1"/>
          <w:sz w:val="24"/>
          <w:szCs w:val="24"/>
        </w:rPr>
        <w:t xml:space="preserve">        </w:t>
      </w:r>
      <w:r w:rsidR="007019C9" w:rsidRPr="004F4811">
        <w:rPr>
          <w:spacing w:val="-1"/>
          <w:sz w:val="24"/>
          <w:szCs w:val="24"/>
        </w:rPr>
        <w:t>a</w:t>
      </w:r>
      <w:r w:rsidRPr="004F4811">
        <w:rPr>
          <w:sz w:val="24"/>
          <w:szCs w:val="24"/>
        </w:rPr>
        <w:t xml:space="preserve">. Pendamping </w:t>
      </w:r>
      <w:proofErr w:type="gramStart"/>
      <w:r w:rsidRPr="004F4811">
        <w:rPr>
          <w:sz w:val="24"/>
          <w:szCs w:val="24"/>
        </w:rPr>
        <w:t>( 1</w:t>
      </w:r>
      <w:proofErr w:type="gramEnd"/>
      <w:r w:rsidRPr="004F4811">
        <w:rPr>
          <w:sz w:val="24"/>
          <w:szCs w:val="24"/>
        </w:rPr>
        <w:t xml:space="preserve"> putra, 1 putri )</w:t>
      </w:r>
    </w:p>
    <w:p w:rsidR="00E16CF6" w:rsidRDefault="007019C9">
      <w:pPr>
        <w:spacing w:line="260" w:lineRule="exact"/>
        <w:ind w:left="460" w:right="6637"/>
        <w:jc w:val="both"/>
        <w:rPr>
          <w:sz w:val="24"/>
          <w:szCs w:val="24"/>
        </w:rPr>
      </w:pPr>
      <w:r>
        <w:rPr>
          <w:spacing w:val="-5"/>
          <w:sz w:val="24"/>
          <w:szCs w:val="24"/>
        </w:rPr>
        <w:t>b</w:t>
      </w:r>
      <w:r w:rsidR="004F4811">
        <w:rPr>
          <w:sz w:val="24"/>
          <w:szCs w:val="24"/>
        </w:rPr>
        <w:t xml:space="preserve">. </w:t>
      </w: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7"/>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rsidR="00E16CF6" w:rsidRDefault="007019C9">
      <w:pPr>
        <w:spacing w:before="2"/>
        <w:ind w:left="4353" w:right="4367"/>
        <w:jc w:val="center"/>
        <w:rPr>
          <w:sz w:val="24"/>
          <w:szCs w:val="24"/>
        </w:rPr>
      </w:pPr>
      <w:r>
        <w:rPr>
          <w:b/>
          <w:spacing w:val="4"/>
          <w:sz w:val="24"/>
          <w:szCs w:val="24"/>
        </w:rPr>
        <w:t>M</w:t>
      </w:r>
      <w:r>
        <w:rPr>
          <w:b/>
          <w:spacing w:val="-1"/>
          <w:sz w:val="24"/>
          <w:szCs w:val="24"/>
        </w:rPr>
        <w:t>e</w:t>
      </w:r>
      <w:r>
        <w:rPr>
          <w:b/>
          <w:spacing w:val="1"/>
          <w:sz w:val="24"/>
          <w:szCs w:val="24"/>
        </w:rPr>
        <w:t>t</w:t>
      </w:r>
      <w:r>
        <w:rPr>
          <w:b/>
          <w:sz w:val="24"/>
          <w:szCs w:val="24"/>
        </w:rPr>
        <w:t>o</w:t>
      </w:r>
      <w:r>
        <w:rPr>
          <w:b/>
          <w:spacing w:val="2"/>
          <w:sz w:val="24"/>
          <w:szCs w:val="24"/>
        </w:rPr>
        <w:t>d</w:t>
      </w:r>
      <w:r>
        <w:rPr>
          <w:b/>
          <w:sz w:val="24"/>
          <w:szCs w:val="24"/>
        </w:rPr>
        <w:t>e</w:t>
      </w:r>
    </w:p>
    <w:p w:rsidR="00E16CF6" w:rsidRDefault="007019C9">
      <w:pPr>
        <w:spacing w:line="260" w:lineRule="exact"/>
        <w:ind w:left="100"/>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8"/>
          <w:sz w:val="24"/>
          <w:szCs w:val="24"/>
        </w:rPr>
        <w:t xml:space="preserve"> </w:t>
      </w:r>
      <w:r>
        <w:rPr>
          <w:spacing w:val="-4"/>
          <w:sz w:val="24"/>
          <w:szCs w:val="24"/>
        </w:rPr>
        <w:t>i</w:t>
      </w:r>
      <w:r>
        <w:rPr>
          <w:spacing w:val="5"/>
          <w:sz w:val="24"/>
          <w:szCs w:val="24"/>
        </w:rPr>
        <w:t>n</w:t>
      </w:r>
      <w:r>
        <w:rPr>
          <w:sz w:val="24"/>
          <w:szCs w:val="24"/>
        </w:rPr>
        <w:t>i</w:t>
      </w:r>
      <w:r>
        <w:rPr>
          <w:spacing w:val="-2"/>
          <w:sz w:val="24"/>
          <w:szCs w:val="24"/>
        </w:rPr>
        <w:t xml:space="preserve"> </w:t>
      </w:r>
      <w:proofErr w:type="gramStart"/>
      <w:r>
        <w:rPr>
          <w:sz w:val="24"/>
          <w:szCs w:val="24"/>
        </w:rPr>
        <w:t>m</w:t>
      </w:r>
      <w:r>
        <w:rPr>
          <w:spacing w:val="4"/>
          <w:sz w:val="24"/>
          <w:szCs w:val="24"/>
        </w:rPr>
        <w:t>e</w:t>
      </w:r>
      <w:r>
        <w:rPr>
          <w:spacing w:val="-4"/>
          <w:sz w:val="24"/>
          <w:szCs w:val="24"/>
        </w:rPr>
        <w:t>li</w:t>
      </w:r>
      <w:r>
        <w:rPr>
          <w:sz w:val="24"/>
          <w:szCs w:val="24"/>
        </w:rPr>
        <w:t>pu</w:t>
      </w:r>
      <w:r>
        <w:rPr>
          <w:spacing w:val="10"/>
          <w:sz w:val="24"/>
          <w:szCs w:val="24"/>
        </w:rPr>
        <w:t>t</w:t>
      </w:r>
      <w:r>
        <w:rPr>
          <w:spacing w:val="-9"/>
          <w:sz w:val="24"/>
          <w:szCs w:val="24"/>
        </w:rPr>
        <w:t>i</w:t>
      </w:r>
      <w:r w:rsidR="00B556DE">
        <w:rPr>
          <w:sz w:val="24"/>
          <w:szCs w:val="24"/>
        </w:rPr>
        <w:t xml:space="preserve"> :</w:t>
      </w:r>
      <w:proofErr w:type="gramEnd"/>
    </w:p>
    <w:p w:rsidR="00B556DE" w:rsidRDefault="00B556DE" w:rsidP="00B556DE">
      <w:pPr>
        <w:pStyle w:val="ListParagraph"/>
        <w:numPr>
          <w:ilvl w:val="0"/>
          <w:numId w:val="31"/>
        </w:numPr>
        <w:spacing w:before="3"/>
        <w:rPr>
          <w:sz w:val="24"/>
          <w:szCs w:val="24"/>
        </w:rPr>
      </w:pPr>
      <w:r>
        <w:rPr>
          <w:spacing w:val="-2"/>
          <w:sz w:val="24"/>
          <w:szCs w:val="24"/>
        </w:rPr>
        <w:t>Pembekalan Materi</w:t>
      </w:r>
      <w:r>
        <w:rPr>
          <w:sz w:val="24"/>
          <w:szCs w:val="24"/>
        </w:rPr>
        <w:t>/ Pencerahan/ Arahan.</w:t>
      </w:r>
    </w:p>
    <w:p w:rsidR="00B556DE" w:rsidRPr="00B556DE" w:rsidRDefault="007019C9" w:rsidP="00B556DE">
      <w:pPr>
        <w:pStyle w:val="ListParagraph"/>
        <w:numPr>
          <w:ilvl w:val="0"/>
          <w:numId w:val="31"/>
        </w:numPr>
        <w:spacing w:before="3"/>
        <w:rPr>
          <w:sz w:val="24"/>
          <w:szCs w:val="24"/>
        </w:rPr>
      </w:pPr>
      <w:r w:rsidRPr="00B556DE">
        <w:rPr>
          <w:spacing w:val="4"/>
          <w:sz w:val="24"/>
          <w:szCs w:val="24"/>
        </w:rPr>
        <w:t>D</w:t>
      </w:r>
      <w:r w:rsidRPr="00B556DE">
        <w:rPr>
          <w:spacing w:val="-9"/>
          <w:sz w:val="24"/>
          <w:szCs w:val="24"/>
        </w:rPr>
        <w:t>i</w:t>
      </w:r>
      <w:r w:rsidRPr="00B556DE">
        <w:rPr>
          <w:spacing w:val="-2"/>
          <w:sz w:val="24"/>
          <w:szCs w:val="24"/>
        </w:rPr>
        <w:t>s</w:t>
      </w:r>
      <w:r w:rsidRPr="00B556DE">
        <w:rPr>
          <w:sz w:val="24"/>
          <w:szCs w:val="24"/>
        </w:rPr>
        <w:t>k</w:t>
      </w:r>
      <w:r w:rsidRPr="00B556DE">
        <w:rPr>
          <w:spacing w:val="5"/>
          <w:sz w:val="24"/>
          <w:szCs w:val="24"/>
        </w:rPr>
        <w:t>u</w:t>
      </w:r>
      <w:r w:rsidRPr="00B556DE">
        <w:rPr>
          <w:spacing w:val="2"/>
          <w:sz w:val="24"/>
          <w:szCs w:val="24"/>
        </w:rPr>
        <w:t>s</w:t>
      </w:r>
      <w:r w:rsidRPr="00B556DE">
        <w:rPr>
          <w:spacing w:val="-4"/>
          <w:sz w:val="24"/>
          <w:szCs w:val="24"/>
        </w:rPr>
        <w:t>i</w:t>
      </w:r>
      <w:r w:rsidRPr="00B556DE">
        <w:rPr>
          <w:sz w:val="24"/>
          <w:szCs w:val="24"/>
        </w:rPr>
        <w:t>/</w:t>
      </w:r>
      <w:r w:rsidR="00B556DE">
        <w:rPr>
          <w:sz w:val="24"/>
          <w:szCs w:val="24"/>
        </w:rPr>
        <w:t xml:space="preserve"> </w:t>
      </w:r>
      <w:r w:rsidRPr="00B556DE">
        <w:rPr>
          <w:spacing w:val="5"/>
          <w:sz w:val="24"/>
          <w:szCs w:val="24"/>
        </w:rPr>
        <w:t>D</w:t>
      </w:r>
      <w:r w:rsidRPr="00B556DE">
        <w:rPr>
          <w:spacing w:val="-4"/>
          <w:sz w:val="24"/>
          <w:szCs w:val="24"/>
        </w:rPr>
        <w:t>i</w:t>
      </w:r>
      <w:r w:rsidRPr="00B556DE">
        <w:rPr>
          <w:spacing w:val="4"/>
          <w:sz w:val="24"/>
          <w:szCs w:val="24"/>
        </w:rPr>
        <w:t>a</w:t>
      </w:r>
      <w:r w:rsidR="00F739FF">
        <w:rPr>
          <w:spacing w:val="-9"/>
          <w:sz w:val="24"/>
          <w:szCs w:val="24"/>
        </w:rPr>
        <w:t>lo</w:t>
      </w:r>
      <w:r w:rsidR="00B556DE">
        <w:rPr>
          <w:spacing w:val="5"/>
          <w:sz w:val="24"/>
          <w:szCs w:val="24"/>
        </w:rPr>
        <w:t>g</w:t>
      </w:r>
    </w:p>
    <w:p w:rsidR="00F739FF" w:rsidRPr="00F739FF" w:rsidRDefault="00B556DE" w:rsidP="00F739FF">
      <w:pPr>
        <w:pStyle w:val="ListParagraph"/>
        <w:numPr>
          <w:ilvl w:val="0"/>
          <w:numId w:val="31"/>
        </w:numPr>
        <w:spacing w:before="3"/>
        <w:rPr>
          <w:sz w:val="24"/>
          <w:szCs w:val="24"/>
        </w:rPr>
      </w:pPr>
      <w:r w:rsidRPr="00F739FF">
        <w:rPr>
          <w:spacing w:val="4"/>
          <w:sz w:val="24"/>
          <w:szCs w:val="24"/>
        </w:rPr>
        <w:t>D</w:t>
      </w:r>
      <w:r w:rsidRPr="00F739FF">
        <w:rPr>
          <w:spacing w:val="-4"/>
          <w:sz w:val="24"/>
          <w:szCs w:val="24"/>
        </w:rPr>
        <w:t>i</w:t>
      </w:r>
      <w:r w:rsidRPr="00F739FF">
        <w:rPr>
          <w:spacing w:val="-5"/>
          <w:sz w:val="24"/>
          <w:szCs w:val="24"/>
        </w:rPr>
        <w:t>n</w:t>
      </w:r>
      <w:r w:rsidRPr="00F739FF">
        <w:rPr>
          <w:spacing w:val="4"/>
          <w:sz w:val="24"/>
          <w:szCs w:val="24"/>
        </w:rPr>
        <w:t>a</w:t>
      </w:r>
      <w:r w:rsidRPr="00F739FF">
        <w:rPr>
          <w:sz w:val="24"/>
          <w:szCs w:val="24"/>
        </w:rPr>
        <w:t>m</w:t>
      </w:r>
      <w:r w:rsidRPr="00F739FF">
        <w:rPr>
          <w:spacing w:val="-4"/>
          <w:sz w:val="24"/>
          <w:szCs w:val="24"/>
        </w:rPr>
        <w:t>i</w:t>
      </w:r>
      <w:r w:rsidRPr="00F739FF">
        <w:rPr>
          <w:sz w:val="24"/>
          <w:szCs w:val="24"/>
        </w:rPr>
        <w:t>ka</w:t>
      </w:r>
      <w:r w:rsidRPr="00F739FF">
        <w:rPr>
          <w:spacing w:val="6"/>
          <w:sz w:val="24"/>
          <w:szCs w:val="24"/>
        </w:rPr>
        <w:t xml:space="preserve"> </w:t>
      </w:r>
      <w:r w:rsidRPr="00F739FF">
        <w:rPr>
          <w:spacing w:val="-5"/>
          <w:sz w:val="24"/>
          <w:szCs w:val="24"/>
        </w:rPr>
        <w:t>K</w:t>
      </w:r>
      <w:r w:rsidRPr="00F739FF">
        <w:rPr>
          <w:spacing w:val="4"/>
          <w:sz w:val="24"/>
          <w:szCs w:val="24"/>
        </w:rPr>
        <w:t>e</w:t>
      </w:r>
      <w:r w:rsidRPr="00F739FF">
        <w:rPr>
          <w:spacing w:val="-9"/>
          <w:sz w:val="24"/>
          <w:szCs w:val="24"/>
        </w:rPr>
        <w:t>l</w:t>
      </w:r>
      <w:r w:rsidRPr="00F739FF">
        <w:rPr>
          <w:spacing w:val="9"/>
          <w:sz w:val="24"/>
          <w:szCs w:val="24"/>
        </w:rPr>
        <w:t>o</w:t>
      </w:r>
      <w:r w:rsidRPr="00F739FF">
        <w:rPr>
          <w:spacing w:val="-4"/>
          <w:sz w:val="24"/>
          <w:szCs w:val="24"/>
        </w:rPr>
        <w:t>m</w:t>
      </w:r>
      <w:r w:rsidRPr="00F739FF">
        <w:rPr>
          <w:sz w:val="24"/>
          <w:szCs w:val="24"/>
        </w:rPr>
        <w:t>p</w:t>
      </w:r>
      <w:r w:rsidRPr="00F739FF">
        <w:rPr>
          <w:spacing w:val="5"/>
          <w:sz w:val="24"/>
          <w:szCs w:val="24"/>
        </w:rPr>
        <w:t>o</w:t>
      </w:r>
      <w:r w:rsidR="00F739FF" w:rsidRPr="00F739FF">
        <w:rPr>
          <w:sz w:val="24"/>
          <w:szCs w:val="24"/>
        </w:rPr>
        <w:t>k</w:t>
      </w:r>
    </w:p>
    <w:p w:rsidR="00D5594B" w:rsidRDefault="00B556DE" w:rsidP="00D5594B">
      <w:pPr>
        <w:pStyle w:val="ListParagraph"/>
        <w:numPr>
          <w:ilvl w:val="0"/>
          <w:numId w:val="31"/>
        </w:numPr>
        <w:spacing w:line="260" w:lineRule="exact"/>
        <w:ind w:right="-36"/>
        <w:rPr>
          <w:sz w:val="24"/>
          <w:szCs w:val="24"/>
        </w:rPr>
      </w:pPr>
      <w:r w:rsidRPr="00D5594B">
        <w:rPr>
          <w:spacing w:val="1"/>
          <w:sz w:val="24"/>
          <w:szCs w:val="24"/>
        </w:rPr>
        <w:t>P</w:t>
      </w:r>
      <w:r w:rsidRPr="00D5594B">
        <w:rPr>
          <w:spacing w:val="-1"/>
          <w:sz w:val="24"/>
          <w:szCs w:val="24"/>
        </w:rPr>
        <w:t>e</w:t>
      </w:r>
      <w:r w:rsidRPr="00D5594B">
        <w:rPr>
          <w:spacing w:val="1"/>
          <w:sz w:val="24"/>
          <w:szCs w:val="24"/>
        </w:rPr>
        <w:t>r</w:t>
      </w:r>
      <w:r w:rsidRPr="00D5594B">
        <w:rPr>
          <w:spacing w:val="-1"/>
          <w:sz w:val="24"/>
          <w:szCs w:val="24"/>
        </w:rPr>
        <w:t>a</w:t>
      </w:r>
      <w:r w:rsidRPr="00D5594B">
        <w:rPr>
          <w:sz w:val="24"/>
          <w:szCs w:val="24"/>
        </w:rPr>
        <w:t>g</w:t>
      </w:r>
      <w:r w:rsidRPr="00D5594B">
        <w:rPr>
          <w:spacing w:val="-1"/>
          <w:sz w:val="24"/>
          <w:szCs w:val="24"/>
        </w:rPr>
        <w:t>aa</w:t>
      </w:r>
      <w:r w:rsidRPr="00D5594B">
        <w:rPr>
          <w:spacing w:val="-5"/>
          <w:sz w:val="24"/>
          <w:szCs w:val="24"/>
        </w:rPr>
        <w:t>n</w:t>
      </w:r>
      <w:r w:rsidRPr="00D5594B">
        <w:rPr>
          <w:sz w:val="24"/>
          <w:szCs w:val="24"/>
        </w:rPr>
        <w:t>/</w:t>
      </w:r>
      <w:r w:rsidR="00D5594B" w:rsidRPr="00D5594B">
        <w:rPr>
          <w:sz w:val="24"/>
          <w:szCs w:val="24"/>
        </w:rPr>
        <w:t xml:space="preserve"> </w:t>
      </w:r>
      <w:r w:rsidRPr="00D5594B">
        <w:rPr>
          <w:sz w:val="24"/>
          <w:szCs w:val="24"/>
        </w:rPr>
        <w:t>D</w:t>
      </w:r>
      <w:r w:rsidRPr="00D5594B">
        <w:rPr>
          <w:spacing w:val="4"/>
          <w:sz w:val="24"/>
          <w:szCs w:val="24"/>
        </w:rPr>
        <w:t>e</w:t>
      </w:r>
      <w:r w:rsidRPr="00D5594B">
        <w:rPr>
          <w:spacing w:val="-9"/>
          <w:sz w:val="24"/>
          <w:szCs w:val="24"/>
        </w:rPr>
        <w:t>m</w:t>
      </w:r>
      <w:r w:rsidRPr="00D5594B">
        <w:rPr>
          <w:spacing w:val="9"/>
          <w:sz w:val="24"/>
          <w:szCs w:val="24"/>
        </w:rPr>
        <w:t>o</w:t>
      </w:r>
      <w:r w:rsidRPr="00D5594B">
        <w:rPr>
          <w:sz w:val="24"/>
          <w:szCs w:val="24"/>
        </w:rPr>
        <w:t>n</w:t>
      </w:r>
      <w:r w:rsidRPr="00D5594B">
        <w:rPr>
          <w:spacing w:val="-2"/>
          <w:sz w:val="24"/>
          <w:szCs w:val="24"/>
        </w:rPr>
        <w:t>s</w:t>
      </w:r>
      <w:r w:rsidRPr="00D5594B">
        <w:rPr>
          <w:spacing w:val="5"/>
          <w:sz w:val="24"/>
          <w:szCs w:val="24"/>
        </w:rPr>
        <w:t>t</w:t>
      </w:r>
      <w:r w:rsidRPr="00D5594B">
        <w:rPr>
          <w:spacing w:val="1"/>
          <w:sz w:val="24"/>
          <w:szCs w:val="24"/>
        </w:rPr>
        <w:t>r</w:t>
      </w:r>
      <w:r w:rsidRPr="00D5594B">
        <w:rPr>
          <w:spacing w:val="-1"/>
          <w:sz w:val="24"/>
          <w:szCs w:val="24"/>
        </w:rPr>
        <w:t>a</w:t>
      </w:r>
      <w:r w:rsidRPr="00D5594B">
        <w:rPr>
          <w:spacing w:val="2"/>
          <w:sz w:val="24"/>
          <w:szCs w:val="24"/>
        </w:rPr>
        <w:t>s</w:t>
      </w:r>
      <w:r w:rsidRPr="00D5594B">
        <w:rPr>
          <w:sz w:val="24"/>
          <w:szCs w:val="24"/>
        </w:rPr>
        <w:t>i</w:t>
      </w:r>
    </w:p>
    <w:p w:rsidR="00B556DE" w:rsidRPr="00D5594B" w:rsidRDefault="00B556DE" w:rsidP="00D5594B">
      <w:pPr>
        <w:pStyle w:val="ListParagraph"/>
        <w:numPr>
          <w:ilvl w:val="0"/>
          <w:numId w:val="31"/>
        </w:numPr>
        <w:spacing w:line="260" w:lineRule="exact"/>
        <w:ind w:right="-36"/>
        <w:rPr>
          <w:sz w:val="24"/>
          <w:szCs w:val="24"/>
        </w:rPr>
      </w:pPr>
      <w:r w:rsidRPr="00D5594B">
        <w:rPr>
          <w:spacing w:val="1"/>
          <w:sz w:val="24"/>
          <w:szCs w:val="24"/>
        </w:rPr>
        <w:t>P</w:t>
      </w:r>
      <w:r w:rsidRPr="00D5594B">
        <w:rPr>
          <w:spacing w:val="-1"/>
          <w:sz w:val="24"/>
          <w:szCs w:val="24"/>
        </w:rPr>
        <w:t>e</w:t>
      </w:r>
      <w:r w:rsidRPr="00D5594B">
        <w:rPr>
          <w:spacing w:val="-5"/>
          <w:sz w:val="24"/>
          <w:szCs w:val="24"/>
        </w:rPr>
        <w:t>n</w:t>
      </w:r>
      <w:r w:rsidRPr="00D5594B">
        <w:rPr>
          <w:sz w:val="24"/>
          <w:szCs w:val="24"/>
        </w:rPr>
        <w:t>d</w:t>
      </w:r>
      <w:r w:rsidRPr="00D5594B">
        <w:rPr>
          <w:spacing w:val="4"/>
          <w:sz w:val="24"/>
          <w:szCs w:val="24"/>
        </w:rPr>
        <w:t>a</w:t>
      </w:r>
      <w:r w:rsidRPr="00D5594B">
        <w:rPr>
          <w:spacing w:val="-4"/>
          <w:sz w:val="24"/>
          <w:szCs w:val="24"/>
        </w:rPr>
        <w:t>m</w:t>
      </w:r>
      <w:r w:rsidRPr="00D5594B">
        <w:rPr>
          <w:spacing w:val="5"/>
          <w:sz w:val="24"/>
          <w:szCs w:val="24"/>
        </w:rPr>
        <w:t>p</w:t>
      </w:r>
      <w:r w:rsidRPr="00D5594B">
        <w:rPr>
          <w:spacing w:val="-4"/>
          <w:sz w:val="24"/>
          <w:szCs w:val="24"/>
        </w:rPr>
        <w:t>i</w:t>
      </w:r>
      <w:r w:rsidRPr="00D5594B">
        <w:rPr>
          <w:sz w:val="24"/>
          <w:szCs w:val="24"/>
        </w:rPr>
        <w:t>ng</w:t>
      </w:r>
      <w:r w:rsidRPr="00D5594B">
        <w:rPr>
          <w:spacing w:val="4"/>
          <w:sz w:val="24"/>
          <w:szCs w:val="24"/>
        </w:rPr>
        <w:t>a</w:t>
      </w:r>
      <w:r w:rsidRPr="00D5594B">
        <w:rPr>
          <w:sz w:val="24"/>
          <w:szCs w:val="24"/>
        </w:rPr>
        <w:t>n</w:t>
      </w:r>
    </w:p>
    <w:p w:rsidR="00B556DE" w:rsidRDefault="00D5594B" w:rsidP="00B556DE">
      <w:pPr>
        <w:spacing w:line="260" w:lineRule="exact"/>
        <w:ind w:left="100"/>
        <w:rPr>
          <w:sz w:val="24"/>
          <w:szCs w:val="24"/>
        </w:rPr>
      </w:pPr>
      <w:r>
        <w:rPr>
          <w:sz w:val="24"/>
          <w:szCs w:val="24"/>
        </w:rPr>
        <w:t xml:space="preserve"> </w:t>
      </w:r>
    </w:p>
    <w:p w:rsidR="00D5594B" w:rsidRPr="00F739FF" w:rsidRDefault="00D5594B" w:rsidP="00D5594B">
      <w:pPr>
        <w:spacing w:line="260" w:lineRule="exact"/>
        <w:ind w:left="20" w:right="-36"/>
        <w:jc w:val="center"/>
        <w:rPr>
          <w:b/>
          <w:spacing w:val="1"/>
          <w:sz w:val="24"/>
          <w:szCs w:val="24"/>
        </w:rPr>
      </w:pPr>
      <w:r>
        <w:rPr>
          <w:b/>
          <w:spacing w:val="1"/>
          <w:sz w:val="24"/>
          <w:szCs w:val="24"/>
        </w:rPr>
        <w:t>BAB V</w:t>
      </w:r>
    </w:p>
    <w:p w:rsidR="00A052B6" w:rsidRDefault="00D5594B" w:rsidP="00D5594B">
      <w:pPr>
        <w:spacing w:line="260" w:lineRule="exact"/>
        <w:ind w:left="20" w:right="-36"/>
        <w:jc w:val="center"/>
        <w:rPr>
          <w:b/>
          <w:spacing w:val="1"/>
          <w:sz w:val="24"/>
          <w:szCs w:val="24"/>
        </w:rPr>
      </w:pPr>
      <w:r>
        <w:rPr>
          <w:b/>
          <w:spacing w:val="1"/>
          <w:sz w:val="24"/>
          <w:szCs w:val="24"/>
        </w:rPr>
        <w:t>PEDOMAN DASAR</w:t>
      </w:r>
    </w:p>
    <w:p w:rsidR="00D5594B" w:rsidRPr="00D5594B" w:rsidRDefault="00D5594B" w:rsidP="00D5594B">
      <w:pPr>
        <w:spacing w:line="260" w:lineRule="exact"/>
        <w:ind w:left="20" w:right="-36"/>
        <w:rPr>
          <w:spacing w:val="1"/>
          <w:sz w:val="24"/>
          <w:szCs w:val="24"/>
        </w:rPr>
      </w:pPr>
      <w:r>
        <w:rPr>
          <w:spacing w:val="1"/>
          <w:sz w:val="24"/>
          <w:szCs w:val="24"/>
        </w:rPr>
        <w:t>Latihan Basic ini dibagi dalam lima tahap, yaitu:</w:t>
      </w:r>
    </w:p>
    <w:p w:rsidR="00B556DE" w:rsidRDefault="00B556DE" w:rsidP="00B556DE">
      <w:pPr>
        <w:tabs>
          <w:tab w:val="left" w:pos="7342"/>
          <w:tab w:val="left" w:pos="7513"/>
        </w:tabs>
        <w:spacing w:line="260" w:lineRule="exact"/>
        <w:rPr>
          <w:sz w:val="24"/>
          <w:szCs w:val="24"/>
        </w:rPr>
      </w:pPr>
    </w:p>
    <w:p w:rsidR="00D5594B" w:rsidRDefault="00B556DE" w:rsidP="00D5594B">
      <w:pPr>
        <w:pStyle w:val="ListParagraph"/>
        <w:numPr>
          <w:ilvl w:val="0"/>
          <w:numId w:val="33"/>
        </w:numPr>
        <w:spacing w:line="260" w:lineRule="exact"/>
        <w:ind w:left="567" w:hanging="425"/>
        <w:rPr>
          <w:sz w:val="24"/>
          <w:szCs w:val="24"/>
        </w:rPr>
      </w:pPr>
      <w:r w:rsidRPr="00D5594B">
        <w:rPr>
          <w:spacing w:val="2"/>
          <w:sz w:val="24"/>
          <w:szCs w:val="24"/>
        </w:rPr>
        <w:t>T</w:t>
      </w:r>
      <w:r w:rsidRPr="00D5594B">
        <w:rPr>
          <w:spacing w:val="-1"/>
          <w:sz w:val="24"/>
          <w:szCs w:val="24"/>
        </w:rPr>
        <w:t>ec</w:t>
      </w:r>
      <w:r w:rsidRPr="00D5594B">
        <w:rPr>
          <w:sz w:val="24"/>
          <w:szCs w:val="24"/>
        </w:rPr>
        <w:t>hn</w:t>
      </w:r>
      <w:r w:rsidRPr="00D5594B">
        <w:rPr>
          <w:spacing w:val="-4"/>
          <w:sz w:val="24"/>
          <w:szCs w:val="24"/>
        </w:rPr>
        <w:t>i</w:t>
      </w:r>
      <w:r w:rsidRPr="00D5594B">
        <w:rPr>
          <w:spacing w:val="-1"/>
          <w:sz w:val="24"/>
          <w:szCs w:val="24"/>
        </w:rPr>
        <w:t>c</w:t>
      </w:r>
      <w:r w:rsidRPr="00D5594B">
        <w:rPr>
          <w:spacing w:val="4"/>
          <w:sz w:val="24"/>
          <w:szCs w:val="24"/>
        </w:rPr>
        <w:t>a</w:t>
      </w:r>
      <w:r w:rsidRPr="00D5594B">
        <w:rPr>
          <w:sz w:val="24"/>
          <w:szCs w:val="24"/>
        </w:rPr>
        <w:t>l</w:t>
      </w:r>
      <w:r w:rsidRPr="00D5594B">
        <w:rPr>
          <w:spacing w:val="-2"/>
          <w:sz w:val="24"/>
          <w:szCs w:val="24"/>
        </w:rPr>
        <w:t xml:space="preserve"> M</w:t>
      </w:r>
      <w:r w:rsidRPr="00D5594B">
        <w:rPr>
          <w:spacing w:val="-1"/>
          <w:sz w:val="24"/>
          <w:szCs w:val="24"/>
        </w:rPr>
        <w:t>ee</w:t>
      </w:r>
      <w:r w:rsidRPr="00D5594B">
        <w:rPr>
          <w:spacing w:val="10"/>
          <w:sz w:val="24"/>
          <w:szCs w:val="24"/>
        </w:rPr>
        <w:t>t</w:t>
      </w:r>
      <w:r w:rsidRPr="00D5594B">
        <w:rPr>
          <w:spacing w:val="-4"/>
          <w:sz w:val="24"/>
          <w:szCs w:val="24"/>
        </w:rPr>
        <w:t>i</w:t>
      </w:r>
      <w:r w:rsidRPr="00D5594B">
        <w:rPr>
          <w:spacing w:val="-5"/>
          <w:sz w:val="24"/>
          <w:szCs w:val="24"/>
        </w:rPr>
        <w:t>n</w:t>
      </w:r>
      <w:r w:rsidRPr="00D5594B">
        <w:rPr>
          <w:sz w:val="24"/>
          <w:szCs w:val="24"/>
        </w:rPr>
        <w:t>g</w:t>
      </w:r>
    </w:p>
    <w:p w:rsidR="00D5594B" w:rsidRDefault="00B556DE" w:rsidP="00D5594B">
      <w:pPr>
        <w:pStyle w:val="ListParagraph"/>
        <w:numPr>
          <w:ilvl w:val="0"/>
          <w:numId w:val="33"/>
        </w:numPr>
        <w:spacing w:line="260" w:lineRule="exact"/>
        <w:ind w:left="567" w:hanging="425"/>
        <w:rPr>
          <w:sz w:val="24"/>
          <w:szCs w:val="24"/>
        </w:rPr>
      </w:pPr>
      <w:r w:rsidRPr="00D5594B">
        <w:rPr>
          <w:spacing w:val="-2"/>
          <w:sz w:val="24"/>
          <w:szCs w:val="24"/>
        </w:rPr>
        <w:t>M</w:t>
      </w:r>
      <w:r w:rsidRPr="00D5594B">
        <w:rPr>
          <w:spacing w:val="-1"/>
          <w:sz w:val="24"/>
          <w:szCs w:val="24"/>
        </w:rPr>
        <w:t>a</w:t>
      </w:r>
      <w:r w:rsidRPr="00D5594B">
        <w:rPr>
          <w:spacing w:val="5"/>
          <w:sz w:val="24"/>
          <w:szCs w:val="24"/>
        </w:rPr>
        <w:t>t</w:t>
      </w:r>
      <w:r w:rsidRPr="00D5594B">
        <w:rPr>
          <w:spacing w:val="-1"/>
          <w:sz w:val="24"/>
          <w:szCs w:val="24"/>
        </w:rPr>
        <w:t>e</w:t>
      </w:r>
      <w:r w:rsidRPr="00D5594B">
        <w:rPr>
          <w:spacing w:val="1"/>
          <w:sz w:val="24"/>
          <w:szCs w:val="24"/>
        </w:rPr>
        <w:t>r</w:t>
      </w:r>
      <w:r w:rsidRPr="00D5594B">
        <w:rPr>
          <w:sz w:val="24"/>
          <w:szCs w:val="24"/>
        </w:rPr>
        <w:t xml:space="preserve">i </w:t>
      </w:r>
    </w:p>
    <w:p w:rsidR="00D5594B" w:rsidRDefault="00B556DE" w:rsidP="00D5594B">
      <w:pPr>
        <w:pStyle w:val="ListParagraph"/>
        <w:numPr>
          <w:ilvl w:val="0"/>
          <w:numId w:val="33"/>
        </w:numPr>
        <w:spacing w:line="260" w:lineRule="exact"/>
        <w:ind w:left="567" w:hanging="425"/>
        <w:rPr>
          <w:sz w:val="24"/>
          <w:szCs w:val="24"/>
        </w:rPr>
      </w:pPr>
      <w:r w:rsidRPr="00D5594B">
        <w:rPr>
          <w:sz w:val="24"/>
          <w:szCs w:val="24"/>
        </w:rPr>
        <w:t>O</w:t>
      </w:r>
      <w:r w:rsidRPr="00D5594B">
        <w:rPr>
          <w:spacing w:val="6"/>
          <w:sz w:val="24"/>
          <w:szCs w:val="24"/>
        </w:rPr>
        <w:t>r</w:t>
      </w:r>
      <w:r w:rsidRPr="00D5594B">
        <w:rPr>
          <w:spacing w:val="-9"/>
          <w:sz w:val="24"/>
          <w:szCs w:val="24"/>
        </w:rPr>
        <w:t>i</w:t>
      </w:r>
      <w:r w:rsidRPr="00D5594B">
        <w:rPr>
          <w:spacing w:val="4"/>
          <w:sz w:val="24"/>
          <w:szCs w:val="24"/>
        </w:rPr>
        <w:t>e</w:t>
      </w:r>
      <w:r w:rsidRPr="00D5594B">
        <w:rPr>
          <w:spacing w:val="-5"/>
          <w:sz w:val="24"/>
          <w:szCs w:val="24"/>
        </w:rPr>
        <w:t>n</w:t>
      </w:r>
      <w:r w:rsidRPr="00D5594B">
        <w:rPr>
          <w:spacing w:val="5"/>
          <w:sz w:val="24"/>
          <w:szCs w:val="24"/>
        </w:rPr>
        <w:t>t</w:t>
      </w:r>
      <w:r w:rsidRPr="00D5594B">
        <w:rPr>
          <w:spacing w:val="-1"/>
          <w:sz w:val="24"/>
          <w:szCs w:val="24"/>
        </w:rPr>
        <w:t>a</w:t>
      </w:r>
      <w:r w:rsidRPr="00D5594B">
        <w:rPr>
          <w:spacing w:val="2"/>
          <w:sz w:val="24"/>
          <w:szCs w:val="24"/>
        </w:rPr>
        <w:t>s</w:t>
      </w:r>
      <w:r w:rsidRPr="00D5594B">
        <w:rPr>
          <w:sz w:val="24"/>
          <w:szCs w:val="24"/>
        </w:rPr>
        <w:t xml:space="preserve">i </w:t>
      </w:r>
    </w:p>
    <w:p w:rsidR="00D5594B" w:rsidRDefault="00B556DE" w:rsidP="00D5594B">
      <w:pPr>
        <w:pStyle w:val="ListParagraph"/>
        <w:numPr>
          <w:ilvl w:val="0"/>
          <w:numId w:val="33"/>
        </w:numPr>
        <w:spacing w:line="260" w:lineRule="exact"/>
        <w:ind w:left="567" w:hanging="425"/>
        <w:rPr>
          <w:sz w:val="24"/>
          <w:szCs w:val="24"/>
        </w:rPr>
      </w:pPr>
      <w:r w:rsidRPr="00D5594B">
        <w:rPr>
          <w:spacing w:val="1"/>
          <w:sz w:val="24"/>
          <w:szCs w:val="24"/>
        </w:rPr>
        <w:t>P</w:t>
      </w:r>
      <w:r w:rsidRPr="00D5594B">
        <w:rPr>
          <w:spacing w:val="-1"/>
          <w:sz w:val="24"/>
          <w:szCs w:val="24"/>
        </w:rPr>
        <w:t>e</w:t>
      </w:r>
      <w:r w:rsidRPr="00D5594B">
        <w:rPr>
          <w:spacing w:val="-5"/>
          <w:sz w:val="24"/>
          <w:szCs w:val="24"/>
        </w:rPr>
        <w:t>n</w:t>
      </w:r>
      <w:r w:rsidRPr="00D5594B">
        <w:rPr>
          <w:sz w:val="24"/>
          <w:szCs w:val="24"/>
        </w:rPr>
        <w:t>d</w:t>
      </w:r>
      <w:r w:rsidRPr="00D5594B">
        <w:rPr>
          <w:spacing w:val="4"/>
          <w:sz w:val="24"/>
          <w:szCs w:val="24"/>
        </w:rPr>
        <w:t>a</w:t>
      </w:r>
      <w:r w:rsidRPr="00D5594B">
        <w:rPr>
          <w:spacing w:val="-4"/>
          <w:sz w:val="24"/>
          <w:szCs w:val="24"/>
        </w:rPr>
        <w:t>m</w:t>
      </w:r>
      <w:r w:rsidRPr="00D5594B">
        <w:rPr>
          <w:spacing w:val="5"/>
          <w:sz w:val="24"/>
          <w:szCs w:val="24"/>
        </w:rPr>
        <w:t>p</w:t>
      </w:r>
      <w:r w:rsidRPr="00D5594B">
        <w:rPr>
          <w:spacing w:val="-4"/>
          <w:sz w:val="24"/>
          <w:szCs w:val="24"/>
        </w:rPr>
        <w:t>i</w:t>
      </w:r>
      <w:r w:rsidRPr="00D5594B">
        <w:rPr>
          <w:sz w:val="24"/>
          <w:szCs w:val="24"/>
        </w:rPr>
        <w:t>ng</w:t>
      </w:r>
      <w:r w:rsidRPr="00D5594B">
        <w:rPr>
          <w:spacing w:val="4"/>
          <w:sz w:val="24"/>
          <w:szCs w:val="24"/>
        </w:rPr>
        <w:t>a</w:t>
      </w:r>
      <w:r w:rsidRPr="00D5594B">
        <w:rPr>
          <w:sz w:val="24"/>
          <w:szCs w:val="24"/>
        </w:rPr>
        <w:t>n</w:t>
      </w:r>
    </w:p>
    <w:p w:rsidR="00B556DE" w:rsidRPr="00D5594B" w:rsidRDefault="00B556DE" w:rsidP="00D5594B">
      <w:pPr>
        <w:pStyle w:val="ListParagraph"/>
        <w:numPr>
          <w:ilvl w:val="0"/>
          <w:numId w:val="33"/>
        </w:numPr>
        <w:spacing w:line="260" w:lineRule="exact"/>
        <w:ind w:left="567" w:hanging="425"/>
        <w:rPr>
          <w:sz w:val="24"/>
          <w:szCs w:val="24"/>
        </w:rPr>
      </w:pPr>
      <w:r w:rsidRPr="00D5594B">
        <w:rPr>
          <w:spacing w:val="-2"/>
          <w:sz w:val="24"/>
          <w:szCs w:val="24"/>
        </w:rPr>
        <w:t>R</w:t>
      </w:r>
      <w:r w:rsidRPr="00D5594B">
        <w:rPr>
          <w:spacing w:val="4"/>
          <w:sz w:val="24"/>
          <w:szCs w:val="24"/>
        </w:rPr>
        <w:t>e</w:t>
      </w:r>
      <w:r w:rsidRPr="00D5594B">
        <w:rPr>
          <w:spacing w:val="-5"/>
          <w:sz w:val="24"/>
          <w:szCs w:val="24"/>
        </w:rPr>
        <w:t>n</w:t>
      </w:r>
      <w:r w:rsidRPr="00D5594B">
        <w:rPr>
          <w:spacing w:val="-1"/>
          <w:sz w:val="24"/>
          <w:szCs w:val="24"/>
        </w:rPr>
        <w:t>c</w:t>
      </w:r>
      <w:r w:rsidRPr="00D5594B">
        <w:rPr>
          <w:spacing w:val="4"/>
          <w:sz w:val="24"/>
          <w:szCs w:val="24"/>
        </w:rPr>
        <w:t>a</w:t>
      </w:r>
      <w:r w:rsidRPr="00D5594B">
        <w:rPr>
          <w:spacing w:val="-5"/>
          <w:sz w:val="24"/>
          <w:szCs w:val="24"/>
        </w:rPr>
        <w:t>n</w:t>
      </w:r>
      <w:r w:rsidRPr="00D5594B">
        <w:rPr>
          <w:sz w:val="24"/>
          <w:szCs w:val="24"/>
        </w:rPr>
        <w:t>a</w:t>
      </w:r>
      <w:r w:rsidRPr="00D5594B">
        <w:rPr>
          <w:spacing w:val="1"/>
          <w:sz w:val="24"/>
          <w:szCs w:val="24"/>
        </w:rPr>
        <w:t xml:space="preserve"> </w:t>
      </w:r>
      <w:r w:rsidRPr="00D5594B">
        <w:rPr>
          <w:spacing w:val="7"/>
          <w:sz w:val="24"/>
          <w:szCs w:val="24"/>
        </w:rPr>
        <w:t>T</w:t>
      </w:r>
      <w:r w:rsidRPr="00D5594B">
        <w:rPr>
          <w:spacing w:val="-4"/>
          <w:sz w:val="24"/>
          <w:szCs w:val="24"/>
        </w:rPr>
        <w:t>i</w:t>
      </w:r>
      <w:r w:rsidRPr="00D5594B">
        <w:rPr>
          <w:spacing w:val="-5"/>
          <w:sz w:val="24"/>
          <w:szCs w:val="24"/>
        </w:rPr>
        <w:t>n</w:t>
      </w:r>
      <w:r w:rsidRPr="00D5594B">
        <w:rPr>
          <w:sz w:val="24"/>
          <w:szCs w:val="24"/>
        </w:rPr>
        <w:t>d</w:t>
      </w:r>
      <w:r w:rsidRPr="00D5594B">
        <w:rPr>
          <w:spacing w:val="-1"/>
          <w:sz w:val="24"/>
          <w:szCs w:val="24"/>
        </w:rPr>
        <w:t>a</w:t>
      </w:r>
      <w:r w:rsidRPr="00D5594B">
        <w:rPr>
          <w:sz w:val="24"/>
          <w:szCs w:val="24"/>
        </w:rPr>
        <w:t>k</w:t>
      </w:r>
      <w:r w:rsidRPr="00D5594B">
        <w:rPr>
          <w:spacing w:val="2"/>
          <w:sz w:val="24"/>
          <w:szCs w:val="24"/>
        </w:rPr>
        <w:t xml:space="preserve"> </w:t>
      </w:r>
      <w:r w:rsidRPr="00D5594B">
        <w:rPr>
          <w:spacing w:val="-3"/>
          <w:sz w:val="24"/>
          <w:szCs w:val="24"/>
        </w:rPr>
        <w:t>L</w:t>
      </w:r>
      <w:r w:rsidRPr="00D5594B">
        <w:rPr>
          <w:spacing w:val="4"/>
          <w:sz w:val="24"/>
          <w:szCs w:val="24"/>
        </w:rPr>
        <w:t>a</w:t>
      </w:r>
      <w:r w:rsidRPr="00D5594B">
        <w:rPr>
          <w:sz w:val="24"/>
          <w:szCs w:val="24"/>
        </w:rPr>
        <w:t>n</w:t>
      </w:r>
      <w:r w:rsidRPr="00D5594B">
        <w:rPr>
          <w:spacing w:val="-4"/>
          <w:sz w:val="24"/>
          <w:szCs w:val="24"/>
        </w:rPr>
        <w:t>j</w:t>
      </w:r>
      <w:r w:rsidRPr="00D5594B">
        <w:rPr>
          <w:sz w:val="24"/>
          <w:szCs w:val="24"/>
        </w:rPr>
        <w:t>ut</w:t>
      </w:r>
      <w:r w:rsidRPr="00D5594B">
        <w:rPr>
          <w:spacing w:val="7"/>
          <w:sz w:val="24"/>
          <w:szCs w:val="24"/>
        </w:rPr>
        <w:t xml:space="preserve"> </w:t>
      </w:r>
      <w:r w:rsidRPr="00D5594B">
        <w:rPr>
          <w:spacing w:val="1"/>
          <w:sz w:val="24"/>
          <w:szCs w:val="24"/>
        </w:rPr>
        <w:t>(</w:t>
      </w:r>
      <w:r w:rsidRPr="00D5594B">
        <w:rPr>
          <w:spacing w:val="-2"/>
          <w:sz w:val="24"/>
          <w:szCs w:val="24"/>
        </w:rPr>
        <w:t>R</w:t>
      </w:r>
      <w:r w:rsidRPr="00D5594B">
        <w:rPr>
          <w:spacing w:val="2"/>
          <w:sz w:val="24"/>
          <w:szCs w:val="24"/>
        </w:rPr>
        <w:t>T</w:t>
      </w:r>
      <w:r w:rsidRPr="00D5594B">
        <w:rPr>
          <w:spacing w:val="-3"/>
          <w:sz w:val="24"/>
          <w:szCs w:val="24"/>
        </w:rPr>
        <w:t>L</w:t>
      </w:r>
      <w:r w:rsidRPr="00D5594B">
        <w:rPr>
          <w:sz w:val="24"/>
          <w:szCs w:val="24"/>
        </w:rPr>
        <w:t>)</w:t>
      </w:r>
    </w:p>
    <w:p w:rsidR="00B556DE" w:rsidRDefault="00B556DE" w:rsidP="00B556DE">
      <w:pPr>
        <w:tabs>
          <w:tab w:val="left" w:pos="7342"/>
          <w:tab w:val="left" w:pos="7513"/>
        </w:tabs>
        <w:spacing w:line="260" w:lineRule="exact"/>
        <w:rPr>
          <w:sz w:val="24"/>
          <w:szCs w:val="24"/>
        </w:rPr>
        <w:sectPr w:rsidR="00B556DE" w:rsidSect="00F739FF">
          <w:headerReference w:type="default" r:id="rId23"/>
          <w:footerReference w:type="default" r:id="rId24"/>
          <w:pgSz w:w="12240" w:h="18720"/>
          <w:pgMar w:top="1820" w:right="1321" w:bottom="278" w:left="1338" w:header="1463" w:footer="1477" w:gutter="0"/>
          <w:cols w:space="720"/>
        </w:sectPr>
      </w:pPr>
    </w:p>
    <w:p w:rsidR="00E16CF6" w:rsidRDefault="007019C9">
      <w:pPr>
        <w:spacing w:before="66"/>
        <w:ind w:left="4379" w:right="4400"/>
        <w:jc w:val="center"/>
        <w:rPr>
          <w:sz w:val="24"/>
          <w:szCs w:val="24"/>
        </w:rPr>
      </w:pPr>
      <w:r>
        <w:rPr>
          <w:b/>
          <w:spacing w:val="-3"/>
          <w:sz w:val="24"/>
          <w:szCs w:val="24"/>
        </w:rPr>
        <w:lastRenderedPageBreak/>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7</w:t>
      </w:r>
    </w:p>
    <w:p w:rsidR="00E16CF6" w:rsidRDefault="007019C9">
      <w:pPr>
        <w:spacing w:line="260" w:lineRule="exact"/>
        <w:ind w:left="3990" w:right="4012"/>
        <w:jc w:val="center"/>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p w:rsidR="00E16CF6" w:rsidRDefault="007019C9">
      <w:pPr>
        <w:spacing w:line="260" w:lineRule="exact"/>
        <w:ind w:left="100"/>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Pr>
          <w:spacing w:val="3"/>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rsidR="00E16CF6" w:rsidRDefault="007019C9">
      <w:pPr>
        <w:spacing w:line="260" w:lineRule="exact"/>
        <w:ind w:left="3736" w:right="3755"/>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rsidR="00E16CF6" w:rsidRDefault="007019C9">
      <w:pPr>
        <w:spacing w:before="2" w:line="260" w:lineRule="exact"/>
        <w:ind w:left="100" w:right="82"/>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7"/>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22"/>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1"/>
          <w:sz w:val="24"/>
          <w:szCs w:val="24"/>
        </w:rPr>
        <w:t xml:space="preserve"> </w:t>
      </w:r>
      <w:r>
        <w:rPr>
          <w:sz w:val="24"/>
          <w:szCs w:val="24"/>
        </w:rPr>
        <w:t>m</w:t>
      </w:r>
      <w:r>
        <w:rPr>
          <w:spacing w:val="-4"/>
          <w:sz w:val="24"/>
          <w:szCs w:val="24"/>
        </w:rPr>
        <w:t>i</w:t>
      </w:r>
      <w:r>
        <w:rPr>
          <w:spacing w:val="5"/>
          <w:sz w:val="24"/>
          <w:szCs w:val="24"/>
        </w:rPr>
        <w:t>n</w:t>
      </w:r>
      <w:r>
        <w:rPr>
          <w:sz w:val="24"/>
          <w:szCs w:val="24"/>
        </w:rPr>
        <w:t>i</w:t>
      </w:r>
      <w:r>
        <w:rPr>
          <w:spacing w:val="-4"/>
          <w:sz w:val="24"/>
          <w:szCs w:val="24"/>
        </w:rPr>
        <w:t>m</w:t>
      </w:r>
      <w:r>
        <w:rPr>
          <w:spacing w:val="4"/>
          <w:sz w:val="24"/>
          <w:szCs w:val="24"/>
        </w:rPr>
        <w:t>a</w:t>
      </w:r>
      <w:r>
        <w:rPr>
          <w:sz w:val="24"/>
          <w:szCs w:val="24"/>
        </w:rPr>
        <w:t>l</w:t>
      </w:r>
      <w:r>
        <w:rPr>
          <w:spacing w:val="17"/>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12"/>
          <w:sz w:val="24"/>
          <w:szCs w:val="24"/>
        </w:rPr>
        <w:t xml:space="preserve"> </w:t>
      </w:r>
      <w:r>
        <w:rPr>
          <w:sz w:val="24"/>
          <w:szCs w:val="24"/>
        </w:rPr>
        <w:t>d</w:t>
      </w:r>
      <w:r>
        <w:rPr>
          <w:spacing w:val="4"/>
          <w:sz w:val="24"/>
          <w:szCs w:val="24"/>
        </w:rPr>
        <w:t>a</w:t>
      </w:r>
      <w:r>
        <w:rPr>
          <w:sz w:val="24"/>
          <w:szCs w:val="24"/>
        </w:rPr>
        <w:t>l</w:t>
      </w:r>
      <w:r>
        <w:rPr>
          <w:spacing w:val="4"/>
          <w:sz w:val="24"/>
          <w:szCs w:val="24"/>
        </w:rPr>
        <w:t>a</w:t>
      </w:r>
      <w:r>
        <w:rPr>
          <w:sz w:val="24"/>
          <w:szCs w:val="24"/>
        </w:rPr>
        <w:t>m</w:t>
      </w:r>
      <w:r>
        <w:rPr>
          <w:spacing w:val="12"/>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20"/>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5"/>
          <w:sz w:val="24"/>
          <w:szCs w:val="24"/>
        </w:rPr>
        <w:t>s</w:t>
      </w:r>
      <w:r>
        <w:rPr>
          <w:spacing w:val="4"/>
          <w:sz w:val="24"/>
          <w:szCs w:val="24"/>
        </w:rPr>
        <w:t>a</w:t>
      </w:r>
      <w:r>
        <w:rPr>
          <w:sz w:val="24"/>
          <w:szCs w:val="24"/>
        </w:rPr>
        <w:t>n</w:t>
      </w:r>
      <w:r>
        <w:rPr>
          <w:spacing w:val="17"/>
          <w:sz w:val="24"/>
          <w:szCs w:val="24"/>
        </w:rPr>
        <w:t xml:space="preserve"> </w:t>
      </w:r>
      <w:r>
        <w:rPr>
          <w:spacing w:val="5"/>
          <w:sz w:val="24"/>
          <w:szCs w:val="24"/>
        </w:rPr>
        <w:t>d</w:t>
      </w:r>
      <w:r>
        <w:rPr>
          <w:sz w:val="24"/>
          <w:szCs w:val="24"/>
        </w:rPr>
        <w:t>i</w:t>
      </w:r>
      <w:r>
        <w:rPr>
          <w:spacing w:val="17"/>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3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w:t>
      </w:r>
    </w:p>
    <w:p w:rsidR="00E16CF6" w:rsidRDefault="00E16CF6">
      <w:pPr>
        <w:spacing w:before="18" w:line="260" w:lineRule="exact"/>
        <w:rPr>
          <w:sz w:val="26"/>
          <w:szCs w:val="26"/>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rsidR="00E16CF6" w:rsidRDefault="007019C9">
      <w:pPr>
        <w:spacing w:before="2"/>
        <w:ind w:left="4365" w:right="4386"/>
        <w:jc w:val="center"/>
        <w:rPr>
          <w:sz w:val="24"/>
          <w:szCs w:val="24"/>
        </w:rPr>
      </w:pPr>
      <w:r>
        <w:rPr>
          <w:b/>
          <w:spacing w:val="-3"/>
          <w:sz w:val="24"/>
          <w:szCs w:val="24"/>
        </w:rPr>
        <w:t>P</w:t>
      </w:r>
      <w:r>
        <w:rPr>
          <w:b/>
          <w:spacing w:val="-1"/>
          <w:sz w:val="24"/>
          <w:szCs w:val="24"/>
        </w:rPr>
        <w:t>e</w:t>
      </w:r>
      <w:r>
        <w:rPr>
          <w:b/>
          <w:spacing w:val="-2"/>
          <w:sz w:val="24"/>
          <w:szCs w:val="24"/>
        </w:rPr>
        <w:t>s</w:t>
      </w:r>
      <w:r>
        <w:rPr>
          <w:b/>
          <w:spacing w:val="4"/>
          <w:sz w:val="24"/>
          <w:szCs w:val="24"/>
        </w:rPr>
        <w:t>e</w:t>
      </w:r>
      <w:r>
        <w:rPr>
          <w:b/>
          <w:spacing w:val="-6"/>
          <w:sz w:val="24"/>
          <w:szCs w:val="24"/>
        </w:rPr>
        <w:t>r</w:t>
      </w:r>
      <w:r>
        <w:rPr>
          <w:b/>
          <w:spacing w:val="1"/>
          <w:sz w:val="24"/>
          <w:szCs w:val="24"/>
        </w:rPr>
        <w:t>t</w:t>
      </w:r>
      <w:r>
        <w:rPr>
          <w:b/>
          <w:sz w:val="24"/>
          <w:szCs w:val="24"/>
        </w:rPr>
        <w:t>a</w:t>
      </w:r>
    </w:p>
    <w:p w:rsidR="00E16CF6" w:rsidRDefault="007019C9">
      <w:pPr>
        <w:spacing w:line="260" w:lineRule="exact"/>
        <w:ind w:left="62" w:right="82"/>
        <w:jc w:val="center"/>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Pr>
          <w:spacing w:val="-3"/>
          <w:sz w:val="24"/>
          <w:szCs w:val="24"/>
        </w:rPr>
        <w:t>L</w:t>
      </w:r>
      <w:r>
        <w:rPr>
          <w:spacing w:val="-1"/>
          <w:sz w:val="24"/>
          <w:szCs w:val="24"/>
        </w:rPr>
        <w:t>a</w:t>
      </w:r>
      <w:r>
        <w:rPr>
          <w:spacing w:val="5"/>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Pr</w:t>
      </w:r>
      <w:r>
        <w:rPr>
          <w:spacing w:val="-1"/>
          <w:sz w:val="24"/>
          <w:szCs w:val="24"/>
        </w:rPr>
        <w:t>a</w:t>
      </w:r>
      <w:r>
        <w:rPr>
          <w:spacing w:val="-9"/>
          <w:sz w:val="24"/>
          <w:szCs w:val="24"/>
        </w:rPr>
        <w:t>m</w:t>
      </w:r>
      <w:r>
        <w:rPr>
          <w:sz w:val="24"/>
          <w:szCs w:val="24"/>
        </w:rPr>
        <w:t>uka</w:t>
      </w:r>
      <w:r>
        <w:rPr>
          <w:spacing w:val="1"/>
          <w:sz w:val="24"/>
          <w:szCs w:val="24"/>
        </w:rPr>
        <w:t xml:space="preserve"> 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2"/>
          <w:sz w:val="24"/>
          <w:szCs w:val="24"/>
        </w:rPr>
        <w:t xml:space="preserve"> </w:t>
      </w:r>
      <w:r>
        <w:rPr>
          <w:spacing w:val="3"/>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Gugus D</w:t>
      </w:r>
      <w:r>
        <w:rPr>
          <w:spacing w:val="-1"/>
          <w:sz w:val="24"/>
          <w:szCs w:val="24"/>
        </w:rPr>
        <w:t>e</w:t>
      </w:r>
      <w:r>
        <w:rPr>
          <w:spacing w:val="5"/>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p>
    <w:p w:rsidR="00E16CF6" w:rsidRDefault="007019C9">
      <w:pPr>
        <w:spacing w:before="3"/>
        <w:ind w:left="60" w:right="75"/>
        <w:jc w:val="center"/>
        <w:rPr>
          <w:sz w:val="24"/>
          <w:szCs w:val="24"/>
        </w:rPr>
      </w:pPr>
      <w:proofErr w:type="gramStart"/>
      <w:r>
        <w:rPr>
          <w:sz w:val="24"/>
          <w:szCs w:val="24"/>
        </w:rPr>
        <w:t>p</w:t>
      </w:r>
      <w:r>
        <w:rPr>
          <w:spacing w:val="4"/>
          <w:sz w:val="24"/>
          <w:szCs w:val="24"/>
        </w:rPr>
        <w:t>a</w:t>
      </w:r>
      <w:r>
        <w:rPr>
          <w:spacing w:val="-4"/>
          <w:sz w:val="24"/>
          <w:szCs w:val="24"/>
        </w:rPr>
        <w:t>li</w:t>
      </w:r>
      <w:r>
        <w:rPr>
          <w:sz w:val="24"/>
          <w:szCs w:val="24"/>
        </w:rPr>
        <w:t>ng</w:t>
      </w:r>
      <w:proofErr w:type="gramEnd"/>
      <w:r>
        <w:rPr>
          <w:sz w:val="24"/>
          <w:szCs w:val="24"/>
        </w:rPr>
        <w:t xml:space="preserve">  </w:t>
      </w:r>
      <w:r>
        <w:rPr>
          <w:spacing w:val="7"/>
          <w:sz w:val="24"/>
          <w:szCs w:val="24"/>
        </w:rPr>
        <w:t xml:space="preserve"> </w:t>
      </w:r>
      <w:r>
        <w:rPr>
          <w:spacing w:val="-9"/>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 xml:space="preserve">t  </w:t>
      </w:r>
      <w:r>
        <w:rPr>
          <w:spacing w:val="7"/>
          <w:sz w:val="24"/>
          <w:szCs w:val="24"/>
        </w:rPr>
        <w:t xml:space="preserve"> </w:t>
      </w:r>
      <w:r>
        <w:rPr>
          <w:sz w:val="24"/>
          <w:szCs w:val="24"/>
        </w:rPr>
        <w:t xml:space="preserve">6  </w:t>
      </w:r>
      <w:r>
        <w:rPr>
          <w:spacing w:val="2"/>
          <w:sz w:val="24"/>
          <w:szCs w:val="24"/>
        </w:rPr>
        <w:t xml:space="preserve"> </w:t>
      </w:r>
      <w:r>
        <w:rPr>
          <w:spacing w:val="-5"/>
          <w:sz w:val="24"/>
          <w:szCs w:val="24"/>
        </w:rPr>
        <w:t>b</w:t>
      </w:r>
      <w:r>
        <w:rPr>
          <w:spacing w:val="5"/>
          <w:sz w:val="24"/>
          <w:szCs w:val="24"/>
        </w:rPr>
        <w:t>u</w:t>
      </w:r>
      <w:r>
        <w:rPr>
          <w:spacing w:val="-9"/>
          <w:sz w:val="24"/>
          <w:szCs w:val="24"/>
        </w:rPr>
        <w:t>l</w:t>
      </w:r>
      <w:r>
        <w:rPr>
          <w:spacing w:val="4"/>
          <w:sz w:val="24"/>
          <w:szCs w:val="24"/>
        </w:rPr>
        <w:t>a</w:t>
      </w:r>
      <w:r>
        <w:rPr>
          <w:sz w:val="24"/>
          <w:szCs w:val="24"/>
        </w:rPr>
        <w:t xml:space="preserve">n </w:t>
      </w:r>
      <w:r>
        <w:rPr>
          <w:spacing w:val="57"/>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7"/>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13"/>
          <w:sz w:val="24"/>
          <w:szCs w:val="24"/>
        </w:rPr>
        <w:t xml:space="preserve"> </w:t>
      </w:r>
      <w:r>
        <w:rPr>
          <w:spacing w:val="-5"/>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 xml:space="preserve">a  </w:t>
      </w:r>
      <w:r>
        <w:rPr>
          <w:spacing w:val="3"/>
          <w:sz w:val="24"/>
          <w:szCs w:val="24"/>
        </w:rPr>
        <w:t xml:space="preserve"> </w:t>
      </w:r>
      <w:r>
        <w:rPr>
          <w:spacing w:val="-2"/>
          <w:sz w:val="24"/>
          <w:szCs w:val="24"/>
        </w:rPr>
        <w:t>s</w:t>
      </w:r>
      <w:r>
        <w:rPr>
          <w:spacing w:val="4"/>
          <w:sz w:val="24"/>
          <w:szCs w:val="24"/>
        </w:rPr>
        <w:t>e</w:t>
      </w:r>
      <w:r>
        <w:rPr>
          <w:spacing w:val="-9"/>
          <w:sz w:val="24"/>
          <w:szCs w:val="24"/>
        </w:rPr>
        <w:t>j</w:t>
      </w:r>
      <w:r>
        <w:rPr>
          <w:spacing w:val="-1"/>
          <w:sz w:val="24"/>
          <w:szCs w:val="24"/>
        </w:rPr>
        <w:t>a</w:t>
      </w:r>
      <w:r>
        <w:rPr>
          <w:sz w:val="24"/>
          <w:szCs w:val="24"/>
        </w:rPr>
        <w:t xml:space="preserve">k  </w:t>
      </w:r>
      <w:r>
        <w:rPr>
          <w:spacing w:val="2"/>
          <w:sz w:val="24"/>
          <w:szCs w:val="24"/>
        </w:rPr>
        <w:t xml:space="preserve"> </w:t>
      </w:r>
      <w:r>
        <w:rPr>
          <w:spacing w:val="5"/>
          <w:sz w:val="24"/>
          <w:szCs w:val="24"/>
        </w:rPr>
        <w:t>d</w:t>
      </w:r>
      <w:r>
        <w:rPr>
          <w:spacing w:val="-4"/>
          <w:sz w:val="24"/>
          <w:szCs w:val="24"/>
        </w:rPr>
        <w:t>i</w:t>
      </w:r>
      <w:r>
        <w:rPr>
          <w:sz w:val="24"/>
          <w:szCs w:val="24"/>
        </w:rPr>
        <w:t>kuku</w:t>
      </w:r>
      <w:r>
        <w:rPr>
          <w:spacing w:val="-5"/>
          <w:sz w:val="24"/>
          <w:szCs w:val="24"/>
        </w:rPr>
        <w:t>h</w:t>
      </w:r>
      <w:r>
        <w:rPr>
          <w:spacing w:val="5"/>
          <w:sz w:val="24"/>
          <w:szCs w:val="24"/>
        </w:rPr>
        <w:t>k</w:t>
      </w:r>
      <w:r>
        <w:rPr>
          <w:spacing w:val="4"/>
          <w:sz w:val="24"/>
          <w:szCs w:val="24"/>
        </w:rPr>
        <w:t>a</w:t>
      </w:r>
      <w:r>
        <w:rPr>
          <w:sz w:val="24"/>
          <w:szCs w:val="24"/>
        </w:rPr>
        <w:t xml:space="preserve">n </w:t>
      </w:r>
      <w:r>
        <w:rPr>
          <w:spacing w:val="5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58"/>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56"/>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line="260" w:lineRule="exact"/>
        <w:ind w:left="100"/>
        <w:rPr>
          <w:sz w:val="24"/>
          <w:szCs w:val="24"/>
        </w:rPr>
      </w:pPr>
      <w:r>
        <w:rPr>
          <w:spacing w:val="-2"/>
          <w:position w:val="-1"/>
          <w:sz w:val="24"/>
          <w:szCs w:val="24"/>
        </w:rPr>
        <w:t>B</w:t>
      </w:r>
      <w:r>
        <w:rPr>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position w:val="-1"/>
          <w:sz w:val="24"/>
          <w:szCs w:val="24"/>
        </w:rPr>
        <w:t>gk</w:t>
      </w:r>
      <w:r>
        <w:rPr>
          <w:spacing w:val="-1"/>
          <w:position w:val="-1"/>
          <w:sz w:val="24"/>
          <w:szCs w:val="24"/>
        </w:rPr>
        <w:t>a</w:t>
      </w:r>
      <w:r>
        <w:rPr>
          <w:spacing w:val="1"/>
          <w:position w:val="-1"/>
          <w:sz w:val="24"/>
          <w:szCs w:val="24"/>
        </w:rPr>
        <w:t>r</w:t>
      </w:r>
      <w:r>
        <w:rPr>
          <w:spacing w:val="-1"/>
          <w:position w:val="-1"/>
          <w:sz w:val="24"/>
          <w:szCs w:val="24"/>
        </w:rPr>
        <w:t>a</w:t>
      </w:r>
      <w:r>
        <w:rPr>
          <w:position w:val="-1"/>
          <w:sz w:val="24"/>
          <w:szCs w:val="24"/>
        </w:rPr>
        <w:t>.</w:t>
      </w:r>
    </w:p>
    <w:p w:rsidR="00E16CF6" w:rsidRDefault="007019C9">
      <w:pPr>
        <w:spacing w:before="12"/>
        <w:ind w:left="4322" w:right="4338"/>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10</w:t>
      </w:r>
    </w:p>
    <w:p w:rsidR="00E16CF6" w:rsidRDefault="007019C9">
      <w:pPr>
        <w:spacing w:line="260" w:lineRule="exact"/>
        <w:ind w:left="4096" w:right="4118"/>
        <w:jc w:val="center"/>
        <w:rPr>
          <w:sz w:val="24"/>
          <w:szCs w:val="24"/>
        </w:rPr>
      </w:pPr>
      <w:r>
        <w:rPr>
          <w:b/>
          <w:spacing w:val="-3"/>
          <w:sz w:val="24"/>
          <w:szCs w:val="24"/>
        </w:rPr>
        <w:t>P</w:t>
      </w:r>
      <w:r>
        <w:rPr>
          <w:b/>
          <w:spacing w:val="-1"/>
          <w:sz w:val="24"/>
          <w:szCs w:val="24"/>
        </w:rPr>
        <w:t>e</w:t>
      </w:r>
      <w:r>
        <w:rPr>
          <w:b/>
          <w:spacing w:val="1"/>
          <w:sz w:val="24"/>
          <w:szCs w:val="24"/>
        </w:rPr>
        <w:t>nd</w:t>
      </w:r>
      <w:r>
        <w:rPr>
          <w:b/>
          <w:sz w:val="24"/>
          <w:szCs w:val="24"/>
        </w:rPr>
        <w:t>a</w:t>
      </w:r>
      <w:r>
        <w:rPr>
          <w:b/>
          <w:spacing w:val="-3"/>
          <w:sz w:val="24"/>
          <w:szCs w:val="24"/>
        </w:rPr>
        <w:t>m</w:t>
      </w:r>
      <w:r>
        <w:rPr>
          <w:b/>
          <w:spacing w:val="1"/>
          <w:sz w:val="24"/>
          <w:szCs w:val="24"/>
        </w:rPr>
        <w:t>p</w:t>
      </w:r>
      <w:r>
        <w:rPr>
          <w:b/>
          <w:sz w:val="24"/>
          <w:szCs w:val="24"/>
        </w:rPr>
        <w:t>i</w:t>
      </w:r>
      <w:r>
        <w:rPr>
          <w:b/>
          <w:spacing w:val="1"/>
          <w:sz w:val="24"/>
          <w:szCs w:val="24"/>
        </w:rPr>
        <w:t>n</w:t>
      </w:r>
      <w:r>
        <w:rPr>
          <w:b/>
          <w:sz w:val="24"/>
          <w:szCs w:val="24"/>
        </w:rPr>
        <w:t>g</w:t>
      </w:r>
    </w:p>
    <w:p w:rsidR="00E16CF6" w:rsidRDefault="007019C9">
      <w:pPr>
        <w:spacing w:before="2" w:line="260" w:lineRule="exact"/>
        <w:ind w:left="528" w:right="79" w:hanging="427"/>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50"/>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8"/>
          <w:sz w:val="24"/>
          <w:szCs w:val="24"/>
        </w:rPr>
        <w:t xml:space="preserve"> </w:t>
      </w:r>
      <w:r>
        <w:rPr>
          <w:spacing w:val="1"/>
          <w:sz w:val="24"/>
          <w:szCs w:val="24"/>
        </w:rPr>
        <w:t>S</w:t>
      </w:r>
      <w:r>
        <w:rPr>
          <w:spacing w:val="-1"/>
          <w:sz w:val="24"/>
          <w:szCs w:val="24"/>
        </w:rPr>
        <w:t>a</w:t>
      </w:r>
      <w:r>
        <w:rPr>
          <w:sz w:val="24"/>
          <w:szCs w:val="24"/>
        </w:rPr>
        <w:t>ka</w:t>
      </w:r>
      <w:r>
        <w:rPr>
          <w:spacing w:val="49"/>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50"/>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48"/>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5"/>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pacing w:val="-5"/>
          <w:sz w:val="24"/>
          <w:szCs w:val="24"/>
        </w:rPr>
        <w:t>n</w:t>
      </w:r>
      <w:r>
        <w:rPr>
          <w:spacing w:val="5"/>
          <w:sz w:val="24"/>
          <w:szCs w:val="24"/>
        </w:rPr>
        <w:t>g</w:t>
      </w:r>
      <w:r>
        <w:rPr>
          <w:sz w:val="24"/>
          <w:szCs w:val="24"/>
        </w:rPr>
        <w:t>i</w:t>
      </w:r>
      <w:r>
        <w:rPr>
          <w:spacing w:val="46"/>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r</w:t>
      </w:r>
      <w:r>
        <w:rPr>
          <w:spacing w:val="-1"/>
          <w:sz w:val="24"/>
          <w:szCs w:val="24"/>
        </w:rPr>
        <w:t>e</w:t>
      </w:r>
      <w:r>
        <w:rPr>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w:t>
      </w:r>
    </w:p>
    <w:p w:rsidR="00E16CF6" w:rsidRDefault="007019C9">
      <w:pPr>
        <w:spacing w:line="260" w:lineRule="exact"/>
        <w:ind w:left="100"/>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4"/>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4"/>
          <w:position w:val="-1"/>
          <w:sz w:val="24"/>
          <w:szCs w:val="24"/>
        </w:rPr>
        <w:t>e</w:t>
      </w:r>
      <w:r>
        <w:rPr>
          <w:spacing w:val="-5"/>
          <w:position w:val="-1"/>
          <w:sz w:val="24"/>
          <w:szCs w:val="24"/>
        </w:rPr>
        <w:t>n</w:t>
      </w:r>
      <w:r>
        <w:rPr>
          <w:spacing w:val="5"/>
          <w:position w:val="-1"/>
          <w:sz w:val="24"/>
          <w:szCs w:val="24"/>
        </w:rPr>
        <w:t>t</w:t>
      </w:r>
      <w:r>
        <w:rPr>
          <w:position w:val="-1"/>
          <w:sz w:val="24"/>
          <w:szCs w:val="24"/>
        </w:rPr>
        <w:t>uk</w:t>
      </w:r>
      <w:r>
        <w:rPr>
          <w:spacing w:val="2"/>
          <w:position w:val="-1"/>
          <w:sz w:val="24"/>
          <w:szCs w:val="24"/>
        </w:rPr>
        <w:t xml:space="preserve"> </w:t>
      </w:r>
      <w:r>
        <w:rPr>
          <w:position w:val="-1"/>
          <w:sz w:val="24"/>
          <w:szCs w:val="24"/>
        </w:rPr>
        <w:t>d</w:t>
      </w:r>
      <w:r>
        <w:rPr>
          <w:spacing w:val="-1"/>
          <w:position w:val="-1"/>
          <w:sz w:val="24"/>
          <w:szCs w:val="24"/>
        </w:rPr>
        <w:t>a</w:t>
      </w:r>
      <w:r>
        <w:rPr>
          <w:spacing w:val="1"/>
          <w:position w:val="-1"/>
          <w:sz w:val="24"/>
          <w:szCs w:val="24"/>
        </w:rPr>
        <w:t>r</w:t>
      </w:r>
      <w:r>
        <w:rPr>
          <w:position w:val="-1"/>
          <w:sz w:val="24"/>
          <w:szCs w:val="24"/>
        </w:rPr>
        <w:t>i</w:t>
      </w:r>
      <w:r>
        <w:rPr>
          <w:spacing w:val="-7"/>
          <w:position w:val="-1"/>
          <w:sz w:val="24"/>
          <w:szCs w:val="24"/>
        </w:rPr>
        <w:t xml:space="preserve"> </w:t>
      </w:r>
      <w:r>
        <w:rPr>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6"/>
          <w:position w:val="-1"/>
          <w:sz w:val="24"/>
          <w:szCs w:val="24"/>
        </w:rPr>
        <w:t xml:space="preserve"> </w:t>
      </w:r>
      <w:r>
        <w:rPr>
          <w:spacing w:val="1"/>
          <w:position w:val="-1"/>
          <w:sz w:val="24"/>
          <w:szCs w:val="24"/>
        </w:rPr>
        <w:t>S</w:t>
      </w:r>
      <w:r>
        <w:rPr>
          <w:spacing w:val="-1"/>
          <w:position w:val="-1"/>
          <w:sz w:val="24"/>
          <w:szCs w:val="24"/>
        </w:rPr>
        <w:t>a</w:t>
      </w:r>
      <w:r>
        <w:rPr>
          <w:position w:val="-1"/>
          <w:sz w:val="24"/>
          <w:szCs w:val="24"/>
        </w:rPr>
        <w:t>ka</w:t>
      </w:r>
      <w:r>
        <w:rPr>
          <w:spacing w:val="-4"/>
          <w:position w:val="-1"/>
          <w:sz w:val="24"/>
          <w:szCs w:val="24"/>
        </w:rPr>
        <w:t xml:space="preserve"> </w:t>
      </w:r>
      <w:r>
        <w:rPr>
          <w:spacing w:val="-2"/>
          <w:position w:val="-1"/>
          <w:sz w:val="24"/>
          <w:szCs w:val="24"/>
        </w:rPr>
        <w:t>B</w:t>
      </w:r>
      <w:r>
        <w:rPr>
          <w:spacing w:val="-5"/>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spacing w:val="5"/>
          <w:position w:val="-1"/>
          <w:sz w:val="24"/>
          <w:szCs w:val="24"/>
        </w:rPr>
        <w:t>g</w:t>
      </w:r>
      <w:r>
        <w:rPr>
          <w:position w:val="-1"/>
          <w:sz w:val="24"/>
          <w:szCs w:val="24"/>
        </w:rPr>
        <w:t>k</w:t>
      </w:r>
      <w:r>
        <w:rPr>
          <w:spacing w:val="-1"/>
          <w:position w:val="-1"/>
          <w:sz w:val="24"/>
          <w:szCs w:val="24"/>
        </w:rPr>
        <w:t>a</w:t>
      </w:r>
      <w:r>
        <w:rPr>
          <w:spacing w:val="1"/>
          <w:position w:val="-1"/>
          <w:sz w:val="24"/>
          <w:szCs w:val="24"/>
        </w:rPr>
        <w:t>r</w:t>
      </w:r>
      <w:r>
        <w:rPr>
          <w:position w:val="-1"/>
          <w:sz w:val="24"/>
          <w:szCs w:val="24"/>
        </w:rPr>
        <w:t>a</w:t>
      </w:r>
      <w:r>
        <w:rPr>
          <w:spacing w:val="4"/>
          <w:position w:val="-1"/>
          <w:sz w:val="24"/>
          <w:szCs w:val="24"/>
        </w:rPr>
        <w:t xml:space="preserve"> </w:t>
      </w:r>
      <w:r>
        <w:rPr>
          <w:spacing w:val="-2"/>
          <w:position w:val="-1"/>
          <w:sz w:val="24"/>
          <w:szCs w:val="24"/>
        </w:rPr>
        <w:t>R</w:t>
      </w:r>
      <w:r>
        <w:rPr>
          <w:spacing w:val="-1"/>
          <w:position w:val="-1"/>
          <w:sz w:val="24"/>
          <w:szCs w:val="24"/>
        </w:rPr>
        <w:t>a</w:t>
      </w:r>
      <w:r>
        <w:rPr>
          <w:spacing w:val="-5"/>
          <w:position w:val="-1"/>
          <w:sz w:val="24"/>
          <w:szCs w:val="24"/>
        </w:rPr>
        <w:t>n</w:t>
      </w:r>
      <w:r>
        <w:rPr>
          <w:spacing w:val="10"/>
          <w:position w:val="-1"/>
          <w:sz w:val="24"/>
          <w:szCs w:val="24"/>
        </w:rPr>
        <w:t>t</w:t>
      </w:r>
      <w:r>
        <w:rPr>
          <w:spacing w:val="-4"/>
          <w:position w:val="-1"/>
          <w:sz w:val="24"/>
          <w:szCs w:val="24"/>
        </w:rPr>
        <w:t>i</w:t>
      </w:r>
      <w:r>
        <w:rPr>
          <w:spacing w:val="-5"/>
          <w:position w:val="-1"/>
          <w:sz w:val="24"/>
          <w:szCs w:val="24"/>
        </w:rPr>
        <w:t>n</w:t>
      </w:r>
      <w:r>
        <w:rPr>
          <w:position w:val="-1"/>
          <w:sz w:val="24"/>
          <w:szCs w:val="24"/>
        </w:rPr>
        <w:t>g</w:t>
      </w:r>
      <w:r>
        <w:rPr>
          <w:spacing w:val="2"/>
          <w:position w:val="-1"/>
          <w:sz w:val="24"/>
          <w:szCs w:val="24"/>
        </w:rPr>
        <w:t xml:space="preserve"> E</w:t>
      </w:r>
      <w:r>
        <w:rPr>
          <w:spacing w:val="-5"/>
          <w:position w:val="-1"/>
          <w:sz w:val="24"/>
          <w:szCs w:val="24"/>
        </w:rPr>
        <w:t>n</w:t>
      </w:r>
      <w:r>
        <w:rPr>
          <w:spacing w:val="1"/>
          <w:position w:val="-1"/>
          <w:sz w:val="24"/>
          <w:szCs w:val="24"/>
        </w:rPr>
        <w:t>r</w:t>
      </w:r>
      <w:r>
        <w:rPr>
          <w:spacing w:val="-1"/>
          <w:position w:val="-1"/>
          <w:sz w:val="24"/>
          <w:szCs w:val="24"/>
        </w:rPr>
        <w:t>e</w:t>
      </w:r>
      <w:r>
        <w:rPr>
          <w:position w:val="-1"/>
          <w:sz w:val="24"/>
          <w:szCs w:val="24"/>
        </w:rPr>
        <w:t>k</w:t>
      </w:r>
      <w:r>
        <w:rPr>
          <w:spacing w:val="4"/>
          <w:position w:val="-1"/>
          <w:sz w:val="24"/>
          <w:szCs w:val="24"/>
        </w:rPr>
        <w:t>a</w:t>
      </w:r>
      <w:r>
        <w:rPr>
          <w:spacing w:val="-5"/>
          <w:position w:val="-1"/>
          <w:sz w:val="24"/>
          <w:szCs w:val="24"/>
        </w:rPr>
        <w:t>n</w:t>
      </w:r>
      <w:r>
        <w:rPr>
          <w:position w:val="-1"/>
          <w:sz w:val="24"/>
          <w:szCs w:val="24"/>
        </w:rPr>
        <w:t>g.</w:t>
      </w:r>
    </w:p>
    <w:p w:rsidR="00E16CF6" w:rsidRDefault="00E16CF6">
      <w:pPr>
        <w:spacing w:before="17" w:line="240" w:lineRule="exact"/>
        <w:rPr>
          <w:sz w:val="24"/>
          <w:szCs w:val="24"/>
        </w:rPr>
        <w:sectPr w:rsidR="00E16CF6">
          <w:headerReference w:type="default" r:id="rId25"/>
          <w:footerReference w:type="default" r:id="rId26"/>
          <w:pgSz w:w="12240" w:h="18720"/>
          <w:pgMar w:top="1360" w:right="1320" w:bottom="280" w:left="1340" w:header="0" w:footer="0" w:gutter="0"/>
          <w:cols w:space="720"/>
        </w:sectPr>
      </w:pPr>
    </w:p>
    <w:p w:rsidR="00E16CF6" w:rsidRDefault="00E16CF6">
      <w:pPr>
        <w:spacing w:before="6" w:line="160" w:lineRule="exact"/>
        <w:rPr>
          <w:sz w:val="17"/>
          <w:szCs w:val="17"/>
        </w:rPr>
      </w:pPr>
    </w:p>
    <w:p w:rsidR="00E16CF6" w:rsidRDefault="00E16CF6">
      <w:pPr>
        <w:spacing w:line="200" w:lineRule="exact"/>
      </w:pPr>
    </w:p>
    <w:p w:rsidR="00E16CF6" w:rsidRDefault="00E16CF6">
      <w:pPr>
        <w:spacing w:line="200" w:lineRule="exact"/>
      </w:pPr>
    </w:p>
    <w:p w:rsidR="00566997" w:rsidRDefault="00566997">
      <w:pPr>
        <w:ind w:left="100"/>
        <w:rPr>
          <w:spacing w:val="1"/>
          <w:sz w:val="24"/>
          <w:szCs w:val="24"/>
        </w:rPr>
      </w:pPr>
    </w:p>
    <w:p w:rsidR="00E16CF6" w:rsidRDefault="007019C9">
      <w:pPr>
        <w:ind w:left="100"/>
        <w:rPr>
          <w:sz w:val="24"/>
          <w:szCs w:val="24"/>
        </w:rPr>
      </w:pPr>
      <w:r>
        <w:rPr>
          <w:spacing w:val="1"/>
          <w:sz w:val="24"/>
          <w:szCs w:val="24"/>
        </w:rPr>
        <w:t>P</w:t>
      </w:r>
      <w:r>
        <w:rPr>
          <w:spacing w:val="4"/>
          <w:sz w:val="24"/>
          <w:szCs w:val="24"/>
        </w:rPr>
        <w:t>e</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w:t>
      </w:r>
    </w:p>
    <w:p w:rsidR="00E16CF6" w:rsidRDefault="007019C9">
      <w:pPr>
        <w:spacing w:line="260" w:lineRule="exact"/>
        <w:ind w:left="100"/>
        <w:rPr>
          <w:sz w:val="24"/>
          <w:szCs w:val="24"/>
        </w:rPr>
      </w:pPr>
      <w:r>
        <w:rPr>
          <w:sz w:val="24"/>
          <w:szCs w:val="24"/>
        </w:rPr>
        <w:t xml:space="preserve">1.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pacing w:val="1"/>
          <w:sz w:val="24"/>
          <w:szCs w:val="24"/>
        </w:rPr>
        <w:t>g</w:t>
      </w:r>
      <w:r>
        <w:rPr>
          <w:sz w:val="24"/>
          <w:szCs w:val="24"/>
        </w:rPr>
        <w:t>,</w:t>
      </w:r>
    </w:p>
    <w:p w:rsidR="00E16CF6" w:rsidRDefault="007019C9">
      <w:pPr>
        <w:spacing w:before="2" w:line="260" w:lineRule="exact"/>
        <w:ind w:left="100" w:right="-56"/>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gu</w:t>
      </w:r>
      <w:r>
        <w:rPr>
          <w:spacing w:val="1"/>
          <w:position w:val="-1"/>
          <w:sz w:val="24"/>
          <w:szCs w:val="24"/>
        </w:rPr>
        <w:t>r</w:t>
      </w:r>
      <w:r>
        <w:rPr>
          <w:position w:val="-1"/>
          <w:sz w:val="24"/>
          <w:szCs w:val="24"/>
        </w:rPr>
        <w:t>us D</w:t>
      </w:r>
      <w:r>
        <w:rPr>
          <w:spacing w:val="-1"/>
          <w:position w:val="-1"/>
          <w:sz w:val="24"/>
          <w:szCs w:val="24"/>
        </w:rPr>
        <w:t>e</w:t>
      </w:r>
      <w:r>
        <w:rPr>
          <w:position w:val="-1"/>
          <w:sz w:val="24"/>
          <w:szCs w:val="24"/>
        </w:rPr>
        <w:t>w</w:t>
      </w:r>
      <w:r>
        <w:rPr>
          <w:spacing w:val="3"/>
          <w:position w:val="-1"/>
          <w:sz w:val="24"/>
          <w:szCs w:val="24"/>
        </w:rPr>
        <w:t>a</w:t>
      </w:r>
      <w:r>
        <w:rPr>
          <w:spacing w:val="-5"/>
          <w:position w:val="-1"/>
          <w:sz w:val="24"/>
          <w:szCs w:val="24"/>
        </w:rPr>
        <w:t>n</w:t>
      </w:r>
      <w:r>
        <w:rPr>
          <w:position w:val="-1"/>
          <w:sz w:val="24"/>
          <w:szCs w:val="24"/>
        </w:rPr>
        <w:t>,</w:t>
      </w:r>
      <w:r>
        <w:rPr>
          <w:spacing w:val="4"/>
          <w:position w:val="-1"/>
          <w:sz w:val="24"/>
          <w:szCs w:val="24"/>
        </w:rPr>
        <w:t xml:space="preserve"> </w:t>
      </w:r>
    </w:p>
    <w:p w:rsidR="00A4170B" w:rsidRDefault="007019C9">
      <w:pPr>
        <w:spacing w:before="29"/>
        <w:ind w:left="43"/>
      </w:pPr>
      <w:r>
        <w:br w:type="column"/>
      </w:r>
    </w:p>
    <w:p w:rsidR="00E16CF6" w:rsidRDefault="007019C9">
      <w:pPr>
        <w:spacing w:before="29"/>
        <w:ind w:left="43"/>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rsidR="00E16CF6" w:rsidRDefault="007019C9">
      <w:pPr>
        <w:spacing w:line="260" w:lineRule="exact"/>
        <w:rPr>
          <w:sz w:val="24"/>
          <w:szCs w:val="24"/>
        </w:rPr>
        <w:sectPr w:rsidR="00E16CF6">
          <w:type w:val="continuous"/>
          <w:pgSz w:w="12240" w:h="18720"/>
          <w:pgMar w:top="1040" w:right="1320" w:bottom="280" w:left="1340" w:header="720" w:footer="720" w:gutter="0"/>
          <w:cols w:num="2" w:space="720" w:equalWidth="0">
            <w:col w:w="3017" w:space="1299"/>
            <w:col w:w="5264"/>
          </w:cols>
        </w:sectPr>
      </w:pPr>
      <w:r>
        <w:rPr>
          <w:b/>
          <w:spacing w:val="-3"/>
          <w:sz w:val="24"/>
          <w:szCs w:val="24"/>
        </w:rPr>
        <w:t>P</w:t>
      </w:r>
      <w:r>
        <w:rPr>
          <w:b/>
          <w:spacing w:val="-1"/>
          <w:sz w:val="24"/>
          <w:szCs w:val="24"/>
        </w:rPr>
        <w:t>e</w:t>
      </w:r>
      <w:r>
        <w:rPr>
          <w:b/>
          <w:spacing w:val="-3"/>
          <w:sz w:val="24"/>
          <w:szCs w:val="24"/>
        </w:rPr>
        <w:t>m</w:t>
      </w:r>
      <w:r>
        <w:rPr>
          <w:b/>
          <w:sz w:val="24"/>
          <w:szCs w:val="24"/>
        </w:rPr>
        <w:t>a</w:t>
      </w:r>
      <w:r>
        <w:rPr>
          <w:b/>
          <w:spacing w:val="1"/>
          <w:sz w:val="24"/>
          <w:szCs w:val="24"/>
        </w:rPr>
        <w:t>t</w:t>
      </w:r>
      <w:r>
        <w:rPr>
          <w:b/>
          <w:spacing w:val="4"/>
          <w:sz w:val="24"/>
          <w:szCs w:val="24"/>
        </w:rPr>
        <w:t>e</w:t>
      </w:r>
      <w:r>
        <w:rPr>
          <w:b/>
          <w:spacing w:val="-6"/>
          <w:sz w:val="24"/>
          <w:szCs w:val="24"/>
        </w:rPr>
        <w:t>r</w:t>
      </w:r>
      <w:r>
        <w:rPr>
          <w:b/>
          <w:sz w:val="24"/>
          <w:szCs w:val="24"/>
        </w:rPr>
        <w:t>i</w:t>
      </w:r>
    </w:p>
    <w:p w:rsidR="00E16CF6" w:rsidRDefault="007019C9">
      <w:pPr>
        <w:spacing w:before="2"/>
        <w:ind w:left="100"/>
        <w:rPr>
          <w:sz w:val="24"/>
          <w:szCs w:val="24"/>
        </w:rPr>
      </w:pPr>
      <w:r>
        <w:rPr>
          <w:sz w:val="24"/>
          <w:szCs w:val="24"/>
        </w:rPr>
        <w:lastRenderedPageBreak/>
        <w:t xml:space="preserve">3.   </w:t>
      </w:r>
      <w:r w:rsidR="00DD43CD">
        <w:rPr>
          <w:sz w:val="24"/>
          <w:szCs w:val="24"/>
        </w:rPr>
        <w:t>Instruk</w:t>
      </w:r>
      <w:r w:rsidR="00E43D8F">
        <w:rPr>
          <w:sz w:val="24"/>
          <w:szCs w:val="24"/>
        </w:rPr>
        <w:t>tur Eksternal</w:t>
      </w:r>
      <w:r w:rsidR="00C034AC">
        <w:rPr>
          <w:sz w:val="24"/>
          <w:szCs w:val="24"/>
        </w:rPr>
        <w:t>, dan atau</w:t>
      </w:r>
    </w:p>
    <w:p w:rsidR="00E43D8F" w:rsidRDefault="00E43D8F" w:rsidP="00E43D8F">
      <w:pPr>
        <w:spacing w:before="2"/>
        <w:ind w:left="100"/>
        <w:rPr>
          <w:sz w:val="24"/>
          <w:szCs w:val="24"/>
        </w:rPr>
      </w:pPr>
      <w:r>
        <w:rPr>
          <w:sz w:val="24"/>
          <w:szCs w:val="24"/>
        </w:rPr>
        <w:t>4.</w:t>
      </w:r>
      <w:r w:rsidR="00A4170B">
        <w:rPr>
          <w:sz w:val="24"/>
          <w:szCs w:val="24"/>
        </w:rPr>
        <w:t xml:space="preserve">   Anggota yang dianggap cakap dan mampu</w:t>
      </w:r>
    </w:p>
    <w:p w:rsidR="00E16CF6" w:rsidRDefault="00E16CF6">
      <w:pPr>
        <w:spacing w:before="1" w:line="280" w:lineRule="exact"/>
        <w:rPr>
          <w:sz w:val="28"/>
          <w:szCs w:val="28"/>
        </w:rPr>
      </w:pPr>
    </w:p>
    <w:p w:rsidR="00E16CF6" w:rsidRDefault="007019C9">
      <w:pPr>
        <w:ind w:left="4322" w:right="4338"/>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rsidR="00E16CF6" w:rsidRDefault="007019C9">
      <w:pPr>
        <w:spacing w:before="2"/>
        <w:ind w:left="4298" w:right="4319"/>
        <w:jc w:val="center"/>
        <w:rPr>
          <w:sz w:val="24"/>
          <w:szCs w:val="24"/>
        </w:rPr>
      </w:pPr>
      <w:r>
        <w:rPr>
          <w:b/>
          <w:spacing w:val="-2"/>
          <w:sz w:val="24"/>
          <w:szCs w:val="24"/>
        </w:rPr>
        <w:t>L</w:t>
      </w:r>
      <w:r>
        <w:rPr>
          <w:b/>
          <w:sz w:val="24"/>
          <w:szCs w:val="24"/>
        </w:rPr>
        <w:t>a</w:t>
      </w:r>
      <w:r>
        <w:rPr>
          <w:b/>
          <w:spacing w:val="1"/>
          <w:sz w:val="24"/>
          <w:szCs w:val="24"/>
        </w:rPr>
        <w:t>p</w:t>
      </w:r>
      <w:r>
        <w:rPr>
          <w:b/>
          <w:sz w:val="24"/>
          <w:szCs w:val="24"/>
        </w:rPr>
        <w:t>o</w:t>
      </w:r>
      <w:r>
        <w:rPr>
          <w:b/>
          <w:spacing w:val="-6"/>
          <w:sz w:val="24"/>
          <w:szCs w:val="24"/>
        </w:rPr>
        <w:t>r</w:t>
      </w:r>
      <w:r>
        <w:rPr>
          <w:b/>
          <w:spacing w:val="1"/>
          <w:sz w:val="24"/>
          <w:szCs w:val="24"/>
        </w:rPr>
        <w:t>a</w:t>
      </w:r>
      <w:r>
        <w:rPr>
          <w:b/>
          <w:sz w:val="24"/>
          <w:szCs w:val="24"/>
        </w:rPr>
        <w:t>n</w:t>
      </w:r>
    </w:p>
    <w:p w:rsidR="00E16CF6" w:rsidRDefault="007019C9">
      <w:pPr>
        <w:spacing w:line="260" w:lineRule="exact"/>
        <w:ind w:left="62" w:right="80"/>
        <w:jc w:val="center"/>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21"/>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8"/>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4"/>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23"/>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26"/>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28"/>
          <w:sz w:val="24"/>
          <w:szCs w:val="24"/>
        </w:rPr>
        <w:t xml:space="preserve"> </w:t>
      </w:r>
      <w:r>
        <w:rPr>
          <w:spacing w:val="5"/>
          <w:sz w:val="24"/>
          <w:szCs w:val="24"/>
        </w:rPr>
        <w:t>o</w:t>
      </w:r>
      <w:r>
        <w:rPr>
          <w:spacing w:val="-4"/>
          <w:sz w:val="24"/>
          <w:szCs w:val="24"/>
        </w:rPr>
        <w:t>l</w:t>
      </w:r>
      <w:r>
        <w:rPr>
          <w:spacing w:val="-1"/>
          <w:sz w:val="24"/>
          <w:szCs w:val="24"/>
        </w:rPr>
        <w:t>e</w:t>
      </w:r>
      <w:r>
        <w:rPr>
          <w:sz w:val="24"/>
          <w:szCs w:val="24"/>
        </w:rPr>
        <w:t>h</w:t>
      </w:r>
      <w:r>
        <w:rPr>
          <w:spacing w:val="22"/>
          <w:sz w:val="24"/>
          <w:szCs w:val="24"/>
        </w:rPr>
        <w:t xml:space="preserve"> </w:t>
      </w:r>
      <w:r>
        <w:rPr>
          <w:spacing w:val="1"/>
          <w:sz w:val="24"/>
          <w:szCs w:val="24"/>
        </w:rPr>
        <w:t>S</w:t>
      </w:r>
      <w:r>
        <w:rPr>
          <w:spacing w:val="4"/>
          <w:sz w:val="24"/>
          <w:szCs w:val="24"/>
        </w:rPr>
        <w:t>a</w:t>
      </w:r>
      <w:r>
        <w:rPr>
          <w:spacing w:val="-5"/>
          <w:sz w:val="24"/>
          <w:szCs w:val="24"/>
        </w:rPr>
        <w:t>n</w:t>
      </w:r>
      <w:r>
        <w:rPr>
          <w:sz w:val="24"/>
          <w:szCs w:val="24"/>
        </w:rPr>
        <w:t>gga</w:t>
      </w:r>
      <w:r>
        <w:rPr>
          <w:spacing w:val="30"/>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27"/>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d</w:t>
      </w:r>
      <w:r>
        <w:rPr>
          <w:spacing w:val="-8"/>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pacing w:val="4"/>
          <w:sz w:val="24"/>
          <w:szCs w:val="24"/>
        </w:rPr>
        <w:t>wa</w:t>
      </w:r>
      <w:r>
        <w:rPr>
          <w:spacing w:val="-5"/>
          <w:sz w:val="24"/>
          <w:szCs w:val="24"/>
        </w:rPr>
        <w:t>b</w:t>
      </w:r>
      <w:r>
        <w:rPr>
          <w:sz w:val="24"/>
          <w:szCs w:val="24"/>
        </w:rPr>
        <w:t>k</w:t>
      </w:r>
      <w:r>
        <w:rPr>
          <w:spacing w:val="4"/>
          <w:sz w:val="24"/>
          <w:szCs w:val="24"/>
        </w:rPr>
        <w:t>a</w:t>
      </w:r>
      <w:r>
        <w:rPr>
          <w:sz w:val="24"/>
          <w:szCs w:val="24"/>
        </w:rPr>
        <w:t>n</w:t>
      </w:r>
    </w:p>
    <w:p w:rsidR="00E16CF6" w:rsidRDefault="007019C9">
      <w:pPr>
        <w:spacing w:before="2"/>
        <w:ind w:left="100"/>
        <w:rPr>
          <w:sz w:val="24"/>
          <w:szCs w:val="24"/>
        </w:rPr>
      </w:pP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2"/>
          <w:sz w:val="24"/>
          <w:szCs w:val="24"/>
        </w:rPr>
        <w:t xml:space="preserve"> R</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2"/>
          <w:sz w:val="24"/>
          <w:szCs w:val="24"/>
        </w:rPr>
        <w:t>E</w:t>
      </w:r>
      <w:r>
        <w:rPr>
          <w:spacing w:val="-5"/>
          <w:sz w:val="24"/>
          <w:szCs w:val="24"/>
        </w:rPr>
        <w:t>v</w:t>
      </w:r>
      <w:r>
        <w:rPr>
          <w:spacing w:val="4"/>
          <w:sz w:val="24"/>
          <w:szCs w:val="24"/>
        </w:rPr>
        <w:t>a</w:t>
      </w:r>
      <w:r>
        <w:rPr>
          <w:spacing w:val="-9"/>
          <w:sz w:val="24"/>
          <w:szCs w:val="24"/>
        </w:rPr>
        <w:t>l</w:t>
      </w:r>
      <w:r>
        <w:rPr>
          <w:sz w:val="24"/>
          <w:szCs w:val="24"/>
        </w:rPr>
        <w:t>u</w:t>
      </w:r>
      <w:r>
        <w:rPr>
          <w:spacing w:val="4"/>
          <w:sz w:val="24"/>
          <w:szCs w:val="24"/>
        </w:rPr>
        <w:t>a</w:t>
      </w:r>
      <w:r>
        <w:rPr>
          <w:spacing w:val="2"/>
          <w:sz w:val="24"/>
          <w:szCs w:val="24"/>
        </w:rPr>
        <w:t>s</w:t>
      </w:r>
      <w:r>
        <w:rPr>
          <w:spacing w:val="-9"/>
          <w:sz w:val="24"/>
          <w:szCs w:val="24"/>
        </w:rPr>
        <w:t>i</w:t>
      </w:r>
      <w:r>
        <w:rPr>
          <w:sz w:val="24"/>
          <w:szCs w:val="24"/>
        </w:rPr>
        <w:t>.</w:t>
      </w: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3" w:line="220" w:lineRule="exact"/>
        <w:rPr>
          <w:sz w:val="22"/>
          <w:szCs w:val="22"/>
        </w:rPr>
      </w:pPr>
    </w:p>
    <w:p w:rsidR="00C034AC" w:rsidRDefault="007019C9">
      <w:pPr>
        <w:ind w:left="3374" w:right="3393" w:firstLine="5"/>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VI</w:t>
      </w:r>
      <w:proofErr w:type="gramEnd"/>
      <w:r>
        <w:rPr>
          <w:b/>
          <w:sz w:val="24"/>
          <w:szCs w:val="24"/>
        </w:rPr>
        <w:t xml:space="preserve"> </w:t>
      </w: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 xml:space="preserve">N </w:t>
      </w:r>
      <w:r>
        <w:rPr>
          <w:b/>
          <w:spacing w:val="4"/>
          <w:sz w:val="24"/>
          <w:szCs w:val="24"/>
        </w:rPr>
        <w:t xml:space="preserve"> </w:t>
      </w:r>
      <w:r>
        <w:rPr>
          <w:b/>
          <w:spacing w:val="-3"/>
          <w:sz w:val="24"/>
          <w:szCs w:val="24"/>
        </w:rPr>
        <w:t>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P</w:t>
      </w:r>
    </w:p>
    <w:p w:rsidR="00E16CF6" w:rsidRDefault="007019C9">
      <w:pPr>
        <w:ind w:left="3374" w:right="3393" w:firstLine="5"/>
        <w:jc w:val="center"/>
        <w:rPr>
          <w:sz w:val="24"/>
          <w:szCs w:val="24"/>
        </w:rPr>
      </w:pPr>
      <w:r>
        <w:rPr>
          <w:b/>
          <w:sz w:val="24"/>
          <w:szCs w:val="24"/>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16</w:t>
      </w:r>
    </w:p>
    <w:p w:rsidR="00E16CF6" w:rsidRDefault="007019C9">
      <w:pPr>
        <w:spacing w:line="260" w:lineRule="exact"/>
        <w:ind w:left="62" w:right="77"/>
        <w:jc w:val="center"/>
        <w:rPr>
          <w:sz w:val="24"/>
          <w:szCs w:val="24"/>
        </w:rPr>
      </w:pPr>
      <w:r>
        <w:rPr>
          <w:sz w:val="24"/>
          <w:szCs w:val="24"/>
        </w:rPr>
        <w:t>H</w:t>
      </w:r>
      <w:r>
        <w:rPr>
          <w:spacing w:val="3"/>
          <w:sz w:val="24"/>
          <w:szCs w:val="24"/>
        </w:rPr>
        <w:t>a</w:t>
      </w:r>
      <w:r>
        <w:rPr>
          <w:spacing w:val="-9"/>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7"/>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12"/>
          <w:sz w:val="24"/>
          <w:szCs w:val="24"/>
        </w:rPr>
        <w:t xml:space="preserve"> </w:t>
      </w:r>
      <w:r>
        <w:rPr>
          <w:spacing w:val="-5"/>
          <w:sz w:val="24"/>
          <w:szCs w:val="24"/>
        </w:rPr>
        <w:t>y</w:t>
      </w:r>
      <w:r>
        <w:rPr>
          <w:spacing w:val="4"/>
          <w:sz w:val="24"/>
          <w:szCs w:val="24"/>
        </w:rPr>
        <w:t>a</w:t>
      </w:r>
      <w:r>
        <w:rPr>
          <w:sz w:val="24"/>
          <w:szCs w:val="24"/>
        </w:rPr>
        <w:t>ng</w:t>
      </w:r>
      <w:r>
        <w:rPr>
          <w:spacing w:val="1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5"/>
          <w:sz w:val="24"/>
          <w:szCs w:val="24"/>
        </w:rPr>
        <w:t>n</w:t>
      </w:r>
      <w:r>
        <w:rPr>
          <w:sz w:val="24"/>
          <w:szCs w:val="24"/>
        </w:rPr>
        <w:t>gkut</w:t>
      </w:r>
      <w:r>
        <w:rPr>
          <w:spacing w:val="1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7"/>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s</w:t>
      </w:r>
      <w:r>
        <w:rPr>
          <w:spacing w:val="10"/>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14"/>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7"/>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z w:val="24"/>
          <w:szCs w:val="24"/>
        </w:rPr>
        <w:t>b</w:t>
      </w:r>
      <w:r>
        <w:rPr>
          <w:spacing w:val="4"/>
          <w:sz w:val="24"/>
          <w:szCs w:val="24"/>
        </w:rPr>
        <w:t>e</w:t>
      </w:r>
      <w:r>
        <w:rPr>
          <w:spacing w:val="-9"/>
          <w:sz w:val="24"/>
          <w:szCs w:val="24"/>
        </w:rPr>
        <w:t>l</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ur</w:t>
      </w:r>
    </w:p>
    <w:p w:rsidR="00E16CF6" w:rsidRDefault="007019C9">
      <w:pPr>
        <w:spacing w:before="2"/>
        <w:ind w:left="100"/>
        <w:rPr>
          <w:sz w:val="24"/>
          <w:szCs w:val="24"/>
        </w:rPr>
        <w:sectPr w:rsidR="00E16CF6">
          <w:type w:val="continuous"/>
          <w:pgSz w:w="12240" w:h="18720"/>
          <w:pgMar w:top="1040" w:right="1320" w:bottom="280" w:left="1340" w:header="720" w:footer="720" w:gutter="0"/>
          <w:cols w:space="720"/>
        </w:sect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z w:val="24"/>
          <w:szCs w:val="24"/>
        </w:rPr>
        <w:t>d</w:t>
      </w:r>
      <w:r>
        <w:rPr>
          <w:spacing w:val="9"/>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p>
    <w:p w:rsidR="00E16CF6" w:rsidRDefault="00E16CF6">
      <w:pPr>
        <w:spacing w:before="9" w:line="160" w:lineRule="exact"/>
        <w:rPr>
          <w:sz w:val="16"/>
          <w:szCs w:val="16"/>
        </w:rPr>
      </w:pPr>
    </w:p>
    <w:p w:rsidR="003B31B5" w:rsidRPr="003B31B5" w:rsidRDefault="003B31B5" w:rsidP="003B31B5">
      <w:pPr>
        <w:spacing w:line="260" w:lineRule="exact"/>
        <w:ind w:left="20" w:right="-36"/>
        <w:jc w:val="center"/>
        <w:rPr>
          <w:sz w:val="24"/>
          <w:szCs w:val="24"/>
        </w:rPr>
      </w:pP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1"/>
          <w:sz w:val="24"/>
          <w:szCs w:val="24"/>
        </w:rPr>
        <w:t xml:space="preserve"> </w:t>
      </w:r>
      <w:r>
        <w:rPr>
          <w:b/>
          <w:sz w:val="24"/>
          <w:szCs w:val="24"/>
        </w:rPr>
        <w:t>D</w:t>
      </w:r>
      <w:r>
        <w:rPr>
          <w:b/>
          <w:spacing w:val="-1"/>
          <w:sz w:val="24"/>
          <w:szCs w:val="24"/>
        </w:rPr>
        <w:t>A</w:t>
      </w:r>
      <w:r>
        <w:rPr>
          <w:b/>
          <w:spacing w:val="1"/>
          <w:sz w:val="24"/>
          <w:szCs w:val="24"/>
        </w:rPr>
        <w:t>S</w:t>
      </w:r>
      <w:r>
        <w:rPr>
          <w:b/>
          <w:sz w:val="24"/>
          <w:szCs w:val="24"/>
        </w:rPr>
        <w:t>AR</w:t>
      </w:r>
    </w:p>
    <w:p w:rsidR="00E16CF6" w:rsidRDefault="007019C9">
      <w:pPr>
        <w:spacing w:line="260" w:lineRule="exact"/>
        <w:ind w:left="2727"/>
        <w:rPr>
          <w:sz w:val="24"/>
          <w:szCs w:val="24"/>
        </w:rPr>
      </w:pPr>
      <w:r>
        <w:rPr>
          <w:b/>
          <w:spacing w:val="-3"/>
          <w:position w:val="-1"/>
          <w:sz w:val="24"/>
          <w:szCs w:val="24"/>
        </w:rPr>
        <w:t>P</w:t>
      </w:r>
      <w:r>
        <w:rPr>
          <w:b/>
          <w:spacing w:val="-2"/>
          <w:position w:val="-1"/>
          <w:sz w:val="24"/>
          <w:szCs w:val="24"/>
        </w:rPr>
        <w:t>EL</w:t>
      </w:r>
      <w:r>
        <w:rPr>
          <w:b/>
          <w:position w:val="-1"/>
          <w:sz w:val="24"/>
          <w:szCs w:val="24"/>
        </w:rPr>
        <w:t>A</w:t>
      </w:r>
      <w:r>
        <w:rPr>
          <w:b/>
          <w:spacing w:val="5"/>
          <w:position w:val="-1"/>
          <w:sz w:val="24"/>
          <w:szCs w:val="24"/>
        </w:rPr>
        <w:t>K</w:t>
      </w:r>
      <w:r>
        <w:rPr>
          <w:b/>
          <w:spacing w:val="1"/>
          <w:position w:val="-1"/>
          <w:sz w:val="24"/>
          <w:szCs w:val="24"/>
        </w:rPr>
        <w:t>S</w:t>
      </w:r>
      <w:r>
        <w:rPr>
          <w:b/>
          <w:position w:val="-1"/>
          <w:sz w:val="24"/>
          <w:szCs w:val="24"/>
        </w:rPr>
        <w:t>A</w:t>
      </w:r>
      <w:r>
        <w:rPr>
          <w:b/>
          <w:spacing w:val="-1"/>
          <w:position w:val="-1"/>
          <w:sz w:val="24"/>
          <w:szCs w:val="24"/>
        </w:rPr>
        <w:t>N</w:t>
      </w:r>
      <w:r>
        <w:rPr>
          <w:b/>
          <w:position w:val="-1"/>
          <w:sz w:val="24"/>
          <w:szCs w:val="24"/>
        </w:rPr>
        <w:t>A</w:t>
      </w:r>
      <w:r>
        <w:rPr>
          <w:b/>
          <w:spacing w:val="-1"/>
          <w:position w:val="-1"/>
          <w:sz w:val="24"/>
          <w:szCs w:val="24"/>
        </w:rPr>
        <w:t>A</w:t>
      </w:r>
      <w:r>
        <w:rPr>
          <w:b/>
          <w:position w:val="-1"/>
          <w:sz w:val="24"/>
          <w:szCs w:val="24"/>
        </w:rPr>
        <w:t>N</w:t>
      </w:r>
      <w:r>
        <w:rPr>
          <w:b/>
          <w:spacing w:val="3"/>
          <w:position w:val="-1"/>
          <w:sz w:val="24"/>
          <w:szCs w:val="24"/>
        </w:rPr>
        <w:t xml:space="preserve"> </w:t>
      </w:r>
      <w:r>
        <w:rPr>
          <w:b/>
          <w:spacing w:val="5"/>
          <w:position w:val="-1"/>
          <w:sz w:val="24"/>
          <w:szCs w:val="24"/>
        </w:rPr>
        <w:t>K</w:t>
      </w:r>
      <w:r>
        <w:rPr>
          <w:b/>
          <w:spacing w:val="-2"/>
          <w:position w:val="-1"/>
          <w:sz w:val="24"/>
          <w:szCs w:val="24"/>
        </w:rPr>
        <w:t>E</w:t>
      </w:r>
      <w:r>
        <w:rPr>
          <w:b/>
          <w:position w:val="-1"/>
          <w:sz w:val="24"/>
          <w:szCs w:val="24"/>
        </w:rPr>
        <w:t>G</w:t>
      </w:r>
      <w:r>
        <w:rPr>
          <w:b/>
          <w:spacing w:val="-2"/>
          <w:position w:val="-1"/>
          <w:sz w:val="24"/>
          <w:szCs w:val="24"/>
        </w:rPr>
        <w:t>I</w:t>
      </w:r>
      <w:r>
        <w:rPr>
          <w:b/>
          <w:position w:val="-1"/>
          <w:sz w:val="24"/>
          <w:szCs w:val="24"/>
        </w:rPr>
        <w:t>A</w:t>
      </w:r>
      <w:r>
        <w:rPr>
          <w:b/>
          <w:spacing w:val="-2"/>
          <w:position w:val="-1"/>
          <w:sz w:val="24"/>
          <w:szCs w:val="24"/>
        </w:rPr>
        <w:t>T</w:t>
      </w:r>
      <w:r>
        <w:rPr>
          <w:b/>
          <w:position w:val="-1"/>
          <w:sz w:val="24"/>
          <w:szCs w:val="24"/>
        </w:rPr>
        <w:t>AN</w:t>
      </w:r>
      <w:r>
        <w:rPr>
          <w:b/>
          <w:spacing w:val="1"/>
          <w:position w:val="-1"/>
          <w:sz w:val="24"/>
          <w:szCs w:val="24"/>
        </w:rPr>
        <w:t xml:space="preserve"> </w:t>
      </w:r>
      <w:r>
        <w:rPr>
          <w:b/>
          <w:spacing w:val="3"/>
          <w:position w:val="-1"/>
          <w:sz w:val="24"/>
          <w:szCs w:val="24"/>
        </w:rPr>
        <w:t>B</w:t>
      </w:r>
      <w:r>
        <w:rPr>
          <w:b/>
          <w:position w:val="-1"/>
          <w:sz w:val="24"/>
          <w:szCs w:val="24"/>
        </w:rPr>
        <w:t>A</w:t>
      </w:r>
      <w:r>
        <w:rPr>
          <w:b/>
          <w:spacing w:val="-1"/>
          <w:position w:val="-1"/>
          <w:sz w:val="24"/>
          <w:szCs w:val="24"/>
        </w:rPr>
        <w:t>D</w:t>
      </w:r>
      <w:r>
        <w:rPr>
          <w:b/>
          <w:position w:val="-1"/>
          <w:sz w:val="24"/>
          <w:szCs w:val="24"/>
        </w:rPr>
        <w:t>GE</w:t>
      </w:r>
    </w:p>
    <w:p w:rsidR="00E16CF6" w:rsidRDefault="00E16CF6">
      <w:pPr>
        <w:spacing w:before="12" w:line="240" w:lineRule="exact"/>
        <w:rPr>
          <w:sz w:val="24"/>
          <w:szCs w:val="24"/>
        </w:rPr>
        <w:sectPr w:rsidR="00E16CF6">
          <w:headerReference w:type="default" r:id="rId27"/>
          <w:footerReference w:type="default" r:id="rId28"/>
          <w:pgSz w:w="12240" w:h="18720"/>
          <w:pgMar w:top="1820" w:right="1320" w:bottom="280" w:left="1340" w:header="1463" w:footer="5213" w:gutter="0"/>
          <w:cols w:space="720"/>
        </w:sectPr>
      </w:pP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0" w:line="240" w:lineRule="exact"/>
        <w:rPr>
          <w:sz w:val="24"/>
          <w:szCs w:val="24"/>
        </w:rPr>
      </w:pPr>
    </w:p>
    <w:p w:rsidR="000168A7" w:rsidRDefault="000168A7">
      <w:pPr>
        <w:spacing w:line="260" w:lineRule="exact"/>
        <w:ind w:left="100" w:right="-56"/>
        <w:rPr>
          <w:spacing w:val="-5"/>
          <w:position w:val="-1"/>
          <w:sz w:val="24"/>
          <w:szCs w:val="24"/>
        </w:rPr>
      </w:pPr>
    </w:p>
    <w:p w:rsidR="00E16CF6" w:rsidRDefault="007019C9">
      <w:pPr>
        <w:spacing w:line="260" w:lineRule="exact"/>
        <w:ind w:left="100" w:right="-56"/>
        <w:rPr>
          <w:sz w:val="24"/>
          <w:szCs w:val="24"/>
        </w:rPr>
      </w:pPr>
      <w:r>
        <w:rPr>
          <w:spacing w:val="-5"/>
          <w:position w:val="-1"/>
          <w:sz w:val="24"/>
          <w:szCs w:val="24"/>
        </w:rPr>
        <w:t>K</w:t>
      </w:r>
      <w:r>
        <w:rPr>
          <w:spacing w:val="-1"/>
          <w:position w:val="-1"/>
          <w:sz w:val="24"/>
          <w:szCs w:val="24"/>
        </w:rPr>
        <w:t>e</w:t>
      </w:r>
      <w:r>
        <w:rPr>
          <w:spacing w:val="5"/>
          <w:position w:val="-1"/>
          <w:sz w:val="24"/>
          <w:szCs w:val="24"/>
        </w:rPr>
        <w:t>g</w:t>
      </w:r>
      <w:r>
        <w:rPr>
          <w:spacing w:val="-4"/>
          <w:position w:val="-1"/>
          <w:sz w:val="24"/>
          <w:szCs w:val="24"/>
        </w:rPr>
        <w:t>i</w:t>
      </w:r>
      <w:r>
        <w:rPr>
          <w:spacing w:val="-1"/>
          <w:position w:val="-1"/>
          <w:sz w:val="24"/>
          <w:szCs w:val="24"/>
        </w:rPr>
        <w:t>a</w:t>
      </w:r>
      <w:r>
        <w:rPr>
          <w:spacing w:val="5"/>
          <w:position w:val="-1"/>
          <w:sz w:val="24"/>
          <w:szCs w:val="24"/>
        </w:rPr>
        <w:t>t</w:t>
      </w:r>
      <w:r>
        <w:rPr>
          <w:spacing w:val="-1"/>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i</w:t>
      </w:r>
      <w:r>
        <w:rPr>
          <w:spacing w:val="5"/>
          <w:position w:val="-1"/>
          <w:sz w:val="24"/>
          <w:szCs w:val="24"/>
        </w:rPr>
        <w:t>n</w:t>
      </w:r>
      <w:r>
        <w:rPr>
          <w:position w:val="-1"/>
          <w:sz w:val="24"/>
          <w:szCs w:val="24"/>
        </w:rPr>
        <w:t>i</w:t>
      </w:r>
      <w:r>
        <w:rPr>
          <w:spacing w:val="-7"/>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1"/>
          <w:position w:val="-1"/>
          <w:sz w:val="24"/>
          <w:szCs w:val="24"/>
        </w:rPr>
        <w:t>e</w:t>
      </w:r>
      <w:r>
        <w:rPr>
          <w:spacing w:val="6"/>
          <w:position w:val="-1"/>
          <w:sz w:val="24"/>
          <w:szCs w:val="24"/>
        </w:rPr>
        <w:t>r</w:t>
      </w:r>
      <w:r>
        <w:rPr>
          <w:position w:val="-1"/>
          <w:sz w:val="24"/>
          <w:szCs w:val="24"/>
        </w:rPr>
        <w:t>i</w:t>
      </w:r>
      <w:r>
        <w:rPr>
          <w:spacing w:val="-2"/>
          <w:position w:val="-1"/>
          <w:sz w:val="24"/>
          <w:szCs w:val="24"/>
        </w:rPr>
        <w:t xml:space="preserve"> </w:t>
      </w:r>
      <w:r>
        <w:rPr>
          <w:position w:val="-1"/>
          <w:sz w:val="24"/>
          <w:szCs w:val="24"/>
        </w:rPr>
        <w:t>n</w:t>
      </w:r>
      <w:r>
        <w:rPr>
          <w:spacing w:val="4"/>
          <w:position w:val="-1"/>
          <w:sz w:val="24"/>
          <w:szCs w:val="24"/>
        </w:rPr>
        <w:t>a</w:t>
      </w:r>
      <w:r>
        <w:rPr>
          <w:spacing w:val="-4"/>
          <w:position w:val="-1"/>
          <w:sz w:val="24"/>
          <w:szCs w:val="24"/>
        </w:rPr>
        <w:t>m</w:t>
      </w:r>
      <w:r>
        <w:rPr>
          <w:position w:val="-1"/>
          <w:sz w:val="24"/>
          <w:szCs w:val="24"/>
        </w:rPr>
        <w:t>a</w:t>
      </w:r>
      <w:r>
        <w:rPr>
          <w:spacing w:val="5"/>
          <w:position w:val="-1"/>
          <w:sz w:val="24"/>
          <w:szCs w:val="24"/>
        </w:rPr>
        <w:t xml:space="preserve"> </w:t>
      </w:r>
      <w:r>
        <w:rPr>
          <w:i/>
          <w:spacing w:val="2"/>
          <w:position w:val="-1"/>
          <w:sz w:val="24"/>
          <w:szCs w:val="24"/>
        </w:rPr>
        <w:t>B</w:t>
      </w:r>
      <w:r>
        <w:rPr>
          <w:i/>
          <w:position w:val="-1"/>
          <w:sz w:val="24"/>
          <w:szCs w:val="24"/>
        </w:rPr>
        <w:t>adge</w:t>
      </w:r>
    </w:p>
    <w:p w:rsidR="008970DD" w:rsidRDefault="007019C9">
      <w:pPr>
        <w:spacing w:before="29"/>
        <w:ind w:left="-21" w:right="3721" w:firstLine="1"/>
        <w:jc w:val="center"/>
      </w:pPr>
      <w:r>
        <w:br w:type="column"/>
      </w:r>
    </w:p>
    <w:p w:rsidR="000168A7" w:rsidRDefault="007019C9">
      <w:pPr>
        <w:spacing w:before="29"/>
        <w:ind w:left="-21" w:right="3721" w:firstLine="1"/>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I</w:t>
      </w:r>
      <w:proofErr w:type="gramEnd"/>
      <w:r>
        <w:rPr>
          <w:b/>
          <w:sz w:val="24"/>
          <w:szCs w:val="24"/>
        </w:rPr>
        <w:t xml:space="preserve"> </w:t>
      </w:r>
    </w:p>
    <w:p w:rsidR="000168A7" w:rsidRDefault="007019C9">
      <w:pPr>
        <w:spacing w:before="29"/>
        <w:ind w:left="-21" w:right="3721" w:firstLine="1"/>
        <w:jc w:val="center"/>
        <w:rPr>
          <w:b/>
          <w:sz w:val="24"/>
          <w:szCs w:val="24"/>
        </w:rPr>
      </w:pPr>
      <w:r>
        <w:rPr>
          <w:b/>
          <w:sz w:val="24"/>
          <w:szCs w:val="24"/>
        </w:rPr>
        <w:t>N</w:t>
      </w:r>
      <w:r>
        <w:rPr>
          <w:b/>
          <w:spacing w:val="-1"/>
          <w:sz w:val="24"/>
          <w:szCs w:val="24"/>
        </w:rPr>
        <w:t>A</w:t>
      </w:r>
      <w:r>
        <w:rPr>
          <w:b/>
          <w:spacing w:val="4"/>
          <w:sz w:val="24"/>
          <w:szCs w:val="24"/>
        </w:rPr>
        <w:t>M</w:t>
      </w:r>
      <w:r>
        <w:rPr>
          <w:b/>
          <w:sz w:val="24"/>
          <w:szCs w:val="24"/>
        </w:rPr>
        <w:t>A</w:t>
      </w:r>
      <w:r w:rsidR="000168A7">
        <w:rPr>
          <w:b/>
          <w:spacing w:val="-3"/>
          <w:sz w:val="24"/>
          <w:szCs w:val="24"/>
        </w:rPr>
        <w:t xml:space="preserve"> </w:t>
      </w:r>
      <w:r>
        <w:rPr>
          <w:b/>
          <w:spacing w:val="5"/>
          <w:sz w:val="24"/>
          <w:szCs w:val="24"/>
        </w:rPr>
        <w:t>K</w:t>
      </w:r>
      <w:r>
        <w:rPr>
          <w:b/>
          <w:spacing w:val="-2"/>
          <w:sz w:val="24"/>
          <w:szCs w:val="24"/>
        </w:rPr>
        <w:t>E</w:t>
      </w:r>
      <w:r>
        <w:rPr>
          <w:b/>
          <w:sz w:val="24"/>
          <w:szCs w:val="24"/>
        </w:rPr>
        <w:t>G</w:t>
      </w:r>
      <w:r>
        <w:rPr>
          <w:b/>
          <w:spacing w:val="-2"/>
          <w:sz w:val="24"/>
          <w:szCs w:val="24"/>
        </w:rPr>
        <w:t>I</w:t>
      </w:r>
      <w:r>
        <w:rPr>
          <w:b/>
          <w:sz w:val="24"/>
          <w:szCs w:val="24"/>
        </w:rPr>
        <w:t>A</w:t>
      </w:r>
      <w:r>
        <w:rPr>
          <w:b/>
          <w:spacing w:val="-2"/>
          <w:sz w:val="24"/>
          <w:szCs w:val="24"/>
        </w:rPr>
        <w:t>T</w:t>
      </w:r>
      <w:r>
        <w:rPr>
          <w:b/>
          <w:sz w:val="24"/>
          <w:szCs w:val="24"/>
        </w:rPr>
        <w:t>AN</w:t>
      </w:r>
    </w:p>
    <w:p w:rsidR="00E16CF6" w:rsidRDefault="007019C9">
      <w:pPr>
        <w:spacing w:before="29"/>
        <w:ind w:left="-21" w:right="3721" w:firstLine="1"/>
        <w:jc w:val="center"/>
        <w:rPr>
          <w:sz w:val="24"/>
          <w:szCs w:val="24"/>
        </w:rPr>
        <w:sectPr w:rsidR="00E16CF6">
          <w:type w:val="continuous"/>
          <w:pgSz w:w="12240" w:h="18720"/>
          <w:pgMar w:top="1040" w:right="1320" w:bottom="280" w:left="1340" w:header="720" w:footer="720" w:gutter="0"/>
          <w:cols w:num="2" w:space="720" w:equalWidth="0">
            <w:col w:w="3155" w:space="571"/>
            <w:col w:w="5854"/>
          </w:cols>
        </w:sectPr>
      </w:pPr>
      <w:r>
        <w:rPr>
          <w:b/>
          <w:sz w:val="24"/>
          <w:szCs w:val="24"/>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rsidR="00E16CF6" w:rsidRDefault="00E16CF6">
      <w:pPr>
        <w:spacing w:before="17" w:line="240" w:lineRule="exact"/>
        <w:rPr>
          <w:sz w:val="24"/>
          <w:szCs w:val="24"/>
        </w:rPr>
      </w:pPr>
    </w:p>
    <w:p w:rsidR="00E16CF6" w:rsidRDefault="007019C9">
      <w:pPr>
        <w:spacing w:before="29"/>
        <w:ind w:left="4374" w:right="4389"/>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rsidR="00E16CF6" w:rsidRDefault="007019C9">
      <w:pPr>
        <w:spacing w:before="7" w:line="260" w:lineRule="exact"/>
        <w:ind w:left="3389" w:right="3405"/>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rsidR="00E16CF6" w:rsidRDefault="007019C9">
      <w:pPr>
        <w:ind w:left="4365" w:right="4378"/>
        <w:jc w:val="center"/>
        <w:rPr>
          <w:sz w:val="24"/>
          <w:szCs w:val="24"/>
        </w:rPr>
      </w:pPr>
      <w:r>
        <w:rPr>
          <w:b/>
          <w:spacing w:val="-2"/>
          <w:sz w:val="24"/>
          <w:szCs w:val="24"/>
        </w:rPr>
        <w:t>T</w:t>
      </w:r>
      <w:r>
        <w:rPr>
          <w:b/>
          <w:spacing w:val="1"/>
          <w:sz w:val="24"/>
          <w:szCs w:val="24"/>
        </w:rPr>
        <w:t>uju</w:t>
      </w:r>
      <w:r>
        <w:rPr>
          <w:b/>
          <w:sz w:val="24"/>
          <w:szCs w:val="24"/>
        </w:rPr>
        <w:t>an</w:t>
      </w:r>
    </w:p>
    <w:p w:rsidR="00E16CF6" w:rsidRDefault="007019C9">
      <w:pPr>
        <w:spacing w:line="260" w:lineRule="exact"/>
        <w:ind w:left="62" w:right="84"/>
        <w:jc w:val="center"/>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52"/>
          <w:sz w:val="24"/>
          <w:szCs w:val="24"/>
        </w:rPr>
        <w:t xml:space="preserve"> </w:t>
      </w:r>
      <w:r>
        <w:rPr>
          <w:i/>
          <w:spacing w:val="2"/>
          <w:sz w:val="24"/>
          <w:szCs w:val="24"/>
        </w:rPr>
        <w:t>B</w:t>
      </w:r>
      <w:r>
        <w:rPr>
          <w:i/>
          <w:sz w:val="24"/>
          <w:szCs w:val="24"/>
        </w:rPr>
        <w:t>adge</w:t>
      </w:r>
      <w:r>
        <w:rPr>
          <w:i/>
          <w:spacing w:val="54"/>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50"/>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6"/>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0"/>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pacing w:val="5"/>
          <w:sz w:val="24"/>
          <w:szCs w:val="24"/>
        </w:rPr>
        <w:t>t</w:t>
      </w:r>
      <w:r>
        <w:rPr>
          <w:spacing w:val="-4"/>
          <w:sz w:val="24"/>
          <w:szCs w:val="24"/>
        </w:rPr>
        <w:t>i</w:t>
      </w:r>
      <w:r>
        <w:rPr>
          <w:sz w:val="24"/>
          <w:szCs w:val="24"/>
        </w:rPr>
        <w:t>h</w:t>
      </w:r>
      <w:r>
        <w:rPr>
          <w:spacing w:val="-1"/>
          <w:sz w:val="24"/>
          <w:szCs w:val="24"/>
        </w:rPr>
        <w:t>a</w:t>
      </w:r>
      <w:r>
        <w:rPr>
          <w:sz w:val="24"/>
          <w:szCs w:val="24"/>
        </w:rPr>
        <w:t>n</w:t>
      </w:r>
      <w:r>
        <w:rPr>
          <w:spacing w:val="58"/>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Pr>
          <w:sz w:val="24"/>
          <w:szCs w:val="24"/>
        </w:rPr>
        <w:t>n</w:t>
      </w:r>
      <w:r>
        <w:rPr>
          <w:spacing w:val="50"/>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55"/>
          <w:sz w:val="24"/>
          <w:szCs w:val="24"/>
        </w:rPr>
        <w:t xml:space="preserve"> </w:t>
      </w:r>
      <w:r>
        <w:rPr>
          <w:spacing w:val="-9"/>
          <w:sz w:val="24"/>
          <w:szCs w:val="24"/>
        </w:rPr>
        <w:t>m</w:t>
      </w:r>
      <w:r>
        <w:rPr>
          <w:spacing w:val="4"/>
          <w:sz w:val="24"/>
          <w:szCs w:val="24"/>
        </w:rPr>
        <w:t>e</w:t>
      </w:r>
      <w:r>
        <w:rPr>
          <w:spacing w:val="-5"/>
          <w:sz w:val="24"/>
          <w:szCs w:val="24"/>
        </w:rPr>
        <w:t>n</w:t>
      </w:r>
      <w:r>
        <w:rPr>
          <w:sz w:val="24"/>
          <w:szCs w:val="24"/>
        </w:rPr>
        <w:t>gu</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50"/>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46"/>
          <w:sz w:val="24"/>
          <w:szCs w:val="24"/>
        </w:rPr>
        <w:t xml:space="preserve"> </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r</w:t>
      </w:r>
    </w:p>
    <w:p w:rsidR="00E16CF6" w:rsidRDefault="007019C9">
      <w:pPr>
        <w:spacing w:before="7" w:line="260" w:lineRule="exact"/>
        <w:ind w:left="100" w:right="86"/>
        <w:rPr>
          <w:sz w:val="24"/>
          <w:szCs w:val="24"/>
        </w:rPr>
      </w:pP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w:t>
      </w:r>
      <w:r>
        <w:rPr>
          <w:spacing w:val="1"/>
          <w:sz w:val="24"/>
          <w:szCs w:val="24"/>
        </w:rPr>
        <w:t>S</w:t>
      </w:r>
      <w:r>
        <w:rPr>
          <w:spacing w:val="-1"/>
          <w:sz w:val="24"/>
          <w:szCs w:val="24"/>
        </w:rPr>
        <w:t>a</w:t>
      </w:r>
      <w:r>
        <w:rPr>
          <w:sz w:val="24"/>
          <w:szCs w:val="24"/>
        </w:rPr>
        <w:t>ka</w:t>
      </w:r>
      <w:r>
        <w:rPr>
          <w:spacing w:val="6"/>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na</w:t>
      </w:r>
      <w:r>
        <w:rPr>
          <w:spacing w:val="1"/>
          <w:sz w:val="24"/>
          <w:szCs w:val="24"/>
        </w:rPr>
        <w:t xml:space="preserve"> </w:t>
      </w:r>
      <w:r>
        <w:rPr>
          <w:sz w:val="24"/>
          <w:szCs w:val="24"/>
        </w:rPr>
        <w:t>p</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 d</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4"/>
          <w:sz w:val="24"/>
          <w:szCs w:val="24"/>
        </w:rPr>
        <w:t>a</w:t>
      </w:r>
      <w:r>
        <w:rPr>
          <w:sz w:val="24"/>
          <w:szCs w:val="24"/>
        </w:rPr>
        <w:t>hl</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pacing w:val="-1"/>
          <w:sz w:val="24"/>
          <w:szCs w:val="24"/>
        </w:rPr>
        <w:t>a</w:t>
      </w:r>
      <w:r w:rsidR="00566997">
        <w:rPr>
          <w:sz w:val="24"/>
          <w:szCs w:val="24"/>
        </w:rPr>
        <w:t xml:space="preserve"> memahami Badge Saka Bhayangkara.</w:t>
      </w:r>
    </w:p>
    <w:p w:rsidR="00E16CF6" w:rsidRDefault="00E16CF6">
      <w:pPr>
        <w:spacing w:before="18" w:line="260" w:lineRule="exact"/>
        <w:rPr>
          <w:sz w:val="26"/>
          <w:szCs w:val="26"/>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rsidR="00E16CF6" w:rsidRDefault="007019C9">
      <w:pPr>
        <w:spacing w:before="2"/>
        <w:ind w:left="4331" w:right="4353"/>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rsidR="00E16CF6" w:rsidRDefault="007019C9">
      <w:pPr>
        <w:spacing w:line="260" w:lineRule="exact"/>
        <w:ind w:left="62" w:right="78"/>
        <w:jc w:val="center"/>
        <w:rPr>
          <w:sz w:val="24"/>
          <w:szCs w:val="24"/>
        </w:rPr>
      </w:pPr>
      <w:r>
        <w:rPr>
          <w:spacing w:val="1"/>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h</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k</w:t>
      </w:r>
      <w:r>
        <w:rPr>
          <w:spacing w:val="21"/>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2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ng</w:t>
      </w:r>
      <w:r>
        <w:rPr>
          <w:spacing w:val="5"/>
          <w:sz w:val="24"/>
          <w:szCs w:val="24"/>
        </w:rPr>
        <w:t>u</w:t>
      </w:r>
      <w:r>
        <w:rPr>
          <w:sz w:val="24"/>
          <w:szCs w:val="24"/>
        </w:rPr>
        <w:t>n</w:t>
      </w:r>
      <w:r>
        <w:rPr>
          <w:spacing w:val="17"/>
          <w:sz w:val="24"/>
          <w:szCs w:val="24"/>
        </w:rPr>
        <w:t xml:space="preserve"> </w:t>
      </w:r>
      <w:r>
        <w:rPr>
          <w:sz w:val="24"/>
          <w:szCs w:val="24"/>
        </w:rPr>
        <w:t>k</w:t>
      </w:r>
      <w:r>
        <w:rPr>
          <w:spacing w:val="-1"/>
          <w:sz w:val="24"/>
          <w:szCs w:val="24"/>
        </w:rPr>
        <w:t>a</w:t>
      </w:r>
      <w:r>
        <w:rPr>
          <w:sz w:val="24"/>
          <w:szCs w:val="24"/>
        </w:rPr>
        <w:t>d</w:t>
      </w:r>
      <w:r>
        <w:rPr>
          <w:spacing w:val="-1"/>
          <w:sz w:val="24"/>
          <w:szCs w:val="24"/>
        </w:rPr>
        <w:t>e</w:t>
      </w:r>
      <w:r>
        <w:rPr>
          <w:spacing w:val="4"/>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23"/>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h</w:t>
      </w:r>
      <w:r>
        <w:rPr>
          <w:sz w:val="24"/>
          <w:szCs w:val="24"/>
        </w:rPr>
        <w:t>,</w:t>
      </w:r>
      <w:r>
        <w:rPr>
          <w:spacing w:val="28"/>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w:t>
      </w:r>
      <w:r>
        <w:rPr>
          <w:spacing w:val="24"/>
          <w:sz w:val="24"/>
          <w:szCs w:val="24"/>
        </w:rPr>
        <w:t xml:space="preserve"> </w:t>
      </w:r>
      <w:r>
        <w:rPr>
          <w:sz w:val="24"/>
          <w:szCs w:val="24"/>
        </w:rPr>
        <w:t>d</w:t>
      </w:r>
      <w:r>
        <w:rPr>
          <w:spacing w:val="-1"/>
          <w:sz w:val="24"/>
          <w:szCs w:val="24"/>
        </w:rPr>
        <w:t>a</w:t>
      </w:r>
      <w:r>
        <w:rPr>
          <w:sz w:val="24"/>
          <w:szCs w:val="24"/>
        </w:rPr>
        <w:t>n</w:t>
      </w:r>
    </w:p>
    <w:p w:rsidR="00E16CF6" w:rsidRDefault="007019C9">
      <w:pPr>
        <w:spacing w:before="2"/>
        <w:ind w:left="100"/>
        <w:rPr>
          <w:sz w:val="24"/>
          <w:szCs w:val="24"/>
        </w:rPr>
      </w:pPr>
      <w:r>
        <w:rPr>
          <w:spacing w:val="-4"/>
          <w:sz w:val="24"/>
          <w:szCs w:val="24"/>
        </w:rPr>
        <w:t>m</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7"/>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2"/>
          <w:sz w:val="24"/>
          <w:szCs w:val="24"/>
        </w:rPr>
        <w:t xml:space="preserve"> </w:t>
      </w:r>
      <w:r>
        <w:rPr>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w:t>
      </w:r>
      <w:r>
        <w:rPr>
          <w:spacing w:val="5"/>
          <w:sz w:val="24"/>
          <w:szCs w:val="24"/>
        </w:rPr>
        <w:t>a</w:t>
      </w:r>
      <w:r>
        <w:rPr>
          <w:sz w:val="24"/>
          <w:szCs w:val="24"/>
        </w:rPr>
        <w:t>.</w:t>
      </w:r>
    </w:p>
    <w:p w:rsidR="00E16CF6" w:rsidRDefault="00E16CF6">
      <w:pPr>
        <w:spacing w:before="1" w:line="280" w:lineRule="exact"/>
        <w:rPr>
          <w:sz w:val="28"/>
          <w:szCs w:val="28"/>
        </w:rPr>
      </w:pPr>
    </w:p>
    <w:p w:rsidR="00E16CF6" w:rsidRDefault="007019C9">
      <w:pPr>
        <w:ind w:left="3134" w:right="3150" w:firstLine="1"/>
        <w:jc w:val="center"/>
        <w:rPr>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pacing w:val="-2"/>
          <w:sz w:val="24"/>
          <w:szCs w:val="24"/>
        </w:rPr>
        <w:t>II</w:t>
      </w:r>
      <w:r>
        <w:rPr>
          <w:b/>
          <w:sz w:val="24"/>
          <w:szCs w:val="24"/>
        </w:rPr>
        <w:t>I</w:t>
      </w:r>
      <w:proofErr w:type="gramEnd"/>
      <w:r>
        <w:rPr>
          <w:b/>
          <w:sz w:val="24"/>
          <w:szCs w:val="24"/>
        </w:rPr>
        <w:t xml:space="preserve"> </w:t>
      </w:r>
      <w:r>
        <w:rPr>
          <w:b/>
          <w:spacing w:val="5"/>
          <w:sz w:val="24"/>
          <w:szCs w:val="24"/>
        </w:rPr>
        <w:t>K</w:t>
      </w:r>
      <w:r>
        <w:rPr>
          <w:b/>
          <w:sz w:val="24"/>
          <w:szCs w:val="24"/>
        </w:rPr>
        <w:t>U</w:t>
      </w:r>
      <w:r>
        <w:rPr>
          <w:b/>
          <w:spacing w:val="-1"/>
          <w:sz w:val="24"/>
          <w:szCs w:val="24"/>
        </w:rPr>
        <w:t>R</w:t>
      </w:r>
      <w:r>
        <w:rPr>
          <w:b/>
          <w:spacing w:val="-7"/>
          <w:sz w:val="24"/>
          <w:szCs w:val="24"/>
        </w:rPr>
        <w:t>I</w:t>
      </w:r>
      <w:r>
        <w:rPr>
          <w:b/>
          <w:spacing w:val="5"/>
          <w:sz w:val="24"/>
          <w:szCs w:val="24"/>
        </w:rPr>
        <w:t>K</w:t>
      </w:r>
      <w:r>
        <w:rPr>
          <w:b/>
          <w:sz w:val="24"/>
          <w:szCs w:val="24"/>
        </w:rPr>
        <w:t>U</w:t>
      </w:r>
      <w:r>
        <w:rPr>
          <w:b/>
          <w:spacing w:val="-2"/>
          <w:sz w:val="24"/>
          <w:szCs w:val="24"/>
        </w:rPr>
        <w:t>L</w:t>
      </w:r>
      <w:r>
        <w:rPr>
          <w:b/>
          <w:sz w:val="24"/>
          <w:szCs w:val="24"/>
        </w:rPr>
        <w:t>UM</w:t>
      </w:r>
      <w:r>
        <w:rPr>
          <w:b/>
          <w:spacing w:val="5"/>
          <w:sz w:val="24"/>
          <w:szCs w:val="24"/>
        </w:rPr>
        <w:t xml:space="preserve"> </w:t>
      </w:r>
      <w:r>
        <w:rPr>
          <w:b/>
          <w:sz w:val="24"/>
          <w:szCs w:val="24"/>
        </w:rPr>
        <w:t>D</w:t>
      </w:r>
      <w:r>
        <w:rPr>
          <w:b/>
          <w:spacing w:val="-1"/>
          <w:sz w:val="24"/>
          <w:szCs w:val="24"/>
        </w:rPr>
        <w:t>A</w:t>
      </w:r>
      <w:r>
        <w:rPr>
          <w:b/>
          <w:sz w:val="24"/>
          <w:szCs w:val="24"/>
        </w:rPr>
        <w:t>N</w:t>
      </w:r>
      <w:r>
        <w:rPr>
          <w:b/>
          <w:spacing w:val="-3"/>
          <w:sz w:val="24"/>
          <w:szCs w:val="24"/>
        </w:rPr>
        <w:t xml:space="preserve"> </w:t>
      </w:r>
      <w:r>
        <w:rPr>
          <w:b/>
          <w:spacing w:val="4"/>
          <w:sz w:val="24"/>
          <w:szCs w:val="24"/>
        </w:rPr>
        <w:t>M</w:t>
      </w:r>
      <w:r>
        <w:rPr>
          <w:b/>
          <w:spacing w:val="-2"/>
          <w:sz w:val="24"/>
          <w:szCs w:val="24"/>
        </w:rPr>
        <w:t>ET</w:t>
      </w:r>
      <w:r>
        <w:rPr>
          <w:b/>
          <w:sz w:val="24"/>
          <w:szCs w:val="24"/>
        </w:rPr>
        <w:t xml:space="preserve">ODE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rsidR="00E16CF6" w:rsidRDefault="007019C9">
      <w:pPr>
        <w:spacing w:line="260" w:lineRule="exact"/>
        <w:ind w:left="4163" w:right="4182"/>
        <w:jc w:val="center"/>
        <w:rPr>
          <w:sz w:val="24"/>
          <w:szCs w:val="24"/>
        </w:rPr>
      </w:pPr>
      <w:r>
        <w:rPr>
          <w:b/>
          <w:spacing w:val="5"/>
          <w:sz w:val="24"/>
          <w:szCs w:val="24"/>
        </w:rPr>
        <w:t>K</w:t>
      </w:r>
      <w:r>
        <w:rPr>
          <w:b/>
          <w:spacing w:val="1"/>
          <w:sz w:val="24"/>
          <w:szCs w:val="24"/>
        </w:rPr>
        <w:t>u</w:t>
      </w:r>
      <w:r>
        <w:rPr>
          <w:b/>
          <w:spacing w:val="-6"/>
          <w:sz w:val="24"/>
          <w:szCs w:val="24"/>
        </w:rPr>
        <w:t>r</w:t>
      </w:r>
      <w:r>
        <w:rPr>
          <w:b/>
          <w:sz w:val="24"/>
          <w:szCs w:val="24"/>
        </w:rPr>
        <w:t>i</w:t>
      </w:r>
      <w:r>
        <w:rPr>
          <w:b/>
          <w:spacing w:val="-3"/>
          <w:sz w:val="24"/>
          <w:szCs w:val="24"/>
        </w:rPr>
        <w:t>k</w:t>
      </w:r>
      <w:r>
        <w:rPr>
          <w:b/>
          <w:spacing w:val="1"/>
          <w:sz w:val="24"/>
          <w:szCs w:val="24"/>
        </w:rPr>
        <w:t>u</w:t>
      </w:r>
      <w:r>
        <w:rPr>
          <w:b/>
          <w:spacing w:val="-4"/>
          <w:sz w:val="24"/>
          <w:szCs w:val="24"/>
        </w:rPr>
        <w:t>l</w:t>
      </w:r>
      <w:r>
        <w:rPr>
          <w:b/>
          <w:spacing w:val="6"/>
          <w:sz w:val="24"/>
          <w:szCs w:val="24"/>
        </w:rPr>
        <w:t>u</w:t>
      </w:r>
      <w:r>
        <w:rPr>
          <w:b/>
          <w:sz w:val="24"/>
          <w:szCs w:val="24"/>
        </w:rPr>
        <w:t>m</w:t>
      </w:r>
    </w:p>
    <w:p w:rsidR="00E16CF6" w:rsidRDefault="007019C9">
      <w:pPr>
        <w:spacing w:before="3" w:line="260" w:lineRule="exact"/>
        <w:ind w:left="100" w:right="73"/>
        <w:rPr>
          <w:sz w:val="24"/>
          <w:szCs w:val="24"/>
        </w:rPr>
      </w:pPr>
      <w:r>
        <w:rPr>
          <w:spacing w:val="-5"/>
          <w:sz w:val="24"/>
          <w:szCs w:val="24"/>
        </w:rPr>
        <w:t>A</w:t>
      </w:r>
      <w:r>
        <w:rPr>
          <w:sz w:val="24"/>
          <w:szCs w:val="24"/>
        </w:rPr>
        <w:t>g</w:t>
      </w:r>
      <w:r>
        <w:rPr>
          <w:spacing w:val="-1"/>
          <w:sz w:val="24"/>
          <w:szCs w:val="24"/>
        </w:rPr>
        <w:t>a</w:t>
      </w:r>
      <w:r>
        <w:rPr>
          <w:sz w:val="24"/>
          <w:szCs w:val="24"/>
        </w:rPr>
        <w:t>r</w:t>
      </w:r>
      <w:r>
        <w:rPr>
          <w:spacing w:val="8"/>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7"/>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z w:val="24"/>
          <w:szCs w:val="24"/>
        </w:rPr>
        <w:t>i</w:t>
      </w:r>
      <w:r>
        <w:rPr>
          <w:spacing w:val="3"/>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2"/>
          <w:sz w:val="24"/>
          <w:szCs w:val="24"/>
        </w:rPr>
        <w:t xml:space="preserve"> </w:t>
      </w:r>
      <w:r>
        <w:rPr>
          <w:spacing w:val="5"/>
          <w:sz w:val="24"/>
          <w:szCs w:val="24"/>
        </w:rPr>
        <w:t>d</w:t>
      </w:r>
      <w:r>
        <w:rPr>
          <w:sz w:val="24"/>
          <w:szCs w:val="24"/>
        </w:rPr>
        <w:t>i</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10"/>
          <w:sz w:val="24"/>
          <w:szCs w:val="24"/>
        </w:rPr>
        <w:t xml:space="preserve"> </w:t>
      </w:r>
      <w:r>
        <w:rPr>
          <w:spacing w:val="-9"/>
          <w:sz w:val="24"/>
          <w:szCs w:val="24"/>
        </w:rPr>
        <w:t>m</w:t>
      </w:r>
      <w:r>
        <w:rPr>
          <w:spacing w:val="-1"/>
          <w:sz w:val="24"/>
          <w:szCs w:val="24"/>
        </w:rPr>
        <w:t>a</w:t>
      </w:r>
      <w:r>
        <w:rPr>
          <w:sz w:val="24"/>
          <w:szCs w:val="24"/>
        </w:rPr>
        <w:t>ka</w:t>
      </w:r>
      <w:r>
        <w:rPr>
          <w:spacing w:val="6"/>
          <w:sz w:val="24"/>
          <w:szCs w:val="24"/>
        </w:rPr>
        <w:t xml:space="preserve"> </w:t>
      </w:r>
      <w:r>
        <w:rPr>
          <w:sz w:val="24"/>
          <w:szCs w:val="24"/>
        </w:rPr>
        <w:t>ku</w:t>
      </w:r>
      <w:r>
        <w:rPr>
          <w:spacing w:val="6"/>
          <w:sz w:val="24"/>
          <w:szCs w:val="24"/>
        </w:rPr>
        <w:t>r</w:t>
      </w:r>
      <w:r>
        <w:rPr>
          <w:spacing w:val="-4"/>
          <w:sz w:val="24"/>
          <w:szCs w:val="24"/>
        </w:rPr>
        <w:t>i</w:t>
      </w:r>
      <w:r>
        <w:rPr>
          <w:sz w:val="24"/>
          <w:szCs w:val="24"/>
        </w:rPr>
        <w:t>k</w:t>
      </w:r>
      <w:r>
        <w:rPr>
          <w:spacing w:val="5"/>
          <w:sz w:val="24"/>
          <w:szCs w:val="24"/>
        </w:rPr>
        <w:t>u</w:t>
      </w:r>
      <w:r>
        <w:rPr>
          <w:spacing w:val="-4"/>
          <w:sz w:val="24"/>
          <w:szCs w:val="24"/>
        </w:rPr>
        <w:t>l</w:t>
      </w:r>
      <w:r>
        <w:rPr>
          <w:spacing w:val="5"/>
          <w:sz w:val="24"/>
          <w:szCs w:val="24"/>
        </w:rPr>
        <w:t>u</w:t>
      </w:r>
      <w:r>
        <w:rPr>
          <w:sz w:val="24"/>
          <w:szCs w:val="24"/>
        </w:rPr>
        <w:t>m</w:t>
      </w:r>
      <w:r>
        <w:rPr>
          <w:spacing w:val="8"/>
          <w:sz w:val="24"/>
          <w:szCs w:val="24"/>
        </w:rPr>
        <w:t xml:space="preserve"> </w:t>
      </w:r>
      <w:r>
        <w:rPr>
          <w:i/>
          <w:spacing w:val="2"/>
          <w:sz w:val="24"/>
          <w:szCs w:val="24"/>
        </w:rPr>
        <w:t>B</w:t>
      </w:r>
      <w:r>
        <w:rPr>
          <w:i/>
          <w:sz w:val="24"/>
          <w:szCs w:val="24"/>
        </w:rPr>
        <w:t>adge</w:t>
      </w:r>
      <w:r>
        <w:rPr>
          <w:i/>
          <w:spacing w:val="6"/>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pacing w:val="5"/>
          <w:sz w:val="24"/>
          <w:szCs w:val="24"/>
        </w:rPr>
        <w:t>k</w:t>
      </w:r>
      <w:r>
        <w:rPr>
          <w:sz w:val="24"/>
          <w:szCs w:val="24"/>
        </w:rPr>
        <w:t>e</w:t>
      </w:r>
      <w:r>
        <w:rPr>
          <w:spacing w:val="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
          <w:sz w:val="24"/>
          <w:szCs w:val="24"/>
        </w:rPr>
        <w:t>t</w:t>
      </w:r>
      <w:r>
        <w:rPr>
          <w:spacing w:val="-9"/>
          <w:sz w:val="24"/>
          <w:szCs w:val="24"/>
        </w:rPr>
        <w:t>i</w:t>
      </w:r>
      <w:r>
        <w:rPr>
          <w:sz w:val="24"/>
          <w:szCs w:val="24"/>
        </w:rPr>
        <w:t>ga</w:t>
      </w:r>
      <w:r>
        <w:rPr>
          <w:spacing w:val="1"/>
          <w:sz w:val="24"/>
          <w:szCs w:val="24"/>
        </w:rPr>
        <w:t xml:space="preserve"> </w:t>
      </w:r>
      <w:r>
        <w:rPr>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p>
    <w:p w:rsidR="00E16CF6" w:rsidRDefault="007019C9">
      <w:pPr>
        <w:spacing w:line="260" w:lineRule="exact"/>
        <w:ind w:left="100"/>
        <w:rPr>
          <w:sz w:val="24"/>
          <w:szCs w:val="24"/>
        </w:rPr>
      </w:pPr>
      <w:r>
        <w:rPr>
          <w:sz w:val="24"/>
          <w:szCs w:val="24"/>
        </w:rPr>
        <w:t xml:space="preserve">1.   </w:t>
      </w:r>
      <w:r>
        <w:rPr>
          <w:spacing w:val="7"/>
          <w:sz w:val="24"/>
          <w:szCs w:val="24"/>
        </w:rPr>
        <w:t xml:space="preserve"> </w:t>
      </w: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p>
    <w:p w:rsidR="00E16CF6" w:rsidRDefault="007019C9">
      <w:pPr>
        <w:spacing w:line="260" w:lineRule="exact"/>
        <w:ind w:left="52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7"/>
          <w:sz w:val="24"/>
          <w:szCs w:val="24"/>
        </w:rPr>
        <w:t xml:space="preserve"> </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r>
        <w:rPr>
          <w:spacing w:val="4"/>
          <w:sz w:val="24"/>
          <w:szCs w:val="24"/>
        </w:rPr>
        <w:t xml:space="preserve"> </w:t>
      </w:r>
      <w:r>
        <w:rPr>
          <w:spacing w:val="-9"/>
          <w:sz w:val="24"/>
          <w:szCs w:val="24"/>
        </w:rPr>
        <w:t>m</w:t>
      </w:r>
      <w:r>
        <w:rPr>
          <w:spacing w:val="4"/>
          <w:sz w:val="24"/>
          <w:szCs w:val="24"/>
        </w:rPr>
        <w:t>e</w:t>
      </w:r>
      <w:r>
        <w:rPr>
          <w:sz w:val="24"/>
          <w:szCs w:val="24"/>
        </w:rPr>
        <w:t>l</w:t>
      </w:r>
      <w:r>
        <w:rPr>
          <w:spacing w:val="-4"/>
          <w:sz w:val="24"/>
          <w:szCs w:val="24"/>
        </w:rPr>
        <w:t>i</w:t>
      </w:r>
      <w:r>
        <w:rPr>
          <w:sz w:val="24"/>
          <w:szCs w:val="24"/>
        </w:rPr>
        <w:t>pu</w:t>
      </w:r>
      <w:r>
        <w:rPr>
          <w:spacing w:val="10"/>
          <w:sz w:val="24"/>
          <w:szCs w:val="24"/>
        </w:rPr>
        <w:t>t</w:t>
      </w:r>
      <w:r>
        <w:rPr>
          <w:sz w:val="24"/>
          <w:szCs w:val="24"/>
        </w:rPr>
        <w:t>i</w:t>
      </w:r>
      <w:r>
        <w:rPr>
          <w:spacing w:val="-2"/>
          <w:sz w:val="24"/>
          <w:szCs w:val="24"/>
        </w:rPr>
        <w:t xml:space="preserve"> </w:t>
      </w:r>
      <w:r>
        <w:rPr>
          <w:i/>
          <w:sz w:val="24"/>
          <w:szCs w:val="24"/>
        </w:rPr>
        <w:t>te</w:t>
      </w:r>
      <w:r>
        <w:rPr>
          <w:i/>
          <w:spacing w:val="-1"/>
          <w:sz w:val="24"/>
          <w:szCs w:val="24"/>
        </w:rPr>
        <w:t>c</w:t>
      </w:r>
      <w:r>
        <w:rPr>
          <w:i/>
          <w:sz w:val="24"/>
          <w:szCs w:val="24"/>
        </w:rPr>
        <w:t>hnical</w:t>
      </w:r>
      <w:r>
        <w:rPr>
          <w:i/>
          <w:spacing w:val="2"/>
          <w:sz w:val="24"/>
          <w:szCs w:val="24"/>
        </w:rPr>
        <w:t xml:space="preserve"> </w:t>
      </w:r>
      <w:r>
        <w:rPr>
          <w:i/>
          <w:sz w:val="24"/>
          <w:szCs w:val="24"/>
        </w:rPr>
        <w:t>m</w:t>
      </w:r>
      <w:r>
        <w:rPr>
          <w:i/>
          <w:spacing w:val="-1"/>
          <w:sz w:val="24"/>
          <w:szCs w:val="24"/>
        </w:rPr>
        <w:t>ee</w:t>
      </w:r>
      <w:r>
        <w:rPr>
          <w:i/>
          <w:sz w:val="24"/>
          <w:szCs w:val="24"/>
        </w:rPr>
        <w:t>t</w:t>
      </w:r>
      <w:r>
        <w:rPr>
          <w:i/>
          <w:spacing w:val="1"/>
          <w:sz w:val="24"/>
          <w:szCs w:val="24"/>
        </w:rPr>
        <w:t>i</w:t>
      </w:r>
      <w:r>
        <w:rPr>
          <w:i/>
          <w:sz w:val="24"/>
          <w:szCs w:val="24"/>
        </w:rPr>
        <w:t>ng</w:t>
      </w:r>
      <w:r>
        <w:rPr>
          <w:i/>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w:t>
      </w:r>
    </w:p>
    <w:p w:rsidR="00E16CF6" w:rsidRDefault="007019C9">
      <w:pPr>
        <w:spacing w:before="2"/>
        <w:ind w:left="100"/>
        <w:rPr>
          <w:sz w:val="24"/>
          <w:szCs w:val="24"/>
        </w:rPr>
      </w:pPr>
      <w:r>
        <w:rPr>
          <w:sz w:val="24"/>
          <w:szCs w:val="24"/>
        </w:rPr>
        <w:t xml:space="preserve">2.   </w:t>
      </w:r>
      <w:r>
        <w:rPr>
          <w:spacing w:val="7"/>
          <w:sz w:val="24"/>
          <w:szCs w:val="24"/>
        </w:rPr>
        <w:t xml:space="preserve"> </w:t>
      </w:r>
      <w:r>
        <w:rPr>
          <w:spacing w:val="1"/>
          <w:sz w:val="24"/>
          <w:szCs w:val="24"/>
        </w:rPr>
        <w:t>I</w:t>
      </w:r>
      <w:r>
        <w:rPr>
          <w:spacing w:val="-5"/>
          <w:sz w:val="24"/>
          <w:szCs w:val="24"/>
        </w:rPr>
        <w:t>n</w:t>
      </w:r>
      <w:r>
        <w:rPr>
          <w:spacing w:val="5"/>
          <w:sz w:val="24"/>
          <w:szCs w:val="24"/>
        </w:rPr>
        <w:t>t</w:t>
      </w:r>
      <w:r>
        <w:rPr>
          <w:sz w:val="24"/>
          <w:szCs w:val="24"/>
        </w:rPr>
        <w:t>i</w:t>
      </w:r>
    </w:p>
    <w:p w:rsidR="00E16CF6" w:rsidRDefault="007019C9">
      <w:pPr>
        <w:spacing w:line="260" w:lineRule="exact"/>
        <w:ind w:left="52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22"/>
          <w:sz w:val="24"/>
          <w:szCs w:val="24"/>
        </w:rPr>
        <w:t xml:space="preserve"> </w:t>
      </w:r>
      <w:r>
        <w:rPr>
          <w:sz w:val="24"/>
          <w:szCs w:val="24"/>
        </w:rPr>
        <w:t>p</w:t>
      </w:r>
      <w:r>
        <w:rPr>
          <w:spacing w:val="-1"/>
          <w:sz w:val="24"/>
          <w:szCs w:val="24"/>
        </w:rPr>
        <w:t>a</w:t>
      </w:r>
      <w:r>
        <w:rPr>
          <w:sz w:val="24"/>
          <w:szCs w:val="24"/>
        </w:rPr>
        <w:t>da</w:t>
      </w:r>
      <w:r>
        <w:rPr>
          <w:spacing w:val="35"/>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1"/>
          <w:sz w:val="24"/>
          <w:szCs w:val="24"/>
        </w:rPr>
        <w:t xml:space="preserve"> </w:t>
      </w:r>
      <w:r>
        <w:rPr>
          <w:spacing w:val="-4"/>
          <w:sz w:val="24"/>
          <w:szCs w:val="24"/>
        </w:rPr>
        <w:t>i</w:t>
      </w:r>
      <w:r>
        <w:rPr>
          <w:spacing w:val="5"/>
          <w:sz w:val="24"/>
          <w:szCs w:val="24"/>
        </w:rPr>
        <w:t>n</w:t>
      </w:r>
      <w:r>
        <w:rPr>
          <w:sz w:val="24"/>
          <w:szCs w:val="24"/>
        </w:rPr>
        <w:t>i</w:t>
      </w:r>
      <w:r>
        <w:rPr>
          <w:spacing w:val="27"/>
          <w:sz w:val="24"/>
          <w:szCs w:val="24"/>
        </w:rPr>
        <w:t xml:space="preserve"> </w:t>
      </w:r>
      <w:r>
        <w:rPr>
          <w:spacing w:val="-2"/>
          <w:sz w:val="24"/>
          <w:szCs w:val="24"/>
        </w:rPr>
        <w:t>s</w:t>
      </w:r>
      <w:r>
        <w:rPr>
          <w:spacing w:val="-1"/>
          <w:sz w:val="24"/>
          <w:szCs w:val="24"/>
        </w:rPr>
        <w:t>e</w:t>
      </w:r>
      <w:r>
        <w:rPr>
          <w:sz w:val="24"/>
          <w:szCs w:val="24"/>
        </w:rPr>
        <w:t>ku</w:t>
      </w:r>
      <w:r>
        <w:rPr>
          <w:spacing w:val="1"/>
          <w:sz w:val="24"/>
          <w:szCs w:val="24"/>
        </w:rPr>
        <w:t>r</w:t>
      </w:r>
      <w:r>
        <w:rPr>
          <w:spacing w:val="4"/>
          <w:sz w:val="24"/>
          <w:szCs w:val="24"/>
        </w:rPr>
        <w:t>a</w:t>
      </w:r>
      <w:r>
        <w:rPr>
          <w:spacing w:val="-5"/>
          <w:sz w:val="24"/>
          <w:szCs w:val="24"/>
        </w:rPr>
        <w:t>n</w:t>
      </w:r>
      <w:r>
        <w:rPr>
          <w:spacing w:val="4"/>
          <w:sz w:val="24"/>
          <w:szCs w:val="24"/>
        </w:rPr>
        <w:t>g</w:t>
      </w:r>
      <w:r>
        <w:rPr>
          <w:spacing w:val="2"/>
          <w:sz w:val="24"/>
          <w:szCs w:val="24"/>
        </w:rPr>
        <w:t>-</w:t>
      </w:r>
      <w:r>
        <w:rPr>
          <w:sz w:val="24"/>
          <w:szCs w:val="24"/>
        </w:rPr>
        <w:t>ku</w:t>
      </w:r>
      <w:r>
        <w:rPr>
          <w:spacing w:val="1"/>
          <w:sz w:val="24"/>
          <w:szCs w:val="24"/>
        </w:rPr>
        <w:t>r</w:t>
      </w:r>
      <w:r>
        <w:rPr>
          <w:spacing w:val="-1"/>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35"/>
          <w:sz w:val="24"/>
          <w:szCs w:val="24"/>
        </w:rPr>
        <w:t xml:space="preserve"> </w:t>
      </w:r>
      <w:r>
        <w:rPr>
          <w:spacing w:val="-4"/>
          <w:sz w:val="24"/>
          <w:szCs w:val="24"/>
        </w:rPr>
        <w:t>m</w:t>
      </w:r>
      <w:r>
        <w:rPr>
          <w:spacing w:val="4"/>
          <w:sz w:val="24"/>
          <w:szCs w:val="24"/>
        </w:rPr>
        <w:t>e</w:t>
      </w:r>
      <w:r>
        <w:rPr>
          <w:sz w:val="24"/>
          <w:szCs w:val="24"/>
        </w:rPr>
        <w:t>l</w:t>
      </w:r>
      <w:r>
        <w:rPr>
          <w:spacing w:val="1"/>
          <w:sz w:val="24"/>
          <w:szCs w:val="24"/>
        </w:rPr>
        <w:t>i</w:t>
      </w:r>
      <w:r>
        <w:rPr>
          <w:sz w:val="24"/>
          <w:szCs w:val="24"/>
        </w:rPr>
        <w:t>pu</w:t>
      </w:r>
      <w:r>
        <w:rPr>
          <w:spacing w:val="5"/>
          <w:sz w:val="24"/>
          <w:szCs w:val="24"/>
        </w:rPr>
        <w:t>t</w:t>
      </w:r>
      <w:r>
        <w:rPr>
          <w:sz w:val="24"/>
          <w:szCs w:val="24"/>
        </w:rPr>
        <w:t>i</w:t>
      </w:r>
      <w:r>
        <w:rPr>
          <w:spacing w:val="27"/>
          <w:sz w:val="24"/>
          <w:szCs w:val="24"/>
        </w:rPr>
        <w:t xml:space="preserve"> </w:t>
      </w:r>
      <w:r>
        <w:rPr>
          <w:spacing w:val="-4"/>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30"/>
          <w:sz w:val="24"/>
          <w:szCs w:val="24"/>
        </w:rPr>
        <w:t xml:space="preserve"> </w:t>
      </w:r>
      <w:r>
        <w:rPr>
          <w:spacing w:val="-5"/>
          <w:sz w:val="24"/>
          <w:szCs w:val="24"/>
        </w:rPr>
        <w:t>b</w:t>
      </w:r>
      <w:r>
        <w:rPr>
          <w:spacing w:val="-1"/>
          <w:sz w:val="24"/>
          <w:szCs w:val="24"/>
        </w:rPr>
        <w:t>a</w:t>
      </w:r>
      <w:r>
        <w:rPr>
          <w:sz w:val="24"/>
          <w:szCs w:val="24"/>
        </w:rPr>
        <w:t>dg</w:t>
      </w:r>
      <w:r>
        <w:rPr>
          <w:spacing w:val="-1"/>
          <w:sz w:val="24"/>
          <w:szCs w:val="24"/>
        </w:rPr>
        <w:t>e</w:t>
      </w:r>
      <w:r>
        <w:rPr>
          <w:sz w:val="24"/>
          <w:szCs w:val="24"/>
        </w:rPr>
        <w:t>,</w:t>
      </w:r>
      <w:r>
        <w:rPr>
          <w:spacing w:val="38"/>
          <w:sz w:val="24"/>
          <w:szCs w:val="24"/>
        </w:rPr>
        <w:t xml:space="preserve"> </w:t>
      </w:r>
      <w:r>
        <w:rPr>
          <w:spacing w:val="-9"/>
          <w:sz w:val="24"/>
          <w:szCs w:val="24"/>
        </w:rPr>
        <w:t>m</w:t>
      </w:r>
      <w:r>
        <w:rPr>
          <w:spacing w:val="4"/>
          <w:sz w:val="24"/>
          <w:szCs w:val="24"/>
        </w:rPr>
        <w:t>a</w:t>
      </w:r>
      <w:r>
        <w:rPr>
          <w:spacing w:val="-1"/>
          <w:sz w:val="24"/>
          <w:szCs w:val="24"/>
        </w:rPr>
        <w:t>c</w:t>
      </w:r>
      <w:r>
        <w:rPr>
          <w:spacing w:val="4"/>
          <w:sz w:val="24"/>
          <w:szCs w:val="24"/>
        </w:rPr>
        <w:t>a</w:t>
      </w:r>
      <w:r>
        <w:rPr>
          <w:spacing w:val="-8"/>
          <w:sz w:val="24"/>
          <w:szCs w:val="24"/>
        </w:rPr>
        <w:t>m</w:t>
      </w:r>
      <w:r>
        <w:rPr>
          <w:spacing w:val="6"/>
          <w:sz w:val="24"/>
          <w:szCs w:val="24"/>
        </w:rPr>
        <w:t>-</w:t>
      </w:r>
      <w:r>
        <w:rPr>
          <w:spacing w:val="-4"/>
          <w:sz w:val="24"/>
          <w:szCs w:val="24"/>
        </w:rPr>
        <w:t>m</w:t>
      </w:r>
      <w:r>
        <w:rPr>
          <w:spacing w:val="4"/>
          <w:sz w:val="24"/>
          <w:szCs w:val="24"/>
        </w:rPr>
        <w:t>a</w:t>
      </w:r>
      <w:r>
        <w:rPr>
          <w:spacing w:val="-1"/>
          <w:sz w:val="24"/>
          <w:szCs w:val="24"/>
        </w:rPr>
        <w:t>c</w:t>
      </w:r>
      <w:r>
        <w:rPr>
          <w:spacing w:val="4"/>
          <w:sz w:val="24"/>
          <w:szCs w:val="24"/>
        </w:rPr>
        <w:t>a</w:t>
      </w:r>
      <w:r>
        <w:rPr>
          <w:sz w:val="24"/>
          <w:szCs w:val="24"/>
        </w:rPr>
        <w:t>m</w:t>
      </w:r>
      <w:r>
        <w:rPr>
          <w:spacing w:val="27"/>
          <w:sz w:val="24"/>
          <w:szCs w:val="24"/>
        </w:rPr>
        <w:t xml:space="preserve"> </w:t>
      </w:r>
      <w:r>
        <w:rPr>
          <w:spacing w:val="-2"/>
          <w:sz w:val="24"/>
          <w:szCs w:val="24"/>
        </w:rPr>
        <w:t>s</w:t>
      </w:r>
      <w:r>
        <w:rPr>
          <w:spacing w:val="4"/>
          <w:sz w:val="24"/>
          <w:szCs w:val="24"/>
        </w:rPr>
        <w:t>e</w:t>
      </w:r>
      <w:r>
        <w:rPr>
          <w:spacing w:val="-5"/>
          <w:sz w:val="24"/>
          <w:szCs w:val="24"/>
        </w:rPr>
        <w:t>n</w:t>
      </w:r>
      <w:r>
        <w:rPr>
          <w:spacing w:val="4"/>
          <w:sz w:val="24"/>
          <w:szCs w:val="24"/>
        </w:rPr>
        <w:t>a</w:t>
      </w:r>
      <w:r>
        <w:rPr>
          <w:spacing w:val="-9"/>
          <w:sz w:val="24"/>
          <w:szCs w:val="24"/>
        </w:rPr>
        <w:t>m</w:t>
      </w:r>
      <w:r>
        <w:rPr>
          <w:sz w:val="24"/>
          <w:szCs w:val="24"/>
        </w:rPr>
        <w:t>,</w:t>
      </w:r>
    </w:p>
    <w:p w:rsidR="00E16CF6" w:rsidRDefault="007019C9">
      <w:pPr>
        <w:spacing w:before="2"/>
        <w:ind w:left="528"/>
        <w:rPr>
          <w:sz w:val="24"/>
          <w:szCs w:val="24"/>
        </w:rPr>
      </w:pPr>
      <w:r>
        <w:rPr>
          <w:sz w:val="24"/>
          <w:szCs w:val="24"/>
        </w:rPr>
        <w:t>k</w:t>
      </w:r>
      <w:r>
        <w:rPr>
          <w:spacing w:val="6"/>
          <w:sz w:val="24"/>
          <w:szCs w:val="24"/>
        </w:rPr>
        <w:t>r</w:t>
      </w:r>
      <w:r>
        <w:rPr>
          <w:spacing w:val="-9"/>
          <w:sz w:val="24"/>
          <w:szCs w:val="24"/>
        </w:rPr>
        <w:t>i</w:t>
      </w:r>
      <w:r>
        <w:rPr>
          <w:sz w:val="24"/>
          <w:szCs w:val="24"/>
        </w:rPr>
        <w:t>d</w:t>
      </w:r>
      <w:r>
        <w:rPr>
          <w:spacing w:val="-1"/>
          <w:sz w:val="24"/>
          <w:szCs w:val="24"/>
        </w:rPr>
        <w:t>a</w:t>
      </w:r>
      <w:r>
        <w:rPr>
          <w:sz w:val="24"/>
          <w:szCs w:val="24"/>
        </w:rPr>
        <w:t>,</w:t>
      </w:r>
      <w:r>
        <w:rPr>
          <w:spacing w:val="4"/>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1"/>
          <w:sz w:val="24"/>
          <w:szCs w:val="24"/>
        </w:rPr>
        <w:t xml:space="preserve"> </w:t>
      </w:r>
      <w:r>
        <w:rPr>
          <w:sz w:val="24"/>
          <w:szCs w:val="24"/>
        </w:rPr>
        <w:t>k</w:t>
      </w:r>
      <w:r>
        <w:rPr>
          <w:spacing w:val="4"/>
          <w:sz w:val="24"/>
          <w:szCs w:val="24"/>
        </w:rPr>
        <w:t>e</w:t>
      </w:r>
      <w:r>
        <w:rPr>
          <w:spacing w:val="-9"/>
          <w:sz w:val="24"/>
          <w:szCs w:val="24"/>
        </w:rPr>
        <w:t>l</w:t>
      </w:r>
      <w:r>
        <w:rPr>
          <w:spacing w:val="9"/>
          <w:sz w:val="24"/>
          <w:szCs w:val="24"/>
        </w:rPr>
        <w:t>o</w:t>
      </w:r>
      <w:r>
        <w:rPr>
          <w:spacing w:val="-9"/>
          <w:sz w:val="24"/>
          <w:szCs w:val="24"/>
        </w:rPr>
        <w:t>m</w:t>
      </w:r>
      <w:r>
        <w:rPr>
          <w:sz w:val="24"/>
          <w:szCs w:val="24"/>
        </w:rPr>
        <w:t>p</w:t>
      </w:r>
      <w:r>
        <w:rPr>
          <w:spacing w:val="5"/>
          <w:sz w:val="24"/>
          <w:szCs w:val="24"/>
        </w:rPr>
        <w:t>o</w:t>
      </w:r>
      <w:r>
        <w:rPr>
          <w:sz w:val="24"/>
          <w:szCs w:val="24"/>
        </w:rPr>
        <w:t>k,</w:t>
      </w:r>
      <w:r w:rsidR="00012459">
        <w:rPr>
          <w:spacing w:val="4"/>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6"/>
          <w:sz w:val="24"/>
          <w:szCs w:val="24"/>
        </w:rPr>
        <w:t>-</w:t>
      </w:r>
      <w:r>
        <w:rPr>
          <w:spacing w:val="-4"/>
          <w:sz w:val="24"/>
          <w:szCs w:val="24"/>
        </w:rPr>
        <w:t>l</w:t>
      </w:r>
      <w:r>
        <w:rPr>
          <w:spacing w:val="4"/>
          <w:sz w:val="24"/>
          <w:szCs w:val="24"/>
        </w:rPr>
        <w:t>a</w:t>
      </w:r>
      <w:r>
        <w:rPr>
          <w:spacing w:val="-4"/>
          <w:sz w:val="24"/>
          <w:szCs w:val="24"/>
        </w:rPr>
        <w:t>i</w:t>
      </w:r>
      <w:r>
        <w:rPr>
          <w:sz w:val="24"/>
          <w:szCs w:val="24"/>
        </w:rPr>
        <w:t>n.</w:t>
      </w:r>
    </w:p>
    <w:p w:rsidR="00E16CF6" w:rsidRDefault="007019C9">
      <w:pPr>
        <w:spacing w:line="260" w:lineRule="exact"/>
        <w:ind w:left="100"/>
        <w:rPr>
          <w:sz w:val="24"/>
          <w:szCs w:val="24"/>
        </w:rPr>
      </w:pPr>
      <w:r>
        <w:rPr>
          <w:sz w:val="24"/>
          <w:szCs w:val="24"/>
        </w:rPr>
        <w:t xml:space="preserve">3.   </w:t>
      </w:r>
      <w:r>
        <w:rPr>
          <w:spacing w:val="7"/>
          <w:sz w:val="24"/>
          <w:szCs w:val="24"/>
        </w:rPr>
        <w:t xml:space="preserve"> </w:t>
      </w:r>
      <w:r>
        <w:rPr>
          <w:spacing w:val="1"/>
          <w:sz w:val="24"/>
          <w:szCs w:val="24"/>
        </w:rPr>
        <w:t>P</w:t>
      </w:r>
      <w:r>
        <w:rPr>
          <w:spacing w:val="4"/>
          <w:sz w:val="24"/>
          <w:szCs w:val="24"/>
        </w:rPr>
        <w:t>e</w:t>
      </w:r>
      <w:r>
        <w:rPr>
          <w:spacing w:val="-9"/>
          <w:sz w:val="24"/>
          <w:szCs w:val="24"/>
        </w:rPr>
        <w:t>l</w:t>
      </w:r>
      <w:r>
        <w:rPr>
          <w:spacing w:val="5"/>
          <w:sz w:val="24"/>
          <w:szCs w:val="24"/>
        </w:rPr>
        <w:t>e</w:t>
      </w:r>
      <w:r>
        <w:rPr>
          <w:spacing w:val="-5"/>
          <w:sz w:val="24"/>
          <w:szCs w:val="24"/>
        </w:rPr>
        <w:t>n</w:t>
      </w:r>
      <w:r>
        <w:rPr>
          <w:sz w:val="24"/>
          <w:szCs w:val="24"/>
        </w:rPr>
        <w:t>gk</w:t>
      </w:r>
      <w:r>
        <w:rPr>
          <w:spacing w:val="-1"/>
          <w:sz w:val="24"/>
          <w:szCs w:val="24"/>
        </w:rPr>
        <w:t>a</w:t>
      </w:r>
      <w:r>
        <w:rPr>
          <w:sz w:val="24"/>
          <w:szCs w:val="24"/>
        </w:rPr>
        <w:t>p</w:t>
      </w:r>
    </w:p>
    <w:p w:rsidR="00E16CF6" w:rsidRDefault="007019C9">
      <w:pPr>
        <w:spacing w:before="2"/>
        <w:ind w:left="528"/>
        <w:rPr>
          <w:sz w:val="24"/>
          <w:szCs w:val="24"/>
        </w:rPr>
      </w:pPr>
      <w:r>
        <w:rPr>
          <w:spacing w:val="-1"/>
          <w:sz w:val="24"/>
          <w:szCs w:val="24"/>
        </w:rPr>
        <w:t>a</w:t>
      </w:r>
      <w:r>
        <w:rPr>
          <w:sz w:val="24"/>
          <w:szCs w:val="24"/>
        </w:rPr>
        <w:t>.</w:t>
      </w:r>
      <w:r>
        <w:rPr>
          <w:spacing w:val="58"/>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rsidR="00E16CF6" w:rsidRDefault="007019C9">
      <w:pPr>
        <w:spacing w:line="260" w:lineRule="exact"/>
        <w:ind w:left="528"/>
        <w:rPr>
          <w:sz w:val="24"/>
          <w:szCs w:val="24"/>
        </w:rPr>
      </w:pPr>
      <w:r>
        <w:rPr>
          <w:spacing w:val="-5"/>
          <w:sz w:val="24"/>
          <w:szCs w:val="24"/>
        </w:rPr>
        <w:t>b</w:t>
      </w:r>
      <w:r>
        <w:rPr>
          <w:sz w:val="24"/>
          <w:szCs w:val="24"/>
        </w:rPr>
        <w:t>.</w:t>
      </w:r>
      <w:r>
        <w:rPr>
          <w:spacing w:val="49"/>
          <w:sz w:val="24"/>
          <w:szCs w:val="24"/>
        </w:rPr>
        <w:t xml:space="preserve"> </w:t>
      </w: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7"/>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rsidR="00E16CF6" w:rsidRDefault="007019C9">
      <w:pPr>
        <w:spacing w:before="2"/>
        <w:ind w:left="4353" w:right="4367"/>
        <w:jc w:val="center"/>
        <w:rPr>
          <w:sz w:val="24"/>
          <w:szCs w:val="24"/>
        </w:rPr>
      </w:pPr>
      <w:r>
        <w:rPr>
          <w:b/>
          <w:spacing w:val="4"/>
          <w:sz w:val="24"/>
          <w:szCs w:val="24"/>
        </w:rPr>
        <w:t>M</w:t>
      </w:r>
      <w:r>
        <w:rPr>
          <w:b/>
          <w:spacing w:val="-1"/>
          <w:sz w:val="24"/>
          <w:szCs w:val="24"/>
        </w:rPr>
        <w:t>e</w:t>
      </w:r>
      <w:r>
        <w:rPr>
          <w:b/>
          <w:spacing w:val="1"/>
          <w:sz w:val="24"/>
          <w:szCs w:val="24"/>
        </w:rPr>
        <w:t>t</w:t>
      </w:r>
      <w:r>
        <w:rPr>
          <w:b/>
          <w:sz w:val="24"/>
          <w:szCs w:val="24"/>
        </w:rPr>
        <w:t>o</w:t>
      </w:r>
      <w:r>
        <w:rPr>
          <w:b/>
          <w:spacing w:val="2"/>
          <w:sz w:val="24"/>
          <w:szCs w:val="24"/>
        </w:rPr>
        <w:t>d</w:t>
      </w:r>
      <w:r>
        <w:rPr>
          <w:b/>
          <w:sz w:val="24"/>
          <w:szCs w:val="24"/>
        </w:rPr>
        <w:t>e</w:t>
      </w:r>
    </w:p>
    <w:p w:rsidR="00E16CF6" w:rsidRDefault="007019C9">
      <w:pPr>
        <w:spacing w:line="260" w:lineRule="exact"/>
        <w:ind w:left="100"/>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8"/>
          <w:sz w:val="24"/>
          <w:szCs w:val="24"/>
        </w:rPr>
        <w:t xml:space="preserve"> </w:t>
      </w:r>
      <w:r>
        <w:rPr>
          <w:spacing w:val="-4"/>
          <w:sz w:val="24"/>
          <w:szCs w:val="24"/>
        </w:rPr>
        <w:t>i</w:t>
      </w:r>
      <w:r>
        <w:rPr>
          <w:spacing w:val="5"/>
          <w:sz w:val="24"/>
          <w:szCs w:val="24"/>
        </w:rPr>
        <w:t>n</w:t>
      </w:r>
      <w:r>
        <w:rPr>
          <w:sz w:val="24"/>
          <w:szCs w:val="24"/>
        </w:rPr>
        <w:t>i</w:t>
      </w:r>
      <w:r>
        <w:rPr>
          <w:spacing w:val="-2"/>
          <w:sz w:val="24"/>
          <w:szCs w:val="24"/>
        </w:rPr>
        <w:t xml:space="preserve"> </w:t>
      </w:r>
      <w:r>
        <w:rPr>
          <w:sz w:val="24"/>
          <w:szCs w:val="24"/>
        </w:rPr>
        <w:t>m</w:t>
      </w:r>
      <w:r>
        <w:rPr>
          <w:spacing w:val="4"/>
          <w:sz w:val="24"/>
          <w:szCs w:val="24"/>
        </w:rPr>
        <w:t>e</w:t>
      </w:r>
      <w:r>
        <w:rPr>
          <w:spacing w:val="-4"/>
          <w:sz w:val="24"/>
          <w:szCs w:val="24"/>
        </w:rPr>
        <w:t>li</w:t>
      </w:r>
      <w:r>
        <w:rPr>
          <w:sz w:val="24"/>
          <w:szCs w:val="24"/>
        </w:rPr>
        <w:t>pu</w:t>
      </w:r>
      <w:r>
        <w:rPr>
          <w:spacing w:val="10"/>
          <w:sz w:val="24"/>
          <w:szCs w:val="24"/>
        </w:rPr>
        <w:t>t</w:t>
      </w:r>
      <w:r>
        <w:rPr>
          <w:spacing w:val="-9"/>
          <w:sz w:val="24"/>
          <w:szCs w:val="24"/>
        </w:rPr>
        <w:t>i</w:t>
      </w:r>
      <w:r>
        <w:rPr>
          <w:sz w:val="24"/>
          <w:szCs w:val="24"/>
        </w:rPr>
        <w:t>.</w:t>
      </w:r>
    </w:p>
    <w:p w:rsidR="00E16CF6" w:rsidRDefault="007019C9">
      <w:pPr>
        <w:spacing w:before="3"/>
        <w:ind w:left="100"/>
        <w:rPr>
          <w:sz w:val="24"/>
          <w:szCs w:val="24"/>
        </w:rPr>
      </w:pPr>
      <w:r>
        <w:rPr>
          <w:sz w:val="24"/>
          <w:szCs w:val="24"/>
        </w:rPr>
        <w:t xml:space="preserve">1.   </w:t>
      </w:r>
      <w:r>
        <w:rPr>
          <w:spacing w:val="-2"/>
          <w:sz w:val="24"/>
          <w:szCs w:val="24"/>
        </w:rPr>
        <w:t>C</w:t>
      </w:r>
      <w:r>
        <w:rPr>
          <w:spacing w:val="-1"/>
          <w:sz w:val="24"/>
          <w:szCs w:val="24"/>
        </w:rPr>
        <w:t>e</w:t>
      </w:r>
      <w:r>
        <w:rPr>
          <w:spacing w:val="1"/>
          <w:sz w:val="24"/>
          <w:szCs w:val="24"/>
        </w:rPr>
        <w:t>r</w:t>
      </w:r>
      <w:r>
        <w:rPr>
          <w:spacing w:val="4"/>
          <w:sz w:val="24"/>
          <w:szCs w:val="24"/>
        </w:rPr>
        <w:t>a</w:t>
      </w:r>
      <w:r>
        <w:rPr>
          <w:spacing w:val="-9"/>
          <w:sz w:val="24"/>
          <w:szCs w:val="24"/>
        </w:rPr>
        <w:t>m</w:t>
      </w:r>
      <w:r>
        <w:rPr>
          <w:spacing w:val="4"/>
          <w:sz w:val="24"/>
          <w:szCs w:val="24"/>
        </w:rPr>
        <w:t>a</w:t>
      </w:r>
      <w:r>
        <w:rPr>
          <w:sz w:val="24"/>
          <w:szCs w:val="24"/>
        </w:rPr>
        <w:t>h</w:t>
      </w:r>
    </w:p>
    <w:p w:rsidR="004F4811" w:rsidRDefault="007019C9" w:rsidP="003E42A9">
      <w:pPr>
        <w:spacing w:line="260" w:lineRule="exact"/>
        <w:ind w:left="100"/>
        <w:rPr>
          <w:sz w:val="24"/>
          <w:szCs w:val="24"/>
        </w:rPr>
        <w:sectPr w:rsidR="004F4811">
          <w:type w:val="continuous"/>
          <w:pgSz w:w="12240" w:h="18720"/>
          <w:pgMar w:top="1040" w:right="1320" w:bottom="280" w:left="1340" w:header="720" w:footer="720" w:gutter="0"/>
          <w:cols w:space="720"/>
        </w:sectPr>
      </w:pPr>
      <w:r>
        <w:rPr>
          <w:sz w:val="24"/>
          <w:szCs w:val="24"/>
        </w:rPr>
        <w:t xml:space="preserve">2.   </w:t>
      </w:r>
      <w:r>
        <w:rPr>
          <w:spacing w:val="4"/>
          <w:sz w:val="24"/>
          <w:szCs w:val="24"/>
        </w:rPr>
        <w:t>D</w:t>
      </w:r>
      <w:r>
        <w:rPr>
          <w:spacing w:val="-9"/>
          <w:sz w:val="24"/>
          <w:szCs w:val="24"/>
        </w:rPr>
        <w:t>i</w:t>
      </w:r>
      <w:r>
        <w:rPr>
          <w:spacing w:val="-2"/>
          <w:sz w:val="24"/>
          <w:szCs w:val="24"/>
        </w:rPr>
        <w:t>s</w:t>
      </w:r>
      <w:r>
        <w:rPr>
          <w:sz w:val="24"/>
          <w:szCs w:val="24"/>
        </w:rPr>
        <w:t>k</w:t>
      </w:r>
      <w:r>
        <w:rPr>
          <w:spacing w:val="5"/>
          <w:sz w:val="24"/>
          <w:szCs w:val="24"/>
        </w:rPr>
        <w:t>u</w:t>
      </w:r>
      <w:r>
        <w:rPr>
          <w:spacing w:val="2"/>
          <w:sz w:val="24"/>
          <w:szCs w:val="24"/>
        </w:rPr>
        <w:t>s</w:t>
      </w:r>
      <w:r>
        <w:rPr>
          <w:spacing w:val="-4"/>
          <w:sz w:val="24"/>
          <w:szCs w:val="24"/>
        </w:rPr>
        <w:t>i</w:t>
      </w:r>
      <w:r>
        <w:rPr>
          <w:sz w:val="24"/>
          <w:szCs w:val="24"/>
        </w:rPr>
        <w:t>/</w:t>
      </w:r>
      <w:r>
        <w:rPr>
          <w:spacing w:val="5"/>
          <w:sz w:val="24"/>
          <w:szCs w:val="24"/>
        </w:rPr>
        <w:t>D</w:t>
      </w:r>
      <w:r>
        <w:rPr>
          <w:spacing w:val="-4"/>
          <w:sz w:val="24"/>
          <w:szCs w:val="24"/>
        </w:rPr>
        <w:t>i</w:t>
      </w:r>
      <w:r>
        <w:rPr>
          <w:spacing w:val="4"/>
          <w:sz w:val="24"/>
          <w:szCs w:val="24"/>
        </w:rPr>
        <w:t>a</w:t>
      </w:r>
      <w:r>
        <w:rPr>
          <w:spacing w:val="-9"/>
          <w:sz w:val="24"/>
          <w:szCs w:val="24"/>
        </w:rPr>
        <w:t>l</w:t>
      </w:r>
      <w:r>
        <w:rPr>
          <w:spacing w:val="5"/>
          <w:sz w:val="24"/>
          <w:szCs w:val="24"/>
        </w:rPr>
        <w:t>o</w:t>
      </w:r>
      <w:r>
        <w:rPr>
          <w:sz w:val="24"/>
          <w:szCs w:val="24"/>
        </w:rPr>
        <w:t>g</w:t>
      </w:r>
    </w:p>
    <w:p w:rsidR="00FD10D6" w:rsidRDefault="00FD10D6" w:rsidP="00FD10D6">
      <w:pPr>
        <w:tabs>
          <w:tab w:val="left" w:pos="4292"/>
        </w:tabs>
        <w:spacing w:before="66"/>
        <w:ind w:left="3990" w:right="4012"/>
        <w:rPr>
          <w:b/>
          <w:spacing w:val="-3"/>
          <w:sz w:val="24"/>
          <w:szCs w:val="24"/>
        </w:rPr>
      </w:pPr>
      <w:r>
        <w:rPr>
          <w:b/>
          <w:spacing w:val="-3"/>
          <w:sz w:val="24"/>
          <w:szCs w:val="24"/>
        </w:rPr>
        <w:lastRenderedPageBreak/>
        <w:tab/>
        <w:t xml:space="preserve">  Pasal 7</w:t>
      </w:r>
    </w:p>
    <w:p w:rsidR="00E16CF6" w:rsidRDefault="007019C9">
      <w:pPr>
        <w:spacing w:before="66"/>
        <w:ind w:left="3990" w:right="4012"/>
        <w:jc w:val="center"/>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p w:rsidR="00E16CF6" w:rsidRDefault="007019C9">
      <w:pPr>
        <w:spacing w:line="260" w:lineRule="exact"/>
        <w:ind w:left="100"/>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Pr>
          <w:spacing w:val="3"/>
          <w:sz w:val="24"/>
          <w:szCs w:val="24"/>
        </w:rPr>
        <w:t xml:space="preserve"> </w:t>
      </w:r>
      <w:r w:rsidR="006A01A3">
        <w:rPr>
          <w:spacing w:val="-3"/>
          <w:sz w:val="24"/>
          <w:szCs w:val="24"/>
        </w:rPr>
        <w:t xml:space="preserve">Badge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sidR="00FD10D6">
        <w:rPr>
          <w:b/>
          <w:sz w:val="24"/>
          <w:szCs w:val="24"/>
        </w:rPr>
        <w:t>8</w:t>
      </w:r>
    </w:p>
    <w:p w:rsidR="00E16CF6" w:rsidRDefault="007019C9">
      <w:pPr>
        <w:spacing w:before="2"/>
        <w:ind w:left="3736" w:right="3755"/>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rsidR="00E16CF6" w:rsidRDefault="00B44472" w:rsidP="00B44472">
      <w:pPr>
        <w:spacing w:line="260" w:lineRule="exact"/>
        <w:ind w:left="62" w:right="93"/>
        <w:rPr>
          <w:sz w:val="24"/>
          <w:szCs w:val="24"/>
        </w:rPr>
      </w:pPr>
      <w:r>
        <w:rPr>
          <w:spacing w:val="-3"/>
          <w:sz w:val="24"/>
          <w:szCs w:val="24"/>
        </w:rPr>
        <w:t>Badge</w:t>
      </w:r>
      <w:r w:rsidR="007019C9">
        <w:rPr>
          <w:spacing w:val="22"/>
          <w:sz w:val="24"/>
          <w:szCs w:val="24"/>
        </w:rPr>
        <w:t xml:space="preserve"> </w:t>
      </w:r>
      <w:r w:rsidR="007019C9">
        <w:rPr>
          <w:spacing w:val="5"/>
          <w:sz w:val="24"/>
          <w:szCs w:val="24"/>
        </w:rPr>
        <w:t>d</w:t>
      </w:r>
      <w:r w:rsidR="007019C9">
        <w:rPr>
          <w:sz w:val="24"/>
          <w:szCs w:val="24"/>
        </w:rPr>
        <w:t>i</w:t>
      </w:r>
      <w:r w:rsidR="007019C9">
        <w:rPr>
          <w:spacing w:val="-4"/>
          <w:sz w:val="24"/>
          <w:szCs w:val="24"/>
        </w:rPr>
        <w:t>l</w:t>
      </w:r>
      <w:r w:rsidR="007019C9">
        <w:rPr>
          <w:spacing w:val="-1"/>
          <w:sz w:val="24"/>
          <w:szCs w:val="24"/>
        </w:rPr>
        <w:t>a</w:t>
      </w:r>
      <w:r w:rsidR="007019C9">
        <w:rPr>
          <w:spacing w:val="5"/>
          <w:sz w:val="24"/>
          <w:szCs w:val="24"/>
        </w:rPr>
        <w:t>k</w:t>
      </w:r>
      <w:r w:rsidR="007019C9">
        <w:rPr>
          <w:spacing w:val="-2"/>
          <w:sz w:val="24"/>
          <w:szCs w:val="24"/>
        </w:rPr>
        <w:t>s</w:t>
      </w:r>
      <w:r w:rsidR="007019C9">
        <w:rPr>
          <w:spacing w:val="4"/>
          <w:sz w:val="24"/>
          <w:szCs w:val="24"/>
        </w:rPr>
        <w:t>a</w:t>
      </w:r>
      <w:r w:rsidR="007019C9">
        <w:rPr>
          <w:spacing w:val="-5"/>
          <w:sz w:val="24"/>
          <w:szCs w:val="24"/>
        </w:rPr>
        <w:t>n</w:t>
      </w:r>
      <w:r w:rsidR="007019C9">
        <w:rPr>
          <w:spacing w:val="-1"/>
          <w:sz w:val="24"/>
          <w:szCs w:val="24"/>
        </w:rPr>
        <w:t>a</w:t>
      </w:r>
      <w:r w:rsidR="007019C9">
        <w:rPr>
          <w:sz w:val="24"/>
          <w:szCs w:val="24"/>
        </w:rPr>
        <w:t>k</w:t>
      </w:r>
      <w:r w:rsidR="007019C9">
        <w:rPr>
          <w:spacing w:val="4"/>
          <w:sz w:val="24"/>
          <w:szCs w:val="24"/>
        </w:rPr>
        <w:t>a</w:t>
      </w:r>
      <w:r w:rsidR="007019C9">
        <w:rPr>
          <w:sz w:val="24"/>
          <w:szCs w:val="24"/>
        </w:rPr>
        <w:t>n</w:t>
      </w:r>
      <w:r w:rsidR="007019C9">
        <w:rPr>
          <w:spacing w:val="21"/>
          <w:sz w:val="24"/>
          <w:szCs w:val="24"/>
        </w:rPr>
        <w:t xml:space="preserve"> </w:t>
      </w:r>
      <w:r w:rsidR="007019C9">
        <w:rPr>
          <w:sz w:val="24"/>
          <w:szCs w:val="24"/>
        </w:rPr>
        <w:t>m</w:t>
      </w:r>
      <w:r w:rsidR="007019C9">
        <w:rPr>
          <w:spacing w:val="-4"/>
          <w:sz w:val="24"/>
          <w:szCs w:val="24"/>
        </w:rPr>
        <w:t>i</w:t>
      </w:r>
      <w:r w:rsidR="007019C9">
        <w:rPr>
          <w:spacing w:val="5"/>
          <w:sz w:val="24"/>
          <w:szCs w:val="24"/>
        </w:rPr>
        <w:t>n</w:t>
      </w:r>
      <w:r w:rsidR="007019C9">
        <w:rPr>
          <w:sz w:val="24"/>
          <w:szCs w:val="24"/>
        </w:rPr>
        <w:t>i</w:t>
      </w:r>
      <w:r w:rsidR="007019C9">
        <w:rPr>
          <w:spacing w:val="-4"/>
          <w:sz w:val="24"/>
          <w:szCs w:val="24"/>
        </w:rPr>
        <w:t>m</w:t>
      </w:r>
      <w:r w:rsidR="007019C9">
        <w:rPr>
          <w:spacing w:val="4"/>
          <w:sz w:val="24"/>
          <w:szCs w:val="24"/>
        </w:rPr>
        <w:t>a</w:t>
      </w:r>
      <w:r w:rsidR="007019C9">
        <w:rPr>
          <w:sz w:val="24"/>
          <w:szCs w:val="24"/>
        </w:rPr>
        <w:t>l</w:t>
      </w:r>
      <w:r w:rsidR="007019C9">
        <w:rPr>
          <w:spacing w:val="17"/>
          <w:sz w:val="24"/>
          <w:szCs w:val="24"/>
        </w:rPr>
        <w:t xml:space="preserve"> </w:t>
      </w:r>
      <w:r w:rsidR="007019C9">
        <w:rPr>
          <w:spacing w:val="-2"/>
          <w:sz w:val="24"/>
          <w:szCs w:val="24"/>
        </w:rPr>
        <w:t>s</w:t>
      </w:r>
      <w:r w:rsidR="007019C9">
        <w:rPr>
          <w:spacing w:val="-1"/>
          <w:sz w:val="24"/>
          <w:szCs w:val="24"/>
        </w:rPr>
        <w:t>a</w:t>
      </w:r>
      <w:r w:rsidR="007019C9">
        <w:rPr>
          <w:spacing w:val="5"/>
          <w:sz w:val="24"/>
          <w:szCs w:val="24"/>
        </w:rPr>
        <w:t>t</w:t>
      </w:r>
      <w:r w:rsidR="007019C9">
        <w:rPr>
          <w:sz w:val="24"/>
          <w:szCs w:val="24"/>
        </w:rPr>
        <w:t>u</w:t>
      </w:r>
      <w:r w:rsidR="007019C9">
        <w:rPr>
          <w:spacing w:val="21"/>
          <w:sz w:val="24"/>
          <w:szCs w:val="24"/>
        </w:rPr>
        <w:t xml:space="preserve"> </w:t>
      </w:r>
      <w:r w:rsidR="007019C9">
        <w:rPr>
          <w:sz w:val="24"/>
          <w:szCs w:val="24"/>
        </w:rPr>
        <w:t>k</w:t>
      </w:r>
      <w:r w:rsidR="007019C9">
        <w:rPr>
          <w:spacing w:val="4"/>
          <w:sz w:val="24"/>
          <w:szCs w:val="24"/>
        </w:rPr>
        <w:t>a</w:t>
      </w:r>
      <w:r w:rsidR="007019C9">
        <w:rPr>
          <w:spacing w:val="-4"/>
          <w:sz w:val="24"/>
          <w:szCs w:val="24"/>
        </w:rPr>
        <w:t>l</w:t>
      </w:r>
      <w:r w:rsidR="007019C9">
        <w:rPr>
          <w:sz w:val="24"/>
          <w:szCs w:val="24"/>
        </w:rPr>
        <w:t>i</w:t>
      </w:r>
      <w:r w:rsidR="007019C9">
        <w:rPr>
          <w:spacing w:val="12"/>
          <w:sz w:val="24"/>
          <w:szCs w:val="24"/>
        </w:rPr>
        <w:t xml:space="preserve"> </w:t>
      </w:r>
      <w:r w:rsidR="007019C9">
        <w:rPr>
          <w:sz w:val="24"/>
          <w:szCs w:val="24"/>
        </w:rPr>
        <w:t>d</w:t>
      </w:r>
      <w:r w:rsidR="007019C9">
        <w:rPr>
          <w:spacing w:val="4"/>
          <w:sz w:val="24"/>
          <w:szCs w:val="24"/>
        </w:rPr>
        <w:t>a</w:t>
      </w:r>
      <w:r w:rsidR="007019C9">
        <w:rPr>
          <w:sz w:val="24"/>
          <w:szCs w:val="24"/>
        </w:rPr>
        <w:t>l</w:t>
      </w:r>
      <w:r w:rsidR="007019C9">
        <w:rPr>
          <w:spacing w:val="4"/>
          <w:sz w:val="24"/>
          <w:szCs w:val="24"/>
        </w:rPr>
        <w:t>a</w:t>
      </w:r>
      <w:r w:rsidR="007019C9">
        <w:rPr>
          <w:sz w:val="24"/>
          <w:szCs w:val="24"/>
        </w:rPr>
        <w:t>m</w:t>
      </w:r>
      <w:r w:rsidR="007019C9">
        <w:rPr>
          <w:spacing w:val="12"/>
          <w:sz w:val="24"/>
          <w:szCs w:val="24"/>
        </w:rPr>
        <w:t xml:space="preserve"> </w:t>
      </w:r>
      <w:r w:rsidR="007019C9">
        <w:rPr>
          <w:spacing w:val="-2"/>
          <w:sz w:val="24"/>
          <w:szCs w:val="24"/>
        </w:rPr>
        <w:t>s</w:t>
      </w:r>
      <w:r w:rsidR="007019C9">
        <w:rPr>
          <w:spacing w:val="-1"/>
          <w:sz w:val="24"/>
          <w:szCs w:val="24"/>
        </w:rPr>
        <w:t>a</w:t>
      </w:r>
      <w:r w:rsidR="007019C9">
        <w:rPr>
          <w:spacing w:val="5"/>
          <w:sz w:val="24"/>
          <w:szCs w:val="24"/>
        </w:rPr>
        <w:t>t</w:t>
      </w:r>
      <w:r w:rsidR="007019C9">
        <w:rPr>
          <w:sz w:val="24"/>
          <w:szCs w:val="24"/>
        </w:rPr>
        <w:t>u</w:t>
      </w:r>
      <w:r w:rsidR="007019C9">
        <w:rPr>
          <w:spacing w:val="21"/>
          <w:sz w:val="24"/>
          <w:szCs w:val="24"/>
        </w:rPr>
        <w:t xml:space="preserve"> </w:t>
      </w:r>
      <w:r w:rsidR="007019C9">
        <w:rPr>
          <w:sz w:val="24"/>
          <w:szCs w:val="24"/>
        </w:rPr>
        <w:t>p</w:t>
      </w:r>
      <w:r w:rsidR="007019C9">
        <w:rPr>
          <w:spacing w:val="-1"/>
          <w:sz w:val="24"/>
          <w:szCs w:val="24"/>
        </w:rPr>
        <w:t>e</w:t>
      </w:r>
      <w:r w:rsidR="007019C9">
        <w:rPr>
          <w:spacing w:val="6"/>
          <w:sz w:val="24"/>
          <w:szCs w:val="24"/>
        </w:rPr>
        <w:t>r</w:t>
      </w:r>
      <w:r w:rsidR="007019C9">
        <w:rPr>
          <w:spacing w:val="-9"/>
          <w:sz w:val="24"/>
          <w:szCs w:val="24"/>
        </w:rPr>
        <w:t>i</w:t>
      </w:r>
      <w:r w:rsidR="007019C9">
        <w:rPr>
          <w:spacing w:val="5"/>
          <w:sz w:val="24"/>
          <w:szCs w:val="24"/>
        </w:rPr>
        <w:t>o</w:t>
      </w:r>
      <w:r w:rsidR="007019C9">
        <w:rPr>
          <w:sz w:val="24"/>
          <w:szCs w:val="24"/>
        </w:rPr>
        <w:t>de</w:t>
      </w:r>
      <w:r w:rsidR="007019C9">
        <w:rPr>
          <w:spacing w:val="20"/>
          <w:sz w:val="24"/>
          <w:szCs w:val="24"/>
        </w:rPr>
        <w:t xml:space="preserve"> </w:t>
      </w:r>
      <w:r w:rsidR="007019C9">
        <w:rPr>
          <w:sz w:val="24"/>
          <w:szCs w:val="24"/>
        </w:rPr>
        <w:t>k</w:t>
      </w:r>
      <w:r w:rsidR="007019C9">
        <w:rPr>
          <w:spacing w:val="-1"/>
          <w:sz w:val="24"/>
          <w:szCs w:val="24"/>
        </w:rPr>
        <w:t>e</w:t>
      </w:r>
      <w:r w:rsidR="007019C9">
        <w:rPr>
          <w:sz w:val="24"/>
          <w:szCs w:val="24"/>
        </w:rPr>
        <w:t>p</w:t>
      </w:r>
      <w:r w:rsidR="007019C9">
        <w:rPr>
          <w:spacing w:val="-1"/>
          <w:sz w:val="24"/>
          <w:szCs w:val="24"/>
        </w:rPr>
        <w:t>e</w:t>
      </w:r>
      <w:r w:rsidR="007019C9">
        <w:rPr>
          <w:spacing w:val="-5"/>
          <w:sz w:val="24"/>
          <w:szCs w:val="24"/>
        </w:rPr>
        <w:t>n</w:t>
      </w:r>
      <w:r w:rsidR="007019C9">
        <w:rPr>
          <w:sz w:val="24"/>
          <w:szCs w:val="24"/>
        </w:rPr>
        <w:t>gu</w:t>
      </w:r>
      <w:r w:rsidR="007019C9">
        <w:rPr>
          <w:spacing w:val="1"/>
          <w:sz w:val="24"/>
          <w:szCs w:val="24"/>
        </w:rPr>
        <w:t>r</w:t>
      </w:r>
      <w:r w:rsidR="007019C9">
        <w:rPr>
          <w:sz w:val="24"/>
          <w:szCs w:val="24"/>
        </w:rPr>
        <w:t>u</w:t>
      </w:r>
      <w:r w:rsidR="007019C9">
        <w:rPr>
          <w:spacing w:val="-2"/>
          <w:sz w:val="24"/>
          <w:szCs w:val="24"/>
        </w:rPr>
        <w:t>s</w:t>
      </w:r>
      <w:r w:rsidR="007019C9">
        <w:rPr>
          <w:spacing w:val="4"/>
          <w:sz w:val="24"/>
          <w:szCs w:val="24"/>
        </w:rPr>
        <w:t>a</w:t>
      </w:r>
      <w:r w:rsidR="007019C9">
        <w:rPr>
          <w:sz w:val="24"/>
          <w:szCs w:val="24"/>
        </w:rPr>
        <w:t>n</w:t>
      </w:r>
      <w:r w:rsidR="007019C9">
        <w:rPr>
          <w:spacing w:val="17"/>
          <w:sz w:val="24"/>
          <w:szCs w:val="24"/>
        </w:rPr>
        <w:t xml:space="preserve"> </w:t>
      </w:r>
      <w:r w:rsidR="007019C9">
        <w:rPr>
          <w:spacing w:val="5"/>
          <w:sz w:val="24"/>
          <w:szCs w:val="24"/>
        </w:rPr>
        <w:t>d</w:t>
      </w:r>
      <w:r w:rsidR="007019C9">
        <w:rPr>
          <w:sz w:val="24"/>
          <w:szCs w:val="24"/>
        </w:rPr>
        <w:t>i</w:t>
      </w:r>
      <w:r w:rsidR="007019C9">
        <w:rPr>
          <w:spacing w:val="17"/>
          <w:sz w:val="24"/>
          <w:szCs w:val="24"/>
        </w:rPr>
        <w:t xml:space="preserve"> </w:t>
      </w:r>
      <w:r w:rsidR="007019C9">
        <w:rPr>
          <w:spacing w:val="5"/>
          <w:sz w:val="24"/>
          <w:szCs w:val="24"/>
        </w:rPr>
        <w:t>t</w:t>
      </w:r>
      <w:r w:rsidR="007019C9">
        <w:rPr>
          <w:spacing w:val="4"/>
          <w:sz w:val="24"/>
          <w:szCs w:val="24"/>
        </w:rPr>
        <w:t>e</w:t>
      </w:r>
      <w:r w:rsidR="007019C9">
        <w:rPr>
          <w:spacing w:val="-9"/>
          <w:sz w:val="24"/>
          <w:szCs w:val="24"/>
        </w:rPr>
        <w:t>m</w:t>
      </w:r>
      <w:r w:rsidR="007019C9">
        <w:rPr>
          <w:sz w:val="24"/>
          <w:szCs w:val="24"/>
        </w:rPr>
        <w:t>p</w:t>
      </w:r>
      <w:r w:rsidR="007019C9">
        <w:rPr>
          <w:spacing w:val="-1"/>
          <w:sz w:val="24"/>
          <w:szCs w:val="24"/>
        </w:rPr>
        <w:t>a</w:t>
      </w:r>
      <w:r w:rsidR="007019C9">
        <w:rPr>
          <w:sz w:val="24"/>
          <w:szCs w:val="24"/>
        </w:rPr>
        <w:t>t</w:t>
      </w:r>
      <w:r w:rsidR="007019C9">
        <w:rPr>
          <w:spacing w:val="31"/>
          <w:sz w:val="24"/>
          <w:szCs w:val="24"/>
        </w:rPr>
        <w:t xml:space="preserve"> </w:t>
      </w:r>
      <w:r w:rsidR="007019C9">
        <w:rPr>
          <w:spacing w:val="-10"/>
          <w:sz w:val="24"/>
          <w:szCs w:val="24"/>
        </w:rPr>
        <w:t>y</w:t>
      </w:r>
      <w:r w:rsidR="007019C9">
        <w:rPr>
          <w:spacing w:val="4"/>
          <w:sz w:val="24"/>
          <w:szCs w:val="24"/>
        </w:rPr>
        <w:t>a</w:t>
      </w:r>
      <w:r w:rsidR="007019C9">
        <w:rPr>
          <w:spacing w:val="-5"/>
          <w:sz w:val="24"/>
          <w:szCs w:val="24"/>
        </w:rPr>
        <w:t>n</w:t>
      </w:r>
      <w:r w:rsidR="007019C9">
        <w:rPr>
          <w:sz w:val="24"/>
          <w:szCs w:val="24"/>
        </w:rPr>
        <w:t>g</w:t>
      </w:r>
    </w:p>
    <w:p w:rsidR="00E16CF6" w:rsidRDefault="007019C9">
      <w:pPr>
        <w:spacing w:before="2"/>
        <w:ind w:left="100"/>
        <w:rPr>
          <w:sz w:val="24"/>
          <w:szCs w:val="24"/>
        </w:rPr>
      </w:pP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w:t>
      </w:r>
    </w:p>
    <w:p w:rsidR="00E16CF6" w:rsidRDefault="00E16CF6">
      <w:pPr>
        <w:spacing w:before="1" w:line="280" w:lineRule="exact"/>
        <w:rPr>
          <w:sz w:val="28"/>
          <w:szCs w:val="28"/>
        </w:rPr>
      </w:pPr>
    </w:p>
    <w:p w:rsidR="00E16CF6" w:rsidRDefault="007019C9">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sidR="00FD10D6">
        <w:rPr>
          <w:b/>
          <w:sz w:val="24"/>
          <w:szCs w:val="24"/>
        </w:rPr>
        <w:t>9</w:t>
      </w:r>
    </w:p>
    <w:p w:rsidR="00E16CF6" w:rsidRDefault="007019C9">
      <w:pPr>
        <w:spacing w:line="260" w:lineRule="exact"/>
        <w:ind w:left="4365" w:right="4386"/>
        <w:jc w:val="center"/>
        <w:rPr>
          <w:sz w:val="24"/>
          <w:szCs w:val="24"/>
        </w:rPr>
      </w:pPr>
      <w:r>
        <w:rPr>
          <w:b/>
          <w:spacing w:val="-3"/>
          <w:sz w:val="24"/>
          <w:szCs w:val="24"/>
        </w:rPr>
        <w:t>P</w:t>
      </w:r>
      <w:r>
        <w:rPr>
          <w:b/>
          <w:spacing w:val="-1"/>
          <w:sz w:val="24"/>
          <w:szCs w:val="24"/>
        </w:rPr>
        <w:t>e</w:t>
      </w:r>
      <w:r>
        <w:rPr>
          <w:b/>
          <w:spacing w:val="-2"/>
          <w:sz w:val="24"/>
          <w:szCs w:val="24"/>
        </w:rPr>
        <w:t>s</w:t>
      </w:r>
      <w:r>
        <w:rPr>
          <w:b/>
          <w:spacing w:val="4"/>
          <w:sz w:val="24"/>
          <w:szCs w:val="24"/>
        </w:rPr>
        <w:t>e</w:t>
      </w:r>
      <w:r>
        <w:rPr>
          <w:b/>
          <w:spacing w:val="-6"/>
          <w:sz w:val="24"/>
          <w:szCs w:val="24"/>
        </w:rPr>
        <w:t>r</w:t>
      </w:r>
      <w:r>
        <w:rPr>
          <w:b/>
          <w:spacing w:val="1"/>
          <w:sz w:val="24"/>
          <w:szCs w:val="24"/>
        </w:rPr>
        <w:t>t</w:t>
      </w:r>
      <w:r>
        <w:rPr>
          <w:b/>
          <w:sz w:val="24"/>
          <w:szCs w:val="24"/>
        </w:rPr>
        <w:t>a</w:t>
      </w:r>
    </w:p>
    <w:p w:rsidR="00E16CF6" w:rsidRDefault="007019C9">
      <w:pPr>
        <w:spacing w:before="2" w:line="260" w:lineRule="exact"/>
        <w:ind w:left="100" w:right="78"/>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sidR="00321D65">
        <w:rPr>
          <w:spacing w:val="-3"/>
          <w:sz w:val="24"/>
          <w:szCs w:val="24"/>
        </w:rPr>
        <w:t xml:space="preserve">Badge </w:t>
      </w:r>
      <w:r>
        <w:rPr>
          <w:spacing w:val="3"/>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Pr</w:t>
      </w:r>
      <w:r>
        <w:rPr>
          <w:spacing w:val="-1"/>
          <w:sz w:val="24"/>
          <w:szCs w:val="24"/>
        </w:rPr>
        <w:t>a</w:t>
      </w:r>
      <w:r>
        <w:rPr>
          <w:spacing w:val="-9"/>
          <w:sz w:val="24"/>
          <w:szCs w:val="24"/>
        </w:rPr>
        <w:t>m</w:t>
      </w:r>
      <w:r>
        <w:rPr>
          <w:sz w:val="24"/>
          <w:szCs w:val="24"/>
        </w:rPr>
        <w:t>uka</w:t>
      </w:r>
      <w:r>
        <w:rPr>
          <w:spacing w:val="1"/>
          <w:sz w:val="24"/>
          <w:szCs w:val="24"/>
        </w:rPr>
        <w:t xml:space="preserve"> 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2"/>
          <w:sz w:val="24"/>
          <w:szCs w:val="24"/>
        </w:rPr>
        <w:t xml:space="preserve"> </w:t>
      </w:r>
      <w:r>
        <w:rPr>
          <w:spacing w:val="3"/>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Gugus D</w:t>
      </w:r>
      <w:r>
        <w:rPr>
          <w:spacing w:val="-1"/>
          <w:sz w:val="24"/>
          <w:szCs w:val="24"/>
        </w:rPr>
        <w:t>e</w:t>
      </w:r>
      <w:r>
        <w:rPr>
          <w:spacing w:val="5"/>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 p</w:t>
      </w:r>
      <w:r>
        <w:rPr>
          <w:spacing w:val="4"/>
          <w:sz w:val="24"/>
          <w:szCs w:val="24"/>
        </w:rPr>
        <w:t>a</w:t>
      </w:r>
      <w:r>
        <w:rPr>
          <w:spacing w:val="-4"/>
          <w:sz w:val="24"/>
          <w:szCs w:val="24"/>
        </w:rPr>
        <w:t>li</w:t>
      </w:r>
      <w:r>
        <w:rPr>
          <w:sz w:val="24"/>
          <w:szCs w:val="24"/>
        </w:rPr>
        <w:t>ng</w:t>
      </w:r>
      <w:r>
        <w:rPr>
          <w:spacing w:val="7"/>
          <w:sz w:val="24"/>
          <w:szCs w:val="24"/>
        </w:rPr>
        <w:t xml:space="preserve"> </w:t>
      </w:r>
      <w:r>
        <w:rPr>
          <w:spacing w:val="-4"/>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t</w:t>
      </w:r>
      <w:r>
        <w:rPr>
          <w:spacing w:val="7"/>
          <w:sz w:val="24"/>
          <w:szCs w:val="24"/>
        </w:rPr>
        <w:t xml:space="preserve"> </w:t>
      </w:r>
      <w:r>
        <w:rPr>
          <w:sz w:val="24"/>
          <w:szCs w:val="24"/>
        </w:rPr>
        <w:t>6</w:t>
      </w:r>
      <w:r>
        <w:rPr>
          <w:spacing w:val="-3"/>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s</w:t>
      </w:r>
      <w:r>
        <w:rPr>
          <w:spacing w:val="4"/>
          <w:sz w:val="24"/>
          <w:szCs w:val="24"/>
        </w:rPr>
        <w:t>e</w:t>
      </w:r>
      <w:r>
        <w:rPr>
          <w:spacing w:val="-4"/>
          <w:sz w:val="24"/>
          <w:szCs w:val="24"/>
        </w:rPr>
        <w:t>j</w:t>
      </w:r>
      <w:r>
        <w:rPr>
          <w:spacing w:val="-1"/>
          <w:sz w:val="24"/>
          <w:szCs w:val="24"/>
        </w:rPr>
        <w:t>a</w:t>
      </w:r>
      <w:r>
        <w:rPr>
          <w:sz w:val="24"/>
          <w:szCs w:val="24"/>
        </w:rPr>
        <w:t>k</w:t>
      </w:r>
      <w:r>
        <w:rPr>
          <w:spacing w:val="2"/>
          <w:sz w:val="24"/>
          <w:szCs w:val="24"/>
        </w:rPr>
        <w:t xml:space="preserve"> </w:t>
      </w:r>
      <w:r>
        <w:rPr>
          <w:spacing w:val="5"/>
          <w:sz w:val="24"/>
          <w:szCs w:val="24"/>
        </w:rPr>
        <w:t>d</w:t>
      </w:r>
      <w:r>
        <w:rPr>
          <w:spacing w:val="-9"/>
          <w:sz w:val="24"/>
          <w:szCs w:val="24"/>
        </w:rPr>
        <w:t>i</w:t>
      </w:r>
      <w:r>
        <w:rPr>
          <w:sz w:val="24"/>
          <w:szCs w:val="24"/>
        </w:rPr>
        <w:t>k</w:t>
      </w:r>
      <w:r>
        <w:rPr>
          <w:spacing w:val="7"/>
          <w:sz w:val="24"/>
          <w:szCs w:val="24"/>
        </w:rPr>
        <w:t>u</w:t>
      </w:r>
      <w:r>
        <w:rPr>
          <w:sz w:val="24"/>
          <w:szCs w:val="24"/>
        </w:rPr>
        <w:t>k</w:t>
      </w:r>
      <w:r>
        <w:rPr>
          <w:spacing w:val="5"/>
          <w:sz w:val="24"/>
          <w:szCs w:val="24"/>
        </w:rPr>
        <w:t>u</w:t>
      </w:r>
      <w:r>
        <w:rPr>
          <w:sz w:val="24"/>
          <w:szCs w:val="24"/>
        </w:rPr>
        <w:t>hk</w:t>
      </w:r>
      <w:r>
        <w:rPr>
          <w:spacing w:val="-1"/>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sidR="00FD10D6">
        <w:rPr>
          <w:sz w:val="24"/>
          <w:szCs w:val="24"/>
        </w:rPr>
        <w:t xml:space="preserve"> bersama Dewan.</w:t>
      </w:r>
    </w:p>
    <w:p w:rsidR="00FD10D6" w:rsidRDefault="00FD10D6" w:rsidP="00FD10D6">
      <w:pPr>
        <w:spacing w:before="4"/>
        <w:ind w:right="4400"/>
        <w:jc w:val="right"/>
        <w:rPr>
          <w:b/>
          <w:spacing w:val="-3"/>
          <w:sz w:val="24"/>
          <w:szCs w:val="24"/>
        </w:rPr>
      </w:pPr>
    </w:p>
    <w:p w:rsidR="00E16CF6" w:rsidRPr="00FD10D6" w:rsidRDefault="007019C9" w:rsidP="00FD10D6">
      <w:pPr>
        <w:spacing w:before="4"/>
        <w:ind w:right="4400"/>
        <w:jc w:val="right"/>
        <w:rPr>
          <w:sz w:val="24"/>
          <w:szCs w:val="24"/>
        </w:rPr>
      </w:pPr>
      <w:r w:rsidRPr="00FD10D6">
        <w:rPr>
          <w:b/>
          <w:spacing w:val="-3"/>
          <w:sz w:val="24"/>
          <w:szCs w:val="24"/>
        </w:rPr>
        <w:t>P</w:t>
      </w:r>
      <w:r w:rsidRPr="00FD10D6">
        <w:rPr>
          <w:b/>
          <w:sz w:val="24"/>
          <w:szCs w:val="24"/>
        </w:rPr>
        <w:t>a</w:t>
      </w:r>
      <w:r w:rsidRPr="00FD10D6">
        <w:rPr>
          <w:b/>
          <w:spacing w:val="-2"/>
          <w:sz w:val="24"/>
          <w:szCs w:val="24"/>
        </w:rPr>
        <w:t>s</w:t>
      </w:r>
      <w:r w:rsidRPr="00FD10D6">
        <w:rPr>
          <w:b/>
          <w:spacing w:val="5"/>
          <w:sz w:val="24"/>
          <w:szCs w:val="24"/>
        </w:rPr>
        <w:t>a</w:t>
      </w:r>
      <w:r w:rsidRPr="00FD10D6">
        <w:rPr>
          <w:b/>
          <w:sz w:val="24"/>
          <w:szCs w:val="24"/>
        </w:rPr>
        <w:t>l</w:t>
      </w:r>
      <w:r w:rsidR="00FD10D6" w:rsidRPr="00FD10D6">
        <w:rPr>
          <w:b/>
          <w:sz w:val="24"/>
          <w:szCs w:val="24"/>
        </w:rPr>
        <w:t xml:space="preserve"> 10</w:t>
      </w:r>
    </w:p>
    <w:p w:rsidR="00E16CF6" w:rsidRDefault="007019C9">
      <w:pPr>
        <w:spacing w:line="260" w:lineRule="exact"/>
        <w:ind w:left="4096" w:right="4118"/>
        <w:jc w:val="center"/>
        <w:rPr>
          <w:sz w:val="24"/>
          <w:szCs w:val="24"/>
        </w:rPr>
      </w:pPr>
      <w:r>
        <w:rPr>
          <w:b/>
          <w:spacing w:val="-3"/>
          <w:sz w:val="24"/>
          <w:szCs w:val="24"/>
        </w:rPr>
        <w:t>P</w:t>
      </w:r>
      <w:r>
        <w:rPr>
          <w:b/>
          <w:spacing w:val="-1"/>
          <w:sz w:val="24"/>
          <w:szCs w:val="24"/>
        </w:rPr>
        <w:t>e</w:t>
      </w:r>
      <w:r>
        <w:rPr>
          <w:b/>
          <w:spacing w:val="1"/>
          <w:sz w:val="24"/>
          <w:szCs w:val="24"/>
        </w:rPr>
        <w:t>nd</w:t>
      </w:r>
      <w:r>
        <w:rPr>
          <w:b/>
          <w:sz w:val="24"/>
          <w:szCs w:val="24"/>
        </w:rPr>
        <w:t>a</w:t>
      </w:r>
      <w:r>
        <w:rPr>
          <w:b/>
          <w:spacing w:val="-3"/>
          <w:sz w:val="24"/>
          <w:szCs w:val="24"/>
        </w:rPr>
        <w:t>m</w:t>
      </w:r>
      <w:r>
        <w:rPr>
          <w:b/>
          <w:spacing w:val="1"/>
          <w:sz w:val="24"/>
          <w:szCs w:val="24"/>
        </w:rPr>
        <w:t>p</w:t>
      </w:r>
      <w:r>
        <w:rPr>
          <w:b/>
          <w:sz w:val="24"/>
          <w:szCs w:val="24"/>
        </w:rPr>
        <w:t>i</w:t>
      </w:r>
      <w:r>
        <w:rPr>
          <w:b/>
          <w:spacing w:val="1"/>
          <w:sz w:val="24"/>
          <w:szCs w:val="24"/>
        </w:rPr>
        <w:t>n</w:t>
      </w:r>
      <w:r>
        <w:rPr>
          <w:b/>
          <w:sz w:val="24"/>
          <w:szCs w:val="24"/>
        </w:rPr>
        <w:t>g</w:t>
      </w:r>
    </w:p>
    <w:p w:rsidR="00E16CF6" w:rsidRDefault="007019C9">
      <w:pPr>
        <w:spacing w:before="2" w:line="260" w:lineRule="exact"/>
        <w:ind w:left="528" w:right="79" w:hanging="427"/>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50"/>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8"/>
          <w:sz w:val="24"/>
          <w:szCs w:val="24"/>
        </w:rPr>
        <w:t xml:space="preserve"> </w:t>
      </w:r>
      <w:r>
        <w:rPr>
          <w:spacing w:val="1"/>
          <w:sz w:val="24"/>
          <w:szCs w:val="24"/>
        </w:rPr>
        <w:t>S</w:t>
      </w:r>
      <w:r>
        <w:rPr>
          <w:spacing w:val="-1"/>
          <w:sz w:val="24"/>
          <w:szCs w:val="24"/>
        </w:rPr>
        <w:t>a</w:t>
      </w:r>
      <w:r>
        <w:rPr>
          <w:sz w:val="24"/>
          <w:szCs w:val="24"/>
        </w:rPr>
        <w:t>ka</w:t>
      </w:r>
      <w:r>
        <w:rPr>
          <w:spacing w:val="49"/>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50"/>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48"/>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5"/>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pacing w:val="-5"/>
          <w:sz w:val="24"/>
          <w:szCs w:val="24"/>
        </w:rPr>
        <w:t>n</w:t>
      </w:r>
      <w:r>
        <w:rPr>
          <w:spacing w:val="5"/>
          <w:sz w:val="24"/>
          <w:szCs w:val="24"/>
        </w:rPr>
        <w:t>g</w:t>
      </w:r>
      <w:r>
        <w:rPr>
          <w:sz w:val="24"/>
          <w:szCs w:val="24"/>
        </w:rPr>
        <w:t>i</w:t>
      </w:r>
      <w:r>
        <w:rPr>
          <w:spacing w:val="46"/>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r</w:t>
      </w:r>
      <w:r>
        <w:rPr>
          <w:spacing w:val="-1"/>
          <w:sz w:val="24"/>
          <w:szCs w:val="24"/>
        </w:rPr>
        <w:t>e</w:t>
      </w:r>
      <w:r>
        <w:rPr>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w:t>
      </w:r>
    </w:p>
    <w:p w:rsidR="00E16CF6" w:rsidRDefault="007019C9">
      <w:pPr>
        <w:spacing w:line="260" w:lineRule="exact"/>
        <w:ind w:left="100"/>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4"/>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4"/>
          <w:position w:val="-1"/>
          <w:sz w:val="24"/>
          <w:szCs w:val="24"/>
        </w:rPr>
        <w:t>e</w:t>
      </w:r>
      <w:r>
        <w:rPr>
          <w:spacing w:val="-5"/>
          <w:position w:val="-1"/>
          <w:sz w:val="24"/>
          <w:szCs w:val="24"/>
        </w:rPr>
        <w:t>n</w:t>
      </w:r>
      <w:r>
        <w:rPr>
          <w:spacing w:val="5"/>
          <w:position w:val="-1"/>
          <w:sz w:val="24"/>
          <w:szCs w:val="24"/>
        </w:rPr>
        <w:t>t</w:t>
      </w:r>
      <w:r>
        <w:rPr>
          <w:position w:val="-1"/>
          <w:sz w:val="24"/>
          <w:szCs w:val="24"/>
        </w:rPr>
        <w:t>uk</w:t>
      </w:r>
      <w:r>
        <w:rPr>
          <w:spacing w:val="2"/>
          <w:position w:val="-1"/>
          <w:sz w:val="24"/>
          <w:szCs w:val="24"/>
        </w:rPr>
        <w:t xml:space="preserve"> </w:t>
      </w:r>
      <w:r>
        <w:rPr>
          <w:position w:val="-1"/>
          <w:sz w:val="24"/>
          <w:szCs w:val="24"/>
        </w:rPr>
        <w:t>d</w:t>
      </w:r>
      <w:r>
        <w:rPr>
          <w:spacing w:val="-1"/>
          <w:position w:val="-1"/>
          <w:sz w:val="24"/>
          <w:szCs w:val="24"/>
        </w:rPr>
        <w:t>a</w:t>
      </w:r>
      <w:r>
        <w:rPr>
          <w:spacing w:val="1"/>
          <w:position w:val="-1"/>
          <w:sz w:val="24"/>
          <w:szCs w:val="24"/>
        </w:rPr>
        <w:t>r</w:t>
      </w:r>
      <w:r>
        <w:rPr>
          <w:position w:val="-1"/>
          <w:sz w:val="24"/>
          <w:szCs w:val="24"/>
        </w:rPr>
        <w:t>i</w:t>
      </w:r>
      <w:r>
        <w:rPr>
          <w:spacing w:val="-7"/>
          <w:position w:val="-1"/>
          <w:sz w:val="24"/>
          <w:szCs w:val="24"/>
        </w:rPr>
        <w:t xml:space="preserve"> </w:t>
      </w:r>
      <w:r>
        <w:rPr>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1"/>
          <w:position w:val="-1"/>
          <w:sz w:val="24"/>
          <w:szCs w:val="24"/>
        </w:rPr>
        <w:t xml:space="preserve"> S</w:t>
      </w:r>
      <w:r>
        <w:rPr>
          <w:spacing w:val="-1"/>
          <w:position w:val="-1"/>
          <w:sz w:val="24"/>
          <w:szCs w:val="24"/>
        </w:rPr>
        <w:t>a</w:t>
      </w:r>
      <w:r>
        <w:rPr>
          <w:position w:val="-1"/>
          <w:sz w:val="24"/>
          <w:szCs w:val="24"/>
        </w:rPr>
        <w:t>ka</w:t>
      </w:r>
      <w:r>
        <w:rPr>
          <w:spacing w:val="-4"/>
          <w:position w:val="-1"/>
          <w:sz w:val="24"/>
          <w:szCs w:val="24"/>
        </w:rPr>
        <w:t xml:space="preserve"> </w:t>
      </w:r>
      <w:r>
        <w:rPr>
          <w:spacing w:val="-2"/>
          <w:position w:val="-1"/>
          <w:sz w:val="24"/>
          <w:szCs w:val="24"/>
        </w:rPr>
        <w:t>B</w:t>
      </w:r>
      <w:r>
        <w:rPr>
          <w:spacing w:val="-5"/>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spacing w:val="5"/>
          <w:position w:val="-1"/>
          <w:sz w:val="24"/>
          <w:szCs w:val="24"/>
        </w:rPr>
        <w:t>g</w:t>
      </w:r>
      <w:r>
        <w:rPr>
          <w:position w:val="-1"/>
          <w:sz w:val="24"/>
          <w:szCs w:val="24"/>
        </w:rPr>
        <w:t>k</w:t>
      </w:r>
      <w:r>
        <w:rPr>
          <w:spacing w:val="-1"/>
          <w:position w:val="-1"/>
          <w:sz w:val="24"/>
          <w:szCs w:val="24"/>
        </w:rPr>
        <w:t>a</w:t>
      </w:r>
      <w:r>
        <w:rPr>
          <w:spacing w:val="1"/>
          <w:position w:val="-1"/>
          <w:sz w:val="24"/>
          <w:szCs w:val="24"/>
        </w:rPr>
        <w:t>r</w:t>
      </w:r>
      <w:r>
        <w:rPr>
          <w:position w:val="-1"/>
          <w:sz w:val="24"/>
          <w:szCs w:val="24"/>
        </w:rPr>
        <w:t>a</w:t>
      </w:r>
      <w:r>
        <w:rPr>
          <w:spacing w:val="8"/>
          <w:position w:val="-1"/>
          <w:sz w:val="24"/>
          <w:szCs w:val="24"/>
        </w:rPr>
        <w:t xml:space="preserve"> </w:t>
      </w:r>
      <w:r>
        <w:rPr>
          <w:spacing w:val="-2"/>
          <w:position w:val="-1"/>
          <w:sz w:val="24"/>
          <w:szCs w:val="24"/>
        </w:rPr>
        <w:t>R</w:t>
      </w:r>
      <w:r>
        <w:rPr>
          <w:spacing w:val="-1"/>
          <w:position w:val="-1"/>
          <w:sz w:val="24"/>
          <w:szCs w:val="24"/>
        </w:rPr>
        <w:t>a</w:t>
      </w:r>
      <w:r>
        <w:rPr>
          <w:spacing w:val="-5"/>
          <w:position w:val="-1"/>
          <w:sz w:val="24"/>
          <w:szCs w:val="24"/>
        </w:rPr>
        <w:t>n</w:t>
      </w:r>
      <w:r>
        <w:rPr>
          <w:spacing w:val="10"/>
          <w:position w:val="-1"/>
          <w:sz w:val="24"/>
          <w:szCs w:val="24"/>
        </w:rPr>
        <w:t>t</w:t>
      </w:r>
      <w:r>
        <w:rPr>
          <w:spacing w:val="-4"/>
          <w:position w:val="-1"/>
          <w:sz w:val="24"/>
          <w:szCs w:val="24"/>
        </w:rPr>
        <w:t>i</w:t>
      </w:r>
      <w:r>
        <w:rPr>
          <w:spacing w:val="-5"/>
          <w:position w:val="-1"/>
          <w:sz w:val="24"/>
          <w:szCs w:val="24"/>
        </w:rPr>
        <w:t>n</w:t>
      </w:r>
      <w:r>
        <w:rPr>
          <w:position w:val="-1"/>
          <w:sz w:val="24"/>
          <w:szCs w:val="24"/>
        </w:rPr>
        <w:t>g</w:t>
      </w:r>
      <w:r>
        <w:rPr>
          <w:spacing w:val="2"/>
          <w:position w:val="-1"/>
          <w:sz w:val="24"/>
          <w:szCs w:val="24"/>
        </w:rPr>
        <w:t xml:space="preserve"> E</w:t>
      </w:r>
      <w:r>
        <w:rPr>
          <w:spacing w:val="-5"/>
          <w:position w:val="-1"/>
          <w:sz w:val="24"/>
          <w:szCs w:val="24"/>
        </w:rPr>
        <w:t>n</w:t>
      </w:r>
      <w:r>
        <w:rPr>
          <w:spacing w:val="1"/>
          <w:position w:val="-1"/>
          <w:sz w:val="24"/>
          <w:szCs w:val="24"/>
        </w:rPr>
        <w:t>r</w:t>
      </w:r>
      <w:r>
        <w:rPr>
          <w:spacing w:val="-1"/>
          <w:position w:val="-1"/>
          <w:sz w:val="24"/>
          <w:szCs w:val="24"/>
        </w:rPr>
        <w:t>e</w:t>
      </w:r>
      <w:r>
        <w:rPr>
          <w:position w:val="-1"/>
          <w:sz w:val="24"/>
          <w:szCs w:val="24"/>
        </w:rPr>
        <w:t>k</w:t>
      </w:r>
      <w:r>
        <w:rPr>
          <w:spacing w:val="4"/>
          <w:position w:val="-1"/>
          <w:sz w:val="24"/>
          <w:szCs w:val="24"/>
        </w:rPr>
        <w:t>a</w:t>
      </w:r>
      <w:r>
        <w:rPr>
          <w:spacing w:val="-5"/>
          <w:position w:val="-1"/>
          <w:sz w:val="24"/>
          <w:szCs w:val="24"/>
        </w:rPr>
        <w:t>n</w:t>
      </w:r>
      <w:r>
        <w:rPr>
          <w:position w:val="-1"/>
          <w:sz w:val="24"/>
          <w:szCs w:val="24"/>
        </w:rPr>
        <w:t>g.</w:t>
      </w:r>
    </w:p>
    <w:p w:rsidR="00E16CF6" w:rsidRDefault="00E16CF6">
      <w:pPr>
        <w:spacing w:before="17" w:line="240" w:lineRule="exact"/>
        <w:rPr>
          <w:sz w:val="24"/>
          <w:szCs w:val="24"/>
        </w:rPr>
        <w:sectPr w:rsidR="00E16CF6">
          <w:headerReference w:type="default" r:id="rId29"/>
          <w:footerReference w:type="default" r:id="rId30"/>
          <w:pgSz w:w="12240" w:h="18720"/>
          <w:pgMar w:top="1360" w:right="1320" w:bottom="280" w:left="1340" w:header="0" w:footer="0" w:gutter="0"/>
          <w:cols w:space="720"/>
        </w:sectPr>
      </w:pPr>
    </w:p>
    <w:p w:rsidR="00E16CF6" w:rsidRDefault="00E16CF6">
      <w:pPr>
        <w:spacing w:before="7" w:line="160" w:lineRule="exact"/>
        <w:rPr>
          <w:sz w:val="17"/>
          <w:szCs w:val="17"/>
        </w:rPr>
      </w:pPr>
    </w:p>
    <w:p w:rsidR="00E16CF6" w:rsidRDefault="00E16CF6">
      <w:pPr>
        <w:spacing w:line="200" w:lineRule="exact"/>
      </w:pPr>
    </w:p>
    <w:p w:rsidR="00E16CF6" w:rsidRDefault="00E16CF6">
      <w:pPr>
        <w:spacing w:line="200" w:lineRule="exact"/>
      </w:pPr>
    </w:p>
    <w:p w:rsidR="00FD10D6" w:rsidRDefault="00FD10D6">
      <w:pPr>
        <w:ind w:left="100"/>
        <w:rPr>
          <w:spacing w:val="1"/>
          <w:sz w:val="24"/>
          <w:szCs w:val="24"/>
        </w:rPr>
      </w:pPr>
    </w:p>
    <w:p w:rsidR="00A756DE" w:rsidRDefault="007019C9" w:rsidP="00C73F15">
      <w:pPr>
        <w:ind w:left="100"/>
        <w:rPr>
          <w:sz w:val="24"/>
          <w:szCs w:val="24"/>
        </w:rPr>
      </w:pPr>
      <w:r>
        <w:rPr>
          <w:spacing w:val="1"/>
          <w:sz w:val="24"/>
          <w:szCs w:val="24"/>
        </w:rPr>
        <w:t>P</w:t>
      </w:r>
      <w:r>
        <w:rPr>
          <w:spacing w:val="4"/>
          <w:sz w:val="24"/>
          <w:szCs w:val="24"/>
        </w:rPr>
        <w:t>e</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w:t>
      </w:r>
    </w:p>
    <w:p w:rsidR="00C73F15" w:rsidRDefault="00C73F15" w:rsidP="00C73F15">
      <w:pPr>
        <w:pStyle w:val="ListParagraph"/>
        <w:numPr>
          <w:ilvl w:val="0"/>
          <w:numId w:val="5"/>
        </w:numPr>
        <w:rPr>
          <w:sz w:val="24"/>
          <w:szCs w:val="24"/>
        </w:rPr>
      </w:pPr>
      <w:r>
        <w:rPr>
          <w:sz w:val="24"/>
          <w:szCs w:val="24"/>
        </w:rPr>
        <w:t>Pamong</w:t>
      </w:r>
    </w:p>
    <w:p w:rsidR="00C73F15" w:rsidRDefault="00C73F15" w:rsidP="00C73F15">
      <w:pPr>
        <w:pStyle w:val="ListParagraph"/>
        <w:numPr>
          <w:ilvl w:val="0"/>
          <w:numId w:val="5"/>
        </w:numPr>
        <w:rPr>
          <w:sz w:val="24"/>
          <w:szCs w:val="24"/>
        </w:rPr>
      </w:pPr>
      <w:r>
        <w:rPr>
          <w:sz w:val="24"/>
          <w:szCs w:val="24"/>
        </w:rPr>
        <w:t>Pengurus Dewan</w:t>
      </w:r>
      <w:r w:rsidR="002E37F9">
        <w:rPr>
          <w:sz w:val="24"/>
          <w:szCs w:val="24"/>
        </w:rPr>
        <w:t xml:space="preserve"> dan atau</w:t>
      </w:r>
    </w:p>
    <w:p w:rsidR="002E37F9" w:rsidRDefault="000D4408" w:rsidP="00C73F15">
      <w:pPr>
        <w:pStyle w:val="ListParagraph"/>
        <w:numPr>
          <w:ilvl w:val="0"/>
          <w:numId w:val="5"/>
        </w:numPr>
        <w:rPr>
          <w:sz w:val="24"/>
          <w:szCs w:val="24"/>
        </w:rPr>
      </w:pPr>
      <w:r>
        <w:rPr>
          <w:sz w:val="24"/>
          <w:szCs w:val="24"/>
        </w:rPr>
        <w:t xml:space="preserve">Anggota yang dianggap </w:t>
      </w:r>
      <w:r w:rsidR="00C004C5">
        <w:rPr>
          <w:sz w:val="24"/>
          <w:szCs w:val="24"/>
        </w:rPr>
        <w:t>cakap dan mampu</w:t>
      </w:r>
    </w:p>
    <w:p w:rsidR="00FD10D6" w:rsidRPr="002E37F9" w:rsidRDefault="007019C9" w:rsidP="002E37F9">
      <w:pPr>
        <w:ind w:left="100"/>
        <w:rPr>
          <w:sz w:val="24"/>
          <w:szCs w:val="24"/>
        </w:rPr>
      </w:pPr>
      <w:r w:rsidRPr="002E37F9">
        <w:rPr>
          <w:sz w:val="24"/>
          <w:szCs w:val="24"/>
        </w:rPr>
        <w:br w:type="column"/>
      </w:r>
    </w:p>
    <w:p w:rsidR="00E16CF6" w:rsidRDefault="007019C9">
      <w:pPr>
        <w:spacing w:before="29"/>
        <w:ind w:left="43"/>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1"/>
          <w:sz w:val="24"/>
          <w:szCs w:val="24"/>
        </w:rPr>
        <w:t xml:space="preserve"> </w:t>
      </w:r>
      <w:r w:rsidR="00FD10D6">
        <w:rPr>
          <w:b/>
          <w:sz w:val="24"/>
          <w:szCs w:val="24"/>
        </w:rPr>
        <w:t>11</w:t>
      </w:r>
    </w:p>
    <w:p w:rsidR="00E16CF6" w:rsidRDefault="007019C9">
      <w:pPr>
        <w:spacing w:line="260" w:lineRule="exact"/>
        <w:rPr>
          <w:sz w:val="24"/>
          <w:szCs w:val="24"/>
        </w:rPr>
        <w:sectPr w:rsidR="00E16CF6">
          <w:type w:val="continuous"/>
          <w:pgSz w:w="12240" w:h="18720"/>
          <w:pgMar w:top="1040" w:right="1320" w:bottom="280" w:left="1340" w:header="720" w:footer="720" w:gutter="0"/>
          <w:cols w:num="2" w:space="720" w:equalWidth="0">
            <w:col w:w="3017" w:space="1299"/>
            <w:col w:w="5264"/>
          </w:cols>
        </w:sectPr>
      </w:pPr>
      <w:r>
        <w:rPr>
          <w:b/>
          <w:spacing w:val="-3"/>
          <w:sz w:val="24"/>
          <w:szCs w:val="24"/>
        </w:rPr>
        <w:t>P</w:t>
      </w:r>
      <w:r>
        <w:rPr>
          <w:b/>
          <w:spacing w:val="-1"/>
          <w:sz w:val="24"/>
          <w:szCs w:val="24"/>
        </w:rPr>
        <w:t>e</w:t>
      </w:r>
      <w:r>
        <w:rPr>
          <w:b/>
          <w:spacing w:val="-3"/>
          <w:sz w:val="24"/>
          <w:szCs w:val="24"/>
        </w:rPr>
        <w:t>m</w:t>
      </w:r>
      <w:r>
        <w:rPr>
          <w:b/>
          <w:sz w:val="24"/>
          <w:szCs w:val="24"/>
        </w:rPr>
        <w:t>a</w:t>
      </w:r>
      <w:r>
        <w:rPr>
          <w:b/>
          <w:spacing w:val="1"/>
          <w:sz w:val="24"/>
          <w:szCs w:val="24"/>
        </w:rPr>
        <w:t>t</w:t>
      </w:r>
      <w:r>
        <w:rPr>
          <w:b/>
          <w:spacing w:val="4"/>
          <w:sz w:val="24"/>
          <w:szCs w:val="24"/>
        </w:rPr>
        <w:t>e</w:t>
      </w:r>
      <w:r>
        <w:rPr>
          <w:b/>
          <w:spacing w:val="-6"/>
          <w:sz w:val="24"/>
          <w:szCs w:val="24"/>
        </w:rPr>
        <w:t>r</w:t>
      </w:r>
      <w:r w:rsidR="003667AC">
        <w:rPr>
          <w:b/>
          <w:spacing w:val="-6"/>
          <w:sz w:val="24"/>
          <w:szCs w:val="24"/>
        </w:rPr>
        <w:t>i</w:t>
      </w:r>
    </w:p>
    <w:p w:rsidR="00E16CF6" w:rsidRDefault="00E16CF6" w:rsidP="00FD10D6">
      <w:pPr>
        <w:spacing w:before="2"/>
        <w:rPr>
          <w:sz w:val="24"/>
          <w:szCs w:val="24"/>
        </w:rPr>
      </w:pPr>
    </w:p>
    <w:p w:rsidR="00E16CF6" w:rsidRDefault="009157A2" w:rsidP="000D4408">
      <w:pPr>
        <w:ind w:right="4338"/>
        <w:rPr>
          <w:sz w:val="24"/>
          <w:szCs w:val="24"/>
        </w:rPr>
      </w:pPr>
      <w:r>
        <w:rPr>
          <w:sz w:val="28"/>
          <w:szCs w:val="28"/>
        </w:rPr>
        <w:t xml:space="preserve">                                                              </w:t>
      </w:r>
      <w:r w:rsidR="007019C9">
        <w:rPr>
          <w:b/>
          <w:spacing w:val="-3"/>
          <w:sz w:val="24"/>
          <w:szCs w:val="24"/>
        </w:rPr>
        <w:t>P</w:t>
      </w:r>
      <w:r w:rsidR="007019C9">
        <w:rPr>
          <w:b/>
          <w:sz w:val="24"/>
          <w:szCs w:val="24"/>
        </w:rPr>
        <w:t>a</w:t>
      </w:r>
      <w:r w:rsidR="007019C9">
        <w:rPr>
          <w:b/>
          <w:spacing w:val="-2"/>
          <w:sz w:val="24"/>
          <w:szCs w:val="24"/>
        </w:rPr>
        <w:t>s</w:t>
      </w:r>
      <w:r w:rsidR="007019C9">
        <w:rPr>
          <w:b/>
          <w:spacing w:val="5"/>
          <w:sz w:val="24"/>
          <w:szCs w:val="24"/>
        </w:rPr>
        <w:t>a</w:t>
      </w:r>
      <w:r w:rsidR="007019C9">
        <w:rPr>
          <w:b/>
          <w:sz w:val="24"/>
          <w:szCs w:val="24"/>
        </w:rPr>
        <w:t>l</w:t>
      </w:r>
      <w:r w:rsidR="007019C9">
        <w:rPr>
          <w:b/>
          <w:spacing w:val="-2"/>
          <w:sz w:val="24"/>
          <w:szCs w:val="24"/>
        </w:rPr>
        <w:t xml:space="preserve"> </w:t>
      </w:r>
      <w:r w:rsidR="007019C9">
        <w:rPr>
          <w:b/>
          <w:sz w:val="24"/>
          <w:szCs w:val="24"/>
        </w:rPr>
        <w:t>11</w:t>
      </w:r>
    </w:p>
    <w:p w:rsidR="00E16CF6" w:rsidRDefault="007019C9">
      <w:pPr>
        <w:spacing w:before="3"/>
        <w:ind w:left="4298" w:right="4319"/>
        <w:jc w:val="center"/>
        <w:rPr>
          <w:sz w:val="24"/>
          <w:szCs w:val="24"/>
        </w:rPr>
      </w:pPr>
      <w:r>
        <w:rPr>
          <w:b/>
          <w:spacing w:val="-2"/>
          <w:sz w:val="24"/>
          <w:szCs w:val="24"/>
        </w:rPr>
        <w:t>L</w:t>
      </w:r>
      <w:r>
        <w:rPr>
          <w:b/>
          <w:sz w:val="24"/>
          <w:szCs w:val="24"/>
        </w:rPr>
        <w:t>a</w:t>
      </w:r>
      <w:r>
        <w:rPr>
          <w:b/>
          <w:spacing w:val="1"/>
          <w:sz w:val="24"/>
          <w:szCs w:val="24"/>
        </w:rPr>
        <w:t>p</w:t>
      </w:r>
      <w:r>
        <w:rPr>
          <w:b/>
          <w:sz w:val="24"/>
          <w:szCs w:val="24"/>
        </w:rPr>
        <w:t>o</w:t>
      </w:r>
      <w:r>
        <w:rPr>
          <w:b/>
          <w:spacing w:val="-6"/>
          <w:sz w:val="24"/>
          <w:szCs w:val="24"/>
        </w:rPr>
        <w:t>r</w:t>
      </w:r>
      <w:r>
        <w:rPr>
          <w:b/>
          <w:spacing w:val="1"/>
          <w:sz w:val="24"/>
          <w:szCs w:val="24"/>
        </w:rPr>
        <w:t>a</w:t>
      </w:r>
      <w:r>
        <w:rPr>
          <w:b/>
          <w:sz w:val="24"/>
          <w:szCs w:val="24"/>
        </w:rPr>
        <w:t>n</w:t>
      </w:r>
    </w:p>
    <w:p w:rsidR="00E16CF6" w:rsidRDefault="007019C9">
      <w:pPr>
        <w:spacing w:line="260" w:lineRule="exact"/>
        <w:ind w:left="62" w:right="77"/>
        <w:jc w:val="center"/>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1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0"/>
          <w:sz w:val="24"/>
          <w:szCs w:val="24"/>
        </w:rPr>
        <w:t xml:space="preserve"> </w:t>
      </w:r>
      <w:r>
        <w:rPr>
          <w:i/>
          <w:sz w:val="24"/>
          <w:szCs w:val="24"/>
        </w:rPr>
        <w:t>badge</w:t>
      </w:r>
      <w:r>
        <w:rPr>
          <w:i/>
          <w:spacing w:val="21"/>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22"/>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18"/>
          <w:sz w:val="24"/>
          <w:szCs w:val="24"/>
        </w:rPr>
        <w:t xml:space="preserve"> </w:t>
      </w:r>
      <w:r>
        <w:rPr>
          <w:spacing w:val="1"/>
          <w:sz w:val="24"/>
          <w:szCs w:val="24"/>
        </w:rPr>
        <w:t>S</w:t>
      </w:r>
      <w:r>
        <w:rPr>
          <w:spacing w:val="-1"/>
          <w:sz w:val="24"/>
          <w:szCs w:val="24"/>
        </w:rPr>
        <w:t>a</w:t>
      </w:r>
      <w:r>
        <w:rPr>
          <w:spacing w:val="-5"/>
          <w:sz w:val="24"/>
          <w:szCs w:val="24"/>
        </w:rPr>
        <w:t>n</w:t>
      </w:r>
      <w:r>
        <w:rPr>
          <w:spacing w:val="5"/>
          <w:sz w:val="24"/>
          <w:szCs w:val="24"/>
        </w:rPr>
        <w:t>g</w:t>
      </w:r>
      <w:r>
        <w:rPr>
          <w:sz w:val="24"/>
          <w:szCs w:val="24"/>
        </w:rPr>
        <w:t>ga</w:t>
      </w:r>
      <w:r>
        <w:rPr>
          <w:spacing w:val="20"/>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20"/>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pacing w:val="5"/>
          <w:sz w:val="24"/>
          <w:szCs w:val="24"/>
        </w:rPr>
        <w:t>d</w:t>
      </w:r>
      <w:r>
        <w:rPr>
          <w:spacing w:val="-2"/>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pacing w:val="-5"/>
          <w:sz w:val="24"/>
          <w:szCs w:val="24"/>
        </w:rPr>
        <w:t>b</w:t>
      </w:r>
      <w:r>
        <w:rPr>
          <w:sz w:val="24"/>
          <w:szCs w:val="24"/>
        </w:rPr>
        <w:t>k</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9"/>
          <w:sz w:val="24"/>
          <w:szCs w:val="24"/>
        </w:rPr>
        <w:t>u</w:t>
      </w:r>
      <w:r>
        <w:rPr>
          <w:sz w:val="24"/>
          <w:szCs w:val="24"/>
        </w:rPr>
        <w:t>i</w:t>
      </w:r>
    </w:p>
    <w:p w:rsidR="00E16CF6" w:rsidRDefault="007019C9">
      <w:pPr>
        <w:spacing w:before="2"/>
        <w:ind w:left="100"/>
        <w:rPr>
          <w:sz w:val="24"/>
          <w:szCs w:val="24"/>
        </w:rPr>
      </w:pPr>
      <w:r>
        <w:rPr>
          <w:spacing w:val="-2"/>
          <w:sz w:val="24"/>
          <w:szCs w:val="24"/>
        </w:rPr>
        <w:t>R</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2"/>
          <w:sz w:val="24"/>
          <w:szCs w:val="24"/>
        </w:rPr>
        <w:t>E</w:t>
      </w:r>
      <w:r>
        <w:rPr>
          <w:spacing w:val="-5"/>
          <w:sz w:val="24"/>
          <w:szCs w:val="24"/>
        </w:rPr>
        <w:t>v</w:t>
      </w:r>
      <w:r>
        <w:rPr>
          <w:spacing w:val="4"/>
          <w:sz w:val="24"/>
          <w:szCs w:val="24"/>
        </w:rPr>
        <w:t>a</w:t>
      </w:r>
      <w:r>
        <w:rPr>
          <w:spacing w:val="-9"/>
          <w:sz w:val="24"/>
          <w:szCs w:val="24"/>
        </w:rPr>
        <w:t>l</w:t>
      </w:r>
      <w:r>
        <w:rPr>
          <w:sz w:val="24"/>
          <w:szCs w:val="24"/>
        </w:rPr>
        <w:t>u</w:t>
      </w:r>
      <w:r>
        <w:rPr>
          <w:spacing w:val="-1"/>
          <w:sz w:val="24"/>
          <w:szCs w:val="24"/>
        </w:rPr>
        <w:t>a</w:t>
      </w:r>
      <w:r>
        <w:rPr>
          <w:spacing w:val="2"/>
          <w:sz w:val="24"/>
          <w:szCs w:val="24"/>
        </w:rPr>
        <w:t>s</w:t>
      </w:r>
      <w:r>
        <w:rPr>
          <w:spacing w:val="-4"/>
          <w:sz w:val="24"/>
          <w:szCs w:val="24"/>
        </w:rPr>
        <w:t>i</w:t>
      </w:r>
      <w:r>
        <w:rPr>
          <w:sz w:val="24"/>
          <w:szCs w:val="24"/>
        </w:rPr>
        <w:t>.</w:t>
      </w: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3" w:line="220" w:lineRule="exact"/>
        <w:rPr>
          <w:sz w:val="22"/>
          <w:szCs w:val="22"/>
        </w:rPr>
      </w:pPr>
    </w:p>
    <w:p w:rsidR="00A756DE" w:rsidRDefault="007019C9">
      <w:pPr>
        <w:ind w:left="3374" w:right="3393" w:firstLine="5"/>
        <w:jc w:val="center"/>
        <w:rPr>
          <w:b/>
          <w:sz w:val="24"/>
          <w:szCs w:val="24"/>
        </w:rPr>
      </w:pPr>
      <w:proofErr w:type="gramStart"/>
      <w:r>
        <w:rPr>
          <w:b/>
          <w:spacing w:val="3"/>
          <w:sz w:val="24"/>
          <w:szCs w:val="24"/>
        </w:rPr>
        <w:t>B</w:t>
      </w:r>
      <w:r>
        <w:rPr>
          <w:b/>
          <w:sz w:val="24"/>
          <w:szCs w:val="24"/>
        </w:rPr>
        <w:t xml:space="preserve">AB </w:t>
      </w:r>
      <w:r>
        <w:rPr>
          <w:b/>
          <w:spacing w:val="2"/>
          <w:sz w:val="24"/>
          <w:szCs w:val="24"/>
        </w:rPr>
        <w:t xml:space="preserve"> </w:t>
      </w:r>
      <w:r>
        <w:rPr>
          <w:b/>
          <w:sz w:val="24"/>
          <w:szCs w:val="24"/>
        </w:rPr>
        <w:t>VI</w:t>
      </w:r>
      <w:proofErr w:type="gramEnd"/>
    </w:p>
    <w:p w:rsidR="00E16CF6" w:rsidRDefault="007019C9">
      <w:pPr>
        <w:ind w:left="3374" w:right="3393" w:firstLine="5"/>
        <w:jc w:val="center"/>
        <w:rPr>
          <w:sz w:val="24"/>
          <w:szCs w:val="24"/>
        </w:rPr>
      </w:pPr>
      <w:r>
        <w:rPr>
          <w:b/>
          <w:sz w:val="24"/>
          <w:szCs w:val="24"/>
        </w:rPr>
        <w:t xml:space="preserve"> </w:t>
      </w: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 xml:space="preserve">N </w:t>
      </w:r>
      <w:r>
        <w:rPr>
          <w:b/>
          <w:spacing w:val="-3"/>
          <w:sz w:val="24"/>
          <w:szCs w:val="24"/>
        </w:rPr>
        <w:t>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 xml:space="preserve">P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rsidR="00E16CF6" w:rsidRDefault="007019C9">
      <w:pPr>
        <w:spacing w:line="260" w:lineRule="exact"/>
        <w:ind w:left="144" w:right="154"/>
        <w:jc w:val="center"/>
        <w:rPr>
          <w:sz w:val="24"/>
          <w:szCs w:val="24"/>
        </w:rPr>
      </w:pPr>
      <w:r>
        <w:rPr>
          <w:sz w:val="24"/>
          <w:szCs w:val="24"/>
        </w:rPr>
        <w:t>H</w:t>
      </w:r>
      <w:r>
        <w:rPr>
          <w:spacing w:val="3"/>
          <w:sz w:val="24"/>
          <w:szCs w:val="24"/>
        </w:rPr>
        <w:t>a</w:t>
      </w:r>
      <w:r>
        <w:rPr>
          <w:spacing w:val="-9"/>
          <w:sz w:val="24"/>
          <w:szCs w:val="24"/>
        </w:rPr>
        <w:t>l</w:t>
      </w:r>
      <w:r>
        <w:rPr>
          <w:spacing w:val="7"/>
          <w:sz w:val="24"/>
          <w:szCs w:val="24"/>
        </w:rPr>
        <w:t>-</w:t>
      </w:r>
      <w:r>
        <w:rPr>
          <w:spacing w:val="-5"/>
          <w:sz w:val="24"/>
          <w:szCs w:val="24"/>
        </w:rPr>
        <w:t>h</w:t>
      </w:r>
      <w:r>
        <w:rPr>
          <w:spacing w:val="4"/>
          <w:sz w:val="24"/>
          <w:szCs w:val="24"/>
        </w:rPr>
        <w:t>a</w:t>
      </w:r>
      <w:r>
        <w:rPr>
          <w:sz w:val="24"/>
          <w:szCs w:val="24"/>
        </w:rPr>
        <w:t>l</w:t>
      </w:r>
      <w:r>
        <w:rPr>
          <w:spacing w:val="-2"/>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5"/>
          <w:sz w:val="24"/>
          <w:szCs w:val="24"/>
        </w:rPr>
        <w:t>n</w:t>
      </w:r>
      <w:r>
        <w:rPr>
          <w:sz w:val="24"/>
          <w:szCs w:val="24"/>
        </w:rPr>
        <w:t>gkut</w:t>
      </w:r>
      <w:r>
        <w:rPr>
          <w:spacing w:val="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s 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2"/>
          <w:sz w:val="24"/>
          <w:szCs w:val="24"/>
        </w:rPr>
        <w:t>B</w:t>
      </w:r>
      <w:r>
        <w:rPr>
          <w:spacing w:val="-1"/>
          <w:sz w:val="24"/>
          <w:szCs w:val="24"/>
        </w:rPr>
        <w:t>a</w:t>
      </w:r>
      <w:r>
        <w:rPr>
          <w:sz w:val="24"/>
          <w:szCs w:val="24"/>
        </w:rPr>
        <w:t>d</w:t>
      </w:r>
      <w:r>
        <w:rPr>
          <w:spacing w:val="5"/>
          <w:sz w:val="24"/>
          <w:szCs w:val="24"/>
        </w:rPr>
        <w:t>g</w:t>
      </w:r>
      <w:r>
        <w:rPr>
          <w:sz w:val="24"/>
          <w:szCs w:val="24"/>
        </w:rPr>
        <w:t>e</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ur</w:t>
      </w:r>
      <w:r>
        <w:rPr>
          <w:spacing w:val="4"/>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p>
    <w:p w:rsidR="00E16CF6" w:rsidRDefault="007019C9" w:rsidP="003E42A9">
      <w:pPr>
        <w:spacing w:before="2"/>
        <w:ind w:right="2785" w:firstLine="180"/>
        <w:rPr>
          <w:sz w:val="24"/>
          <w:szCs w:val="24"/>
        </w:rPr>
        <w:sectPr w:rsidR="00E16CF6">
          <w:type w:val="continuous"/>
          <w:pgSz w:w="12240" w:h="18720"/>
          <w:pgMar w:top="1040" w:right="1320" w:bottom="280" w:left="1340" w:header="720" w:footer="720" w:gutter="0"/>
          <w:cols w:space="720"/>
        </w:sectPr>
      </w:pPr>
      <w:r>
        <w:rPr>
          <w:sz w:val="24"/>
          <w:szCs w:val="24"/>
        </w:rPr>
        <w:t>p</w:t>
      </w:r>
      <w:r>
        <w:rPr>
          <w:spacing w:val="-1"/>
          <w:sz w:val="24"/>
          <w:szCs w:val="24"/>
        </w:rPr>
        <w:t>e</w:t>
      </w:r>
      <w:r>
        <w:rPr>
          <w:sz w:val="24"/>
          <w:szCs w:val="24"/>
        </w:rPr>
        <w:t>d</w:t>
      </w:r>
      <w:r>
        <w:rPr>
          <w:spacing w:val="5"/>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w:t>
      </w:r>
      <w:r>
        <w:rPr>
          <w:spacing w:val="-9"/>
          <w:sz w:val="24"/>
          <w:szCs w:val="24"/>
        </w:rPr>
        <w:t>i</w:t>
      </w:r>
      <w:r>
        <w:rPr>
          <w:sz w:val="24"/>
          <w:szCs w:val="24"/>
        </w:rPr>
        <w:t>,</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w:t>
      </w:r>
    </w:p>
    <w:p w:rsidR="00E16CF6" w:rsidRDefault="00E16CF6">
      <w:pPr>
        <w:spacing w:line="200" w:lineRule="exact"/>
      </w:pPr>
    </w:p>
    <w:p w:rsidR="00E16CF6" w:rsidRDefault="00E16CF6">
      <w:pPr>
        <w:spacing w:before="18" w:line="200" w:lineRule="exact"/>
      </w:pPr>
    </w:p>
    <w:p w:rsidR="00E16CF6" w:rsidRDefault="007019C9">
      <w:pPr>
        <w:spacing w:before="29"/>
        <w:ind w:left="542"/>
        <w:rPr>
          <w:sz w:val="24"/>
          <w:szCs w:val="24"/>
        </w:rPr>
      </w:pPr>
      <w:r>
        <w:rPr>
          <w:b/>
          <w:spacing w:val="-3"/>
          <w:sz w:val="24"/>
          <w:szCs w:val="24"/>
        </w:rPr>
        <w:t>P</w:t>
      </w:r>
      <w:r>
        <w:rPr>
          <w:b/>
          <w:spacing w:val="-2"/>
          <w:sz w:val="24"/>
          <w:szCs w:val="24"/>
        </w:rPr>
        <w:t>ET</w:t>
      </w:r>
      <w:r>
        <w:rPr>
          <w:b/>
          <w:sz w:val="24"/>
          <w:szCs w:val="24"/>
        </w:rPr>
        <w:t>U</w:t>
      </w:r>
      <w:r>
        <w:rPr>
          <w:b/>
          <w:spacing w:val="-1"/>
          <w:sz w:val="24"/>
          <w:szCs w:val="24"/>
        </w:rPr>
        <w:t>N</w:t>
      </w:r>
      <w:r>
        <w:rPr>
          <w:b/>
          <w:spacing w:val="5"/>
          <w:sz w:val="24"/>
          <w:szCs w:val="24"/>
        </w:rPr>
        <w:t>J</w:t>
      </w:r>
      <w:r>
        <w:rPr>
          <w:b/>
          <w:sz w:val="24"/>
          <w:szCs w:val="24"/>
        </w:rPr>
        <w:t>UK</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I A</w:t>
      </w:r>
      <w:r>
        <w:rPr>
          <w:b/>
          <w:spacing w:val="-1"/>
          <w:sz w:val="24"/>
          <w:szCs w:val="24"/>
        </w:rPr>
        <w:t>D</w:t>
      </w:r>
      <w:r>
        <w:rPr>
          <w:b/>
          <w:sz w:val="24"/>
          <w:szCs w:val="24"/>
        </w:rPr>
        <w:t>AT</w:t>
      </w:r>
      <w:r>
        <w:rPr>
          <w:b/>
          <w:spacing w:val="3"/>
          <w:sz w:val="24"/>
          <w:szCs w:val="24"/>
        </w:rPr>
        <w:t xml:space="preserve"> </w:t>
      </w:r>
      <w:r>
        <w:rPr>
          <w:b/>
          <w:spacing w:val="1"/>
          <w:sz w:val="24"/>
          <w:szCs w:val="24"/>
        </w:rPr>
        <w:t>S</w:t>
      </w:r>
      <w:r>
        <w:rPr>
          <w:b/>
          <w:spacing w:val="-5"/>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6"/>
          <w:sz w:val="24"/>
          <w:szCs w:val="24"/>
        </w:rPr>
        <w:t>A</w:t>
      </w:r>
      <w:r>
        <w:rPr>
          <w:b/>
          <w:sz w:val="24"/>
          <w:szCs w:val="24"/>
        </w:rPr>
        <w:t>NG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E16CF6">
      <w:pPr>
        <w:spacing w:before="16" w:line="260" w:lineRule="exact"/>
        <w:rPr>
          <w:sz w:val="26"/>
          <w:szCs w:val="26"/>
        </w:rPr>
      </w:pPr>
    </w:p>
    <w:p w:rsidR="00E16CF6" w:rsidRDefault="007019C9">
      <w:pPr>
        <w:ind w:left="60" w:right="238"/>
        <w:jc w:val="center"/>
        <w:rPr>
          <w:sz w:val="24"/>
          <w:szCs w:val="24"/>
        </w:rPr>
      </w:pPr>
      <w:r>
        <w:rPr>
          <w:b/>
          <w:sz w:val="24"/>
          <w:szCs w:val="24"/>
        </w:rPr>
        <w:t xml:space="preserve">A. </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 xml:space="preserve">I </w:t>
      </w:r>
      <w:r>
        <w:rPr>
          <w:b/>
          <w:spacing w:val="-3"/>
          <w:sz w:val="24"/>
          <w:szCs w:val="24"/>
        </w:rPr>
        <w:t>P</w:t>
      </w:r>
      <w:r>
        <w:rPr>
          <w:b/>
          <w:spacing w:val="3"/>
          <w:sz w:val="24"/>
          <w:szCs w:val="24"/>
        </w:rPr>
        <w:t>E</w:t>
      </w:r>
      <w:r>
        <w:rPr>
          <w:b/>
          <w:spacing w:val="-2"/>
          <w:sz w:val="24"/>
          <w:szCs w:val="24"/>
        </w:rPr>
        <w:t>L</w:t>
      </w:r>
      <w:r>
        <w:rPr>
          <w:b/>
          <w:sz w:val="24"/>
          <w:szCs w:val="24"/>
        </w:rPr>
        <w:t>A</w:t>
      </w:r>
      <w:r>
        <w:rPr>
          <w:b/>
          <w:spacing w:val="-1"/>
          <w:sz w:val="24"/>
          <w:szCs w:val="24"/>
        </w:rPr>
        <w:t>N</w:t>
      </w:r>
      <w:r>
        <w:rPr>
          <w:b/>
          <w:spacing w:val="3"/>
          <w:sz w:val="24"/>
          <w:szCs w:val="24"/>
        </w:rPr>
        <w:t>T</w:t>
      </w:r>
      <w:r>
        <w:rPr>
          <w:b/>
          <w:spacing w:val="-2"/>
          <w:sz w:val="24"/>
          <w:szCs w:val="24"/>
        </w:rPr>
        <w:t>I</w:t>
      </w:r>
      <w:r>
        <w:rPr>
          <w:b/>
          <w:spacing w:val="5"/>
          <w:sz w:val="24"/>
          <w:szCs w:val="24"/>
        </w:rPr>
        <w:t>K</w:t>
      </w:r>
      <w:r>
        <w:rPr>
          <w:b/>
          <w:sz w:val="24"/>
          <w:szCs w:val="24"/>
        </w:rPr>
        <w:t>AN</w:t>
      </w:r>
      <w:r>
        <w:rPr>
          <w:b/>
          <w:spacing w:val="4"/>
          <w:sz w:val="24"/>
          <w:szCs w:val="24"/>
        </w:rPr>
        <w:t xml:space="preserve"> </w:t>
      </w:r>
      <w:r>
        <w:rPr>
          <w:b/>
          <w:spacing w:val="-2"/>
          <w:sz w:val="24"/>
          <w:szCs w:val="24"/>
        </w:rPr>
        <w:t>T</w:t>
      </w:r>
      <w:r>
        <w:rPr>
          <w:b/>
          <w:sz w:val="24"/>
          <w:szCs w:val="24"/>
        </w:rPr>
        <w:t>A</w:t>
      </w:r>
      <w:r>
        <w:rPr>
          <w:b/>
          <w:spacing w:val="3"/>
          <w:sz w:val="24"/>
          <w:szCs w:val="24"/>
        </w:rPr>
        <w:t>M</w:t>
      </w:r>
      <w:r>
        <w:rPr>
          <w:b/>
          <w:sz w:val="24"/>
          <w:szCs w:val="24"/>
        </w:rPr>
        <w:t>U</w:t>
      </w:r>
      <w:r>
        <w:rPr>
          <w:b/>
          <w:spacing w:val="-3"/>
          <w:sz w:val="24"/>
          <w:szCs w:val="24"/>
        </w:rPr>
        <w:t xml:space="preserve"> </w:t>
      </w:r>
      <w:r>
        <w:rPr>
          <w:b/>
          <w:spacing w:val="1"/>
          <w:sz w:val="24"/>
          <w:szCs w:val="24"/>
        </w:rPr>
        <w:t>S</w:t>
      </w:r>
      <w:r>
        <w:rPr>
          <w:b/>
          <w:spacing w:val="-5"/>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w:t>
      </w:r>
      <w:r>
        <w:rPr>
          <w:b/>
          <w:spacing w:val="-5"/>
          <w:sz w:val="24"/>
          <w:szCs w:val="24"/>
        </w:rPr>
        <w:t>A</w:t>
      </w:r>
      <w:r>
        <w:rPr>
          <w:b/>
          <w:sz w:val="24"/>
          <w:szCs w:val="24"/>
        </w:rPr>
        <w:t>Y</w:t>
      </w:r>
      <w:r>
        <w:rPr>
          <w:b/>
          <w:spacing w:val="-1"/>
          <w:sz w:val="24"/>
          <w:szCs w:val="24"/>
        </w:rPr>
        <w:t>A</w:t>
      </w:r>
      <w:r>
        <w:rPr>
          <w:b/>
          <w:sz w:val="24"/>
          <w:szCs w:val="24"/>
        </w:rPr>
        <w:t>NG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7019C9">
      <w:pPr>
        <w:spacing w:line="260" w:lineRule="exact"/>
        <w:ind w:left="528"/>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6"/>
          <w:sz w:val="24"/>
          <w:szCs w:val="24"/>
        </w:rPr>
        <w:t xml:space="preserve"> </w:t>
      </w:r>
      <w:r>
        <w:rPr>
          <w:sz w:val="24"/>
          <w:szCs w:val="24"/>
        </w:rPr>
        <w:t>:</w:t>
      </w:r>
      <w:r>
        <w:rPr>
          <w:spacing w:val="3"/>
          <w:sz w:val="24"/>
          <w:szCs w:val="24"/>
        </w:rPr>
        <w:t xml:space="preserve"> </w:t>
      </w:r>
      <w:r>
        <w:rPr>
          <w:sz w:val="24"/>
          <w:szCs w:val="24"/>
        </w:rPr>
        <w:t>-</w:t>
      </w:r>
      <w:r>
        <w:rPr>
          <w:spacing w:val="4"/>
          <w:sz w:val="24"/>
          <w:szCs w:val="24"/>
        </w:rPr>
        <w:t xml:space="preserve"> </w:t>
      </w:r>
      <w:r>
        <w:rPr>
          <w:spacing w:val="-2"/>
          <w:sz w:val="24"/>
          <w:szCs w:val="24"/>
        </w:rPr>
        <w:t>M</w:t>
      </w:r>
      <w:r>
        <w:rPr>
          <w:spacing w:val="-1"/>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p>
    <w:p w:rsidR="00E16CF6" w:rsidRDefault="007019C9">
      <w:pPr>
        <w:spacing w:before="2"/>
        <w:ind w:left="2089"/>
        <w:rPr>
          <w:sz w:val="24"/>
          <w:szCs w:val="24"/>
        </w:rPr>
      </w:pPr>
      <w:r>
        <w:rPr>
          <w:sz w:val="24"/>
          <w:szCs w:val="24"/>
        </w:rPr>
        <w:t>-</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5"/>
          <w:sz w:val="24"/>
          <w:szCs w:val="24"/>
        </w:rPr>
        <w:t>K</w:t>
      </w:r>
      <w:r>
        <w:rPr>
          <w:spacing w:val="5"/>
          <w:sz w:val="24"/>
          <w:szCs w:val="24"/>
        </w:rPr>
        <w:t>oo</w:t>
      </w:r>
      <w:r>
        <w:rPr>
          <w:spacing w:val="1"/>
          <w:sz w:val="24"/>
          <w:szCs w:val="24"/>
        </w:rPr>
        <w:t>r</w:t>
      </w:r>
      <w:r>
        <w:rPr>
          <w:spacing w:val="-5"/>
          <w:sz w:val="24"/>
          <w:szCs w:val="24"/>
        </w:rPr>
        <w:t>d</w:t>
      </w:r>
      <w:r>
        <w:rPr>
          <w:sz w:val="24"/>
          <w:szCs w:val="24"/>
        </w:rPr>
        <w:t>.</w:t>
      </w:r>
      <w:r>
        <w:rPr>
          <w:spacing w:val="4"/>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pacing w:val="1"/>
          <w:sz w:val="24"/>
          <w:szCs w:val="24"/>
        </w:rPr>
        <w:t>P</w:t>
      </w:r>
      <w:r>
        <w:rPr>
          <w:sz w:val="24"/>
          <w:szCs w:val="24"/>
        </w:rPr>
        <w:t>u</w:t>
      </w:r>
      <w:r>
        <w:rPr>
          <w:spacing w:val="5"/>
          <w:sz w:val="24"/>
          <w:szCs w:val="24"/>
        </w:rPr>
        <w:t>t</w:t>
      </w:r>
      <w:r>
        <w:rPr>
          <w:spacing w:val="1"/>
          <w:sz w:val="24"/>
          <w:szCs w:val="24"/>
        </w:rPr>
        <w:t>r</w:t>
      </w:r>
      <w:r>
        <w:rPr>
          <w:spacing w:val="-1"/>
          <w:sz w:val="24"/>
          <w:szCs w:val="24"/>
        </w:rPr>
        <w:t>a</w:t>
      </w:r>
      <w:r>
        <w:rPr>
          <w:spacing w:val="-4"/>
          <w:sz w:val="24"/>
          <w:szCs w:val="24"/>
        </w:rPr>
        <w:t>/</w:t>
      </w:r>
      <w:r>
        <w:rPr>
          <w:spacing w:val="1"/>
          <w:sz w:val="24"/>
          <w:szCs w:val="24"/>
        </w:rPr>
        <w:t>P</w:t>
      </w:r>
      <w:r>
        <w:rPr>
          <w:spacing w:val="-5"/>
          <w:sz w:val="24"/>
          <w:szCs w:val="24"/>
        </w:rPr>
        <w:t>u</w:t>
      </w:r>
      <w:r>
        <w:rPr>
          <w:spacing w:val="5"/>
          <w:sz w:val="24"/>
          <w:szCs w:val="24"/>
        </w:rPr>
        <w:t>t</w:t>
      </w:r>
      <w:r>
        <w:rPr>
          <w:spacing w:val="1"/>
          <w:sz w:val="24"/>
          <w:szCs w:val="24"/>
        </w:rPr>
        <w:t>r</w:t>
      </w:r>
      <w:r>
        <w:rPr>
          <w:sz w:val="24"/>
          <w:szCs w:val="24"/>
        </w:rPr>
        <w:t>i</w:t>
      </w:r>
    </w:p>
    <w:p w:rsidR="00E16CF6" w:rsidRDefault="007019C9">
      <w:pPr>
        <w:spacing w:before="2"/>
        <w:ind w:left="2089"/>
        <w:rPr>
          <w:sz w:val="24"/>
          <w:szCs w:val="24"/>
        </w:rPr>
      </w:pPr>
      <w:r>
        <w:rPr>
          <w:sz w:val="24"/>
          <w:szCs w:val="24"/>
        </w:rPr>
        <w:t>-</w:t>
      </w:r>
      <w:r>
        <w:rPr>
          <w:spacing w:val="-1"/>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z w:val="24"/>
          <w:szCs w:val="24"/>
        </w:rPr>
        <w:t>a</w:t>
      </w:r>
      <w:r>
        <w:rPr>
          <w:spacing w:val="1"/>
          <w:sz w:val="24"/>
          <w:szCs w:val="24"/>
        </w:rPr>
        <w:t xml:space="preserve"> </w:t>
      </w:r>
      <w:r>
        <w:rPr>
          <w:sz w:val="24"/>
          <w:szCs w:val="24"/>
        </w:rPr>
        <w:t>N</w:t>
      </w:r>
      <w:r>
        <w:rPr>
          <w:spacing w:val="3"/>
          <w:sz w:val="24"/>
          <w:szCs w:val="24"/>
        </w:rPr>
        <w:t>a</w:t>
      </w:r>
      <w:r>
        <w:rPr>
          <w:spacing w:val="-2"/>
          <w:sz w:val="24"/>
          <w:szCs w:val="24"/>
        </w:rPr>
        <w:t>s</w:t>
      </w:r>
      <w:r>
        <w:rPr>
          <w:sz w:val="24"/>
          <w:szCs w:val="24"/>
        </w:rPr>
        <w:t>k</w:t>
      </w:r>
      <w:r>
        <w:rPr>
          <w:spacing w:val="4"/>
          <w:sz w:val="24"/>
          <w:szCs w:val="24"/>
        </w:rPr>
        <w:t>a</w:t>
      </w:r>
      <w:r>
        <w:rPr>
          <w:sz w:val="24"/>
          <w:szCs w:val="24"/>
        </w:rPr>
        <w:t>h</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r</w:t>
      </w:r>
      <w:r>
        <w:rPr>
          <w:sz w:val="24"/>
          <w:szCs w:val="24"/>
        </w:rPr>
        <w:t>a</w:t>
      </w:r>
    </w:p>
    <w:p w:rsidR="00EF4AC7" w:rsidRPr="0034782B" w:rsidRDefault="007019C9" w:rsidP="0034782B">
      <w:pPr>
        <w:spacing w:before="2"/>
        <w:ind w:left="528"/>
        <w:rPr>
          <w:sz w:val="24"/>
          <w:szCs w:val="24"/>
        </w:rPr>
      </w:pPr>
      <w:proofErr w:type="gramStart"/>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52"/>
          <w:sz w:val="24"/>
          <w:szCs w:val="24"/>
        </w:rPr>
        <w:t xml:space="preserve"> </w:t>
      </w:r>
      <w:r>
        <w:rPr>
          <w:sz w:val="24"/>
          <w:szCs w:val="24"/>
        </w:rPr>
        <w:t>:</w:t>
      </w:r>
      <w:proofErr w:type="gramEnd"/>
      <w:r>
        <w:rPr>
          <w:spacing w:val="3"/>
          <w:sz w:val="24"/>
          <w:szCs w:val="24"/>
        </w:rPr>
        <w:t xml:space="preserve"> </w:t>
      </w:r>
      <w:r>
        <w:rPr>
          <w:sz w:val="24"/>
          <w:szCs w:val="24"/>
        </w:rPr>
        <w:t>-</w:t>
      </w:r>
      <w:r>
        <w:rPr>
          <w:spacing w:val="4"/>
          <w:sz w:val="24"/>
          <w:szCs w:val="24"/>
        </w:rPr>
        <w:t xml:space="preserve"> </w:t>
      </w:r>
      <w:r>
        <w:rPr>
          <w:spacing w:val="-2"/>
          <w:sz w:val="24"/>
          <w:szCs w:val="24"/>
        </w:rPr>
        <w:t>B</w:t>
      </w:r>
      <w:r>
        <w:rPr>
          <w:spacing w:val="-1"/>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1"/>
          <w:sz w:val="24"/>
          <w:szCs w:val="24"/>
        </w:rPr>
        <w:t>a</w:t>
      </w:r>
      <w:r>
        <w:rPr>
          <w:spacing w:val="-3"/>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line="260" w:lineRule="exact"/>
        <w:ind w:left="528"/>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r>
        <w:rPr>
          <w:spacing w:val="7"/>
          <w:sz w:val="24"/>
          <w:szCs w:val="24"/>
        </w:rPr>
        <w:t xml:space="preserve"> </w:t>
      </w:r>
      <w:r>
        <w:rPr>
          <w:sz w:val="24"/>
          <w:szCs w:val="24"/>
        </w:rPr>
        <w:t>:</w:t>
      </w:r>
      <w:r>
        <w:rPr>
          <w:spacing w:val="3"/>
          <w:sz w:val="24"/>
          <w:szCs w:val="24"/>
        </w:rPr>
        <w:t xml:space="preserve"> </w:t>
      </w:r>
      <w:r>
        <w:rPr>
          <w:sz w:val="24"/>
          <w:szCs w:val="24"/>
        </w:rPr>
        <w:t>-</w:t>
      </w:r>
      <w:r>
        <w:rPr>
          <w:spacing w:val="-1"/>
          <w:sz w:val="24"/>
          <w:szCs w:val="24"/>
        </w:rPr>
        <w:t xml:space="preserve"> </w:t>
      </w:r>
      <w:r>
        <w:rPr>
          <w:spacing w:val="1"/>
          <w:sz w:val="24"/>
          <w:szCs w:val="24"/>
        </w:rPr>
        <w:t>P</w:t>
      </w:r>
      <w:r>
        <w:rPr>
          <w:spacing w:val="-6"/>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z w:val="24"/>
          <w:szCs w:val="24"/>
        </w:rPr>
        <w:t>bil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7"/>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w:t>
      </w:r>
      <w:r>
        <w:rPr>
          <w:spacing w:val="4"/>
          <w:sz w:val="24"/>
          <w:szCs w:val="24"/>
        </w:rPr>
        <w:t>g</w:t>
      </w:r>
      <w:r>
        <w:rPr>
          <w:spacing w:val="6"/>
          <w:sz w:val="24"/>
          <w:szCs w:val="24"/>
        </w:rPr>
        <w:t>-</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ng</w:t>
      </w:r>
    </w:p>
    <w:p w:rsidR="00E16CF6" w:rsidRDefault="007019C9">
      <w:pPr>
        <w:spacing w:before="6"/>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5"/>
          <w:sz w:val="24"/>
          <w:szCs w:val="24"/>
        </w:rPr>
        <w:t>K</w:t>
      </w:r>
      <w:r>
        <w:rPr>
          <w:spacing w:val="5"/>
          <w:sz w:val="24"/>
          <w:szCs w:val="24"/>
        </w:rPr>
        <w:t>oo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7"/>
          <w:sz w:val="24"/>
          <w:szCs w:val="24"/>
        </w:rPr>
        <w:t xml:space="preserve"> </w:t>
      </w:r>
      <w:r>
        <w:rPr>
          <w:spacing w:val="-9"/>
          <w:sz w:val="24"/>
          <w:szCs w:val="24"/>
        </w:rPr>
        <w:t>m</w:t>
      </w:r>
      <w:r>
        <w:rPr>
          <w:spacing w:val="4"/>
          <w:sz w:val="24"/>
          <w:szCs w:val="24"/>
        </w:rPr>
        <w:t>e</w:t>
      </w:r>
      <w:r>
        <w:rPr>
          <w:sz w:val="24"/>
          <w:szCs w:val="24"/>
        </w:rPr>
        <w:t>ny</w:t>
      </w:r>
      <w:r>
        <w:rPr>
          <w:spacing w:val="-4"/>
          <w:sz w:val="24"/>
          <w:szCs w:val="24"/>
        </w:rPr>
        <w:t>i</w:t>
      </w:r>
      <w:r>
        <w:rPr>
          <w:spacing w:val="-1"/>
          <w:sz w:val="24"/>
          <w:szCs w:val="24"/>
        </w:rPr>
        <w:t>a</w:t>
      </w:r>
      <w:r>
        <w:rPr>
          <w:sz w:val="24"/>
          <w:szCs w:val="24"/>
        </w:rPr>
        <w:t>p</w:t>
      </w:r>
      <w:r>
        <w:rPr>
          <w:spacing w:val="5"/>
          <w:sz w:val="24"/>
          <w:szCs w:val="24"/>
        </w:rPr>
        <w:t>k</w:t>
      </w:r>
      <w:r>
        <w:rPr>
          <w:spacing w:val="4"/>
          <w:sz w:val="24"/>
          <w:szCs w:val="24"/>
        </w:rPr>
        <w:t>a</w:t>
      </w:r>
      <w:r>
        <w:rPr>
          <w:sz w:val="24"/>
          <w:szCs w:val="24"/>
        </w:rPr>
        <w:t>n</w:t>
      </w:r>
      <w:r>
        <w:rPr>
          <w:spacing w:val="-3"/>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2"/>
          <w:sz w:val="24"/>
          <w:szCs w:val="24"/>
        </w:rPr>
        <w:t xml:space="preserve"> </w:t>
      </w:r>
      <w:r>
        <w:rPr>
          <w:spacing w:val="-2"/>
          <w:sz w:val="24"/>
          <w:szCs w:val="24"/>
        </w:rPr>
        <w:t>s</w:t>
      </w:r>
      <w:r>
        <w:rPr>
          <w:spacing w:val="-1"/>
          <w:sz w:val="24"/>
          <w:szCs w:val="24"/>
        </w:rPr>
        <w:t>a</w:t>
      </w:r>
      <w:r>
        <w:rPr>
          <w:sz w:val="24"/>
          <w:szCs w:val="24"/>
        </w:rPr>
        <w:t>k</w:t>
      </w:r>
      <w:r>
        <w:rPr>
          <w:spacing w:val="4"/>
          <w:sz w:val="24"/>
          <w:szCs w:val="24"/>
        </w:rPr>
        <w:t>a</w:t>
      </w:r>
      <w:r>
        <w:rPr>
          <w:sz w:val="24"/>
          <w:szCs w:val="24"/>
        </w:rPr>
        <w:t>;</w:t>
      </w:r>
    </w:p>
    <w:p w:rsidR="00E16CF6" w:rsidRDefault="007019C9">
      <w:pPr>
        <w:spacing w:before="1"/>
        <w:ind w:left="811" w:right="79" w:hanging="284"/>
        <w:jc w:val="both"/>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1"/>
          <w:w w:val="46"/>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4"/>
          <w:sz w:val="24"/>
          <w:szCs w:val="24"/>
        </w:rPr>
        <w:t>a</w:t>
      </w:r>
      <w:r>
        <w:rPr>
          <w:sz w:val="24"/>
          <w:szCs w:val="24"/>
        </w:rPr>
        <w:t xml:space="preserve">h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 xml:space="preserve">h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2"/>
          <w:sz w:val="24"/>
          <w:szCs w:val="24"/>
        </w:rPr>
        <w:t>s</w:t>
      </w:r>
      <w:r>
        <w:rPr>
          <w:sz w:val="24"/>
          <w:szCs w:val="24"/>
        </w:rPr>
        <w:t>u</w:t>
      </w:r>
      <w:r>
        <w:rPr>
          <w:spacing w:val="5"/>
          <w:sz w:val="24"/>
          <w:szCs w:val="24"/>
        </w:rPr>
        <w:t>k</w:t>
      </w:r>
      <w:r>
        <w:rPr>
          <w:sz w:val="24"/>
          <w:szCs w:val="24"/>
        </w:rPr>
        <w:t>i</w:t>
      </w:r>
      <w:r>
        <w:rPr>
          <w:spacing w:val="5"/>
          <w:sz w:val="24"/>
          <w:szCs w:val="24"/>
        </w:rPr>
        <w:t xml:space="preserve"> </w:t>
      </w:r>
      <w:r>
        <w:rPr>
          <w:spacing w:val="-4"/>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1"/>
          <w:sz w:val="24"/>
          <w:szCs w:val="24"/>
        </w:rPr>
        <w:t xml:space="preserve"> </w:t>
      </w:r>
      <w:r>
        <w:rPr>
          <w:sz w:val="24"/>
          <w:szCs w:val="24"/>
        </w:rPr>
        <w:t>d</w:t>
      </w:r>
      <w:r>
        <w:rPr>
          <w:spacing w:val="-4"/>
          <w:sz w:val="24"/>
          <w:szCs w:val="24"/>
        </w:rPr>
        <w:t>ii</w:t>
      </w:r>
      <w:r>
        <w:rPr>
          <w:spacing w:val="6"/>
          <w:sz w:val="24"/>
          <w:szCs w:val="24"/>
        </w:rPr>
        <w:t>r</w:t>
      </w:r>
      <w:r>
        <w:rPr>
          <w:spacing w:val="-4"/>
          <w:sz w:val="24"/>
          <w:szCs w:val="24"/>
        </w:rPr>
        <w:t>i</w:t>
      </w:r>
      <w:r>
        <w:rPr>
          <w:sz w:val="24"/>
          <w:szCs w:val="24"/>
        </w:rPr>
        <w:t>n</w:t>
      </w:r>
      <w:r>
        <w:rPr>
          <w:spacing w:val="5"/>
          <w:sz w:val="24"/>
          <w:szCs w:val="24"/>
        </w:rPr>
        <w:t>g</w:t>
      </w:r>
      <w:r>
        <w:rPr>
          <w:sz w:val="24"/>
          <w:szCs w:val="24"/>
        </w:rPr>
        <w:t>i</w:t>
      </w:r>
      <w:r>
        <w:rPr>
          <w:spacing w:val="1"/>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7"/>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w:t>
      </w:r>
      <w:r>
        <w:rPr>
          <w:spacing w:val="7"/>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K</w:t>
      </w:r>
      <w:r>
        <w:rPr>
          <w:spacing w:val="-1"/>
          <w:sz w:val="24"/>
          <w:szCs w:val="24"/>
        </w:rPr>
        <w:t>e</w:t>
      </w:r>
      <w:r>
        <w:rPr>
          <w:spacing w:val="5"/>
          <w:sz w:val="24"/>
          <w:szCs w:val="24"/>
        </w:rPr>
        <w:t>t</w:t>
      </w:r>
      <w:r>
        <w:rPr>
          <w:sz w:val="24"/>
          <w:szCs w:val="24"/>
        </w:rPr>
        <w:t>ua</w:t>
      </w:r>
      <w:r>
        <w:rPr>
          <w:spacing w:val="59"/>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5"/>
          <w:sz w:val="24"/>
          <w:szCs w:val="24"/>
        </w:rPr>
        <w:t>n</w:t>
      </w:r>
      <w:r>
        <w:rPr>
          <w:sz w:val="24"/>
          <w:szCs w:val="24"/>
        </w:rPr>
        <w:t xml:space="preserve">. </w:t>
      </w:r>
      <w:r>
        <w:rPr>
          <w:spacing w:val="2"/>
          <w:sz w:val="24"/>
          <w:szCs w:val="24"/>
        </w:rPr>
        <w:t xml:space="preserve"> </w:t>
      </w:r>
      <w:r>
        <w:rPr>
          <w:spacing w:val="1"/>
          <w:sz w:val="24"/>
          <w:szCs w:val="24"/>
        </w:rPr>
        <w:t>(</w:t>
      </w:r>
      <w:r>
        <w:rPr>
          <w:spacing w:val="-2"/>
          <w:sz w:val="24"/>
          <w:szCs w:val="24"/>
        </w:rPr>
        <w:t>M</w:t>
      </w:r>
      <w:r>
        <w:rPr>
          <w:spacing w:val="-1"/>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proofErr w:type="gramStart"/>
      <w:r>
        <w:rPr>
          <w:sz w:val="24"/>
          <w:szCs w:val="24"/>
        </w:rPr>
        <w:t xml:space="preserve">, </w:t>
      </w:r>
      <w:r>
        <w:rPr>
          <w:spacing w:val="2"/>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proofErr w:type="gramEnd"/>
      <w:r>
        <w:rPr>
          <w:sz w:val="24"/>
          <w:szCs w:val="24"/>
        </w:rPr>
        <w:t xml:space="preserve">, </w:t>
      </w:r>
      <w:r>
        <w:rPr>
          <w:spacing w:val="2"/>
          <w:sz w:val="24"/>
          <w:szCs w:val="24"/>
        </w:rPr>
        <w:t xml:space="preserve"> </w:t>
      </w:r>
      <w:r>
        <w:rPr>
          <w:sz w:val="24"/>
          <w:szCs w:val="24"/>
        </w:rPr>
        <w:t>d</w:t>
      </w:r>
      <w:r>
        <w:rPr>
          <w:spacing w:val="-1"/>
          <w:sz w:val="24"/>
          <w:szCs w:val="24"/>
        </w:rPr>
        <w:t>a</w:t>
      </w:r>
      <w:r>
        <w:rPr>
          <w:sz w:val="24"/>
          <w:szCs w:val="24"/>
        </w:rPr>
        <w:t>n</w:t>
      </w:r>
      <w:r>
        <w:rPr>
          <w:spacing w:val="50"/>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59"/>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pacing w:val="-4"/>
          <w:sz w:val="24"/>
          <w:szCs w:val="24"/>
        </w:rPr>
        <w:t>i</w:t>
      </w:r>
      <w:r>
        <w:rPr>
          <w:sz w:val="24"/>
          <w:szCs w:val="24"/>
        </w:rPr>
        <w:t>l</w:t>
      </w:r>
      <w:r>
        <w:rPr>
          <w:spacing w:val="55"/>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 xml:space="preserve">t </w:t>
      </w:r>
      <w:r>
        <w:rPr>
          <w:spacing w:val="5"/>
          <w:sz w:val="24"/>
          <w:szCs w:val="24"/>
        </w:rPr>
        <w:t xml:space="preserve"> </w:t>
      </w:r>
      <w:r>
        <w:rPr>
          <w:sz w:val="24"/>
          <w:szCs w:val="24"/>
        </w:rPr>
        <w:t>p</w:t>
      </w:r>
      <w:r>
        <w:rPr>
          <w:spacing w:val="-1"/>
          <w:sz w:val="24"/>
          <w:szCs w:val="24"/>
        </w:rPr>
        <w:t>a</w:t>
      </w:r>
      <w:r>
        <w:rPr>
          <w:sz w:val="24"/>
          <w:szCs w:val="24"/>
        </w:rPr>
        <w:t>da p</w:t>
      </w:r>
      <w:r>
        <w:rPr>
          <w:spacing w:val="5"/>
          <w:sz w:val="24"/>
          <w:szCs w:val="24"/>
        </w:rPr>
        <w:t>o</w:t>
      </w:r>
      <w:r>
        <w:rPr>
          <w:spacing w:val="-2"/>
          <w:sz w:val="24"/>
          <w:szCs w:val="24"/>
        </w:rPr>
        <w:t>s</w:t>
      </w:r>
      <w:r>
        <w:rPr>
          <w:spacing w:val="-4"/>
          <w:sz w:val="24"/>
          <w:szCs w:val="24"/>
        </w:rPr>
        <w:t>i</w:t>
      </w:r>
      <w:r>
        <w:rPr>
          <w:spacing w:val="2"/>
          <w:sz w:val="24"/>
          <w:szCs w:val="24"/>
        </w:rPr>
        <w:t>s</w:t>
      </w:r>
      <w:r>
        <w:rPr>
          <w:sz w:val="24"/>
          <w:szCs w:val="24"/>
        </w:rPr>
        <w:t xml:space="preserve">i </w:t>
      </w:r>
      <w:r>
        <w:rPr>
          <w:spacing w:val="5"/>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r>
        <w:rPr>
          <w:spacing w:val="11"/>
          <w:sz w:val="24"/>
          <w:szCs w:val="24"/>
        </w:rPr>
        <w:t xml:space="preserve"> </w:t>
      </w:r>
      <w:r>
        <w:rPr>
          <w:spacing w:val="1"/>
          <w:sz w:val="24"/>
          <w:szCs w:val="24"/>
        </w:rPr>
        <w:t>S</w:t>
      </w:r>
      <w:r>
        <w:rPr>
          <w:spacing w:val="4"/>
          <w:sz w:val="24"/>
          <w:szCs w:val="24"/>
        </w:rPr>
        <w:t>e</w:t>
      </w:r>
      <w:r>
        <w:rPr>
          <w:spacing w:val="-9"/>
          <w:sz w:val="24"/>
          <w:szCs w:val="24"/>
        </w:rPr>
        <w:t>m</w:t>
      </w:r>
      <w:r>
        <w:rPr>
          <w:spacing w:val="5"/>
          <w:sz w:val="24"/>
          <w:szCs w:val="24"/>
        </w:rPr>
        <w:t>u</w:t>
      </w:r>
      <w:r>
        <w:rPr>
          <w:sz w:val="24"/>
          <w:szCs w:val="24"/>
        </w:rPr>
        <w:t>a</w:t>
      </w:r>
      <w:r>
        <w:rPr>
          <w:spacing w:val="8"/>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i</w:t>
      </w:r>
      <w:r>
        <w:rPr>
          <w:spacing w:val="5"/>
          <w:sz w:val="24"/>
          <w:szCs w:val="24"/>
        </w:rPr>
        <w:t xml:space="preserve"> </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t</w:t>
      </w:r>
      <w:r>
        <w:rPr>
          <w:spacing w:val="20"/>
          <w:sz w:val="24"/>
          <w:szCs w:val="24"/>
        </w:rPr>
        <w:t xml:space="preserve"> </w:t>
      </w:r>
      <w:r>
        <w:rPr>
          <w:spacing w:val="-2"/>
          <w:sz w:val="24"/>
          <w:szCs w:val="24"/>
        </w:rPr>
        <w:t>s</w:t>
      </w:r>
      <w:r>
        <w:rPr>
          <w:spacing w:val="-1"/>
          <w:sz w:val="24"/>
          <w:szCs w:val="24"/>
        </w:rPr>
        <w:t>a</w:t>
      </w:r>
      <w:r>
        <w:rPr>
          <w:spacing w:val="-4"/>
          <w:sz w:val="24"/>
          <w:szCs w:val="24"/>
        </w:rPr>
        <w:t>m</w:t>
      </w:r>
      <w:r>
        <w:rPr>
          <w:sz w:val="24"/>
          <w:szCs w:val="24"/>
        </w:rPr>
        <w:t>p</w:t>
      </w:r>
      <w:r>
        <w:rPr>
          <w:spacing w:val="4"/>
          <w:sz w:val="24"/>
          <w:szCs w:val="24"/>
        </w:rPr>
        <w:t>a</w:t>
      </w:r>
      <w:r>
        <w:rPr>
          <w:sz w:val="24"/>
          <w:szCs w:val="24"/>
        </w:rPr>
        <w:t>i</w:t>
      </w:r>
      <w:r>
        <w:rPr>
          <w:spacing w:val="5"/>
          <w:sz w:val="24"/>
          <w:szCs w:val="24"/>
        </w:rPr>
        <w:t xml:space="preserve"> </w:t>
      </w:r>
      <w:r>
        <w:rPr>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3"/>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5"/>
          <w:sz w:val="24"/>
          <w:szCs w:val="24"/>
        </w:rPr>
        <w:t xml:space="preserve"> 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1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pacing w:val="2"/>
          <w:sz w:val="24"/>
          <w:szCs w:val="24"/>
        </w:rPr>
        <w:t>.</w:t>
      </w:r>
      <w:r>
        <w:rPr>
          <w:spacing w:val="1"/>
          <w:sz w:val="24"/>
          <w:szCs w:val="24"/>
        </w:rPr>
        <w:t>)</w:t>
      </w:r>
      <w:r>
        <w:rPr>
          <w:sz w:val="24"/>
          <w:szCs w:val="24"/>
        </w:rPr>
        <w:t>;</w:t>
      </w:r>
    </w:p>
    <w:p w:rsidR="00E16CF6" w:rsidRDefault="007019C9">
      <w:pPr>
        <w:spacing w:before="6"/>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pacing w:val="4"/>
          <w:sz w:val="24"/>
          <w:szCs w:val="24"/>
        </w:rPr>
        <w:t>aa</w:t>
      </w:r>
      <w:r>
        <w:rPr>
          <w:sz w:val="24"/>
          <w:szCs w:val="24"/>
        </w:rPr>
        <w:t>n</w:t>
      </w:r>
      <w:r>
        <w:rPr>
          <w:spacing w:val="-3"/>
          <w:sz w:val="24"/>
          <w:szCs w:val="24"/>
        </w:rPr>
        <w:t xml:space="preserve"> </w:t>
      </w:r>
      <w:r>
        <w:rPr>
          <w:sz w:val="24"/>
          <w:szCs w:val="24"/>
        </w:rPr>
        <w:t>N</w:t>
      </w:r>
      <w:r>
        <w:rPr>
          <w:spacing w:val="-1"/>
          <w:sz w:val="24"/>
          <w:szCs w:val="24"/>
        </w:rPr>
        <w:t>a</w:t>
      </w:r>
      <w:r>
        <w:rPr>
          <w:spacing w:val="-2"/>
          <w:sz w:val="24"/>
          <w:szCs w:val="24"/>
        </w:rPr>
        <w:t>s</w:t>
      </w:r>
      <w:r>
        <w:rPr>
          <w:sz w:val="24"/>
          <w:szCs w:val="24"/>
        </w:rPr>
        <w:t>k</w:t>
      </w:r>
      <w:r>
        <w:rPr>
          <w:spacing w:val="4"/>
          <w:sz w:val="24"/>
          <w:szCs w:val="24"/>
        </w:rPr>
        <w:t>a</w:t>
      </w:r>
      <w:r>
        <w:rPr>
          <w:sz w:val="24"/>
          <w:szCs w:val="24"/>
        </w:rPr>
        <w:t>h</w:t>
      </w:r>
      <w:r>
        <w:rPr>
          <w:spacing w:val="-3"/>
          <w:sz w:val="24"/>
          <w:szCs w:val="24"/>
        </w:rPr>
        <w:t xml:space="preserve"> </w:t>
      </w:r>
      <w:r>
        <w:rPr>
          <w:spacing w:val="1"/>
          <w:sz w:val="24"/>
          <w:szCs w:val="24"/>
        </w:rPr>
        <w:t>S</w:t>
      </w:r>
      <w:r>
        <w:rPr>
          <w:spacing w:val="4"/>
          <w:sz w:val="24"/>
          <w:szCs w:val="24"/>
        </w:rPr>
        <w:t>a</w:t>
      </w:r>
      <w:r>
        <w:rPr>
          <w:spacing w:val="-5"/>
          <w:sz w:val="24"/>
          <w:szCs w:val="24"/>
        </w:rPr>
        <w:t>n</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Pr>
          <w:sz w:val="24"/>
          <w:szCs w:val="24"/>
        </w:rPr>
        <w:t>;</w:t>
      </w:r>
    </w:p>
    <w:p w:rsidR="00E16CF6" w:rsidRDefault="007019C9">
      <w:pPr>
        <w:spacing w:before="1"/>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2"/>
          <w:szCs w:val="22"/>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k</w:t>
      </w:r>
      <w:r>
        <w:rPr>
          <w:sz w:val="24"/>
          <w:szCs w:val="24"/>
        </w:rPr>
        <w:t>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p>
    <w:p w:rsidR="00E16CF6" w:rsidRDefault="007019C9">
      <w:pPr>
        <w:spacing w:line="260" w:lineRule="exact"/>
        <w:ind w:left="811"/>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z w:val="24"/>
          <w:szCs w:val="24"/>
        </w:rPr>
        <w:t>!</w:t>
      </w:r>
      <w:r>
        <w:rPr>
          <w:spacing w:val="24"/>
          <w:sz w:val="24"/>
          <w:szCs w:val="24"/>
        </w:rPr>
        <w:t xml:space="preserve"> </w:t>
      </w:r>
      <w:r>
        <w:rPr>
          <w:spacing w:val="1"/>
          <w:sz w:val="24"/>
          <w:szCs w:val="24"/>
        </w:rPr>
        <w:t>S</w:t>
      </w:r>
      <w:r>
        <w:rPr>
          <w:spacing w:val="-1"/>
          <w:sz w:val="24"/>
          <w:szCs w:val="24"/>
        </w:rPr>
        <w:t>a</w:t>
      </w:r>
      <w:r>
        <w:rPr>
          <w:spacing w:val="-10"/>
          <w:sz w:val="24"/>
          <w:szCs w:val="24"/>
        </w:rPr>
        <w:t>y</w:t>
      </w:r>
      <w:r>
        <w:rPr>
          <w:sz w:val="24"/>
          <w:szCs w:val="24"/>
        </w:rPr>
        <w:t>a</w:t>
      </w:r>
      <w:r>
        <w:rPr>
          <w:spacing w:val="25"/>
          <w:sz w:val="24"/>
          <w:szCs w:val="24"/>
        </w:rPr>
        <w:t xml:space="preserve"> </w:t>
      </w:r>
      <w:r>
        <w:rPr>
          <w:spacing w:val="6"/>
          <w:sz w:val="24"/>
          <w:szCs w:val="24"/>
        </w:rPr>
        <w:t>(</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21"/>
          <w:sz w:val="24"/>
          <w:szCs w:val="24"/>
        </w:rPr>
        <w:t xml:space="preserve"> </w:t>
      </w:r>
      <w:r>
        <w:rPr>
          <w:sz w:val="24"/>
          <w:szCs w:val="24"/>
        </w:rPr>
        <w:t>n</w:t>
      </w:r>
      <w:r>
        <w:rPr>
          <w:spacing w:val="4"/>
          <w:sz w:val="24"/>
          <w:szCs w:val="24"/>
        </w:rPr>
        <w:t>a</w:t>
      </w:r>
      <w:r>
        <w:rPr>
          <w:spacing w:val="-4"/>
          <w:sz w:val="24"/>
          <w:szCs w:val="24"/>
        </w:rPr>
        <w:t>m</w:t>
      </w:r>
      <w:r>
        <w:rPr>
          <w:spacing w:val="-1"/>
          <w:sz w:val="24"/>
          <w:szCs w:val="24"/>
        </w:rPr>
        <w:t>a</w:t>
      </w:r>
      <w:r>
        <w:rPr>
          <w:sz w:val="24"/>
          <w:szCs w:val="24"/>
        </w:rPr>
        <w:t>)</w:t>
      </w:r>
      <w:r>
        <w:rPr>
          <w:spacing w:val="28"/>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26"/>
          <w:sz w:val="24"/>
          <w:szCs w:val="24"/>
        </w:rPr>
        <w:t xml:space="preserve"> </w:t>
      </w:r>
      <w:r>
        <w:rPr>
          <w:sz w:val="24"/>
          <w:szCs w:val="24"/>
        </w:rPr>
        <w:t>pu</w:t>
      </w:r>
      <w:r>
        <w:rPr>
          <w:spacing w:val="5"/>
          <w:sz w:val="24"/>
          <w:szCs w:val="24"/>
        </w:rPr>
        <w:t>t</w:t>
      </w:r>
      <w:r>
        <w:rPr>
          <w:spacing w:val="1"/>
          <w:sz w:val="24"/>
          <w:szCs w:val="24"/>
        </w:rPr>
        <w:t>r</w:t>
      </w:r>
      <w:r>
        <w:rPr>
          <w:spacing w:val="-1"/>
          <w:sz w:val="24"/>
          <w:szCs w:val="24"/>
        </w:rPr>
        <w:t>a</w:t>
      </w:r>
      <w:r>
        <w:rPr>
          <w:sz w:val="24"/>
          <w:szCs w:val="24"/>
        </w:rPr>
        <w:t>/p</w:t>
      </w:r>
      <w:r>
        <w:rPr>
          <w:spacing w:val="-4"/>
          <w:sz w:val="24"/>
          <w:szCs w:val="24"/>
        </w:rPr>
        <w:t>u</w:t>
      </w:r>
      <w:r>
        <w:rPr>
          <w:sz w:val="24"/>
          <w:szCs w:val="24"/>
        </w:rPr>
        <w:t>t</w:t>
      </w:r>
      <w:r>
        <w:rPr>
          <w:spacing w:val="2"/>
          <w:sz w:val="24"/>
          <w:szCs w:val="24"/>
        </w:rPr>
        <w:t>r</w:t>
      </w:r>
      <w:r>
        <w:rPr>
          <w:sz w:val="24"/>
          <w:szCs w:val="24"/>
        </w:rPr>
        <w:t>i</w:t>
      </w:r>
      <w:r>
        <w:rPr>
          <w:spacing w:val="22"/>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6"/>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21"/>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1"/>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p>
    <w:p w:rsidR="00E16CF6" w:rsidRDefault="007019C9">
      <w:pPr>
        <w:spacing w:line="260" w:lineRule="exact"/>
        <w:ind w:left="81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5"/>
          <w:sz w:val="24"/>
          <w:szCs w:val="24"/>
        </w:rPr>
        <w:t>t</w:t>
      </w:r>
      <w:r>
        <w:rPr>
          <w:spacing w:val="-9"/>
          <w:sz w:val="24"/>
          <w:szCs w:val="24"/>
        </w:rPr>
        <w:t>i</w:t>
      </w:r>
      <w:r>
        <w:rPr>
          <w:sz w:val="24"/>
          <w:szCs w:val="24"/>
        </w:rPr>
        <w:t>k</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p>
    <w:p w:rsidR="00E16CF6" w:rsidRDefault="007019C9">
      <w:pPr>
        <w:spacing w:before="7" w:line="260" w:lineRule="exact"/>
        <w:ind w:left="811" w:right="89"/>
        <w:rPr>
          <w:sz w:val="24"/>
          <w:szCs w:val="24"/>
        </w:rPr>
      </w:pPr>
      <w:r>
        <w:rPr>
          <w:spacing w:val="5"/>
          <w:sz w:val="24"/>
          <w:szCs w:val="24"/>
        </w:rPr>
        <w:t>t</w:t>
      </w:r>
      <w:r>
        <w:rPr>
          <w:spacing w:val="-1"/>
          <w:sz w:val="24"/>
          <w:szCs w:val="24"/>
        </w:rPr>
        <w:t>a</w:t>
      </w:r>
      <w:r>
        <w:rPr>
          <w:spacing w:val="-9"/>
          <w:sz w:val="24"/>
          <w:szCs w:val="24"/>
        </w:rPr>
        <w:t>m</w:t>
      </w:r>
      <w:r>
        <w:rPr>
          <w:sz w:val="24"/>
          <w:szCs w:val="24"/>
        </w:rPr>
        <w:t>u</w:t>
      </w:r>
      <w:r>
        <w:rPr>
          <w:spacing w:val="45"/>
          <w:sz w:val="24"/>
          <w:szCs w:val="24"/>
        </w:rPr>
        <w:t xml:space="preserve"> </w:t>
      </w:r>
      <w:r>
        <w:rPr>
          <w:spacing w:val="1"/>
          <w:sz w:val="24"/>
          <w:szCs w:val="24"/>
        </w:rPr>
        <w:t>S</w:t>
      </w:r>
      <w:r>
        <w:rPr>
          <w:spacing w:val="-1"/>
          <w:sz w:val="24"/>
          <w:szCs w:val="24"/>
        </w:rPr>
        <w:t>a</w:t>
      </w:r>
      <w:r>
        <w:rPr>
          <w:sz w:val="24"/>
          <w:szCs w:val="24"/>
        </w:rPr>
        <w:t>ka</w:t>
      </w:r>
      <w:r>
        <w:rPr>
          <w:spacing w:val="44"/>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8"/>
          <w:sz w:val="24"/>
          <w:szCs w:val="24"/>
        </w:rPr>
        <w:t xml:space="preserve"> </w:t>
      </w:r>
      <w:r>
        <w:rPr>
          <w:spacing w:val="1"/>
          <w:sz w:val="24"/>
          <w:szCs w:val="24"/>
        </w:rPr>
        <w:t>(</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41"/>
          <w:sz w:val="24"/>
          <w:szCs w:val="24"/>
        </w:rPr>
        <w:t xml:space="preserve"> </w:t>
      </w:r>
      <w:r>
        <w:rPr>
          <w:sz w:val="24"/>
          <w:szCs w:val="24"/>
        </w:rPr>
        <w:t>d</w:t>
      </w:r>
      <w:r>
        <w:rPr>
          <w:spacing w:val="-9"/>
          <w:sz w:val="24"/>
          <w:szCs w:val="24"/>
        </w:rPr>
        <w:t>i</w:t>
      </w:r>
      <w:r>
        <w:rPr>
          <w:spacing w:val="5"/>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44"/>
          <w:sz w:val="24"/>
          <w:szCs w:val="24"/>
        </w:rPr>
        <w:t xml:space="preserve"> </w:t>
      </w:r>
      <w:r>
        <w:rPr>
          <w:sz w:val="24"/>
          <w:szCs w:val="24"/>
        </w:rPr>
        <w:t>ko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7"/>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 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li</w:t>
      </w:r>
      <w:r>
        <w:rPr>
          <w:spacing w:val="-2"/>
          <w:sz w:val="24"/>
          <w:szCs w:val="24"/>
        </w:rPr>
        <w:t xml:space="preserve"> </w:t>
      </w:r>
      <w:r>
        <w:rPr>
          <w:sz w:val="24"/>
          <w:szCs w:val="24"/>
        </w:rPr>
        <w:t>ke</w:t>
      </w:r>
      <w:r>
        <w:rPr>
          <w:spacing w:val="1"/>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1"/>
          <w:sz w:val="24"/>
          <w:szCs w:val="24"/>
        </w:rPr>
        <w:t>)</w:t>
      </w:r>
      <w:r>
        <w:rPr>
          <w:sz w:val="24"/>
          <w:szCs w:val="24"/>
        </w:rPr>
        <w:t>;</w:t>
      </w:r>
    </w:p>
    <w:p w:rsidR="00E16CF6" w:rsidRDefault="007019C9">
      <w:pPr>
        <w:spacing w:before="2"/>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2"/>
          <w:sz w:val="24"/>
          <w:szCs w:val="24"/>
        </w:rPr>
        <w:t>T</w:t>
      </w:r>
      <w:r>
        <w:rPr>
          <w:spacing w:val="-1"/>
          <w:sz w:val="24"/>
          <w:szCs w:val="24"/>
        </w:rPr>
        <w:t>a</w:t>
      </w:r>
      <w:r>
        <w:rPr>
          <w:sz w:val="24"/>
          <w:szCs w:val="24"/>
        </w:rPr>
        <w:t>n</w:t>
      </w:r>
      <w:r>
        <w:rPr>
          <w:spacing w:val="-5"/>
          <w:sz w:val="24"/>
          <w:szCs w:val="24"/>
        </w:rPr>
        <w:t>y</w:t>
      </w:r>
      <w:r>
        <w:rPr>
          <w:sz w:val="24"/>
          <w:szCs w:val="24"/>
        </w:rPr>
        <w:t>a</w:t>
      </w:r>
      <w:r>
        <w:rPr>
          <w:spacing w:val="6"/>
          <w:sz w:val="24"/>
          <w:szCs w:val="24"/>
        </w:rPr>
        <w:t xml:space="preserve"> </w:t>
      </w:r>
      <w:r>
        <w:rPr>
          <w:spacing w:val="-9"/>
          <w:sz w:val="24"/>
          <w:szCs w:val="24"/>
        </w:rPr>
        <w:t>j</w:t>
      </w:r>
      <w:r>
        <w:rPr>
          <w:spacing w:val="4"/>
          <w:sz w:val="24"/>
          <w:szCs w:val="24"/>
        </w:rPr>
        <w:t>a</w:t>
      </w:r>
      <w:r>
        <w:rPr>
          <w:sz w:val="24"/>
          <w:szCs w:val="24"/>
        </w:rPr>
        <w:t>w</w:t>
      </w:r>
      <w:r>
        <w:rPr>
          <w:spacing w:val="3"/>
          <w:sz w:val="24"/>
          <w:szCs w:val="24"/>
        </w:rPr>
        <w:t>a</w:t>
      </w:r>
      <w:r>
        <w:rPr>
          <w:sz w:val="24"/>
          <w:szCs w:val="24"/>
        </w:rPr>
        <w:t>b</w:t>
      </w:r>
      <w:r>
        <w:rPr>
          <w:spacing w:val="-3"/>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pacing w:val="5"/>
          <w:sz w:val="24"/>
          <w:szCs w:val="24"/>
        </w:rPr>
        <w:t>u</w:t>
      </w:r>
      <w:r>
        <w:rPr>
          <w:sz w:val="24"/>
          <w:szCs w:val="24"/>
        </w:rPr>
        <w:t>;</w:t>
      </w:r>
    </w:p>
    <w:p w:rsidR="00E16CF6" w:rsidRDefault="00E16CF6">
      <w:pPr>
        <w:spacing w:before="16" w:line="260" w:lineRule="exact"/>
        <w:rPr>
          <w:sz w:val="26"/>
          <w:szCs w:val="26"/>
        </w:rPr>
      </w:pPr>
    </w:p>
    <w:p w:rsidR="00E16CF6" w:rsidRDefault="007019C9">
      <w:pPr>
        <w:ind w:left="4182" w:right="3482"/>
        <w:jc w:val="center"/>
        <w:rPr>
          <w:sz w:val="24"/>
          <w:szCs w:val="24"/>
        </w:rPr>
      </w:pPr>
      <w:proofErr w:type="gramStart"/>
      <w:r>
        <w:rPr>
          <w:b/>
          <w:spacing w:val="-2"/>
          <w:sz w:val="24"/>
          <w:szCs w:val="24"/>
        </w:rPr>
        <w:t>T</w:t>
      </w:r>
      <w:r>
        <w:rPr>
          <w:b/>
          <w:sz w:val="24"/>
          <w:szCs w:val="24"/>
        </w:rPr>
        <w:t>A</w:t>
      </w:r>
      <w:r>
        <w:rPr>
          <w:b/>
          <w:spacing w:val="-1"/>
          <w:sz w:val="24"/>
          <w:szCs w:val="24"/>
        </w:rPr>
        <w:t>N</w:t>
      </w:r>
      <w:r>
        <w:rPr>
          <w:b/>
          <w:sz w:val="24"/>
          <w:szCs w:val="24"/>
        </w:rPr>
        <w:t xml:space="preserve">YA </w:t>
      </w:r>
      <w:r>
        <w:rPr>
          <w:b/>
          <w:spacing w:val="3"/>
          <w:sz w:val="24"/>
          <w:szCs w:val="24"/>
        </w:rPr>
        <w:t xml:space="preserve"> </w:t>
      </w:r>
      <w:r>
        <w:rPr>
          <w:b/>
          <w:sz w:val="24"/>
          <w:szCs w:val="24"/>
        </w:rPr>
        <w:t>JAW</w:t>
      </w:r>
      <w:r>
        <w:rPr>
          <w:b/>
          <w:spacing w:val="-1"/>
          <w:sz w:val="24"/>
          <w:szCs w:val="24"/>
        </w:rPr>
        <w:t>A</w:t>
      </w:r>
      <w:r>
        <w:rPr>
          <w:b/>
          <w:sz w:val="24"/>
          <w:szCs w:val="24"/>
        </w:rPr>
        <w:t>B</w:t>
      </w:r>
      <w:proofErr w:type="gramEnd"/>
    </w:p>
    <w:p w:rsidR="00E16CF6" w:rsidRDefault="007019C9">
      <w:pPr>
        <w:spacing w:line="260" w:lineRule="exact"/>
        <w:ind w:left="811"/>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1"/>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 xml:space="preserve">m </w:t>
      </w:r>
      <w:r>
        <w:rPr>
          <w:spacing w:val="58"/>
          <w:sz w:val="24"/>
          <w:szCs w:val="24"/>
        </w:rPr>
        <w:t xml:space="preserve"> </w:t>
      </w:r>
      <w:r>
        <w:rPr>
          <w:spacing w:val="-2"/>
          <w:sz w:val="24"/>
          <w:szCs w:val="24"/>
        </w:rPr>
        <w:t>s</w:t>
      </w:r>
      <w:r>
        <w:rPr>
          <w:spacing w:val="4"/>
          <w:sz w:val="24"/>
          <w:szCs w:val="24"/>
        </w:rPr>
        <w:t>a</w:t>
      </w:r>
      <w:r>
        <w:rPr>
          <w:spacing w:val="-5"/>
          <w:sz w:val="24"/>
          <w:szCs w:val="24"/>
        </w:rPr>
        <w:t>y</w:t>
      </w:r>
      <w:r>
        <w:rPr>
          <w:sz w:val="24"/>
          <w:szCs w:val="24"/>
        </w:rPr>
        <w:t xml:space="preserve">a  </w:t>
      </w:r>
      <w:r>
        <w:rPr>
          <w:spacing w:val="1"/>
          <w:sz w:val="24"/>
          <w:szCs w:val="24"/>
        </w:rPr>
        <w:t xml:space="preserve"> </w:t>
      </w:r>
      <w:r>
        <w:rPr>
          <w:sz w:val="24"/>
          <w:szCs w:val="24"/>
        </w:rPr>
        <w:t>kuku</w:t>
      </w:r>
      <w:r>
        <w:rPr>
          <w:spacing w:val="-5"/>
          <w:sz w:val="24"/>
          <w:szCs w:val="24"/>
        </w:rPr>
        <w:t>h</w:t>
      </w:r>
      <w:r>
        <w:rPr>
          <w:sz w:val="24"/>
          <w:szCs w:val="24"/>
        </w:rPr>
        <w:t>k</w:t>
      </w:r>
      <w:r>
        <w:rPr>
          <w:spacing w:val="4"/>
          <w:sz w:val="24"/>
          <w:szCs w:val="24"/>
        </w:rPr>
        <w:t>a</w:t>
      </w:r>
      <w:r>
        <w:rPr>
          <w:sz w:val="24"/>
          <w:szCs w:val="24"/>
        </w:rPr>
        <w:t xml:space="preserve">n </w:t>
      </w:r>
      <w:r>
        <w:rPr>
          <w:spacing w:val="5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 xml:space="preserve">i </w:t>
      </w:r>
      <w:r>
        <w:rPr>
          <w:spacing w:val="57"/>
          <w:sz w:val="24"/>
          <w:szCs w:val="24"/>
        </w:rPr>
        <w:t xml:space="preserve"> </w:t>
      </w:r>
      <w:r>
        <w:rPr>
          <w:spacing w:val="2"/>
          <w:sz w:val="24"/>
          <w:szCs w:val="24"/>
        </w:rPr>
        <w:t>T</w:t>
      </w:r>
      <w:r>
        <w:rPr>
          <w:spacing w:val="4"/>
          <w:sz w:val="24"/>
          <w:szCs w:val="24"/>
        </w:rPr>
        <w:t>a</w:t>
      </w:r>
      <w:r>
        <w:rPr>
          <w:spacing w:val="-9"/>
          <w:sz w:val="24"/>
          <w:szCs w:val="24"/>
        </w:rPr>
        <w:t>m</w:t>
      </w:r>
      <w:r>
        <w:rPr>
          <w:sz w:val="24"/>
          <w:szCs w:val="24"/>
        </w:rPr>
        <w:t xml:space="preserve">u  </w:t>
      </w:r>
      <w:r>
        <w:rPr>
          <w:spacing w:val="3"/>
          <w:sz w:val="24"/>
          <w:szCs w:val="24"/>
        </w:rPr>
        <w:t xml:space="preserve"> </w:t>
      </w:r>
      <w:r>
        <w:rPr>
          <w:spacing w:val="1"/>
          <w:sz w:val="24"/>
          <w:szCs w:val="24"/>
        </w:rPr>
        <w:t>S</w:t>
      </w:r>
      <w:r>
        <w:rPr>
          <w:spacing w:val="-1"/>
          <w:sz w:val="24"/>
          <w:szCs w:val="24"/>
        </w:rPr>
        <w:t>a</w:t>
      </w:r>
      <w:r>
        <w:rPr>
          <w:sz w:val="24"/>
          <w:szCs w:val="24"/>
        </w:rPr>
        <w:t xml:space="preserve">ka  </w:t>
      </w:r>
      <w:r>
        <w:rPr>
          <w:spacing w:val="6"/>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p>
    <w:p w:rsidR="00E16CF6" w:rsidRDefault="007019C9">
      <w:pPr>
        <w:spacing w:line="260" w:lineRule="exact"/>
        <w:ind w:left="2228"/>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6"/>
          <w:sz w:val="24"/>
          <w:szCs w:val="24"/>
        </w:rPr>
        <w:t xml:space="preserve"> </w:t>
      </w:r>
      <w:r>
        <w:rPr>
          <w:spacing w:val="-2"/>
          <w:sz w:val="24"/>
          <w:szCs w:val="24"/>
        </w:rPr>
        <w:t>s</w:t>
      </w:r>
      <w:r>
        <w:rPr>
          <w:spacing w:val="4"/>
          <w:sz w:val="24"/>
          <w:szCs w:val="24"/>
        </w:rPr>
        <w:t>a</w:t>
      </w:r>
      <w:r>
        <w:rPr>
          <w:spacing w:val="-10"/>
          <w:sz w:val="24"/>
          <w:szCs w:val="24"/>
        </w:rPr>
        <w:t>y</w:t>
      </w:r>
      <w:r>
        <w:rPr>
          <w:sz w:val="24"/>
          <w:szCs w:val="24"/>
        </w:rPr>
        <w:t>a</w:t>
      </w:r>
      <w:r>
        <w:rPr>
          <w:spacing w:val="1"/>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9"/>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d</w:t>
      </w:r>
      <w:r>
        <w:rPr>
          <w:spacing w:val="-4"/>
          <w:sz w:val="24"/>
          <w:szCs w:val="24"/>
        </w:rPr>
        <w:t>i</w:t>
      </w:r>
      <w:r>
        <w:rPr>
          <w:spacing w:val="3"/>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k</w:t>
      </w:r>
    </w:p>
    <w:p w:rsidR="00E16CF6" w:rsidRDefault="007019C9">
      <w:pPr>
        <w:spacing w:before="2"/>
        <w:ind w:left="2228" w:right="73" w:hanging="1416"/>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1"/>
          <w:sz w:val="24"/>
          <w:szCs w:val="24"/>
        </w:rPr>
        <w:t>S</w:t>
      </w:r>
      <w:r>
        <w:rPr>
          <w:sz w:val="24"/>
          <w:szCs w:val="24"/>
        </w:rPr>
        <w:t>ud</w:t>
      </w:r>
      <w:r>
        <w:rPr>
          <w:spacing w:val="-1"/>
          <w:sz w:val="24"/>
          <w:szCs w:val="24"/>
        </w:rPr>
        <w:t>a</w:t>
      </w:r>
      <w:r>
        <w:rPr>
          <w:spacing w:val="-5"/>
          <w:sz w:val="24"/>
          <w:szCs w:val="24"/>
        </w:rPr>
        <w:t>h</w:t>
      </w:r>
      <w:r>
        <w:rPr>
          <w:sz w:val="24"/>
          <w:szCs w:val="24"/>
        </w:rPr>
        <w:t>k</w:t>
      </w:r>
      <w:r>
        <w:rPr>
          <w:spacing w:val="4"/>
          <w:sz w:val="24"/>
          <w:szCs w:val="24"/>
        </w:rPr>
        <w:t>a</w:t>
      </w:r>
      <w:r>
        <w:rPr>
          <w:sz w:val="24"/>
          <w:szCs w:val="24"/>
        </w:rPr>
        <w:t xml:space="preserve">h </w:t>
      </w:r>
      <w:r>
        <w:rPr>
          <w:spacing w:val="29"/>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4"/>
          <w:sz w:val="24"/>
          <w:szCs w:val="24"/>
        </w:rPr>
        <w:t>i</w:t>
      </w:r>
      <w:r>
        <w:rPr>
          <w:sz w:val="24"/>
          <w:szCs w:val="24"/>
        </w:rPr>
        <w:t xml:space="preserve">k </w:t>
      </w:r>
      <w:r>
        <w:rPr>
          <w:spacing w:val="3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 xml:space="preserve">n </w:t>
      </w:r>
      <w:r>
        <w:rPr>
          <w:spacing w:val="29"/>
          <w:sz w:val="24"/>
          <w:szCs w:val="24"/>
        </w:rPr>
        <w:t xml:space="preserve"> </w:t>
      </w:r>
      <w:r>
        <w:rPr>
          <w:spacing w:val="-5"/>
          <w:sz w:val="24"/>
          <w:szCs w:val="24"/>
        </w:rPr>
        <w:t>h</w:t>
      </w:r>
      <w:r>
        <w:rPr>
          <w:spacing w:val="-1"/>
          <w:sz w:val="24"/>
          <w:szCs w:val="24"/>
        </w:rPr>
        <w:t>a</w:t>
      </w:r>
      <w:r>
        <w:rPr>
          <w:spacing w:val="5"/>
          <w:sz w:val="24"/>
          <w:szCs w:val="24"/>
        </w:rPr>
        <w:t>t</w:t>
      </w:r>
      <w:r>
        <w:rPr>
          <w:spacing w:val="-7"/>
          <w:sz w:val="24"/>
          <w:szCs w:val="24"/>
        </w:rPr>
        <w:t>i</w:t>
      </w:r>
      <w:r>
        <w:rPr>
          <w:sz w:val="24"/>
          <w:szCs w:val="24"/>
        </w:rPr>
        <w:t xml:space="preserve">, </w:t>
      </w:r>
      <w:r>
        <w:rPr>
          <w:spacing w:val="36"/>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29"/>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 xml:space="preserve">n </w:t>
      </w:r>
      <w:r>
        <w:rPr>
          <w:spacing w:val="29"/>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31"/>
          <w:sz w:val="24"/>
          <w:szCs w:val="24"/>
        </w:rPr>
        <w:t xml:space="preserve"> </w:t>
      </w:r>
      <w:r>
        <w:rPr>
          <w:sz w:val="24"/>
          <w:szCs w:val="24"/>
        </w:rPr>
        <w:t>d</w:t>
      </w:r>
      <w:r>
        <w:rPr>
          <w:spacing w:val="-1"/>
          <w:sz w:val="24"/>
          <w:szCs w:val="24"/>
        </w:rPr>
        <w:t>a</w:t>
      </w:r>
      <w:r>
        <w:rPr>
          <w:sz w:val="24"/>
          <w:szCs w:val="24"/>
        </w:rPr>
        <w:t>n 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5"/>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9"/>
          <w:sz w:val="24"/>
          <w:szCs w:val="24"/>
        </w:rPr>
        <w:t>i</w:t>
      </w:r>
      <w:r>
        <w:rPr>
          <w:spacing w:val="5"/>
          <w:sz w:val="24"/>
          <w:szCs w:val="24"/>
        </w:rPr>
        <w:t>k</w:t>
      </w:r>
      <w:r>
        <w:rPr>
          <w:sz w:val="24"/>
          <w:szCs w:val="24"/>
        </w:rPr>
        <w:t>h</w:t>
      </w:r>
      <w:r>
        <w:rPr>
          <w:spacing w:val="-4"/>
          <w:sz w:val="24"/>
          <w:szCs w:val="24"/>
        </w:rPr>
        <w:t>l</w:t>
      </w:r>
      <w:r>
        <w:rPr>
          <w:spacing w:val="-1"/>
          <w:sz w:val="24"/>
          <w:szCs w:val="24"/>
        </w:rPr>
        <w:t>a</w:t>
      </w:r>
      <w:r>
        <w:rPr>
          <w:sz w:val="24"/>
          <w:szCs w:val="24"/>
        </w:rPr>
        <w:t>s</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T</w:t>
      </w:r>
      <w:r>
        <w:rPr>
          <w:spacing w:val="4"/>
          <w:sz w:val="24"/>
          <w:szCs w:val="24"/>
        </w:rPr>
        <w:t>a</w:t>
      </w:r>
      <w:r>
        <w:rPr>
          <w:spacing w:val="-4"/>
          <w:sz w:val="24"/>
          <w:szCs w:val="24"/>
        </w:rPr>
        <w:t>m</w:t>
      </w:r>
      <w:r>
        <w:rPr>
          <w:sz w:val="24"/>
          <w:szCs w:val="24"/>
        </w:rPr>
        <w:t>u</w:t>
      </w:r>
      <w:r>
        <w:rPr>
          <w:spacing w:val="9"/>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6"/>
          <w:sz w:val="24"/>
          <w:szCs w:val="24"/>
        </w:rPr>
        <w:t>g</w:t>
      </w:r>
      <w:r>
        <w:rPr>
          <w:sz w:val="24"/>
          <w:szCs w:val="24"/>
        </w:rPr>
        <w:t>?</w:t>
      </w:r>
    </w:p>
    <w:p w:rsidR="00E16CF6" w:rsidRDefault="007019C9">
      <w:pPr>
        <w:spacing w:line="260" w:lineRule="exact"/>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3"/>
          <w:sz w:val="24"/>
          <w:szCs w:val="24"/>
        </w:rPr>
        <w:t>m</w:t>
      </w:r>
      <w:r>
        <w:rPr>
          <w:sz w:val="24"/>
          <w:szCs w:val="24"/>
        </w:rPr>
        <w:t xml:space="preserve">u:  </w:t>
      </w:r>
      <w:r>
        <w:rPr>
          <w:spacing w:val="3"/>
          <w:sz w:val="24"/>
          <w:szCs w:val="24"/>
        </w:rPr>
        <w:t xml:space="preserve"> </w:t>
      </w:r>
      <w:proofErr w:type="gramStart"/>
      <w:r>
        <w:rPr>
          <w:spacing w:val="1"/>
          <w:sz w:val="24"/>
          <w:szCs w:val="24"/>
        </w:rPr>
        <w:t>S</w:t>
      </w:r>
      <w:r>
        <w:rPr>
          <w:sz w:val="24"/>
          <w:szCs w:val="24"/>
        </w:rPr>
        <w:t>ud</w:t>
      </w:r>
      <w:r>
        <w:rPr>
          <w:spacing w:val="-1"/>
          <w:sz w:val="24"/>
          <w:szCs w:val="24"/>
        </w:rPr>
        <w:t>a</w:t>
      </w:r>
      <w:r>
        <w:rPr>
          <w:sz w:val="24"/>
          <w:szCs w:val="24"/>
        </w:rPr>
        <w:t>h</w:t>
      </w:r>
      <w:r>
        <w:rPr>
          <w:spacing w:val="-3"/>
          <w:sz w:val="24"/>
          <w:szCs w:val="24"/>
        </w:rPr>
        <w:t xml:space="preserve"> </w:t>
      </w:r>
      <w:r>
        <w:rPr>
          <w:sz w:val="24"/>
          <w:szCs w:val="24"/>
        </w:rPr>
        <w:t>!</w:t>
      </w:r>
      <w:proofErr w:type="gramEnd"/>
    </w:p>
    <w:p w:rsidR="00E16CF6" w:rsidRDefault="007019C9">
      <w:pPr>
        <w:spacing w:before="2"/>
        <w:ind w:left="2228" w:right="81" w:hanging="1416"/>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ggupk</w:t>
      </w:r>
      <w:r>
        <w:rPr>
          <w:spacing w:val="4"/>
          <w:sz w:val="24"/>
          <w:szCs w:val="24"/>
        </w:rPr>
        <w:t>a</w:t>
      </w:r>
      <w:r>
        <w:rPr>
          <w:sz w:val="24"/>
          <w:szCs w:val="24"/>
        </w:rPr>
        <w:t>h</w:t>
      </w:r>
      <w:r>
        <w:rPr>
          <w:spacing w:val="31"/>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k</w:t>
      </w:r>
      <w:r>
        <w:rPr>
          <w:spacing w:val="36"/>
          <w:sz w:val="24"/>
          <w:szCs w:val="24"/>
        </w:rPr>
        <w:t xml:space="preserve"> </w:t>
      </w:r>
      <w:r>
        <w:rPr>
          <w:spacing w:val="-4"/>
          <w:sz w:val="24"/>
          <w:szCs w:val="24"/>
        </w:rPr>
        <w:t>m</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uhi</w:t>
      </w:r>
      <w:r>
        <w:rPr>
          <w:spacing w:val="27"/>
          <w:sz w:val="24"/>
          <w:szCs w:val="24"/>
        </w:rPr>
        <w:t xml:space="preserve"> </w:t>
      </w:r>
      <w:r>
        <w:rPr>
          <w:sz w:val="24"/>
          <w:szCs w:val="24"/>
        </w:rPr>
        <w:t>Angg</w:t>
      </w:r>
      <w:r>
        <w:rPr>
          <w:spacing w:val="-1"/>
          <w:sz w:val="24"/>
          <w:szCs w:val="24"/>
        </w:rPr>
        <w:t>a</w:t>
      </w:r>
      <w:r>
        <w:rPr>
          <w:spacing w:val="1"/>
          <w:sz w:val="24"/>
          <w:szCs w:val="24"/>
        </w:rPr>
        <w:t>r</w:t>
      </w:r>
      <w:r>
        <w:rPr>
          <w:spacing w:val="4"/>
          <w:sz w:val="24"/>
          <w:szCs w:val="24"/>
        </w:rPr>
        <w:t>a</w:t>
      </w:r>
      <w:r>
        <w:rPr>
          <w:sz w:val="24"/>
          <w:szCs w:val="24"/>
        </w:rPr>
        <w:t>n</w:t>
      </w:r>
      <w:r>
        <w:rPr>
          <w:spacing w:val="26"/>
          <w:sz w:val="24"/>
          <w:szCs w:val="24"/>
        </w:rPr>
        <w:t xml:space="preserve"> </w:t>
      </w:r>
      <w:r>
        <w:rPr>
          <w:sz w:val="24"/>
          <w:szCs w:val="24"/>
        </w:rPr>
        <w:t>D</w:t>
      </w:r>
      <w:r>
        <w:rPr>
          <w:spacing w:val="-1"/>
          <w:sz w:val="24"/>
          <w:szCs w:val="24"/>
        </w:rPr>
        <w:t>a</w:t>
      </w:r>
      <w:r>
        <w:rPr>
          <w:spacing w:val="-2"/>
          <w:sz w:val="24"/>
          <w:szCs w:val="24"/>
        </w:rPr>
        <w:t>s</w:t>
      </w:r>
      <w:r>
        <w:rPr>
          <w:spacing w:val="4"/>
          <w:sz w:val="24"/>
          <w:szCs w:val="24"/>
        </w:rPr>
        <w:t>a</w:t>
      </w:r>
      <w:r>
        <w:rPr>
          <w:sz w:val="24"/>
          <w:szCs w:val="24"/>
        </w:rPr>
        <w:t>r</w:t>
      </w:r>
      <w:r>
        <w:rPr>
          <w:spacing w:val="32"/>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26"/>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 xml:space="preserve">h </w:t>
      </w:r>
      <w:r>
        <w:rPr>
          <w:spacing w:val="2"/>
          <w:sz w:val="24"/>
          <w:szCs w:val="24"/>
        </w:rPr>
        <w:t>T</w:t>
      </w:r>
      <w:r>
        <w:rPr>
          <w:spacing w:val="-1"/>
          <w:sz w:val="24"/>
          <w:szCs w:val="24"/>
        </w:rPr>
        <w:t>a</w:t>
      </w:r>
      <w:r>
        <w:rPr>
          <w:spacing w:val="-5"/>
          <w:sz w:val="24"/>
          <w:szCs w:val="24"/>
        </w:rPr>
        <w:t>n</w:t>
      </w:r>
      <w:r>
        <w:rPr>
          <w:sz w:val="24"/>
          <w:szCs w:val="24"/>
        </w:rPr>
        <w:t>gga</w:t>
      </w:r>
      <w:r>
        <w:rPr>
          <w:spacing w:val="4"/>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 xml:space="preserve">n </w:t>
      </w:r>
      <w:r>
        <w:rPr>
          <w:spacing w:val="1"/>
          <w:sz w:val="24"/>
          <w:szCs w:val="24"/>
        </w:rPr>
        <w:t>Pr</w:t>
      </w:r>
      <w:r>
        <w:rPr>
          <w:spacing w:val="4"/>
          <w:sz w:val="24"/>
          <w:szCs w:val="24"/>
        </w:rPr>
        <w:t>a</w:t>
      </w:r>
      <w:r>
        <w:rPr>
          <w:spacing w:val="-9"/>
          <w:sz w:val="24"/>
          <w:szCs w:val="24"/>
        </w:rPr>
        <w:t>m</w:t>
      </w:r>
      <w:r>
        <w:rPr>
          <w:sz w:val="24"/>
          <w:szCs w:val="24"/>
        </w:rPr>
        <w:t>uka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p</w:t>
      </w:r>
      <w:r>
        <w:rPr>
          <w:spacing w:val="-1"/>
          <w:sz w:val="24"/>
          <w:szCs w:val="24"/>
        </w:rPr>
        <w:t>e</w:t>
      </w:r>
      <w:r>
        <w:rPr>
          <w:spacing w:val="1"/>
          <w:sz w:val="24"/>
          <w:szCs w:val="24"/>
        </w:rPr>
        <w:t>r</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24"/>
          <w:sz w:val="24"/>
          <w:szCs w:val="24"/>
        </w:rPr>
        <w:t xml:space="preserve"> </w:t>
      </w:r>
      <w:r>
        <w:rPr>
          <w:sz w:val="24"/>
          <w:szCs w:val="24"/>
        </w:rPr>
        <w:t>p</w:t>
      </w:r>
      <w:r>
        <w:rPr>
          <w:spacing w:val="-1"/>
          <w:sz w:val="24"/>
          <w:szCs w:val="24"/>
        </w:rPr>
        <w:t>e</w:t>
      </w:r>
      <w:r>
        <w:rPr>
          <w:spacing w:val="-3"/>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7"/>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3"/>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0"/>
          <w:sz w:val="24"/>
          <w:szCs w:val="24"/>
        </w:rPr>
        <w:t>g</w:t>
      </w:r>
      <w:r>
        <w:rPr>
          <w:sz w:val="24"/>
          <w:szCs w:val="24"/>
        </w:rPr>
        <w:t>?</w:t>
      </w:r>
    </w:p>
    <w:p w:rsidR="00E16CF6" w:rsidRDefault="007019C9">
      <w:pPr>
        <w:spacing w:line="260" w:lineRule="exact"/>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4"/>
          <w:sz w:val="24"/>
          <w:szCs w:val="24"/>
        </w:rPr>
        <w:t>m</w:t>
      </w:r>
      <w:r>
        <w:rPr>
          <w:spacing w:val="2"/>
          <w:sz w:val="24"/>
          <w:szCs w:val="24"/>
        </w:rPr>
        <w:t>u</w:t>
      </w:r>
      <w:r>
        <w:rPr>
          <w:sz w:val="24"/>
          <w:szCs w:val="24"/>
        </w:rPr>
        <w:t xml:space="preserve">:  </w:t>
      </w:r>
      <w:r>
        <w:rPr>
          <w:spacing w:val="3"/>
          <w:sz w:val="24"/>
          <w:szCs w:val="24"/>
        </w:rPr>
        <w:t xml:space="preserve"> </w:t>
      </w:r>
      <w:proofErr w:type="gramStart"/>
      <w:r>
        <w:rPr>
          <w:spacing w:val="1"/>
          <w:sz w:val="24"/>
          <w:szCs w:val="24"/>
        </w:rPr>
        <w:t>S</w:t>
      </w:r>
      <w:r>
        <w:rPr>
          <w:spacing w:val="-1"/>
          <w:sz w:val="24"/>
          <w:szCs w:val="24"/>
        </w:rPr>
        <w:t>a</w:t>
      </w:r>
      <w:r>
        <w:rPr>
          <w:spacing w:val="-5"/>
          <w:sz w:val="24"/>
          <w:szCs w:val="24"/>
        </w:rPr>
        <w:t>n</w:t>
      </w:r>
      <w:r>
        <w:rPr>
          <w:sz w:val="24"/>
          <w:szCs w:val="24"/>
        </w:rPr>
        <w:t>ggup</w:t>
      </w:r>
      <w:r>
        <w:rPr>
          <w:spacing w:val="2"/>
          <w:sz w:val="24"/>
          <w:szCs w:val="24"/>
        </w:rPr>
        <w:t xml:space="preserve"> </w:t>
      </w:r>
      <w:r>
        <w:rPr>
          <w:sz w:val="24"/>
          <w:szCs w:val="24"/>
        </w:rPr>
        <w:t>!</w:t>
      </w:r>
      <w:proofErr w:type="gramEnd"/>
    </w:p>
    <w:p w:rsidR="00E16CF6" w:rsidRDefault="007019C9">
      <w:pPr>
        <w:spacing w:before="2"/>
        <w:ind w:left="811"/>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proofErr w:type="gramStart"/>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w:t>
      </w:r>
      <w:proofErr w:type="gramEnd"/>
      <w:r>
        <w:rPr>
          <w:sz w:val="24"/>
          <w:szCs w:val="24"/>
        </w:rPr>
        <w:t xml:space="preserve"> </w:t>
      </w:r>
      <w:r>
        <w:rPr>
          <w:spacing w:val="48"/>
          <w:sz w:val="24"/>
          <w:szCs w:val="24"/>
        </w:rPr>
        <w:t xml:space="preserve"> </w:t>
      </w:r>
      <w:r>
        <w:rPr>
          <w:spacing w:val="6"/>
          <w:sz w:val="24"/>
          <w:szCs w:val="24"/>
        </w:rPr>
        <w:t>S</w:t>
      </w:r>
      <w:r>
        <w:rPr>
          <w:spacing w:val="-9"/>
          <w:sz w:val="24"/>
          <w:szCs w:val="24"/>
        </w:rPr>
        <w:t>i</w:t>
      </w:r>
      <w:r>
        <w:rPr>
          <w:spacing w:val="-1"/>
          <w:sz w:val="24"/>
          <w:szCs w:val="24"/>
        </w:rPr>
        <w:t>a</w:t>
      </w:r>
      <w:r>
        <w:rPr>
          <w:sz w:val="24"/>
          <w:szCs w:val="24"/>
        </w:rPr>
        <w:t>pk</w:t>
      </w:r>
      <w:r>
        <w:rPr>
          <w:spacing w:val="4"/>
          <w:sz w:val="24"/>
          <w:szCs w:val="24"/>
        </w:rPr>
        <w:t>a</w:t>
      </w:r>
      <w:r>
        <w:rPr>
          <w:sz w:val="24"/>
          <w:szCs w:val="24"/>
        </w:rPr>
        <w:t>h</w:t>
      </w:r>
      <w:r>
        <w:rPr>
          <w:spacing w:val="26"/>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k</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w:t>
      </w:r>
      <w:r>
        <w:rPr>
          <w:spacing w:val="-1"/>
          <w:sz w:val="24"/>
          <w:szCs w:val="24"/>
        </w:rPr>
        <w:t>a</w:t>
      </w:r>
      <w:r>
        <w:rPr>
          <w:sz w:val="24"/>
          <w:szCs w:val="24"/>
        </w:rPr>
        <w:t>t</w:t>
      </w:r>
      <w:r>
        <w:rPr>
          <w:spacing w:val="33"/>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6"/>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6"/>
          <w:sz w:val="24"/>
          <w:szCs w:val="24"/>
        </w:rPr>
        <w:t xml:space="preserve"> </w:t>
      </w:r>
      <w:r>
        <w:rPr>
          <w:spacing w:val="-2"/>
          <w:sz w:val="24"/>
          <w:szCs w:val="24"/>
        </w:rPr>
        <w:t>s</w:t>
      </w:r>
      <w:r>
        <w:rPr>
          <w:spacing w:val="-1"/>
          <w:sz w:val="24"/>
          <w:szCs w:val="24"/>
        </w:rPr>
        <w:t>e</w:t>
      </w:r>
      <w:r>
        <w:rPr>
          <w:spacing w:val="-2"/>
          <w:sz w:val="24"/>
          <w:szCs w:val="24"/>
        </w:rPr>
        <w:t>s</w:t>
      </w:r>
      <w:r>
        <w:rPr>
          <w:spacing w:val="4"/>
          <w:sz w:val="24"/>
          <w:szCs w:val="24"/>
        </w:rPr>
        <w:t>a</w:t>
      </w:r>
      <w:r>
        <w:rPr>
          <w:spacing w:val="-4"/>
          <w:sz w:val="24"/>
          <w:szCs w:val="24"/>
        </w:rPr>
        <w:t>m</w:t>
      </w:r>
      <w:r>
        <w:rPr>
          <w:sz w:val="24"/>
          <w:szCs w:val="24"/>
        </w:rPr>
        <w:t>a</w:t>
      </w:r>
      <w:r>
        <w:rPr>
          <w:spacing w:val="30"/>
          <w:sz w:val="24"/>
          <w:szCs w:val="24"/>
        </w:rPr>
        <w:t xml:space="preserve"> </w:t>
      </w:r>
      <w:r>
        <w:rPr>
          <w:sz w:val="24"/>
          <w:szCs w:val="24"/>
        </w:rPr>
        <w:t>hidup,</w:t>
      </w:r>
      <w:r>
        <w:rPr>
          <w:spacing w:val="32"/>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30"/>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30"/>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p>
    <w:p w:rsidR="00E16CF6" w:rsidRDefault="007019C9">
      <w:pPr>
        <w:spacing w:line="260" w:lineRule="exact"/>
        <w:ind w:left="2228"/>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9"/>
          <w:sz w:val="24"/>
          <w:szCs w:val="24"/>
        </w:rPr>
        <w:t>g</w:t>
      </w:r>
      <w:r>
        <w:rPr>
          <w:sz w:val="24"/>
          <w:szCs w:val="24"/>
        </w:rPr>
        <w:t>?</w:t>
      </w:r>
    </w:p>
    <w:p w:rsidR="00E16CF6" w:rsidRDefault="007019C9">
      <w:pPr>
        <w:spacing w:before="2"/>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4"/>
          <w:sz w:val="24"/>
          <w:szCs w:val="24"/>
        </w:rPr>
        <w:t>m</w:t>
      </w:r>
      <w:r>
        <w:rPr>
          <w:spacing w:val="2"/>
          <w:sz w:val="24"/>
          <w:szCs w:val="24"/>
        </w:rPr>
        <w:t>u</w:t>
      </w:r>
      <w:r>
        <w:rPr>
          <w:sz w:val="24"/>
          <w:szCs w:val="24"/>
        </w:rPr>
        <w:t xml:space="preserve">:  </w:t>
      </w:r>
      <w:r>
        <w:rPr>
          <w:spacing w:val="3"/>
          <w:sz w:val="24"/>
          <w:szCs w:val="24"/>
        </w:rPr>
        <w:t xml:space="preserve"> </w:t>
      </w:r>
      <w:proofErr w:type="gramStart"/>
      <w:r>
        <w:rPr>
          <w:spacing w:val="6"/>
          <w:sz w:val="24"/>
          <w:szCs w:val="24"/>
        </w:rPr>
        <w:t>S</w:t>
      </w:r>
      <w:r>
        <w:rPr>
          <w:spacing w:val="-9"/>
          <w:sz w:val="24"/>
          <w:szCs w:val="24"/>
        </w:rPr>
        <w:t>i</w:t>
      </w:r>
      <w:r>
        <w:rPr>
          <w:spacing w:val="-1"/>
          <w:sz w:val="24"/>
          <w:szCs w:val="24"/>
        </w:rPr>
        <w:t>a</w:t>
      </w:r>
      <w:r>
        <w:rPr>
          <w:sz w:val="24"/>
          <w:szCs w:val="24"/>
        </w:rPr>
        <w:t>p</w:t>
      </w:r>
      <w:r>
        <w:rPr>
          <w:spacing w:val="2"/>
          <w:sz w:val="24"/>
          <w:szCs w:val="24"/>
        </w:rPr>
        <w:t xml:space="preserve"> </w:t>
      </w:r>
      <w:r>
        <w:rPr>
          <w:sz w:val="24"/>
          <w:szCs w:val="24"/>
        </w:rPr>
        <w:t>!</w:t>
      </w:r>
      <w:proofErr w:type="gramEnd"/>
    </w:p>
    <w:p w:rsidR="00E16CF6" w:rsidRDefault="00E16CF6">
      <w:pPr>
        <w:spacing w:before="20" w:line="260" w:lineRule="exact"/>
        <w:rPr>
          <w:sz w:val="26"/>
          <w:szCs w:val="26"/>
        </w:rPr>
      </w:pPr>
    </w:p>
    <w:p w:rsidR="00E16CF6" w:rsidRDefault="007019C9">
      <w:pPr>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4"/>
          <w:sz w:val="24"/>
          <w:szCs w:val="24"/>
        </w:rPr>
        <w:t xml:space="preserve"> </w:t>
      </w:r>
      <w:r>
        <w:rPr>
          <w:spacing w:val="-4"/>
          <w:sz w:val="24"/>
          <w:szCs w:val="24"/>
        </w:rPr>
        <w:t>m</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4"/>
          <w:sz w:val="24"/>
          <w:szCs w:val="24"/>
        </w:rPr>
        <w:t>a</w:t>
      </w:r>
      <w:r>
        <w:rPr>
          <w:spacing w:val="-4"/>
          <w:sz w:val="24"/>
          <w:szCs w:val="24"/>
        </w:rPr>
        <w:t>m</w:t>
      </w:r>
      <w:r>
        <w:rPr>
          <w:spacing w:val="4"/>
          <w:sz w:val="24"/>
          <w:szCs w:val="24"/>
        </w:rPr>
        <w:t>a</w:t>
      </w:r>
      <w:r>
        <w:rPr>
          <w:spacing w:val="-5"/>
          <w:sz w:val="24"/>
          <w:szCs w:val="24"/>
        </w:rPr>
        <w:t>n</w:t>
      </w:r>
      <w:r>
        <w:rPr>
          <w:spacing w:val="-1"/>
          <w:sz w:val="24"/>
          <w:szCs w:val="24"/>
        </w:rPr>
        <w:t>a</w:t>
      </w:r>
      <w:r>
        <w:rPr>
          <w:sz w:val="24"/>
          <w:szCs w:val="24"/>
        </w:rPr>
        <w:t>t</w:t>
      </w:r>
      <w:r>
        <w:rPr>
          <w:spacing w:val="3"/>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k</w:t>
      </w:r>
      <w:r>
        <w:rPr>
          <w:spacing w:val="-1"/>
          <w:sz w:val="24"/>
          <w:szCs w:val="24"/>
        </w:rPr>
        <w:t>a</w:t>
      </w:r>
      <w:r>
        <w:rPr>
          <w:sz w:val="24"/>
          <w:szCs w:val="24"/>
        </w:rPr>
        <w:t>.</w:t>
      </w:r>
    </w:p>
    <w:p w:rsidR="00E16CF6" w:rsidRDefault="007019C9">
      <w:pPr>
        <w:spacing w:before="1"/>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2"/>
          <w:szCs w:val="22"/>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k</w:t>
      </w:r>
      <w:r>
        <w:rPr>
          <w:sz w:val="24"/>
          <w:szCs w:val="24"/>
        </w:rPr>
        <w:t>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w:t>
      </w:r>
      <w:r>
        <w:rPr>
          <w:spacing w:val="8"/>
          <w:sz w:val="24"/>
          <w:szCs w:val="24"/>
        </w:rPr>
        <w:t>g</w:t>
      </w:r>
      <w:r>
        <w:rPr>
          <w:sz w:val="24"/>
          <w:szCs w:val="24"/>
        </w:rPr>
        <w:t>;</w:t>
      </w:r>
    </w:p>
    <w:p w:rsidR="00E16CF6" w:rsidRDefault="007019C9">
      <w:pPr>
        <w:spacing w:line="260" w:lineRule="exact"/>
        <w:ind w:left="811"/>
        <w:rPr>
          <w:sz w:val="24"/>
          <w:szCs w:val="24"/>
        </w:rPr>
      </w:pPr>
      <w:r>
        <w:rPr>
          <w:spacing w:val="1"/>
          <w:sz w:val="24"/>
          <w:szCs w:val="24"/>
        </w:rPr>
        <w:t>S</w:t>
      </w:r>
      <w:r>
        <w:rPr>
          <w:spacing w:val="4"/>
          <w:sz w:val="24"/>
          <w:szCs w:val="24"/>
        </w:rPr>
        <w:t>a</w:t>
      </w:r>
      <w:r>
        <w:rPr>
          <w:spacing w:val="-10"/>
          <w:sz w:val="24"/>
          <w:szCs w:val="24"/>
        </w:rPr>
        <w:t>y</w:t>
      </w:r>
      <w:r>
        <w:rPr>
          <w:sz w:val="24"/>
          <w:szCs w:val="24"/>
        </w:rPr>
        <w:t>a</w:t>
      </w:r>
      <w:r>
        <w:rPr>
          <w:spacing w:val="44"/>
          <w:sz w:val="24"/>
          <w:szCs w:val="24"/>
        </w:rPr>
        <w:t xml:space="preserve"> </w:t>
      </w:r>
      <w:r>
        <w:rPr>
          <w:spacing w:val="6"/>
          <w:sz w:val="24"/>
          <w:szCs w:val="24"/>
        </w:rPr>
        <w:t>(</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45"/>
          <w:sz w:val="24"/>
          <w:szCs w:val="24"/>
        </w:rPr>
        <w:t xml:space="preserve"> </w:t>
      </w:r>
      <w:r>
        <w:rPr>
          <w:spacing w:val="-5"/>
          <w:sz w:val="24"/>
          <w:szCs w:val="24"/>
        </w:rPr>
        <w:t>n</w:t>
      </w:r>
      <w:r>
        <w:rPr>
          <w:spacing w:val="4"/>
          <w:sz w:val="24"/>
          <w:szCs w:val="24"/>
        </w:rPr>
        <w:t>a</w:t>
      </w:r>
      <w:r>
        <w:rPr>
          <w:spacing w:val="-4"/>
          <w:sz w:val="24"/>
          <w:szCs w:val="24"/>
        </w:rPr>
        <w:t>m</w:t>
      </w:r>
      <w:r>
        <w:rPr>
          <w:spacing w:val="-1"/>
          <w:sz w:val="24"/>
          <w:szCs w:val="24"/>
        </w:rPr>
        <w:t>a</w:t>
      </w:r>
      <w:r>
        <w:rPr>
          <w:sz w:val="24"/>
          <w:szCs w:val="24"/>
        </w:rPr>
        <w:t>)</w:t>
      </w:r>
      <w:r>
        <w:rPr>
          <w:spacing w:val="47"/>
          <w:sz w:val="24"/>
          <w:szCs w:val="24"/>
        </w:rPr>
        <w:t xml:space="preserve"> </w:t>
      </w:r>
      <w:r>
        <w:rPr>
          <w:sz w:val="24"/>
          <w:szCs w:val="24"/>
        </w:rPr>
        <w:t>p</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5"/>
          <w:sz w:val="24"/>
          <w:szCs w:val="24"/>
        </w:rPr>
        <w:t xml:space="preserve"> </w:t>
      </w:r>
      <w:r>
        <w:rPr>
          <w:sz w:val="24"/>
          <w:szCs w:val="24"/>
        </w:rPr>
        <w:t>pu</w:t>
      </w:r>
      <w:r>
        <w:rPr>
          <w:spacing w:val="5"/>
          <w:sz w:val="24"/>
          <w:szCs w:val="24"/>
        </w:rPr>
        <w:t>t</w:t>
      </w:r>
      <w:r>
        <w:rPr>
          <w:spacing w:val="1"/>
          <w:sz w:val="24"/>
          <w:szCs w:val="24"/>
        </w:rPr>
        <w:t>r</w:t>
      </w:r>
      <w:r>
        <w:rPr>
          <w:spacing w:val="-1"/>
          <w:sz w:val="24"/>
          <w:szCs w:val="24"/>
        </w:rPr>
        <w:t>a</w:t>
      </w:r>
      <w:r>
        <w:rPr>
          <w:sz w:val="24"/>
          <w:szCs w:val="24"/>
        </w:rPr>
        <w:t>/p</w:t>
      </w:r>
      <w:r>
        <w:rPr>
          <w:spacing w:val="-4"/>
          <w:sz w:val="24"/>
          <w:szCs w:val="24"/>
        </w:rPr>
        <w:t>u</w:t>
      </w:r>
      <w:r>
        <w:rPr>
          <w:sz w:val="24"/>
          <w:szCs w:val="24"/>
        </w:rPr>
        <w:t>t</w:t>
      </w:r>
      <w:r>
        <w:rPr>
          <w:spacing w:val="7"/>
          <w:sz w:val="24"/>
          <w:szCs w:val="24"/>
        </w:rPr>
        <w:t>r</w:t>
      </w:r>
      <w:r>
        <w:rPr>
          <w:sz w:val="24"/>
          <w:szCs w:val="24"/>
        </w:rPr>
        <w:t>i</w:t>
      </w:r>
      <w:r>
        <w:rPr>
          <w:spacing w:val="43"/>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46"/>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41"/>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41"/>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p>
    <w:p w:rsidR="00E16CF6" w:rsidRDefault="007019C9">
      <w:pPr>
        <w:spacing w:line="260" w:lineRule="exact"/>
        <w:ind w:left="81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5"/>
          <w:sz w:val="24"/>
          <w:szCs w:val="24"/>
        </w:rPr>
        <w:t>t</w:t>
      </w:r>
      <w:r>
        <w:rPr>
          <w:spacing w:val="-9"/>
          <w:sz w:val="24"/>
          <w:szCs w:val="24"/>
        </w:rPr>
        <w:t>i</w:t>
      </w:r>
      <w:r>
        <w:rPr>
          <w:sz w:val="24"/>
          <w:szCs w:val="24"/>
        </w:rPr>
        <w:t>k</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p>
    <w:p w:rsidR="00E16CF6" w:rsidRDefault="007019C9">
      <w:pPr>
        <w:spacing w:before="7" w:line="260" w:lineRule="exact"/>
        <w:ind w:left="811" w:right="88"/>
        <w:rPr>
          <w:sz w:val="24"/>
          <w:szCs w:val="24"/>
        </w:rPr>
      </w:pPr>
      <w:r>
        <w:rPr>
          <w:spacing w:val="5"/>
          <w:sz w:val="24"/>
          <w:szCs w:val="24"/>
        </w:rPr>
        <w:t>t</w:t>
      </w:r>
      <w:r>
        <w:rPr>
          <w:spacing w:val="-1"/>
          <w:sz w:val="24"/>
          <w:szCs w:val="24"/>
        </w:rPr>
        <w:t>a</w:t>
      </w:r>
      <w:r>
        <w:rPr>
          <w:spacing w:val="-9"/>
          <w:sz w:val="24"/>
          <w:szCs w:val="24"/>
        </w:rPr>
        <w:t>m</w:t>
      </w:r>
      <w:r>
        <w:rPr>
          <w:sz w:val="24"/>
          <w:szCs w:val="24"/>
        </w:rPr>
        <w:t xml:space="preserve">u  </w:t>
      </w:r>
      <w:r>
        <w:rPr>
          <w:spacing w:val="26"/>
          <w:sz w:val="24"/>
          <w:szCs w:val="24"/>
        </w:rPr>
        <w:t xml:space="preserve"> </w:t>
      </w:r>
      <w:r>
        <w:rPr>
          <w:spacing w:val="1"/>
          <w:sz w:val="24"/>
          <w:szCs w:val="24"/>
        </w:rPr>
        <w:t>S</w:t>
      </w:r>
      <w:r>
        <w:rPr>
          <w:spacing w:val="-1"/>
          <w:sz w:val="24"/>
          <w:szCs w:val="24"/>
        </w:rPr>
        <w:t>a</w:t>
      </w:r>
      <w:r>
        <w:rPr>
          <w:sz w:val="24"/>
          <w:szCs w:val="24"/>
        </w:rPr>
        <w:t xml:space="preserve">ka  </w:t>
      </w:r>
      <w:r>
        <w:rPr>
          <w:spacing w:val="25"/>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25"/>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6"/>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28"/>
          <w:sz w:val="24"/>
          <w:szCs w:val="24"/>
        </w:rPr>
        <w:t xml:space="preserve"> </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 xml:space="preserve">n  </w:t>
      </w:r>
      <w:r>
        <w:rPr>
          <w:spacing w:val="21"/>
          <w:sz w:val="24"/>
          <w:szCs w:val="24"/>
        </w:rPr>
        <w:t xml:space="preserve"> </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 xml:space="preserve">.  </w:t>
      </w:r>
      <w:r>
        <w:rPr>
          <w:spacing w:val="28"/>
          <w:sz w:val="24"/>
          <w:szCs w:val="24"/>
        </w:rPr>
        <w:t xml:space="preserve"> </w:t>
      </w:r>
      <w:r>
        <w:rPr>
          <w:spacing w:val="1"/>
          <w:sz w:val="24"/>
          <w:szCs w:val="24"/>
        </w:rPr>
        <w:t>(</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 xml:space="preserve">n  </w:t>
      </w:r>
      <w:r>
        <w:rPr>
          <w:spacing w:val="21"/>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a ko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4"/>
          <w:sz w:val="24"/>
          <w:szCs w:val="24"/>
        </w:rPr>
        <w:t>l</w:t>
      </w:r>
      <w:r>
        <w:rPr>
          <w:sz w:val="24"/>
          <w:szCs w:val="24"/>
        </w:rPr>
        <w:t>i</w:t>
      </w:r>
      <w:r>
        <w:rPr>
          <w:spacing w:val="-2"/>
          <w:sz w:val="24"/>
          <w:szCs w:val="24"/>
        </w:rPr>
        <w:t xml:space="preserve"> </w:t>
      </w:r>
      <w:r>
        <w:rPr>
          <w:sz w:val="24"/>
          <w:szCs w:val="24"/>
        </w:rPr>
        <w:t>ke</w:t>
      </w:r>
      <w:r>
        <w:rPr>
          <w:spacing w:val="1"/>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1"/>
          <w:sz w:val="24"/>
          <w:szCs w:val="24"/>
        </w:rPr>
        <w:t>)</w:t>
      </w:r>
      <w:r>
        <w:rPr>
          <w:sz w:val="24"/>
          <w:szCs w:val="24"/>
        </w:rPr>
        <w:t>;</w:t>
      </w:r>
    </w:p>
    <w:p w:rsidR="00E16CF6" w:rsidRDefault="007019C9">
      <w:pPr>
        <w:spacing w:before="23" w:line="260" w:lineRule="exact"/>
        <w:ind w:left="811" w:right="69" w:hanging="284"/>
        <w:jc w:val="both"/>
        <w:rPr>
          <w:sz w:val="24"/>
          <w:szCs w:val="24"/>
        </w:rPr>
      </w:pPr>
      <w:r>
        <w:rPr>
          <w:rFonts w:ascii="Segoe MDL2 Assets" w:eastAsia="Segoe MDL2 Assets" w:hAnsi="Segoe MDL2 Assets" w:cs="Segoe MDL2 Assets"/>
          <w:w w:val="46"/>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4"/>
          <w:sz w:val="24"/>
          <w:szCs w:val="24"/>
        </w:rPr>
        <w:t>a</w:t>
      </w:r>
      <w:r>
        <w:rPr>
          <w:sz w:val="24"/>
          <w:szCs w:val="24"/>
        </w:rPr>
        <w:t>h</w:t>
      </w:r>
      <w:r>
        <w:rPr>
          <w:spacing w:val="27"/>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27"/>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32"/>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pacing w:val="-5"/>
          <w:sz w:val="24"/>
          <w:szCs w:val="24"/>
        </w:rPr>
        <w:t>n</w:t>
      </w:r>
      <w:r>
        <w:rPr>
          <w:sz w:val="24"/>
          <w:szCs w:val="24"/>
        </w:rPr>
        <w:t>g</w:t>
      </w:r>
      <w:r>
        <w:rPr>
          <w:spacing w:val="5"/>
          <w:sz w:val="24"/>
          <w:szCs w:val="24"/>
        </w:rPr>
        <w:t>g</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2"/>
          <w:sz w:val="24"/>
          <w:szCs w:val="24"/>
        </w:rPr>
        <w:t xml:space="preserve"> </w:t>
      </w:r>
      <w:r>
        <w:rPr>
          <w:spacing w:val="-9"/>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2"/>
          <w:sz w:val="24"/>
          <w:szCs w:val="24"/>
        </w:rPr>
        <w:t xml:space="preserve"> </w:t>
      </w:r>
      <w:r>
        <w:rPr>
          <w:spacing w:val="5"/>
          <w:sz w:val="24"/>
          <w:szCs w:val="24"/>
        </w:rPr>
        <w:t>d</w:t>
      </w:r>
      <w:r>
        <w:rPr>
          <w:spacing w:val="-4"/>
          <w:sz w:val="24"/>
          <w:szCs w:val="24"/>
        </w:rPr>
        <w:t>i</w:t>
      </w:r>
      <w:r>
        <w:rPr>
          <w:spacing w:val="-9"/>
          <w:sz w:val="24"/>
          <w:szCs w:val="24"/>
        </w:rPr>
        <w:t>i</w:t>
      </w:r>
      <w:r>
        <w:rPr>
          <w:spacing w:val="6"/>
          <w:sz w:val="24"/>
          <w:szCs w:val="24"/>
        </w:rPr>
        <w:t>r</w:t>
      </w:r>
      <w:r>
        <w:rPr>
          <w:spacing w:val="-4"/>
          <w:sz w:val="24"/>
          <w:szCs w:val="24"/>
        </w:rPr>
        <w:t>i</w:t>
      </w:r>
      <w:r>
        <w:rPr>
          <w:sz w:val="24"/>
          <w:szCs w:val="24"/>
        </w:rPr>
        <w:t>n</w:t>
      </w:r>
      <w:r>
        <w:rPr>
          <w:spacing w:val="5"/>
          <w:sz w:val="24"/>
          <w:szCs w:val="24"/>
        </w:rPr>
        <w:t>g</w:t>
      </w:r>
      <w:r>
        <w:rPr>
          <w:sz w:val="24"/>
          <w:szCs w:val="24"/>
        </w:rPr>
        <w:t>i</w:t>
      </w:r>
      <w:r>
        <w:rPr>
          <w:spacing w:val="34"/>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34"/>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w:t>
      </w:r>
      <w:r>
        <w:rPr>
          <w:spacing w:val="34"/>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K</w:t>
      </w:r>
      <w:r>
        <w:rPr>
          <w:spacing w:val="-1"/>
          <w:sz w:val="24"/>
          <w:szCs w:val="24"/>
        </w:rPr>
        <w:t>e</w:t>
      </w:r>
      <w:r>
        <w:rPr>
          <w:spacing w:val="5"/>
          <w:sz w:val="24"/>
          <w:szCs w:val="24"/>
        </w:rPr>
        <w:t>t</w:t>
      </w:r>
      <w:r>
        <w:rPr>
          <w:sz w:val="24"/>
          <w:szCs w:val="24"/>
        </w:rPr>
        <w:t>ua</w:t>
      </w:r>
      <w:r>
        <w:rPr>
          <w:spacing w:val="8"/>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pacing w:val="-5"/>
          <w:sz w:val="24"/>
          <w:szCs w:val="24"/>
        </w:rPr>
        <w:t>n</w:t>
      </w:r>
      <w:r>
        <w:rPr>
          <w:sz w:val="24"/>
          <w:szCs w:val="24"/>
        </w:rPr>
        <w:t>.</w:t>
      </w:r>
      <w:r>
        <w:rPr>
          <w:spacing w:val="11"/>
          <w:sz w:val="24"/>
          <w:szCs w:val="24"/>
        </w:rPr>
        <w:t xml:space="preserve"> </w:t>
      </w:r>
      <w:r>
        <w:rPr>
          <w:spacing w:val="1"/>
          <w:sz w:val="24"/>
          <w:szCs w:val="24"/>
        </w:rPr>
        <w:t>(S</w:t>
      </w:r>
      <w:r>
        <w:rPr>
          <w:spacing w:val="-1"/>
          <w:sz w:val="24"/>
          <w:szCs w:val="24"/>
        </w:rPr>
        <w:t>e</w:t>
      </w:r>
      <w:r>
        <w:rPr>
          <w:spacing w:val="-9"/>
          <w:sz w:val="24"/>
          <w:szCs w:val="24"/>
        </w:rPr>
        <w:t>m</w:t>
      </w:r>
      <w:r>
        <w:rPr>
          <w:spacing w:val="5"/>
          <w:sz w:val="24"/>
          <w:szCs w:val="24"/>
        </w:rPr>
        <w:t>u</w:t>
      </w:r>
      <w:r>
        <w:rPr>
          <w:sz w:val="24"/>
          <w:szCs w:val="24"/>
        </w:rPr>
        <w:t>a</w:t>
      </w:r>
      <w:r>
        <w:rPr>
          <w:spacing w:val="8"/>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i</w:t>
      </w:r>
      <w:r>
        <w:rPr>
          <w:spacing w:val="4"/>
          <w:sz w:val="24"/>
          <w:szCs w:val="24"/>
        </w:rPr>
        <w:t xml:space="preserve"> </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t</w:t>
      </w:r>
      <w:r>
        <w:rPr>
          <w:spacing w:val="14"/>
          <w:sz w:val="24"/>
          <w:szCs w:val="24"/>
        </w:rPr>
        <w:t xml:space="preserve"> </w:t>
      </w:r>
      <w:r>
        <w:rPr>
          <w:spacing w:val="-2"/>
          <w:sz w:val="24"/>
          <w:szCs w:val="24"/>
        </w:rPr>
        <w:t>s</w:t>
      </w:r>
      <w:r>
        <w:rPr>
          <w:spacing w:val="-1"/>
          <w:sz w:val="24"/>
          <w:szCs w:val="24"/>
        </w:rPr>
        <w:t>a</w:t>
      </w:r>
      <w:r>
        <w:rPr>
          <w:spacing w:val="-4"/>
          <w:sz w:val="24"/>
          <w:szCs w:val="24"/>
        </w:rPr>
        <w:t>m</w:t>
      </w:r>
      <w:r>
        <w:rPr>
          <w:sz w:val="24"/>
          <w:szCs w:val="24"/>
        </w:rPr>
        <w:t>p</w:t>
      </w:r>
      <w:r>
        <w:rPr>
          <w:spacing w:val="4"/>
          <w:sz w:val="24"/>
          <w:szCs w:val="24"/>
        </w:rPr>
        <w:t>a</w:t>
      </w:r>
      <w:r>
        <w:rPr>
          <w:sz w:val="24"/>
          <w:szCs w:val="24"/>
        </w:rPr>
        <w:t>i</w:t>
      </w:r>
      <w:r>
        <w:rPr>
          <w:spacing w:val="9"/>
          <w:sz w:val="24"/>
          <w:szCs w:val="24"/>
        </w:rPr>
        <w:t xml:space="preserve"> </w:t>
      </w:r>
      <w:r>
        <w:rPr>
          <w:spacing w:val="-5"/>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 xml:space="preserve">il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1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pacing w:val="1"/>
          <w:sz w:val="24"/>
          <w:szCs w:val="24"/>
        </w:rPr>
        <w:t>)</w:t>
      </w:r>
      <w:r>
        <w:rPr>
          <w:sz w:val="24"/>
          <w:szCs w:val="24"/>
        </w:rPr>
        <w:t>.</w:t>
      </w:r>
    </w:p>
    <w:p w:rsidR="00E16CF6" w:rsidRDefault="007019C9">
      <w:pPr>
        <w:spacing w:before="2"/>
        <w:ind w:left="528"/>
        <w:rPr>
          <w:sz w:val="24"/>
          <w:szCs w:val="24"/>
        </w:rPr>
      </w:pPr>
      <w:r>
        <w:rPr>
          <w:rFonts w:ascii="Segoe MDL2 Assets" w:eastAsia="Segoe MDL2 Assets" w:hAnsi="Segoe MDL2 Assets" w:cs="Segoe MDL2 Assets"/>
          <w:w w:val="46"/>
          <w:sz w:val="24"/>
          <w:szCs w:val="24"/>
        </w:rPr>
        <w:t xml:space="preserve">    </w:t>
      </w:r>
      <w:r>
        <w:rPr>
          <w:rFonts w:ascii="Segoe MDL2 Assets" w:eastAsia="Segoe MDL2 Assets" w:hAnsi="Segoe MDL2 Assets" w:cs="Segoe MDL2 Assets"/>
          <w:spacing w:val="23"/>
          <w:w w:val="46"/>
          <w:sz w:val="24"/>
          <w:szCs w:val="24"/>
        </w:rPr>
        <w:t xml:space="preserve"> </w:t>
      </w:r>
      <w:r>
        <w:rPr>
          <w:spacing w:val="1"/>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7"/>
          <w:sz w:val="24"/>
          <w:szCs w:val="24"/>
        </w:rPr>
        <w:t xml:space="preserve"> </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w:t>
      </w:r>
    </w:p>
    <w:p w:rsidR="00E16CF6" w:rsidRDefault="00E16CF6">
      <w:pPr>
        <w:spacing w:before="6" w:line="280" w:lineRule="exact"/>
        <w:rPr>
          <w:sz w:val="28"/>
          <w:szCs w:val="28"/>
        </w:rPr>
      </w:pPr>
    </w:p>
    <w:p w:rsidR="00E16CF6" w:rsidRDefault="007019C9">
      <w:pPr>
        <w:spacing w:line="260" w:lineRule="exact"/>
        <w:ind w:left="460" w:right="78" w:hanging="360"/>
        <w:rPr>
          <w:sz w:val="24"/>
          <w:szCs w:val="24"/>
        </w:rPr>
      </w:pPr>
      <w:r>
        <w:rPr>
          <w:b/>
          <w:spacing w:val="3"/>
          <w:sz w:val="24"/>
          <w:szCs w:val="24"/>
        </w:rPr>
        <w:t>B</w:t>
      </w:r>
      <w:r>
        <w:rPr>
          <w:b/>
          <w:sz w:val="24"/>
          <w:szCs w:val="24"/>
        </w:rPr>
        <w:t xml:space="preserve">. </w:t>
      </w:r>
      <w:r>
        <w:rPr>
          <w:b/>
          <w:spacing w:val="1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 xml:space="preserve">I   </w:t>
      </w:r>
      <w:r>
        <w:rPr>
          <w:b/>
          <w:spacing w:val="13"/>
          <w:sz w:val="24"/>
          <w:szCs w:val="24"/>
        </w:rPr>
        <w:t xml:space="preserve"> </w:t>
      </w:r>
      <w:r>
        <w:rPr>
          <w:b/>
          <w:spacing w:val="2"/>
          <w:sz w:val="24"/>
          <w:szCs w:val="24"/>
        </w:rPr>
        <w:t>P</w:t>
      </w:r>
      <w:r>
        <w:rPr>
          <w:b/>
          <w:spacing w:val="-2"/>
          <w:sz w:val="24"/>
          <w:szCs w:val="24"/>
        </w:rPr>
        <w:t>E</w:t>
      </w:r>
      <w:r>
        <w:rPr>
          <w:b/>
          <w:sz w:val="24"/>
          <w:szCs w:val="24"/>
        </w:rPr>
        <w:t>NGU</w:t>
      </w:r>
      <w:r>
        <w:rPr>
          <w:b/>
          <w:spacing w:val="5"/>
          <w:sz w:val="24"/>
          <w:szCs w:val="24"/>
        </w:rPr>
        <w:t>K</w:t>
      </w:r>
      <w:r>
        <w:rPr>
          <w:b/>
          <w:sz w:val="24"/>
          <w:szCs w:val="24"/>
        </w:rPr>
        <w:t xml:space="preserve">UHAN   </w:t>
      </w:r>
      <w:r>
        <w:rPr>
          <w:b/>
          <w:spacing w:val="13"/>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 xml:space="preserve">A   </w:t>
      </w:r>
      <w:r>
        <w:rPr>
          <w:b/>
          <w:spacing w:val="16"/>
          <w:sz w:val="24"/>
          <w:szCs w:val="24"/>
        </w:rPr>
        <w:t xml:space="preserve"> </w:t>
      </w:r>
      <w:r>
        <w:rPr>
          <w:b/>
          <w:spacing w:val="1"/>
          <w:sz w:val="24"/>
          <w:szCs w:val="24"/>
        </w:rPr>
        <w:t>S</w:t>
      </w:r>
      <w:r>
        <w:rPr>
          <w:b/>
          <w:sz w:val="24"/>
          <w:szCs w:val="24"/>
        </w:rPr>
        <w:t>A</w:t>
      </w:r>
      <w:r>
        <w:rPr>
          <w:b/>
          <w:spacing w:val="5"/>
          <w:sz w:val="24"/>
          <w:szCs w:val="24"/>
        </w:rPr>
        <w:t>K</w:t>
      </w:r>
      <w:r>
        <w:rPr>
          <w:b/>
          <w:sz w:val="24"/>
          <w:szCs w:val="24"/>
        </w:rPr>
        <w:t xml:space="preserve">A   </w:t>
      </w:r>
      <w:r>
        <w:rPr>
          <w:b/>
          <w:spacing w:val="9"/>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 xml:space="preserve">A   </w:t>
      </w:r>
      <w:r>
        <w:rPr>
          <w:b/>
          <w:spacing w:val="14"/>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 xml:space="preserve">NG </w:t>
      </w:r>
      <w:r>
        <w:rPr>
          <w:b/>
          <w:spacing w:val="-2"/>
          <w:sz w:val="24"/>
          <w:szCs w:val="24"/>
        </w:rPr>
        <w:t>E</w:t>
      </w:r>
      <w:r>
        <w:rPr>
          <w:b/>
          <w:sz w:val="24"/>
          <w:szCs w:val="24"/>
        </w:rPr>
        <w:t>N</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rsidR="00E16CF6" w:rsidRDefault="007019C9">
      <w:pPr>
        <w:spacing w:line="260" w:lineRule="exact"/>
        <w:ind w:left="528"/>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6"/>
          <w:sz w:val="24"/>
          <w:szCs w:val="24"/>
        </w:rPr>
        <w:t xml:space="preserve"> </w:t>
      </w:r>
      <w:r>
        <w:rPr>
          <w:sz w:val="24"/>
          <w:szCs w:val="24"/>
        </w:rPr>
        <w:t>:</w:t>
      </w:r>
      <w:r>
        <w:rPr>
          <w:spacing w:val="17"/>
          <w:sz w:val="24"/>
          <w:szCs w:val="24"/>
        </w:rPr>
        <w:t xml:space="preserve"> </w:t>
      </w:r>
      <w:r>
        <w:rPr>
          <w:sz w:val="24"/>
          <w:szCs w:val="24"/>
        </w:rPr>
        <w:t>-</w:t>
      </w:r>
      <w:r>
        <w:rPr>
          <w:spacing w:val="4"/>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p>
    <w:p w:rsidR="00E16CF6" w:rsidRDefault="007019C9">
      <w:pPr>
        <w:spacing w:before="2"/>
        <w:ind w:left="2089"/>
        <w:rPr>
          <w:sz w:val="24"/>
          <w:szCs w:val="24"/>
        </w:rPr>
        <w:sectPr w:rsidR="00E16CF6">
          <w:headerReference w:type="default" r:id="rId31"/>
          <w:footerReference w:type="default" r:id="rId32"/>
          <w:pgSz w:w="12240" w:h="18720"/>
          <w:pgMar w:top="1540" w:right="1320" w:bottom="280" w:left="1340" w:header="1342" w:footer="0" w:gutter="0"/>
          <w:cols w:space="720"/>
        </w:sectPr>
      </w:pPr>
      <w:r>
        <w:rPr>
          <w:sz w:val="24"/>
          <w:szCs w:val="24"/>
        </w:rPr>
        <w:t>-</w:t>
      </w:r>
      <w:r>
        <w:rPr>
          <w:spacing w:val="-1"/>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z w:val="24"/>
          <w:szCs w:val="24"/>
        </w:rPr>
        <w:t>g</w:t>
      </w:r>
      <w:r>
        <w:rPr>
          <w:spacing w:val="4"/>
          <w:sz w:val="24"/>
          <w:szCs w:val="24"/>
        </w:rPr>
        <w:t>a</w:t>
      </w:r>
      <w:r>
        <w:rPr>
          <w:spacing w:val="-4"/>
          <w:sz w:val="24"/>
          <w:szCs w:val="24"/>
        </w:rPr>
        <w:t>n</w:t>
      </w:r>
      <w:r>
        <w:rPr>
          <w:sz w:val="24"/>
          <w:szCs w:val="24"/>
        </w:rPr>
        <w:t>g</w:t>
      </w:r>
      <w:r>
        <w:rPr>
          <w:spacing w:val="3"/>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p>
    <w:p w:rsidR="00E16CF6" w:rsidRDefault="007019C9">
      <w:pPr>
        <w:spacing w:before="62"/>
        <w:ind w:left="528"/>
        <w:rPr>
          <w:sz w:val="24"/>
          <w:szCs w:val="24"/>
        </w:rPr>
      </w:pPr>
      <w:proofErr w:type="gramStart"/>
      <w:r>
        <w:rPr>
          <w:spacing w:val="1"/>
          <w:sz w:val="24"/>
          <w:szCs w:val="24"/>
        </w:rPr>
        <w:lastRenderedPageBreak/>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52"/>
          <w:sz w:val="24"/>
          <w:szCs w:val="24"/>
        </w:rPr>
        <w:t xml:space="preserve"> </w:t>
      </w:r>
      <w:r>
        <w:rPr>
          <w:sz w:val="24"/>
          <w:szCs w:val="24"/>
        </w:rPr>
        <w:t>:</w:t>
      </w:r>
      <w:proofErr w:type="gramEnd"/>
      <w:r>
        <w:rPr>
          <w:spacing w:val="3"/>
          <w:sz w:val="24"/>
          <w:szCs w:val="24"/>
        </w:rPr>
        <w:t xml:space="preserve"> </w:t>
      </w:r>
      <w:r>
        <w:rPr>
          <w:sz w:val="24"/>
          <w:szCs w:val="24"/>
        </w:rPr>
        <w:t>-</w:t>
      </w:r>
      <w:r>
        <w:rPr>
          <w:spacing w:val="4"/>
          <w:sz w:val="24"/>
          <w:szCs w:val="24"/>
        </w:rPr>
        <w:t xml:space="preserve"> </w:t>
      </w:r>
      <w:r>
        <w:rPr>
          <w:spacing w:val="-2"/>
          <w:sz w:val="24"/>
          <w:szCs w:val="24"/>
        </w:rPr>
        <w:t>B</w:t>
      </w:r>
      <w:r>
        <w:rPr>
          <w:spacing w:val="-1"/>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p>
    <w:p w:rsidR="00E16CF6" w:rsidRDefault="007019C9">
      <w:pPr>
        <w:spacing w:before="2"/>
        <w:ind w:left="2089"/>
        <w:rPr>
          <w:sz w:val="24"/>
          <w:szCs w:val="24"/>
        </w:rPr>
      </w:pPr>
      <w:r>
        <w:rPr>
          <w:sz w:val="24"/>
          <w:szCs w:val="24"/>
        </w:rPr>
        <w:t>-</w:t>
      </w:r>
      <w:r>
        <w:rPr>
          <w:spacing w:val="-1"/>
          <w:sz w:val="24"/>
          <w:szCs w:val="24"/>
        </w:rPr>
        <w:t xml:space="preserve"> </w:t>
      </w:r>
      <w:r>
        <w:rPr>
          <w:spacing w:val="-2"/>
          <w:sz w:val="24"/>
          <w:szCs w:val="24"/>
        </w:rPr>
        <w:t>B</w:t>
      </w:r>
      <w:r>
        <w:rPr>
          <w:spacing w:val="-1"/>
          <w:sz w:val="24"/>
          <w:szCs w:val="24"/>
        </w:rPr>
        <w:t>a</w:t>
      </w:r>
      <w:r>
        <w:rPr>
          <w:spacing w:val="-2"/>
          <w:sz w:val="24"/>
          <w:szCs w:val="24"/>
        </w:rPr>
        <w:t>s</w:t>
      </w:r>
      <w:r>
        <w:rPr>
          <w:sz w:val="24"/>
          <w:szCs w:val="24"/>
        </w:rPr>
        <w:t>k</w:t>
      </w:r>
      <w:r>
        <w:rPr>
          <w:spacing w:val="9"/>
          <w:sz w:val="24"/>
          <w:szCs w:val="24"/>
        </w:rPr>
        <w:t>o</w:t>
      </w:r>
      <w:r>
        <w:rPr>
          <w:spacing w:val="-9"/>
          <w:sz w:val="24"/>
          <w:szCs w:val="24"/>
        </w:rPr>
        <w:t>m</w:t>
      </w:r>
      <w:r>
        <w:rPr>
          <w:sz w:val="24"/>
          <w:szCs w:val="24"/>
        </w:rPr>
        <w:t>/</w:t>
      </w:r>
      <w:r>
        <w:rPr>
          <w:spacing w:val="3"/>
          <w:sz w:val="24"/>
          <w:szCs w:val="24"/>
        </w:rPr>
        <w:t xml:space="preserve"> </w:t>
      </w:r>
      <w:r>
        <w:rPr>
          <w:spacing w:val="7"/>
          <w:sz w:val="24"/>
          <w:szCs w:val="24"/>
        </w:rPr>
        <w:t>E</w:t>
      </w:r>
      <w:r>
        <w:rPr>
          <w:spacing w:val="-4"/>
          <w:sz w:val="24"/>
          <w:szCs w:val="24"/>
        </w:rPr>
        <w:t>m</w:t>
      </w:r>
      <w:r>
        <w:rPr>
          <w:spacing w:val="-5"/>
          <w:sz w:val="24"/>
          <w:szCs w:val="24"/>
        </w:rPr>
        <w:t>b</w:t>
      </w:r>
      <w:r>
        <w:rPr>
          <w:spacing w:val="-1"/>
          <w:sz w:val="24"/>
          <w:szCs w:val="24"/>
        </w:rPr>
        <w:t>e</w:t>
      </w:r>
      <w:r>
        <w:rPr>
          <w:sz w:val="24"/>
          <w:szCs w:val="24"/>
        </w:rPr>
        <w:t>r</w:t>
      </w:r>
    </w:p>
    <w:p w:rsidR="00E16CF6" w:rsidRDefault="007019C9">
      <w:pPr>
        <w:spacing w:line="260" w:lineRule="exact"/>
        <w:ind w:left="2089"/>
        <w:rPr>
          <w:sz w:val="24"/>
          <w:szCs w:val="24"/>
        </w:rPr>
      </w:pPr>
      <w:r>
        <w:rPr>
          <w:sz w:val="24"/>
          <w:szCs w:val="24"/>
        </w:rPr>
        <w:t>-</w:t>
      </w:r>
      <w:r>
        <w:rPr>
          <w:spacing w:val="-1"/>
          <w:sz w:val="24"/>
          <w:szCs w:val="24"/>
        </w:rPr>
        <w:t xml:space="preserve"> </w:t>
      </w:r>
      <w:r>
        <w:rPr>
          <w:spacing w:val="2"/>
          <w:sz w:val="24"/>
          <w:szCs w:val="24"/>
        </w:rPr>
        <w:t>T</w:t>
      </w:r>
      <w:r>
        <w:rPr>
          <w:spacing w:val="-4"/>
          <w:sz w:val="24"/>
          <w:szCs w:val="24"/>
        </w:rPr>
        <w:t>im</w:t>
      </w:r>
      <w:r>
        <w:rPr>
          <w:sz w:val="24"/>
          <w:szCs w:val="24"/>
        </w:rPr>
        <w:t>b</w:t>
      </w:r>
      <w:r>
        <w:rPr>
          <w:spacing w:val="4"/>
          <w:sz w:val="24"/>
          <w:szCs w:val="24"/>
        </w:rPr>
        <w:t>a</w:t>
      </w:r>
      <w:r>
        <w:rPr>
          <w:sz w:val="24"/>
          <w:szCs w:val="24"/>
        </w:rPr>
        <w:t>h</w:t>
      </w:r>
    </w:p>
    <w:p w:rsidR="00E16CF6" w:rsidRDefault="007019C9">
      <w:pPr>
        <w:spacing w:before="2"/>
        <w:ind w:left="2089"/>
        <w:rPr>
          <w:sz w:val="24"/>
          <w:szCs w:val="24"/>
        </w:rPr>
      </w:pPr>
      <w:r>
        <w:rPr>
          <w:sz w:val="24"/>
          <w:szCs w:val="24"/>
        </w:rPr>
        <w:t>-</w:t>
      </w:r>
      <w:r>
        <w:rPr>
          <w:spacing w:val="-1"/>
          <w:sz w:val="24"/>
          <w:szCs w:val="24"/>
        </w:rPr>
        <w:t xml:space="preserve"> </w:t>
      </w:r>
      <w:r>
        <w:rPr>
          <w:spacing w:val="-2"/>
          <w:sz w:val="24"/>
          <w:szCs w:val="24"/>
        </w:rPr>
        <w:t>B</w:t>
      </w:r>
      <w:r>
        <w:rPr>
          <w:sz w:val="24"/>
          <w:szCs w:val="24"/>
        </w:rPr>
        <w:t>u</w:t>
      </w:r>
      <w:r>
        <w:rPr>
          <w:spacing w:val="-5"/>
          <w:sz w:val="24"/>
          <w:szCs w:val="24"/>
        </w:rPr>
        <w:t>n</w:t>
      </w:r>
      <w:r>
        <w:rPr>
          <w:spacing w:val="5"/>
          <w:sz w:val="24"/>
          <w:szCs w:val="24"/>
        </w:rPr>
        <w:t>g</w:t>
      </w:r>
      <w:r>
        <w:rPr>
          <w:sz w:val="24"/>
          <w:szCs w:val="24"/>
        </w:rPr>
        <w:t>a</w:t>
      </w:r>
      <w:r>
        <w:rPr>
          <w:spacing w:val="1"/>
          <w:sz w:val="24"/>
          <w:szCs w:val="24"/>
        </w:rPr>
        <w:t xml:space="preserve"> </w:t>
      </w:r>
      <w:r>
        <w:rPr>
          <w:spacing w:val="-5"/>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p>
    <w:p w:rsidR="00F05F03" w:rsidRDefault="00680890">
      <w:pPr>
        <w:spacing w:before="2"/>
        <w:ind w:left="2089"/>
        <w:rPr>
          <w:sz w:val="24"/>
          <w:szCs w:val="24"/>
        </w:rPr>
      </w:pPr>
      <w:r>
        <w:rPr>
          <w:sz w:val="24"/>
          <w:szCs w:val="24"/>
        </w:rPr>
        <w:t>- Pengharum</w:t>
      </w:r>
    </w:p>
    <w:p w:rsidR="00E16CF6" w:rsidRDefault="00E16CF6">
      <w:pPr>
        <w:spacing w:before="17" w:line="260" w:lineRule="exact"/>
        <w:rPr>
          <w:sz w:val="26"/>
          <w:szCs w:val="26"/>
        </w:rPr>
      </w:pPr>
    </w:p>
    <w:p w:rsidR="00E16CF6" w:rsidRDefault="007019C9">
      <w:pPr>
        <w:ind w:left="528"/>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r>
        <w:rPr>
          <w:spacing w:val="7"/>
          <w:sz w:val="24"/>
          <w:szCs w:val="24"/>
        </w:rPr>
        <w:t xml:space="preserve"> </w:t>
      </w:r>
      <w:r>
        <w:rPr>
          <w:sz w:val="24"/>
          <w:szCs w:val="24"/>
        </w:rPr>
        <w:t>:</w:t>
      </w:r>
      <w:r>
        <w:rPr>
          <w:spacing w:val="17"/>
          <w:sz w:val="24"/>
          <w:szCs w:val="24"/>
        </w:rPr>
        <w:t xml:space="preserve"> </w:t>
      </w:r>
      <w:r>
        <w:rPr>
          <w:sz w:val="24"/>
          <w:szCs w:val="24"/>
        </w:rPr>
        <w:t>-</w:t>
      </w:r>
      <w:r>
        <w:rPr>
          <w:spacing w:val="33"/>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z w:val="24"/>
          <w:szCs w:val="24"/>
        </w:rPr>
        <w:t>g</w:t>
      </w:r>
      <w:r>
        <w:rPr>
          <w:spacing w:val="4"/>
          <w:sz w:val="24"/>
          <w:szCs w:val="24"/>
        </w:rPr>
        <w:t>a</w:t>
      </w:r>
      <w:r>
        <w:rPr>
          <w:spacing w:val="-5"/>
          <w:sz w:val="24"/>
          <w:szCs w:val="24"/>
        </w:rPr>
        <w:t>n</w:t>
      </w:r>
      <w:r>
        <w:rPr>
          <w:sz w:val="24"/>
          <w:szCs w:val="24"/>
        </w:rPr>
        <w:t>g</w:t>
      </w:r>
      <w:r>
        <w:rPr>
          <w:spacing w:val="2"/>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6"/>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p>
    <w:p w:rsidR="00E16CF6" w:rsidRDefault="007019C9">
      <w:pPr>
        <w:spacing w:line="260" w:lineRule="exact"/>
        <w:ind w:left="2089"/>
        <w:rPr>
          <w:sz w:val="24"/>
          <w:szCs w:val="24"/>
        </w:rPr>
      </w:pPr>
      <w:r>
        <w:rPr>
          <w:sz w:val="24"/>
          <w:szCs w:val="24"/>
        </w:rPr>
        <w:t>-</w:t>
      </w:r>
      <w:r>
        <w:rPr>
          <w:spacing w:val="33"/>
          <w:sz w:val="24"/>
          <w:szCs w:val="24"/>
        </w:rPr>
        <w:t xml:space="preserve"> </w:t>
      </w:r>
      <w:r>
        <w:rPr>
          <w:spacing w:val="-2"/>
          <w:sz w:val="24"/>
          <w:szCs w:val="24"/>
        </w:rPr>
        <w:t>M</w:t>
      </w:r>
      <w:r>
        <w:rPr>
          <w:spacing w:val="4"/>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pacing w:val="2"/>
          <w:sz w:val="24"/>
          <w:szCs w:val="24"/>
        </w:rPr>
        <w:t>g</w:t>
      </w:r>
      <w:r>
        <w:rPr>
          <w:sz w:val="24"/>
          <w:szCs w:val="24"/>
        </w:rPr>
        <w:t>,</w:t>
      </w:r>
      <w:r>
        <w:rPr>
          <w:spacing w:val="4"/>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4"/>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7"/>
          <w:sz w:val="24"/>
          <w:szCs w:val="24"/>
        </w:rPr>
        <w:t>t</w:t>
      </w:r>
      <w:r>
        <w:rPr>
          <w:sz w:val="24"/>
          <w:szCs w:val="24"/>
        </w:rPr>
        <w:t>,</w:t>
      </w:r>
      <w:r>
        <w:rPr>
          <w:spacing w:val="4"/>
          <w:sz w:val="24"/>
          <w:szCs w:val="24"/>
        </w:rPr>
        <w:t xml:space="preserve"> </w:t>
      </w:r>
      <w:r>
        <w:rPr>
          <w:spacing w:val="-5"/>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b</w:t>
      </w:r>
      <w:r>
        <w:rPr>
          <w:spacing w:val="4"/>
          <w:sz w:val="24"/>
          <w:szCs w:val="24"/>
        </w:rPr>
        <w:t>a</w:t>
      </w:r>
      <w:r>
        <w:rPr>
          <w:sz w:val="24"/>
          <w:szCs w:val="24"/>
        </w:rPr>
        <w:t>n</w:t>
      </w:r>
      <w:r>
        <w:rPr>
          <w:spacing w:val="-4"/>
          <w:sz w:val="24"/>
          <w:szCs w:val="24"/>
        </w:rPr>
        <w:t>j</w:t>
      </w:r>
      <w:r>
        <w:rPr>
          <w:spacing w:val="-1"/>
          <w:sz w:val="24"/>
          <w:szCs w:val="24"/>
        </w:rPr>
        <w:t>a</w:t>
      </w:r>
      <w:r>
        <w:rPr>
          <w:spacing w:val="1"/>
          <w:sz w:val="24"/>
          <w:szCs w:val="24"/>
        </w:rPr>
        <w:t>r</w:t>
      </w:r>
      <w:r>
        <w:rPr>
          <w:sz w:val="24"/>
          <w:szCs w:val="24"/>
        </w:rPr>
        <w:t>.</w:t>
      </w:r>
    </w:p>
    <w:p w:rsidR="00E16CF6" w:rsidRDefault="007019C9">
      <w:pPr>
        <w:spacing w:before="5" w:line="280" w:lineRule="exact"/>
        <w:ind w:left="528"/>
        <w:rPr>
          <w:sz w:val="24"/>
          <w:szCs w:val="24"/>
        </w:rPr>
      </w:pPr>
      <w:r>
        <w:rPr>
          <w:rFonts w:ascii="Segoe MDL2 Assets" w:eastAsia="Segoe MDL2 Assets" w:hAnsi="Segoe MDL2 Assets" w:cs="Segoe MDL2 Assets"/>
          <w:w w:val="46"/>
          <w:position w:val="-1"/>
          <w:sz w:val="24"/>
          <w:szCs w:val="24"/>
        </w:rPr>
        <w:t xml:space="preserve">    </w:t>
      </w:r>
      <w:r>
        <w:rPr>
          <w:rFonts w:ascii="Segoe MDL2 Assets" w:eastAsia="Segoe MDL2 Assets" w:hAnsi="Segoe MDL2 Assets" w:cs="Segoe MDL2 Assets"/>
          <w:spacing w:val="23"/>
          <w:w w:val="46"/>
          <w:position w:val="-1"/>
          <w:sz w:val="24"/>
          <w:szCs w:val="24"/>
        </w:rPr>
        <w:t xml:space="preserve"> </w:t>
      </w:r>
      <w:r>
        <w:rPr>
          <w:spacing w:val="-5"/>
          <w:position w:val="-1"/>
          <w:sz w:val="24"/>
          <w:szCs w:val="24"/>
        </w:rPr>
        <w:t>K</w:t>
      </w:r>
      <w:r>
        <w:rPr>
          <w:spacing w:val="5"/>
          <w:position w:val="-1"/>
          <w:sz w:val="24"/>
          <w:szCs w:val="24"/>
        </w:rPr>
        <w:t>oo</w:t>
      </w:r>
      <w:r>
        <w:rPr>
          <w:spacing w:val="1"/>
          <w:position w:val="-1"/>
          <w:sz w:val="24"/>
          <w:szCs w:val="24"/>
        </w:rPr>
        <w:t>r</w:t>
      </w:r>
      <w:r>
        <w:rPr>
          <w:position w:val="-1"/>
          <w:sz w:val="24"/>
          <w:szCs w:val="24"/>
        </w:rPr>
        <w:t>d</w:t>
      </w:r>
      <w:r>
        <w:rPr>
          <w:spacing w:val="-4"/>
          <w:position w:val="-1"/>
          <w:sz w:val="24"/>
          <w:szCs w:val="24"/>
        </w:rPr>
        <w:t>i</w:t>
      </w:r>
      <w:r>
        <w:rPr>
          <w:spacing w:val="-5"/>
          <w:position w:val="-1"/>
          <w:sz w:val="24"/>
          <w:szCs w:val="24"/>
        </w:rPr>
        <w:t>n</w:t>
      </w:r>
      <w:r>
        <w:rPr>
          <w:spacing w:val="-1"/>
          <w:position w:val="-1"/>
          <w:sz w:val="24"/>
          <w:szCs w:val="24"/>
        </w:rPr>
        <w:t>a</w:t>
      </w:r>
      <w:r>
        <w:rPr>
          <w:spacing w:val="5"/>
          <w:position w:val="-1"/>
          <w:sz w:val="24"/>
          <w:szCs w:val="24"/>
        </w:rPr>
        <w:t>t</w:t>
      </w:r>
      <w:r>
        <w:rPr>
          <w:position w:val="-1"/>
          <w:sz w:val="24"/>
          <w:szCs w:val="24"/>
        </w:rPr>
        <w:t>or</w:t>
      </w:r>
      <w:r>
        <w:rPr>
          <w:spacing w:val="18"/>
          <w:position w:val="-1"/>
          <w:sz w:val="24"/>
          <w:szCs w:val="24"/>
        </w:rPr>
        <w:t xml:space="preserve"> </w:t>
      </w:r>
      <w:r>
        <w:rPr>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9"/>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5"/>
          <w:position w:val="-1"/>
          <w:sz w:val="24"/>
          <w:szCs w:val="24"/>
        </w:rPr>
        <w:t xml:space="preserve"> </w:t>
      </w:r>
      <w:r>
        <w:rPr>
          <w:spacing w:val="-4"/>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a</w:t>
      </w:r>
      <w:r>
        <w:rPr>
          <w:spacing w:val="5"/>
          <w:position w:val="-1"/>
          <w:sz w:val="24"/>
          <w:szCs w:val="24"/>
        </w:rPr>
        <w:t>t</w:t>
      </w:r>
      <w:r>
        <w:rPr>
          <w:position w:val="-1"/>
          <w:sz w:val="24"/>
          <w:szCs w:val="24"/>
        </w:rPr>
        <w:t>ur</w:t>
      </w:r>
      <w:r>
        <w:rPr>
          <w:spacing w:val="18"/>
          <w:position w:val="-1"/>
          <w:sz w:val="24"/>
          <w:szCs w:val="24"/>
        </w:rPr>
        <w:t xml:space="preserve"> </w:t>
      </w:r>
      <w:r>
        <w:rPr>
          <w:spacing w:val="-2"/>
          <w:position w:val="-1"/>
          <w:sz w:val="24"/>
          <w:szCs w:val="24"/>
        </w:rPr>
        <w:t>s</w:t>
      </w:r>
      <w:r>
        <w:rPr>
          <w:spacing w:val="-6"/>
          <w:position w:val="-1"/>
          <w:sz w:val="24"/>
          <w:szCs w:val="24"/>
        </w:rPr>
        <w:t>a</w:t>
      </w:r>
      <w:r>
        <w:rPr>
          <w:spacing w:val="5"/>
          <w:position w:val="-1"/>
          <w:sz w:val="24"/>
          <w:szCs w:val="24"/>
        </w:rPr>
        <w:t>t</w:t>
      </w:r>
      <w:r>
        <w:rPr>
          <w:position w:val="-1"/>
          <w:sz w:val="24"/>
          <w:szCs w:val="24"/>
        </w:rPr>
        <w:t>u</w:t>
      </w:r>
      <w:r>
        <w:rPr>
          <w:spacing w:val="17"/>
          <w:position w:val="-1"/>
          <w:sz w:val="24"/>
          <w:szCs w:val="24"/>
        </w:rPr>
        <w:t xml:space="preserve"> </w:t>
      </w:r>
      <w:r>
        <w:rPr>
          <w:position w:val="-1"/>
          <w:sz w:val="24"/>
          <w:szCs w:val="24"/>
        </w:rPr>
        <w:t>p</w:t>
      </w:r>
      <w:r>
        <w:rPr>
          <w:spacing w:val="-1"/>
          <w:position w:val="-1"/>
          <w:sz w:val="24"/>
          <w:szCs w:val="24"/>
        </w:rPr>
        <w:t>e</w:t>
      </w:r>
      <w:r>
        <w:rPr>
          <w:spacing w:val="1"/>
          <w:position w:val="-1"/>
          <w:sz w:val="24"/>
          <w:szCs w:val="24"/>
        </w:rPr>
        <w:t>r</w:t>
      </w:r>
      <w:r>
        <w:rPr>
          <w:spacing w:val="-2"/>
          <w:position w:val="-1"/>
          <w:sz w:val="24"/>
          <w:szCs w:val="24"/>
        </w:rPr>
        <w:t>s</w:t>
      </w:r>
      <w:r>
        <w:rPr>
          <w:spacing w:val="-6"/>
          <w:position w:val="-1"/>
          <w:sz w:val="24"/>
          <w:szCs w:val="24"/>
        </w:rPr>
        <w:t>a</w:t>
      </w:r>
      <w:r>
        <w:rPr>
          <w:spacing w:val="5"/>
          <w:position w:val="-1"/>
          <w:sz w:val="24"/>
          <w:szCs w:val="24"/>
        </w:rPr>
        <w:t>t</w:t>
      </w:r>
      <w:r>
        <w:rPr>
          <w:position w:val="-1"/>
          <w:sz w:val="24"/>
          <w:szCs w:val="24"/>
        </w:rPr>
        <w:t>u</w:t>
      </w:r>
      <w:r>
        <w:rPr>
          <w:spacing w:val="17"/>
          <w:position w:val="-1"/>
          <w:sz w:val="24"/>
          <w:szCs w:val="24"/>
        </w:rPr>
        <w:t xml:space="preserve"> </w:t>
      </w:r>
      <w:r>
        <w:rPr>
          <w:spacing w:val="-6"/>
          <w:position w:val="-1"/>
          <w:sz w:val="24"/>
          <w:szCs w:val="24"/>
        </w:rPr>
        <w:t>c</w:t>
      </w:r>
      <w:r>
        <w:rPr>
          <w:spacing w:val="4"/>
          <w:position w:val="-1"/>
          <w:sz w:val="24"/>
          <w:szCs w:val="24"/>
        </w:rPr>
        <w:t>a</w:t>
      </w:r>
      <w:r>
        <w:rPr>
          <w:spacing w:val="-9"/>
          <w:position w:val="-1"/>
          <w:sz w:val="24"/>
          <w:szCs w:val="24"/>
        </w:rPr>
        <w:t>l</w:t>
      </w:r>
      <w:r>
        <w:rPr>
          <w:spacing w:val="5"/>
          <w:position w:val="-1"/>
          <w:sz w:val="24"/>
          <w:szCs w:val="24"/>
        </w:rPr>
        <w:t>o</w:t>
      </w:r>
      <w:r>
        <w:rPr>
          <w:position w:val="-1"/>
          <w:sz w:val="24"/>
          <w:szCs w:val="24"/>
        </w:rPr>
        <w:t>n</w:t>
      </w:r>
      <w:r>
        <w:rPr>
          <w:spacing w:val="12"/>
          <w:position w:val="-1"/>
          <w:sz w:val="24"/>
          <w:szCs w:val="24"/>
        </w:rPr>
        <w:t xml:space="preserve"> </w:t>
      </w:r>
      <w:r>
        <w:rPr>
          <w:spacing w:val="4"/>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11"/>
          <w:position w:val="-1"/>
          <w:sz w:val="24"/>
          <w:szCs w:val="24"/>
        </w:rPr>
        <w:t xml:space="preserve"> </w:t>
      </w:r>
      <w:r>
        <w:rPr>
          <w:spacing w:val="-9"/>
          <w:position w:val="-1"/>
          <w:sz w:val="24"/>
          <w:szCs w:val="24"/>
        </w:rPr>
        <w:t>m</w:t>
      </w:r>
      <w:r>
        <w:rPr>
          <w:spacing w:val="4"/>
          <w:position w:val="-1"/>
          <w:sz w:val="24"/>
          <w:szCs w:val="24"/>
        </w:rPr>
        <w:t>e</w:t>
      </w:r>
      <w:r>
        <w:rPr>
          <w:spacing w:val="-5"/>
          <w:position w:val="-1"/>
          <w:sz w:val="24"/>
          <w:szCs w:val="24"/>
        </w:rPr>
        <w:t>n</w:t>
      </w:r>
      <w:r>
        <w:rPr>
          <w:spacing w:val="5"/>
          <w:position w:val="-1"/>
          <w:sz w:val="24"/>
          <w:szCs w:val="24"/>
        </w:rPr>
        <w:t>g</w:t>
      </w:r>
      <w:r>
        <w:rPr>
          <w:position w:val="-1"/>
          <w:sz w:val="24"/>
          <w:szCs w:val="24"/>
        </w:rPr>
        <w:t>h</w:t>
      </w:r>
      <w:r>
        <w:rPr>
          <w:spacing w:val="-1"/>
          <w:position w:val="-1"/>
          <w:sz w:val="24"/>
          <w:szCs w:val="24"/>
        </w:rPr>
        <w:t>a</w:t>
      </w:r>
      <w:r>
        <w:rPr>
          <w:position w:val="-1"/>
          <w:sz w:val="24"/>
          <w:szCs w:val="24"/>
        </w:rPr>
        <w:t>d</w:t>
      </w:r>
      <w:r>
        <w:rPr>
          <w:spacing w:val="-1"/>
          <w:position w:val="-1"/>
          <w:sz w:val="24"/>
          <w:szCs w:val="24"/>
        </w:rPr>
        <w:t>a</w:t>
      </w:r>
      <w:r>
        <w:rPr>
          <w:position w:val="-1"/>
          <w:sz w:val="24"/>
          <w:szCs w:val="24"/>
        </w:rPr>
        <w:t>p</w:t>
      </w:r>
      <w:r>
        <w:rPr>
          <w:spacing w:val="23"/>
          <w:position w:val="-1"/>
          <w:sz w:val="24"/>
          <w:szCs w:val="24"/>
        </w:rPr>
        <w:t xml:space="preserve"> </w:t>
      </w:r>
      <w:r>
        <w:rPr>
          <w:position w:val="-1"/>
          <w:sz w:val="24"/>
          <w:szCs w:val="24"/>
        </w:rPr>
        <w:t>K</w:t>
      </w:r>
      <w:r>
        <w:rPr>
          <w:spacing w:val="-1"/>
          <w:position w:val="-1"/>
          <w:sz w:val="24"/>
          <w:szCs w:val="24"/>
        </w:rPr>
        <w:t>e</w:t>
      </w:r>
      <w:r>
        <w:rPr>
          <w:spacing w:val="5"/>
          <w:position w:val="-1"/>
          <w:sz w:val="24"/>
          <w:szCs w:val="24"/>
        </w:rPr>
        <w:t>t</w:t>
      </w:r>
      <w:r>
        <w:rPr>
          <w:position w:val="-1"/>
          <w:sz w:val="24"/>
          <w:szCs w:val="24"/>
        </w:rPr>
        <w:t>ua</w:t>
      </w:r>
      <w:r>
        <w:rPr>
          <w:spacing w:val="16"/>
          <w:position w:val="-1"/>
          <w:sz w:val="24"/>
          <w:szCs w:val="24"/>
        </w:rPr>
        <w:t xml:space="preserve"> </w:t>
      </w:r>
      <w:r>
        <w:rPr>
          <w:position w:val="-1"/>
          <w:sz w:val="24"/>
          <w:szCs w:val="24"/>
        </w:rPr>
        <w:t>D</w:t>
      </w:r>
      <w:r>
        <w:rPr>
          <w:spacing w:val="-1"/>
          <w:position w:val="-1"/>
          <w:sz w:val="24"/>
          <w:szCs w:val="24"/>
        </w:rPr>
        <w:t>e</w:t>
      </w:r>
      <w:r>
        <w:rPr>
          <w:position w:val="-1"/>
          <w:sz w:val="24"/>
          <w:szCs w:val="24"/>
        </w:rPr>
        <w:t>w</w:t>
      </w:r>
      <w:r>
        <w:rPr>
          <w:spacing w:val="-1"/>
          <w:position w:val="-1"/>
          <w:sz w:val="24"/>
          <w:szCs w:val="24"/>
        </w:rPr>
        <w:t>a</w:t>
      </w:r>
      <w:r>
        <w:rPr>
          <w:position w:val="-1"/>
          <w:sz w:val="24"/>
          <w:szCs w:val="24"/>
        </w:rPr>
        <w:t>n</w:t>
      </w:r>
    </w:p>
    <w:tbl>
      <w:tblPr>
        <w:tblW w:w="0" w:type="auto"/>
        <w:tblInd w:w="487" w:type="dxa"/>
        <w:tblLayout w:type="fixed"/>
        <w:tblCellMar>
          <w:left w:w="0" w:type="dxa"/>
          <w:right w:w="0" w:type="dxa"/>
        </w:tblCellMar>
        <w:tblLook w:val="01E0" w:firstRow="1" w:lastRow="1" w:firstColumn="1" w:lastColumn="1" w:noHBand="0" w:noVBand="0"/>
      </w:tblPr>
      <w:tblGrid>
        <w:gridCol w:w="237"/>
        <w:gridCol w:w="8185"/>
        <w:gridCol w:w="580"/>
      </w:tblGrid>
      <w:tr w:rsidR="00E16CF6">
        <w:trPr>
          <w:trHeight w:hRule="exact" w:val="576"/>
        </w:trPr>
        <w:tc>
          <w:tcPr>
            <w:tcW w:w="237" w:type="dxa"/>
            <w:tcBorders>
              <w:top w:val="nil"/>
              <w:left w:val="nil"/>
              <w:bottom w:val="nil"/>
              <w:right w:val="nil"/>
            </w:tcBorders>
          </w:tcPr>
          <w:p w:rsidR="00E16CF6" w:rsidRDefault="00E16CF6"/>
        </w:tc>
        <w:tc>
          <w:tcPr>
            <w:tcW w:w="8185" w:type="dxa"/>
            <w:tcBorders>
              <w:top w:val="nil"/>
              <w:left w:val="nil"/>
              <w:bottom w:val="nil"/>
              <w:right w:val="nil"/>
            </w:tcBorders>
          </w:tcPr>
          <w:p w:rsidR="00E16CF6" w:rsidRDefault="007019C9">
            <w:pPr>
              <w:spacing w:before="2"/>
              <w:ind w:left="87"/>
              <w:rPr>
                <w:sz w:val="24"/>
                <w:szCs w:val="24"/>
              </w:rPr>
            </w:pPr>
            <w:r>
              <w:rPr>
                <w:sz w:val="24"/>
                <w:szCs w:val="24"/>
              </w:rPr>
              <w:t>d</w:t>
            </w:r>
            <w:r>
              <w:rPr>
                <w:spacing w:val="-1"/>
                <w:sz w:val="24"/>
                <w:szCs w:val="24"/>
              </w:rPr>
              <w:t>a</w:t>
            </w:r>
            <w:r>
              <w:rPr>
                <w:sz w:val="24"/>
                <w:szCs w:val="24"/>
              </w:rPr>
              <w:t xml:space="preserve">n </w:t>
            </w:r>
            <w:r>
              <w:rPr>
                <w:spacing w:val="24"/>
                <w:sz w:val="24"/>
                <w:szCs w:val="24"/>
              </w:rPr>
              <w:t xml:space="preserve"> </w:t>
            </w:r>
            <w:r>
              <w:rPr>
                <w:spacing w:val="2"/>
                <w:sz w:val="24"/>
                <w:szCs w:val="24"/>
              </w:rPr>
              <w:t>M</w:t>
            </w:r>
            <w:r>
              <w:rPr>
                <w:spacing w:val="4"/>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 xml:space="preserve">g </w:t>
            </w:r>
            <w:r>
              <w:rPr>
                <w:spacing w:val="3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33"/>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 xml:space="preserve">da </w:t>
            </w:r>
            <w:r>
              <w:rPr>
                <w:spacing w:val="28"/>
                <w:sz w:val="24"/>
                <w:szCs w:val="24"/>
              </w:rPr>
              <w:t xml:space="preserve"> </w:t>
            </w:r>
            <w:r>
              <w:rPr>
                <w:spacing w:val="5"/>
                <w:sz w:val="24"/>
                <w:szCs w:val="24"/>
              </w:rPr>
              <w:t>d</w:t>
            </w:r>
            <w:r>
              <w:rPr>
                <w:sz w:val="24"/>
                <w:szCs w:val="24"/>
              </w:rPr>
              <w:t xml:space="preserve">i </w:t>
            </w:r>
            <w:r>
              <w:rPr>
                <w:spacing w:val="29"/>
                <w:sz w:val="24"/>
                <w:szCs w:val="24"/>
              </w:rPr>
              <w:t xml:space="preserve"> </w:t>
            </w:r>
            <w:r>
              <w:rPr>
                <w:spacing w:val="-5"/>
                <w:sz w:val="24"/>
                <w:szCs w:val="24"/>
              </w:rPr>
              <w:t>b</w:t>
            </w:r>
            <w:r>
              <w:rPr>
                <w:spacing w:val="4"/>
                <w:sz w:val="24"/>
                <w:szCs w:val="24"/>
              </w:rPr>
              <w:t>a</w:t>
            </w:r>
            <w:r>
              <w:rPr>
                <w:sz w:val="24"/>
                <w:szCs w:val="24"/>
              </w:rPr>
              <w:t>l</w:t>
            </w:r>
            <w:r>
              <w:rPr>
                <w:spacing w:val="-4"/>
                <w:sz w:val="24"/>
                <w:szCs w:val="24"/>
              </w:rPr>
              <w:t>i</w:t>
            </w:r>
            <w:r>
              <w:rPr>
                <w:sz w:val="24"/>
                <w:szCs w:val="24"/>
              </w:rPr>
              <w:t xml:space="preserve">k </w:t>
            </w:r>
            <w:r>
              <w:rPr>
                <w:spacing w:val="29"/>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 xml:space="preserve">a </w:t>
            </w:r>
            <w:r>
              <w:rPr>
                <w:spacing w:val="28"/>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 xml:space="preserve">h </w:t>
            </w:r>
            <w:r>
              <w:rPr>
                <w:spacing w:val="24"/>
                <w:sz w:val="24"/>
                <w:szCs w:val="24"/>
              </w:rPr>
              <w:t xml:space="preserve"> </w:t>
            </w:r>
            <w:r>
              <w:rPr>
                <w:spacing w:val="1"/>
                <w:sz w:val="24"/>
                <w:szCs w:val="24"/>
              </w:rPr>
              <w:t>P</w:t>
            </w:r>
            <w:r>
              <w:rPr>
                <w:sz w:val="24"/>
                <w:szCs w:val="24"/>
              </w:rPr>
              <w:t>u</w:t>
            </w:r>
            <w:r>
              <w:rPr>
                <w:spacing w:val="10"/>
                <w:sz w:val="24"/>
                <w:szCs w:val="24"/>
              </w:rPr>
              <w:t>t</w:t>
            </w:r>
            <w:r>
              <w:rPr>
                <w:spacing w:val="-4"/>
                <w:sz w:val="24"/>
                <w:szCs w:val="24"/>
              </w:rPr>
              <w:t>i</w:t>
            </w:r>
            <w:r>
              <w:rPr>
                <w:sz w:val="24"/>
                <w:szCs w:val="24"/>
              </w:rPr>
              <w:t xml:space="preserve">h </w:t>
            </w:r>
            <w:r>
              <w:rPr>
                <w:spacing w:val="24"/>
                <w:sz w:val="24"/>
                <w:szCs w:val="24"/>
              </w:rPr>
              <w:t xml:space="preserve"> </w:t>
            </w:r>
            <w:r>
              <w:rPr>
                <w:sz w:val="24"/>
                <w:szCs w:val="24"/>
              </w:rPr>
              <w:t>d</w:t>
            </w:r>
            <w:r>
              <w:rPr>
                <w:spacing w:val="4"/>
                <w:sz w:val="24"/>
                <w:szCs w:val="24"/>
              </w:rPr>
              <w:t>a</w:t>
            </w:r>
            <w:r>
              <w:rPr>
                <w:sz w:val="24"/>
                <w:szCs w:val="24"/>
              </w:rPr>
              <w:t xml:space="preserve">n </w:t>
            </w:r>
            <w:r>
              <w:rPr>
                <w:spacing w:val="24"/>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p>
          <w:p w:rsidR="00E16CF6" w:rsidRDefault="007019C9">
            <w:pPr>
              <w:spacing w:before="2"/>
              <w:ind w:left="87"/>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5"/>
                <w:sz w:val="24"/>
                <w:szCs w:val="24"/>
              </w:rPr>
              <w:t>a</w:t>
            </w:r>
            <w:r>
              <w:rPr>
                <w:sz w:val="24"/>
                <w:szCs w:val="24"/>
              </w:rPr>
              <w:t>;</w:t>
            </w:r>
          </w:p>
        </w:tc>
        <w:tc>
          <w:tcPr>
            <w:tcW w:w="580" w:type="dxa"/>
            <w:tcBorders>
              <w:top w:val="nil"/>
              <w:left w:val="nil"/>
              <w:bottom w:val="nil"/>
              <w:right w:val="nil"/>
            </w:tcBorders>
          </w:tcPr>
          <w:p w:rsidR="00E16CF6" w:rsidRDefault="007019C9">
            <w:pPr>
              <w:spacing w:before="2"/>
              <w:ind w:left="74"/>
              <w:rPr>
                <w:sz w:val="24"/>
                <w:szCs w:val="24"/>
              </w:rPr>
            </w:pPr>
            <w:r>
              <w:rPr>
                <w:spacing w:val="1"/>
                <w:sz w:val="24"/>
                <w:szCs w:val="24"/>
              </w:rPr>
              <w:t>S</w:t>
            </w:r>
            <w:r>
              <w:rPr>
                <w:spacing w:val="-1"/>
                <w:sz w:val="24"/>
                <w:szCs w:val="24"/>
              </w:rPr>
              <w:t>a</w:t>
            </w:r>
            <w:r>
              <w:rPr>
                <w:sz w:val="24"/>
                <w:szCs w:val="24"/>
              </w:rPr>
              <w:t>ka</w:t>
            </w:r>
          </w:p>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pacing w:val="2"/>
                <w:sz w:val="24"/>
                <w:szCs w:val="24"/>
              </w:rPr>
              <w:t>s</w:t>
            </w:r>
            <w:r>
              <w:rPr>
                <w:sz w:val="24"/>
                <w:szCs w:val="24"/>
              </w:rPr>
              <w:t>i</w:t>
            </w:r>
            <w:r>
              <w:rPr>
                <w:spacing w:val="-2"/>
                <w:sz w:val="24"/>
                <w:szCs w:val="24"/>
              </w:rPr>
              <w:t xml:space="preserve"> B</w:t>
            </w:r>
            <w:r>
              <w:rPr>
                <w:sz w:val="24"/>
                <w:szCs w:val="24"/>
              </w:rPr>
              <w:t>uku</w:t>
            </w:r>
            <w:r>
              <w:rPr>
                <w:spacing w:val="2"/>
                <w:sz w:val="24"/>
                <w:szCs w:val="24"/>
              </w:rPr>
              <w:t xml:space="preserve"> </w:t>
            </w:r>
            <w:r>
              <w:rPr>
                <w:spacing w:val="1"/>
                <w:sz w:val="24"/>
                <w:szCs w:val="24"/>
              </w:rPr>
              <w:t>I</w:t>
            </w:r>
            <w:r>
              <w:rPr>
                <w:spacing w:val="-5"/>
                <w:sz w:val="24"/>
                <w:szCs w:val="24"/>
              </w:rPr>
              <w:t>n</w:t>
            </w:r>
            <w:r>
              <w:rPr>
                <w:sz w:val="24"/>
                <w:szCs w:val="24"/>
              </w:rPr>
              <w:t>du</w:t>
            </w:r>
            <w:r>
              <w:rPr>
                <w:spacing w:val="8"/>
                <w:sz w:val="24"/>
                <w:szCs w:val="24"/>
              </w:rPr>
              <w:t>k</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4"/>
                <w:sz w:val="24"/>
                <w:szCs w:val="24"/>
              </w:rPr>
              <w:t>D</w:t>
            </w:r>
            <w:r>
              <w:rPr>
                <w:spacing w:val="-9"/>
                <w:sz w:val="24"/>
                <w:szCs w:val="24"/>
              </w:rPr>
              <w:t>i</w:t>
            </w:r>
            <w:r>
              <w:rPr>
                <w:spacing w:val="4"/>
                <w:sz w:val="24"/>
                <w:szCs w:val="24"/>
              </w:rPr>
              <w:t>a</w:t>
            </w:r>
            <w:r>
              <w:rPr>
                <w:spacing w:val="-9"/>
                <w:sz w:val="24"/>
                <w:szCs w:val="24"/>
              </w:rPr>
              <w:t>l</w:t>
            </w:r>
            <w:r>
              <w:rPr>
                <w:spacing w:val="5"/>
                <w:sz w:val="24"/>
                <w:szCs w:val="24"/>
              </w:rPr>
              <w:t>o</w:t>
            </w:r>
            <w:r>
              <w:rPr>
                <w:sz w:val="24"/>
                <w:szCs w:val="24"/>
              </w:rPr>
              <w:t>g</w:t>
            </w:r>
            <w:r>
              <w:rPr>
                <w:spacing w:val="8"/>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pacing w:val="2"/>
                <w:sz w:val="24"/>
                <w:szCs w:val="24"/>
              </w:rPr>
              <w:t>a</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z w:val="24"/>
                <w:szCs w:val="24"/>
              </w:rPr>
              <w:t>ny</w:t>
            </w:r>
            <w:r>
              <w:rPr>
                <w:spacing w:val="-4"/>
                <w:sz w:val="24"/>
                <w:szCs w:val="24"/>
              </w:rPr>
              <w:t>i</w:t>
            </w:r>
            <w:r>
              <w:rPr>
                <w:spacing w:val="1"/>
                <w:sz w:val="24"/>
                <w:szCs w:val="24"/>
              </w:rPr>
              <w:t>r</w:t>
            </w:r>
            <w:r>
              <w:rPr>
                <w:spacing w:val="4"/>
                <w:sz w:val="24"/>
                <w:szCs w:val="24"/>
              </w:rPr>
              <w:t>a</w:t>
            </w:r>
            <w:r>
              <w:rPr>
                <w:spacing w:val="-4"/>
                <w:sz w:val="24"/>
                <w:szCs w:val="24"/>
              </w:rPr>
              <w:t>m</w:t>
            </w:r>
            <w:r>
              <w:rPr>
                <w:spacing w:val="4"/>
                <w:sz w:val="24"/>
                <w:szCs w:val="24"/>
              </w:rPr>
              <w:t>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pacing w:val="6"/>
                <w:sz w:val="24"/>
                <w:szCs w:val="24"/>
              </w:rPr>
              <w:t>g</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b</w:t>
            </w:r>
            <w:r>
              <w:rPr>
                <w:spacing w:val="-1"/>
                <w:sz w:val="24"/>
                <w:szCs w:val="24"/>
              </w:rPr>
              <w:t>a</w:t>
            </w:r>
            <w:r>
              <w:rPr>
                <w:spacing w:val="6"/>
                <w:sz w:val="24"/>
                <w:szCs w:val="24"/>
              </w:rPr>
              <w:t>r</w:t>
            </w:r>
            <w:r>
              <w:rPr>
                <w:spacing w:val="-4"/>
                <w:sz w:val="24"/>
                <w:szCs w:val="24"/>
              </w:rPr>
              <w:t>i</w:t>
            </w:r>
            <w:r>
              <w:rPr>
                <w:spacing w:val="2"/>
                <w:sz w:val="24"/>
                <w:szCs w:val="24"/>
              </w:rPr>
              <w:t>s</w:t>
            </w:r>
            <w:r>
              <w:rPr>
                <w:sz w:val="24"/>
                <w:szCs w:val="24"/>
              </w:rPr>
              <w:t>;</w:t>
            </w:r>
          </w:p>
        </w:tc>
        <w:tc>
          <w:tcPr>
            <w:tcW w:w="580" w:type="dxa"/>
            <w:tcBorders>
              <w:top w:val="nil"/>
              <w:left w:val="nil"/>
              <w:bottom w:val="nil"/>
              <w:right w:val="nil"/>
            </w:tcBorders>
          </w:tcPr>
          <w:p w:rsidR="00E16CF6" w:rsidRDefault="00E16CF6"/>
        </w:tc>
      </w:tr>
      <w:tr w:rsidR="00E16CF6">
        <w:trPr>
          <w:trHeight w:hRule="exact" w:val="293"/>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pacing w:val="4"/>
                <w:sz w:val="24"/>
                <w:szCs w:val="24"/>
              </w:rPr>
              <w:t>aa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1"/>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3"/>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n</w:t>
            </w:r>
            <w:r>
              <w:rPr>
                <w:sz w:val="24"/>
                <w:szCs w:val="24"/>
              </w:rPr>
              <w:t>.</w:t>
            </w:r>
          </w:p>
        </w:tc>
        <w:tc>
          <w:tcPr>
            <w:tcW w:w="580" w:type="dxa"/>
            <w:tcBorders>
              <w:top w:val="nil"/>
              <w:left w:val="nil"/>
              <w:bottom w:val="nil"/>
              <w:right w:val="nil"/>
            </w:tcBorders>
          </w:tcPr>
          <w:p w:rsidR="00E16CF6" w:rsidRDefault="00E16CF6"/>
        </w:tc>
      </w:tr>
      <w:tr w:rsidR="00E16CF6">
        <w:trPr>
          <w:trHeight w:hRule="exact" w:val="295"/>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1"/>
                <w:sz w:val="24"/>
                <w:szCs w:val="24"/>
              </w:rPr>
              <w:t>P</w:t>
            </w:r>
            <w:r>
              <w:rPr>
                <w:spacing w:val="-1"/>
                <w:sz w:val="24"/>
                <w:szCs w:val="24"/>
              </w:rPr>
              <w:t>e</w:t>
            </w:r>
            <w:r>
              <w:rPr>
                <w:spacing w:val="-5"/>
                <w:sz w:val="24"/>
                <w:szCs w:val="24"/>
              </w:rPr>
              <w:t>n</w:t>
            </w:r>
            <w:r>
              <w:rPr>
                <w:spacing w:val="5"/>
                <w:sz w:val="24"/>
                <w:szCs w:val="24"/>
              </w:rPr>
              <w:t>g</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9"/>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2"/>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z w:val="24"/>
                <w:szCs w:val="24"/>
              </w:rPr>
              <w:t>bu</w:t>
            </w:r>
            <w:r>
              <w:rPr>
                <w:spacing w:val="5"/>
                <w:sz w:val="24"/>
                <w:szCs w:val="24"/>
              </w:rPr>
              <w:t>t</w:t>
            </w:r>
            <w:r>
              <w:rPr>
                <w:spacing w:val="-1"/>
                <w:sz w:val="24"/>
                <w:szCs w:val="24"/>
              </w:rPr>
              <w:t>a</w:t>
            </w:r>
            <w:r>
              <w:rPr>
                <w:sz w:val="24"/>
                <w:szCs w:val="24"/>
              </w:rPr>
              <w:t>n;</w:t>
            </w:r>
          </w:p>
        </w:tc>
        <w:tc>
          <w:tcPr>
            <w:tcW w:w="580" w:type="dxa"/>
            <w:tcBorders>
              <w:top w:val="nil"/>
              <w:left w:val="nil"/>
              <w:bottom w:val="nil"/>
              <w:right w:val="nil"/>
            </w:tcBorders>
          </w:tcPr>
          <w:p w:rsidR="00E16CF6" w:rsidRDefault="00E16CF6"/>
        </w:tc>
      </w:tr>
      <w:tr w:rsidR="00E16CF6">
        <w:trPr>
          <w:trHeight w:hRule="exact" w:val="295"/>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4"/>
                <w:sz w:val="24"/>
                <w:szCs w:val="24"/>
              </w:rPr>
              <w:t>D</w:t>
            </w:r>
            <w:r>
              <w:rPr>
                <w:spacing w:val="-4"/>
                <w:sz w:val="24"/>
                <w:szCs w:val="24"/>
              </w:rPr>
              <w:t>il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1"/>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1"/>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w:t>
            </w:r>
          </w:p>
        </w:tc>
        <w:tc>
          <w:tcPr>
            <w:tcW w:w="580" w:type="dxa"/>
            <w:tcBorders>
              <w:top w:val="nil"/>
              <w:left w:val="nil"/>
              <w:bottom w:val="nil"/>
              <w:right w:val="nil"/>
            </w:tcBorders>
          </w:tcPr>
          <w:p w:rsidR="00E16CF6" w:rsidRDefault="00E16CF6"/>
        </w:tc>
      </w:tr>
      <w:tr w:rsidR="00E16CF6">
        <w:trPr>
          <w:trHeight w:hRule="exact" w:val="368"/>
        </w:trPr>
        <w:tc>
          <w:tcPr>
            <w:tcW w:w="237" w:type="dxa"/>
            <w:tcBorders>
              <w:top w:val="nil"/>
              <w:left w:val="nil"/>
              <w:bottom w:val="nil"/>
              <w:right w:val="nil"/>
            </w:tcBorders>
          </w:tcPr>
          <w:p w:rsidR="00E16CF6" w:rsidRDefault="007019C9">
            <w:pPr>
              <w:spacing w:line="220" w:lineRule="exact"/>
              <w:ind w:left="40"/>
              <w:rPr>
                <w:rFonts w:ascii="Segoe MDL2 Assets" w:eastAsia="Segoe MDL2 Assets" w:hAnsi="Segoe MDL2 Assets" w:cs="Segoe MDL2 Assets"/>
                <w:sz w:val="24"/>
                <w:szCs w:val="24"/>
              </w:rPr>
            </w:pPr>
            <w:r>
              <w:rPr>
                <w:rFonts w:ascii="Segoe MDL2 Assets" w:eastAsia="Segoe MDL2 Assets" w:hAnsi="Segoe MDL2 Assets" w:cs="Segoe MDL2 Assets"/>
                <w:w w:val="46"/>
                <w:position w:val="-4"/>
                <w:sz w:val="24"/>
                <w:szCs w:val="24"/>
              </w:rPr>
              <w:t></w:t>
            </w:r>
          </w:p>
        </w:tc>
        <w:tc>
          <w:tcPr>
            <w:tcW w:w="8185" w:type="dxa"/>
            <w:tcBorders>
              <w:top w:val="nil"/>
              <w:left w:val="nil"/>
              <w:bottom w:val="nil"/>
              <w:right w:val="nil"/>
            </w:tcBorders>
          </w:tcPr>
          <w:p w:rsidR="00E16CF6" w:rsidRDefault="007019C9">
            <w:pPr>
              <w:spacing w:line="260" w:lineRule="exact"/>
              <w:ind w:left="87"/>
              <w:rPr>
                <w:sz w:val="24"/>
                <w:szCs w:val="24"/>
              </w:rPr>
            </w:pP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3"/>
                <w:sz w:val="24"/>
                <w:szCs w:val="24"/>
              </w:rPr>
              <w:t>i</w:t>
            </w:r>
            <w:r>
              <w:rPr>
                <w:sz w:val="24"/>
                <w:szCs w:val="24"/>
              </w:rPr>
              <w:t>.</w:t>
            </w:r>
          </w:p>
        </w:tc>
        <w:tc>
          <w:tcPr>
            <w:tcW w:w="580" w:type="dxa"/>
            <w:tcBorders>
              <w:top w:val="nil"/>
              <w:left w:val="nil"/>
              <w:bottom w:val="nil"/>
              <w:right w:val="nil"/>
            </w:tcBorders>
          </w:tcPr>
          <w:p w:rsidR="00E16CF6" w:rsidRDefault="00E16CF6"/>
        </w:tc>
      </w:tr>
    </w:tbl>
    <w:p w:rsidR="00E16CF6" w:rsidRDefault="00E16CF6">
      <w:pPr>
        <w:spacing w:line="200" w:lineRule="exact"/>
      </w:pPr>
    </w:p>
    <w:p w:rsidR="00E16CF6" w:rsidRDefault="00E16CF6">
      <w:pPr>
        <w:spacing w:before="11" w:line="220" w:lineRule="exact"/>
        <w:rPr>
          <w:sz w:val="22"/>
          <w:szCs w:val="22"/>
        </w:rPr>
      </w:pPr>
    </w:p>
    <w:p w:rsidR="00E16CF6" w:rsidRDefault="007019C9">
      <w:pPr>
        <w:spacing w:before="29"/>
        <w:ind w:left="100"/>
        <w:rPr>
          <w:sz w:val="24"/>
          <w:szCs w:val="24"/>
        </w:rPr>
      </w:pPr>
      <w:r>
        <w:rPr>
          <w:b/>
          <w:sz w:val="24"/>
          <w:szCs w:val="24"/>
        </w:rPr>
        <w:t xml:space="preserve">C. </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I</w:t>
      </w:r>
      <w:r>
        <w:rPr>
          <w:b/>
          <w:spacing w:val="1"/>
          <w:sz w:val="24"/>
          <w:szCs w:val="24"/>
        </w:rPr>
        <w:t xml:space="preserve"> </w:t>
      </w:r>
      <w:r>
        <w:rPr>
          <w:b/>
          <w:spacing w:val="-3"/>
          <w:sz w:val="24"/>
          <w:szCs w:val="24"/>
        </w:rPr>
        <w:t>P</w:t>
      </w:r>
      <w:r>
        <w:rPr>
          <w:b/>
          <w:spacing w:val="-2"/>
          <w:sz w:val="24"/>
          <w:szCs w:val="24"/>
        </w:rPr>
        <w:t>E</w:t>
      </w:r>
      <w:r>
        <w:rPr>
          <w:b/>
          <w:sz w:val="24"/>
          <w:szCs w:val="24"/>
        </w:rPr>
        <w:t>NGU</w:t>
      </w:r>
      <w:r>
        <w:rPr>
          <w:b/>
          <w:spacing w:val="5"/>
          <w:sz w:val="24"/>
          <w:szCs w:val="24"/>
        </w:rPr>
        <w:t>K</w:t>
      </w:r>
      <w:r>
        <w:rPr>
          <w:b/>
          <w:sz w:val="24"/>
          <w:szCs w:val="24"/>
        </w:rPr>
        <w:t>UHAN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3"/>
          <w:sz w:val="24"/>
          <w:szCs w:val="24"/>
        </w:rPr>
        <w:t>P</w:t>
      </w:r>
      <w:r>
        <w:rPr>
          <w:b/>
          <w:spacing w:val="-2"/>
          <w:sz w:val="24"/>
          <w:szCs w:val="24"/>
        </w:rPr>
        <w:t>EL</w:t>
      </w:r>
      <w:r>
        <w:rPr>
          <w:b/>
          <w:sz w:val="24"/>
          <w:szCs w:val="24"/>
        </w:rPr>
        <w:t>A</w:t>
      </w:r>
      <w:r>
        <w:rPr>
          <w:b/>
          <w:spacing w:val="4"/>
          <w:sz w:val="24"/>
          <w:szCs w:val="24"/>
        </w:rPr>
        <w:t>N</w:t>
      </w:r>
      <w:r>
        <w:rPr>
          <w:b/>
          <w:spacing w:val="-2"/>
          <w:sz w:val="24"/>
          <w:szCs w:val="24"/>
        </w:rPr>
        <w:t>TI</w:t>
      </w:r>
      <w:r>
        <w:rPr>
          <w:b/>
          <w:spacing w:val="5"/>
          <w:sz w:val="24"/>
          <w:szCs w:val="24"/>
        </w:rPr>
        <w:t>K</w:t>
      </w:r>
      <w:r>
        <w:rPr>
          <w:b/>
          <w:sz w:val="24"/>
          <w:szCs w:val="24"/>
        </w:rPr>
        <w:t>AN</w:t>
      </w:r>
      <w:r>
        <w:rPr>
          <w:b/>
          <w:spacing w:val="1"/>
          <w:sz w:val="24"/>
          <w:szCs w:val="24"/>
        </w:rPr>
        <w:t xml:space="preserve"> </w:t>
      </w:r>
      <w:r>
        <w:rPr>
          <w:b/>
          <w:sz w:val="24"/>
          <w:szCs w:val="24"/>
        </w:rPr>
        <w:t>D</w:t>
      </w:r>
      <w:r>
        <w:rPr>
          <w:b/>
          <w:spacing w:val="-2"/>
          <w:sz w:val="24"/>
          <w:szCs w:val="24"/>
        </w:rPr>
        <w:t>E</w:t>
      </w:r>
      <w:r>
        <w:rPr>
          <w:b/>
          <w:sz w:val="24"/>
          <w:szCs w:val="24"/>
        </w:rPr>
        <w:t>WAN</w:t>
      </w:r>
    </w:p>
    <w:p w:rsidR="00E16CF6" w:rsidRDefault="00E16CF6">
      <w:pPr>
        <w:spacing w:before="11" w:line="260" w:lineRule="exact"/>
        <w:rPr>
          <w:sz w:val="26"/>
          <w:szCs w:val="26"/>
        </w:rPr>
      </w:pPr>
    </w:p>
    <w:p w:rsidR="00E16CF6" w:rsidRDefault="007019C9">
      <w:pPr>
        <w:ind w:left="100"/>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30"/>
          <w:sz w:val="24"/>
          <w:szCs w:val="24"/>
        </w:rPr>
        <w:t xml:space="preserve"> </w:t>
      </w:r>
      <w:r>
        <w:rPr>
          <w:sz w:val="24"/>
          <w:szCs w:val="24"/>
        </w:rPr>
        <w:t xml:space="preserve">:  </w:t>
      </w:r>
      <w:r>
        <w:rPr>
          <w:spacing w:val="22"/>
          <w:sz w:val="24"/>
          <w:szCs w:val="24"/>
        </w:rPr>
        <w:t xml:space="preserve"> </w:t>
      </w:r>
      <w:r>
        <w:rPr>
          <w:sz w:val="24"/>
          <w:szCs w:val="24"/>
        </w:rPr>
        <w:t xml:space="preserve">-  </w:t>
      </w:r>
      <w:r>
        <w:rPr>
          <w:spacing w:val="14"/>
          <w:sz w:val="24"/>
          <w:szCs w:val="24"/>
        </w:rPr>
        <w:t xml:space="preserve"> </w:t>
      </w: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l</w:t>
      </w:r>
    </w:p>
    <w:p w:rsidR="00E16CF6" w:rsidRDefault="007019C9">
      <w:pPr>
        <w:spacing w:line="260" w:lineRule="exact"/>
        <w:ind w:left="2170"/>
        <w:rPr>
          <w:sz w:val="24"/>
          <w:szCs w:val="24"/>
        </w:rPr>
      </w:pP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before="2"/>
        <w:ind w:left="2170"/>
        <w:rPr>
          <w:sz w:val="24"/>
          <w:szCs w:val="24"/>
        </w:rPr>
      </w:pP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z w:val="24"/>
          <w:szCs w:val="24"/>
        </w:rPr>
        <w:t>N</w:t>
      </w:r>
      <w:r>
        <w:rPr>
          <w:spacing w:val="3"/>
          <w:sz w:val="24"/>
          <w:szCs w:val="24"/>
        </w:rPr>
        <w:t>a</w:t>
      </w:r>
      <w:r>
        <w:rPr>
          <w:spacing w:val="-4"/>
          <w:sz w:val="24"/>
          <w:szCs w:val="24"/>
        </w:rPr>
        <w:t>m</w:t>
      </w:r>
      <w:r>
        <w:rPr>
          <w:sz w:val="24"/>
          <w:szCs w:val="24"/>
        </w:rPr>
        <w:t>p</w:t>
      </w:r>
      <w:r>
        <w:rPr>
          <w:spacing w:val="4"/>
          <w:sz w:val="24"/>
          <w:szCs w:val="24"/>
        </w:rPr>
        <w:t>a</w:t>
      </w:r>
      <w:r>
        <w:rPr>
          <w:sz w:val="24"/>
          <w:szCs w:val="24"/>
        </w:rPr>
        <w:t>n</w:t>
      </w:r>
    </w:p>
    <w:p w:rsidR="00E16CF6" w:rsidRDefault="007019C9">
      <w:pPr>
        <w:spacing w:line="260" w:lineRule="exact"/>
        <w:ind w:left="100"/>
        <w:rPr>
          <w:sz w:val="24"/>
          <w:szCs w:val="24"/>
        </w:rPr>
      </w:pPr>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 xml:space="preserve">n       </w:t>
      </w:r>
      <w:r>
        <w:rPr>
          <w:spacing w:val="16"/>
          <w:sz w:val="24"/>
          <w:szCs w:val="24"/>
        </w:rPr>
        <w:t xml:space="preserve"> </w:t>
      </w:r>
      <w:r>
        <w:rPr>
          <w:sz w:val="24"/>
          <w:szCs w:val="24"/>
        </w:rPr>
        <w:t xml:space="preserve">:  </w:t>
      </w:r>
      <w:r>
        <w:rPr>
          <w:spacing w:val="22"/>
          <w:sz w:val="24"/>
          <w:szCs w:val="24"/>
        </w:rPr>
        <w:t xml:space="preserve"> </w:t>
      </w:r>
      <w:r>
        <w:rPr>
          <w:sz w:val="24"/>
          <w:szCs w:val="24"/>
        </w:rPr>
        <w:t xml:space="preserve">-  </w:t>
      </w:r>
      <w:r>
        <w:rPr>
          <w:spacing w:val="14"/>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rsidR="00E16CF6" w:rsidRDefault="007019C9">
      <w:pPr>
        <w:spacing w:before="2"/>
        <w:ind w:left="2170"/>
        <w:rPr>
          <w:sz w:val="24"/>
          <w:szCs w:val="24"/>
        </w:rPr>
      </w:pPr>
      <w:r>
        <w:rPr>
          <w:sz w:val="24"/>
          <w:szCs w:val="24"/>
        </w:rPr>
        <w:t xml:space="preserve">-  </w:t>
      </w:r>
      <w:r>
        <w:rPr>
          <w:spacing w:val="14"/>
          <w:sz w:val="24"/>
          <w:szCs w:val="24"/>
        </w:rPr>
        <w:t xml:space="preserve"> </w:t>
      </w:r>
      <w:r>
        <w:rPr>
          <w:sz w:val="24"/>
          <w:szCs w:val="24"/>
        </w:rPr>
        <w:t>N</w:t>
      </w:r>
      <w:r>
        <w:rPr>
          <w:spacing w:val="3"/>
          <w:sz w:val="24"/>
          <w:szCs w:val="24"/>
        </w:rPr>
        <w:t>a</w:t>
      </w:r>
      <w:r>
        <w:rPr>
          <w:spacing w:val="-9"/>
          <w:sz w:val="24"/>
          <w:szCs w:val="24"/>
        </w:rPr>
        <w:t>m</w:t>
      </w:r>
      <w:r>
        <w:rPr>
          <w:sz w:val="24"/>
          <w:szCs w:val="24"/>
        </w:rPr>
        <w:t>p</w:t>
      </w:r>
      <w:r>
        <w:rPr>
          <w:spacing w:val="4"/>
          <w:sz w:val="24"/>
          <w:szCs w:val="24"/>
        </w:rPr>
        <w:t>a</w:t>
      </w:r>
      <w:r>
        <w:rPr>
          <w:sz w:val="24"/>
          <w:szCs w:val="24"/>
        </w:rPr>
        <w:t>n</w:t>
      </w:r>
    </w:p>
    <w:p w:rsidR="00E16CF6" w:rsidRDefault="007019C9">
      <w:pPr>
        <w:spacing w:line="260" w:lineRule="exact"/>
        <w:ind w:left="2170"/>
        <w:rPr>
          <w:sz w:val="24"/>
          <w:szCs w:val="24"/>
        </w:rPr>
      </w:pPr>
      <w:r>
        <w:rPr>
          <w:sz w:val="24"/>
          <w:szCs w:val="24"/>
        </w:rPr>
        <w:t xml:space="preserve">-  </w:t>
      </w:r>
      <w:r>
        <w:rPr>
          <w:spacing w:val="14"/>
          <w:sz w:val="24"/>
          <w:szCs w:val="24"/>
        </w:rPr>
        <w:t xml:space="preserve"> </w:t>
      </w:r>
      <w:r>
        <w:rPr>
          <w:spacing w:val="1"/>
          <w:sz w:val="24"/>
          <w:szCs w:val="24"/>
        </w:rPr>
        <w:t>S</w:t>
      </w:r>
      <w:r>
        <w:rPr>
          <w:spacing w:val="-5"/>
          <w:sz w:val="24"/>
          <w:szCs w:val="24"/>
        </w:rPr>
        <w:t>K</w:t>
      </w:r>
      <w:r>
        <w:rPr>
          <w:sz w:val="24"/>
          <w:szCs w:val="24"/>
        </w:rPr>
        <w:t>.</w:t>
      </w:r>
      <w:r>
        <w:rPr>
          <w:spacing w:val="4"/>
          <w:sz w:val="24"/>
          <w:szCs w:val="24"/>
        </w:rPr>
        <w:t xml:space="preserve"> </w:t>
      </w:r>
      <w:r>
        <w:rPr>
          <w:spacing w:val="-2"/>
          <w:sz w:val="24"/>
          <w:szCs w:val="24"/>
        </w:rPr>
        <w:t>M</w:t>
      </w:r>
      <w:r>
        <w:rPr>
          <w:spacing w:val="4"/>
          <w:sz w:val="24"/>
          <w:szCs w:val="24"/>
        </w:rPr>
        <w:t>a</w:t>
      </w:r>
      <w:r>
        <w:rPr>
          <w:sz w:val="24"/>
          <w:szCs w:val="24"/>
        </w:rPr>
        <w:t>bi</w:t>
      </w:r>
      <w:r>
        <w:rPr>
          <w:spacing w:val="-5"/>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before="2"/>
        <w:ind w:left="2170"/>
        <w:rPr>
          <w:sz w:val="24"/>
          <w:szCs w:val="24"/>
        </w:rPr>
      </w:pPr>
      <w:r>
        <w:rPr>
          <w:sz w:val="24"/>
          <w:szCs w:val="24"/>
        </w:rPr>
        <w:t xml:space="preserve">-  </w:t>
      </w:r>
      <w:r>
        <w:rPr>
          <w:spacing w:val="14"/>
          <w:sz w:val="24"/>
          <w:szCs w:val="24"/>
        </w:rPr>
        <w:t xml:space="preserve"> </w:t>
      </w:r>
      <w:r>
        <w:rPr>
          <w:spacing w:val="2"/>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pacing w:val="-2"/>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rsidR="00E16CF6" w:rsidRDefault="007019C9">
      <w:pPr>
        <w:spacing w:line="260" w:lineRule="exact"/>
        <w:ind w:left="2170"/>
        <w:rPr>
          <w:sz w:val="24"/>
          <w:szCs w:val="24"/>
        </w:rPr>
      </w:pPr>
      <w:r>
        <w:rPr>
          <w:sz w:val="24"/>
          <w:szCs w:val="24"/>
        </w:rPr>
        <w:t xml:space="preserve">-  </w:t>
      </w:r>
      <w:r>
        <w:rPr>
          <w:spacing w:val="14"/>
          <w:sz w:val="24"/>
          <w:szCs w:val="24"/>
        </w:rPr>
        <w:t xml:space="preserve"> </w:t>
      </w:r>
      <w:r>
        <w:rPr>
          <w:spacing w:val="6"/>
          <w:sz w:val="24"/>
          <w:szCs w:val="24"/>
        </w:rPr>
        <w:t>P</w:t>
      </w:r>
      <w:r>
        <w:rPr>
          <w:spacing w:val="-9"/>
          <w:sz w:val="24"/>
          <w:szCs w:val="24"/>
        </w:rPr>
        <w:t>i</w:t>
      </w:r>
      <w:r>
        <w:rPr>
          <w:spacing w:val="-1"/>
          <w:sz w:val="24"/>
          <w:szCs w:val="24"/>
        </w:rPr>
        <w:t>a</w:t>
      </w:r>
      <w:r>
        <w:rPr>
          <w:sz w:val="24"/>
          <w:szCs w:val="24"/>
        </w:rPr>
        <w:t>g</w:t>
      </w:r>
      <w:r>
        <w:rPr>
          <w:spacing w:val="4"/>
          <w:sz w:val="24"/>
          <w:szCs w:val="24"/>
        </w:rPr>
        <w:t>a</w:t>
      </w:r>
      <w:r>
        <w:rPr>
          <w:sz w:val="24"/>
          <w:szCs w:val="24"/>
        </w:rPr>
        <w:t>m</w:t>
      </w:r>
      <w:r>
        <w:rPr>
          <w:spacing w:val="-7"/>
          <w:sz w:val="24"/>
          <w:szCs w:val="24"/>
        </w:rPr>
        <w:t xml:space="preserve"> </w:t>
      </w:r>
      <w:r>
        <w:rPr>
          <w:spacing w:val="1"/>
          <w:sz w:val="24"/>
          <w:szCs w:val="24"/>
        </w:rPr>
        <w:t>S</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2"/>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6"/>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p>
    <w:p w:rsidR="00E16CF6" w:rsidRDefault="007019C9">
      <w:pPr>
        <w:spacing w:before="2"/>
        <w:ind w:left="100"/>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r>
        <w:rPr>
          <w:spacing w:val="31"/>
          <w:sz w:val="24"/>
          <w:szCs w:val="24"/>
        </w:rPr>
        <w:t xml:space="preserve"> </w:t>
      </w:r>
      <w:r>
        <w:rPr>
          <w:sz w:val="24"/>
          <w:szCs w:val="24"/>
        </w:rPr>
        <w:t xml:space="preserve">:  </w:t>
      </w:r>
      <w:r>
        <w:rPr>
          <w:spacing w:val="22"/>
          <w:sz w:val="24"/>
          <w:szCs w:val="24"/>
        </w:rPr>
        <w:t xml:space="preserve"> </w:t>
      </w:r>
      <w:r>
        <w:rPr>
          <w:spacing w:val="1"/>
          <w:sz w:val="24"/>
          <w:szCs w:val="24"/>
        </w:rPr>
        <w:t>(</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a</w:t>
      </w:r>
      <w:r>
        <w:rPr>
          <w:spacing w:val="1"/>
          <w:sz w:val="24"/>
          <w:szCs w:val="24"/>
        </w:rPr>
        <w:t>r</w:t>
      </w:r>
      <w:r>
        <w:rPr>
          <w:sz w:val="24"/>
          <w:szCs w:val="24"/>
        </w:rPr>
        <w:t>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6"/>
          <w:sz w:val="24"/>
          <w:szCs w:val="24"/>
        </w:rPr>
        <w:t>)</w:t>
      </w:r>
      <w:r>
        <w:rPr>
          <w:sz w:val="24"/>
          <w:szCs w:val="24"/>
        </w:rPr>
        <w:t>.</w:t>
      </w:r>
    </w:p>
    <w:p w:rsidR="00E16CF6" w:rsidRDefault="007019C9">
      <w:pPr>
        <w:spacing w:line="260" w:lineRule="exact"/>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z w:val="24"/>
          <w:szCs w:val="24"/>
        </w:rPr>
        <w:t>Up</w:t>
      </w:r>
      <w:r>
        <w:rPr>
          <w:spacing w:val="-1"/>
          <w:sz w:val="24"/>
          <w:szCs w:val="24"/>
        </w:rPr>
        <w:t>aca</w:t>
      </w:r>
      <w:r>
        <w:rPr>
          <w:spacing w:val="1"/>
          <w:sz w:val="24"/>
          <w:szCs w:val="24"/>
        </w:rPr>
        <w:t>r</w:t>
      </w:r>
      <w:r>
        <w:rPr>
          <w:sz w:val="24"/>
          <w:szCs w:val="24"/>
        </w:rPr>
        <w:t>a</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guk</w:t>
      </w:r>
      <w:r>
        <w:rPr>
          <w:spacing w:val="5"/>
          <w:sz w:val="24"/>
          <w:szCs w:val="24"/>
        </w:rPr>
        <w:t>u</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3"/>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im</w:t>
      </w:r>
      <w:r>
        <w:rPr>
          <w:spacing w:val="5"/>
          <w:sz w:val="24"/>
          <w:szCs w:val="24"/>
        </w:rPr>
        <w:t>u</w:t>
      </w:r>
      <w:r>
        <w:rPr>
          <w:spacing w:val="-4"/>
          <w:sz w:val="24"/>
          <w:szCs w:val="24"/>
        </w:rPr>
        <w:t>l</w:t>
      </w:r>
      <w:r>
        <w:rPr>
          <w:spacing w:val="4"/>
          <w:sz w:val="24"/>
          <w:szCs w:val="24"/>
        </w:rPr>
        <w:t>a</w:t>
      </w:r>
      <w:r>
        <w:rPr>
          <w:sz w:val="24"/>
          <w:szCs w:val="24"/>
        </w:rPr>
        <w:t>i</w:t>
      </w:r>
    </w:p>
    <w:p w:rsidR="00E16CF6" w:rsidRDefault="007019C9">
      <w:pPr>
        <w:spacing w:before="3"/>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pacing w:val="4"/>
          <w:sz w:val="24"/>
          <w:szCs w:val="24"/>
        </w:rPr>
        <w:t>a</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L</w:t>
      </w:r>
      <w:r>
        <w:rPr>
          <w:spacing w:val="-1"/>
          <w:sz w:val="24"/>
          <w:szCs w:val="24"/>
        </w:rPr>
        <w:t>a</w:t>
      </w:r>
      <w:r>
        <w:rPr>
          <w:sz w:val="24"/>
          <w:szCs w:val="24"/>
        </w:rPr>
        <w:t>gu</w:t>
      </w:r>
      <w:r>
        <w:rPr>
          <w:spacing w:val="7"/>
          <w:sz w:val="24"/>
          <w:szCs w:val="24"/>
        </w:rPr>
        <w:t xml:space="preserve"> </w:t>
      </w:r>
      <w:r>
        <w:rPr>
          <w:spacing w:val="-5"/>
          <w:sz w:val="24"/>
          <w:szCs w:val="24"/>
        </w:rPr>
        <w:t>K</w:t>
      </w:r>
      <w:r>
        <w:rPr>
          <w:spacing w:val="4"/>
          <w:sz w:val="24"/>
          <w:szCs w:val="24"/>
        </w:rPr>
        <w:t>e</w:t>
      </w:r>
      <w:r>
        <w:rPr>
          <w:spacing w:val="-5"/>
          <w:sz w:val="24"/>
          <w:szCs w:val="24"/>
        </w:rPr>
        <w:t>b</w:t>
      </w:r>
      <w:r>
        <w:rPr>
          <w:spacing w:val="4"/>
          <w:sz w:val="24"/>
          <w:szCs w:val="24"/>
        </w:rPr>
        <w:t>a</w:t>
      </w:r>
      <w:r>
        <w:rPr>
          <w:spacing w:val="-5"/>
          <w:sz w:val="24"/>
          <w:szCs w:val="24"/>
        </w:rPr>
        <w:t>n</w:t>
      </w:r>
      <w:r>
        <w:rPr>
          <w:spacing w:val="5"/>
          <w:sz w:val="24"/>
          <w:szCs w:val="24"/>
        </w:rPr>
        <w:t>g</w:t>
      </w:r>
      <w:r>
        <w:rPr>
          <w:spacing w:val="-2"/>
          <w:sz w:val="24"/>
          <w:szCs w:val="24"/>
        </w:rPr>
        <w:t>s</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4"/>
          <w:sz w:val="24"/>
          <w:szCs w:val="24"/>
        </w:rPr>
        <w:t>e</w:t>
      </w:r>
      <w:r>
        <w:rPr>
          <w:spacing w:val="2"/>
          <w:sz w:val="24"/>
          <w:szCs w:val="24"/>
        </w:rPr>
        <w:t>s</w:t>
      </w:r>
      <w:r>
        <w:rPr>
          <w:spacing w:val="-4"/>
          <w:sz w:val="24"/>
          <w:szCs w:val="24"/>
        </w:rPr>
        <w:t>i</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y</w:t>
      </w:r>
      <w:r>
        <w:rPr>
          <w:sz w:val="24"/>
          <w:szCs w:val="24"/>
        </w:rPr>
        <w:t>a</w:t>
      </w:r>
    </w:p>
    <w:p w:rsidR="00E16CF6" w:rsidRDefault="007019C9">
      <w:pPr>
        <w:spacing w:line="260" w:lineRule="exact"/>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proofErr w:type="gramStart"/>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pacing w:val="4"/>
          <w:sz w:val="24"/>
          <w:szCs w:val="24"/>
        </w:rPr>
        <w:t>aa</w:t>
      </w:r>
      <w:r>
        <w:rPr>
          <w:sz w:val="24"/>
          <w:szCs w:val="24"/>
        </w:rPr>
        <w:t xml:space="preserve">n </w:t>
      </w:r>
      <w:r>
        <w:rPr>
          <w:spacing w:val="5"/>
          <w:sz w:val="24"/>
          <w:szCs w:val="24"/>
        </w:rPr>
        <w:t xml:space="preserve"> </w:t>
      </w:r>
      <w:r>
        <w:rPr>
          <w:spacing w:val="1"/>
          <w:sz w:val="24"/>
          <w:szCs w:val="24"/>
        </w:rPr>
        <w:t>S</w:t>
      </w:r>
      <w:r>
        <w:rPr>
          <w:sz w:val="24"/>
          <w:szCs w:val="24"/>
        </w:rPr>
        <w:t>u</w:t>
      </w:r>
      <w:r>
        <w:rPr>
          <w:spacing w:val="1"/>
          <w:sz w:val="24"/>
          <w:szCs w:val="24"/>
        </w:rPr>
        <w:t>r</w:t>
      </w:r>
      <w:r>
        <w:rPr>
          <w:spacing w:val="-6"/>
          <w:sz w:val="24"/>
          <w:szCs w:val="24"/>
        </w:rPr>
        <w:t>a</w:t>
      </w:r>
      <w:r>
        <w:rPr>
          <w:sz w:val="24"/>
          <w:szCs w:val="24"/>
        </w:rPr>
        <w:t>t</w:t>
      </w:r>
      <w:proofErr w:type="gramEnd"/>
      <w:r>
        <w:rPr>
          <w:sz w:val="24"/>
          <w:szCs w:val="24"/>
        </w:rPr>
        <w:t xml:space="preserve"> </w:t>
      </w:r>
      <w:r>
        <w:rPr>
          <w:spacing w:val="14"/>
          <w:sz w:val="24"/>
          <w:szCs w:val="24"/>
        </w:rPr>
        <w:t xml:space="preserve"> </w:t>
      </w:r>
      <w:r>
        <w:rPr>
          <w:spacing w:val="-5"/>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1"/>
          <w:sz w:val="24"/>
          <w:szCs w:val="24"/>
        </w:rPr>
        <w:t>a</w:t>
      </w:r>
      <w:r>
        <w:rPr>
          <w:sz w:val="24"/>
          <w:szCs w:val="24"/>
        </w:rPr>
        <w:t xml:space="preserve">n </w:t>
      </w:r>
      <w:r>
        <w:rPr>
          <w:spacing w:val="5"/>
          <w:sz w:val="24"/>
          <w:szCs w:val="24"/>
        </w:rPr>
        <w:t xml:space="preserve"> </w:t>
      </w:r>
      <w:r>
        <w:rPr>
          <w:spacing w:val="-5"/>
          <w:sz w:val="24"/>
          <w:szCs w:val="24"/>
        </w:rPr>
        <w:t>K</w:t>
      </w:r>
      <w:r>
        <w:rPr>
          <w:spacing w:val="-1"/>
          <w:sz w:val="24"/>
          <w:szCs w:val="24"/>
        </w:rPr>
        <w:t>e</w:t>
      </w:r>
      <w:r>
        <w:rPr>
          <w:spacing w:val="5"/>
          <w:sz w:val="24"/>
          <w:szCs w:val="24"/>
        </w:rPr>
        <w:t>t</w:t>
      </w:r>
      <w:r>
        <w:rPr>
          <w:sz w:val="24"/>
          <w:szCs w:val="24"/>
        </w:rPr>
        <w:t xml:space="preserve">ua </w:t>
      </w:r>
      <w:r>
        <w:rPr>
          <w:spacing w:val="8"/>
          <w:sz w:val="24"/>
          <w:szCs w:val="24"/>
        </w:rPr>
        <w:t xml:space="preserve"> </w:t>
      </w:r>
      <w:r>
        <w:rPr>
          <w:spacing w:val="-2"/>
          <w:sz w:val="24"/>
          <w:szCs w:val="24"/>
        </w:rPr>
        <w:t>M</w:t>
      </w:r>
      <w:r>
        <w:rPr>
          <w:spacing w:val="4"/>
          <w:sz w:val="24"/>
          <w:szCs w:val="24"/>
        </w:rPr>
        <w:t>a</w:t>
      </w:r>
      <w:r>
        <w:rPr>
          <w:spacing w:val="-9"/>
          <w:sz w:val="24"/>
          <w:szCs w:val="24"/>
        </w:rPr>
        <w:t>j</w:t>
      </w:r>
      <w:r>
        <w:rPr>
          <w:spacing w:val="4"/>
          <w:sz w:val="24"/>
          <w:szCs w:val="24"/>
        </w:rPr>
        <w:t>e</w:t>
      </w:r>
      <w:r>
        <w:rPr>
          <w:sz w:val="24"/>
          <w:szCs w:val="24"/>
        </w:rPr>
        <w:t>l</w:t>
      </w:r>
      <w:r>
        <w:rPr>
          <w:spacing w:val="-4"/>
          <w:sz w:val="24"/>
          <w:szCs w:val="24"/>
        </w:rPr>
        <w:t>i</w:t>
      </w:r>
      <w:r>
        <w:rPr>
          <w:sz w:val="24"/>
          <w:szCs w:val="24"/>
        </w:rPr>
        <w:t xml:space="preserve">s </w:t>
      </w:r>
      <w:r>
        <w:rPr>
          <w:spacing w:val="12"/>
          <w:sz w:val="24"/>
          <w:szCs w:val="24"/>
        </w:rPr>
        <w:t xml:space="preserve"> </w:t>
      </w:r>
      <w:r>
        <w:rPr>
          <w:spacing w:val="1"/>
          <w:sz w:val="24"/>
          <w:szCs w:val="24"/>
        </w:rPr>
        <w:t>S</w:t>
      </w:r>
      <w:r>
        <w:rPr>
          <w:spacing w:val="-1"/>
          <w:sz w:val="24"/>
          <w:szCs w:val="24"/>
        </w:rPr>
        <w:t>a</w:t>
      </w:r>
      <w:r>
        <w:rPr>
          <w:sz w:val="24"/>
          <w:szCs w:val="24"/>
        </w:rPr>
        <w:t xml:space="preserve">ka </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rsidR="00E16CF6" w:rsidRDefault="007019C9">
      <w:pPr>
        <w:spacing w:before="2"/>
        <w:ind w:left="2170"/>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rsidR="00E16CF6" w:rsidRDefault="007019C9">
      <w:pPr>
        <w:spacing w:line="260" w:lineRule="exact"/>
        <w:ind w:left="2170"/>
        <w:rPr>
          <w:sz w:val="24"/>
          <w:szCs w:val="24"/>
        </w:rPr>
      </w:pPr>
      <w:r>
        <w:rPr>
          <w:spacing w:val="1"/>
          <w:sz w:val="24"/>
          <w:szCs w:val="24"/>
        </w:rPr>
        <w:t>(</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g</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4"/>
          <w:sz w:val="24"/>
          <w:szCs w:val="24"/>
        </w:rPr>
        <w:t>m</w:t>
      </w:r>
      <w:r>
        <w:rPr>
          <w:sz w:val="24"/>
          <w:szCs w:val="24"/>
        </w:rPr>
        <w:t>bil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z w:val="24"/>
          <w:szCs w:val="24"/>
        </w:rPr>
        <w:t>)</w:t>
      </w:r>
    </w:p>
    <w:p w:rsidR="00E16CF6" w:rsidRDefault="007019C9">
      <w:pPr>
        <w:spacing w:before="2"/>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pacing w:val="-5"/>
          <w:sz w:val="24"/>
          <w:szCs w:val="24"/>
        </w:rPr>
        <w:t>K</w:t>
      </w:r>
      <w:r>
        <w:rPr>
          <w:spacing w:val="4"/>
          <w:sz w:val="24"/>
          <w:szCs w:val="24"/>
        </w:rPr>
        <w:t>a</w:t>
      </w:r>
      <w:r>
        <w:rPr>
          <w:sz w:val="24"/>
          <w:szCs w:val="24"/>
        </w:rPr>
        <w:t xml:space="preserve">mi  </w:t>
      </w:r>
      <w:r>
        <w:rPr>
          <w:spacing w:val="8"/>
          <w:sz w:val="24"/>
          <w:szCs w:val="24"/>
        </w:rPr>
        <w:t xml:space="preserve"> </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 xml:space="preserve">n  </w:t>
      </w:r>
      <w:r>
        <w:rPr>
          <w:spacing w:val="7"/>
          <w:sz w:val="24"/>
          <w:szCs w:val="24"/>
        </w:rPr>
        <w:t xml:space="preserve"> </w:t>
      </w:r>
      <w:r>
        <w:rPr>
          <w:sz w:val="24"/>
          <w:szCs w:val="24"/>
        </w:rPr>
        <w:t>k</w:t>
      </w:r>
      <w:r>
        <w:rPr>
          <w:spacing w:val="-1"/>
          <w:sz w:val="24"/>
          <w:szCs w:val="24"/>
        </w:rPr>
        <w:t>e</w:t>
      </w:r>
      <w:r>
        <w:rPr>
          <w:spacing w:val="-2"/>
          <w:sz w:val="24"/>
          <w:szCs w:val="24"/>
        </w:rPr>
        <w:t>s</w:t>
      </w:r>
      <w:r>
        <w:rPr>
          <w:spacing w:val="-1"/>
          <w:sz w:val="24"/>
          <w:szCs w:val="24"/>
        </w:rPr>
        <w:t>e</w:t>
      </w:r>
      <w:r>
        <w:rPr>
          <w:spacing w:val="5"/>
          <w:sz w:val="24"/>
          <w:szCs w:val="24"/>
        </w:rPr>
        <w:t>d</w:t>
      </w:r>
      <w:r>
        <w:rPr>
          <w:spacing w:val="-4"/>
          <w:sz w:val="24"/>
          <w:szCs w:val="24"/>
        </w:rPr>
        <w:t>i</w:t>
      </w:r>
      <w:r>
        <w:rPr>
          <w:spacing w:val="4"/>
          <w:sz w:val="24"/>
          <w:szCs w:val="24"/>
        </w:rPr>
        <w:t>aa</w:t>
      </w:r>
      <w:r>
        <w:rPr>
          <w:sz w:val="24"/>
          <w:szCs w:val="24"/>
        </w:rPr>
        <w:t xml:space="preserve">n  </w:t>
      </w:r>
      <w:r>
        <w:rPr>
          <w:spacing w:val="10"/>
          <w:sz w:val="24"/>
          <w:szCs w:val="24"/>
        </w:rPr>
        <w:t xml:space="preserve"> </w:t>
      </w:r>
      <w:r>
        <w:rPr>
          <w:spacing w:val="-2"/>
          <w:sz w:val="24"/>
          <w:szCs w:val="24"/>
        </w:rPr>
        <w:t>B</w:t>
      </w:r>
      <w:r>
        <w:rPr>
          <w:spacing w:val="-1"/>
          <w:sz w:val="24"/>
          <w:szCs w:val="24"/>
        </w:rPr>
        <w:t>a</w:t>
      </w:r>
      <w:r>
        <w:rPr>
          <w:sz w:val="24"/>
          <w:szCs w:val="24"/>
        </w:rPr>
        <w:t>p</w:t>
      </w:r>
      <w:r>
        <w:rPr>
          <w:spacing w:val="-1"/>
          <w:sz w:val="24"/>
          <w:szCs w:val="24"/>
        </w:rPr>
        <w:t>a</w:t>
      </w:r>
      <w:r>
        <w:rPr>
          <w:sz w:val="24"/>
          <w:szCs w:val="24"/>
        </w:rPr>
        <w:t xml:space="preserve">k  </w:t>
      </w:r>
      <w:r>
        <w:rPr>
          <w:spacing w:val="12"/>
          <w:sz w:val="24"/>
          <w:szCs w:val="24"/>
        </w:rPr>
        <w:t xml:space="preserve"> </w:t>
      </w:r>
      <w:r>
        <w:rPr>
          <w:spacing w:val="-2"/>
          <w:sz w:val="24"/>
          <w:szCs w:val="24"/>
        </w:rPr>
        <w:t>M</w:t>
      </w:r>
      <w:r>
        <w:rPr>
          <w:spacing w:val="4"/>
          <w:sz w:val="24"/>
          <w:szCs w:val="24"/>
        </w:rPr>
        <w:t>a</w:t>
      </w:r>
      <w:r>
        <w:rPr>
          <w:spacing w:val="-4"/>
          <w:sz w:val="24"/>
          <w:szCs w:val="24"/>
        </w:rPr>
        <w:t>j</w:t>
      </w:r>
      <w:r>
        <w:rPr>
          <w:spacing w:val="4"/>
          <w:sz w:val="24"/>
          <w:szCs w:val="24"/>
        </w:rPr>
        <w:t>e</w:t>
      </w:r>
      <w:r>
        <w:rPr>
          <w:spacing w:val="-4"/>
          <w:sz w:val="24"/>
          <w:szCs w:val="24"/>
        </w:rPr>
        <w:t>li</w:t>
      </w:r>
      <w:r>
        <w:rPr>
          <w:sz w:val="24"/>
          <w:szCs w:val="24"/>
        </w:rPr>
        <w:t xml:space="preserve">s  </w:t>
      </w:r>
      <w:r>
        <w:rPr>
          <w:spacing w:val="10"/>
          <w:sz w:val="24"/>
          <w:szCs w:val="24"/>
        </w:rPr>
        <w:t xml:space="preserve"> </w:t>
      </w:r>
      <w:r>
        <w:rPr>
          <w:spacing w:val="1"/>
          <w:sz w:val="24"/>
          <w:szCs w:val="24"/>
        </w:rPr>
        <w:t>S</w:t>
      </w:r>
      <w:r>
        <w:rPr>
          <w:spacing w:val="-1"/>
          <w:sz w:val="24"/>
          <w:szCs w:val="24"/>
        </w:rPr>
        <w:t>a</w:t>
      </w:r>
      <w:r>
        <w:rPr>
          <w:sz w:val="24"/>
          <w:szCs w:val="24"/>
        </w:rPr>
        <w:t xml:space="preserve">ka  </w:t>
      </w:r>
      <w:r>
        <w:rPr>
          <w:spacing w:val="1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rsidR="00E16CF6" w:rsidRDefault="007019C9">
      <w:pPr>
        <w:spacing w:line="260" w:lineRule="exact"/>
        <w:ind w:left="2170"/>
        <w:rPr>
          <w:sz w:val="24"/>
          <w:szCs w:val="24"/>
        </w:rPr>
      </w:pPr>
      <w:proofErr w:type="gramStart"/>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proofErr w:type="gramEnd"/>
      <w:r>
        <w:rPr>
          <w:sz w:val="24"/>
          <w:szCs w:val="24"/>
        </w:rPr>
        <w:t xml:space="preserve"> </w:t>
      </w:r>
      <w:r>
        <w:rPr>
          <w:spacing w:val="8"/>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6"/>
          <w:sz w:val="24"/>
          <w:szCs w:val="24"/>
        </w:rPr>
        <w:t xml:space="preserve"> </w:t>
      </w:r>
      <w:r>
        <w:rPr>
          <w:spacing w:val="-2"/>
          <w:sz w:val="24"/>
          <w:szCs w:val="24"/>
        </w:rPr>
        <w:t>M</w:t>
      </w:r>
      <w:r>
        <w:rPr>
          <w:spacing w:val="-1"/>
          <w:sz w:val="24"/>
          <w:szCs w:val="24"/>
        </w:rPr>
        <w:t>a</w:t>
      </w:r>
      <w:r>
        <w:rPr>
          <w:spacing w:val="-2"/>
          <w:sz w:val="24"/>
          <w:szCs w:val="24"/>
        </w:rPr>
        <w:t>s</w:t>
      </w:r>
      <w:r>
        <w:rPr>
          <w:sz w:val="24"/>
          <w:szCs w:val="24"/>
        </w:rPr>
        <w:t xml:space="preserve">a </w:t>
      </w:r>
      <w:r>
        <w:rPr>
          <w:spacing w:val="4"/>
          <w:sz w:val="24"/>
          <w:szCs w:val="24"/>
        </w:rPr>
        <w:t xml:space="preserve"> </w:t>
      </w: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55"/>
          <w:sz w:val="24"/>
          <w:szCs w:val="24"/>
        </w:rPr>
        <w:t xml:space="preserve"> </w:t>
      </w:r>
      <w:r>
        <w:rPr>
          <w:sz w:val="24"/>
          <w:szCs w:val="24"/>
        </w:rPr>
        <w:t>2</w:t>
      </w:r>
      <w:r>
        <w:rPr>
          <w:spacing w:val="1"/>
          <w:sz w:val="24"/>
          <w:szCs w:val="24"/>
        </w:rPr>
        <w:t>0</w:t>
      </w:r>
      <w:r>
        <w:rPr>
          <w:sz w:val="24"/>
          <w:szCs w:val="24"/>
        </w:rPr>
        <w:t xml:space="preserve">… </w:t>
      </w:r>
      <w:r>
        <w:rPr>
          <w:spacing w:val="5"/>
          <w:sz w:val="24"/>
          <w:szCs w:val="24"/>
        </w:rPr>
        <w:t xml:space="preserve"> </w:t>
      </w:r>
      <w:r>
        <w:rPr>
          <w:sz w:val="24"/>
          <w:szCs w:val="24"/>
        </w:rPr>
        <w:t>-</w:t>
      </w:r>
    </w:p>
    <w:p w:rsidR="00E16CF6" w:rsidRDefault="007019C9">
      <w:pPr>
        <w:spacing w:before="2"/>
        <w:ind w:left="2170"/>
        <w:rPr>
          <w:sz w:val="24"/>
          <w:szCs w:val="24"/>
        </w:rPr>
      </w:pPr>
      <w:r>
        <w:rPr>
          <w:sz w:val="24"/>
          <w:szCs w:val="24"/>
        </w:rPr>
        <w:t>20…</w:t>
      </w:r>
    </w:p>
    <w:p w:rsidR="00E16CF6" w:rsidRDefault="00E16CF6">
      <w:pPr>
        <w:spacing w:line="200" w:lineRule="exact"/>
      </w:pPr>
    </w:p>
    <w:p w:rsidR="00E16CF6" w:rsidRDefault="00E16CF6">
      <w:pPr>
        <w:spacing w:line="200" w:lineRule="exact"/>
      </w:pPr>
    </w:p>
    <w:p w:rsidR="00E16CF6" w:rsidRDefault="00E16CF6">
      <w:pPr>
        <w:spacing w:line="200" w:lineRule="exact"/>
      </w:pPr>
    </w:p>
    <w:p w:rsidR="00E16CF6" w:rsidRDefault="00E16CF6">
      <w:pPr>
        <w:spacing w:before="13" w:line="220" w:lineRule="exact"/>
        <w:rPr>
          <w:sz w:val="22"/>
          <w:szCs w:val="22"/>
        </w:rPr>
      </w:pPr>
    </w:p>
    <w:p w:rsidR="00E16CF6" w:rsidRDefault="007019C9">
      <w:pPr>
        <w:ind w:left="3822" w:right="3862"/>
        <w:jc w:val="center"/>
        <w:rPr>
          <w:sz w:val="24"/>
          <w:szCs w:val="24"/>
        </w:rPr>
      </w:pPr>
      <w:proofErr w:type="gramStart"/>
      <w:r>
        <w:rPr>
          <w:b/>
          <w:spacing w:val="-2"/>
          <w:sz w:val="24"/>
          <w:szCs w:val="24"/>
        </w:rPr>
        <w:t>T</w:t>
      </w:r>
      <w:r>
        <w:rPr>
          <w:b/>
          <w:sz w:val="24"/>
          <w:szCs w:val="24"/>
        </w:rPr>
        <w:t>A</w:t>
      </w:r>
      <w:r>
        <w:rPr>
          <w:b/>
          <w:spacing w:val="-1"/>
          <w:sz w:val="24"/>
          <w:szCs w:val="24"/>
        </w:rPr>
        <w:t>N</w:t>
      </w:r>
      <w:r>
        <w:rPr>
          <w:b/>
          <w:sz w:val="24"/>
          <w:szCs w:val="24"/>
        </w:rPr>
        <w:t xml:space="preserve">YA </w:t>
      </w:r>
      <w:r>
        <w:rPr>
          <w:b/>
          <w:spacing w:val="3"/>
          <w:sz w:val="24"/>
          <w:szCs w:val="24"/>
        </w:rPr>
        <w:t xml:space="preserve"> </w:t>
      </w:r>
      <w:r>
        <w:rPr>
          <w:b/>
          <w:sz w:val="24"/>
          <w:szCs w:val="24"/>
        </w:rPr>
        <w:t>JAW</w:t>
      </w:r>
      <w:r>
        <w:rPr>
          <w:b/>
          <w:spacing w:val="-1"/>
          <w:sz w:val="24"/>
          <w:szCs w:val="24"/>
        </w:rPr>
        <w:t>A</w:t>
      </w:r>
      <w:r>
        <w:rPr>
          <w:b/>
          <w:sz w:val="24"/>
          <w:szCs w:val="24"/>
        </w:rPr>
        <w:t>B</w:t>
      </w:r>
      <w:proofErr w:type="gramEnd"/>
    </w:p>
    <w:p w:rsidR="00E16CF6" w:rsidRDefault="007019C9">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1"/>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7"/>
          <w:sz w:val="24"/>
          <w:szCs w:val="24"/>
        </w:rPr>
        <w:t xml:space="preserve"> </w:t>
      </w:r>
      <w:r>
        <w:rPr>
          <w:spacing w:val="-2"/>
          <w:sz w:val="24"/>
          <w:szCs w:val="24"/>
        </w:rPr>
        <w:t>s</w:t>
      </w:r>
      <w:r>
        <w:rPr>
          <w:spacing w:val="4"/>
          <w:sz w:val="24"/>
          <w:szCs w:val="24"/>
        </w:rPr>
        <w:t>a</w:t>
      </w:r>
      <w:r>
        <w:rPr>
          <w:spacing w:val="-5"/>
          <w:sz w:val="24"/>
          <w:szCs w:val="24"/>
        </w:rPr>
        <w:t>y</w:t>
      </w:r>
      <w:r>
        <w:rPr>
          <w:sz w:val="24"/>
          <w:szCs w:val="24"/>
        </w:rPr>
        <w:t>a</w:t>
      </w:r>
      <w:r>
        <w:rPr>
          <w:spacing w:val="11"/>
          <w:sz w:val="24"/>
          <w:szCs w:val="24"/>
        </w:rPr>
        <w:t xml:space="preserve"> </w:t>
      </w:r>
      <w:r>
        <w:rPr>
          <w:sz w:val="24"/>
          <w:szCs w:val="24"/>
        </w:rPr>
        <w:t>kuku</w:t>
      </w:r>
      <w:r>
        <w:rPr>
          <w:spacing w:val="-5"/>
          <w:sz w:val="24"/>
          <w:szCs w:val="24"/>
        </w:rPr>
        <w:t>h</w:t>
      </w:r>
      <w:r>
        <w:rPr>
          <w:sz w:val="24"/>
          <w:szCs w:val="24"/>
        </w:rPr>
        <w:t>k</w:t>
      </w:r>
      <w:r>
        <w:rPr>
          <w:spacing w:val="4"/>
          <w:sz w:val="24"/>
          <w:szCs w:val="24"/>
        </w:rPr>
        <w:t>a</w:t>
      </w:r>
      <w:r>
        <w:rPr>
          <w:sz w:val="24"/>
          <w:szCs w:val="24"/>
        </w:rPr>
        <w:t>n</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7"/>
          <w:sz w:val="24"/>
          <w:szCs w:val="24"/>
        </w:rPr>
        <w:t xml:space="preserve"> </w:t>
      </w:r>
      <w:r>
        <w:rPr>
          <w:sz w:val="24"/>
          <w:szCs w:val="24"/>
        </w:rPr>
        <w:t>D</w:t>
      </w:r>
      <w:r>
        <w:rPr>
          <w:spacing w:val="2"/>
          <w:sz w:val="24"/>
          <w:szCs w:val="24"/>
        </w:rPr>
        <w:t>e</w:t>
      </w:r>
      <w:r>
        <w:rPr>
          <w:sz w:val="24"/>
          <w:szCs w:val="24"/>
        </w:rPr>
        <w:t>w</w:t>
      </w:r>
      <w:r>
        <w:rPr>
          <w:spacing w:val="3"/>
          <w:sz w:val="24"/>
          <w:szCs w:val="24"/>
        </w:rPr>
        <w:t>a</w:t>
      </w:r>
      <w:r>
        <w:rPr>
          <w:sz w:val="24"/>
          <w:szCs w:val="24"/>
        </w:rPr>
        <w:t>n</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12"/>
          <w:sz w:val="24"/>
          <w:szCs w:val="24"/>
        </w:rPr>
        <w:t xml:space="preserve"> </w:t>
      </w:r>
      <w:r>
        <w:rPr>
          <w:spacing w:val="-2"/>
          <w:sz w:val="24"/>
          <w:szCs w:val="24"/>
        </w:rPr>
        <w:t>M</w:t>
      </w:r>
      <w:r>
        <w:rPr>
          <w:spacing w:val="-1"/>
          <w:sz w:val="24"/>
          <w:szCs w:val="24"/>
        </w:rPr>
        <w:t>a</w:t>
      </w:r>
      <w:r>
        <w:rPr>
          <w:spacing w:val="-2"/>
          <w:sz w:val="24"/>
          <w:szCs w:val="24"/>
        </w:rPr>
        <w:t>s</w:t>
      </w:r>
      <w:r>
        <w:rPr>
          <w:sz w:val="24"/>
          <w:szCs w:val="24"/>
        </w:rPr>
        <w:t>a</w:t>
      </w:r>
      <w:r>
        <w:rPr>
          <w:spacing w:val="11"/>
          <w:sz w:val="24"/>
          <w:szCs w:val="24"/>
        </w:rPr>
        <w:t xml:space="preserve"> </w:t>
      </w: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3"/>
          <w:sz w:val="24"/>
          <w:szCs w:val="24"/>
        </w:rPr>
        <w:t xml:space="preserve"> </w:t>
      </w:r>
      <w:r>
        <w:rPr>
          <w:sz w:val="24"/>
          <w:szCs w:val="24"/>
        </w:rPr>
        <w:t>2</w:t>
      </w:r>
      <w:r>
        <w:rPr>
          <w:spacing w:val="3"/>
          <w:sz w:val="24"/>
          <w:szCs w:val="24"/>
        </w:rPr>
        <w:t>0</w:t>
      </w:r>
      <w:r>
        <w:rPr>
          <w:sz w:val="24"/>
          <w:szCs w:val="24"/>
        </w:rPr>
        <w:t>…</w:t>
      </w:r>
      <w:r>
        <w:rPr>
          <w:spacing w:val="12"/>
          <w:sz w:val="24"/>
          <w:szCs w:val="24"/>
        </w:rPr>
        <w:t xml:space="preserve"> </w:t>
      </w:r>
      <w:r>
        <w:rPr>
          <w:sz w:val="24"/>
          <w:szCs w:val="24"/>
        </w:rPr>
        <w:t>-</w:t>
      </w:r>
      <w:r>
        <w:rPr>
          <w:spacing w:val="9"/>
          <w:sz w:val="24"/>
          <w:szCs w:val="24"/>
        </w:rPr>
        <w:t xml:space="preserve"> </w:t>
      </w:r>
      <w:r>
        <w:rPr>
          <w:sz w:val="24"/>
          <w:szCs w:val="24"/>
        </w:rPr>
        <w:t>20…,</w:t>
      </w:r>
      <w:r>
        <w:rPr>
          <w:spacing w:val="9"/>
          <w:sz w:val="24"/>
          <w:szCs w:val="24"/>
        </w:rPr>
        <w:t xml:space="preserve"> </w:t>
      </w:r>
      <w:r>
        <w:rPr>
          <w:spacing w:val="-2"/>
          <w:sz w:val="24"/>
          <w:szCs w:val="24"/>
        </w:rPr>
        <w:t>s</w:t>
      </w:r>
      <w:r>
        <w:rPr>
          <w:spacing w:val="-1"/>
          <w:sz w:val="24"/>
          <w:szCs w:val="24"/>
        </w:rPr>
        <w:t>a</w:t>
      </w:r>
      <w:r>
        <w:rPr>
          <w:spacing w:val="-5"/>
          <w:sz w:val="24"/>
          <w:szCs w:val="24"/>
        </w:rPr>
        <w:t>y</w:t>
      </w:r>
      <w:r>
        <w:rPr>
          <w:sz w:val="24"/>
          <w:szCs w:val="24"/>
        </w:rPr>
        <w:t>a</w:t>
      </w:r>
    </w:p>
    <w:p w:rsidR="00E16CF6" w:rsidRDefault="007019C9">
      <w:pPr>
        <w:spacing w:before="2"/>
        <w:ind w:left="1955" w:right="1803"/>
        <w:jc w:val="center"/>
        <w:rPr>
          <w:sz w:val="24"/>
          <w:szCs w:val="24"/>
        </w:rPr>
      </w:pPr>
      <w:proofErr w:type="gramStart"/>
      <w:r>
        <w:rPr>
          <w:spacing w:val="-1"/>
          <w:sz w:val="24"/>
          <w:szCs w:val="24"/>
        </w:rPr>
        <w:t>a</w:t>
      </w:r>
      <w:r>
        <w:rPr>
          <w:sz w:val="24"/>
          <w:szCs w:val="24"/>
        </w:rPr>
        <w:t>k</w:t>
      </w:r>
      <w:r>
        <w:rPr>
          <w:spacing w:val="-1"/>
          <w:sz w:val="24"/>
          <w:szCs w:val="24"/>
        </w:rPr>
        <w:t>a</w:t>
      </w:r>
      <w:r>
        <w:rPr>
          <w:sz w:val="24"/>
          <w:szCs w:val="24"/>
        </w:rPr>
        <w:t>n</w:t>
      </w:r>
      <w:proofErr w:type="gramEnd"/>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6"/>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t</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pacing w:val="2"/>
          <w:sz w:val="24"/>
          <w:szCs w:val="24"/>
        </w:rPr>
        <w:t>s</w:t>
      </w:r>
      <w:r>
        <w:rPr>
          <w:spacing w:val="-4"/>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d</w:t>
      </w:r>
      <w:r>
        <w:rPr>
          <w:spacing w:val="-9"/>
          <w:sz w:val="24"/>
          <w:szCs w:val="24"/>
        </w:rPr>
        <w:t>i</w:t>
      </w:r>
      <w:r>
        <w:rPr>
          <w:spacing w:val="7"/>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k</w:t>
      </w:r>
      <w:r>
        <w:rPr>
          <w:spacing w:val="2"/>
          <w:sz w:val="24"/>
          <w:szCs w:val="24"/>
        </w:rPr>
        <w:t xml:space="preserve"> </w:t>
      </w:r>
      <w:r>
        <w:rPr>
          <w:sz w:val="24"/>
          <w:szCs w:val="24"/>
        </w:rPr>
        <w:t>:</w:t>
      </w:r>
    </w:p>
    <w:p w:rsidR="00E16CF6" w:rsidRDefault="007019C9">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1"/>
          <w:sz w:val="24"/>
          <w:szCs w:val="24"/>
        </w:rPr>
        <w:t>S</w:t>
      </w:r>
      <w:r>
        <w:rPr>
          <w:sz w:val="24"/>
          <w:szCs w:val="24"/>
        </w:rPr>
        <w:t>ud</w:t>
      </w:r>
      <w:r>
        <w:rPr>
          <w:spacing w:val="-1"/>
          <w:sz w:val="24"/>
          <w:szCs w:val="24"/>
        </w:rPr>
        <w:t>a</w:t>
      </w:r>
      <w:r>
        <w:rPr>
          <w:spacing w:val="-5"/>
          <w:sz w:val="24"/>
          <w:szCs w:val="24"/>
        </w:rPr>
        <w:t>h</w:t>
      </w:r>
      <w:r>
        <w:rPr>
          <w:sz w:val="24"/>
          <w:szCs w:val="24"/>
        </w:rPr>
        <w:t>k</w:t>
      </w:r>
      <w:r>
        <w:rPr>
          <w:spacing w:val="4"/>
          <w:sz w:val="24"/>
          <w:szCs w:val="24"/>
        </w:rPr>
        <w:t>a</w:t>
      </w:r>
      <w:r>
        <w:rPr>
          <w:sz w:val="24"/>
          <w:szCs w:val="24"/>
        </w:rPr>
        <w:t>h</w:t>
      </w:r>
      <w:r>
        <w:rPr>
          <w:spacing w:val="31"/>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4"/>
          <w:sz w:val="24"/>
          <w:szCs w:val="24"/>
        </w:rPr>
        <w:t>i</w:t>
      </w:r>
      <w:r>
        <w:rPr>
          <w:sz w:val="24"/>
          <w:szCs w:val="24"/>
        </w:rPr>
        <w:t>k</w:t>
      </w:r>
      <w:r>
        <w:rPr>
          <w:spacing w:val="31"/>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n</w:t>
      </w:r>
      <w:r>
        <w:rPr>
          <w:spacing w:val="26"/>
          <w:sz w:val="24"/>
          <w:szCs w:val="24"/>
        </w:rPr>
        <w:t xml:space="preserve"> </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w:t>
      </w:r>
      <w:r>
        <w:rPr>
          <w:spacing w:val="38"/>
          <w:sz w:val="24"/>
          <w:szCs w:val="24"/>
        </w:rPr>
        <w:t xml:space="preserve"> </w:t>
      </w:r>
      <w:r>
        <w:rPr>
          <w:spacing w:val="-9"/>
          <w:sz w:val="24"/>
          <w:szCs w:val="24"/>
        </w:rPr>
        <w:t>m</w:t>
      </w:r>
      <w:r>
        <w:rPr>
          <w:spacing w:val="4"/>
          <w:sz w:val="24"/>
          <w:szCs w:val="24"/>
        </w:rPr>
        <w:t>e</w:t>
      </w:r>
      <w:r>
        <w:rPr>
          <w:sz w:val="24"/>
          <w:szCs w:val="24"/>
        </w:rPr>
        <w:t>n</w:t>
      </w:r>
      <w:r>
        <w:rPr>
          <w:spacing w:val="-1"/>
          <w:sz w:val="24"/>
          <w:szCs w:val="24"/>
        </w:rPr>
        <w:t>e</w:t>
      </w:r>
      <w:r>
        <w:rPr>
          <w:spacing w:val="6"/>
          <w:sz w:val="24"/>
          <w:szCs w:val="24"/>
        </w:rPr>
        <w:t>r</w:t>
      </w:r>
      <w:r>
        <w:rPr>
          <w:spacing w:val="-4"/>
          <w:sz w:val="24"/>
          <w:szCs w:val="24"/>
        </w:rPr>
        <w:t>im</w:t>
      </w:r>
      <w:r>
        <w:rPr>
          <w:sz w:val="24"/>
          <w:szCs w:val="24"/>
        </w:rPr>
        <w:t>a</w:t>
      </w:r>
      <w:r>
        <w:rPr>
          <w:spacing w:val="35"/>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29"/>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p>
    <w:p w:rsidR="00E16CF6" w:rsidRDefault="007019C9">
      <w:pPr>
        <w:spacing w:before="7" w:line="260" w:lineRule="exact"/>
        <w:ind w:left="1993" w:right="96"/>
        <w:rPr>
          <w:sz w:val="24"/>
          <w:szCs w:val="24"/>
        </w:rPr>
      </w:pPr>
      <w:proofErr w:type="gramStart"/>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proofErr w:type="gramEnd"/>
      <w:r>
        <w:rPr>
          <w:spacing w:val="36"/>
          <w:sz w:val="24"/>
          <w:szCs w:val="24"/>
        </w:rPr>
        <w:t xml:space="preserve"> </w:t>
      </w:r>
      <w:r>
        <w:rPr>
          <w:sz w:val="24"/>
          <w:szCs w:val="24"/>
        </w:rPr>
        <w:t>D</w:t>
      </w:r>
      <w:r>
        <w:rPr>
          <w:spacing w:val="3"/>
          <w:sz w:val="24"/>
          <w:szCs w:val="24"/>
        </w:rPr>
        <w:t>e</w:t>
      </w:r>
      <w:r>
        <w:rPr>
          <w:sz w:val="24"/>
          <w:szCs w:val="24"/>
        </w:rPr>
        <w:t>w</w:t>
      </w:r>
      <w:r>
        <w:rPr>
          <w:spacing w:val="3"/>
          <w:sz w:val="24"/>
          <w:szCs w:val="24"/>
        </w:rPr>
        <w:t>a</w:t>
      </w:r>
      <w:r>
        <w:rPr>
          <w:sz w:val="24"/>
          <w:szCs w:val="24"/>
        </w:rPr>
        <w:t>n</w:t>
      </w:r>
      <w:r>
        <w:rPr>
          <w:spacing w:val="43"/>
          <w:sz w:val="24"/>
          <w:szCs w:val="24"/>
        </w:rPr>
        <w:t xml:space="preserve"> </w:t>
      </w:r>
      <w:r>
        <w:rPr>
          <w:spacing w:val="1"/>
          <w:sz w:val="24"/>
          <w:szCs w:val="24"/>
        </w:rPr>
        <w:t>S</w:t>
      </w:r>
      <w:r>
        <w:rPr>
          <w:spacing w:val="-1"/>
          <w:sz w:val="24"/>
          <w:szCs w:val="24"/>
        </w:rPr>
        <w:t>a</w:t>
      </w:r>
      <w:r>
        <w:rPr>
          <w:sz w:val="24"/>
          <w:szCs w:val="24"/>
        </w:rPr>
        <w:t>ka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pacing w:val="4"/>
          <w:sz w:val="24"/>
          <w:szCs w:val="24"/>
        </w:rPr>
        <w:t>g</w:t>
      </w:r>
      <w:r>
        <w:rPr>
          <w:sz w:val="24"/>
          <w:szCs w:val="24"/>
        </w:rPr>
        <w:t>,</w:t>
      </w:r>
      <w:r>
        <w:rPr>
          <w:spacing w:val="48"/>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45"/>
          <w:sz w:val="24"/>
          <w:szCs w:val="24"/>
        </w:rPr>
        <w:t xml:space="preserve"> </w:t>
      </w:r>
      <w:r>
        <w:rPr>
          <w:spacing w:val="-9"/>
          <w:sz w:val="24"/>
          <w:szCs w:val="24"/>
        </w:rPr>
        <w:t>i</w:t>
      </w:r>
      <w:r>
        <w:rPr>
          <w:spacing w:val="5"/>
          <w:sz w:val="24"/>
          <w:szCs w:val="24"/>
        </w:rPr>
        <w:t>k</w:t>
      </w:r>
      <w:r>
        <w:rPr>
          <w:sz w:val="24"/>
          <w:szCs w:val="24"/>
        </w:rPr>
        <w:t>h</w:t>
      </w:r>
      <w:r>
        <w:rPr>
          <w:spacing w:val="-4"/>
          <w:sz w:val="24"/>
          <w:szCs w:val="24"/>
        </w:rPr>
        <w:t>l</w:t>
      </w:r>
      <w:r>
        <w:rPr>
          <w:spacing w:val="4"/>
          <w:sz w:val="24"/>
          <w:szCs w:val="24"/>
        </w:rPr>
        <w:t>a</w:t>
      </w:r>
      <w:r>
        <w:rPr>
          <w:sz w:val="24"/>
          <w:szCs w:val="24"/>
        </w:rPr>
        <w:t>s</w:t>
      </w:r>
      <w:r>
        <w:rPr>
          <w:spacing w:val="43"/>
          <w:sz w:val="24"/>
          <w:szCs w:val="24"/>
        </w:rPr>
        <w:t xml:space="preserve"> </w:t>
      </w:r>
      <w:r>
        <w:rPr>
          <w:spacing w:val="5"/>
          <w:sz w:val="24"/>
          <w:szCs w:val="24"/>
        </w:rPr>
        <w:t>t</w:t>
      </w:r>
      <w:r>
        <w:rPr>
          <w:spacing w:val="-1"/>
          <w:sz w:val="24"/>
          <w:szCs w:val="24"/>
        </w:rPr>
        <w:t>a</w:t>
      </w:r>
      <w:r>
        <w:rPr>
          <w:spacing w:val="-5"/>
          <w:sz w:val="24"/>
          <w:szCs w:val="24"/>
        </w:rPr>
        <w:t>n</w:t>
      </w:r>
      <w:r>
        <w:rPr>
          <w:sz w:val="24"/>
          <w:szCs w:val="24"/>
        </w:rPr>
        <w:t xml:space="preserve">pa </w:t>
      </w:r>
      <w:r>
        <w:rPr>
          <w:spacing w:val="-4"/>
          <w:sz w:val="24"/>
          <w:szCs w:val="24"/>
        </w:rPr>
        <w:t>m</w:t>
      </w:r>
      <w:r>
        <w:rPr>
          <w:spacing w:val="4"/>
          <w:sz w:val="24"/>
          <w:szCs w:val="24"/>
        </w:rPr>
        <w:t>e</w:t>
      </w:r>
      <w:r>
        <w:rPr>
          <w:spacing w:val="-5"/>
          <w:sz w:val="24"/>
          <w:szCs w:val="24"/>
        </w:rPr>
        <w:t>n</w:t>
      </w:r>
      <w:r>
        <w:rPr>
          <w:spacing w:val="5"/>
          <w:sz w:val="24"/>
          <w:szCs w:val="24"/>
        </w:rPr>
        <w:t>g</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pk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a</w:t>
      </w:r>
      <w:r>
        <w:rPr>
          <w:spacing w:val="-4"/>
          <w:sz w:val="24"/>
          <w:szCs w:val="24"/>
        </w:rPr>
        <w:t>l</w:t>
      </w:r>
      <w:r>
        <w:rPr>
          <w:spacing w:val="-1"/>
          <w:sz w:val="24"/>
          <w:szCs w:val="24"/>
        </w:rPr>
        <w:t>a</w:t>
      </w:r>
      <w:r>
        <w:rPr>
          <w:sz w:val="24"/>
          <w:szCs w:val="24"/>
        </w:rPr>
        <w:t>s</w:t>
      </w:r>
      <w:r>
        <w:rPr>
          <w:spacing w:val="5"/>
          <w:sz w:val="24"/>
          <w:szCs w:val="24"/>
        </w:rPr>
        <w:t xml:space="preserve"> </w:t>
      </w:r>
      <w:r>
        <w:rPr>
          <w:spacing w:val="-4"/>
          <w:sz w:val="24"/>
          <w:szCs w:val="24"/>
        </w:rPr>
        <w:t>j</w:t>
      </w:r>
      <w:r>
        <w:rPr>
          <w:spacing w:val="4"/>
          <w:sz w:val="24"/>
          <w:szCs w:val="24"/>
        </w:rPr>
        <w:t>a</w:t>
      </w:r>
      <w:r>
        <w:rPr>
          <w:spacing w:val="-2"/>
          <w:sz w:val="24"/>
          <w:szCs w:val="24"/>
        </w:rPr>
        <w:t>s</w:t>
      </w:r>
      <w:r>
        <w:rPr>
          <w:sz w:val="24"/>
          <w:szCs w:val="24"/>
        </w:rPr>
        <w:t>a</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1"/>
          <w:sz w:val="24"/>
          <w:szCs w:val="24"/>
        </w:rPr>
        <w:t>a</w:t>
      </w:r>
      <w:r>
        <w:rPr>
          <w:sz w:val="24"/>
          <w:szCs w:val="24"/>
        </w:rPr>
        <w:t>p</w:t>
      </w:r>
      <w:r>
        <w:rPr>
          <w:spacing w:val="-1"/>
          <w:sz w:val="24"/>
          <w:szCs w:val="24"/>
        </w:rPr>
        <w:t>a</w:t>
      </w:r>
      <w:r>
        <w:rPr>
          <w:sz w:val="24"/>
          <w:szCs w:val="24"/>
        </w:rPr>
        <w:t>pun</w:t>
      </w:r>
      <w:r>
        <w:rPr>
          <w:spacing w:val="-3"/>
          <w:sz w:val="24"/>
          <w:szCs w:val="24"/>
        </w:rPr>
        <w:t xml:space="preserve"> </w:t>
      </w:r>
      <w:r>
        <w:rPr>
          <w:sz w:val="24"/>
          <w:szCs w:val="24"/>
        </w:rPr>
        <w:t>?</w:t>
      </w:r>
    </w:p>
    <w:p w:rsidR="00E16CF6" w:rsidRDefault="007019C9">
      <w:pPr>
        <w:spacing w:line="260" w:lineRule="exact"/>
        <w:ind w:left="100"/>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2"/>
          <w:sz w:val="24"/>
          <w:szCs w:val="24"/>
        </w:rPr>
        <w:t xml:space="preserve"> </w:t>
      </w:r>
      <w:r>
        <w:rPr>
          <w:sz w:val="24"/>
          <w:szCs w:val="24"/>
        </w:rPr>
        <w:t xml:space="preserve">:  </w:t>
      </w:r>
      <w:r>
        <w:rPr>
          <w:spacing w:val="22"/>
          <w:sz w:val="24"/>
          <w:szCs w:val="24"/>
        </w:rPr>
        <w:t xml:space="preserve"> </w:t>
      </w:r>
      <w:proofErr w:type="gramStart"/>
      <w:r>
        <w:rPr>
          <w:spacing w:val="1"/>
          <w:sz w:val="24"/>
          <w:szCs w:val="24"/>
        </w:rPr>
        <w:t>S</w:t>
      </w:r>
      <w:r>
        <w:rPr>
          <w:sz w:val="24"/>
          <w:szCs w:val="24"/>
        </w:rPr>
        <w:t>ud</w:t>
      </w:r>
      <w:r>
        <w:rPr>
          <w:spacing w:val="-1"/>
          <w:sz w:val="24"/>
          <w:szCs w:val="24"/>
        </w:rPr>
        <w:t>a</w:t>
      </w:r>
      <w:r>
        <w:rPr>
          <w:sz w:val="24"/>
          <w:szCs w:val="24"/>
        </w:rPr>
        <w:t>h</w:t>
      </w:r>
      <w:r>
        <w:rPr>
          <w:spacing w:val="-2"/>
          <w:sz w:val="24"/>
          <w:szCs w:val="24"/>
        </w:rPr>
        <w:t xml:space="preserve"> </w:t>
      </w:r>
      <w:r>
        <w:rPr>
          <w:sz w:val="24"/>
          <w:szCs w:val="24"/>
        </w:rPr>
        <w:t>!</w:t>
      </w:r>
      <w:proofErr w:type="gramEnd"/>
    </w:p>
    <w:p w:rsidR="00E16CF6" w:rsidRDefault="007019C9">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proofErr w:type="gramStart"/>
      <w:r>
        <w:rPr>
          <w:spacing w:val="1"/>
          <w:sz w:val="24"/>
          <w:szCs w:val="24"/>
        </w:rPr>
        <w:t>S</w:t>
      </w:r>
      <w:r>
        <w:rPr>
          <w:spacing w:val="-1"/>
          <w:sz w:val="24"/>
          <w:szCs w:val="24"/>
        </w:rPr>
        <w:t>a</w:t>
      </w:r>
      <w:r>
        <w:rPr>
          <w:spacing w:val="-5"/>
          <w:sz w:val="24"/>
          <w:szCs w:val="24"/>
        </w:rPr>
        <w:t>n</w:t>
      </w:r>
      <w:r>
        <w:rPr>
          <w:sz w:val="24"/>
          <w:szCs w:val="24"/>
        </w:rPr>
        <w:t>ggupk</w:t>
      </w:r>
      <w:r>
        <w:rPr>
          <w:spacing w:val="4"/>
          <w:sz w:val="24"/>
          <w:szCs w:val="24"/>
        </w:rPr>
        <w:t>a</w:t>
      </w:r>
      <w:r>
        <w:rPr>
          <w:sz w:val="24"/>
          <w:szCs w:val="24"/>
        </w:rPr>
        <w:t xml:space="preserve">h </w:t>
      </w:r>
      <w:r>
        <w:rPr>
          <w:spacing w:val="5"/>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proofErr w:type="gramEnd"/>
      <w:r>
        <w:rPr>
          <w:spacing w:val="2"/>
          <w:sz w:val="24"/>
          <w:szCs w:val="24"/>
        </w:rPr>
        <w:t>-</w:t>
      </w:r>
      <w:r>
        <w:rPr>
          <w:spacing w:val="-1"/>
          <w:sz w:val="24"/>
          <w:szCs w:val="24"/>
        </w:rPr>
        <w:t>a</w:t>
      </w:r>
      <w:r>
        <w:rPr>
          <w:spacing w:val="5"/>
          <w:sz w:val="24"/>
          <w:szCs w:val="24"/>
        </w:rPr>
        <w:t>d</w:t>
      </w:r>
      <w:r>
        <w:rPr>
          <w:spacing w:val="-9"/>
          <w:sz w:val="24"/>
          <w:szCs w:val="24"/>
        </w:rPr>
        <w:t>i</w:t>
      </w:r>
      <w:r>
        <w:rPr>
          <w:sz w:val="24"/>
          <w:szCs w:val="24"/>
        </w:rPr>
        <w:t xml:space="preserve">k </w:t>
      </w:r>
      <w:r>
        <w:rPr>
          <w:spacing w:val="10"/>
          <w:sz w:val="24"/>
          <w:szCs w:val="24"/>
        </w:rPr>
        <w:t xml:space="preserve"> </w:t>
      </w:r>
      <w:r>
        <w:rPr>
          <w:spacing w:val="-4"/>
          <w:sz w:val="24"/>
          <w:szCs w:val="24"/>
        </w:rPr>
        <w:t>m</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 xml:space="preserve">uhi </w:t>
      </w:r>
      <w:r>
        <w:rPr>
          <w:spacing w:val="6"/>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D</w:t>
      </w:r>
      <w:r>
        <w:rPr>
          <w:spacing w:val="3"/>
          <w:sz w:val="24"/>
          <w:szCs w:val="24"/>
        </w:rPr>
        <w:t>a</w:t>
      </w:r>
      <w:r>
        <w:rPr>
          <w:spacing w:val="-2"/>
          <w:sz w:val="24"/>
          <w:szCs w:val="24"/>
        </w:rPr>
        <w:t>s</w:t>
      </w:r>
      <w:r>
        <w:rPr>
          <w:spacing w:val="-1"/>
          <w:sz w:val="24"/>
          <w:szCs w:val="24"/>
        </w:rPr>
        <w:t>a</w:t>
      </w:r>
      <w:r>
        <w:rPr>
          <w:sz w:val="24"/>
          <w:szCs w:val="24"/>
        </w:rPr>
        <w:t xml:space="preserve">r </w:t>
      </w:r>
      <w:r>
        <w:rPr>
          <w:spacing w:val="6"/>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h</w:t>
      </w:r>
    </w:p>
    <w:p w:rsidR="00E16CF6" w:rsidRDefault="007019C9">
      <w:pPr>
        <w:spacing w:before="7" w:line="260" w:lineRule="exact"/>
        <w:ind w:left="1993" w:right="101"/>
        <w:rPr>
          <w:sz w:val="24"/>
          <w:szCs w:val="24"/>
        </w:rPr>
      </w:pPr>
      <w:proofErr w:type="gramStart"/>
      <w:r>
        <w:rPr>
          <w:spacing w:val="2"/>
          <w:sz w:val="24"/>
          <w:szCs w:val="24"/>
        </w:rPr>
        <w:t>T</w:t>
      </w:r>
      <w:r>
        <w:rPr>
          <w:spacing w:val="-1"/>
          <w:sz w:val="24"/>
          <w:szCs w:val="24"/>
        </w:rPr>
        <w:t>a</w:t>
      </w:r>
      <w:r>
        <w:rPr>
          <w:spacing w:val="-5"/>
          <w:sz w:val="24"/>
          <w:szCs w:val="24"/>
        </w:rPr>
        <w:t>n</w:t>
      </w:r>
      <w:r>
        <w:rPr>
          <w:sz w:val="24"/>
          <w:szCs w:val="24"/>
        </w:rPr>
        <w:t xml:space="preserve">gga </w:t>
      </w:r>
      <w:r>
        <w:rPr>
          <w:spacing w:val="56"/>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proofErr w:type="gramEnd"/>
      <w:r>
        <w:rPr>
          <w:sz w:val="24"/>
          <w:szCs w:val="24"/>
        </w:rPr>
        <w:t xml:space="preserve"> </w:t>
      </w:r>
      <w:r>
        <w:rPr>
          <w:spacing w:val="5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 xml:space="preserve">uka  </w:t>
      </w:r>
      <w:r>
        <w:rPr>
          <w:spacing w:val="1"/>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 xml:space="preserve">a </w:t>
      </w:r>
      <w:r>
        <w:rPr>
          <w:spacing w:val="56"/>
          <w:sz w:val="24"/>
          <w:szCs w:val="24"/>
        </w:rPr>
        <w:t xml:space="preserve"> </w:t>
      </w:r>
      <w:r>
        <w:rPr>
          <w:sz w:val="24"/>
          <w:szCs w:val="24"/>
        </w:rPr>
        <w:t>p</w:t>
      </w:r>
      <w:r>
        <w:rPr>
          <w:spacing w:val="-1"/>
          <w:sz w:val="24"/>
          <w:szCs w:val="24"/>
        </w:rPr>
        <w:t>e</w:t>
      </w:r>
      <w:r>
        <w:rPr>
          <w:spacing w:val="1"/>
          <w:sz w:val="24"/>
          <w:szCs w:val="24"/>
        </w:rPr>
        <w:t>r</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45"/>
          <w:sz w:val="24"/>
          <w:szCs w:val="24"/>
        </w:rPr>
        <w:t xml:space="preserve"> </w:t>
      </w:r>
      <w:r>
        <w:rPr>
          <w:spacing w:val="5"/>
          <w:sz w:val="24"/>
          <w:szCs w:val="24"/>
        </w:rPr>
        <w:t>p</w:t>
      </w:r>
      <w:r>
        <w:rPr>
          <w:spacing w:val="-1"/>
          <w:sz w:val="24"/>
          <w:szCs w:val="24"/>
        </w:rPr>
        <w:t>e</w:t>
      </w:r>
      <w:r>
        <w:rPr>
          <w:spacing w:val="1"/>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1"/>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w:t>
      </w:r>
      <w:r>
        <w:rPr>
          <w:spacing w:val="5"/>
          <w:sz w:val="24"/>
          <w:szCs w:val="24"/>
        </w:rPr>
        <w:t>u</w:t>
      </w:r>
      <w:r>
        <w:rPr>
          <w:sz w:val="24"/>
          <w:szCs w:val="24"/>
        </w:rPr>
        <w:t>?</w:t>
      </w:r>
    </w:p>
    <w:p w:rsidR="00E16CF6" w:rsidRDefault="007019C9">
      <w:pPr>
        <w:spacing w:line="260" w:lineRule="exact"/>
        <w:ind w:left="100"/>
        <w:rPr>
          <w:sz w:val="24"/>
          <w:szCs w:val="24"/>
        </w:rPr>
        <w:sectPr w:rsidR="00E16CF6">
          <w:headerReference w:type="default" r:id="rId33"/>
          <w:footerReference w:type="default" r:id="rId34"/>
          <w:pgSz w:w="12240" w:h="18720"/>
          <w:pgMar w:top="1360" w:right="1300" w:bottom="280" w:left="1340" w:header="0" w:footer="0" w:gutter="0"/>
          <w:cols w:space="720"/>
        </w:sect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2"/>
          <w:sz w:val="24"/>
          <w:szCs w:val="24"/>
        </w:rPr>
        <w:t xml:space="preserve"> </w:t>
      </w:r>
      <w:r>
        <w:rPr>
          <w:sz w:val="24"/>
          <w:szCs w:val="24"/>
        </w:rPr>
        <w:t xml:space="preserve">:  </w:t>
      </w:r>
      <w:r>
        <w:rPr>
          <w:spacing w:val="22"/>
          <w:sz w:val="24"/>
          <w:szCs w:val="24"/>
        </w:rPr>
        <w:t xml:space="preserve"> </w:t>
      </w:r>
      <w:proofErr w:type="gramStart"/>
      <w:r>
        <w:rPr>
          <w:spacing w:val="1"/>
          <w:sz w:val="24"/>
          <w:szCs w:val="24"/>
        </w:rPr>
        <w:t>S</w:t>
      </w:r>
      <w:r>
        <w:rPr>
          <w:spacing w:val="-1"/>
          <w:sz w:val="24"/>
          <w:szCs w:val="24"/>
        </w:rPr>
        <w:t>a</w:t>
      </w:r>
      <w:r>
        <w:rPr>
          <w:spacing w:val="-5"/>
          <w:sz w:val="24"/>
          <w:szCs w:val="24"/>
        </w:rPr>
        <w:t>n</w:t>
      </w:r>
      <w:r>
        <w:rPr>
          <w:sz w:val="24"/>
          <w:szCs w:val="24"/>
        </w:rPr>
        <w:t>ggup</w:t>
      </w:r>
      <w:r>
        <w:rPr>
          <w:spacing w:val="2"/>
          <w:sz w:val="24"/>
          <w:szCs w:val="24"/>
        </w:rPr>
        <w:t xml:space="preserve"> </w:t>
      </w:r>
      <w:r>
        <w:rPr>
          <w:sz w:val="24"/>
          <w:szCs w:val="24"/>
        </w:rPr>
        <w:t>!</w:t>
      </w:r>
      <w:proofErr w:type="gramEnd"/>
    </w:p>
    <w:p w:rsidR="00E16CF6" w:rsidRDefault="007019C9">
      <w:pPr>
        <w:spacing w:before="62"/>
        <w:ind w:left="1993" w:right="78" w:hanging="1892"/>
        <w:jc w:val="both"/>
        <w:rPr>
          <w:sz w:val="24"/>
          <w:szCs w:val="24"/>
        </w:rPr>
      </w:pPr>
      <w:r>
        <w:rPr>
          <w:spacing w:val="-2"/>
          <w:sz w:val="24"/>
          <w:szCs w:val="24"/>
        </w:rPr>
        <w:lastRenderedPageBreak/>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proofErr w:type="gramStart"/>
      <w:r>
        <w:rPr>
          <w:spacing w:val="6"/>
          <w:sz w:val="24"/>
          <w:szCs w:val="24"/>
        </w:rPr>
        <w:t>S</w:t>
      </w:r>
      <w:r>
        <w:rPr>
          <w:spacing w:val="-9"/>
          <w:sz w:val="24"/>
          <w:szCs w:val="24"/>
        </w:rPr>
        <w:t>i</w:t>
      </w:r>
      <w:r>
        <w:rPr>
          <w:spacing w:val="-1"/>
          <w:sz w:val="24"/>
          <w:szCs w:val="24"/>
        </w:rPr>
        <w:t>a</w:t>
      </w:r>
      <w:r>
        <w:rPr>
          <w:sz w:val="24"/>
          <w:szCs w:val="24"/>
        </w:rPr>
        <w:t>pk</w:t>
      </w:r>
      <w:r>
        <w:rPr>
          <w:spacing w:val="4"/>
          <w:sz w:val="24"/>
          <w:szCs w:val="24"/>
        </w:rPr>
        <w:t>a</w:t>
      </w:r>
      <w:r>
        <w:rPr>
          <w:sz w:val="24"/>
          <w:szCs w:val="24"/>
        </w:rPr>
        <w:t xml:space="preserve">h  </w:t>
      </w:r>
      <w:r>
        <w:rPr>
          <w:spacing w:val="-5"/>
          <w:sz w:val="24"/>
          <w:szCs w:val="24"/>
        </w:rPr>
        <w:t>A</w:t>
      </w:r>
      <w:r>
        <w:rPr>
          <w:spacing w:val="5"/>
          <w:sz w:val="24"/>
          <w:szCs w:val="24"/>
        </w:rPr>
        <w:t>d</w:t>
      </w:r>
      <w:r>
        <w:rPr>
          <w:spacing w:val="-4"/>
          <w:sz w:val="24"/>
          <w:szCs w:val="24"/>
        </w:rPr>
        <w:t>i</w:t>
      </w:r>
      <w:r>
        <w:rPr>
          <w:spacing w:val="1"/>
          <w:sz w:val="24"/>
          <w:szCs w:val="24"/>
        </w:rPr>
        <w:t>k</w:t>
      </w:r>
      <w:proofErr w:type="gramEnd"/>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 xml:space="preserve">k </w:t>
      </w:r>
      <w:r>
        <w:rPr>
          <w:spacing w:val="5"/>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w:t>
      </w:r>
      <w:r>
        <w:rPr>
          <w:spacing w:val="-1"/>
          <w:sz w:val="24"/>
          <w:szCs w:val="24"/>
        </w:rPr>
        <w:t>a</w:t>
      </w:r>
      <w:r>
        <w:rPr>
          <w:sz w:val="24"/>
          <w:szCs w:val="24"/>
        </w:rPr>
        <w:t xml:space="preserve">t </w:t>
      </w:r>
      <w:r>
        <w:rPr>
          <w:spacing w:val="10"/>
          <w:sz w:val="24"/>
          <w:szCs w:val="24"/>
        </w:rPr>
        <w:t xml:space="preserve"> </w:t>
      </w:r>
      <w:r>
        <w:rPr>
          <w:spacing w:val="-5"/>
          <w:sz w:val="24"/>
          <w:szCs w:val="24"/>
        </w:rPr>
        <w:t>b</w:t>
      </w:r>
      <w:r>
        <w:rPr>
          <w:spacing w:val="4"/>
          <w:sz w:val="24"/>
          <w:szCs w:val="24"/>
        </w:rPr>
        <w:t>a</w:t>
      </w:r>
      <w:r>
        <w:rPr>
          <w:spacing w:val="-9"/>
          <w:sz w:val="24"/>
          <w:szCs w:val="24"/>
        </w:rPr>
        <w:t>i</w:t>
      </w:r>
      <w:r>
        <w:rPr>
          <w:sz w:val="24"/>
          <w:szCs w:val="24"/>
        </w:rPr>
        <w:t xml:space="preserve">k </w:t>
      </w:r>
      <w:r>
        <w:rPr>
          <w:spacing w:val="5"/>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2"/>
          <w:sz w:val="24"/>
          <w:szCs w:val="24"/>
        </w:rPr>
        <w:t>s</w:t>
      </w:r>
      <w:r>
        <w:rPr>
          <w:spacing w:val="-1"/>
          <w:sz w:val="24"/>
          <w:szCs w:val="24"/>
        </w:rPr>
        <w:t>e</w:t>
      </w:r>
      <w:r>
        <w:rPr>
          <w:spacing w:val="-2"/>
          <w:sz w:val="24"/>
          <w:szCs w:val="24"/>
        </w:rPr>
        <w:t>s</w:t>
      </w:r>
      <w:r>
        <w:rPr>
          <w:spacing w:val="4"/>
          <w:sz w:val="24"/>
          <w:szCs w:val="24"/>
        </w:rPr>
        <w:t>a</w:t>
      </w:r>
      <w:r>
        <w:rPr>
          <w:spacing w:val="-9"/>
          <w:sz w:val="24"/>
          <w:szCs w:val="24"/>
        </w:rPr>
        <w:t>m</w:t>
      </w:r>
      <w:r>
        <w:rPr>
          <w:sz w:val="24"/>
          <w:szCs w:val="24"/>
        </w:rPr>
        <w:t xml:space="preserve">a </w:t>
      </w:r>
      <w:r>
        <w:rPr>
          <w:spacing w:val="4"/>
          <w:sz w:val="24"/>
          <w:szCs w:val="24"/>
        </w:rPr>
        <w:t xml:space="preserve"> </w:t>
      </w:r>
      <w:r>
        <w:rPr>
          <w:sz w:val="24"/>
          <w:szCs w:val="24"/>
        </w:rPr>
        <w:t>h</w:t>
      </w:r>
      <w:r>
        <w:rPr>
          <w:spacing w:val="-4"/>
          <w:sz w:val="24"/>
          <w:szCs w:val="24"/>
        </w:rPr>
        <w:t>i</w:t>
      </w:r>
      <w:r>
        <w:rPr>
          <w:sz w:val="24"/>
          <w:szCs w:val="24"/>
        </w:rPr>
        <w:t xml:space="preserve">dup, </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 xml:space="preserve">n </w:t>
      </w:r>
      <w:r>
        <w:rPr>
          <w:spacing w:val="5"/>
          <w:sz w:val="24"/>
          <w:szCs w:val="24"/>
        </w:rPr>
        <w:t xml:space="preserve"> </w:t>
      </w:r>
      <w:r>
        <w:rPr>
          <w:spacing w:val="-4"/>
          <w:sz w:val="24"/>
          <w:szCs w:val="24"/>
        </w:rPr>
        <w:t>ilm</w:t>
      </w:r>
      <w:r>
        <w:rPr>
          <w:sz w:val="24"/>
          <w:szCs w:val="24"/>
        </w:rPr>
        <w:t xml:space="preserve">u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A</w:t>
      </w:r>
      <w:r>
        <w:rPr>
          <w:spacing w:val="5"/>
          <w:sz w:val="24"/>
          <w:szCs w:val="24"/>
        </w:rPr>
        <w:t>d</w:t>
      </w:r>
      <w:r>
        <w:rPr>
          <w:spacing w:val="-9"/>
          <w:sz w:val="24"/>
          <w:szCs w:val="24"/>
        </w:rPr>
        <w:t>i</w:t>
      </w:r>
      <w:r>
        <w:rPr>
          <w:sz w:val="24"/>
          <w:szCs w:val="24"/>
        </w:rPr>
        <w:t>k</w:t>
      </w:r>
      <w:r>
        <w:rPr>
          <w:spacing w:val="14"/>
          <w:sz w:val="24"/>
          <w:szCs w:val="24"/>
        </w:rPr>
        <w:t xml:space="preserve"> </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 xml:space="preserve">i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4"/>
          <w:sz w:val="24"/>
          <w:szCs w:val="24"/>
        </w:rPr>
        <w:t>im</w:t>
      </w:r>
      <w:r>
        <w:rPr>
          <w:spacing w:val="4"/>
          <w:sz w:val="24"/>
          <w:szCs w:val="24"/>
        </w:rPr>
        <w:t>a</w:t>
      </w:r>
      <w:r>
        <w:rPr>
          <w:sz w:val="24"/>
          <w:szCs w:val="24"/>
        </w:rPr>
        <w:t>n</w:t>
      </w:r>
      <w:r>
        <w:rPr>
          <w:spacing w:val="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8"/>
          <w:sz w:val="24"/>
          <w:szCs w:val="24"/>
        </w:rPr>
        <w:t xml:space="preserve"> </w:t>
      </w:r>
      <w:r>
        <w:rPr>
          <w:spacing w:val="2"/>
          <w:sz w:val="24"/>
          <w:szCs w:val="24"/>
        </w:rPr>
        <w:t>T</w:t>
      </w:r>
      <w:r>
        <w:rPr>
          <w:sz w:val="24"/>
          <w:szCs w:val="24"/>
        </w:rPr>
        <w:t>u</w:t>
      </w:r>
      <w:r>
        <w:rPr>
          <w:spacing w:val="-5"/>
          <w:sz w:val="24"/>
          <w:szCs w:val="24"/>
        </w:rPr>
        <w:t>h</w:t>
      </w:r>
      <w:r>
        <w:rPr>
          <w:spacing w:val="4"/>
          <w:sz w:val="24"/>
          <w:szCs w:val="24"/>
        </w:rPr>
        <w:t>a</w:t>
      </w:r>
      <w:r>
        <w:rPr>
          <w:sz w:val="24"/>
          <w:szCs w:val="24"/>
        </w:rPr>
        <w:t>n</w:t>
      </w:r>
      <w:r>
        <w:rPr>
          <w:spacing w:val="10"/>
          <w:sz w:val="24"/>
          <w:szCs w:val="24"/>
        </w:rPr>
        <w:t xml:space="preserve"> </w:t>
      </w:r>
      <w:r>
        <w:rPr>
          <w:sz w:val="24"/>
          <w:szCs w:val="24"/>
        </w:rPr>
        <w:t>Y</w:t>
      </w:r>
      <w:r>
        <w:rPr>
          <w:spacing w:val="-1"/>
          <w:sz w:val="24"/>
          <w:szCs w:val="24"/>
        </w:rPr>
        <w:t>a</w:t>
      </w:r>
      <w:r>
        <w:rPr>
          <w:spacing w:val="-5"/>
          <w:sz w:val="24"/>
          <w:szCs w:val="24"/>
        </w:rPr>
        <w:t>n</w:t>
      </w:r>
      <w:r>
        <w:rPr>
          <w:sz w:val="24"/>
          <w:szCs w:val="24"/>
        </w:rPr>
        <w:t>g</w:t>
      </w:r>
      <w:r>
        <w:rPr>
          <w:spacing w:val="9"/>
          <w:sz w:val="24"/>
          <w:szCs w:val="24"/>
        </w:rPr>
        <w:t xml:space="preserve"> </w:t>
      </w:r>
      <w:r>
        <w:rPr>
          <w:spacing w:val="-2"/>
          <w:sz w:val="24"/>
          <w:szCs w:val="24"/>
        </w:rPr>
        <w:t>M</w:t>
      </w:r>
      <w:r>
        <w:rPr>
          <w:spacing w:val="4"/>
          <w:sz w:val="24"/>
          <w:szCs w:val="24"/>
        </w:rPr>
        <w:t>a</w:t>
      </w:r>
      <w:r>
        <w:rPr>
          <w:spacing w:val="-5"/>
          <w:sz w:val="24"/>
          <w:szCs w:val="24"/>
        </w:rPr>
        <w:t>h</w:t>
      </w:r>
      <w:r>
        <w:rPr>
          <w:sz w:val="24"/>
          <w:szCs w:val="24"/>
        </w:rPr>
        <w:t>a</w:t>
      </w:r>
      <w:r>
        <w:rPr>
          <w:spacing w:val="13"/>
          <w:sz w:val="24"/>
          <w:szCs w:val="24"/>
        </w:rPr>
        <w:t xml:space="preserve"> </w:t>
      </w:r>
      <w:r>
        <w:rPr>
          <w:spacing w:val="-5"/>
          <w:sz w:val="24"/>
          <w:szCs w:val="24"/>
        </w:rPr>
        <w:t>K</w:t>
      </w:r>
      <w:r>
        <w:rPr>
          <w:sz w:val="24"/>
          <w:szCs w:val="24"/>
        </w:rPr>
        <w:t>u</w:t>
      </w:r>
      <w:r>
        <w:rPr>
          <w:spacing w:val="-1"/>
          <w:sz w:val="24"/>
          <w:szCs w:val="24"/>
        </w:rPr>
        <w:t>a</w:t>
      </w:r>
      <w:r>
        <w:rPr>
          <w:spacing w:val="-2"/>
          <w:sz w:val="24"/>
          <w:szCs w:val="24"/>
        </w:rPr>
        <w:t>s</w:t>
      </w:r>
      <w:r>
        <w:rPr>
          <w:sz w:val="24"/>
          <w:szCs w:val="24"/>
        </w:rPr>
        <w:t>a</w:t>
      </w:r>
      <w:r>
        <w:rPr>
          <w:spacing w:val="13"/>
          <w:sz w:val="24"/>
          <w:szCs w:val="24"/>
        </w:rPr>
        <w:t xml:space="preserve"> </w:t>
      </w:r>
      <w:r>
        <w:rPr>
          <w:spacing w:val="-4"/>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 xml:space="preserve">ut </w:t>
      </w:r>
      <w:r>
        <w:rPr>
          <w:spacing w:val="-1"/>
          <w:sz w:val="24"/>
          <w:szCs w:val="24"/>
        </w:rPr>
        <w:t>a</w:t>
      </w:r>
      <w:r>
        <w:rPr>
          <w:sz w:val="24"/>
          <w:szCs w:val="24"/>
        </w:rPr>
        <w:t>g</w:t>
      </w:r>
      <w:r>
        <w:rPr>
          <w:spacing w:val="4"/>
          <w:sz w:val="24"/>
          <w:szCs w:val="24"/>
        </w:rPr>
        <w:t>a</w:t>
      </w:r>
      <w:r>
        <w:rPr>
          <w:spacing w:val="-9"/>
          <w:sz w:val="24"/>
          <w:szCs w:val="24"/>
        </w:rPr>
        <w:t>m</w:t>
      </w:r>
      <w:r>
        <w:rPr>
          <w:sz w:val="24"/>
          <w:szCs w:val="24"/>
        </w:rPr>
        <w:t>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A</w:t>
      </w:r>
      <w:r>
        <w:rPr>
          <w:spacing w:val="5"/>
          <w:sz w:val="24"/>
          <w:szCs w:val="24"/>
        </w:rPr>
        <w:t>d</w:t>
      </w:r>
      <w:r>
        <w:rPr>
          <w:spacing w:val="-4"/>
          <w:sz w:val="24"/>
          <w:szCs w:val="24"/>
        </w:rPr>
        <w:t>i</w:t>
      </w:r>
      <w:r>
        <w:rPr>
          <w:sz w:val="24"/>
          <w:szCs w:val="24"/>
        </w:rPr>
        <w:t>k</w:t>
      </w:r>
      <w:r>
        <w:rPr>
          <w:spacing w:val="2"/>
          <w:sz w:val="24"/>
          <w:szCs w:val="24"/>
        </w:rPr>
        <w:t xml:space="preserve"> </w:t>
      </w:r>
      <w:r>
        <w:rPr>
          <w:spacing w:val="-1"/>
          <w:sz w:val="24"/>
          <w:szCs w:val="24"/>
        </w:rPr>
        <w:t>a</w:t>
      </w:r>
      <w:r>
        <w:rPr>
          <w:spacing w:val="-5"/>
          <w:sz w:val="24"/>
          <w:szCs w:val="24"/>
        </w:rPr>
        <w:t>n</w:t>
      </w:r>
      <w:r>
        <w:rPr>
          <w:sz w:val="24"/>
          <w:szCs w:val="24"/>
        </w:rPr>
        <w:t>ut</w:t>
      </w:r>
      <w:r>
        <w:rPr>
          <w:spacing w:val="7"/>
          <w:sz w:val="24"/>
          <w:szCs w:val="24"/>
        </w:rPr>
        <w:t xml:space="preserve"> </w:t>
      </w:r>
      <w:r>
        <w:rPr>
          <w:sz w:val="24"/>
          <w:szCs w:val="24"/>
        </w:rPr>
        <w:t>?</w:t>
      </w:r>
    </w:p>
    <w:p w:rsidR="00E16CF6" w:rsidRDefault="007019C9">
      <w:pPr>
        <w:spacing w:line="260" w:lineRule="exact"/>
        <w:ind w:left="100" w:right="6987"/>
        <w:jc w:val="both"/>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2"/>
          <w:sz w:val="24"/>
          <w:szCs w:val="24"/>
        </w:rPr>
        <w:t xml:space="preserve"> </w:t>
      </w:r>
      <w:r>
        <w:rPr>
          <w:sz w:val="24"/>
          <w:szCs w:val="24"/>
        </w:rPr>
        <w:t xml:space="preserve">:  </w:t>
      </w:r>
      <w:r>
        <w:rPr>
          <w:spacing w:val="22"/>
          <w:sz w:val="24"/>
          <w:szCs w:val="24"/>
        </w:rPr>
        <w:t xml:space="preserve"> </w:t>
      </w:r>
      <w:proofErr w:type="gramStart"/>
      <w:r>
        <w:rPr>
          <w:spacing w:val="6"/>
          <w:sz w:val="24"/>
          <w:szCs w:val="24"/>
        </w:rPr>
        <w:t>S</w:t>
      </w:r>
      <w:r>
        <w:rPr>
          <w:spacing w:val="-9"/>
          <w:sz w:val="24"/>
          <w:szCs w:val="24"/>
        </w:rPr>
        <w:t>i</w:t>
      </w:r>
      <w:r>
        <w:rPr>
          <w:spacing w:val="-1"/>
          <w:sz w:val="24"/>
          <w:szCs w:val="24"/>
        </w:rPr>
        <w:t>a</w:t>
      </w:r>
      <w:r>
        <w:rPr>
          <w:sz w:val="24"/>
          <w:szCs w:val="24"/>
        </w:rPr>
        <w:t>p</w:t>
      </w:r>
      <w:r>
        <w:rPr>
          <w:spacing w:val="3"/>
          <w:sz w:val="24"/>
          <w:szCs w:val="24"/>
        </w:rPr>
        <w:t xml:space="preserve"> </w:t>
      </w:r>
      <w:r>
        <w:rPr>
          <w:sz w:val="24"/>
          <w:szCs w:val="24"/>
        </w:rPr>
        <w:t>!</w:t>
      </w:r>
      <w:proofErr w:type="gramEnd"/>
    </w:p>
    <w:p w:rsidR="00E16CF6" w:rsidRDefault="007019C9">
      <w:pPr>
        <w:spacing w:before="7" w:line="260" w:lineRule="exact"/>
        <w:ind w:left="1993" w:right="76" w:hanging="18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2"/>
          <w:sz w:val="24"/>
          <w:szCs w:val="24"/>
        </w:rPr>
        <w:t>B</w:t>
      </w:r>
      <w:r>
        <w:rPr>
          <w:spacing w:val="-1"/>
          <w:sz w:val="24"/>
          <w:szCs w:val="24"/>
        </w:rPr>
        <w:t>e</w:t>
      </w:r>
      <w:r>
        <w:rPr>
          <w:spacing w:val="1"/>
          <w:sz w:val="24"/>
          <w:szCs w:val="24"/>
        </w:rPr>
        <w:t>r</w:t>
      </w:r>
      <w:r>
        <w:rPr>
          <w:sz w:val="24"/>
          <w:szCs w:val="24"/>
        </w:rPr>
        <w:t>d</w:t>
      </w:r>
      <w:r>
        <w:rPr>
          <w:spacing w:val="5"/>
          <w:sz w:val="24"/>
          <w:szCs w:val="24"/>
        </w:rPr>
        <w:t>o</w:t>
      </w:r>
      <w:r>
        <w:rPr>
          <w:spacing w:val="-1"/>
          <w:sz w:val="24"/>
          <w:szCs w:val="24"/>
        </w:rPr>
        <w:t>a</w:t>
      </w:r>
      <w:r>
        <w:rPr>
          <w:spacing w:val="-9"/>
          <w:sz w:val="24"/>
          <w:szCs w:val="24"/>
        </w:rPr>
        <w:t>l</w:t>
      </w:r>
      <w:r>
        <w:rPr>
          <w:spacing w:val="4"/>
          <w:sz w:val="24"/>
          <w:szCs w:val="24"/>
        </w:rPr>
        <w:t>a</w:t>
      </w:r>
      <w:r>
        <w:rPr>
          <w:sz w:val="24"/>
          <w:szCs w:val="24"/>
        </w:rPr>
        <w:t xml:space="preserve">h   </w:t>
      </w:r>
      <w:r>
        <w:rPr>
          <w:spacing w:val="29"/>
          <w:sz w:val="24"/>
          <w:szCs w:val="24"/>
        </w:rPr>
        <w:t xml:space="preserve"> </w:t>
      </w:r>
      <w:r>
        <w:rPr>
          <w:spacing w:val="5"/>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32"/>
          <w:sz w:val="24"/>
          <w:szCs w:val="24"/>
        </w:rPr>
        <w:t xml:space="preserve"> </w:t>
      </w:r>
      <w:r>
        <w:rPr>
          <w:spacing w:val="2"/>
          <w:sz w:val="24"/>
          <w:szCs w:val="24"/>
        </w:rPr>
        <w:t>T</w:t>
      </w:r>
      <w:r>
        <w:rPr>
          <w:sz w:val="24"/>
          <w:szCs w:val="24"/>
        </w:rPr>
        <w:t>uh</w:t>
      </w:r>
      <w:r>
        <w:rPr>
          <w:spacing w:val="4"/>
          <w:sz w:val="24"/>
          <w:szCs w:val="24"/>
        </w:rPr>
        <w:t>a</w:t>
      </w:r>
      <w:r>
        <w:rPr>
          <w:sz w:val="24"/>
          <w:szCs w:val="24"/>
        </w:rPr>
        <w:t>n</w:t>
      </w:r>
      <w:r>
        <w:rPr>
          <w:spacing w:val="-4"/>
          <w:sz w:val="24"/>
          <w:szCs w:val="24"/>
        </w:rPr>
        <w:t>m</w:t>
      </w:r>
      <w:r>
        <w:rPr>
          <w:sz w:val="24"/>
          <w:szCs w:val="24"/>
        </w:rPr>
        <w:t xml:space="preserve">u,   </w:t>
      </w:r>
      <w:r>
        <w:rPr>
          <w:spacing w:val="40"/>
          <w:sz w:val="24"/>
          <w:szCs w:val="24"/>
        </w:rPr>
        <w:t xml:space="preserve"> </w:t>
      </w:r>
      <w:r>
        <w:rPr>
          <w:spacing w:val="-4"/>
          <w:sz w:val="24"/>
          <w:szCs w:val="24"/>
        </w:rPr>
        <w:t>mi</w:t>
      </w:r>
      <w:r>
        <w:rPr>
          <w:spacing w:val="-5"/>
          <w:sz w:val="24"/>
          <w:szCs w:val="24"/>
        </w:rPr>
        <w:t>n</w:t>
      </w:r>
      <w:r>
        <w:rPr>
          <w:spacing w:val="5"/>
          <w:sz w:val="24"/>
          <w:szCs w:val="24"/>
        </w:rPr>
        <w:t>t</w:t>
      </w:r>
      <w:r>
        <w:rPr>
          <w:spacing w:val="4"/>
          <w:sz w:val="24"/>
          <w:szCs w:val="24"/>
        </w:rPr>
        <w:t>a</w:t>
      </w:r>
      <w:r>
        <w:rPr>
          <w:spacing w:val="-4"/>
          <w:sz w:val="24"/>
          <w:szCs w:val="24"/>
        </w:rPr>
        <w:t>l</w:t>
      </w:r>
      <w:r>
        <w:rPr>
          <w:spacing w:val="4"/>
          <w:sz w:val="24"/>
          <w:szCs w:val="24"/>
        </w:rPr>
        <w:t>a</w:t>
      </w:r>
      <w:r>
        <w:rPr>
          <w:sz w:val="24"/>
          <w:szCs w:val="24"/>
        </w:rPr>
        <w:t xml:space="preserve">h   </w:t>
      </w:r>
      <w:r>
        <w:rPr>
          <w:spacing w:val="29"/>
          <w:sz w:val="24"/>
          <w:szCs w:val="24"/>
        </w:rPr>
        <w:t xml:space="preserve"> </w:t>
      </w:r>
      <w:r>
        <w:rPr>
          <w:sz w:val="24"/>
          <w:szCs w:val="24"/>
        </w:rPr>
        <w:t>k</w:t>
      </w:r>
      <w:r>
        <w:rPr>
          <w:spacing w:val="4"/>
          <w:sz w:val="24"/>
          <w:szCs w:val="24"/>
        </w:rPr>
        <w:t>e</w:t>
      </w:r>
      <w:r>
        <w:rPr>
          <w:sz w:val="24"/>
          <w:szCs w:val="24"/>
        </w:rPr>
        <w:t>ku</w:t>
      </w:r>
      <w:r>
        <w:rPr>
          <w:spacing w:val="-1"/>
          <w:sz w:val="24"/>
          <w:szCs w:val="24"/>
        </w:rPr>
        <w:t>a</w:t>
      </w:r>
      <w:r>
        <w:rPr>
          <w:spacing w:val="5"/>
          <w:sz w:val="24"/>
          <w:szCs w:val="24"/>
        </w:rPr>
        <w:t>t</w:t>
      </w:r>
      <w:r>
        <w:rPr>
          <w:spacing w:val="-1"/>
          <w:sz w:val="24"/>
          <w:szCs w:val="24"/>
        </w:rPr>
        <w:t>a</w:t>
      </w:r>
      <w:r>
        <w:rPr>
          <w:sz w:val="24"/>
          <w:szCs w:val="24"/>
        </w:rPr>
        <w:t xml:space="preserve">n   </w:t>
      </w:r>
      <w:r>
        <w:rPr>
          <w:spacing w:val="29"/>
          <w:sz w:val="24"/>
          <w:szCs w:val="24"/>
        </w:rPr>
        <w:t xml:space="preserve"> </w:t>
      </w:r>
      <w:r>
        <w:rPr>
          <w:sz w:val="24"/>
          <w:szCs w:val="24"/>
        </w:rPr>
        <w:t>p</w:t>
      </w:r>
      <w:r>
        <w:rPr>
          <w:spacing w:val="-1"/>
          <w:sz w:val="24"/>
          <w:szCs w:val="24"/>
        </w:rPr>
        <w:t>a</w:t>
      </w:r>
      <w:r>
        <w:rPr>
          <w:sz w:val="24"/>
          <w:szCs w:val="24"/>
        </w:rPr>
        <w:t>d</w:t>
      </w:r>
      <w:r>
        <w:rPr>
          <w:spacing w:val="5"/>
          <w:sz w:val="24"/>
          <w:szCs w:val="24"/>
        </w:rPr>
        <w:t>a</w:t>
      </w:r>
      <w:r>
        <w:rPr>
          <w:spacing w:val="2"/>
          <w:sz w:val="24"/>
          <w:szCs w:val="24"/>
        </w:rPr>
        <w:t>-</w:t>
      </w:r>
      <w:r>
        <w:rPr>
          <w:spacing w:val="4"/>
          <w:sz w:val="24"/>
          <w:szCs w:val="24"/>
        </w:rPr>
        <w:t>N</w:t>
      </w:r>
      <w:r>
        <w:rPr>
          <w:spacing w:val="-5"/>
          <w:sz w:val="24"/>
          <w:szCs w:val="24"/>
        </w:rPr>
        <w:t>y</w:t>
      </w:r>
      <w:r>
        <w:rPr>
          <w:sz w:val="24"/>
          <w:szCs w:val="24"/>
        </w:rPr>
        <w:t xml:space="preserve">a   </w:t>
      </w:r>
      <w:r>
        <w:rPr>
          <w:spacing w:val="32"/>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2"/>
          <w:sz w:val="24"/>
          <w:szCs w:val="24"/>
        </w:rPr>
        <w:t>n</w:t>
      </w:r>
      <w:r>
        <w:rPr>
          <w:sz w:val="24"/>
          <w:szCs w:val="24"/>
        </w:rPr>
        <w:t>gg</w:t>
      </w:r>
      <w:r>
        <w:rPr>
          <w:spacing w:val="5"/>
          <w:sz w:val="24"/>
          <w:szCs w:val="24"/>
        </w:rPr>
        <w:t>u</w:t>
      </w:r>
      <w:r>
        <w:rPr>
          <w:spacing w:val="-5"/>
          <w:sz w:val="24"/>
          <w:szCs w:val="24"/>
        </w:rPr>
        <w:t>n</w:t>
      </w:r>
      <w:r>
        <w:rPr>
          <w:sz w:val="24"/>
          <w:szCs w:val="24"/>
        </w:rPr>
        <w:t>g</w:t>
      </w:r>
      <w:r>
        <w:rPr>
          <w:spacing w:val="7"/>
          <w:sz w:val="24"/>
          <w:szCs w:val="24"/>
        </w:rPr>
        <w:t xml:space="preserve"> </w:t>
      </w:r>
      <w:r>
        <w:rPr>
          <w:spacing w:val="-9"/>
          <w:sz w:val="24"/>
          <w:szCs w:val="24"/>
        </w:rPr>
        <w:t>j</w:t>
      </w:r>
      <w:r>
        <w:rPr>
          <w:spacing w:val="-1"/>
          <w:sz w:val="24"/>
          <w:szCs w:val="24"/>
        </w:rPr>
        <w:t>a</w:t>
      </w:r>
      <w:r>
        <w:rPr>
          <w:spacing w:val="4"/>
          <w:sz w:val="24"/>
          <w:szCs w:val="24"/>
        </w:rPr>
        <w:t>wa</w:t>
      </w:r>
      <w:r>
        <w:rPr>
          <w:sz w:val="24"/>
          <w:szCs w:val="24"/>
        </w:rPr>
        <w:t>b</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proofErr w:type="gramStart"/>
      <w:r>
        <w:rPr>
          <w:spacing w:val="-1"/>
          <w:sz w:val="24"/>
          <w:szCs w:val="24"/>
        </w:rPr>
        <w:t>a</w:t>
      </w:r>
      <w:r>
        <w:rPr>
          <w:sz w:val="24"/>
          <w:szCs w:val="24"/>
        </w:rPr>
        <w:t>k</w:t>
      </w:r>
      <w:r>
        <w:rPr>
          <w:spacing w:val="4"/>
          <w:sz w:val="24"/>
          <w:szCs w:val="24"/>
        </w:rPr>
        <w:t>a</w:t>
      </w:r>
      <w:r>
        <w:rPr>
          <w:sz w:val="24"/>
          <w:szCs w:val="24"/>
        </w:rPr>
        <w:t>n</w:t>
      </w:r>
      <w:proofErr w:type="gramEnd"/>
      <w:r>
        <w:rPr>
          <w:spacing w:val="2"/>
          <w:sz w:val="24"/>
          <w:szCs w:val="24"/>
        </w:rPr>
        <w:t xml:space="preserve"> </w:t>
      </w:r>
      <w:r>
        <w:rPr>
          <w:spacing w:val="-1"/>
          <w:sz w:val="24"/>
          <w:szCs w:val="24"/>
        </w:rPr>
        <w:t>a</w:t>
      </w:r>
      <w:r>
        <w:rPr>
          <w:spacing w:val="5"/>
          <w:sz w:val="24"/>
          <w:szCs w:val="24"/>
        </w:rPr>
        <w:t>d</w:t>
      </w:r>
      <w:r>
        <w:rPr>
          <w:spacing w:val="-9"/>
          <w:sz w:val="24"/>
          <w:szCs w:val="24"/>
        </w:rPr>
        <w:t>i</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a</w:t>
      </w:r>
    </w:p>
    <w:p w:rsidR="00E16CF6" w:rsidRDefault="007019C9">
      <w:pPr>
        <w:spacing w:before="4" w:line="260" w:lineRule="exact"/>
        <w:ind w:left="1993" w:right="2052"/>
        <w:rPr>
          <w:sz w:val="24"/>
          <w:szCs w:val="24"/>
        </w:rPr>
      </w:pPr>
      <w:r>
        <w:rPr>
          <w:spacing w:val="1"/>
          <w:sz w:val="24"/>
          <w:szCs w:val="24"/>
        </w:rPr>
        <w:t>(</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d</w:t>
      </w:r>
      <w:r>
        <w:rPr>
          <w:spacing w:val="5"/>
          <w:sz w:val="24"/>
          <w:szCs w:val="24"/>
        </w:rPr>
        <w:t>o</w:t>
      </w:r>
      <w:r>
        <w:rPr>
          <w:sz w:val="24"/>
          <w:szCs w:val="24"/>
        </w:rPr>
        <w:t>a</w:t>
      </w:r>
      <w:r>
        <w:rPr>
          <w:spacing w:val="1"/>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w:t>
      </w:r>
      <w:r>
        <w:rPr>
          <w:spacing w:val="4"/>
          <w:sz w:val="24"/>
          <w:szCs w:val="24"/>
        </w:rPr>
        <w:t xml:space="preserve"> </w:t>
      </w:r>
      <w:r>
        <w:rPr>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2"/>
          <w:sz w:val="24"/>
          <w:szCs w:val="24"/>
        </w:rPr>
        <w:t xml:space="preserve"> </w:t>
      </w:r>
      <w:r>
        <w:rPr>
          <w:spacing w:val="1"/>
          <w:sz w:val="24"/>
          <w:szCs w:val="24"/>
        </w:rPr>
        <w:t>P</w:t>
      </w:r>
      <w:r>
        <w:rPr>
          <w:spacing w:val="-5"/>
          <w:sz w:val="24"/>
          <w:szCs w:val="24"/>
        </w:rPr>
        <w:t>u</w:t>
      </w:r>
      <w:r>
        <w:rPr>
          <w:spacing w:val="5"/>
          <w:sz w:val="24"/>
          <w:szCs w:val="24"/>
        </w:rPr>
        <w:t>t</w:t>
      </w:r>
      <w:r>
        <w:rPr>
          <w:spacing w:val="-4"/>
          <w:sz w:val="24"/>
          <w:szCs w:val="24"/>
        </w:rPr>
        <w:t>i</w:t>
      </w:r>
      <w:r>
        <w:rPr>
          <w:spacing w:val="-5"/>
          <w:sz w:val="24"/>
          <w:szCs w:val="24"/>
        </w:rPr>
        <w:t>h</w:t>
      </w:r>
      <w:r>
        <w:rPr>
          <w:sz w:val="24"/>
          <w:szCs w:val="24"/>
        </w:rPr>
        <w:t xml:space="preserve">. </w:t>
      </w:r>
      <w:r>
        <w:rPr>
          <w:spacing w:val="2"/>
          <w:sz w:val="24"/>
          <w:szCs w:val="24"/>
        </w:rPr>
        <w:t>(</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2"/>
          <w:sz w:val="24"/>
          <w:szCs w:val="24"/>
        </w:rPr>
        <w:t>s</w:t>
      </w:r>
      <w:r>
        <w:rPr>
          <w:sz w:val="24"/>
          <w:szCs w:val="24"/>
        </w:rPr>
        <w:t>u</w:t>
      </w:r>
      <w:r>
        <w:rPr>
          <w:spacing w:val="5"/>
          <w:sz w:val="24"/>
          <w:szCs w:val="24"/>
        </w:rPr>
        <w:t>k</w:t>
      </w:r>
      <w:r>
        <w:rPr>
          <w:sz w:val="24"/>
          <w:szCs w:val="24"/>
        </w:rPr>
        <w:t>i</w:t>
      </w:r>
      <w:r>
        <w:rPr>
          <w:spacing w:val="-7"/>
          <w:sz w:val="24"/>
          <w:szCs w:val="24"/>
        </w:rPr>
        <w:t xml:space="preserve"> </w:t>
      </w:r>
      <w:r>
        <w:rPr>
          <w:spacing w:val="1"/>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1"/>
          <w:sz w:val="24"/>
          <w:szCs w:val="24"/>
        </w:rPr>
        <w:t>n</w:t>
      </w:r>
      <w:r>
        <w:rPr>
          <w:sz w:val="24"/>
          <w:szCs w:val="24"/>
        </w:rPr>
        <w:t>)</w:t>
      </w:r>
    </w:p>
    <w:p w:rsidR="00E16CF6" w:rsidRDefault="007019C9">
      <w:pPr>
        <w:spacing w:line="260" w:lineRule="exact"/>
        <w:ind w:left="100" w:right="5207"/>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z w:val="24"/>
          <w:szCs w:val="24"/>
        </w:rPr>
        <w:t>H</w:t>
      </w:r>
      <w:r>
        <w:rPr>
          <w:spacing w:val="-1"/>
          <w:sz w:val="24"/>
          <w:szCs w:val="24"/>
        </w:rPr>
        <w:t>a</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n</w:t>
      </w:r>
      <w:r>
        <w:rPr>
          <w:spacing w:val="-3"/>
          <w:sz w:val="24"/>
          <w:szCs w:val="24"/>
        </w:rPr>
        <w:t xml:space="preserve"> </w:t>
      </w:r>
      <w:r>
        <w:rPr>
          <w:spacing w:val="5"/>
          <w:sz w:val="24"/>
          <w:szCs w:val="24"/>
        </w:rPr>
        <w:t>d</w:t>
      </w:r>
      <w:r>
        <w:rPr>
          <w:sz w:val="24"/>
          <w:szCs w:val="24"/>
        </w:rPr>
        <w:t>i</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n</w:t>
      </w:r>
      <w:r>
        <w:rPr>
          <w:spacing w:val="-3"/>
          <w:sz w:val="24"/>
          <w:szCs w:val="24"/>
        </w:rPr>
        <w:t xml:space="preserve"> </w:t>
      </w:r>
      <w:r>
        <w:rPr>
          <w:sz w:val="24"/>
          <w:szCs w:val="24"/>
        </w:rPr>
        <w:t>b</w:t>
      </w:r>
      <w:r>
        <w:rPr>
          <w:spacing w:val="-1"/>
          <w:sz w:val="24"/>
          <w:szCs w:val="24"/>
        </w:rPr>
        <w:t>e</w:t>
      </w:r>
      <w:r>
        <w:rPr>
          <w:spacing w:val="1"/>
          <w:sz w:val="24"/>
          <w:szCs w:val="24"/>
        </w:rPr>
        <w:t>r</w:t>
      </w:r>
      <w:r>
        <w:rPr>
          <w:spacing w:val="5"/>
          <w:sz w:val="24"/>
          <w:szCs w:val="24"/>
        </w:rPr>
        <w:t>d</w:t>
      </w:r>
      <w:r>
        <w:rPr>
          <w:spacing w:val="-9"/>
          <w:sz w:val="24"/>
          <w:szCs w:val="24"/>
        </w:rPr>
        <w:t>i</w:t>
      </w:r>
      <w:r>
        <w:rPr>
          <w:spacing w:val="6"/>
          <w:sz w:val="24"/>
          <w:szCs w:val="24"/>
        </w:rPr>
        <w:t>r</w:t>
      </w:r>
      <w:r>
        <w:rPr>
          <w:sz w:val="24"/>
          <w:szCs w:val="24"/>
        </w:rPr>
        <w:t>i</w:t>
      </w:r>
    </w:p>
    <w:p w:rsidR="00E16CF6" w:rsidRDefault="007019C9">
      <w:pPr>
        <w:spacing w:line="260" w:lineRule="exact"/>
        <w:ind w:left="100" w:right="5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5"/>
          <w:sz w:val="24"/>
          <w:szCs w:val="24"/>
        </w:rPr>
        <w:t>K</w:t>
      </w:r>
      <w:r>
        <w:rPr>
          <w:sz w:val="24"/>
          <w:szCs w:val="24"/>
        </w:rPr>
        <w:t>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z w:val="24"/>
          <w:szCs w:val="24"/>
        </w:rPr>
        <w:t>g</w:t>
      </w:r>
      <w:r>
        <w:rPr>
          <w:spacing w:val="7"/>
          <w:sz w:val="24"/>
          <w:szCs w:val="24"/>
        </w:rPr>
        <w:t xml:space="preserve"> </w:t>
      </w:r>
      <w:r>
        <w:rPr>
          <w:spacing w:val="-9"/>
          <w:sz w:val="24"/>
          <w:szCs w:val="24"/>
        </w:rPr>
        <w:t>j</w:t>
      </w:r>
      <w:r>
        <w:rPr>
          <w:spacing w:val="-1"/>
          <w:sz w:val="24"/>
          <w:szCs w:val="24"/>
        </w:rPr>
        <w:t>a</w:t>
      </w:r>
      <w:r>
        <w:rPr>
          <w:sz w:val="24"/>
          <w:szCs w:val="24"/>
        </w:rPr>
        <w:t>w</w:t>
      </w:r>
      <w:r>
        <w:rPr>
          <w:spacing w:val="3"/>
          <w:sz w:val="24"/>
          <w:szCs w:val="24"/>
        </w:rPr>
        <w:t>a</w:t>
      </w:r>
      <w:r>
        <w:rPr>
          <w:sz w:val="24"/>
          <w:szCs w:val="24"/>
        </w:rPr>
        <w:t>b</w:t>
      </w:r>
      <w:r>
        <w:rPr>
          <w:spacing w:val="-4"/>
          <w:sz w:val="24"/>
          <w:szCs w:val="24"/>
        </w:rPr>
        <w:t>m</w:t>
      </w:r>
      <w:r>
        <w:rPr>
          <w:sz w:val="24"/>
          <w:szCs w:val="24"/>
        </w:rPr>
        <w:t>u</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z w:val="24"/>
          <w:szCs w:val="24"/>
        </w:rPr>
        <w:t>me</w:t>
      </w:r>
      <w:r>
        <w:rPr>
          <w:spacing w:val="-5"/>
          <w:sz w:val="24"/>
          <w:szCs w:val="24"/>
        </w:rPr>
        <w:t>n</w:t>
      </w:r>
      <w:r>
        <w:rPr>
          <w:sz w:val="24"/>
          <w:szCs w:val="24"/>
        </w:rPr>
        <w:t>gu</w:t>
      </w:r>
      <w:r>
        <w:rPr>
          <w:spacing w:val="4"/>
          <w:sz w:val="24"/>
          <w:szCs w:val="24"/>
        </w:rPr>
        <w:t>c</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pacing w:val="5"/>
          <w:sz w:val="24"/>
          <w:szCs w:val="24"/>
        </w:rPr>
        <w:t>u</w:t>
      </w:r>
      <w:r>
        <w:rPr>
          <w:spacing w:val="-9"/>
          <w:sz w:val="24"/>
          <w:szCs w:val="24"/>
        </w:rPr>
        <w:t>l</w:t>
      </w:r>
      <w:r>
        <w:rPr>
          <w:spacing w:val="4"/>
          <w:sz w:val="24"/>
          <w:szCs w:val="24"/>
        </w:rPr>
        <w:t>a</w:t>
      </w:r>
      <w:r>
        <w:rPr>
          <w:spacing w:val="-5"/>
          <w:sz w:val="24"/>
          <w:szCs w:val="24"/>
        </w:rPr>
        <w:t>n</w:t>
      </w:r>
      <w:r>
        <w:rPr>
          <w:sz w:val="24"/>
          <w:szCs w:val="24"/>
        </w:rPr>
        <w:t>g</w:t>
      </w:r>
      <w:r>
        <w:rPr>
          <w:spacing w:val="2"/>
          <w:sz w:val="24"/>
          <w:szCs w:val="24"/>
        </w:rPr>
        <w:t xml:space="preserve"> T</w:t>
      </w:r>
      <w:r>
        <w:rPr>
          <w:spacing w:val="6"/>
          <w:sz w:val="24"/>
          <w:szCs w:val="24"/>
        </w:rPr>
        <w:t>r</w:t>
      </w:r>
      <w:r>
        <w:rPr>
          <w:sz w:val="24"/>
          <w:szCs w:val="24"/>
        </w:rPr>
        <w:t>i</w:t>
      </w:r>
    </w:p>
    <w:p w:rsidR="00E16CF6" w:rsidRDefault="007019C9">
      <w:pPr>
        <w:spacing w:before="2"/>
        <w:ind w:left="1993" w:right="7023"/>
        <w:jc w:val="both"/>
        <w:rPr>
          <w:sz w:val="24"/>
          <w:szCs w:val="24"/>
        </w:rPr>
      </w:pPr>
      <w:r>
        <w:rPr>
          <w:spacing w:val="1"/>
          <w:sz w:val="24"/>
          <w:szCs w:val="24"/>
        </w:rPr>
        <w:t>S</w:t>
      </w:r>
      <w:r>
        <w:rPr>
          <w:spacing w:val="-1"/>
          <w:sz w:val="24"/>
          <w:szCs w:val="24"/>
        </w:rPr>
        <w:t>a</w:t>
      </w:r>
      <w:r>
        <w:rPr>
          <w:spacing w:val="5"/>
          <w:sz w:val="24"/>
          <w:szCs w:val="24"/>
        </w:rPr>
        <w:t>t</w:t>
      </w:r>
      <w:r>
        <w:rPr>
          <w:spacing w:val="-10"/>
          <w:sz w:val="24"/>
          <w:szCs w:val="24"/>
        </w:rPr>
        <w:t>y</w:t>
      </w:r>
      <w:r>
        <w:rPr>
          <w:sz w:val="24"/>
          <w:szCs w:val="24"/>
        </w:rPr>
        <w:t>a</w:t>
      </w:r>
    </w:p>
    <w:p w:rsidR="00E16CF6" w:rsidRDefault="00E16CF6">
      <w:pPr>
        <w:spacing w:before="5"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4060" w:right="4080"/>
        <w:jc w:val="center"/>
        <w:rPr>
          <w:sz w:val="24"/>
          <w:szCs w:val="24"/>
        </w:rPr>
      </w:pPr>
      <w:proofErr w:type="gramStart"/>
      <w:r>
        <w:rPr>
          <w:b/>
          <w:spacing w:val="-2"/>
          <w:sz w:val="24"/>
          <w:szCs w:val="24"/>
        </w:rPr>
        <w:t>T</w:t>
      </w:r>
      <w:r>
        <w:rPr>
          <w:b/>
          <w:sz w:val="24"/>
          <w:szCs w:val="24"/>
        </w:rPr>
        <w:t xml:space="preserve">RI </w:t>
      </w:r>
      <w:r>
        <w:rPr>
          <w:b/>
          <w:spacing w:val="2"/>
          <w:sz w:val="24"/>
          <w:szCs w:val="24"/>
        </w:rPr>
        <w:t xml:space="preserve"> </w:t>
      </w:r>
      <w:r>
        <w:rPr>
          <w:b/>
          <w:spacing w:val="1"/>
          <w:sz w:val="24"/>
          <w:szCs w:val="24"/>
        </w:rPr>
        <w:t>S</w:t>
      </w:r>
      <w:r>
        <w:rPr>
          <w:b/>
          <w:sz w:val="24"/>
          <w:szCs w:val="24"/>
        </w:rPr>
        <w:t>A</w:t>
      </w:r>
      <w:r>
        <w:rPr>
          <w:b/>
          <w:spacing w:val="-2"/>
          <w:sz w:val="24"/>
          <w:szCs w:val="24"/>
        </w:rPr>
        <w:t>T</w:t>
      </w:r>
      <w:r>
        <w:rPr>
          <w:b/>
          <w:sz w:val="24"/>
          <w:szCs w:val="24"/>
        </w:rPr>
        <w:t>YA</w:t>
      </w:r>
      <w:proofErr w:type="gramEnd"/>
    </w:p>
    <w:p w:rsidR="00E16CF6" w:rsidRDefault="00E16CF6">
      <w:pPr>
        <w:spacing w:before="11" w:line="260" w:lineRule="exact"/>
        <w:rPr>
          <w:sz w:val="26"/>
          <w:szCs w:val="26"/>
        </w:rPr>
      </w:pPr>
    </w:p>
    <w:p w:rsidR="00E16CF6" w:rsidRDefault="007019C9">
      <w:pPr>
        <w:ind w:left="100" w:right="3582"/>
        <w:jc w:val="both"/>
        <w:rPr>
          <w:sz w:val="24"/>
          <w:szCs w:val="24"/>
        </w:rPr>
      </w:pPr>
      <w:r>
        <w:rPr>
          <w:spacing w:val="-6"/>
          <w:sz w:val="24"/>
          <w:szCs w:val="24"/>
        </w:rPr>
        <w:t>“</w:t>
      </w:r>
      <w:r>
        <w:rPr>
          <w:sz w:val="24"/>
          <w:szCs w:val="24"/>
        </w:rPr>
        <w:t>D</w:t>
      </w:r>
      <w:r>
        <w:rPr>
          <w:spacing w:val="3"/>
          <w:sz w:val="24"/>
          <w:szCs w:val="24"/>
        </w:rPr>
        <w:t>e</w:t>
      </w:r>
      <w:r>
        <w:rPr>
          <w:sz w:val="24"/>
          <w:szCs w:val="24"/>
        </w:rPr>
        <w:t>mi</w:t>
      </w:r>
      <w:r>
        <w:rPr>
          <w:spacing w:val="-2"/>
          <w:sz w:val="24"/>
          <w:szCs w:val="24"/>
        </w:rPr>
        <w:t xml:space="preserve"> </w:t>
      </w:r>
      <w:r>
        <w:rPr>
          <w:sz w:val="24"/>
          <w:szCs w:val="24"/>
        </w:rPr>
        <w:t>k</w:t>
      </w:r>
      <w:r>
        <w:rPr>
          <w:spacing w:val="4"/>
          <w:sz w:val="24"/>
          <w:szCs w:val="24"/>
        </w:rPr>
        <w:t>e</w:t>
      </w:r>
      <w:r>
        <w:rPr>
          <w:spacing w:val="-5"/>
          <w:sz w:val="24"/>
          <w:szCs w:val="24"/>
        </w:rPr>
        <w:t>h</w:t>
      </w:r>
      <w:r>
        <w:rPr>
          <w:spacing w:val="5"/>
          <w:sz w:val="24"/>
          <w:szCs w:val="24"/>
        </w:rPr>
        <w:t>o</w:t>
      </w:r>
      <w:r>
        <w:rPr>
          <w:spacing w:val="1"/>
          <w:sz w:val="24"/>
          <w:szCs w:val="24"/>
        </w:rPr>
        <w:t>r</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ku</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z w:val="24"/>
          <w:szCs w:val="24"/>
        </w:rPr>
        <w:t>nji</w:t>
      </w:r>
      <w:r>
        <w:rPr>
          <w:spacing w:val="-6"/>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5"/>
          <w:sz w:val="24"/>
          <w:szCs w:val="24"/>
        </w:rPr>
        <w:t>u</w:t>
      </w:r>
      <w:r>
        <w:rPr>
          <w:spacing w:val="-5"/>
          <w:sz w:val="24"/>
          <w:szCs w:val="24"/>
        </w:rPr>
        <w:t>n</w:t>
      </w:r>
      <w:r>
        <w:rPr>
          <w:sz w:val="24"/>
          <w:szCs w:val="24"/>
        </w:rPr>
        <w:t>gg</w:t>
      </w:r>
      <w:r>
        <w:rPr>
          <w:spacing w:val="5"/>
          <w:sz w:val="24"/>
          <w:szCs w:val="24"/>
        </w:rPr>
        <w:t>u</w:t>
      </w:r>
      <w:r>
        <w:rPr>
          <w:spacing w:val="1"/>
          <w:sz w:val="24"/>
          <w:szCs w:val="24"/>
        </w:rPr>
        <w:t>h</w:t>
      </w:r>
      <w:r>
        <w:rPr>
          <w:spacing w:val="2"/>
          <w:sz w:val="24"/>
          <w:szCs w:val="24"/>
        </w:rPr>
        <w:t>-</w:t>
      </w:r>
      <w:proofErr w:type="gramStart"/>
      <w:r>
        <w:rPr>
          <w:spacing w:val="2"/>
          <w:sz w:val="24"/>
          <w:szCs w:val="24"/>
        </w:rPr>
        <w:t>s</w:t>
      </w:r>
      <w:r>
        <w:rPr>
          <w:sz w:val="24"/>
          <w:szCs w:val="24"/>
        </w:rPr>
        <w:t>u</w:t>
      </w:r>
      <w:r>
        <w:rPr>
          <w:spacing w:val="-5"/>
          <w:sz w:val="24"/>
          <w:szCs w:val="24"/>
        </w:rPr>
        <w:t>n</w:t>
      </w:r>
      <w:r>
        <w:rPr>
          <w:sz w:val="24"/>
          <w:szCs w:val="24"/>
        </w:rPr>
        <w:t>ggg</w:t>
      </w:r>
      <w:r>
        <w:rPr>
          <w:spacing w:val="5"/>
          <w:sz w:val="24"/>
          <w:szCs w:val="24"/>
        </w:rPr>
        <w:t>u</w:t>
      </w:r>
      <w:r>
        <w:rPr>
          <w:sz w:val="24"/>
          <w:szCs w:val="24"/>
        </w:rPr>
        <w:t>h</w:t>
      </w:r>
      <w:r>
        <w:rPr>
          <w:spacing w:val="-3"/>
          <w:sz w:val="24"/>
          <w:szCs w:val="24"/>
        </w:rPr>
        <w:t xml:space="preserve"> </w:t>
      </w:r>
      <w:r>
        <w:rPr>
          <w:sz w:val="24"/>
          <w:szCs w:val="24"/>
        </w:rPr>
        <w:t>:</w:t>
      </w:r>
      <w:proofErr w:type="gramEnd"/>
    </w:p>
    <w:p w:rsidR="00E16CF6" w:rsidRDefault="007019C9">
      <w:pPr>
        <w:spacing w:before="2"/>
        <w:ind w:left="100" w:right="77"/>
        <w:jc w:val="both"/>
        <w:rPr>
          <w:sz w:val="24"/>
          <w:szCs w:val="24"/>
        </w:rPr>
      </w:pPr>
      <w:r>
        <w:rPr>
          <w:spacing w:val="-2"/>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 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pacing w:val="-5"/>
          <w:sz w:val="24"/>
          <w:szCs w:val="24"/>
        </w:rPr>
        <w:t>n</w:t>
      </w:r>
      <w:r>
        <w:rPr>
          <w:sz w:val="24"/>
          <w:szCs w:val="24"/>
        </w:rPr>
        <w:t>ku</w:t>
      </w:r>
      <w:r>
        <w:rPr>
          <w:spacing w:val="5"/>
          <w:sz w:val="24"/>
          <w:szCs w:val="24"/>
        </w:rPr>
        <w:t xml:space="preserve"> 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5"/>
          <w:sz w:val="24"/>
          <w:szCs w:val="24"/>
        </w:rPr>
        <w:t xml:space="preserve"> </w:t>
      </w:r>
      <w:r>
        <w:rPr>
          <w:spacing w:val="6"/>
          <w:sz w:val="24"/>
          <w:szCs w:val="24"/>
        </w:rPr>
        <w:t>T</w:t>
      </w:r>
      <w:r>
        <w:rPr>
          <w:sz w:val="24"/>
          <w:szCs w:val="24"/>
        </w:rPr>
        <w:t>u</w:t>
      </w:r>
      <w:r>
        <w:rPr>
          <w:spacing w:val="-5"/>
          <w:sz w:val="24"/>
          <w:szCs w:val="24"/>
        </w:rPr>
        <w:t>h</w:t>
      </w:r>
      <w:r>
        <w:rPr>
          <w:spacing w:val="4"/>
          <w:sz w:val="24"/>
          <w:szCs w:val="24"/>
        </w:rPr>
        <w:t>a</w:t>
      </w:r>
      <w:r>
        <w:rPr>
          <w:sz w:val="24"/>
          <w:szCs w:val="24"/>
        </w:rPr>
        <w:t>n</w:t>
      </w:r>
      <w:r>
        <w:rPr>
          <w:spacing w:val="1"/>
          <w:sz w:val="24"/>
          <w:szCs w:val="24"/>
        </w:rPr>
        <w:t xml:space="preserve"> </w:t>
      </w:r>
      <w:r>
        <w:rPr>
          <w:sz w:val="24"/>
          <w:szCs w:val="24"/>
        </w:rPr>
        <w:t>Y</w:t>
      </w:r>
      <w:r>
        <w:rPr>
          <w:spacing w:val="3"/>
          <w:sz w:val="24"/>
          <w:szCs w:val="24"/>
        </w:rPr>
        <w:t>a</w:t>
      </w:r>
      <w:r>
        <w:rPr>
          <w:sz w:val="24"/>
          <w:szCs w:val="24"/>
        </w:rPr>
        <w:t>ng</w:t>
      </w:r>
      <w:r>
        <w:rPr>
          <w:spacing w:val="5"/>
          <w:sz w:val="24"/>
          <w:szCs w:val="24"/>
        </w:rPr>
        <w:t xml:space="preserve"> </w:t>
      </w:r>
      <w:r>
        <w:rPr>
          <w:spacing w:val="-2"/>
          <w:sz w:val="24"/>
          <w:szCs w:val="24"/>
        </w:rPr>
        <w:t>M</w:t>
      </w:r>
      <w:r>
        <w:rPr>
          <w:spacing w:val="-1"/>
          <w:sz w:val="24"/>
          <w:szCs w:val="24"/>
        </w:rPr>
        <w:t>a</w:t>
      </w:r>
      <w:r>
        <w:rPr>
          <w:spacing w:val="-5"/>
          <w:sz w:val="24"/>
          <w:szCs w:val="24"/>
        </w:rPr>
        <w:t>h</w:t>
      </w:r>
      <w:r>
        <w:rPr>
          <w:sz w:val="24"/>
          <w:szCs w:val="24"/>
        </w:rPr>
        <w:t>a</w:t>
      </w:r>
      <w:r>
        <w:rPr>
          <w:spacing w:val="4"/>
          <w:sz w:val="24"/>
          <w:szCs w:val="24"/>
        </w:rPr>
        <w:t xml:space="preserve"> </w:t>
      </w:r>
      <w:r>
        <w:rPr>
          <w:spacing w:val="2"/>
          <w:sz w:val="24"/>
          <w:szCs w:val="24"/>
        </w:rPr>
        <w:t>E</w:t>
      </w:r>
      <w:r>
        <w:rPr>
          <w:spacing w:val="-2"/>
          <w:sz w:val="24"/>
          <w:szCs w:val="24"/>
        </w:rPr>
        <w:t>s</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5"/>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2"/>
          <w:sz w:val="24"/>
          <w:szCs w:val="24"/>
        </w:rPr>
        <w:t>R</w:t>
      </w:r>
      <w:r>
        <w:rPr>
          <w:spacing w:val="-1"/>
          <w:sz w:val="24"/>
          <w:szCs w:val="24"/>
        </w:rPr>
        <w:t>e</w:t>
      </w:r>
      <w:r>
        <w:rPr>
          <w:sz w:val="24"/>
          <w:szCs w:val="24"/>
        </w:rPr>
        <w:t>p</w:t>
      </w:r>
      <w:r>
        <w:rPr>
          <w:spacing w:val="5"/>
          <w:sz w:val="24"/>
          <w:szCs w:val="24"/>
        </w:rPr>
        <w:t>u</w:t>
      </w:r>
      <w:r>
        <w:rPr>
          <w:sz w:val="24"/>
          <w:szCs w:val="24"/>
        </w:rPr>
        <w:t>bl</w:t>
      </w:r>
      <w:r>
        <w:rPr>
          <w:spacing w:val="-4"/>
          <w:sz w:val="24"/>
          <w:szCs w:val="24"/>
        </w:rPr>
        <w:t>i</w:t>
      </w:r>
      <w:r>
        <w:rPr>
          <w:sz w:val="24"/>
          <w:szCs w:val="24"/>
        </w:rPr>
        <w:t xml:space="preserve">k </w:t>
      </w:r>
      <w:proofErr w:type="gramStart"/>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1"/>
          <w:sz w:val="24"/>
          <w:szCs w:val="24"/>
        </w:rPr>
        <w:t>e</w:t>
      </w:r>
      <w:r>
        <w:rPr>
          <w:spacing w:val="2"/>
          <w:sz w:val="24"/>
          <w:szCs w:val="24"/>
        </w:rPr>
        <w:t>s</w:t>
      </w:r>
      <w:r>
        <w:rPr>
          <w:spacing w:val="-4"/>
          <w:sz w:val="24"/>
          <w:szCs w:val="24"/>
        </w:rPr>
        <w:t>i</w:t>
      </w:r>
      <w:r>
        <w:rPr>
          <w:sz w:val="24"/>
          <w:szCs w:val="24"/>
        </w:rPr>
        <w:t>a  d</w:t>
      </w:r>
      <w:r>
        <w:rPr>
          <w:spacing w:val="4"/>
          <w:sz w:val="24"/>
          <w:szCs w:val="24"/>
        </w:rPr>
        <w:t>a</w:t>
      </w:r>
      <w:r>
        <w:rPr>
          <w:sz w:val="24"/>
          <w:szCs w:val="24"/>
        </w:rPr>
        <w:t>n</w:t>
      </w:r>
      <w:proofErr w:type="gramEnd"/>
      <w:r>
        <w:rPr>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55"/>
          <w:sz w:val="24"/>
          <w:szCs w:val="24"/>
        </w:rPr>
        <w:t xml:space="preserve"> </w:t>
      </w:r>
      <w:r>
        <w:rPr>
          <w:spacing w:val="1"/>
          <w:sz w:val="24"/>
          <w:szCs w:val="24"/>
        </w:rPr>
        <w:t>P</w:t>
      </w:r>
      <w:r>
        <w:rPr>
          <w:spacing w:val="4"/>
          <w:sz w:val="24"/>
          <w:szCs w:val="24"/>
        </w:rPr>
        <w:t>a</w:t>
      </w:r>
      <w:r>
        <w:rPr>
          <w:spacing w:val="-5"/>
          <w:sz w:val="24"/>
          <w:szCs w:val="24"/>
        </w:rPr>
        <w:t>n</w:t>
      </w:r>
      <w:r>
        <w:rPr>
          <w:spacing w:val="-1"/>
          <w:sz w:val="24"/>
          <w:szCs w:val="24"/>
        </w:rPr>
        <w:t>c</w:t>
      </w:r>
      <w:r>
        <w:rPr>
          <w:spacing w:val="4"/>
          <w:sz w:val="24"/>
          <w:szCs w:val="24"/>
        </w:rPr>
        <w:t>a</w:t>
      </w:r>
      <w:r>
        <w:rPr>
          <w:spacing w:val="2"/>
          <w:sz w:val="24"/>
          <w:szCs w:val="24"/>
        </w:rPr>
        <w:t>s</w:t>
      </w:r>
      <w:r>
        <w:rPr>
          <w:sz w:val="24"/>
          <w:szCs w:val="24"/>
        </w:rPr>
        <w:t>i</w:t>
      </w:r>
      <w:r>
        <w:rPr>
          <w:spacing w:val="-4"/>
          <w:sz w:val="24"/>
          <w:szCs w:val="24"/>
        </w:rPr>
        <w:t>l</w:t>
      </w:r>
      <w:r>
        <w:rPr>
          <w:spacing w:val="3"/>
          <w:sz w:val="24"/>
          <w:szCs w:val="24"/>
        </w:rPr>
        <w:t>a</w:t>
      </w:r>
      <w:r>
        <w:rPr>
          <w:sz w:val="24"/>
          <w:szCs w:val="24"/>
        </w:rPr>
        <w:t xml:space="preserve">. </w:t>
      </w:r>
      <w:r>
        <w:rPr>
          <w:spacing w:val="2"/>
          <w:sz w:val="24"/>
          <w:szCs w:val="24"/>
        </w:rPr>
        <w:t xml:space="preserve"> </w:t>
      </w:r>
      <w:proofErr w:type="gramStart"/>
      <w:r>
        <w:rPr>
          <w:spacing w:val="-2"/>
          <w:sz w:val="24"/>
          <w:szCs w:val="24"/>
        </w:rPr>
        <w:t>M</w:t>
      </w:r>
      <w:r>
        <w:rPr>
          <w:spacing w:val="4"/>
          <w:sz w:val="24"/>
          <w:szCs w:val="24"/>
        </w:rPr>
        <w:t>e</w:t>
      </w:r>
      <w:r>
        <w:rPr>
          <w:spacing w:val="-5"/>
          <w:sz w:val="24"/>
          <w:szCs w:val="24"/>
        </w:rPr>
        <w:t>n</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 xml:space="preserve">g  </w:t>
      </w:r>
      <w:r>
        <w:rPr>
          <w:spacing w:val="-2"/>
          <w:sz w:val="24"/>
          <w:szCs w:val="24"/>
        </w:rPr>
        <w:t>s</w:t>
      </w:r>
      <w:r>
        <w:rPr>
          <w:spacing w:val="4"/>
          <w:sz w:val="24"/>
          <w:szCs w:val="24"/>
        </w:rPr>
        <w:t>e</w:t>
      </w:r>
      <w:r>
        <w:rPr>
          <w:spacing w:val="-2"/>
          <w:sz w:val="24"/>
          <w:szCs w:val="24"/>
        </w:rPr>
        <w:t>s</w:t>
      </w:r>
      <w:r>
        <w:rPr>
          <w:spacing w:val="4"/>
          <w:sz w:val="24"/>
          <w:szCs w:val="24"/>
        </w:rPr>
        <w:t>a</w:t>
      </w:r>
      <w:r>
        <w:rPr>
          <w:spacing w:val="-4"/>
          <w:sz w:val="24"/>
          <w:szCs w:val="24"/>
        </w:rPr>
        <w:t>m</w:t>
      </w:r>
      <w:r>
        <w:rPr>
          <w:sz w:val="24"/>
          <w:szCs w:val="24"/>
        </w:rPr>
        <w:t>a</w:t>
      </w:r>
      <w:proofErr w:type="gramEnd"/>
      <w:r>
        <w:rPr>
          <w:sz w:val="24"/>
          <w:szCs w:val="24"/>
        </w:rPr>
        <w:t xml:space="preserve"> </w:t>
      </w:r>
      <w:r>
        <w:rPr>
          <w:spacing w:val="4"/>
          <w:sz w:val="24"/>
          <w:szCs w:val="24"/>
        </w:rPr>
        <w:t xml:space="preserve"> </w:t>
      </w:r>
      <w:r>
        <w:rPr>
          <w:sz w:val="24"/>
          <w:szCs w:val="24"/>
        </w:rPr>
        <w:t>h</w:t>
      </w:r>
      <w:r>
        <w:rPr>
          <w:spacing w:val="-4"/>
          <w:sz w:val="24"/>
          <w:szCs w:val="24"/>
        </w:rPr>
        <w:t>i</w:t>
      </w:r>
      <w:r>
        <w:rPr>
          <w:sz w:val="24"/>
          <w:szCs w:val="24"/>
        </w:rPr>
        <w:t>dup  d</w:t>
      </w:r>
      <w:r>
        <w:rPr>
          <w:spacing w:val="-1"/>
          <w:sz w:val="24"/>
          <w:szCs w:val="24"/>
        </w:rPr>
        <w:t>a</w:t>
      </w:r>
      <w:r>
        <w:rPr>
          <w:sz w:val="24"/>
          <w:szCs w:val="24"/>
        </w:rPr>
        <w:t xml:space="preserve">n  </w:t>
      </w:r>
      <w:r>
        <w:rPr>
          <w:spacing w:val="-1"/>
          <w:sz w:val="24"/>
          <w:szCs w:val="24"/>
        </w:rPr>
        <w:t>i</w:t>
      </w:r>
      <w:r>
        <w:rPr>
          <w:sz w:val="24"/>
          <w:szCs w:val="24"/>
        </w:rPr>
        <w:t xml:space="preserve">kut </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5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r>
        <w:rPr>
          <w:spacing w:val="6"/>
          <w:sz w:val="24"/>
          <w:szCs w:val="24"/>
        </w:rPr>
        <w:t xml:space="preserve"> </w:t>
      </w:r>
      <w:r>
        <w:rPr>
          <w:spacing w:val="-2"/>
          <w:sz w:val="24"/>
          <w:szCs w:val="24"/>
        </w:rPr>
        <w:t>M</w:t>
      </w:r>
      <w:r>
        <w:rPr>
          <w:spacing w:val="-1"/>
          <w:sz w:val="24"/>
          <w:szCs w:val="24"/>
        </w:rPr>
        <w:t>e</w:t>
      </w:r>
      <w:r>
        <w:rPr>
          <w:spacing w:val="-5"/>
          <w:sz w:val="24"/>
          <w:szCs w:val="24"/>
        </w:rPr>
        <w:t>n</w:t>
      </w:r>
      <w:r>
        <w:rPr>
          <w:spacing w:val="-1"/>
          <w:sz w:val="24"/>
          <w:szCs w:val="24"/>
        </w:rPr>
        <w:t>e</w:t>
      </w:r>
      <w:r>
        <w:rPr>
          <w:sz w:val="24"/>
          <w:szCs w:val="24"/>
        </w:rPr>
        <w:t>p</w:t>
      </w:r>
      <w:r>
        <w:rPr>
          <w:spacing w:val="-1"/>
          <w:sz w:val="24"/>
          <w:szCs w:val="24"/>
        </w:rPr>
        <w:t>a</w:t>
      </w:r>
      <w:r>
        <w:rPr>
          <w:spacing w:val="5"/>
          <w:sz w:val="24"/>
          <w:szCs w:val="24"/>
        </w:rPr>
        <w:t>t</w:t>
      </w:r>
      <w:r>
        <w:rPr>
          <w:sz w:val="24"/>
          <w:szCs w:val="24"/>
        </w:rPr>
        <w:t>i</w:t>
      </w:r>
      <w:r>
        <w:rPr>
          <w:spacing w:val="-7"/>
          <w:sz w:val="24"/>
          <w:szCs w:val="24"/>
        </w:rPr>
        <w:t xml:space="preserve"> </w:t>
      </w:r>
      <w:r>
        <w:rPr>
          <w:sz w:val="24"/>
          <w:szCs w:val="24"/>
        </w:rPr>
        <w:t>D</w:t>
      </w:r>
      <w:r>
        <w:rPr>
          <w:spacing w:val="3"/>
          <w:sz w:val="24"/>
          <w:szCs w:val="24"/>
        </w:rPr>
        <w:t>a</w:t>
      </w:r>
      <w:r>
        <w:rPr>
          <w:spacing w:val="-2"/>
          <w:sz w:val="24"/>
          <w:szCs w:val="24"/>
        </w:rPr>
        <w:t>s</w:t>
      </w:r>
      <w:r>
        <w:rPr>
          <w:sz w:val="24"/>
          <w:szCs w:val="24"/>
        </w:rPr>
        <w:t>a</w:t>
      </w:r>
      <w:r>
        <w:rPr>
          <w:spacing w:val="1"/>
          <w:sz w:val="24"/>
          <w:szCs w:val="24"/>
        </w:rPr>
        <w:t xml:space="preserve"> </w:t>
      </w:r>
      <w:r>
        <w:rPr>
          <w:sz w:val="24"/>
          <w:szCs w:val="24"/>
        </w:rPr>
        <w:t>D</w:t>
      </w:r>
      <w:r>
        <w:rPr>
          <w:spacing w:val="-1"/>
          <w:sz w:val="24"/>
          <w:szCs w:val="24"/>
        </w:rPr>
        <w:t>a</w:t>
      </w:r>
      <w:r>
        <w:rPr>
          <w:spacing w:val="6"/>
          <w:sz w:val="24"/>
          <w:szCs w:val="24"/>
        </w:rPr>
        <w:t>r</w:t>
      </w:r>
      <w:r>
        <w:rPr>
          <w:spacing w:val="-9"/>
          <w:sz w:val="24"/>
          <w:szCs w:val="24"/>
        </w:rPr>
        <w:t>m</w:t>
      </w:r>
      <w:r>
        <w:rPr>
          <w:spacing w:val="-1"/>
          <w:sz w:val="24"/>
          <w:szCs w:val="24"/>
        </w:rPr>
        <w:t>a</w:t>
      </w:r>
      <w:r>
        <w:rPr>
          <w:spacing w:val="2"/>
          <w:sz w:val="24"/>
          <w:szCs w:val="24"/>
        </w:rPr>
        <w:t>.</w:t>
      </w:r>
      <w:r>
        <w:rPr>
          <w:sz w:val="24"/>
          <w:szCs w:val="24"/>
        </w:rPr>
        <w:t>”</w:t>
      </w:r>
    </w:p>
    <w:p w:rsidR="00E16CF6" w:rsidRDefault="00E16CF6">
      <w:pPr>
        <w:spacing w:before="17" w:line="260" w:lineRule="exact"/>
        <w:rPr>
          <w:sz w:val="26"/>
          <w:szCs w:val="26"/>
        </w:rPr>
      </w:pPr>
    </w:p>
    <w:p w:rsidR="00E16CF6" w:rsidRDefault="007019C9">
      <w:pPr>
        <w:ind w:left="1993" w:right="3347"/>
        <w:jc w:val="both"/>
        <w:rPr>
          <w:sz w:val="24"/>
          <w:szCs w:val="24"/>
        </w:rPr>
      </w:pPr>
      <w:r>
        <w:rPr>
          <w:spacing w:val="2"/>
          <w:sz w:val="24"/>
          <w:szCs w:val="24"/>
        </w:rPr>
        <w:t>(</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ngg</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5"/>
          <w:sz w:val="24"/>
          <w:szCs w:val="24"/>
        </w:rPr>
        <w:t>n</w:t>
      </w:r>
      <w:r>
        <w:rPr>
          <w:spacing w:val="7"/>
          <w:sz w:val="24"/>
          <w:szCs w:val="24"/>
        </w:rPr>
        <w:t>.</w:t>
      </w:r>
      <w:r>
        <w:rPr>
          <w:sz w:val="24"/>
          <w:szCs w:val="24"/>
        </w:rPr>
        <w:t>)</w:t>
      </w:r>
    </w:p>
    <w:p w:rsidR="00E16CF6" w:rsidRDefault="007019C9">
      <w:pPr>
        <w:spacing w:line="260" w:lineRule="exact"/>
        <w:ind w:left="100" w:right="79"/>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proofErr w:type="gramStart"/>
      <w:r>
        <w:rPr>
          <w:spacing w:val="1"/>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w:t>
      </w:r>
      <w:r>
        <w:rPr>
          <w:spacing w:val="-5"/>
          <w:sz w:val="24"/>
          <w:szCs w:val="24"/>
        </w:rPr>
        <w:t>n</w:t>
      </w:r>
      <w:r>
        <w:rPr>
          <w:spacing w:val="5"/>
          <w:sz w:val="24"/>
          <w:szCs w:val="24"/>
        </w:rPr>
        <w:t>g</w:t>
      </w:r>
      <w:r>
        <w:rPr>
          <w:spacing w:val="4"/>
          <w:sz w:val="24"/>
          <w:szCs w:val="24"/>
        </w:rPr>
        <w:t>a</w:t>
      </w:r>
      <w:r>
        <w:rPr>
          <w:spacing w:val="-5"/>
          <w:sz w:val="24"/>
          <w:szCs w:val="24"/>
        </w:rPr>
        <w:t>n</w:t>
      </w:r>
      <w:r>
        <w:rPr>
          <w:spacing w:val="4"/>
          <w:sz w:val="24"/>
          <w:szCs w:val="24"/>
        </w:rPr>
        <w:t>a</w:t>
      </w:r>
      <w:r>
        <w:rPr>
          <w:sz w:val="24"/>
          <w:szCs w:val="24"/>
        </w:rPr>
        <w:t xml:space="preserve">n </w:t>
      </w:r>
      <w:r>
        <w:rPr>
          <w:spacing w:val="26"/>
          <w:sz w:val="24"/>
          <w:szCs w:val="24"/>
        </w:rPr>
        <w:t xml:space="preserve"> </w:t>
      </w:r>
      <w:r>
        <w:rPr>
          <w:spacing w:val="5"/>
          <w:sz w:val="24"/>
          <w:szCs w:val="24"/>
        </w:rPr>
        <w:t>p</w:t>
      </w:r>
      <w:r>
        <w:rPr>
          <w:spacing w:val="-4"/>
          <w:sz w:val="24"/>
          <w:szCs w:val="24"/>
        </w:rPr>
        <w:t>i</w:t>
      </w:r>
      <w:r>
        <w:rPr>
          <w:spacing w:val="-1"/>
          <w:sz w:val="24"/>
          <w:szCs w:val="24"/>
        </w:rPr>
        <w:t>a</w:t>
      </w:r>
      <w:r>
        <w:rPr>
          <w:sz w:val="24"/>
          <w:szCs w:val="24"/>
        </w:rPr>
        <w:t>g</w:t>
      </w:r>
      <w:r>
        <w:rPr>
          <w:spacing w:val="4"/>
          <w:sz w:val="24"/>
          <w:szCs w:val="24"/>
        </w:rPr>
        <w:t>a</w:t>
      </w:r>
      <w:r>
        <w:rPr>
          <w:sz w:val="24"/>
          <w:szCs w:val="24"/>
        </w:rPr>
        <w:t>m</w:t>
      </w:r>
      <w:proofErr w:type="gramEnd"/>
      <w:r>
        <w:rPr>
          <w:sz w:val="24"/>
          <w:szCs w:val="24"/>
        </w:rPr>
        <w:t xml:space="preserve"> </w:t>
      </w:r>
      <w:r>
        <w:rPr>
          <w:spacing w:val="25"/>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a</w:t>
      </w:r>
      <w:r>
        <w:rPr>
          <w:sz w:val="24"/>
          <w:szCs w:val="24"/>
        </w:rPr>
        <w:t xml:space="preserve">h </w:t>
      </w:r>
      <w:r>
        <w:rPr>
          <w:spacing w:val="24"/>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 xml:space="preserve">a </w:t>
      </w:r>
      <w:r>
        <w:rPr>
          <w:spacing w:val="32"/>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4"/>
          <w:sz w:val="24"/>
          <w:szCs w:val="24"/>
        </w:rPr>
        <w:t>a</w:t>
      </w:r>
      <w:r>
        <w:rPr>
          <w:sz w:val="24"/>
          <w:szCs w:val="24"/>
        </w:rPr>
        <w:t xml:space="preserve">n </w:t>
      </w:r>
      <w:r>
        <w:rPr>
          <w:spacing w:val="29"/>
          <w:sz w:val="24"/>
          <w:szCs w:val="24"/>
        </w:rPr>
        <w:t xml:space="preserve"> </w:t>
      </w:r>
      <w:r>
        <w:rPr>
          <w:sz w:val="24"/>
          <w:szCs w:val="24"/>
        </w:rPr>
        <w:t>d</w:t>
      </w:r>
      <w:r>
        <w:rPr>
          <w:spacing w:val="-1"/>
          <w:sz w:val="24"/>
          <w:szCs w:val="24"/>
        </w:rPr>
        <w:t>a</w:t>
      </w:r>
      <w:r>
        <w:rPr>
          <w:spacing w:val="1"/>
          <w:sz w:val="24"/>
          <w:szCs w:val="24"/>
        </w:rPr>
        <w:t>r</w:t>
      </w:r>
      <w:r>
        <w:rPr>
          <w:sz w:val="24"/>
          <w:szCs w:val="24"/>
        </w:rPr>
        <w:t xml:space="preserve">i </w:t>
      </w:r>
      <w:r>
        <w:rPr>
          <w:spacing w:val="24"/>
          <w:sz w:val="24"/>
          <w:szCs w:val="24"/>
        </w:rPr>
        <w:t xml:space="preserve"> </w:t>
      </w:r>
      <w:r>
        <w:rPr>
          <w:spacing w:val="3"/>
          <w:sz w:val="24"/>
          <w:szCs w:val="24"/>
        </w:rPr>
        <w:t>K</w:t>
      </w:r>
      <w:r>
        <w:rPr>
          <w:spacing w:val="-1"/>
          <w:sz w:val="24"/>
          <w:szCs w:val="24"/>
        </w:rPr>
        <w:t>e</w:t>
      </w:r>
      <w:r>
        <w:rPr>
          <w:spacing w:val="5"/>
          <w:sz w:val="24"/>
          <w:szCs w:val="24"/>
        </w:rPr>
        <w:t>t</w:t>
      </w:r>
      <w:r>
        <w:rPr>
          <w:sz w:val="24"/>
          <w:szCs w:val="24"/>
        </w:rPr>
        <w:t xml:space="preserve">ua </w:t>
      </w:r>
      <w:r>
        <w:rPr>
          <w:spacing w:val="28"/>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25"/>
          <w:sz w:val="24"/>
          <w:szCs w:val="24"/>
        </w:rPr>
        <w:t xml:space="preserve"> </w:t>
      </w:r>
      <w:r>
        <w:rPr>
          <w:spacing w:val="1"/>
          <w:sz w:val="24"/>
          <w:szCs w:val="24"/>
        </w:rPr>
        <w:t>S</w:t>
      </w:r>
      <w:r>
        <w:rPr>
          <w:spacing w:val="-1"/>
          <w:sz w:val="24"/>
          <w:szCs w:val="24"/>
        </w:rPr>
        <w:t>a</w:t>
      </w:r>
      <w:r>
        <w:rPr>
          <w:sz w:val="24"/>
          <w:szCs w:val="24"/>
        </w:rPr>
        <w:t>ka</w:t>
      </w:r>
    </w:p>
    <w:p w:rsidR="00E16CF6" w:rsidRDefault="007019C9">
      <w:pPr>
        <w:spacing w:before="2"/>
        <w:ind w:left="1993" w:right="74"/>
        <w:jc w:val="both"/>
        <w:rPr>
          <w:sz w:val="24"/>
          <w:szCs w:val="24"/>
        </w:rPr>
      </w:pPr>
      <w:proofErr w:type="gramStart"/>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a</w:t>
      </w:r>
      <w:proofErr w:type="gramEnd"/>
      <w:r>
        <w:rPr>
          <w:sz w:val="24"/>
          <w:szCs w:val="24"/>
        </w:rPr>
        <w:t xml:space="preserve"> </w:t>
      </w:r>
      <w:r>
        <w:rPr>
          <w:spacing w:val="2"/>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55"/>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 xml:space="preserve">a </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2"/>
          <w:sz w:val="24"/>
          <w:szCs w:val="24"/>
        </w:rPr>
        <w:t xml:space="preserve"> </w:t>
      </w:r>
      <w:r>
        <w:rPr>
          <w:spacing w:val="-5"/>
          <w:sz w:val="24"/>
          <w:szCs w:val="24"/>
        </w:rPr>
        <w:t>K</w:t>
      </w:r>
      <w:r>
        <w:rPr>
          <w:spacing w:val="-1"/>
          <w:sz w:val="24"/>
          <w:szCs w:val="24"/>
        </w:rPr>
        <w:t>e</w:t>
      </w:r>
      <w:r>
        <w:rPr>
          <w:spacing w:val="5"/>
          <w:sz w:val="24"/>
          <w:szCs w:val="24"/>
        </w:rPr>
        <w:t>t</w:t>
      </w:r>
      <w:r>
        <w:rPr>
          <w:sz w:val="24"/>
          <w:szCs w:val="24"/>
        </w:rPr>
        <w:t xml:space="preserve">ua </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m</w:t>
      </w:r>
      <w:r>
        <w:rPr>
          <w:spacing w:val="4"/>
          <w:sz w:val="24"/>
          <w:szCs w:val="24"/>
        </w:rPr>
        <w:t>a</w:t>
      </w:r>
      <w:r>
        <w:rPr>
          <w:spacing w:val="-2"/>
          <w:sz w:val="24"/>
          <w:szCs w:val="24"/>
        </w:rPr>
        <w:t>s</w:t>
      </w:r>
      <w:r>
        <w:rPr>
          <w:sz w:val="24"/>
          <w:szCs w:val="24"/>
        </w:rPr>
        <w:t>a</w:t>
      </w:r>
      <w:r>
        <w:rPr>
          <w:spacing w:val="13"/>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 b</w:t>
      </w:r>
      <w:r>
        <w:rPr>
          <w:spacing w:val="-1"/>
          <w:sz w:val="24"/>
          <w:szCs w:val="24"/>
        </w:rPr>
        <w:t>a</w:t>
      </w:r>
      <w:r>
        <w:rPr>
          <w:spacing w:val="1"/>
          <w:sz w:val="24"/>
          <w:szCs w:val="24"/>
        </w:rPr>
        <w:t>r</w:t>
      </w:r>
      <w:r>
        <w:rPr>
          <w:sz w:val="24"/>
          <w:szCs w:val="24"/>
        </w:rPr>
        <w:t>u</w:t>
      </w:r>
      <w:r>
        <w:rPr>
          <w:spacing w:val="1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4"/>
          <w:sz w:val="24"/>
          <w:szCs w:val="24"/>
        </w:rPr>
        <w:t>i</w:t>
      </w:r>
      <w:r>
        <w:rPr>
          <w:spacing w:val="2"/>
          <w:sz w:val="24"/>
          <w:szCs w:val="24"/>
        </w:rPr>
        <w:t>s</w:t>
      </w:r>
      <w:r>
        <w:rPr>
          <w:spacing w:val="-1"/>
          <w:sz w:val="24"/>
          <w:szCs w:val="24"/>
        </w:rPr>
        <w:t>a</w:t>
      </w:r>
      <w:r>
        <w:rPr>
          <w:sz w:val="24"/>
          <w:szCs w:val="24"/>
        </w:rPr>
        <w:t>k</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8"/>
          <w:sz w:val="24"/>
          <w:szCs w:val="24"/>
        </w:rPr>
        <w:t xml:space="preserve"> </w:t>
      </w:r>
      <w:r>
        <w:rPr>
          <w:spacing w:val="-2"/>
          <w:sz w:val="24"/>
          <w:szCs w:val="24"/>
        </w:rPr>
        <w:t>M</w:t>
      </w:r>
      <w:r>
        <w:rPr>
          <w:spacing w:val="4"/>
          <w:sz w:val="24"/>
          <w:szCs w:val="24"/>
        </w:rPr>
        <w:t>a</w:t>
      </w:r>
      <w:r>
        <w:rPr>
          <w:sz w:val="24"/>
          <w:szCs w:val="24"/>
        </w:rPr>
        <w:t xml:space="preserve">bi </w:t>
      </w:r>
      <w:r>
        <w:rPr>
          <w:spacing w:val="1"/>
          <w:sz w:val="24"/>
          <w:szCs w:val="24"/>
        </w:rPr>
        <w:t>S</w:t>
      </w:r>
      <w:r>
        <w:rPr>
          <w:spacing w:val="-1"/>
          <w:sz w:val="24"/>
          <w:szCs w:val="24"/>
        </w:rPr>
        <w:t>a</w:t>
      </w:r>
      <w:r>
        <w:rPr>
          <w:sz w:val="24"/>
          <w:szCs w:val="24"/>
        </w:rPr>
        <w:t>ka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4"/>
          <w:sz w:val="24"/>
          <w:szCs w:val="24"/>
        </w:rPr>
        <w:t>e</w:t>
      </w:r>
      <w:r>
        <w:rPr>
          <w:sz w:val="24"/>
          <w:szCs w:val="24"/>
        </w:rPr>
        <w:t>k</w:t>
      </w:r>
      <w:r>
        <w:rPr>
          <w:spacing w:val="-1"/>
          <w:sz w:val="24"/>
          <w:szCs w:val="24"/>
        </w:rPr>
        <w:t>a</w:t>
      </w:r>
      <w:r>
        <w:rPr>
          <w:spacing w:val="-5"/>
          <w:sz w:val="24"/>
          <w:szCs w:val="24"/>
        </w:rPr>
        <w:t>n</w:t>
      </w:r>
      <w:r>
        <w:rPr>
          <w:sz w:val="24"/>
          <w:szCs w:val="24"/>
        </w:rPr>
        <w:t>g.</w:t>
      </w:r>
    </w:p>
    <w:p w:rsidR="00E16CF6" w:rsidRDefault="007019C9">
      <w:pPr>
        <w:spacing w:line="260" w:lineRule="exact"/>
        <w:ind w:left="100" w:right="83"/>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4"/>
          <w:sz w:val="24"/>
          <w:szCs w:val="24"/>
        </w:rPr>
        <w:t>k</w:t>
      </w:r>
      <w:r>
        <w:rPr>
          <w:spacing w:val="5"/>
          <w:sz w:val="24"/>
          <w:szCs w:val="24"/>
        </w:rPr>
        <w:t>o</w:t>
      </w:r>
      <w:r>
        <w:rPr>
          <w:sz w:val="24"/>
          <w:szCs w:val="24"/>
        </w:rPr>
        <w:t xml:space="preserve">l            </w:t>
      </w:r>
      <w:r>
        <w:rPr>
          <w:spacing w:val="13"/>
          <w:sz w:val="24"/>
          <w:szCs w:val="24"/>
        </w:rPr>
        <w:t xml:space="preserve"> </w:t>
      </w:r>
      <w:r>
        <w:rPr>
          <w:sz w:val="24"/>
          <w:szCs w:val="24"/>
        </w:rPr>
        <w:t xml:space="preserve">:  </w:t>
      </w:r>
      <w:r>
        <w:rPr>
          <w:spacing w:val="22"/>
          <w:sz w:val="24"/>
          <w:szCs w:val="24"/>
        </w:rPr>
        <w:t xml:space="preserve"> </w:t>
      </w:r>
      <w:proofErr w:type="gramStart"/>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3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proofErr w:type="gramEnd"/>
      <w:r>
        <w:rPr>
          <w:sz w:val="24"/>
          <w:szCs w:val="24"/>
        </w:rPr>
        <w:t xml:space="preserve"> </w:t>
      </w:r>
      <w:r>
        <w:rPr>
          <w:spacing w:val="42"/>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 xml:space="preserve">n </w:t>
      </w:r>
      <w:r>
        <w:rPr>
          <w:spacing w:val="33"/>
          <w:sz w:val="24"/>
          <w:szCs w:val="24"/>
        </w:rPr>
        <w:t xml:space="preserve"> </w:t>
      </w:r>
      <w:r>
        <w:rPr>
          <w:sz w:val="24"/>
          <w:szCs w:val="24"/>
        </w:rPr>
        <w:t>d</w:t>
      </w:r>
      <w:r>
        <w:rPr>
          <w:spacing w:val="4"/>
          <w:sz w:val="24"/>
          <w:szCs w:val="24"/>
        </w:rPr>
        <w:t>a</w:t>
      </w:r>
      <w:r>
        <w:rPr>
          <w:sz w:val="24"/>
          <w:szCs w:val="24"/>
        </w:rPr>
        <w:t xml:space="preserve">n </w:t>
      </w:r>
      <w:r>
        <w:rPr>
          <w:spacing w:val="33"/>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z w:val="24"/>
          <w:szCs w:val="24"/>
        </w:rPr>
        <w:t>h</w:t>
      </w:r>
      <w:r>
        <w:rPr>
          <w:spacing w:val="4"/>
          <w:sz w:val="24"/>
          <w:szCs w:val="24"/>
        </w:rPr>
        <w:t>a</w:t>
      </w:r>
      <w:r>
        <w:rPr>
          <w:sz w:val="24"/>
          <w:szCs w:val="24"/>
        </w:rPr>
        <w:t xml:space="preserve">n </w:t>
      </w:r>
      <w:r>
        <w:rPr>
          <w:spacing w:val="33"/>
          <w:sz w:val="24"/>
          <w:szCs w:val="24"/>
        </w:rPr>
        <w:t xml:space="preserve"> </w:t>
      </w:r>
      <w:r>
        <w:rPr>
          <w:spacing w:val="2"/>
          <w:sz w:val="24"/>
          <w:szCs w:val="24"/>
        </w:rPr>
        <w:t>s</w:t>
      </w:r>
      <w:r>
        <w:rPr>
          <w:sz w:val="24"/>
          <w:szCs w:val="24"/>
        </w:rPr>
        <w:t>i</w:t>
      </w:r>
      <w:r>
        <w:rPr>
          <w:spacing w:val="-4"/>
          <w:sz w:val="24"/>
          <w:szCs w:val="24"/>
        </w:rPr>
        <w:t>m</w:t>
      </w:r>
      <w:r>
        <w:rPr>
          <w:spacing w:val="-5"/>
          <w:sz w:val="24"/>
          <w:szCs w:val="24"/>
        </w:rPr>
        <w:t>b</w:t>
      </w:r>
      <w:r>
        <w:rPr>
          <w:spacing w:val="9"/>
          <w:sz w:val="24"/>
          <w:szCs w:val="24"/>
        </w:rPr>
        <w:t>o</w:t>
      </w:r>
      <w:r>
        <w:rPr>
          <w:sz w:val="24"/>
          <w:szCs w:val="24"/>
        </w:rPr>
        <w:t xml:space="preserve">l </w:t>
      </w:r>
      <w:r>
        <w:rPr>
          <w:spacing w:val="34"/>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4"/>
          <w:sz w:val="24"/>
          <w:szCs w:val="24"/>
        </w:rPr>
        <w:t>a</w:t>
      </w:r>
      <w:r>
        <w:rPr>
          <w:sz w:val="24"/>
          <w:szCs w:val="24"/>
        </w:rPr>
        <w:t xml:space="preserve">n </w:t>
      </w:r>
      <w:r>
        <w:rPr>
          <w:spacing w:val="3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rsidR="00E16CF6" w:rsidRDefault="007019C9">
      <w:pPr>
        <w:spacing w:before="3"/>
        <w:ind w:left="1993" w:right="4609"/>
        <w:jc w:val="both"/>
        <w:rPr>
          <w:sz w:val="24"/>
          <w:szCs w:val="24"/>
        </w:rPr>
      </w:pPr>
      <w:r>
        <w:rPr>
          <w:sz w:val="24"/>
          <w:szCs w:val="24"/>
        </w:rPr>
        <w:t>p</w:t>
      </w:r>
      <w:r>
        <w:rPr>
          <w:spacing w:val="-1"/>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pacing w:val="4"/>
          <w:sz w:val="24"/>
          <w:szCs w:val="24"/>
        </w:rPr>
        <w:t>a</w:t>
      </w:r>
      <w:r>
        <w:rPr>
          <w:sz w:val="24"/>
          <w:szCs w:val="24"/>
        </w:rPr>
        <w:t>n</w:t>
      </w:r>
      <w:r>
        <w:rPr>
          <w:spacing w:val="2"/>
          <w:sz w:val="24"/>
          <w:szCs w:val="24"/>
        </w:rPr>
        <w:t xml:space="preserve"> </w:t>
      </w:r>
      <w:r>
        <w:rPr>
          <w:spacing w:val="-5"/>
          <w:sz w:val="24"/>
          <w:szCs w:val="24"/>
        </w:rPr>
        <w:t>h</w:t>
      </w:r>
      <w:r>
        <w:rPr>
          <w:spacing w:val="4"/>
          <w:sz w:val="24"/>
          <w:szCs w:val="24"/>
        </w:rPr>
        <w:t>a</w:t>
      </w:r>
      <w:r>
        <w:rPr>
          <w:spacing w:val="2"/>
          <w:sz w:val="24"/>
          <w:szCs w:val="24"/>
        </w:rPr>
        <w:t>s</w:t>
      </w:r>
      <w:r>
        <w:rPr>
          <w:spacing w:val="-4"/>
          <w:sz w:val="24"/>
          <w:szCs w:val="24"/>
        </w:rPr>
        <w:t>i</w:t>
      </w:r>
      <w:r>
        <w:rPr>
          <w:sz w:val="24"/>
          <w:szCs w:val="24"/>
        </w:rPr>
        <w:t>l</w:t>
      </w:r>
      <w:r>
        <w:rPr>
          <w:spacing w:val="3"/>
          <w:sz w:val="24"/>
          <w:szCs w:val="24"/>
        </w:rPr>
        <w:t xml:space="preserve"> </w:t>
      </w:r>
      <w:r>
        <w:rPr>
          <w:spacing w:val="-4"/>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h</w:t>
      </w:r>
      <w:r>
        <w:rPr>
          <w:sz w:val="24"/>
          <w:szCs w:val="24"/>
        </w:rPr>
        <w:t>.</w:t>
      </w:r>
    </w:p>
    <w:p w:rsidR="00E16CF6" w:rsidRDefault="007019C9">
      <w:pPr>
        <w:spacing w:line="260" w:lineRule="exact"/>
        <w:ind w:left="1993" w:right="3001"/>
        <w:jc w:val="both"/>
        <w:rPr>
          <w:sz w:val="24"/>
          <w:szCs w:val="24"/>
        </w:rPr>
      </w:pPr>
      <w:r>
        <w:rPr>
          <w:spacing w:val="1"/>
          <w:sz w:val="24"/>
          <w:szCs w:val="24"/>
        </w:rPr>
        <w:t>(</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gus 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z w:val="24"/>
          <w:szCs w:val="24"/>
        </w:rPr>
        <w:t>li</w:t>
      </w:r>
      <w:r>
        <w:rPr>
          <w:spacing w:val="-6"/>
          <w:sz w:val="24"/>
          <w:szCs w:val="24"/>
        </w:rPr>
        <w:t xml:space="preserve"> </w:t>
      </w:r>
      <w:r>
        <w:rPr>
          <w:sz w:val="24"/>
          <w:szCs w:val="24"/>
        </w:rPr>
        <w:t>k</w:t>
      </w:r>
      <w:r>
        <w:rPr>
          <w:spacing w:val="-1"/>
          <w:sz w:val="24"/>
          <w:szCs w:val="24"/>
        </w:rPr>
        <w:t>e</w:t>
      </w:r>
      <w:r>
        <w:rPr>
          <w:spacing w:val="5"/>
          <w:sz w:val="24"/>
          <w:szCs w:val="24"/>
        </w:rPr>
        <w:t>t</w:t>
      </w:r>
      <w:r>
        <w:rPr>
          <w:spacing w:val="4"/>
          <w:sz w:val="24"/>
          <w:szCs w:val="24"/>
        </w:rPr>
        <w:t>e</w:t>
      </w:r>
      <w:r>
        <w:rPr>
          <w:spacing w:val="-9"/>
          <w:sz w:val="24"/>
          <w:szCs w:val="24"/>
        </w:rPr>
        <w:t>m</w:t>
      </w:r>
      <w:r>
        <w:rPr>
          <w:spacing w:val="5"/>
          <w:sz w:val="24"/>
          <w:szCs w:val="24"/>
        </w:rPr>
        <w:t>p</w:t>
      </w:r>
      <w:r>
        <w:rPr>
          <w:spacing w:val="-1"/>
          <w:sz w:val="24"/>
          <w:szCs w:val="24"/>
        </w:rPr>
        <w:t>a</w:t>
      </w:r>
      <w:r>
        <w:rPr>
          <w:spacing w:val="5"/>
          <w:sz w:val="24"/>
          <w:szCs w:val="24"/>
        </w:rPr>
        <w:t>t</w:t>
      </w:r>
      <w:r>
        <w:rPr>
          <w:sz w:val="24"/>
          <w:szCs w:val="24"/>
        </w:rPr>
        <w:t>)</w:t>
      </w:r>
    </w:p>
    <w:p w:rsidR="00E16CF6" w:rsidRDefault="007019C9">
      <w:pPr>
        <w:spacing w:before="7" w:line="260" w:lineRule="exact"/>
        <w:ind w:left="100" w:right="4359"/>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z w:val="24"/>
          <w:szCs w:val="24"/>
        </w:rPr>
        <w:t>H</w:t>
      </w:r>
      <w:r>
        <w:rPr>
          <w:spacing w:val="-1"/>
          <w:sz w:val="24"/>
          <w:szCs w:val="24"/>
        </w:rPr>
        <w:t>a</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n</w:t>
      </w:r>
      <w:r>
        <w:rPr>
          <w:spacing w:val="-3"/>
          <w:sz w:val="24"/>
          <w:szCs w:val="24"/>
        </w:rPr>
        <w:t xml:space="preserve"> </w:t>
      </w:r>
      <w:r>
        <w:rPr>
          <w:spacing w:val="5"/>
          <w:sz w:val="24"/>
          <w:szCs w:val="24"/>
        </w:rPr>
        <w:t>d</w:t>
      </w:r>
      <w:r>
        <w:rPr>
          <w:sz w:val="24"/>
          <w:szCs w:val="24"/>
        </w:rPr>
        <w:t>i</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n</w:t>
      </w:r>
      <w:r>
        <w:rPr>
          <w:spacing w:val="-3"/>
          <w:sz w:val="24"/>
          <w:szCs w:val="24"/>
        </w:rPr>
        <w:t xml:space="preserve"> </w:t>
      </w:r>
      <w:r>
        <w:rPr>
          <w:sz w:val="24"/>
          <w:szCs w:val="24"/>
        </w:rPr>
        <w:t>duduk</w:t>
      </w:r>
      <w:r>
        <w:rPr>
          <w:spacing w:val="2"/>
          <w:sz w:val="24"/>
          <w:szCs w:val="24"/>
        </w:rPr>
        <w:t xml:space="preserve"> </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w:t>
      </w:r>
      <w:r>
        <w:rPr>
          <w:spacing w:val="-9"/>
          <w:sz w:val="24"/>
          <w:szCs w:val="24"/>
        </w:rPr>
        <w:t>i</w:t>
      </w:r>
      <w:r>
        <w:rPr>
          <w:sz w:val="24"/>
          <w:szCs w:val="24"/>
        </w:rPr>
        <w:t xml:space="preserve">. </w:t>
      </w: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1"/>
          <w:sz w:val="24"/>
          <w:szCs w:val="24"/>
        </w:rPr>
        <w:t>S</w:t>
      </w:r>
      <w:r>
        <w:rPr>
          <w:spacing w:val="4"/>
          <w:sz w:val="24"/>
          <w:szCs w:val="24"/>
        </w:rPr>
        <w:t>a</w:t>
      </w:r>
      <w:r>
        <w:rPr>
          <w:spacing w:val="-4"/>
          <w:sz w:val="24"/>
          <w:szCs w:val="24"/>
        </w:rPr>
        <w:t>m</w:t>
      </w:r>
      <w:r>
        <w:rPr>
          <w:spacing w:val="-5"/>
          <w:sz w:val="24"/>
          <w:szCs w:val="24"/>
        </w:rPr>
        <w:t>b</w:t>
      </w:r>
      <w:r>
        <w:rPr>
          <w:sz w:val="24"/>
          <w:szCs w:val="24"/>
        </w:rPr>
        <w:t>u</w:t>
      </w:r>
      <w:r>
        <w:rPr>
          <w:spacing w:val="5"/>
          <w:sz w:val="24"/>
          <w:szCs w:val="24"/>
        </w:rPr>
        <w:t>t</w:t>
      </w:r>
      <w:r>
        <w:rPr>
          <w:spacing w:val="-1"/>
          <w:sz w:val="24"/>
          <w:szCs w:val="24"/>
        </w:rPr>
        <w:t>a</w:t>
      </w:r>
      <w:r>
        <w:rPr>
          <w:sz w:val="24"/>
          <w:szCs w:val="24"/>
        </w:rPr>
        <w:t>n</w:t>
      </w:r>
    </w:p>
    <w:p w:rsidR="00E16CF6" w:rsidRDefault="007019C9">
      <w:pPr>
        <w:spacing w:line="260" w:lineRule="exact"/>
        <w:ind w:left="100" w:right="5339"/>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4"/>
          <w:sz w:val="24"/>
          <w:szCs w:val="24"/>
        </w:rPr>
        <w:t>H</w:t>
      </w:r>
      <w:r>
        <w:rPr>
          <w:spacing w:val="-5"/>
          <w:sz w:val="24"/>
          <w:szCs w:val="24"/>
        </w:rPr>
        <w:t>y</w:t>
      </w:r>
      <w:r>
        <w:rPr>
          <w:spacing w:val="-4"/>
          <w:sz w:val="24"/>
          <w:szCs w:val="24"/>
        </w:rPr>
        <w:t>m</w:t>
      </w:r>
      <w:r>
        <w:rPr>
          <w:sz w:val="24"/>
          <w:szCs w:val="24"/>
        </w:rPr>
        <w:t>ne</w:t>
      </w:r>
      <w:r>
        <w:rPr>
          <w:spacing w:val="1"/>
          <w:sz w:val="24"/>
          <w:szCs w:val="24"/>
        </w:rPr>
        <w:t xml:space="preserve"> S</w:t>
      </w:r>
      <w:r>
        <w:rPr>
          <w:spacing w:val="-1"/>
          <w:sz w:val="24"/>
          <w:szCs w:val="24"/>
        </w:rPr>
        <w:t>a</w:t>
      </w:r>
      <w:r>
        <w:rPr>
          <w:spacing w:val="10"/>
          <w:sz w:val="24"/>
          <w:szCs w:val="24"/>
        </w:rPr>
        <w:t>t</w:t>
      </w:r>
      <w:r>
        <w:rPr>
          <w:spacing w:val="-10"/>
          <w:sz w:val="24"/>
          <w:szCs w:val="24"/>
        </w:rPr>
        <w:t>y</w:t>
      </w:r>
      <w:r>
        <w:rPr>
          <w:sz w:val="24"/>
          <w:szCs w:val="24"/>
        </w:rPr>
        <w:t>a</w:t>
      </w:r>
      <w:r>
        <w:rPr>
          <w:spacing w:val="1"/>
          <w:sz w:val="24"/>
          <w:szCs w:val="24"/>
        </w:rPr>
        <w:t xml:space="preserve"> Pr</w:t>
      </w:r>
      <w:r>
        <w:rPr>
          <w:spacing w:val="4"/>
          <w:sz w:val="24"/>
          <w:szCs w:val="24"/>
        </w:rPr>
        <w:t>a</w:t>
      </w:r>
      <w:r>
        <w:rPr>
          <w:spacing w:val="-9"/>
          <w:sz w:val="24"/>
          <w:szCs w:val="24"/>
        </w:rPr>
        <w:t>m</w:t>
      </w:r>
      <w:r>
        <w:rPr>
          <w:sz w:val="24"/>
          <w:szCs w:val="24"/>
        </w:rPr>
        <w:t>uka</w:t>
      </w:r>
    </w:p>
    <w:p w:rsidR="00E16CF6" w:rsidRDefault="007019C9">
      <w:pPr>
        <w:spacing w:line="260" w:lineRule="exact"/>
        <w:ind w:left="100" w:right="5996"/>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1"/>
          <w:sz w:val="24"/>
          <w:szCs w:val="24"/>
        </w:rPr>
        <w:t>P</w:t>
      </w:r>
      <w:r>
        <w:rPr>
          <w:spacing w:val="4"/>
          <w:sz w:val="24"/>
          <w:szCs w:val="24"/>
        </w:rPr>
        <w:t>e</w:t>
      </w:r>
      <w:r>
        <w:rPr>
          <w:spacing w:val="-4"/>
          <w:sz w:val="24"/>
          <w:szCs w:val="24"/>
        </w:rPr>
        <w:t>mb</w:t>
      </w:r>
      <w:r>
        <w:rPr>
          <w:spacing w:val="-1"/>
          <w:sz w:val="24"/>
          <w:szCs w:val="24"/>
        </w:rPr>
        <w:t>ac</w:t>
      </w:r>
      <w:r>
        <w:rPr>
          <w:spacing w:val="4"/>
          <w:sz w:val="24"/>
          <w:szCs w:val="24"/>
        </w:rPr>
        <w:t>aa</w:t>
      </w:r>
      <w:r>
        <w:rPr>
          <w:sz w:val="24"/>
          <w:szCs w:val="24"/>
        </w:rPr>
        <w:t>n</w:t>
      </w:r>
      <w:r>
        <w:rPr>
          <w:spacing w:val="-3"/>
          <w:sz w:val="24"/>
          <w:szCs w:val="24"/>
        </w:rPr>
        <w:t xml:space="preserve"> </w:t>
      </w:r>
      <w:proofErr w:type="gramStart"/>
      <w:r>
        <w:rPr>
          <w:sz w:val="24"/>
          <w:szCs w:val="24"/>
        </w:rPr>
        <w:t>D</w:t>
      </w:r>
      <w:r>
        <w:rPr>
          <w:spacing w:val="4"/>
          <w:sz w:val="24"/>
          <w:szCs w:val="24"/>
        </w:rPr>
        <w:t>o</w:t>
      </w:r>
      <w:r>
        <w:rPr>
          <w:sz w:val="24"/>
          <w:szCs w:val="24"/>
        </w:rPr>
        <w:t>a</w:t>
      </w:r>
      <w:proofErr w:type="gramEnd"/>
    </w:p>
    <w:p w:rsidR="00E16CF6" w:rsidRDefault="00E16CF6">
      <w:pPr>
        <w:spacing w:before="10" w:line="140" w:lineRule="exact"/>
        <w:rPr>
          <w:sz w:val="15"/>
          <w:szCs w:val="15"/>
        </w:rPr>
      </w:pPr>
    </w:p>
    <w:p w:rsidR="00E16CF6" w:rsidRDefault="00E16CF6">
      <w:pPr>
        <w:spacing w:line="200" w:lineRule="exact"/>
      </w:pPr>
    </w:p>
    <w:p w:rsidR="00E16CF6" w:rsidRDefault="00E16CF6">
      <w:pPr>
        <w:spacing w:line="200" w:lineRule="exact"/>
      </w:pPr>
    </w:p>
    <w:p w:rsidR="00E16CF6" w:rsidRDefault="007019C9">
      <w:pPr>
        <w:ind w:left="100" w:right="1010"/>
        <w:jc w:val="both"/>
        <w:rPr>
          <w:sz w:val="24"/>
          <w:szCs w:val="24"/>
        </w:rPr>
      </w:pPr>
      <w:r>
        <w:rPr>
          <w:b/>
          <w:sz w:val="24"/>
          <w:szCs w:val="24"/>
        </w:rPr>
        <w:t xml:space="preserve">D. </w:t>
      </w:r>
      <w:r>
        <w:rPr>
          <w:b/>
          <w:spacing w:val="7"/>
          <w:sz w:val="24"/>
          <w:szCs w:val="24"/>
        </w:rPr>
        <w:t xml:space="preserve"> </w:t>
      </w:r>
      <w:r>
        <w:rPr>
          <w:b/>
          <w:spacing w:val="2"/>
          <w:sz w:val="24"/>
          <w:szCs w:val="24"/>
        </w:rPr>
        <w:t>P</w:t>
      </w:r>
      <w:r>
        <w:rPr>
          <w:b/>
          <w:spacing w:val="-6"/>
          <w:sz w:val="24"/>
          <w:szCs w:val="24"/>
        </w:rPr>
        <w:t>r</w:t>
      </w:r>
      <w:r>
        <w:rPr>
          <w:b/>
          <w:sz w:val="24"/>
          <w:szCs w:val="24"/>
        </w:rPr>
        <w:t>o</w:t>
      </w:r>
      <w:r>
        <w:rPr>
          <w:b/>
          <w:spacing w:val="-2"/>
          <w:sz w:val="24"/>
          <w:szCs w:val="24"/>
        </w:rPr>
        <w:t>s</w:t>
      </w:r>
      <w:r>
        <w:rPr>
          <w:b/>
          <w:spacing w:val="4"/>
          <w:sz w:val="24"/>
          <w:szCs w:val="24"/>
        </w:rPr>
        <w:t>e</w:t>
      </w:r>
      <w:r>
        <w:rPr>
          <w:b/>
          <w:spacing w:val="-2"/>
          <w:sz w:val="24"/>
          <w:szCs w:val="24"/>
        </w:rPr>
        <w:t>s</w:t>
      </w:r>
      <w:r>
        <w:rPr>
          <w:b/>
          <w:sz w:val="24"/>
          <w:szCs w:val="24"/>
        </w:rPr>
        <w:t>i</w:t>
      </w:r>
      <w:r>
        <w:rPr>
          <w:b/>
          <w:spacing w:val="4"/>
          <w:sz w:val="24"/>
          <w:szCs w:val="24"/>
        </w:rPr>
        <w:t xml:space="preserve"> </w:t>
      </w:r>
      <w:r>
        <w:rPr>
          <w:b/>
          <w:spacing w:val="-3"/>
          <w:sz w:val="24"/>
          <w:szCs w:val="24"/>
        </w:rPr>
        <w:t>P</w:t>
      </w:r>
      <w:r>
        <w:rPr>
          <w:b/>
          <w:spacing w:val="4"/>
          <w:sz w:val="24"/>
          <w:szCs w:val="24"/>
        </w:rPr>
        <w:t>e</w:t>
      </w:r>
      <w:r>
        <w:rPr>
          <w:b/>
          <w:spacing w:val="-4"/>
          <w:sz w:val="24"/>
          <w:szCs w:val="24"/>
        </w:rPr>
        <w:t>l</w:t>
      </w:r>
      <w:r>
        <w:rPr>
          <w:b/>
          <w:spacing w:val="-1"/>
          <w:sz w:val="24"/>
          <w:szCs w:val="24"/>
        </w:rPr>
        <w:t>e</w:t>
      </w:r>
      <w:r>
        <w:rPr>
          <w:b/>
          <w:spacing w:val="1"/>
          <w:sz w:val="24"/>
          <w:szCs w:val="24"/>
        </w:rPr>
        <w:t>p</w:t>
      </w:r>
      <w:r>
        <w:rPr>
          <w:b/>
          <w:sz w:val="24"/>
          <w:szCs w:val="24"/>
        </w:rPr>
        <w:t>a</w:t>
      </w:r>
      <w:r>
        <w:rPr>
          <w:b/>
          <w:spacing w:val="-2"/>
          <w:sz w:val="24"/>
          <w:szCs w:val="24"/>
        </w:rPr>
        <w:t>s</w:t>
      </w:r>
      <w:r>
        <w:rPr>
          <w:b/>
          <w:sz w:val="24"/>
          <w:szCs w:val="24"/>
        </w:rPr>
        <w:t>a</w:t>
      </w:r>
      <w:r>
        <w:rPr>
          <w:b/>
          <w:spacing w:val="1"/>
          <w:sz w:val="24"/>
          <w:szCs w:val="24"/>
        </w:rPr>
        <w:t>n</w:t>
      </w:r>
      <w:r>
        <w:rPr>
          <w:b/>
          <w:sz w:val="24"/>
          <w:szCs w:val="24"/>
        </w:rPr>
        <w:t>/</w:t>
      </w:r>
      <w:r>
        <w:rPr>
          <w:b/>
          <w:spacing w:val="2"/>
          <w:sz w:val="24"/>
          <w:szCs w:val="24"/>
        </w:rPr>
        <w:t>P</w:t>
      </w:r>
      <w:r>
        <w:rPr>
          <w:b/>
          <w:spacing w:val="-1"/>
          <w:sz w:val="24"/>
          <w:szCs w:val="24"/>
        </w:rPr>
        <w:t>e</w:t>
      </w:r>
      <w:r>
        <w:rPr>
          <w:b/>
          <w:spacing w:val="1"/>
          <w:sz w:val="24"/>
          <w:szCs w:val="24"/>
        </w:rPr>
        <w:t>n</w:t>
      </w:r>
      <w:r>
        <w:rPr>
          <w:b/>
          <w:sz w:val="24"/>
          <w:szCs w:val="24"/>
        </w:rPr>
        <w:t>ya</w:t>
      </w:r>
      <w:r>
        <w:rPr>
          <w:b/>
          <w:spacing w:val="-3"/>
          <w:sz w:val="24"/>
          <w:szCs w:val="24"/>
        </w:rPr>
        <w:t>m</w:t>
      </w:r>
      <w:r>
        <w:rPr>
          <w:b/>
          <w:spacing w:val="1"/>
          <w:sz w:val="24"/>
          <w:szCs w:val="24"/>
        </w:rPr>
        <w:t>but</w:t>
      </w:r>
      <w:r>
        <w:rPr>
          <w:b/>
          <w:sz w:val="24"/>
          <w:szCs w:val="24"/>
        </w:rPr>
        <w:t>an</w:t>
      </w:r>
      <w:r>
        <w:rPr>
          <w:b/>
          <w:spacing w:val="3"/>
          <w:sz w:val="24"/>
          <w:szCs w:val="24"/>
        </w:rPr>
        <w:t xml:space="preserve"> </w:t>
      </w:r>
      <w:r>
        <w:rPr>
          <w:b/>
          <w:sz w:val="24"/>
          <w:szCs w:val="24"/>
        </w:rPr>
        <w:t>U</w:t>
      </w:r>
      <w:r>
        <w:rPr>
          <w:b/>
          <w:spacing w:val="1"/>
          <w:sz w:val="24"/>
          <w:szCs w:val="24"/>
        </w:rPr>
        <w:t>tu</w:t>
      </w:r>
      <w:r>
        <w:rPr>
          <w:b/>
          <w:spacing w:val="-2"/>
          <w:sz w:val="24"/>
          <w:szCs w:val="24"/>
        </w:rPr>
        <w:t>s</w:t>
      </w:r>
      <w:r>
        <w:rPr>
          <w:b/>
          <w:sz w:val="24"/>
          <w:szCs w:val="24"/>
        </w:rPr>
        <w:t>an</w:t>
      </w:r>
      <w:r>
        <w:rPr>
          <w:b/>
          <w:spacing w:val="8"/>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pacing w:val="5"/>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rsidR="00E16CF6" w:rsidRDefault="007019C9">
      <w:pPr>
        <w:spacing w:line="260" w:lineRule="exact"/>
        <w:ind w:left="451"/>
        <w:rPr>
          <w:sz w:val="24"/>
          <w:szCs w:val="24"/>
        </w:rPr>
      </w:pPr>
      <w:r>
        <w:rPr>
          <w:sz w:val="24"/>
          <w:szCs w:val="24"/>
        </w:rPr>
        <w:t>1.   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8"/>
          <w:sz w:val="24"/>
          <w:szCs w:val="24"/>
        </w:rPr>
        <w:t>t</w:t>
      </w:r>
      <w:r>
        <w:rPr>
          <w:sz w:val="24"/>
          <w:szCs w:val="24"/>
        </w:rPr>
        <w:t>.</w:t>
      </w:r>
    </w:p>
    <w:p w:rsidR="00E16CF6" w:rsidRDefault="007019C9">
      <w:pPr>
        <w:spacing w:before="7" w:line="260" w:lineRule="exact"/>
        <w:ind w:left="811" w:right="1030" w:hanging="361"/>
        <w:rPr>
          <w:sz w:val="24"/>
          <w:szCs w:val="24"/>
        </w:rPr>
      </w:pPr>
      <w:r>
        <w:rPr>
          <w:sz w:val="24"/>
          <w:szCs w:val="24"/>
        </w:rPr>
        <w:t xml:space="preserve">2.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pacing w:val="5"/>
          <w:sz w:val="24"/>
          <w:szCs w:val="24"/>
        </w:rPr>
        <w:t>p</w:t>
      </w:r>
      <w:r>
        <w:rPr>
          <w:spacing w:val="-1"/>
          <w:sz w:val="24"/>
          <w:szCs w:val="24"/>
        </w:rPr>
        <w:t>a</w:t>
      </w:r>
      <w:r>
        <w:rPr>
          <w:sz w:val="24"/>
          <w:szCs w:val="24"/>
        </w:rPr>
        <w:t>t</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z w:val="24"/>
          <w:szCs w:val="24"/>
        </w:rPr>
        <w:t>.</w:t>
      </w:r>
    </w:p>
    <w:p w:rsidR="00E16CF6" w:rsidRDefault="007019C9">
      <w:pPr>
        <w:spacing w:line="260" w:lineRule="exact"/>
        <w:ind w:left="451"/>
        <w:rPr>
          <w:sz w:val="24"/>
          <w:szCs w:val="24"/>
        </w:rPr>
      </w:pPr>
      <w:r>
        <w:rPr>
          <w:sz w:val="24"/>
          <w:szCs w:val="24"/>
        </w:rPr>
        <w:t>3.   U</w:t>
      </w:r>
      <w:r>
        <w:rPr>
          <w:spacing w:val="-1"/>
          <w:sz w:val="24"/>
          <w:szCs w:val="24"/>
        </w:rPr>
        <w:t>ca</w:t>
      </w:r>
      <w:r>
        <w:rPr>
          <w:sz w:val="24"/>
          <w:szCs w:val="24"/>
        </w:rPr>
        <w:t>p</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9"/>
          <w:sz w:val="24"/>
          <w:szCs w:val="24"/>
        </w:rPr>
        <w:t>l</w:t>
      </w:r>
      <w:r>
        <w:rPr>
          <w:spacing w:val="-1"/>
          <w:sz w:val="24"/>
          <w:szCs w:val="24"/>
        </w:rPr>
        <w:t>e</w:t>
      </w:r>
      <w:r>
        <w:rPr>
          <w:spacing w:val="5"/>
          <w:sz w:val="24"/>
          <w:szCs w:val="24"/>
        </w:rPr>
        <w:t>p</w:t>
      </w:r>
      <w:r>
        <w:rPr>
          <w:spacing w:val="-1"/>
          <w:sz w:val="24"/>
          <w:szCs w:val="24"/>
        </w:rPr>
        <w:t>a</w:t>
      </w:r>
      <w:r>
        <w:rPr>
          <w:spacing w:val="-2"/>
          <w:sz w:val="24"/>
          <w:szCs w:val="24"/>
        </w:rPr>
        <w:t>s</w:t>
      </w:r>
      <w:r>
        <w:rPr>
          <w:spacing w:val="4"/>
          <w:sz w:val="24"/>
          <w:szCs w:val="24"/>
        </w:rPr>
        <w:t>a</w:t>
      </w:r>
      <w:r>
        <w:rPr>
          <w:spacing w:val="-5"/>
          <w:sz w:val="24"/>
          <w:szCs w:val="24"/>
        </w:rPr>
        <w:t>n</w:t>
      </w:r>
      <w:r>
        <w:rPr>
          <w:sz w:val="24"/>
          <w:szCs w:val="24"/>
        </w:rPr>
        <w:t>/p</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z w:val="24"/>
          <w:szCs w:val="24"/>
        </w:rPr>
        <w:t>bu</w:t>
      </w:r>
      <w:r>
        <w:rPr>
          <w:spacing w:val="5"/>
          <w:sz w:val="24"/>
          <w:szCs w:val="24"/>
        </w:rPr>
        <w:t>t</w:t>
      </w:r>
      <w:r>
        <w:rPr>
          <w:spacing w:val="-1"/>
          <w:sz w:val="24"/>
          <w:szCs w:val="24"/>
        </w:rPr>
        <w:t>a</w:t>
      </w:r>
      <w:r>
        <w:rPr>
          <w:sz w:val="24"/>
          <w:szCs w:val="24"/>
        </w:rPr>
        <w:t>n</w:t>
      </w:r>
      <w:r>
        <w:rPr>
          <w:spacing w:val="-3"/>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r>
        <w:rPr>
          <w:sz w:val="24"/>
          <w:szCs w:val="24"/>
        </w:rPr>
        <w:t>.</w:t>
      </w:r>
    </w:p>
    <w:p w:rsidR="00E16CF6" w:rsidRDefault="007019C9">
      <w:pPr>
        <w:spacing w:line="260" w:lineRule="exact"/>
        <w:ind w:left="451"/>
        <w:rPr>
          <w:sz w:val="24"/>
          <w:szCs w:val="24"/>
        </w:rPr>
      </w:pPr>
      <w:r>
        <w:rPr>
          <w:sz w:val="24"/>
          <w:szCs w:val="24"/>
        </w:rPr>
        <w:t>4.   D</w:t>
      </w:r>
      <w:r>
        <w:rPr>
          <w:spacing w:val="5"/>
          <w:sz w:val="24"/>
          <w:szCs w:val="24"/>
        </w:rPr>
        <w:t>o</w:t>
      </w:r>
      <w:r>
        <w:rPr>
          <w:spacing w:val="-3"/>
          <w:sz w:val="24"/>
          <w:szCs w:val="24"/>
        </w:rPr>
        <w: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8"/>
          <w:sz w:val="24"/>
          <w:szCs w:val="24"/>
        </w:rPr>
        <w:t>t</w:t>
      </w:r>
      <w:r>
        <w:rPr>
          <w:sz w:val="24"/>
          <w:szCs w:val="24"/>
        </w:rPr>
        <w:t>.</w:t>
      </w:r>
    </w:p>
    <w:p w:rsidR="00E16CF6" w:rsidRDefault="007019C9">
      <w:pPr>
        <w:spacing w:before="3"/>
        <w:ind w:left="451"/>
        <w:rPr>
          <w:sz w:val="24"/>
          <w:szCs w:val="24"/>
        </w:rPr>
        <w:sectPr w:rsidR="00E16CF6">
          <w:headerReference w:type="default" r:id="rId35"/>
          <w:footerReference w:type="default" r:id="rId36"/>
          <w:pgSz w:w="12240" w:h="18720"/>
          <w:pgMar w:top="1360" w:right="1320" w:bottom="280" w:left="1340" w:header="0" w:footer="0" w:gutter="0"/>
          <w:cols w:space="720"/>
        </w:sectPr>
      </w:pPr>
      <w:r>
        <w:rPr>
          <w:sz w:val="24"/>
          <w:szCs w:val="24"/>
        </w:rPr>
        <w:t xml:space="preserve">5.   </w:t>
      </w: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3"/>
          <w:sz w:val="24"/>
          <w:szCs w:val="24"/>
        </w:rPr>
        <w:t>i</w:t>
      </w:r>
      <w:r>
        <w:rPr>
          <w:sz w:val="24"/>
          <w:szCs w:val="24"/>
        </w:rPr>
        <w:t>.</w:t>
      </w:r>
    </w:p>
    <w:p w:rsidR="00E16CF6" w:rsidRDefault="007019C9">
      <w:pPr>
        <w:spacing w:before="62"/>
        <w:ind w:left="571" w:right="-56"/>
        <w:rPr>
          <w:sz w:val="24"/>
          <w:szCs w:val="24"/>
        </w:rPr>
      </w:pPr>
      <w:r>
        <w:rPr>
          <w:i/>
          <w:spacing w:val="1"/>
          <w:sz w:val="24"/>
          <w:szCs w:val="24"/>
        </w:rPr>
        <w:lastRenderedPageBreak/>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p w:rsidR="00E16CF6" w:rsidRDefault="007019C9">
      <w:pPr>
        <w:spacing w:line="140" w:lineRule="exact"/>
        <w:rPr>
          <w:sz w:val="14"/>
          <w:szCs w:val="14"/>
        </w:rPr>
      </w:pPr>
      <w:r>
        <w:br w:type="column"/>
      </w:r>
    </w:p>
    <w:p w:rsidR="00E16CF6" w:rsidRDefault="00E16CF6">
      <w:pPr>
        <w:spacing w:line="200" w:lineRule="exact"/>
      </w:pPr>
    </w:p>
    <w:p w:rsidR="00E16CF6" w:rsidRDefault="007019C9">
      <w:pPr>
        <w:ind w:left="168" w:right="1858" w:hanging="168"/>
        <w:rPr>
          <w:sz w:val="24"/>
          <w:szCs w:val="24"/>
        </w:rPr>
        <w:sectPr w:rsidR="00E16CF6">
          <w:headerReference w:type="default" r:id="rId37"/>
          <w:footerReference w:type="default" r:id="rId38"/>
          <w:pgSz w:w="12240" w:h="18720"/>
          <w:pgMar w:top="1360" w:right="1220" w:bottom="280" w:left="1220" w:header="0" w:footer="0" w:gutter="0"/>
          <w:cols w:num="2" w:space="720" w:equalWidth="0">
            <w:col w:w="1699" w:space="558"/>
            <w:col w:w="7543"/>
          </w:cols>
        </w:sectPr>
      </w:pPr>
      <w:r>
        <w:rPr>
          <w:b/>
          <w:spacing w:val="1"/>
          <w:sz w:val="24"/>
          <w:szCs w:val="24"/>
        </w:rPr>
        <w:t>S</w:t>
      </w:r>
      <w:r>
        <w:rPr>
          <w:b/>
          <w:sz w:val="24"/>
          <w:szCs w:val="24"/>
        </w:rPr>
        <w:t>Y</w:t>
      </w:r>
      <w:r>
        <w:rPr>
          <w:b/>
          <w:spacing w:val="-1"/>
          <w:sz w:val="24"/>
          <w:szCs w:val="24"/>
        </w:rPr>
        <w:t>A</w:t>
      </w:r>
      <w:r>
        <w:rPr>
          <w:b/>
          <w:sz w:val="24"/>
          <w:szCs w:val="24"/>
        </w:rPr>
        <w:t>R</w:t>
      </w:r>
      <w:r>
        <w:rPr>
          <w:b/>
          <w:spacing w:val="-1"/>
          <w:sz w:val="24"/>
          <w:szCs w:val="24"/>
        </w:rPr>
        <w:t>A</w:t>
      </w:r>
      <w:r>
        <w:rPr>
          <w:b/>
          <w:sz w:val="24"/>
          <w:szCs w:val="24"/>
        </w:rPr>
        <w:t xml:space="preserve">T </w:t>
      </w:r>
      <w:r>
        <w:rPr>
          <w:b/>
          <w:spacing w:val="5"/>
          <w:sz w:val="24"/>
          <w:szCs w:val="24"/>
        </w:rPr>
        <w:t>K</w:t>
      </w:r>
      <w:r>
        <w:rPr>
          <w:b/>
          <w:spacing w:val="-2"/>
          <w:sz w:val="24"/>
          <w:szCs w:val="24"/>
        </w:rPr>
        <w:t>E</w:t>
      </w:r>
      <w:r>
        <w:rPr>
          <w:b/>
          <w:sz w:val="24"/>
          <w:szCs w:val="24"/>
        </w:rPr>
        <w:t>C</w:t>
      </w:r>
      <w:r>
        <w:rPr>
          <w:b/>
          <w:spacing w:val="-6"/>
          <w:sz w:val="24"/>
          <w:szCs w:val="24"/>
        </w:rPr>
        <w:t>A</w:t>
      </w:r>
      <w:r>
        <w:rPr>
          <w:b/>
          <w:spacing w:val="5"/>
          <w:sz w:val="24"/>
          <w:szCs w:val="24"/>
        </w:rPr>
        <w:t>K</w:t>
      </w:r>
      <w:r>
        <w:rPr>
          <w:b/>
          <w:sz w:val="24"/>
          <w:szCs w:val="24"/>
        </w:rPr>
        <w:t>A</w:t>
      </w:r>
      <w:r>
        <w:rPr>
          <w:b/>
          <w:spacing w:val="-3"/>
          <w:sz w:val="24"/>
          <w:szCs w:val="24"/>
        </w:rPr>
        <w:t>P</w:t>
      </w:r>
      <w:r>
        <w:rPr>
          <w:b/>
          <w:sz w:val="24"/>
          <w:szCs w:val="24"/>
        </w:rPr>
        <w:t>AN</w:t>
      </w:r>
      <w:r>
        <w:rPr>
          <w:b/>
          <w:spacing w:val="1"/>
          <w:sz w:val="24"/>
          <w:szCs w:val="24"/>
        </w:rPr>
        <w:t xml:space="preserve"> </w:t>
      </w:r>
      <w:r>
        <w:rPr>
          <w:b/>
          <w:sz w:val="24"/>
          <w:szCs w:val="24"/>
        </w:rPr>
        <w:t>U</w:t>
      </w:r>
      <w:r>
        <w:rPr>
          <w:b/>
          <w:spacing w:val="3"/>
          <w:sz w:val="24"/>
          <w:szCs w:val="24"/>
        </w:rPr>
        <w:t>M</w:t>
      </w:r>
      <w:r>
        <w:rPr>
          <w:b/>
          <w:spacing w:val="-5"/>
          <w:sz w:val="24"/>
          <w:szCs w:val="24"/>
        </w:rPr>
        <w:t>U</w:t>
      </w:r>
      <w:r>
        <w:rPr>
          <w:b/>
          <w:sz w:val="24"/>
          <w:szCs w:val="24"/>
        </w:rPr>
        <w:t>M</w:t>
      </w:r>
      <w:r>
        <w:rPr>
          <w:b/>
          <w:spacing w:val="6"/>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A</w:t>
      </w:r>
      <w:r>
        <w:rPr>
          <w:b/>
          <w:spacing w:val="1"/>
          <w:sz w:val="24"/>
          <w:szCs w:val="24"/>
        </w:rPr>
        <w:t xml:space="preserve"> </w:t>
      </w:r>
      <w:r>
        <w:rPr>
          <w:b/>
          <w:spacing w:val="-3"/>
          <w:sz w:val="24"/>
          <w:szCs w:val="24"/>
        </w:rPr>
        <w:t>(</w:t>
      </w:r>
      <w:r>
        <w:rPr>
          <w:b/>
          <w:spacing w:val="1"/>
          <w:sz w:val="24"/>
          <w:szCs w:val="24"/>
        </w:rPr>
        <w:t>S</w:t>
      </w:r>
      <w:r>
        <w:rPr>
          <w:b/>
          <w:spacing w:val="5"/>
          <w:sz w:val="24"/>
          <w:szCs w:val="24"/>
        </w:rPr>
        <w:t>K</w:t>
      </w:r>
      <w:r>
        <w:rPr>
          <w:b/>
          <w:sz w:val="24"/>
          <w:szCs w:val="24"/>
        </w:rPr>
        <w:t>U</w:t>
      </w:r>
      <w:r>
        <w:rPr>
          <w:b/>
          <w:spacing w:val="-1"/>
          <w:sz w:val="24"/>
          <w:szCs w:val="24"/>
        </w:rPr>
        <w:t>A</w:t>
      </w:r>
      <w:r>
        <w:rPr>
          <w:b/>
          <w:sz w:val="24"/>
          <w:szCs w:val="24"/>
        </w:rPr>
        <w:t xml:space="preserve">) </w:t>
      </w: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rsidR="00E16CF6" w:rsidRDefault="00E16CF6">
      <w:pPr>
        <w:spacing w:before="11" w:line="260" w:lineRule="exact"/>
        <w:rPr>
          <w:sz w:val="26"/>
          <w:szCs w:val="26"/>
        </w:rPr>
      </w:pPr>
    </w:p>
    <w:tbl>
      <w:tblPr>
        <w:tblW w:w="0" w:type="auto"/>
        <w:tblInd w:w="104" w:type="dxa"/>
        <w:tblLayout w:type="fixed"/>
        <w:tblCellMar>
          <w:left w:w="0" w:type="dxa"/>
          <w:right w:w="0" w:type="dxa"/>
        </w:tblCellMar>
        <w:tblLook w:val="01E0" w:firstRow="1" w:lastRow="1" w:firstColumn="1" w:lastColumn="1" w:noHBand="0" w:noVBand="0"/>
      </w:tblPr>
      <w:tblGrid>
        <w:gridCol w:w="562"/>
        <w:gridCol w:w="1441"/>
        <w:gridCol w:w="2972"/>
        <w:gridCol w:w="3327"/>
        <w:gridCol w:w="1282"/>
      </w:tblGrid>
      <w:tr w:rsidR="00E16CF6">
        <w:trPr>
          <w:trHeight w:hRule="exact" w:val="240"/>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53"/>
            </w:pPr>
            <w:r>
              <w:rPr>
                <w:spacing w:val="-2"/>
              </w:rPr>
              <w:t>No</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478" w:right="476"/>
              <w:jc w:val="center"/>
            </w:pPr>
            <w:r>
              <w:rPr>
                <w:spacing w:val="-2"/>
              </w:rPr>
              <w:t>J</w:t>
            </w:r>
            <w:r>
              <w:rPr>
                <w:spacing w:val="-3"/>
                <w:w w:val="101"/>
              </w:rPr>
              <w:t>e</w:t>
            </w:r>
            <w:r>
              <w:rPr>
                <w:spacing w:val="5"/>
              </w:rPr>
              <w:t>n</w:t>
            </w:r>
            <w:r>
              <w:rPr>
                <w:spacing w:val="1"/>
                <w:w w:val="101"/>
              </w:rPr>
              <w:t>i</w:t>
            </w:r>
            <w:r>
              <w:t>s</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169" w:right="1174"/>
              <w:jc w:val="center"/>
            </w:pPr>
            <w:r>
              <w:rPr>
                <w:spacing w:val="-6"/>
              </w:rPr>
              <w:t>U</w:t>
            </w:r>
            <w:r>
              <w:rPr>
                <w:spacing w:val="5"/>
              </w:rPr>
              <w:t>r</w:t>
            </w:r>
            <w:r>
              <w:rPr>
                <w:spacing w:val="1"/>
                <w:w w:val="101"/>
              </w:rPr>
              <w:t>ai</w:t>
            </w:r>
            <w:r>
              <w:rPr>
                <w:spacing w:val="-3"/>
                <w:w w:val="101"/>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97" w:right="1100"/>
              <w:jc w:val="center"/>
            </w:pPr>
            <w:r>
              <w:t>I</w:t>
            </w:r>
            <w:r>
              <w:rPr>
                <w:spacing w:val="5"/>
              </w:rPr>
              <w:t>n</w:t>
            </w:r>
            <w:r>
              <w:rPr>
                <w:spacing w:val="-6"/>
              </w:rPr>
              <w:t>s</w:t>
            </w:r>
            <w:r>
              <w:rPr>
                <w:spacing w:val="-3"/>
                <w:w w:val="101"/>
              </w:rPr>
              <w:t>t</w:t>
            </w:r>
            <w:r>
              <w:rPr>
                <w:spacing w:val="5"/>
              </w:rPr>
              <w:t>r</w:t>
            </w:r>
            <w:r>
              <w:t>uk</w:t>
            </w:r>
            <w:r>
              <w:rPr>
                <w:spacing w:val="-2"/>
              </w:rPr>
              <w:t>s</w:t>
            </w:r>
            <w:r>
              <w:rPr>
                <w:spacing w:val="1"/>
                <w:w w:val="101"/>
              </w:rPr>
              <w:t>i</w:t>
            </w:r>
            <w:r>
              <w:rPr>
                <w:spacing w:val="-10"/>
              </w:rPr>
              <w:t>o</w:t>
            </w:r>
            <w:r>
              <w:rPr>
                <w:spacing w:val="5"/>
              </w:rPr>
              <w:t>n</w:t>
            </w:r>
            <w:r>
              <w:rPr>
                <w:spacing w:val="1"/>
                <w:w w:val="101"/>
              </w:rPr>
              <w:t>a</w:t>
            </w:r>
            <w:r>
              <w:rPr>
                <w:w w:val="101"/>
              </w:rPr>
              <w:t>l</w:t>
            </w:r>
          </w:p>
        </w:tc>
        <w:tc>
          <w:tcPr>
            <w:tcW w:w="128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96"/>
            </w:pPr>
            <w:r>
              <w:t>k</w:t>
            </w:r>
            <w:r>
              <w:rPr>
                <w:spacing w:val="-3"/>
              </w:rPr>
              <w:t>e</w:t>
            </w:r>
            <w:r>
              <w:rPr>
                <w:spacing w:val="1"/>
                <w:w w:val="101"/>
              </w:rPr>
              <w:t>t</w:t>
            </w:r>
            <w:r>
              <w:rPr>
                <w:spacing w:val="-3"/>
                <w:w w:val="101"/>
              </w:rPr>
              <w:t>e</w:t>
            </w:r>
            <w:r>
              <w:rPr>
                <w:spacing w:val="5"/>
              </w:rPr>
              <w:t>r</w:t>
            </w:r>
            <w:r>
              <w:rPr>
                <w:spacing w:val="-3"/>
                <w:w w:val="101"/>
              </w:rPr>
              <w:t>a</w:t>
            </w:r>
            <w:r>
              <w:t>ng</w:t>
            </w:r>
            <w:r>
              <w:rPr>
                <w:spacing w:val="-3"/>
              </w:rPr>
              <w:t>a</w:t>
            </w:r>
            <w:r>
              <w:t>n</w:t>
            </w:r>
          </w:p>
        </w:tc>
      </w:tr>
      <w:tr w:rsidR="00E16CF6">
        <w:trPr>
          <w:trHeight w:hRule="exact" w:val="471"/>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1</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6"/>
              </w:rPr>
              <w:t>U</w:t>
            </w:r>
            <w:r>
              <w:rPr>
                <w:spacing w:val="3"/>
              </w:rPr>
              <w:t>M</w:t>
            </w:r>
            <w:r>
              <w:rPr>
                <w:spacing w:val="-6"/>
              </w:rPr>
              <w:t>U</w:t>
            </w:r>
            <w:r>
              <w:t>M</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P</w:t>
            </w:r>
            <w:r>
              <w:t>BB</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2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D</w:t>
            </w:r>
            <w:r>
              <w:rPr>
                <w:spacing w:val="1"/>
              </w:rPr>
              <w:t>a</w:t>
            </w:r>
            <w:r>
              <w:t>p</w:t>
            </w:r>
            <w:r>
              <w:rPr>
                <w:spacing w:val="-3"/>
              </w:rPr>
              <w:t>a</w:t>
            </w:r>
            <w:r>
              <w:t xml:space="preserve">t </w:t>
            </w:r>
            <w:r>
              <w:rPr>
                <w:spacing w:val="1"/>
              </w:rPr>
              <w:t>m</w:t>
            </w:r>
            <w:r>
              <w:rPr>
                <w:spacing w:val="-3"/>
              </w:rPr>
              <w:t>e</w:t>
            </w:r>
            <w:r>
              <w:rPr>
                <w:spacing w:val="1"/>
              </w:rPr>
              <w:t>m</w:t>
            </w:r>
            <w:r>
              <w:rPr>
                <w:spacing w:val="-3"/>
              </w:rPr>
              <w:t>i</w:t>
            </w:r>
            <w:r>
              <w:rPr>
                <w:spacing w:val="1"/>
              </w:rPr>
              <w:t>m</w:t>
            </w:r>
            <w:r>
              <w:t>p</w:t>
            </w:r>
            <w:r>
              <w:rPr>
                <w:spacing w:val="-3"/>
              </w:rPr>
              <w:t>i</w:t>
            </w:r>
            <w:r>
              <w:t>n</w:t>
            </w:r>
            <w:r>
              <w:rPr>
                <w:spacing w:val="4"/>
              </w:rPr>
              <w:t xml:space="preserve"> </w:t>
            </w:r>
            <w:r>
              <w:rPr>
                <w:spacing w:val="-5"/>
              </w:rPr>
              <w:t>d</w:t>
            </w:r>
            <w:r>
              <w:rPr>
                <w:spacing w:val="-3"/>
              </w:rPr>
              <w:t>a</w:t>
            </w:r>
            <w:r>
              <w:t>n</w:t>
            </w:r>
            <w:r>
              <w:rPr>
                <w:spacing w:val="4"/>
              </w:rPr>
              <w:t xml:space="preserve"> </w:t>
            </w:r>
            <w:r>
              <w:rPr>
                <w:spacing w:val="1"/>
              </w:rPr>
              <w:t>m</w:t>
            </w:r>
            <w:r>
              <w:rPr>
                <w:spacing w:val="-8"/>
                <w:w w:val="101"/>
              </w:rPr>
              <w:t>e</w:t>
            </w:r>
            <w:r>
              <w:rPr>
                <w:spacing w:val="5"/>
              </w:rPr>
              <w:t>n</w:t>
            </w:r>
            <w:r>
              <w:rPr>
                <w:spacing w:val="-3"/>
                <w:w w:val="101"/>
              </w:rPr>
              <w:t>je</w:t>
            </w:r>
            <w:r>
              <w:rPr>
                <w:spacing w:val="1"/>
                <w:w w:val="101"/>
              </w:rPr>
              <w:t>la</w:t>
            </w:r>
            <w:r>
              <w:rPr>
                <w:spacing w:val="-2"/>
              </w:rPr>
              <w:t>s</w:t>
            </w:r>
            <w:r>
              <w:t>k</w:t>
            </w:r>
            <w:r>
              <w:rPr>
                <w:spacing w:val="-3"/>
              </w:rPr>
              <w:t>a</w:t>
            </w:r>
            <w:r>
              <w:t xml:space="preserve">n </w:t>
            </w:r>
            <w:r>
              <w:rPr>
                <w:spacing w:val="1"/>
              </w:rPr>
              <w:t>t</w:t>
            </w:r>
            <w:r>
              <w:rPr>
                <w:spacing w:val="-3"/>
              </w:rPr>
              <w:t>e</w:t>
            </w:r>
            <w:r>
              <w:t>n</w:t>
            </w:r>
            <w:r>
              <w:rPr>
                <w:spacing w:val="1"/>
              </w:rPr>
              <w:t>t</w:t>
            </w:r>
            <w:r>
              <w:rPr>
                <w:spacing w:val="-3"/>
              </w:rPr>
              <w:t>a</w:t>
            </w:r>
            <w:r>
              <w:rPr>
                <w:spacing w:val="5"/>
              </w:rPr>
              <w:t>n</w:t>
            </w:r>
            <w:r>
              <w:t xml:space="preserve">g </w:t>
            </w:r>
            <w:r>
              <w:rPr>
                <w:spacing w:val="-3"/>
              </w:rPr>
              <w:t>a</w:t>
            </w:r>
            <w:r>
              <w:rPr>
                <w:spacing w:val="1"/>
              </w:rPr>
              <w:t>t</w:t>
            </w:r>
            <w:r>
              <w:rPr>
                <w:spacing w:val="-5"/>
              </w:rPr>
              <w:t>u</w:t>
            </w:r>
            <w:r>
              <w:t>r</w:t>
            </w:r>
            <w:r>
              <w:rPr>
                <w:spacing w:val="-3"/>
              </w:rPr>
              <w:t>a</w:t>
            </w:r>
            <w:r>
              <w:t>n</w:t>
            </w:r>
            <w:r>
              <w:rPr>
                <w:spacing w:val="8"/>
              </w:rPr>
              <w:t xml:space="preserve"> </w:t>
            </w:r>
            <w:r>
              <w:rPr>
                <w:spacing w:val="-5"/>
              </w:rPr>
              <w:t>b</w:t>
            </w:r>
            <w:r>
              <w:rPr>
                <w:spacing w:val="-3"/>
              </w:rPr>
              <w:t>a</w:t>
            </w:r>
            <w:r>
              <w:t>r</w:t>
            </w:r>
            <w:r>
              <w:rPr>
                <w:spacing w:val="1"/>
              </w:rPr>
              <w:t>i</w:t>
            </w:r>
            <w:r>
              <w:t>s</w:t>
            </w:r>
            <w:r>
              <w:rPr>
                <w:spacing w:val="2"/>
              </w:rPr>
              <w:t xml:space="preserve"> </w:t>
            </w:r>
            <w:r>
              <w:rPr>
                <w:spacing w:val="-5"/>
              </w:rPr>
              <w:t>b</w:t>
            </w:r>
            <w:r>
              <w:rPr>
                <w:spacing w:val="-3"/>
                <w:w w:val="101"/>
              </w:rPr>
              <w:t>e</w:t>
            </w:r>
            <w:r>
              <w:rPr>
                <w:spacing w:val="5"/>
              </w:rPr>
              <w:t>r</w:t>
            </w:r>
            <w:r>
              <w:rPr>
                <w:spacing w:val="-5"/>
              </w:rPr>
              <w:t>b</w:t>
            </w:r>
            <w:r>
              <w:rPr>
                <w:spacing w:val="-3"/>
                <w:w w:val="101"/>
              </w:rPr>
              <w:t>a</w:t>
            </w:r>
            <w:r>
              <w:rPr>
                <w:spacing w:val="5"/>
              </w:rPr>
              <w:t>r</w:t>
            </w:r>
            <w:r>
              <w:rPr>
                <w:spacing w:val="1"/>
                <w:w w:val="101"/>
              </w:rPr>
              <w:t>i</w:t>
            </w:r>
            <w:r>
              <w:t>s</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84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1"/>
              </w:rPr>
              <w:t>E</w:t>
            </w:r>
            <w:r>
              <w:rPr>
                <w:spacing w:val="-2"/>
              </w:rPr>
              <w:t>SAKAA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49"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1"/>
              </w:rPr>
              <w:t>i</w:t>
            </w:r>
            <w:r>
              <w:rPr>
                <w:spacing w:val="-5"/>
              </w:rPr>
              <w:t>k</w:t>
            </w:r>
            <w:r>
              <w:t>u</w:t>
            </w:r>
            <w:r>
              <w:rPr>
                <w:spacing w:val="1"/>
              </w:rPr>
              <w:t>t</w:t>
            </w:r>
            <w:r>
              <w:t>i k</w:t>
            </w:r>
            <w:r>
              <w:rPr>
                <w:spacing w:val="-3"/>
              </w:rPr>
              <w:t>e</w:t>
            </w:r>
            <w:r>
              <w:t>g</w:t>
            </w:r>
            <w:r>
              <w:rPr>
                <w:spacing w:val="-3"/>
              </w:rPr>
              <w:t>i</w:t>
            </w:r>
            <w:r>
              <w:rPr>
                <w:spacing w:val="1"/>
              </w:rPr>
              <w:t>a</w:t>
            </w:r>
            <w:r>
              <w:rPr>
                <w:spacing w:val="-3"/>
              </w:rPr>
              <w:t>ta</w:t>
            </w:r>
            <w:r>
              <w:t>n</w:t>
            </w:r>
            <w:r>
              <w:rPr>
                <w:spacing w:val="5"/>
              </w:rPr>
              <w:t xml:space="preserve"> </w:t>
            </w:r>
            <w:r>
              <w:rPr>
                <w:spacing w:val="1"/>
              </w:rPr>
              <w:t>l</w:t>
            </w:r>
            <w:r>
              <w:rPr>
                <w:spacing w:val="-3"/>
              </w:rPr>
              <w:t>a</w:t>
            </w:r>
            <w:r>
              <w:rPr>
                <w:spacing w:val="1"/>
              </w:rPr>
              <w:t>t</w:t>
            </w:r>
            <w:r>
              <w:rPr>
                <w:spacing w:val="-3"/>
              </w:rPr>
              <w:t>i</w:t>
            </w:r>
            <w:r>
              <w:t>h</w:t>
            </w:r>
            <w:r>
              <w:rPr>
                <w:spacing w:val="-3"/>
              </w:rPr>
              <w:t>a</w:t>
            </w:r>
            <w:r>
              <w:t>n</w:t>
            </w:r>
            <w:r>
              <w:rPr>
                <w:spacing w:val="6"/>
              </w:rPr>
              <w:t xml:space="preserve"> </w:t>
            </w:r>
            <w:r>
              <w:rPr>
                <w:spacing w:val="-2"/>
              </w:rPr>
              <w:t>s</w:t>
            </w:r>
            <w:r>
              <w:rPr>
                <w:spacing w:val="1"/>
                <w:w w:val="101"/>
              </w:rPr>
              <w:t>a</w:t>
            </w:r>
            <w:r>
              <w:rPr>
                <w:spacing w:val="-5"/>
              </w:rPr>
              <w:t>k</w:t>
            </w:r>
            <w:r>
              <w:rPr>
                <w:w w:val="101"/>
              </w:rPr>
              <w:t xml:space="preserve">a </w:t>
            </w:r>
            <w:r>
              <w:rPr>
                <w:spacing w:val="-5"/>
              </w:rPr>
              <w:t>b</w:t>
            </w:r>
            <w:r>
              <w:rPr>
                <w:spacing w:val="5"/>
              </w:rPr>
              <w:t>h</w:t>
            </w:r>
            <w:r>
              <w:rPr>
                <w:spacing w:val="1"/>
              </w:rPr>
              <w:t>a</w:t>
            </w:r>
            <w:r>
              <w:rPr>
                <w:spacing w:val="-10"/>
              </w:rPr>
              <w:t>y</w:t>
            </w:r>
            <w:r>
              <w:rPr>
                <w:spacing w:val="1"/>
              </w:rPr>
              <w:t>a</w:t>
            </w:r>
            <w:r>
              <w:rPr>
                <w:spacing w:val="5"/>
              </w:rPr>
              <w:t>n</w:t>
            </w:r>
            <w:r>
              <w:t>g</w:t>
            </w:r>
            <w:r>
              <w:rPr>
                <w:spacing w:val="-5"/>
              </w:rPr>
              <w:t>k</w:t>
            </w:r>
            <w:r>
              <w:rPr>
                <w:spacing w:val="-3"/>
              </w:rPr>
              <w:t>a</w:t>
            </w:r>
            <w:r>
              <w:rPr>
                <w:spacing w:val="5"/>
              </w:rPr>
              <w:t>r</w:t>
            </w:r>
            <w:r>
              <w:t>a</w:t>
            </w:r>
            <w:r>
              <w:rPr>
                <w:spacing w:val="4"/>
              </w:rPr>
              <w:t xml:space="preserve"> </w:t>
            </w:r>
            <w:r>
              <w:rPr>
                <w:spacing w:val="-2"/>
              </w:rPr>
              <w:t>s</w:t>
            </w:r>
            <w:r>
              <w:rPr>
                <w:spacing w:val="-3"/>
              </w:rPr>
              <w:t>e</w:t>
            </w:r>
            <w:r>
              <w:t>k</w:t>
            </w:r>
            <w:r>
              <w:rPr>
                <w:spacing w:val="-5"/>
              </w:rPr>
              <w:t>u</w:t>
            </w:r>
            <w:r>
              <w:rPr>
                <w:spacing w:val="5"/>
              </w:rPr>
              <w:t>r</w:t>
            </w:r>
            <w:r>
              <w:rPr>
                <w:spacing w:val="-3"/>
              </w:rPr>
              <w:t>a</w:t>
            </w:r>
            <w:r>
              <w:rPr>
                <w:spacing w:val="5"/>
              </w:rPr>
              <w:t>n</w:t>
            </w:r>
            <w:r>
              <w:t>g</w:t>
            </w:r>
            <w:r>
              <w:rPr>
                <w:spacing w:val="3"/>
              </w:rPr>
              <w:t xml:space="preserve"> </w:t>
            </w:r>
            <w:r>
              <w:t>-k</w:t>
            </w:r>
            <w:r>
              <w:rPr>
                <w:spacing w:val="-5"/>
              </w:rPr>
              <w:t>u</w:t>
            </w:r>
            <w:r>
              <w:t>r</w:t>
            </w:r>
            <w:r>
              <w:rPr>
                <w:spacing w:val="-3"/>
              </w:rPr>
              <w:t>a</w:t>
            </w:r>
            <w:r>
              <w:rPr>
                <w:spacing w:val="5"/>
              </w:rPr>
              <w:t>n</w:t>
            </w:r>
            <w:r>
              <w:rPr>
                <w:spacing w:val="-5"/>
              </w:rPr>
              <w:t>g</w:t>
            </w:r>
            <w:r>
              <w:rPr>
                <w:spacing w:val="5"/>
              </w:rPr>
              <w:t>n</w:t>
            </w:r>
            <w:r>
              <w:rPr>
                <w:spacing w:val="-10"/>
              </w:rPr>
              <w:t>y</w:t>
            </w:r>
            <w:r>
              <w:rPr>
                <w:w w:val="101"/>
              </w:rPr>
              <w:t>a</w:t>
            </w:r>
          </w:p>
          <w:p w:rsidR="00E16CF6" w:rsidRDefault="007019C9">
            <w:pPr>
              <w:spacing w:before="3"/>
              <w:ind w:left="378"/>
            </w:pPr>
            <w:r>
              <w:t>2</w:t>
            </w:r>
            <w:r>
              <w:rPr>
                <w:spacing w:val="3"/>
              </w:rPr>
              <w:t xml:space="preserve"> </w:t>
            </w:r>
            <w:r>
              <w:t>k</w:t>
            </w:r>
            <w:r>
              <w:rPr>
                <w:spacing w:val="-3"/>
              </w:rPr>
              <w:t>a</w:t>
            </w:r>
            <w:r>
              <w:rPr>
                <w:spacing w:val="1"/>
              </w:rPr>
              <w:t>l</w:t>
            </w:r>
            <w:r>
              <w:t xml:space="preserve">i </w:t>
            </w:r>
            <w:r>
              <w:rPr>
                <w:spacing w:val="-2"/>
              </w:rPr>
              <w:t>s</w:t>
            </w:r>
            <w:r>
              <w:rPr>
                <w:spacing w:val="-3"/>
              </w:rPr>
              <w:t>e</w:t>
            </w:r>
            <w:r>
              <w:rPr>
                <w:spacing w:val="1"/>
              </w:rPr>
              <w:t>t</w:t>
            </w:r>
            <w:r>
              <w:rPr>
                <w:spacing w:val="-3"/>
              </w:rPr>
              <w:t>i</w:t>
            </w:r>
            <w:r>
              <w:rPr>
                <w:spacing w:val="1"/>
              </w:rPr>
              <w:t>a</w:t>
            </w:r>
            <w:r>
              <w:t>p</w:t>
            </w:r>
            <w:r>
              <w:rPr>
                <w:spacing w:val="6"/>
              </w:rPr>
              <w:t xml:space="preserve"> </w:t>
            </w:r>
            <w:r>
              <w:rPr>
                <w:spacing w:val="-5"/>
              </w:rPr>
              <w:t>b</w:t>
            </w:r>
            <w:r>
              <w:t>u</w:t>
            </w:r>
            <w:r>
              <w:rPr>
                <w:spacing w:val="-3"/>
              </w:rPr>
              <w:t>l</w:t>
            </w:r>
            <w:r>
              <w:rPr>
                <w:spacing w:val="-3"/>
                <w:w w:val="101"/>
              </w:rPr>
              <w:t>a</w:t>
            </w:r>
            <w:r>
              <w:t>n</w:t>
            </w:r>
          </w:p>
          <w:p w:rsidR="00E16CF6" w:rsidRDefault="007019C9">
            <w:pPr>
              <w:spacing w:before="8" w:line="229" w:lineRule="auto"/>
              <w:ind w:left="378" w:right="28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t>p</w:t>
            </w:r>
            <w:r>
              <w:rPr>
                <w:spacing w:val="-3"/>
              </w:rPr>
              <w:t>e</w:t>
            </w:r>
            <w:r>
              <w:rPr>
                <w:spacing w:val="5"/>
              </w:rPr>
              <w:t>n</w:t>
            </w:r>
            <w:r>
              <w:t>g</w:t>
            </w:r>
            <w:r>
              <w:rPr>
                <w:spacing w:val="-8"/>
              </w:rPr>
              <w:t>e</w:t>
            </w:r>
            <w:r>
              <w:rPr>
                <w:spacing w:val="5"/>
              </w:rPr>
              <w:t>r</w:t>
            </w:r>
            <w:r>
              <w:rPr>
                <w:spacing w:val="-3"/>
                <w:w w:val="101"/>
              </w:rPr>
              <w:t>t</w:t>
            </w:r>
            <w:r>
              <w:rPr>
                <w:spacing w:val="1"/>
                <w:w w:val="101"/>
              </w:rPr>
              <w:t>i</w:t>
            </w:r>
            <w:r>
              <w:rPr>
                <w:spacing w:val="-3"/>
                <w:w w:val="101"/>
              </w:rPr>
              <w:t>a</w:t>
            </w:r>
            <w:r>
              <w:t xml:space="preserve">n, </w:t>
            </w:r>
            <w:r>
              <w:rPr>
                <w:spacing w:val="1"/>
              </w:rPr>
              <w:t>ma</w:t>
            </w:r>
            <w:r>
              <w:t>k</w:t>
            </w:r>
            <w:r>
              <w:rPr>
                <w:spacing w:val="-2"/>
              </w:rPr>
              <w:t>s</w:t>
            </w:r>
            <w:r>
              <w:t>u</w:t>
            </w:r>
            <w:r>
              <w:rPr>
                <w:spacing w:val="-5"/>
              </w:rPr>
              <w:t>d</w:t>
            </w:r>
            <w:r>
              <w:t>,</w:t>
            </w:r>
            <w:r>
              <w:rPr>
                <w:spacing w:val="1"/>
              </w:rPr>
              <w:t xml:space="preserve"> </w:t>
            </w:r>
            <w:r>
              <w:t>d</w:t>
            </w:r>
            <w:r>
              <w:rPr>
                <w:spacing w:val="-3"/>
              </w:rPr>
              <w:t>a</w:t>
            </w:r>
            <w:r>
              <w:t>n</w:t>
            </w:r>
            <w:r>
              <w:rPr>
                <w:spacing w:val="3"/>
              </w:rPr>
              <w:t xml:space="preserve"> </w:t>
            </w:r>
            <w:r>
              <w:rPr>
                <w:spacing w:val="-3"/>
              </w:rPr>
              <w:t>t</w:t>
            </w:r>
            <w:r>
              <w:t>u</w:t>
            </w:r>
            <w:r>
              <w:rPr>
                <w:spacing w:val="-3"/>
              </w:rPr>
              <w:t>j</w:t>
            </w:r>
            <w:r>
              <w:t>u</w:t>
            </w:r>
            <w:r>
              <w:rPr>
                <w:spacing w:val="-3"/>
              </w:rPr>
              <w:t>a</w:t>
            </w:r>
            <w:r>
              <w:t>n</w:t>
            </w:r>
            <w:r>
              <w:rPr>
                <w:spacing w:val="8"/>
              </w:rPr>
              <w:t xml:space="preserve"> </w:t>
            </w:r>
            <w:r>
              <w:rPr>
                <w:spacing w:val="-6"/>
              </w:rPr>
              <w:t>s</w:t>
            </w:r>
            <w:r>
              <w:rPr>
                <w:spacing w:val="1"/>
                <w:w w:val="101"/>
              </w:rPr>
              <w:t>a</w:t>
            </w:r>
            <w:r>
              <w:t xml:space="preserve">ka </w:t>
            </w:r>
            <w:r>
              <w:rPr>
                <w:spacing w:val="-5"/>
              </w:rPr>
              <w:t>b</w:t>
            </w:r>
            <w:r>
              <w:rPr>
                <w:spacing w:val="5"/>
              </w:rPr>
              <w:t>h</w:t>
            </w:r>
            <w:r>
              <w:rPr>
                <w:spacing w:val="1"/>
                <w:w w:val="101"/>
              </w:rPr>
              <w:t>a</w:t>
            </w:r>
            <w:r>
              <w:rPr>
                <w:spacing w:val="-10"/>
              </w:rPr>
              <w:t>y</w:t>
            </w:r>
            <w:r>
              <w:rPr>
                <w:spacing w:val="1"/>
                <w:w w:val="101"/>
              </w:rPr>
              <w:t>a</w:t>
            </w:r>
            <w:r>
              <w:rPr>
                <w:spacing w:val="5"/>
              </w:rPr>
              <w:t>n</w:t>
            </w:r>
            <w:r>
              <w:t>g</w:t>
            </w:r>
            <w:r>
              <w:rPr>
                <w:spacing w:val="-5"/>
              </w:rPr>
              <w:t>k</w:t>
            </w:r>
            <w:r>
              <w:rPr>
                <w:spacing w:val="-3"/>
                <w:w w:val="101"/>
              </w:rPr>
              <w:t>a</w:t>
            </w:r>
            <w:r>
              <w:rPr>
                <w:spacing w:val="5"/>
              </w:rPr>
              <w:t>r</w:t>
            </w:r>
            <w:r>
              <w:rPr>
                <w:w w:val="101"/>
              </w:rPr>
              <w:t>a</w:t>
            </w:r>
          </w:p>
          <w:p w:rsidR="00E16CF6" w:rsidRDefault="007019C9">
            <w:pPr>
              <w:spacing w:before="2"/>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 xml:space="preserve">hui </w:t>
            </w:r>
            <w:r>
              <w:rPr>
                <w:spacing w:val="4"/>
              </w:rPr>
              <w:t xml:space="preserve"> </w:t>
            </w:r>
            <w:r>
              <w:rPr>
                <w:spacing w:val="-2"/>
              </w:rPr>
              <w:t>s</w:t>
            </w:r>
            <w:r>
              <w:rPr>
                <w:spacing w:val="-3"/>
              </w:rPr>
              <w:t>t</w:t>
            </w:r>
            <w:r>
              <w:t>ruk</w:t>
            </w:r>
            <w:r>
              <w:rPr>
                <w:spacing w:val="1"/>
              </w:rPr>
              <w:t>t</w:t>
            </w:r>
            <w:r>
              <w:rPr>
                <w:spacing w:val="-5"/>
              </w:rPr>
              <w:t>u</w:t>
            </w:r>
            <w:r>
              <w:t>r</w:t>
            </w:r>
            <w:r>
              <w:rPr>
                <w:spacing w:val="4"/>
              </w:rPr>
              <w:t xml:space="preserve"> </w:t>
            </w:r>
            <w:r>
              <w:rPr>
                <w:spacing w:val="-6"/>
              </w:rPr>
              <w:t>S</w:t>
            </w:r>
            <w:r>
              <w:rPr>
                <w:spacing w:val="1"/>
                <w:w w:val="101"/>
              </w:rPr>
              <w:t>a</w:t>
            </w:r>
            <w:r>
              <w:t>ka</w:t>
            </w:r>
          </w:p>
          <w:p w:rsidR="00E16CF6" w:rsidRDefault="007019C9">
            <w:pPr>
              <w:spacing w:line="200" w:lineRule="exact"/>
              <w:ind w:left="378"/>
            </w:pPr>
            <w:r>
              <w:rPr>
                <w:spacing w:val="-5"/>
              </w:rPr>
              <w:t>B</w:t>
            </w:r>
            <w:r>
              <w:rPr>
                <w:spacing w:val="5"/>
              </w:rPr>
              <w:t>h</w:t>
            </w:r>
            <w:r>
              <w:rPr>
                <w:spacing w:val="1"/>
                <w:w w:val="101"/>
              </w:rPr>
              <w:t>a</w:t>
            </w:r>
            <w:r>
              <w:rPr>
                <w:spacing w:val="-10"/>
              </w:rPr>
              <w:t>y</w:t>
            </w:r>
            <w:r>
              <w:rPr>
                <w:spacing w:val="1"/>
                <w:w w:val="101"/>
              </w:rPr>
              <w:t>a</w:t>
            </w:r>
            <w:r>
              <w:rPr>
                <w:spacing w:val="5"/>
              </w:rPr>
              <w:t>n</w:t>
            </w:r>
            <w:r>
              <w:t>g</w:t>
            </w:r>
            <w:r>
              <w:rPr>
                <w:spacing w:val="-5"/>
              </w:rPr>
              <w:t>k</w:t>
            </w:r>
            <w:r>
              <w:rPr>
                <w:spacing w:val="-3"/>
                <w:w w:val="101"/>
              </w:rPr>
              <w:t>a</w:t>
            </w:r>
            <w:r>
              <w:rPr>
                <w:spacing w:val="5"/>
              </w:rPr>
              <w:t>r</w:t>
            </w:r>
            <w:r>
              <w:rPr>
                <w:w w:val="101"/>
              </w:rPr>
              <w:t>a</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853"/>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3"/>
              </w:rPr>
              <w:t>L</w:t>
            </w:r>
            <w:r>
              <w:rPr>
                <w:spacing w:val="-2"/>
              </w:rPr>
              <w:t>AM</w:t>
            </w:r>
            <w:r>
              <w:rPr>
                <w:spacing w:val="-5"/>
              </w:rPr>
              <w:t>B</w:t>
            </w:r>
            <w:r>
              <w:rPr>
                <w:spacing w:val="3"/>
              </w:rPr>
              <w:t>A</w:t>
            </w:r>
            <w:r>
              <w:rPr>
                <w:spacing w:val="-2"/>
              </w:rPr>
              <w:t>N</w:t>
            </w:r>
            <w:r>
              <w:t>G</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48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e</w:t>
            </w:r>
            <w:r>
              <w:rPr>
                <w:spacing w:val="-5"/>
              </w:rPr>
              <w:t>b</w:t>
            </w:r>
            <w:r>
              <w:t>u</w:t>
            </w:r>
            <w:r>
              <w:rPr>
                <w:spacing w:val="1"/>
              </w:rPr>
              <w:t>t</w:t>
            </w:r>
            <w:r>
              <w:t>k</w:t>
            </w:r>
            <w:r>
              <w:rPr>
                <w:spacing w:val="-3"/>
              </w:rPr>
              <w:t>a</w:t>
            </w:r>
            <w:r>
              <w:t>n</w:t>
            </w:r>
            <w:r>
              <w:rPr>
                <w:spacing w:val="9"/>
              </w:rPr>
              <w:t xml:space="preserve"> </w:t>
            </w:r>
            <w:r>
              <w:rPr>
                <w:spacing w:val="-5"/>
              </w:rPr>
              <w:t>d</w:t>
            </w:r>
            <w:r>
              <w:rPr>
                <w:spacing w:val="-3"/>
                <w:w w:val="101"/>
              </w:rPr>
              <w:t>a</w:t>
            </w:r>
            <w:r>
              <w:t xml:space="preserve">n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rPr>
              <w:t>i</w:t>
            </w:r>
            <w:r>
              <w:rPr>
                <w:spacing w:val="-2"/>
              </w:rPr>
              <w:t>s</w:t>
            </w:r>
            <w:r>
              <w:t xml:space="preserve">i </w:t>
            </w:r>
            <w:r>
              <w:rPr>
                <w:spacing w:val="-3"/>
              </w:rPr>
              <w:t>l</w:t>
            </w:r>
            <w:r>
              <w:rPr>
                <w:spacing w:val="1"/>
              </w:rPr>
              <w:t>am</w:t>
            </w:r>
            <w:r>
              <w:rPr>
                <w:spacing w:val="-5"/>
              </w:rPr>
              <w:t>b</w:t>
            </w:r>
            <w:r>
              <w:rPr>
                <w:spacing w:val="-3"/>
              </w:rPr>
              <w:t>a</w:t>
            </w:r>
            <w:r>
              <w:rPr>
                <w:spacing w:val="5"/>
              </w:rPr>
              <w:t>n</w:t>
            </w:r>
            <w:r>
              <w:t xml:space="preserve">g </w:t>
            </w:r>
            <w:r>
              <w:rPr>
                <w:spacing w:val="-2"/>
              </w:rPr>
              <w:t>S</w:t>
            </w:r>
            <w:r>
              <w:rPr>
                <w:spacing w:val="1"/>
                <w:w w:val="101"/>
              </w:rPr>
              <w:t>a</w:t>
            </w:r>
            <w:r>
              <w:rPr>
                <w:spacing w:val="-5"/>
              </w:rPr>
              <w:t>k</w:t>
            </w:r>
            <w:r>
              <w:rPr>
                <w:w w:val="101"/>
              </w:rPr>
              <w:t xml:space="preserve">a </w:t>
            </w:r>
            <w:r>
              <w:rPr>
                <w:spacing w:val="-5"/>
              </w:rPr>
              <w:t>B</w:t>
            </w:r>
            <w:r>
              <w:rPr>
                <w:spacing w:val="5"/>
              </w:rPr>
              <w:t>h</w:t>
            </w:r>
            <w:r>
              <w:rPr>
                <w:spacing w:val="1"/>
              </w:rPr>
              <w:t>a</w:t>
            </w:r>
            <w:r>
              <w:rPr>
                <w:spacing w:val="-10"/>
              </w:rPr>
              <w:t>y</w:t>
            </w:r>
            <w:r>
              <w:rPr>
                <w:spacing w:val="1"/>
              </w:rPr>
              <w:t>a</w:t>
            </w:r>
            <w:r>
              <w:rPr>
                <w:spacing w:val="5"/>
              </w:rPr>
              <w:t>n</w:t>
            </w:r>
            <w:r>
              <w:t>g</w:t>
            </w:r>
            <w:r>
              <w:rPr>
                <w:spacing w:val="-5"/>
              </w:rPr>
              <w:t>k</w:t>
            </w:r>
            <w:r>
              <w:rPr>
                <w:spacing w:val="-3"/>
              </w:rPr>
              <w:t>a</w:t>
            </w:r>
            <w:r>
              <w:rPr>
                <w:spacing w:val="5"/>
              </w:rPr>
              <w:t>r</w:t>
            </w:r>
            <w:r>
              <w:t>a</w:t>
            </w:r>
            <w:r>
              <w:rPr>
                <w:spacing w:val="4"/>
              </w:rPr>
              <w:t xml:space="preserve"> </w:t>
            </w:r>
            <w:r>
              <w:t>(</w:t>
            </w:r>
            <w:r>
              <w:rPr>
                <w:spacing w:val="-5"/>
              </w:rPr>
              <w:t>B</w:t>
            </w:r>
            <w:r>
              <w:rPr>
                <w:spacing w:val="1"/>
                <w:w w:val="101"/>
              </w:rPr>
              <w:t>a</w:t>
            </w:r>
            <w:r>
              <w:t>dg</w:t>
            </w:r>
            <w:r>
              <w:rPr>
                <w:spacing w:val="-3"/>
              </w:rPr>
              <w:t>e</w:t>
            </w:r>
            <w:r>
              <w:t>)</w:t>
            </w:r>
          </w:p>
          <w:p w:rsidR="00E16CF6" w:rsidRDefault="007019C9">
            <w:pPr>
              <w:spacing w:before="4" w:line="220" w:lineRule="exact"/>
              <w:ind w:left="378" w:right="42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e</w:t>
            </w:r>
            <w:r>
              <w:rPr>
                <w:spacing w:val="-5"/>
              </w:rPr>
              <w:t>b</w:t>
            </w:r>
            <w:r>
              <w:t>u</w:t>
            </w:r>
            <w:r>
              <w:rPr>
                <w:spacing w:val="1"/>
              </w:rPr>
              <w:t>t</w:t>
            </w:r>
            <w:r>
              <w:t>k</w:t>
            </w:r>
            <w:r>
              <w:rPr>
                <w:spacing w:val="-3"/>
              </w:rPr>
              <w:t>a</w:t>
            </w:r>
            <w:r>
              <w:t>n</w:t>
            </w:r>
            <w:r>
              <w:rPr>
                <w:spacing w:val="9"/>
              </w:rPr>
              <w:t xml:space="preserve"> </w:t>
            </w:r>
            <w:r>
              <w:rPr>
                <w:spacing w:val="-5"/>
              </w:rPr>
              <w:t>d</w:t>
            </w:r>
            <w:r>
              <w:rPr>
                <w:spacing w:val="-3"/>
                <w:w w:val="101"/>
              </w:rPr>
              <w:t>a</w:t>
            </w:r>
            <w:r>
              <w:t xml:space="preserve">n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rPr>
              <w:t>i</w:t>
            </w:r>
            <w:r>
              <w:rPr>
                <w:spacing w:val="-2"/>
              </w:rPr>
              <w:t>s</w:t>
            </w:r>
            <w:r>
              <w:t xml:space="preserve">i </w:t>
            </w:r>
            <w:r>
              <w:rPr>
                <w:spacing w:val="-3"/>
              </w:rPr>
              <w:t>l</w:t>
            </w:r>
            <w:r>
              <w:rPr>
                <w:spacing w:val="1"/>
              </w:rPr>
              <w:t>am</w:t>
            </w:r>
            <w:r>
              <w:rPr>
                <w:spacing w:val="-5"/>
              </w:rPr>
              <w:t>b</w:t>
            </w:r>
            <w:r>
              <w:rPr>
                <w:spacing w:val="-3"/>
              </w:rPr>
              <w:t>a</w:t>
            </w:r>
            <w:r>
              <w:rPr>
                <w:spacing w:val="5"/>
              </w:rPr>
              <w:t>n</w:t>
            </w:r>
            <w:r>
              <w:t xml:space="preserve">g </w:t>
            </w:r>
            <w:r>
              <w:rPr>
                <w:spacing w:val="-6"/>
              </w:rPr>
              <w:t>K</w:t>
            </w:r>
            <w:r>
              <w:rPr>
                <w:spacing w:val="5"/>
              </w:rPr>
              <w:t>r</w:t>
            </w:r>
            <w:r>
              <w:rPr>
                <w:spacing w:val="1"/>
                <w:w w:val="101"/>
              </w:rPr>
              <w:t>i</w:t>
            </w:r>
            <w:r>
              <w:rPr>
                <w:spacing w:val="-5"/>
              </w:rPr>
              <w:t>d</w:t>
            </w:r>
            <w:r>
              <w:rPr>
                <w:w w:val="101"/>
              </w:rPr>
              <w:t xml:space="preserve">a </w:t>
            </w:r>
            <w:r>
              <w:rPr>
                <w:spacing w:val="-2"/>
              </w:rPr>
              <w:t>S</w:t>
            </w:r>
            <w:r>
              <w:rPr>
                <w:spacing w:val="1"/>
              </w:rPr>
              <w:t>a</w:t>
            </w:r>
            <w:r>
              <w:t>ka</w:t>
            </w:r>
            <w:r>
              <w:rPr>
                <w:spacing w:val="1"/>
              </w:rPr>
              <w:t xml:space="preserve"> </w:t>
            </w:r>
            <w:r>
              <w:rPr>
                <w:spacing w:val="-5"/>
              </w:rPr>
              <w:t>B</w:t>
            </w:r>
            <w:r>
              <w:rPr>
                <w:spacing w:val="5"/>
              </w:rPr>
              <w:t>h</w:t>
            </w:r>
            <w:r>
              <w:rPr>
                <w:spacing w:val="1"/>
                <w:w w:val="101"/>
              </w:rPr>
              <w:t>a</w:t>
            </w:r>
            <w:r>
              <w:rPr>
                <w:spacing w:val="-10"/>
              </w:rPr>
              <w:t>y</w:t>
            </w:r>
            <w:r>
              <w:rPr>
                <w:spacing w:val="1"/>
                <w:w w:val="101"/>
              </w:rPr>
              <w:t>a</w:t>
            </w:r>
            <w:r>
              <w:t>ngk</w:t>
            </w:r>
            <w:r>
              <w:rPr>
                <w:spacing w:val="-3"/>
              </w:rPr>
              <w:t>a</w:t>
            </w:r>
            <w:r>
              <w:t>ra</w:t>
            </w:r>
          </w:p>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10"/>
                <w:position w:val="1"/>
              </w:rPr>
              <w:t>y</w:t>
            </w:r>
            <w:r>
              <w:rPr>
                <w:spacing w:val="1"/>
                <w:position w:val="1"/>
              </w:rPr>
              <w:t>e</w:t>
            </w:r>
            <w:r>
              <w:rPr>
                <w:spacing w:val="-5"/>
                <w:position w:val="1"/>
              </w:rPr>
              <w:t>b</w:t>
            </w:r>
            <w:r>
              <w:rPr>
                <w:position w:val="1"/>
              </w:rPr>
              <w:t>u</w:t>
            </w:r>
            <w:r>
              <w:rPr>
                <w:spacing w:val="1"/>
                <w:position w:val="1"/>
              </w:rPr>
              <w:t>t</w:t>
            </w:r>
            <w:r>
              <w:rPr>
                <w:position w:val="1"/>
              </w:rPr>
              <w:t>k</w:t>
            </w:r>
            <w:r>
              <w:rPr>
                <w:spacing w:val="-3"/>
                <w:position w:val="1"/>
              </w:rPr>
              <w:t>a</w:t>
            </w:r>
            <w:r>
              <w:rPr>
                <w:position w:val="1"/>
              </w:rPr>
              <w:t>n</w:t>
            </w:r>
            <w:r>
              <w:rPr>
                <w:spacing w:val="9"/>
                <w:position w:val="1"/>
              </w:rPr>
              <w:t xml:space="preserve"> </w:t>
            </w:r>
            <w:r>
              <w:rPr>
                <w:spacing w:val="-2"/>
                <w:position w:val="1"/>
              </w:rPr>
              <w:t>SK</w:t>
            </w:r>
            <w:r>
              <w:rPr>
                <w:position w:val="1"/>
              </w:rPr>
              <w:t>K</w:t>
            </w:r>
            <w:r>
              <w:rPr>
                <w:spacing w:val="1"/>
                <w:position w:val="1"/>
              </w:rPr>
              <w:t xml:space="preserve"> </w:t>
            </w:r>
            <w:r>
              <w:rPr>
                <w:spacing w:val="-2"/>
                <w:position w:val="1"/>
              </w:rPr>
              <w:t>s</w:t>
            </w:r>
            <w:r>
              <w:rPr>
                <w:spacing w:val="-3"/>
                <w:w w:val="101"/>
                <w:position w:val="1"/>
              </w:rPr>
              <w:t>et</w:t>
            </w:r>
            <w:r>
              <w:rPr>
                <w:spacing w:val="1"/>
                <w:w w:val="101"/>
                <w:position w:val="1"/>
              </w:rPr>
              <w:t>ia</w:t>
            </w:r>
            <w:r>
              <w:rPr>
                <w:position w:val="1"/>
              </w:rPr>
              <w:t>p</w:t>
            </w:r>
          </w:p>
          <w:p w:rsidR="00E16CF6" w:rsidRDefault="007019C9">
            <w:pPr>
              <w:spacing w:line="200" w:lineRule="exact"/>
              <w:ind w:left="378"/>
            </w:pPr>
            <w:r>
              <w:rPr>
                <w:spacing w:val="-2"/>
              </w:rPr>
              <w:t>K</w:t>
            </w:r>
            <w:r>
              <w:rPr>
                <w:spacing w:val="5"/>
              </w:rPr>
              <w:t>r</w:t>
            </w:r>
            <w:r>
              <w:rPr>
                <w:spacing w:val="-3"/>
                <w:w w:val="101"/>
              </w:rPr>
              <w:t>i</w:t>
            </w:r>
            <w:r>
              <w:t>da</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87"/>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w:t>
            </w:r>
            <w:r>
              <w:rPr>
                <w:spacing w:val="1"/>
              </w:rPr>
              <w:t>E</w:t>
            </w:r>
            <w:r>
              <w:rPr>
                <w:spacing w:val="-2"/>
              </w:rPr>
              <w:t>NA</w:t>
            </w:r>
            <w:r>
              <w:t>M</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44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m b</w:t>
            </w:r>
            <w:r>
              <w:rPr>
                <w:spacing w:val="-5"/>
              </w:rPr>
              <w:t>o</w:t>
            </w:r>
            <w:r>
              <w:rPr>
                <w:spacing w:val="5"/>
              </w:rPr>
              <w:t>r</w:t>
            </w:r>
            <w:r>
              <w:t>g</w:t>
            </w:r>
            <w:r>
              <w:rPr>
                <w:spacing w:val="-5"/>
              </w:rPr>
              <w:t>o</w:t>
            </w:r>
            <w:r>
              <w:t>l</w:t>
            </w:r>
            <w:r>
              <w:rPr>
                <w:spacing w:val="5"/>
              </w:rPr>
              <w:t xml:space="preserve"> </w:t>
            </w:r>
            <w:r>
              <w:rPr>
                <w:spacing w:val="-2"/>
              </w:rPr>
              <w:t>s</w:t>
            </w:r>
            <w:r>
              <w:rPr>
                <w:spacing w:val="-3"/>
              </w:rPr>
              <w:t>e</w:t>
            </w:r>
            <w:r>
              <w:t xml:space="preserve">ri </w:t>
            </w:r>
            <w:r>
              <w:rPr>
                <w:spacing w:val="3"/>
              </w:rPr>
              <w:t xml:space="preserve"> </w:t>
            </w:r>
            <w:r>
              <w:rPr>
                <w:spacing w:val="1"/>
              </w:rPr>
              <w:t>1</w:t>
            </w:r>
            <w:r>
              <w:t>-3</w:t>
            </w:r>
          </w:p>
          <w:p w:rsidR="00E16CF6" w:rsidRDefault="007019C9">
            <w:pPr>
              <w:spacing w:before="1" w:line="220" w:lineRule="exact"/>
              <w:ind w:left="378" w:right="44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 xml:space="preserve">m </w:t>
            </w:r>
            <w:r>
              <w:rPr>
                <w:spacing w:val="1"/>
                <w:w w:val="101"/>
              </w:rPr>
              <w:t>t</w:t>
            </w:r>
            <w:r>
              <w:rPr>
                <w:spacing w:val="-5"/>
              </w:rPr>
              <w:t>o</w:t>
            </w:r>
            <w:r>
              <w:rPr>
                <w:spacing w:val="5"/>
              </w:rPr>
              <w:t>n</w:t>
            </w:r>
            <w:r>
              <w:t>g</w:t>
            </w:r>
            <w:r>
              <w:rPr>
                <w:spacing w:val="-5"/>
              </w:rPr>
              <w:t>k</w:t>
            </w:r>
            <w:r>
              <w:rPr>
                <w:spacing w:val="1"/>
                <w:w w:val="101"/>
              </w:rPr>
              <w:t>a</w:t>
            </w:r>
            <w:r>
              <w:rPr>
                <w:w w:val="101"/>
              </w:rPr>
              <w:t>t</w:t>
            </w:r>
          </w:p>
          <w:p w:rsidR="00E16CF6" w:rsidRDefault="007019C9">
            <w:pPr>
              <w:spacing w:line="220" w:lineRule="exact"/>
              <w:ind w:left="378" w:right="44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 xml:space="preserve">m </w:t>
            </w:r>
            <w:r>
              <w:rPr>
                <w:spacing w:val="1"/>
                <w:w w:val="101"/>
              </w:rPr>
              <w:t>l</w:t>
            </w:r>
            <w:r>
              <w:rPr>
                <w:spacing w:val="-3"/>
                <w:w w:val="101"/>
              </w:rPr>
              <w:t>a</w:t>
            </w:r>
            <w:r>
              <w:t>n</w:t>
            </w:r>
            <w:r>
              <w:rPr>
                <w:spacing w:val="1"/>
              </w:rPr>
              <w:t>t</w:t>
            </w:r>
            <w:r>
              <w:rPr>
                <w:spacing w:val="1"/>
                <w:w w:val="101"/>
              </w:rPr>
              <w:t>a</w:t>
            </w:r>
            <w:r>
              <w:t>s</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47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1"/>
              </w:rPr>
              <w:t>E</w:t>
            </w:r>
            <w:r>
              <w:rPr>
                <w:spacing w:val="-2"/>
              </w:rPr>
              <w:t>N</w:t>
            </w:r>
            <w:r>
              <w:rPr>
                <w:spacing w:val="1"/>
              </w:rPr>
              <w:t>T</w:t>
            </w:r>
            <w:r>
              <w:rPr>
                <w:spacing w:val="-2"/>
              </w:rPr>
              <w:t>ONGA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460"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5"/>
              </w:rPr>
              <w:t>n</w:t>
            </w:r>
            <w:r>
              <w:rPr>
                <w:spacing w:val="-3"/>
                <w:w w:val="101"/>
              </w:rPr>
              <w:t>je</w:t>
            </w:r>
            <w:r>
              <w:rPr>
                <w:spacing w:val="1"/>
                <w:w w:val="101"/>
              </w:rPr>
              <w:t>la</w:t>
            </w:r>
            <w:r>
              <w:rPr>
                <w:spacing w:val="-2"/>
              </w:rPr>
              <w:t>s</w:t>
            </w:r>
            <w:r>
              <w:rPr>
                <w:spacing w:val="-5"/>
              </w:rPr>
              <w:t>k</w:t>
            </w:r>
            <w:r>
              <w:rPr>
                <w:spacing w:val="-3"/>
                <w:w w:val="101"/>
              </w:rPr>
              <w:t>a</w:t>
            </w:r>
            <w:r>
              <w:t xml:space="preserve">n </w:t>
            </w:r>
            <w:r>
              <w:rPr>
                <w:spacing w:val="1"/>
              </w:rPr>
              <w:t>ma</w:t>
            </w:r>
            <w:r>
              <w:rPr>
                <w:spacing w:val="-5"/>
              </w:rPr>
              <w:t>k</w:t>
            </w:r>
            <w:r>
              <w:t>na</w:t>
            </w:r>
            <w:r>
              <w:rPr>
                <w:spacing w:val="1"/>
              </w:rPr>
              <w:t xml:space="preserve"> </w:t>
            </w:r>
            <w:r>
              <w:rPr>
                <w:spacing w:val="-5"/>
              </w:rPr>
              <w:t>b</w:t>
            </w:r>
            <w:r>
              <w:t>u</w:t>
            </w:r>
            <w:r>
              <w:rPr>
                <w:spacing w:val="5"/>
              </w:rPr>
              <w:t>n</w:t>
            </w:r>
            <w:r>
              <w:rPr>
                <w:spacing w:val="-10"/>
              </w:rPr>
              <w:t>y</w:t>
            </w:r>
            <w:r>
              <w:rPr>
                <w:spacing w:val="3"/>
              </w:rPr>
              <w:t>i</w:t>
            </w:r>
            <w:r>
              <w:t>-</w:t>
            </w:r>
            <w:r>
              <w:rPr>
                <w:spacing w:val="-5"/>
              </w:rPr>
              <w:t>b</w:t>
            </w:r>
            <w:r>
              <w:t>u</w:t>
            </w:r>
            <w:r>
              <w:rPr>
                <w:spacing w:val="9"/>
              </w:rPr>
              <w:t>n</w:t>
            </w:r>
            <w:r>
              <w:rPr>
                <w:spacing w:val="-10"/>
              </w:rPr>
              <w:t>y</w:t>
            </w:r>
            <w:r>
              <w:t>i</w:t>
            </w:r>
            <w:r>
              <w:rPr>
                <w:spacing w:val="5"/>
              </w:rPr>
              <w:t xml:space="preserve"> </w:t>
            </w:r>
            <w:r>
              <w:t>k</w:t>
            </w:r>
            <w:r>
              <w:rPr>
                <w:spacing w:val="-3"/>
              </w:rPr>
              <w:t>e</w:t>
            </w:r>
            <w:r>
              <w:t>n</w:t>
            </w:r>
            <w:r>
              <w:rPr>
                <w:spacing w:val="1"/>
              </w:rPr>
              <w:t>t</w:t>
            </w:r>
            <w:r>
              <w:rPr>
                <w:spacing w:val="-5"/>
              </w:rPr>
              <w:t>o</w:t>
            </w:r>
            <w:r>
              <w:rPr>
                <w:spacing w:val="5"/>
              </w:rPr>
              <w:t>n</w:t>
            </w:r>
            <w:r>
              <w:rPr>
                <w:spacing w:val="-5"/>
              </w:rPr>
              <w:t>g</w:t>
            </w:r>
            <w:r>
              <w:rPr>
                <w:spacing w:val="-3"/>
                <w:w w:val="101"/>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92"/>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2</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p>
          <w:p w:rsidR="00E16CF6" w:rsidRDefault="007019C9">
            <w:pPr>
              <w:ind w:left="100"/>
            </w:pPr>
            <w:r>
              <w:rPr>
                <w:spacing w:val="1"/>
              </w:rPr>
              <w:t>T</w:t>
            </w:r>
            <w:r>
              <w:t>I</w:t>
            </w:r>
            <w:r>
              <w:rPr>
                <w:spacing w:val="-5"/>
              </w:rPr>
              <w:t>B</w:t>
            </w:r>
            <w:r>
              <w:rPr>
                <w:spacing w:val="-2"/>
              </w:rPr>
              <w:t>MA</w:t>
            </w:r>
            <w:r>
              <w:t>S</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NGAMANA</w:t>
            </w:r>
            <w:r>
              <w:t>N</w:t>
            </w:r>
          </w:p>
          <w:p w:rsidR="00E16CF6" w:rsidRDefault="007019C9">
            <w:pPr>
              <w:ind w:left="100"/>
            </w:pP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P</w:t>
            </w:r>
            <w:r>
              <w:rPr>
                <w:spacing w:val="1"/>
              </w:rPr>
              <w:t>E</w:t>
            </w:r>
            <w:r>
              <w:rPr>
                <w:spacing w:val="-2"/>
              </w:rPr>
              <w:t>M</w:t>
            </w:r>
            <w:r>
              <w:rPr>
                <w:spacing w:val="-6"/>
              </w:rPr>
              <w:t>U</w:t>
            </w:r>
            <w:r>
              <w:rPr>
                <w:spacing w:val="-2"/>
              </w:rPr>
              <w:t>K</w:t>
            </w:r>
            <w:r>
              <w:t>I</w:t>
            </w:r>
            <w:r>
              <w:rPr>
                <w:spacing w:val="-2"/>
              </w:rPr>
              <w:t>MA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3"/>
                <w:position w:val="1"/>
              </w:rPr>
              <w:t>je</w:t>
            </w:r>
            <w:r>
              <w:rPr>
                <w:spacing w:val="1"/>
                <w:position w:val="1"/>
              </w:rPr>
              <w:t>la</w:t>
            </w:r>
            <w:r>
              <w:rPr>
                <w:spacing w:val="-2"/>
                <w:position w:val="1"/>
              </w:rPr>
              <w:t>s</w:t>
            </w:r>
            <w:r>
              <w:rPr>
                <w:spacing w:val="-5"/>
                <w:position w:val="1"/>
              </w:rPr>
              <w:t>k</w:t>
            </w:r>
            <w:r>
              <w:rPr>
                <w:spacing w:val="-3"/>
                <w:position w:val="1"/>
              </w:rPr>
              <w:t>a</w:t>
            </w:r>
            <w:r>
              <w:rPr>
                <w:position w:val="1"/>
              </w:rPr>
              <w:t>n</w:t>
            </w:r>
            <w:r>
              <w:rPr>
                <w:spacing w:val="8"/>
                <w:position w:val="1"/>
              </w:rPr>
              <w:t xml:space="preserve"> </w:t>
            </w:r>
            <w:r>
              <w:rPr>
                <w:position w:val="1"/>
              </w:rPr>
              <w:t>p</w:t>
            </w:r>
            <w:r>
              <w:rPr>
                <w:spacing w:val="-3"/>
                <w:position w:val="1"/>
              </w:rPr>
              <w:t>e</w:t>
            </w:r>
            <w:r>
              <w:rPr>
                <w:spacing w:val="5"/>
                <w:position w:val="1"/>
              </w:rPr>
              <w:t>n</w:t>
            </w:r>
            <w:r>
              <w:rPr>
                <w:position w:val="1"/>
              </w:rPr>
              <w:t>g</w:t>
            </w:r>
            <w:r>
              <w:rPr>
                <w:spacing w:val="-8"/>
                <w:position w:val="1"/>
              </w:rPr>
              <w:t>e</w:t>
            </w:r>
            <w:r>
              <w:rPr>
                <w:spacing w:val="5"/>
                <w:position w:val="1"/>
              </w:rPr>
              <w:t>r</w:t>
            </w:r>
            <w:r>
              <w:rPr>
                <w:spacing w:val="-3"/>
                <w:w w:val="101"/>
                <w:position w:val="1"/>
              </w:rPr>
              <w:t>t</w:t>
            </w:r>
            <w:r>
              <w:rPr>
                <w:spacing w:val="1"/>
                <w:w w:val="101"/>
                <w:position w:val="1"/>
              </w:rPr>
              <w:t>i</w:t>
            </w:r>
            <w:r>
              <w:rPr>
                <w:spacing w:val="-3"/>
                <w:w w:val="101"/>
                <w:position w:val="1"/>
              </w:rPr>
              <w:t>a</w:t>
            </w:r>
            <w:r>
              <w:rPr>
                <w:position w:val="1"/>
              </w:rPr>
              <w:t>n</w:t>
            </w:r>
          </w:p>
          <w:p w:rsidR="00E16CF6" w:rsidRDefault="007019C9">
            <w:pPr>
              <w:spacing w:line="200" w:lineRule="exact"/>
              <w:ind w:left="378"/>
            </w:pPr>
            <w:r>
              <w:rPr>
                <w:spacing w:val="-2"/>
              </w:rPr>
              <w:t>SA</w:t>
            </w:r>
            <w:r>
              <w:rPr>
                <w:spacing w:val="-5"/>
              </w:rPr>
              <w:t>R</w:t>
            </w:r>
            <w:r>
              <w:t>A</w:t>
            </w:r>
            <w:r w:rsidR="00CA1D8B">
              <w:t xml:space="preserve"> ( Suku, Agama, Ras )</w:t>
            </w:r>
          </w:p>
          <w:p w:rsidR="00E16CF6" w:rsidRDefault="007019C9">
            <w:pPr>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t>a</w:t>
            </w:r>
            <w:r>
              <w:rPr>
                <w:spacing w:val="3"/>
              </w:rPr>
              <w:t xml:space="preserve"> </w:t>
            </w:r>
            <w:r>
              <w:t>p</w:t>
            </w:r>
            <w:r>
              <w:rPr>
                <w:spacing w:val="-8"/>
              </w:rPr>
              <w:t>e</w:t>
            </w:r>
            <w:r>
              <w:rPr>
                <w:spacing w:val="5"/>
              </w:rPr>
              <w:t>n</w:t>
            </w:r>
            <w:r>
              <w:t>g</w:t>
            </w:r>
            <w:r>
              <w:rPr>
                <w:spacing w:val="-5"/>
              </w:rPr>
              <w:t>u</w:t>
            </w:r>
            <w:r>
              <w:rPr>
                <w:spacing w:val="5"/>
              </w:rPr>
              <w:t>r</w:t>
            </w:r>
            <w:r>
              <w:t>u</w:t>
            </w:r>
            <w:r>
              <w:rPr>
                <w:spacing w:val="-6"/>
              </w:rPr>
              <w:t>s</w:t>
            </w:r>
            <w:r>
              <w:rPr>
                <w:spacing w:val="-3"/>
              </w:rPr>
              <w:t>a</w:t>
            </w:r>
            <w:r>
              <w:t>n</w:t>
            </w:r>
            <w:r>
              <w:rPr>
                <w:spacing w:val="8"/>
              </w:rPr>
              <w:t xml:space="preserve"> </w:t>
            </w:r>
            <w:r>
              <w:rPr>
                <w:spacing w:val="-6"/>
              </w:rPr>
              <w:t>K</w:t>
            </w:r>
            <w:r>
              <w:rPr>
                <w:spacing w:val="1"/>
              </w:rPr>
              <w:t>T</w:t>
            </w:r>
            <w:r>
              <w:t>P</w:t>
            </w:r>
          </w:p>
          <w:p w:rsidR="00E16CF6" w:rsidRDefault="007019C9">
            <w:pPr>
              <w:spacing w:line="22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3"/>
                <w:position w:val="1"/>
              </w:rPr>
              <w:t>je</w:t>
            </w:r>
            <w:r>
              <w:rPr>
                <w:spacing w:val="1"/>
                <w:position w:val="1"/>
              </w:rPr>
              <w:t>la</w:t>
            </w:r>
            <w:r>
              <w:rPr>
                <w:spacing w:val="-2"/>
                <w:position w:val="1"/>
              </w:rPr>
              <w:t>s</w:t>
            </w:r>
            <w:r>
              <w:rPr>
                <w:spacing w:val="-5"/>
                <w:position w:val="1"/>
              </w:rPr>
              <w:t>k</w:t>
            </w:r>
            <w:r>
              <w:rPr>
                <w:spacing w:val="-3"/>
                <w:position w:val="1"/>
              </w:rPr>
              <w:t>a</w:t>
            </w:r>
            <w:r>
              <w:rPr>
                <w:position w:val="1"/>
              </w:rPr>
              <w:t>n</w:t>
            </w:r>
            <w:r>
              <w:rPr>
                <w:spacing w:val="12"/>
                <w:position w:val="1"/>
              </w:rPr>
              <w:t xml:space="preserve"> </w:t>
            </w:r>
            <w:r>
              <w:rPr>
                <w:spacing w:val="-3"/>
                <w:w w:val="101"/>
                <w:position w:val="1"/>
              </w:rPr>
              <w:t>ca</w:t>
            </w:r>
            <w:r>
              <w:rPr>
                <w:position w:val="1"/>
              </w:rPr>
              <w:t>ra</w:t>
            </w:r>
          </w:p>
          <w:p w:rsidR="00E16CF6" w:rsidRDefault="007019C9">
            <w:pPr>
              <w:spacing w:line="200" w:lineRule="exact"/>
              <w:ind w:left="378"/>
            </w:pPr>
            <w:r>
              <w:rPr>
                <w:spacing w:val="1"/>
              </w:rPr>
              <w:t>m</w:t>
            </w:r>
            <w:r>
              <w:rPr>
                <w:spacing w:val="-3"/>
              </w:rPr>
              <w:t>e</w:t>
            </w:r>
            <w:r>
              <w:rPr>
                <w:spacing w:val="5"/>
              </w:rPr>
              <w:t>n</w:t>
            </w:r>
            <w:r>
              <w:rPr>
                <w:spacing w:val="-3"/>
              </w:rPr>
              <w:t>c</w:t>
            </w:r>
            <w:r>
              <w:rPr>
                <w:spacing w:val="1"/>
              </w:rPr>
              <w:t>i</w:t>
            </w:r>
            <w:r>
              <w:rPr>
                <w:spacing w:val="-5"/>
              </w:rPr>
              <w:t>p</w:t>
            </w:r>
            <w:r>
              <w:rPr>
                <w:spacing w:val="1"/>
              </w:rPr>
              <w:t>ta</w:t>
            </w:r>
            <w:r>
              <w:rPr>
                <w:spacing w:val="-5"/>
              </w:rPr>
              <w:t>k</w:t>
            </w:r>
            <w:r>
              <w:rPr>
                <w:spacing w:val="-3"/>
              </w:rPr>
              <w:t>a</w:t>
            </w:r>
            <w:r>
              <w:t>n/</w:t>
            </w:r>
            <w:r>
              <w:rPr>
                <w:spacing w:val="4"/>
              </w:rPr>
              <w:t xml:space="preserve"> </w:t>
            </w:r>
            <w:r>
              <w:rPr>
                <w:spacing w:val="1"/>
              </w:rPr>
              <w:t>m</w:t>
            </w:r>
            <w:r>
              <w:rPr>
                <w:spacing w:val="-3"/>
              </w:rPr>
              <w:t>e</w:t>
            </w:r>
            <w:r>
              <w:rPr>
                <w:spacing w:val="5"/>
              </w:rPr>
              <w:t>n</w:t>
            </w:r>
            <w:r>
              <w:rPr>
                <w:spacing w:val="-3"/>
              </w:rPr>
              <w:t>ja</w:t>
            </w:r>
            <w:r>
              <w:t>ga</w:t>
            </w:r>
            <w:r>
              <w:rPr>
                <w:spacing w:val="2"/>
              </w:rPr>
              <w:t xml:space="preserve"> </w:t>
            </w:r>
            <w:r>
              <w:t>k</w:t>
            </w:r>
            <w:r>
              <w:rPr>
                <w:spacing w:val="-3"/>
              </w:rPr>
              <w:t>e</w:t>
            </w:r>
            <w:r>
              <w:rPr>
                <w:spacing w:val="1"/>
                <w:w w:val="101"/>
              </w:rPr>
              <w:t>a</w:t>
            </w:r>
            <w:r>
              <w:rPr>
                <w:spacing w:val="-3"/>
              </w:rPr>
              <w:t>m</w:t>
            </w:r>
            <w:r>
              <w:rPr>
                <w:spacing w:val="-3"/>
                <w:w w:val="101"/>
              </w:rPr>
              <w:t>a</w:t>
            </w:r>
            <w:r>
              <w:t>n</w:t>
            </w:r>
            <w:r>
              <w:rPr>
                <w:spacing w:val="-3"/>
              </w:rPr>
              <w:t>a</w:t>
            </w:r>
            <w:r>
              <w:t>n</w:t>
            </w:r>
          </w:p>
          <w:p w:rsidR="00E16CF6" w:rsidRDefault="007019C9">
            <w:pPr>
              <w:ind w:left="378"/>
            </w:pPr>
            <w:r>
              <w:rPr>
                <w:spacing w:val="1"/>
              </w:rPr>
              <w:t>l</w:t>
            </w:r>
            <w:r>
              <w:rPr>
                <w:spacing w:val="-3"/>
              </w:rPr>
              <w:t>i</w:t>
            </w:r>
            <w:r>
              <w:rPr>
                <w:spacing w:val="5"/>
              </w:rPr>
              <w:t>n</w:t>
            </w:r>
            <w:r>
              <w:t>g</w:t>
            </w:r>
            <w:r>
              <w:rPr>
                <w:spacing w:val="-5"/>
              </w:rPr>
              <w:t>ku</w:t>
            </w:r>
            <w:r>
              <w:rPr>
                <w:spacing w:val="5"/>
              </w:rPr>
              <w:t>n</w:t>
            </w:r>
            <w:r>
              <w:t>g</w:t>
            </w:r>
            <w:r>
              <w:rPr>
                <w:spacing w:val="-3"/>
              </w:rPr>
              <w:t>a</w:t>
            </w:r>
            <w:r>
              <w:t>n</w:t>
            </w:r>
            <w:r>
              <w:rPr>
                <w:spacing w:val="-1"/>
              </w:rPr>
              <w:t xml:space="preserve"> </w:t>
            </w:r>
            <w:r>
              <w:rPr>
                <w:spacing w:val="1"/>
              </w:rPr>
              <w:t>m</w:t>
            </w:r>
            <w:r>
              <w:rPr>
                <w:spacing w:val="1"/>
                <w:w w:val="101"/>
              </w:rPr>
              <w:t>a</w:t>
            </w:r>
            <w:r>
              <w:rPr>
                <w:spacing w:val="-2"/>
              </w:rPr>
              <w:t>s</w:t>
            </w:r>
            <w:r>
              <w:rPr>
                <w:spacing w:val="-10"/>
              </w:rPr>
              <w:t>y</w:t>
            </w:r>
            <w:r>
              <w:rPr>
                <w:spacing w:val="1"/>
                <w:w w:val="101"/>
              </w:rPr>
              <w:t>a</w:t>
            </w:r>
            <w:r>
              <w:rPr>
                <w:spacing w:val="5"/>
              </w:rPr>
              <w:t>r</w:t>
            </w:r>
            <w:r>
              <w:rPr>
                <w:spacing w:val="-3"/>
                <w:w w:val="101"/>
              </w:rPr>
              <w:t>a</w:t>
            </w:r>
            <w:r>
              <w:t>k</w:t>
            </w:r>
            <w:r>
              <w:rPr>
                <w:spacing w:val="1"/>
              </w:rPr>
              <w:t>a</w:t>
            </w:r>
            <w:r>
              <w:rPr>
                <w:spacing w:val="-3"/>
                <w:w w:val="101"/>
              </w:rPr>
              <w:t>t</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470"/>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NGAMANA</w:t>
            </w:r>
            <w:r>
              <w:t>N</w:t>
            </w:r>
          </w:p>
          <w:p w:rsidR="00E16CF6" w:rsidRDefault="007019C9">
            <w:pPr>
              <w:ind w:left="100"/>
            </w:pP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K</w:t>
            </w:r>
            <w:r>
              <w:rPr>
                <w:spacing w:val="1"/>
              </w:rPr>
              <w:t>E</w:t>
            </w:r>
            <w:r>
              <w:rPr>
                <w:spacing w:val="-5"/>
              </w:rPr>
              <w:t>R</w:t>
            </w:r>
            <w:r>
              <w:rPr>
                <w:spacing w:val="-2"/>
              </w:rPr>
              <w:t>J</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83" w:hanging="283"/>
            </w:pPr>
            <w:r>
              <w:rPr>
                <w:rFonts w:ascii="Courier New" w:eastAsia="Courier New" w:hAnsi="Courier New" w:cs="Courier New"/>
              </w:rPr>
              <w:t>o</w:t>
            </w:r>
            <w:r>
              <w:rPr>
                <w:rFonts w:ascii="Courier New" w:eastAsia="Courier New" w:hAnsi="Courier New" w:cs="Courier New"/>
                <w:spacing w:val="42"/>
              </w:rPr>
              <w:t xml:space="preserve"> </w:t>
            </w:r>
            <w:r>
              <w:rPr>
                <w:spacing w:val="-3"/>
              </w:rPr>
              <w:t>L</w:t>
            </w:r>
            <w:r>
              <w:t>o</w:t>
            </w:r>
            <w:r>
              <w:rPr>
                <w:spacing w:val="-5"/>
              </w:rPr>
              <w:t>y</w:t>
            </w:r>
            <w:r>
              <w:rPr>
                <w:spacing w:val="1"/>
              </w:rPr>
              <w:t>a</w:t>
            </w:r>
            <w:r>
              <w:t>l</w:t>
            </w:r>
            <w:r>
              <w:rPr>
                <w:spacing w:val="5"/>
              </w:rPr>
              <w:t xml:space="preserve"> </w:t>
            </w:r>
            <w:r>
              <w:rPr>
                <w:spacing w:val="1"/>
              </w:rPr>
              <w:t>t</w:t>
            </w:r>
            <w:r>
              <w:rPr>
                <w:spacing w:val="-3"/>
              </w:rPr>
              <w:t>e</w:t>
            </w:r>
            <w:r>
              <w:t>rh</w:t>
            </w:r>
            <w:r>
              <w:rPr>
                <w:spacing w:val="2"/>
              </w:rPr>
              <w:t>a</w:t>
            </w:r>
            <w:r>
              <w:rPr>
                <w:spacing w:val="-5"/>
              </w:rPr>
              <w:t>d</w:t>
            </w:r>
            <w:r>
              <w:rPr>
                <w:spacing w:val="1"/>
              </w:rPr>
              <w:t>a</w:t>
            </w:r>
            <w:r>
              <w:t>p</w:t>
            </w:r>
            <w:r>
              <w:rPr>
                <w:spacing w:val="-5"/>
              </w:rPr>
              <w:t xml:space="preserve"> </w:t>
            </w:r>
            <w:r>
              <w:rPr>
                <w:spacing w:val="5"/>
              </w:rPr>
              <w:t>r</w:t>
            </w:r>
            <w:r>
              <w:rPr>
                <w:spacing w:val="-3"/>
              </w:rPr>
              <w:t>e</w:t>
            </w:r>
            <w:r>
              <w:t>k</w:t>
            </w:r>
            <w:r>
              <w:rPr>
                <w:spacing w:val="-3"/>
              </w:rPr>
              <w:t>a</w:t>
            </w:r>
            <w:r>
              <w:t>n</w:t>
            </w:r>
            <w:r>
              <w:rPr>
                <w:spacing w:val="4"/>
              </w:rPr>
              <w:t xml:space="preserve"> </w:t>
            </w:r>
            <w:r>
              <w:rPr>
                <w:spacing w:val="-3"/>
              </w:rPr>
              <w:t>a</w:t>
            </w:r>
            <w:r>
              <w:t>ngg</w:t>
            </w:r>
            <w:r>
              <w:rPr>
                <w:spacing w:val="-5"/>
              </w:rPr>
              <w:t>o</w:t>
            </w:r>
            <w:r>
              <w:rPr>
                <w:spacing w:val="1"/>
              </w:rPr>
              <w:t>t</w:t>
            </w:r>
            <w:r>
              <w:t>a</w:t>
            </w:r>
            <w:r>
              <w:rPr>
                <w:spacing w:val="1"/>
              </w:rPr>
              <w:t xml:space="preserve"> </w:t>
            </w:r>
            <w:r>
              <w:t>d</w:t>
            </w:r>
            <w:r>
              <w:rPr>
                <w:spacing w:val="-3"/>
              </w:rPr>
              <w:t>a</w:t>
            </w:r>
            <w:r>
              <w:t>n p</w:t>
            </w:r>
            <w:r>
              <w:rPr>
                <w:spacing w:val="1"/>
              </w:rPr>
              <w:t>im</w:t>
            </w:r>
            <w:r>
              <w:rPr>
                <w:spacing w:val="-5"/>
              </w:rPr>
              <w:t>p</w:t>
            </w:r>
            <w:r>
              <w:rPr>
                <w:spacing w:val="-3"/>
              </w:rPr>
              <w:t>i</w:t>
            </w:r>
            <w:r>
              <w:rPr>
                <w:spacing w:val="5"/>
              </w:rPr>
              <w:t>n</w:t>
            </w:r>
            <w:r>
              <w:rPr>
                <w:spacing w:val="-3"/>
              </w:rPr>
              <w:t>a</w:t>
            </w:r>
            <w:r>
              <w:t>n</w:t>
            </w:r>
            <w:r>
              <w:rPr>
                <w:spacing w:val="-1"/>
              </w:rPr>
              <w:t xml:space="preserve"> </w:t>
            </w:r>
            <w:r>
              <w:rPr>
                <w:spacing w:val="1"/>
              </w:rPr>
              <w:t>ma</w:t>
            </w:r>
            <w:r>
              <w:rPr>
                <w:spacing w:val="-5"/>
              </w:rPr>
              <w:t>u</w:t>
            </w:r>
            <w:r>
              <w:t>p</w:t>
            </w:r>
            <w:r>
              <w:rPr>
                <w:spacing w:val="-5"/>
              </w:rPr>
              <w:t>u</w:t>
            </w:r>
            <w:r>
              <w:t>n</w:t>
            </w:r>
            <w:r>
              <w:rPr>
                <w:spacing w:val="4"/>
              </w:rPr>
              <w:t xml:space="preserve"> </w:t>
            </w:r>
            <w:r>
              <w:rPr>
                <w:spacing w:val="1"/>
                <w:w w:val="101"/>
              </w:rPr>
              <w:t>t</w:t>
            </w:r>
            <w:r>
              <w:t>u</w:t>
            </w:r>
            <w:r>
              <w:rPr>
                <w:spacing w:val="-5"/>
              </w:rPr>
              <w:t>g</w:t>
            </w:r>
            <w:r>
              <w:rPr>
                <w:spacing w:val="1"/>
                <w:w w:val="101"/>
              </w:rPr>
              <w:t>a</w:t>
            </w:r>
            <w:r>
              <w:rPr>
                <w:spacing w:val="-2"/>
              </w:rPr>
              <w:t>s</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1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before="1" w:line="220" w:lineRule="exact"/>
              <w:ind w:left="100" w:right="498"/>
            </w:pPr>
            <w:r>
              <w:rPr>
                <w:spacing w:val="-2"/>
              </w:rPr>
              <w:t>SK</w:t>
            </w:r>
            <w:r>
              <w:t>K</w:t>
            </w:r>
            <w:r>
              <w:rPr>
                <w:spacing w:val="1"/>
              </w:rPr>
              <w:t xml:space="preserve"> </w:t>
            </w:r>
            <w:r>
              <w:rPr>
                <w:spacing w:val="-2"/>
              </w:rPr>
              <w:t>P</w:t>
            </w:r>
            <w:r>
              <w:rPr>
                <w:spacing w:val="1"/>
              </w:rPr>
              <w:t>E</w:t>
            </w:r>
            <w:r>
              <w:rPr>
                <w:spacing w:val="-2"/>
              </w:rPr>
              <w:t>NGAMANA</w:t>
            </w:r>
            <w:r>
              <w:t xml:space="preserve">N </w:t>
            </w: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S</w:t>
            </w:r>
            <w:r>
              <w:rPr>
                <w:spacing w:val="1"/>
              </w:rPr>
              <w:t>E</w:t>
            </w:r>
            <w:r>
              <w:rPr>
                <w:spacing w:val="-2"/>
              </w:rPr>
              <w:t>KO</w:t>
            </w:r>
            <w:r>
              <w:rPr>
                <w:spacing w:val="-3"/>
              </w:rPr>
              <w:t>L</w:t>
            </w:r>
            <w:r>
              <w:rPr>
                <w:spacing w:val="3"/>
              </w:rPr>
              <w:t>A</w:t>
            </w:r>
            <w:r>
              <w:t>H</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3" w:line="229" w:lineRule="auto"/>
              <w:ind w:left="378" w:right="93"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am</w:t>
            </w:r>
            <w:r>
              <w:t>p</w:t>
            </w:r>
            <w:r>
              <w:rPr>
                <w:spacing w:val="-3"/>
              </w:rPr>
              <w:t>a</w:t>
            </w:r>
            <w:r>
              <w:rPr>
                <w:spacing w:val="1"/>
              </w:rPr>
              <w:t>i</w:t>
            </w:r>
            <w:r>
              <w:t>k</w:t>
            </w:r>
            <w:r>
              <w:rPr>
                <w:spacing w:val="-3"/>
              </w:rPr>
              <w:t>a</w:t>
            </w:r>
            <w:r>
              <w:t>n</w:t>
            </w:r>
            <w:r>
              <w:rPr>
                <w:spacing w:val="5"/>
              </w:rPr>
              <w:t xml:space="preserve"> </w:t>
            </w:r>
            <w:r>
              <w:rPr>
                <w:spacing w:val="-5"/>
              </w:rPr>
              <w:t>k</w:t>
            </w:r>
            <w:r>
              <w:t>r</w:t>
            </w:r>
            <w:r>
              <w:rPr>
                <w:spacing w:val="1"/>
              </w:rPr>
              <w:t>i</w:t>
            </w:r>
            <w:r>
              <w:rPr>
                <w:spacing w:val="-3"/>
              </w:rPr>
              <w:t>t</w:t>
            </w:r>
            <w:r>
              <w:rPr>
                <w:spacing w:val="1"/>
              </w:rPr>
              <w:t>i</w:t>
            </w:r>
            <w:r>
              <w:t>k</w:t>
            </w:r>
            <w:r>
              <w:rPr>
                <w:spacing w:val="-1"/>
              </w:rPr>
              <w:t xml:space="preserve"> </w:t>
            </w:r>
            <w:r>
              <w:t>d</w:t>
            </w:r>
            <w:r>
              <w:rPr>
                <w:spacing w:val="-3"/>
              </w:rPr>
              <w:t>a</w:t>
            </w:r>
            <w:r>
              <w:t xml:space="preserve">n </w:t>
            </w:r>
            <w:r>
              <w:rPr>
                <w:spacing w:val="-2"/>
              </w:rPr>
              <w:t>s</w:t>
            </w:r>
            <w:r>
              <w:rPr>
                <w:spacing w:val="1"/>
              </w:rPr>
              <w:t>a</w:t>
            </w:r>
            <w:r>
              <w:t>r</w:t>
            </w:r>
            <w:r>
              <w:rPr>
                <w:spacing w:val="-3"/>
              </w:rPr>
              <w:t>a</w:t>
            </w:r>
            <w:r>
              <w:t>n</w:t>
            </w:r>
            <w:r>
              <w:rPr>
                <w:spacing w:val="4"/>
              </w:rPr>
              <w:t xml:space="preserve"> </w:t>
            </w:r>
            <w:r>
              <w:t>d</w:t>
            </w:r>
            <w:r>
              <w:rPr>
                <w:spacing w:val="-8"/>
              </w:rPr>
              <w:t>e</w:t>
            </w:r>
            <w:r>
              <w:rPr>
                <w:spacing w:val="5"/>
              </w:rPr>
              <w:t>n</w:t>
            </w:r>
            <w:r>
              <w:t>g</w:t>
            </w:r>
            <w:r>
              <w:rPr>
                <w:spacing w:val="-3"/>
              </w:rPr>
              <w:t>a</w:t>
            </w:r>
            <w:r>
              <w:t>n</w:t>
            </w:r>
            <w:r>
              <w:rPr>
                <w:spacing w:val="3"/>
              </w:rPr>
              <w:t xml:space="preserve"> </w:t>
            </w:r>
            <w:r>
              <w:rPr>
                <w:spacing w:val="-2"/>
              </w:rPr>
              <w:t>s</w:t>
            </w:r>
            <w:r>
              <w:rPr>
                <w:spacing w:val="-5"/>
              </w:rPr>
              <w:t>o</w:t>
            </w:r>
            <w:r>
              <w:t>p</w:t>
            </w:r>
            <w:r>
              <w:rPr>
                <w:spacing w:val="-3"/>
              </w:rPr>
              <w:t>a</w:t>
            </w:r>
            <w:r>
              <w:t>n</w:t>
            </w:r>
            <w:r>
              <w:rPr>
                <w:spacing w:val="3"/>
              </w:rPr>
              <w:t xml:space="preserve"> </w:t>
            </w:r>
            <w:r>
              <w:t>k</w:t>
            </w:r>
            <w:r>
              <w:rPr>
                <w:spacing w:val="-3"/>
              </w:rPr>
              <w:t>e</w:t>
            </w:r>
            <w:r>
              <w:t>p</w:t>
            </w:r>
            <w:r>
              <w:rPr>
                <w:spacing w:val="1"/>
              </w:rPr>
              <w:t>a</w:t>
            </w:r>
            <w:r>
              <w:t xml:space="preserve">da </w:t>
            </w:r>
            <w:r>
              <w:rPr>
                <w:spacing w:val="-2"/>
              </w:rPr>
              <w:t>s</w:t>
            </w:r>
            <w:r>
              <w:rPr>
                <w:spacing w:val="-3"/>
                <w:w w:val="101"/>
              </w:rPr>
              <w:t>e</w:t>
            </w:r>
            <w:r>
              <w:rPr>
                <w:spacing w:val="-2"/>
              </w:rPr>
              <w:t>s</w:t>
            </w:r>
            <w:r>
              <w:rPr>
                <w:spacing w:val="1"/>
                <w:w w:val="101"/>
              </w:rPr>
              <w:t>a</w:t>
            </w:r>
            <w:r>
              <w:rPr>
                <w:spacing w:val="-3"/>
              </w:rPr>
              <w:t>m</w:t>
            </w:r>
            <w:r>
              <w:rPr>
                <w:w w:val="101"/>
              </w:rPr>
              <w:t xml:space="preserve">a </w:t>
            </w:r>
            <w:r>
              <w:rPr>
                <w:spacing w:val="-2"/>
              </w:rPr>
              <w:t>s</w:t>
            </w:r>
            <w:r>
              <w:rPr>
                <w:spacing w:val="1"/>
              </w:rPr>
              <w:t>i</w:t>
            </w:r>
            <w:r>
              <w:rPr>
                <w:spacing w:val="-2"/>
              </w:rPr>
              <w:t>s</w:t>
            </w:r>
            <w:r>
              <w:rPr>
                <w:spacing w:val="-6"/>
              </w:rPr>
              <w:t>w</w:t>
            </w:r>
            <w:r>
              <w:t>a</w:t>
            </w:r>
            <w:r>
              <w:rPr>
                <w:spacing w:val="5"/>
              </w:rPr>
              <w:t xml:space="preserve"> </w:t>
            </w:r>
            <w:r>
              <w:t>di</w:t>
            </w:r>
            <w:r>
              <w:rPr>
                <w:spacing w:val="4"/>
              </w:rPr>
              <w:t xml:space="preserve"> </w:t>
            </w:r>
            <w:r>
              <w:rPr>
                <w:spacing w:val="-2"/>
              </w:rPr>
              <w:t>s</w:t>
            </w:r>
            <w:r>
              <w:rPr>
                <w:spacing w:val="-3"/>
                <w:w w:val="101"/>
              </w:rPr>
              <w:t>e</w:t>
            </w:r>
            <w:r>
              <w:t>k</w:t>
            </w:r>
            <w:r>
              <w:rPr>
                <w:spacing w:val="-5"/>
              </w:rPr>
              <w:t>o</w:t>
            </w:r>
            <w:r>
              <w:rPr>
                <w:spacing w:val="1"/>
                <w:w w:val="101"/>
              </w:rPr>
              <w:t>l</w:t>
            </w:r>
            <w:r>
              <w:rPr>
                <w:spacing w:val="-3"/>
                <w:w w:val="101"/>
              </w:rPr>
              <w:t>a</w:t>
            </w:r>
            <w:r>
              <w:t>h</w:t>
            </w:r>
          </w:p>
          <w:p w:rsidR="00E16CF6" w:rsidRDefault="007019C9">
            <w:pPr>
              <w:spacing w:before="5" w:line="220" w:lineRule="exact"/>
              <w:ind w:left="378" w:right="41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1"/>
              </w:rPr>
              <w:t>mat</w:t>
            </w:r>
            <w:r>
              <w:rPr>
                <w:spacing w:val="-5"/>
              </w:rPr>
              <w:t>u</w:t>
            </w:r>
            <w:r>
              <w:t>hi</w:t>
            </w:r>
            <w:r>
              <w:rPr>
                <w:spacing w:val="6"/>
              </w:rPr>
              <w:t xml:space="preserve"> </w:t>
            </w:r>
            <w:r>
              <w:rPr>
                <w:spacing w:val="-2"/>
              </w:rPr>
              <w:t>s</w:t>
            </w:r>
            <w:r>
              <w:rPr>
                <w:spacing w:val="-3"/>
              </w:rPr>
              <w:t>e</w:t>
            </w:r>
            <w:r>
              <w:t>g</w:t>
            </w:r>
            <w:r>
              <w:rPr>
                <w:spacing w:val="-3"/>
              </w:rPr>
              <w:t>a</w:t>
            </w:r>
            <w:r>
              <w:rPr>
                <w:spacing w:val="1"/>
              </w:rPr>
              <w:t>l</w:t>
            </w:r>
            <w:r>
              <w:t>a</w:t>
            </w:r>
            <w:r>
              <w:rPr>
                <w:spacing w:val="2"/>
              </w:rPr>
              <w:t xml:space="preserve"> </w:t>
            </w:r>
            <w:r>
              <w:rPr>
                <w:spacing w:val="-3"/>
                <w:w w:val="101"/>
              </w:rPr>
              <w:t>a</w:t>
            </w:r>
            <w:r>
              <w:rPr>
                <w:spacing w:val="1"/>
                <w:w w:val="101"/>
              </w:rPr>
              <w:t>t</w:t>
            </w:r>
            <w:r>
              <w:rPr>
                <w:spacing w:val="-5"/>
              </w:rPr>
              <w:t>u</w:t>
            </w:r>
            <w:r>
              <w:t>r</w:t>
            </w:r>
            <w:r>
              <w:rPr>
                <w:spacing w:val="-3"/>
              </w:rPr>
              <w:t>a</w:t>
            </w:r>
            <w:r>
              <w:rPr>
                <w:spacing w:val="7"/>
              </w:rPr>
              <w:t>n</w:t>
            </w:r>
            <w:r>
              <w:t>-</w:t>
            </w:r>
            <w:r>
              <w:rPr>
                <w:spacing w:val="-3"/>
                <w:w w:val="101"/>
              </w:rPr>
              <w:t>a</w:t>
            </w:r>
            <w:r>
              <w:rPr>
                <w:spacing w:val="1"/>
                <w:w w:val="101"/>
              </w:rPr>
              <w:t>t</w:t>
            </w:r>
            <w:r>
              <w:rPr>
                <w:spacing w:val="-5"/>
              </w:rPr>
              <w:t>u</w:t>
            </w:r>
            <w:r>
              <w:t>r</w:t>
            </w:r>
            <w:r>
              <w:rPr>
                <w:spacing w:val="-3"/>
              </w:rPr>
              <w:t>a</w:t>
            </w:r>
            <w:r>
              <w:t xml:space="preserve">n </w:t>
            </w:r>
            <w:r>
              <w:rPr>
                <w:spacing w:val="-10"/>
              </w:rPr>
              <w:t>y</w:t>
            </w:r>
            <w:r>
              <w:rPr>
                <w:spacing w:val="1"/>
              </w:rPr>
              <w:t>a</w:t>
            </w:r>
            <w:r>
              <w:rPr>
                <w:spacing w:val="5"/>
              </w:rPr>
              <w:t>n</w:t>
            </w:r>
            <w:r>
              <w:t>g</w:t>
            </w:r>
            <w:r>
              <w:rPr>
                <w:spacing w:val="4"/>
              </w:rPr>
              <w:t xml:space="preserve"> </w:t>
            </w:r>
            <w:r>
              <w:rPr>
                <w:spacing w:val="1"/>
              </w:rPr>
              <w:t>a</w:t>
            </w:r>
            <w:r>
              <w:rPr>
                <w:spacing w:val="-5"/>
              </w:rPr>
              <w:t>d</w:t>
            </w:r>
            <w:r>
              <w:t>a</w:t>
            </w:r>
            <w:r>
              <w:rPr>
                <w:spacing w:val="1"/>
              </w:rPr>
              <w:t xml:space="preserve"> </w:t>
            </w:r>
            <w:r>
              <w:t>di</w:t>
            </w:r>
            <w:r>
              <w:rPr>
                <w:spacing w:val="-1"/>
              </w:rPr>
              <w:t xml:space="preserve"> </w:t>
            </w:r>
            <w:r>
              <w:rPr>
                <w:spacing w:val="-2"/>
              </w:rPr>
              <w:t>s</w:t>
            </w:r>
            <w:r>
              <w:rPr>
                <w:spacing w:val="-3"/>
                <w:w w:val="101"/>
              </w:rPr>
              <w:t>e</w:t>
            </w:r>
            <w:r>
              <w:t>k</w:t>
            </w:r>
            <w:r>
              <w:rPr>
                <w:spacing w:val="-5"/>
              </w:rPr>
              <w:t>o</w:t>
            </w:r>
            <w:r>
              <w:rPr>
                <w:spacing w:val="1"/>
                <w:w w:val="101"/>
              </w:rPr>
              <w:t>la</w:t>
            </w:r>
            <w:r>
              <w:t>h</w:t>
            </w:r>
          </w:p>
          <w:p w:rsidR="00E16CF6" w:rsidRDefault="007019C9">
            <w:pPr>
              <w:spacing w:line="220" w:lineRule="exact"/>
              <w:ind w:left="378" w:right="274"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p</w:t>
            </w:r>
            <w:r>
              <w:rPr>
                <w:spacing w:val="-3"/>
              </w:rPr>
              <w:t>e</w:t>
            </w:r>
            <w:r>
              <w:rPr>
                <w:spacing w:val="5"/>
              </w:rPr>
              <w:t>n</w:t>
            </w:r>
            <w:r>
              <w:rPr>
                <w:spacing w:val="-10"/>
              </w:rPr>
              <w:t>y</w:t>
            </w:r>
            <w:r>
              <w:rPr>
                <w:spacing w:val="1"/>
              </w:rPr>
              <w:t>e</w:t>
            </w:r>
            <w:r>
              <w:rPr>
                <w:spacing w:val="-5"/>
              </w:rPr>
              <w:t>b</w:t>
            </w:r>
            <w:r>
              <w:rPr>
                <w:spacing w:val="1"/>
              </w:rPr>
              <w:t>a</w:t>
            </w:r>
            <w:r>
              <w:t>b k</w:t>
            </w:r>
            <w:r>
              <w:rPr>
                <w:spacing w:val="-3"/>
              </w:rPr>
              <w:t>e</w:t>
            </w:r>
            <w:r>
              <w:rPr>
                <w:spacing w:val="5"/>
              </w:rPr>
              <w:t>n</w:t>
            </w:r>
            <w:r>
              <w:rPr>
                <w:spacing w:val="1"/>
                <w:w w:val="101"/>
              </w:rPr>
              <w:t>a</w:t>
            </w:r>
            <w:r>
              <w:rPr>
                <w:spacing w:val="-5"/>
              </w:rPr>
              <w:t>k</w:t>
            </w:r>
            <w:r>
              <w:rPr>
                <w:spacing w:val="1"/>
                <w:w w:val="101"/>
              </w:rPr>
              <w:t>a</w:t>
            </w:r>
            <w:r>
              <w:rPr>
                <w:spacing w:val="-3"/>
                <w:w w:val="101"/>
              </w:rPr>
              <w:t>la</w:t>
            </w:r>
            <w:r>
              <w:t xml:space="preserve">n </w:t>
            </w:r>
            <w:r>
              <w:rPr>
                <w:spacing w:val="5"/>
              </w:rPr>
              <w:t>r</w:t>
            </w:r>
            <w:r>
              <w:rPr>
                <w:spacing w:val="-3"/>
                <w:w w:val="101"/>
              </w:rPr>
              <w:t>e</w:t>
            </w:r>
            <w:r>
              <w:rPr>
                <w:spacing w:val="-3"/>
              </w:rPr>
              <w:t>m</w:t>
            </w:r>
            <w:r>
              <w:rPr>
                <w:spacing w:val="1"/>
                <w:w w:val="101"/>
              </w:rPr>
              <w:t>a</w:t>
            </w:r>
            <w:r>
              <w:rPr>
                <w:spacing w:val="-3"/>
                <w:w w:val="101"/>
              </w:rPr>
              <w:t>j</w:t>
            </w:r>
            <w:r>
              <w:rPr>
                <w:w w:val="101"/>
              </w:rPr>
              <w:t>a</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w:t>
            </w:r>
            <w:r>
              <w:rPr>
                <w:spacing w:val="-2"/>
              </w:rPr>
              <w:t>HU</w:t>
            </w:r>
            <w:r>
              <w:rPr>
                <w:spacing w:val="3"/>
              </w:rPr>
              <w:t>K</w:t>
            </w:r>
            <w:r>
              <w:rPr>
                <w:spacing w:val="-6"/>
              </w:rPr>
              <w:t>U</w:t>
            </w:r>
            <w:r>
              <w:t>M</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6" w:line="224" w:lineRule="auto"/>
              <w:ind w:left="378" w:right="222"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f</w:t>
            </w:r>
            <w:r>
              <w:rPr>
                <w:spacing w:val="1"/>
              </w:rPr>
              <w:t>a</w:t>
            </w:r>
            <w:r>
              <w:t>k</w:t>
            </w:r>
            <w:r>
              <w:rPr>
                <w:spacing w:val="1"/>
              </w:rPr>
              <w:t>t</w:t>
            </w:r>
            <w:r>
              <w:rPr>
                <w:spacing w:val="-5"/>
              </w:rPr>
              <w:t>o</w:t>
            </w:r>
            <w:r>
              <w:t>r</w:t>
            </w:r>
            <w:r>
              <w:rPr>
                <w:spacing w:val="4"/>
              </w:rPr>
              <w:t xml:space="preserve"> </w:t>
            </w:r>
            <w:r>
              <w:rPr>
                <w:spacing w:val="-3"/>
                <w:w w:val="101"/>
              </w:rPr>
              <w:t>t</w:t>
            </w:r>
            <w:r>
              <w:rPr>
                <w:spacing w:val="1"/>
                <w:w w:val="101"/>
              </w:rPr>
              <w:t>i</w:t>
            </w:r>
            <w:r>
              <w:rPr>
                <w:spacing w:val="1"/>
              </w:rPr>
              <w:t>m</w:t>
            </w:r>
            <w:r>
              <w:rPr>
                <w:spacing w:val="-5"/>
              </w:rPr>
              <w:t>b</w:t>
            </w:r>
            <w:r>
              <w:t>u</w:t>
            </w:r>
            <w:r>
              <w:rPr>
                <w:spacing w:val="-3"/>
              </w:rPr>
              <w:t>l</w:t>
            </w:r>
            <w:r>
              <w:rPr>
                <w:spacing w:val="5"/>
              </w:rPr>
              <w:t>n</w:t>
            </w:r>
            <w:r>
              <w:rPr>
                <w:spacing w:val="-10"/>
              </w:rPr>
              <w:t>y</w:t>
            </w:r>
            <w:r>
              <w:rPr>
                <w:w w:val="101"/>
              </w:rPr>
              <w:t xml:space="preserve">a </w:t>
            </w:r>
            <w:r>
              <w:t>k</w:t>
            </w:r>
            <w:r>
              <w:rPr>
                <w:spacing w:val="-3"/>
              </w:rPr>
              <w:t>ej</w:t>
            </w:r>
            <w:r>
              <w:rPr>
                <w:spacing w:val="1"/>
              </w:rPr>
              <w:t>a</w:t>
            </w:r>
            <w:r>
              <w:rPr>
                <w:spacing w:val="5"/>
              </w:rPr>
              <w:t>h</w:t>
            </w:r>
            <w:r>
              <w:rPr>
                <w:spacing w:val="-3"/>
              </w:rPr>
              <w:t>a</w:t>
            </w:r>
            <w:r>
              <w:rPr>
                <w:spacing w:val="1"/>
              </w:rPr>
              <w:t>t</w:t>
            </w:r>
            <w:r>
              <w:rPr>
                <w:spacing w:val="-3"/>
              </w:rPr>
              <w:t>a</w:t>
            </w:r>
            <w:r>
              <w:t>n</w:t>
            </w:r>
            <w:r>
              <w:rPr>
                <w:spacing w:val="7"/>
              </w:rPr>
              <w:t xml:space="preserve"> </w:t>
            </w:r>
            <w:r>
              <w:rPr>
                <w:spacing w:val="-3"/>
              </w:rPr>
              <w:t>/</w:t>
            </w:r>
            <w:r>
              <w:t>p</w:t>
            </w:r>
            <w:r>
              <w:rPr>
                <w:spacing w:val="-3"/>
              </w:rPr>
              <w:t>e</w:t>
            </w:r>
            <w:r>
              <w:rPr>
                <w:spacing w:val="1"/>
              </w:rPr>
              <w:t>l</w:t>
            </w:r>
            <w:r>
              <w:rPr>
                <w:spacing w:val="-3"/>
              </w:rPr>
              <w:t>a</w:t>
            </w:r>
            <w:r>
              <w:rPr>
                <w:spacing w:val="5"/>
              </w:rPr>
              <w:t>n</w:t>
            </w:r>
            <w:r>
              <w:rPr>
                <w:spacing w:val="-5"/>
              </w:rPr>
              <w:t>g</w:t>
            </w:r>
            <w:r>
              <w:t>g</w:t>
            </w:r>
            <w:r>
              <w:rPr>
                <w:spacing w:val="-3"/>
              </w:rPr>
              <w:t>a</w:t>
            </w:r>
            <w:r>
              <w:t>r</w:t>
            </w:r>
            <w:r>
              <w:rPr>
                <w:spacing w:val="-3"/>
              </w:rPr>
              <w:t>a</w:t>
            </w:r>
            <w:r>
              <w:t>n</w:t>
            </w:r>
            <w:r>
              <w:rPr>
                <w:spacing w:val="9"/>
              </w:rPr>
              <w:t xml:space="preserve"> </w:t>
            </w:r>
            <w:r>
              <w:rPr>
                <w:spacing w:val="-6"/>
              </w:rPr>
              <w:t>U</w:t>
            </w:r>
            <w:r>
              <w:t>U</w:t>
            </w:r>
            <w:r>
              <w:rPr>
                <w:spacing w:val="-4"/>
              </w:rPr>
              <w:t xml:space="preserve"> </w:t>
            </w:r>
            <w:r>
              <w:rPr>
                <w:spacing w:val="-2"/>
              </w:rPr>
              <w:t>N</w:t>
            </w:r>
            <w:r>
              <w:rPr>
                <w:spacing w:val="-5"/>
              </w:rPr>
              <w:t>o</w:t>
            </w:r>
            <w:r>
              <w:t>.</w:t>
            </w:r>
            <w:r>
              <w:rPr>
                <w:spacing w:val="5"/>
              </w:rPr>
              <w:t xml:space="preserve"> </w:t>
            </w:r>
            <w:r>
              <w:t>2</w:t>
            </w:r>
          </w:p>
          <w:p w:rsidR="00E16CF6" w:rsidRDefault="007019C9">
            <w:pPr>
              <w:spacing w:before="3"/>
              <w:ind w:left="378"/>
            </w:pPr>
            <w:r>
              <w:rPr>
                <w:spacing w:val="1"/>
              </w:rPr>
              <w:t>T</w:t>
            </w:r>
            <w:r>
              <w:rPr>
                <w:spacing w:val="-3"/>
              </w:rPr>
              <w:t>a</w:t>
            </w:r>
            <w:r>
              <w:rPr>
                <w:spacing w:val="5"/>
              </w:rPr>
              <w:t>h</w:t>
            </w:r>
            <w:r>
              <w:rPr>
                <w:spacing w:val="-5"/>
              </w:rPr>
              <w:t>u</w:t>
            </w:r>
            <w:r>
              <w:t>n</w:t>
            </w:r>
            <w:r>
              <w:rPr>
                <w:spacing w:val="4"/>
              </w:rPr>
              <w:t xml:space="preserve"> </w:t>
            </w:r>
            <w:r>
              <w:t>2</w:t>
            </w:r>
            <w:r>
              <w:rPr>
                <w:spacing w:val="-5"/>
              </w:rPr>
              <w:t>0</w:t>
            </w:r>
            <w:r>
              <w:t>02</w:t>
            </w:r>
          </w:p>
          <w:p w:rsidR="00E16CF6" w:rsidRDefault="007019C9">
            <w:pPr>
              <w:spacing w:before="3" w:line="220" w:lineRule="exact"/>
              <w:ind w:left="378" w:right="115"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t>u</w:t>
            </w:r>
            <w:r>
              <w:rPr>
                <w:spacing w:val="-5"/>
              </w:rPr>
              <w:t>g</w:t>
            </w:r>
            <w:r>
              <w:rPr>
                <w:spacing w:val="1"/>
              </w:rPr>
              <w:t>a</w:t>
            </w:r>
            <w:r>
              <w:rPr>
                <w:spacing w:val="-1"/>
              </w:rPr>
              <w:t>s</w:t>
            </w:r>
            <w:r>
              <w:t>-</w:t>
            </w:r>
            <w:r>
              <w:rPr>
                <w:spacing w:val="1"/>
              </w:rPr>
              <w:t>t</w:t>
            </w:r>
            <w:r>
              <w:rPr>
                <w:spacing w:val="-5"/>
              </w:rPr>
              <w:t>u</w:t>
            </w:r>
            <w:r>
              <w:t>g</w:t>
            </w:r>
            <w:r>
              <w:rPr>
                <w:spacing w:val="1"/>
              </w:rPr>
              <w:t>a</w:t>
            </w:r>
            <w:r>
              <w:t>s</w:t>
            </w:r>
            <w:r>
              <w:rPr>
                <w:spacing w:val="-2"/>
              </w:rPr>
              <w:t xml:space="preserve"> </w:t>
            </w:r>
            <w:r>
              <w:t>k</w:t>
            </w:r>
            <w:r>
              <w:rPr>
                <w:spacing w:val="-3"/>
              </w:rPr>
              <w:t>e</w:t>
            </w:r>
            <w:r>
              <w:t>p</w:t>
            </w:r>
            <w:r>
              <w:rPr>
                <w:spacing w:val="-5"/>
              </w:rPr>
              <w:t>o</w:t>
            </w:r>
            <w:r>
              <w:rPr>
                <w:spacing w:val="1"/>
                <w:w w:val="101"/>
              </w:rPr>
              <w:t>li</w:t>
            </w:r>
            <w:r>
              <w:rPr>
                <w:spacing w:val="-2"/>
              </w:rPr>
              <w:t>s</w:t>
            </w:r>
            <w:r>
              <w:rPr>
                <w:spacing w:val="1"/>
                <w:w w:val="101"/>
              </w:rPr>
              <w:t>i</w:t>
            </w:r>
            <w:r>
              <w:rPr>
                <w:spacing w:val="-3"/>
                <w:w w:val="101"/>
              </w:rPr>
              <w:t>a</w:t>
            </w:r>
            <w:r>
              <w:t xml:space="preserve">n </w:t>
            </w:r>
            <w:r>
              <w:rPr>
                <w:spacing w:val="-2"/>
              </w:rPr>
              <w:t>s</w:t>
            </w:r>
            <w:r>
              <w:rPr>
                <w:spacing w:val="-3"/>
              </w:rPr>
              <w:t>ec</w:t>
            </w:r>
            <w:r>
              <w:rPr>
                <w:spacing w:val="1"/>
              </w:rPr>
              <w:t>a</w:t>
            </w:r>
            <w:r>
              <w:rPr>
                <w:spacing w:val="5"/>
              </w:rPr>
              <w:t>r</w:t>
            </w:r>
            <w:r>
              <w:t>a</w:t>
            </w:r>
            <w:r>
              <w:rPr>
                <w:spacing w:val="4"/>
              </w:rPr>
              <w:t xml:space="preserve"> </w:t>
            </w:r>
            <w:r>
              <w:t>u</w:t>
            </w:r>
            <w:r>
              <w:rPr>
                <w:spacing w:val="1"/>
              </w:rPr>
              <w:t>m</w:t>
            </w:r>
            <w:r>
              <w:rPr>
                <w:spacing w:val="-5"/>
              </w:rPr>
              <w:t>u</w:t>
            </w:r>
            <w:r>
              <w:rPr>
                <w:spacing w:val="-3"/>
              </w:rPr>
              <w:t>m</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848"/>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3</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p>
          <w:p w:rsidR="00E16CF6" w:rsidRDefault="007019C9">
            <w:pPr>
              <w:ind w:left="100"/>
            </w:pPr>
            <w:r>
              <w:rPr>
                <w:spacing w:val="-3"/>
              </w:rPr>
              <w:t>L</w:t>
            </w:r>
            <w:r>
              <w:rPr>
                <w:spacing w:val="-2"/>
              </w:rPr>
              <w:t>AN</w:t>
            </w:r>
            <w:r>
              <w:rPr>
                <w:spacing w:val="1"/>
              </w:rPr>
              <w:t>T</w:t>
            </w:r>
            <w:r>
              <w:rPr>
                <w:spacing w:val="-2"/>
              </w:rPr>
              <w:t>A</w:t>
            </w:r>
            <w:r>
              <w:t>S</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spacing w:before="2"/>
              <w:ind w:left="100" w:right="421"/>
            </w:pPr>
            <w:r>
              <w:rPr>
                <w:spacing w:val="-2"/>
              </w:rPr>
              <w:t>P</w:t>
            </w:r>
            <w:r>
              <w:rPr>
                <w:spacing w:val="1"/>
              </w:rPr>
              <w:t>E</w:t>
            </w:r>
            <w:r>
              <w:rPr>
                <w:spacing w:val="-5"/>
              </w:rPr>
              <w:t>R</w:t>
            </w:r>
            <w:r>
              <w:rPr>
                <w:spacing w:val="-2"/>
              </w:rPr>
              <w:t>UNDAN</w:t>
            </w:r>
            <w:r>
              <w:rPr>
                <w:spacing w:val="-1"/>
              </w:rPr>
              <w:t>G</w:t>
            </w:r>
            <w:r>
              <w:t xml:space="preserve">- </w:t>
            </w:r>
            <w:r>
              <w:rPr>
                <w:spacing w:val="-6"/>
              </w:rPr>
              <w:t>U</w:t>
            </w:r>
            <w:r>
              <w:rPr>
                <w:spacing w:val="-2"/>
              </w:rPr>
              <w:t>NDA</w:t>
            </w:r>
            <w:r>
              <w:rPr>
                <w:spacing w:val="3"/>
              </w:rPr>
              <w:t>N</w:t>
            </w:r>
            <w:r>
              <w:rPr>
                <w:spacing w:val="-2"/>
              </w:rPr>
              <w:t>GAN</w:t>
            </w:r>
            <w:r>
              <w:rPr>
                <w:spacing w:val="1"/>
                <w:w w:val="101"/>
              </w:rPr>
              <w:t>/</w:t>
            </w:r>
            <w:r>
              <w:rPr>
                <w:spacing w:val="-2"/>
              </w:rPr>
              <w:t>P</w:t>
            </w:r>
            <w:r>
              <w:rPr>
                <w:spacing w:val="1"/>
              </w:rPr>
              <w:t>E</w:t>
            </w:r>
            <w:r>
              <w:rPr>
                <w:spacing w:val="-5"/>
              </w:rPr>
              <w:t>R</w:t>
            </w:r>
            <w:r>
              <w:rPr>
                <w:spacing w:val="-2"/>
              </w:rPr>
              <w:t>A</w:t>
            </w:r>
            <w:r>
              <w:rPr>
                <w:spacing w:val="1"/>
              </w:rPr>
              <w:t>T</w:t>
            </w:r>
            <w:r>
              <w:rPr>
                <w:spacing w:val="-2"/>
              </w:rPr>
              <w:t>U</w:t>
            </w:r>
            <w:r>
              <w:rPr>
                <w:spacing w:val="-5"/>
              </w:rPr>
              <w:t>R</w:t>
            </w:r>
            <w:r>
              <w:rPr>
                <w:spacing w:val="-2"/>
              </w:rPr>
              <w:t>A</w:t>
            </w:r>
            <w:r>
              <w:t xml:space="preserve">N </w:t>
            </w:r>
            <w:r>
              <w:rPr>
                <w:spacing w:val="-3"/>
              </w:rPr>
              <w:t>L</w:t>
            </w:r>
            <w:r>
              <w:rPr>
                <w:spacing w:val="-2"/>
              </w:rPr>
              <w:t>A</w:t>
            </w:r>
            <w:r>
              <w:rPr>
                <w:spacing w:val="1"/>
              </w:rPr>
              <w:t>L</w:t>
            </w:r>
            <w:r>
              <w:t>U</w:t>
            </w:r>
            <w:r>
              <w:rPr>
                <w:spacing w:val="-4"/>
              </w:rPr>
              <w:t xml:space="preserve"> </w:t>
            </w:r>
            <w:r>
              <w:rPr>
                <w:spacing w:val="-3"/>
              </w:rPr>
              <w:t>L</w:t>
            </w:r>
            <w:r>
              <w:t>I</w:t>
            </w:r>
            <w:r>
              <w:rPr>
                <w:spacing w:val="-1"/>
              </w:rPr>
              <w:t>N</w:t>
            </w:r>
            <w:r>
              <w:rPr>
                <w:spacing w:val="1"/>
              </w:rPr>
              <w:t>T</w:t>
            </w:r>
            <w:r>
              <w:rPr>
                <w:spacing w:val="-2"/>
              </w:rPr>
              <w:t>A</w:t>
            </w:r>
            <w:r>
              <w:t>S</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3" w:lineRule="auto"/>
              <w:ind w:left="378" w:right="34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1"/>
              </w:rPr>
              <w:t>m</w:t>
            </w:r>
            <w:r>
              <w:rPr>
                <w:spacing w:val="-3"/>
                <w:w w:val="101"/>
              </w:rPr>
              <w:t>a</w:t>
            </w:r>
            <w:r>
              <w:t>h</w:t>
            </w:r>
            <w:r>
              <w:rPr>
                <w:spacing w:val="-3"/>
              </w:rPr>
              <w:t>a</w:t>
            </w:r>
            <w:r>
              <w:rPr>
                <w:spacing w:val="1"/>
              </w:rPr>
              <w:t>m</w:t>
            </w:r>
            <w:r>
              <w:rPr>
                <w:w w:val="101"/>
              </w:rPr>
              <w:t xml:space="preserve">i </w:t>
            </w:r>
            <w:r>
              <w:rPr>
                <w:spacing w:val="1"/>
              </w:rPr>
              <w:t>t</w:t>
            </w:r>
            <w:r>
              <w:rPr>
                <w:spacing w:val="-3"/>
              </w:rPr>
              <w:t>e</w:t>
            </w:r>
            <w:r>
              <w:t>n</w:t>
            </w:r>
            <w:r>
              <w:rPr>
                <w:spacing w:val="1"/>
              </w:rPr>
              <w:t>t</w:t>
            </w:r>
            <w:r>
              <w:rPr>
                <w:spacing w:val="-3"/>
              </w:rPr>
              <w:t>a</w:t>
            </w:r>
            <w:r>
              <w:rPr>
                <w:spacing w:val="5"/>
              </w:rPr>
              <w:t>n</w:t>
            </w:r>
            <w:r>
              <w:t xml:space="preserve">g </w:t>
            </w:r>
            <w:r>
              <w:rPr>
                <w:spacing w:val="-3"/>
              </w:rPr>
              <w:t>a</w:t>
            </w:r>
            <w:r>
              <w:t>d</w:t>
            </w:r>
            <w:r>
              <w:rPr>
                <w:spacing w:val="-3"/>
              </w:rPr>
              <w:t>mi</w:t>
            </w:r>
            <w:r>
              <w:rPr>
                <w:spacing w:val="5"/>
              </w:rPr>
              <w:t>n</w:t>
            </w:r>
            <w:r>
              <w:rPr>
                <w:spacing w:val="1"/>
              </w:rPr>
              <w:t>i</w:t>
            </w:r>
            <w:r>
              <w:rPr>
                <w:spacing w:val="-2"/>
              </w:rPr>
              <w:t>s</w:t>
            </w:r>
            <w:r>
              <w:rPr>
                <w:spacing w:val="-3"/>
              </w:rPr>
              <w:t>t</w:t>
            </w:r>
            <w:r>
              <w:t>r</w:t>
            </w:r>
            <w:r>
              <w:rPr>
                <w:spacing w:val="2"/>
              </w:rPr>
              <w:t>a</w:t>
            </w:r>
            <w:r>
              <w:rPr>
                <w:spacing w:val="-2"/>
              </w:rPr>
              <w:t>s</w:t>
            </w:r>
            <w:r>
              <w:t>i</w:t>
            </w:r>
            <w:r>
              <w:rPr>
                <w:spacing w:val="2"/>
              </w:rPr>
              <w:t xml:space="preserve"> </w:t>
            </w:r>
            <w:r>
              <w:t>p</w:t>
            </w:r>
            <w:r>
              <w:rPr>
                <w:spacing w:val="-8"/>
              </w:rPr>
              <w:t>e</w:t>
            </w:r>
            <w:r>
              <w:rPr>
                <w:spacing w:val="5"/>
              </w:rPr>
              <w:t>n</w:t>
            </w:r>
            <w:r>
              <w:t>g</w:t>
            </w:r>
            <w:r>
              <w:rPr>
                <w:spacing w:val="-3"/>
              </w:rPr>
              <w:t>e</w:t>
            </w:r>
            <w:r>
              <w:rPr>
                <w:spacing w:val="1"/>
              </w:rPr>
              <w:t>m</w:t>
            </w:r>
            <w:r>
              <w:t>u</w:t>
            </w:r>
            <w:r>
              <w:rPr>
                <w:spacing w:val="-5"/>
              </w:rPr>
              <w:t>d</w:t>
            </w:r>
            <w:r>
              <w:rPr>
                <w:w w:val="101"/>
              </w:rPr>
              <w:t xml:space="preserve">i </w:t>
            </w:r>
            <w:r>
              <w:t>d</w:t>
            </w:r>
            <w:r>
              <w:rPr>
                <w:spacing w:val="-3"/>
              </w:rPr>
              <w:t>a</w:t>
            </w:r>
            <w:r>
              <w:t>n</w:t>
            </w:r>
            <w:r>
              <w:rPr>
                <w:spacing w:val="3"/>
              </w:rPr>
              <w:t xml:space="preserve"> </w:t>
            </w:r>
            <w:r>
              <w:t>k</w:t>
            </w:r>
            <w:r>
              <w:rPr>
                <w:spacing w:val="-3"/>
              </w:rPr>
              <w:t>e</w:t>
            </w:r>
            <w:r>
              <w:rPr>
                <w:spacing w:val="5"/>
              </w:rPr>
              <w:t>n</w:t>
            </w:r>
            <w:r>
              <w:rPr>
                <w:spacing w:val="-5"/>
              </w:rPr>
              <w:t>d</w:t>
            </w:r>
            <w:r>
              <w:rPr>
                <w:spacing w:val="-3"/>
              </w:rPr>
              <w:t>a</w:t>
            </w:r>
            <w:r>
              <w:t>r</w:t>
            </w:r>
            <w:r>
              <w:rPr>
                <w:spacing w:val="2"/>
              </w:rPr>
              <w:t>a</w:t>
            </w:r>
            <w:r>
              <w:rPr>
                <w:spacing w:val="-3"/>
              </w:rPr>
              <w:t>a</w:t>
            </w:r>
            <w:r>
              <w:t>n</w:t>
            </w:r>
            <w:r>
              <w:rPr>
                <w:spacing w:val="5"/>
              </w:rPr>
              <w:t xml:space="preserve"> </w:t>
            </w:r>
            <w:r>
              <w:rPr>
                <w:spacing w:val="-5"/>
              </w:rPr>
              <w:t>b</w:t>
            </w:r>
            <w:r>
              <w:rPr>
                <w:spacing w:val="-3"/>
              </w:rPr>
              <w:t>e</w:t>
            </w:r>
            <w:r>
              <w:rPr>
                <w:spacing w:val="5"/>
              </w:rPr>
              <w:t>r</w:t>
            </w:r>
            <w:r>
              <w:rPr>
                <w:spacing w:val="1"/>
              </w:rPr>
              <w:t>m</w:t>
            </w:r>
            <w:r>
              <w:rPr>
                <w:spacing w:val="-5"/>
              </w:rPr>
              <w:t>o</w:t>
            </w:r>
            <w:r>
              <w:rPr>
                <w:spacing w:val="1"/>
              </w:rPr>
              <w:t>t</w:t>
            </w:r>
            <w:r>
              <w:rPr>
                <w:spacing w:val="-5"/>
              </w:rPr>
              <w:t>o</w:t>
            </w:r>
            <w:r>
              <w:t>r</w:t>
            </w:r>
            <w:r>
              <w:rPr>
                <w:spacing w:val="4"/>
              </w:rPr>
              <w:t xml:space="preserve"> </w:t>
            </w:r>
            <w:r>
              <w:t>(</w:t>
            </w:r>
            <w:r>
              <w:rPr>
                <w:spacing w:val="-2"/>
              </w:rPr>
              <w:t>S</w:t>
            </w:r>
            <w:r>
              <w:t>I</w:t>
            </w:r>
            <w:r>
              <w:rPr>
                <w:spacing w:val="-2"/>
              </w:rPr>
              <w:t>M</w:t>
            </w:r>
            <w:r>
              <w:t xml:space="preserve">, </w:t>
            </w:r>
            <w:r>
              <w:rPr>
                <w:spacing w:val="-2"/>
              </w:rPr>
              <w:t>S</w:t>
            </w:r>
            <w:r>
              <w:rPr>
                <w:spacing w:val="1"/>
              </w:rPr>
              <w:t>T</w:t>
            </w:r>
            <w:r>
              <w:rPr>
                <w:spacing w:val="-2"/>
              </w:rPr>
              <w:t>NK</w:t>
            </w:r>
            <w:r>
              <w:t>).</w:t>
            </w:r>
          </w:p>
          <w:p w:rsidR="00E16CF6" w:rsidRDefault="007019C9">
            <w:pPr>
              <w:spacing w:before="4" w:line="220" w:lineRule="exact"/>
              <w:ind w:left="378" w:right="19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a</w:t>
            </w:r>
            <w:r>
              <w:rPr>
                <w:spacing w:val="1"/>
              </w:rPr>
              <w:t>t</w:t>
            </w:r>
            <w:r>
              <w:rPr>
                <w:spacing w:val="-5"/>
              </w:rPr>
              <w:t>u</w:t>
            </w:r>
            <w:r>
              <w:rPr>
                <w:spacing w:val="5"/>
              </w:rPr>
              <w:t>r</w:t>
            </w:r>
            <w:r>
              <w:rPr>
                <w:spacing w:val="-3"/>
              </w:rPr>
              <w:t>a</w:t>
            </w:r>
            <w:r>
              <w:rPr>
                <w:spacing w:val="1"/>
              </w:rPr>
              <w:t>n</w:t>
            </w:r>
            <w:r>
              <w:t>-</w:t>
            </w:r>
            <w:r>
              <w:rPr>
                <w:spacing w:val="-3"/>
              </w:rPr>
              <w:t>a</w:t>
            </w:r>
            <w:r>
              <w:rPr>
                <w:spacing w:val="1"/>
              </w:rPr>
              <w:t>t</w:t>
            </w:r>
            <w:r>
              <w:rPr>
                <w:spacing w:val="-5"/>
              </w:rPr>
              <w:t>u</w:t>
            </w:r>
            <w:r>
              <w:rPr>
                <w:spacing w:val="5"/>
              </w:rPr>
              <w:t>r</w:t>
            </w:r>
            <w:r>
              <w:rPr>
                <w:spacing w:val="-3"/>
              </w:rPr>
              <w:t>a</w:t>
            </w:r>
            <w:r>
              <w:t>n</w:t>
            </w:r>
            <w:r>
              <w:rPr>
                <w:spacing w:val="3"/>
              </w:rPr>
              <w:t xml:space="preserve"> </w:t>
            </w:r>
            <w:r>
              <w:rPr>
                <w:spacing w:val="1"/>
                <w:w w:val="101"/>
              </w:rPr>
              <w:t>t</w:t>
            </w:r>
            <w:r>
              <w:rPr>
                <w:spacing w:val="-3"/>
                <w:w w:val="101"/>
              </w:rPr>
              <w:t>e</w:t>
            </w:r>
            <w:r>
              <w:t>n</w:t>
            </w:r>
            <w:r>
              <w:rPr>
                <w:spacing w:val="1"/>
              </w:rPr>
              <w:t>t</w:t>
            </w:r>
            <w:r>
              <w:rPr>
                <w:spacing w:val="-3"/>
                <w:w w:val="101"/>
              </w:rPr>
              <w:t>a</w:t>
            </w:r>
            <w:r>
              <w:t>ng k</w:t>
            </w:r>
            <w:r>
              <w:rPr>
                <w:spacing w:val="-3"/>
              </w:rPr>
              <w:t>e</w:t>
            </w:r>
            <w:r>
              <w:rPr>
                <w:spacing w:val="1"/>
              </w:rPr>
              <w:t>l</w:t>
            </w:r>
            <w:r>
              <w:rPr>
                <w:spacing w:val="-3"/>
              </w:rPr>
              <w:t>e</w:t>
            </w:r>
            <w:r>
              <w:rPr>
                <w:spacing w:val="5"/>
              </w:rPr>
              <w:t>n</w:t>
            </w:r>
            <w:r>
              <w:t>g</w:t>
            </w:r>
            <w:r>
              <w:rPr>
                <w:spacing w:val="-5"/>
              </w:rPr>
              <w:t>k</w:t>
            </w:r>
            <w:r>
              <w:rPr>
                <w:spacing w:val="1"/>
              </w:rPr>
              <w:t>a</w:t>
            </w:r>
            <w:r>
              <w:t>p</w:t>
            </w:r>
            <w:r>
              <w:rPr>
                <w:spacing w:val="-3"/>
              </w:rPr>
              <w:t>a</w:t>
            </w:r>
            <w:r>
              <w:t>n</w:t>
            </w:r>
            <w:r>
              <w:rPr>
                <w:spacing w:val="5"/>
              </w:rPr>
              <w:t xml:space="preserve"> </w:t>
            </w:r>
            <w:r>
              <w:rPr>
                <w:spacing w:val="-5"/>
              </w:rPr>
              <w:t>d</w:t>
            </w:r>
            <w:r>
              <w:rPr>
                <w:spacing w:val="1"/>
              </w:rPr>
              <w:t>a</w:t>
            </w:r>
            <w:r>
              <w:rPr>
                <w:spacing w:val="-3"/>
              </w:rPr>
              <w:t>l</w:t>
            </w:r>
            <w:r>
              <w:rPr>
                <w:spacing w:val="1"/>
              </w:rPr>
              <w:t>a</w:t>
            </w:r>
            <w:r>
              <w:t>m</w:t>
            </w:r>
            <w:r>
              <w:rPr>
                <w:spacing w:val="1"/>
              </w:rPr>
              <w:t xml:space="preserve"> </w:t>
            </w:r>
            <w:r>
              <w:rPr>
                <w:spacing w:val="-5"/>
              </w:rPr>
              <w:t>b</w:t>
            </w:r>
            <w:r>
              <w:rPr>
                <w:spacing w:val="-3"/>
                <w:w w:val="101"/>
              </w:rPr>
              <w:t>e</w:t>
            </w:r>
            <w:r>
              <w:rPr>
                <w:spacing w:val="5"/>
              </w:rPr>
              <w:t>r</w:t>
            </w:r>
            <w:r>
              <w:t>k</w:t>
            </w:r>
            <w:r>
              <w:rPr>
                <w:spacing w:val="-8"/>
              </w:rPr>
              <w:t>e</w:t>
            </w:r>
            <w:r>
              <w:rPr>
                <w:spacing w:val="5"/>
              </w:rPr>
              <w:t>n</w:t>
            </w:r>
            <w:r>
              <w:t>d</w:t>
            </w:r>
            <w:r>
              <w:rPr>
                <w:spacing w:val="-3"/>
              </w:rPr>
              <w:t>a</w:t>
            </w:r>
            <w:r>
              <w:t>r</w:t>
            </w:r>
            <w:r>
              <w:rPr>
                <w:spacing w:val="2"/>
              </w:rPr>
              <w:t>a</w:t>
            </w:r>
            <w:r>
              <w:t>.</w:t>
            </w:r>
          </w:p>
          <w:p w:rsidR="00E16CF6" w:rsidRDefault="007019C9">
            <w:pPr>
              <w:spacing w:line="220" w:lineRule="exact"/>
              <w:ind w:left="378" w:right="66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1"/>
              </w:rPr>
              <w:t>m</w:t>
            </w:r>
            <w:r>
              <w:rPr>
                <w:spacing w:val="-3"/>
                <w:w w:val="101"/>
              </w:rPr>
              <w:t>a</w:t>
            </w:r>
            <w:r>
              <w:t>h</w:t>
            </w:r>
            <w:r>
              <w:rPr>
                <w:spacing w:val="-3"/>
              </w:rPr>
              <w:t>a</w:t>
            </w:r>
            <w:r>
              <w:rPr>
                <w:spacing w:val="1"/>
              </w:rPr>
              <w:t>m</w:t>
            </w:r>
            <w:r>
              <w:rPr>
                <w:w w:val="101"/>
              </w:rPr>
              <w:t xml:space="preserve">i </w:t>
            </w:r>
            <w:r>
              <w:t>und</w:t>
            </w:r>
            <w:r>
              <w:rPr>
                <w:spacing w:val="-3"/>
              </w:rPr>
              <w:t>a</w:t>
            </w:r>
            <w:r>
              <w:rPr>
                <w:spacing w:val="5"/>
              </w:rPr>
              <w:t>n</w:t>
            </w:r>
            <w:r>
              <w:t>g</w:t>
            </w:r>
            <w:r>
              <w:rPr>
                <w:spacing w:val="-5"/>
              </w:rPr>
              <w:t>-u</w:t>
            </w:r>
            <w:r>
              <w:rPr>
                <w:spacing w:val="5"/>
              </w:rPr>
              <w:t>n</w:t>
            </w:r>
            <w:r>
              <w:rPr>
                <w:spacing w:val="-5"/>
              </w:rPr>
              <w:t>d</w:t>
            </w:r>
            <w:r>
              <w:rPr>
                <w:spacing w:val="-3"/>
              </w:rPr>
              <w:t>a</w:t>
            </w:r>
            <w:r>
              <w:rPr>
                <w:spacing w:val="5"/>
              </w:rPr>
              <w:t>n</w:t>
            </w:r>
            <w:r>
              <w:t>g</w:t>
            </w:r>
            <w:r>
              <w:rPr>
                <w:spacing w:val="-1"/>
              </w:rPr>
              <w:t xml:space="preserve"> </w:t>
            </w:r>
            <w:r>
              <w:rPr>
                <w:spacing w:val="1"/>
              </w:rPr>
              <w:t>l</w:t>
            </w:r>
            <w:r>
              <w:rPr>
                <w:spacing w:val="-3"/>
              </w:rPr>
              <w:t>a</w:t>
            </w:r>
            <w:r>
              <w:rPr>
                <w:spacing w:val="1"/>
              </w:rPr>
              <w:t>l</w:t>
            </w:r>
            <w:r>
              <w:t xml:space="preserve">u </w:t>
            </w:r>
            <w:r>
              <w:rPr>
                <w:spacing w:val="1"/>
                <w:w w:val="101"/>
              </w:rPr>
              <w:t>l</w:t>
            </w:r>
            <w:r>
              <w:rPr>
                <w:spacing w:val="-3"/>
                <w:w w:val="101"/>
              </w:rPr>
              <w:t>i</w:t>
            </w:r>
            <w:r>
              <w:t>n</w:t>
            </w:r>
            <w:r>
              <w:rPr>
                <w:spacing w:val="-3"/>
              </w:rPr>
              <w:t>t</w:t>
            </w:r>
            <w:r>
              <w:rPr>
                <w:spacing w:val="1"/>
                <w:w w:val="101"/>
              </w:rPr>
              <w:t>a</w:t>
            </w:r>
            <w:r>
              <w:rPr>
                <w:spacing w:val="-2"/>
              </w:rPr>
              <w:t>s</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NGA</w:t>
            </w:r>
            <w:r>
              <w:rPr>
                <w:spacing w:val="1"/>
              </w:rPr>
              <w:t>T</w:t>
            </w:r>
            <w:r>
              <w:rPr>
                <w:spacing w:val="-6"/>
              </w:rPr>
              <w:t>U</w:t>
            </w:r>
            <w:r>
              <w:rPr>
                <w:spacing w:val="-5"/>
              </w:rPr>
              <w:t>R</w:t>
            </w:r>
            <w:r>
              <w:rPr>
                <w:spacing w:val="-2"/>
              </w:rPr>
              <w:t>A</w:t>
            </w:r>
            <w:r>
              <w:t>N</w:t>
            </w:r>
            <w:r>
              <w:rPr>
                <w:spacing w:val="1"/>
              </w:rPr>
              <w:t xml:space="preserve"> </w:t>
            </w:r>
            <w:r>
              <w:rPr>
                <w:spacing w:val="-3"/>
              </w:rPr>
              <w:t>L</w:t>
            </w:r>
            <w:r>
              <w:rPr>
                <w:spacing w:val="3"/>
              </w:rPr>
              <w:t>A</w:t>
            </w:r>
            <w:r>
              <w:rPr>
                <w:spacing w:val="1"/>
              </w:rPr>
              <w:t>L</w:t>
            </w:r>
            <w:r>
              <w:t>U</w:t>
            </w:r>
          </w:p>
          <w:p w:rsidR="00E16CF6" w:rsidRDefault="007019C9">
            <w:pPr>
              <w:ind w:left="100"/>
            </w:pPr>
            <w:r>
              <w:rPr>
                <w:spacing w:val="-3"/>
              </w:rPr>
              <w:t>L</w:t>
            </w:r>
            <w:r>
              <w:t>I</w:t>
            </w:r>
            <w:r>
              <w:rPr>
                <w:spacing w:val="-1"/>
              </w:rPr>
              <w:t>N</w:t>
            </w:r>
            <w:r>
              <w:rPr>
                <w:spacing w:val="1"/>
              </w:rPr>
              <w:t>T</w:t>
            </w:r>
            <w:r>
              <w:rPr>
                <w:spacing w:val="-2"/>
              </w:rPr>
              <w:t>A</w:t>
            </w:r>
            <w:r>
              <w:t>S</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749"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a</w:t>
            </w:r>
            <w:r>
              <w:rPr>
                <w:spacing w:val="1"/>
              </w:rPr>
              <w:t>mp</w:t>
            </w:r>
            <w:r>
              <w:t xml:space="preserve">u </w:t>
            </w:r>
            <w:r>
              <w:rPr>
                <w:spacing w:val="1"/>
              </w:rPr>
              <w:t>m</w:t>
            </w:r>
            <w:r>
              <w:rPr>
                <w:spacing w:val="-3"/>
              </w:rPr>
              <w:t>e</w:t>
            </w:r>
            <w:r>
              <w:rPr>
                <w:spacing w:val="1"/>
              </w:rPr>
              <w:t>m</w:t>
            </w:r>
            <w:r>
              <w:t>p</w:t>
            </w:r>
            <w:r>
              <w:rPr>
                <w:spacing w:val="-8"/>
              </w:rPr>
              <w:t>e</w:t>
            </w:r>
            <w:r>
              <w:rPr>
                <w:spacing w:val="5"/>
              </w:rPr>
              <w:t>r</w:t>
            </w:r>
            <w:r>
              <w:rPr>
                <w:spacing w:val="1"/>
              </w:rPr>
              <w:t>a</w:t>
            </w:r>
            <w:r>
              <w:rPr>
                <w:spacing w:val="-5"/>
              </w:rPr>
              <w:t>g</w:t>
            </w:r>
            <w:r>
              <w:rPr>
                <w:spacing w:val="1"/>
              </w:rPr>
              <w:t>a</w:t>
            </w:r>
            <w:r>
              <w:t>k</w:t>
            </w:r>
            <w:r>
              <w:rPr>
                <w:spacing w:val="-3"/>
              </w:rPr>
              <w:t>a</w:t>
            </w:r>
            <w:r>
              <w:t>n</w:t>
            </w:r>
            <w:r>
              <w:rPr>
                <w:spacing w:val="6"/>
              </w:rPr>
              <w:t xml:space="preserve"> </w:t>
            </w:r>
            <w:r>
              <w:t>12</w:t>
            </w:r>
            <w:r>
              <w:rPr>
                <w:spacing w:val="-2"/>
              </w:rPr>
              <w:t xml:space="preserve"> </w:t>
            </w:r>
            <w:r>
              <w:t>g</w:t>
            </w:r>
            <w:r>
              <w:rPr>
                <w:spacing w:val="-8"/>
              </w:rPr>
              <w:t>e</w:t>
            </w:r>
            <w:r>
              <w:rPr>
                <w:spacing w:val="5"/>
              </w:rPr>
              <w:t>r</w:t>
            </w:r>
            <w:r>
              <w:rPr>
                <w:spacing w:val="-3"/>
                <w:w w:val="101"/>
              </w:rPr>
              <w:t>a</w:t>
            </w:r>
            <w:r>
              <w:t>k</w:t>
            </w:r>
            <w:r>
              <w:rPr>
                <w:spacing w:val="-3"/>
              </w:rPr>
              <w:t>a</w:t>
            </w:r>
            <w:r>
              <w:t>n p</w:t>
            </w:r>
            <w:r>
              <w:rPr>
                <w:spacing w:val="-3"/>
              </w:rPr>
              <w:t>e</w:t>
            </w:r>
            <w:r>
              <w:rPr>
                <w:spacing w:val="5"/>
              </w:rPr>
              <w:t>n</w:t>
            </w:r>
            <w:r>
              <w:rPr>
                <w:spacing w:val="-5"/>
              </w:rPr>
              <w:t>g</w:t>
            </w:r>
            <w:r>
              <w:rPr>
                <w:spacing w:val="1"/>
              </w:rPr>
              <w:t>at</w:t>
            </w:r>
            <w:r>
              <w:rPr>
                <w:spacing w:val="-5"/>
              </w:rPr>
              <w:t>u</w:t>
            </w:r>
            <w:r>
              <w:t>r</w:t>
            </w:r>
            <w:r>
              <w:rPr>
                <w:spacing w:val="-3"/>
              </w:rPr>
              <w:t>a</w:t>
            </w:r>
            <w:r>
              <w:t>n</w:t>
            </w:r>
            <w:r>
              <w:rPr>
                <w:spacing w:val="4"/>
              </w:rPr>
              <w:t xml:space="preserve"> </w:t>
            </w:r>
            <w:r>
              <w:rPr>
                <w:spacing w:val="1"/>
              </w:rPr>
              <w:t>l</w:t>
            </w:r>
            <w:r>
              <w:rPr>
                <w:spacing w:val="-3"/>
              </w:rPr>
              <w:t>a</w:t>
            </w:r>
            <w:r>
              <w:rPr>
                <w:spacing w:val="1"/>
              </w:rPr>
              <w:t>l</w:t>
            </w:r>
            <w:r>
              <w:t xml:space="preserve">u </w:t>
            </w:r>
            <w:r>
              <w:rPr>
                <w:spacing w:val="1"/>
                <w:w w:val="101"/>
              </w:rPr>
              <w:t>l</w:t>
            </w:r>
            <w:r>
              <w:rPr>
                <w:spacing w:val="-3"/>
                <w:w w:val="101"/>
              </w:rPr>
              <w:t>i</w:t>
            </w:r>
            <w:r>
              <w:t>n</w:t>
            </w:r>
            <w:r>
              <w:rPr>
                <w:spacing w:val="-3"/>
              </w:rPr>
              <w:t>t</w:t>
            </w:r>
            <w:r>
              <w:rPr>
                <w:spacing w:val="1"/>
                <w:w w:val="101"/>
              </w:rPr>
              <w:t>a</w:t>
            </w:r>
            <w:r>
              <w:t>s</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NANGANA</w:t>
            </w:r>
            <w:r>
              <w:t>N</w:t>
            </w:r>
            <w:r>
              <w:rPr>
                <w:spacing w:val="1"/>
              </w:rPr>
              <w:t xml:space="preserve"> </w:t>
            </w:r>
            <w:r>
              <w:rPr>
                <w:spacing w:val="-3"/>
              </w:rPr>
              <w:t>L</w:t>
            </w:r>
            <w:r>
              <w:rPr>
                <w:spacing w:val="-2"/>
              </w:rPr>
              <w:t>AK</w:t>
            </w:r>
            <w:r>
              <w:t>A</w:t>
            </w:r>
          </w:p>
          <w:p w:rsidR="00E16CF6" w:rsidRDefault="007019C9">
            <w:pPr>
              <w:ind w:left="100"/>
            </w:pPr>
            <w:r>
              <w:rPr>
                <w:spacing w:val="-3"/>
              </w:rPr>
              <w:t>L</w:t>
            </w:r>
            <w:r>
              <w:t>I</w:t>
            </w:r>
            <w:r>
              <w:rPr>
                <w:spacing w:val="-1"/>
              </w:rPr>
              <w:t>N</w:t>
            </w:r>
            <w:r>
              <w:rPr>
                <w:spacing w:val="1"/>
              </w:rPr>
              <w:t>T</w:t>
            </w:r>
            <w:r>
              <w:rPr>
                <w:spacing w:val="-2"/>
              </w:rPr>
              <w:t>A</w:t>
            </w:r>
            <w:r>
              <w:t>S</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281" w:hanging="283"/>
              <w:jc w:val="both"/>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5"/>
              </w:rPr>
              <w:t>d</w:t>
            </w:r>
            <w:r>
              <w:rPr>
                <w:spacing w:val="-3"/>
              </w:rPr>
              <w:t>a</w:t>
            </w:r>
            <w:r>
              <w:t>n</w:t>
            </w:r>
            <w:r>
              <w:rPr>
                <w:spacing w:val="3"/>
              </w:rPr>
              <w:t xml:space="preserve"> </w:t>
            </w:r>
            <w:r>
              <w:rPr>
                <w:spacing w:val="1"/>
              </w:rPr>
              <w:t>m</w:t>
            </w:r>
            <w:r>
              <w:rPr>
                <w:spacing w:val="-8"/>
              </w:rPr>
              <w:t>e</w:t>
            </w:r>
            <w:r>
              <w:rPr>
                <w:spacing w:val="5"/>
              </w:rPr>
              <w:t>n</w:t>
            </w:r>
            <w:r>
              <w:t>g</w:t>
            </w:r>
            <w:r>
              <w:rPr>
                <w:spacing w:val="-3"/>
              </w:rPr>
              <w:t>e</w:t>
            </w:r>
            <w:r>
              <w:rPr>
                <w:spacing w:val="1"/>
              </w:rPr>
              <w:t>t</w:t>
            </w:r>
            <w:r>
              <w:rPr>
                <w:spacing w:val="-3"/>
              </w:rPr>
              <w:t>a</w:t>
            </w:r>
            <w:r>
              <w:t>hui</w:t>
            </w:r>
            <w:r>
              <w:rPr>
                <w:spacing w:val="1"/>
              </w:rPr>
              <w:t xml:space="preserve"> </w:t>
            </w:r>
            <w:r>
              <w:rPr>
                <w:spacing w:val="-3"/>
                <w:w w:val="101"/>
              </w:rPr>
              <w:t>je</w:t>
            </w:r>
            <w:r>
              <w:rPr>
                <w:spacing w:val="5"/>
              </w:rPr>
              <w:t>n</w:t>
            </w:r>
            <w:r>
              <w:rPr>
                <w:spacing w:val="1"/>
                <w:w w:val="101"/>
              </w:rPr>
              <w:t>i</w:t>
            </w:r>
            <w:r>
              <w:rPr>
                <w:spacing w:val="1"/>
              </w:rPr>
              <w:t>s</w:t>
            </w:r>
            <w:r>
              <w:t xml:space="preserve">- </w:t>
            </w:r>
            <w:r>
              <w:rPr>
                <w:spacing w:val="-3"/>
              </w:rPr>
              <w:t>je</w:t>
            </w:r>
            <w:r>
              <w:rPr>
                <w:spacing w:val="5"/>
              </w:rPr>
              <w:t>n</w:t>
            </w:r>
            <w:r>
              <w:rPr>
                <w:spacing w:val="1"/>
              </w:rPr>
              <w:t>i</w:t>
            </w:r>
            <w:r>
              <w:t xml:space="preserve">s </w:t>
            </w:r>
            <w:r>
              <w:rPr>
                <w:spacing w:val="-3"/>
              </w:rPr>
              <w:t>ma</w:t>
            </w:r>
            <w:r>
              <w:rPr>
                <w:spacing w:val="5"/>
              </w:rPr>
              <w:t>r</w:t>
            </w:r>
            <w:r>
              <w:rPr>
                <w:spacing w:val="-5"/>
              </w:rPr>
              <w:t>k</w:t>
            </w:r>
            <w:r>
              <w:t>a</w:t>
            </w:r>
            <w:r>
              <w:rPr>
                <w:spacing w:val="3"/>
              </w:rPr>
              <w:t xml:space="preserve"> </w:t>
            </w:r>
            <w:r>
              <w:rPr>
                <w:spacing w:val="-3"/>
              </w:rPr>
              <w:t>ja</w:t>
            </w:r>
            <w:r>
              <w:rPr>
                <w:spacing w:val="1"/>
              </w:rPr>
              <w:t>l</w:t>
            </w:r>
            <w:r>
              <w:rPr>
                <w:spacing w:val="-3"/>
              </w:rPr>
              <w:t>a</w:t>
            </w:r>
            <w:r>
              <w:t>n</w:t>
            </w:r>
            <w:r>
              <w:rPr>
                <w:spacing w:val="3"/>
              </w:rPr>
              <w:t xml:space="preserve"> </w:t>
            </w:r>
            <w:r>
              <w:rPr>
                <w:spacing w:val="-5"/>
              </w:rPr>
              <w:t>d</w:t>
            </w:r>
            <w:r>
              <w:rPr>
                <w:spacing w:val="-3"/>
              </w:rPr>
              <w:t>a</w:t>
            </w:r>
            <w:r>
              <w:t>n</w:t>
            </w:r>
            <w:r>
              <w:rPr>
                <w:spacing w:val="1"/>
              </w:rPr>
              <w:t xml:space="preserve"> </w:t>
            </w:r>
            <w:r>
              <w:t>r</w:t>
            </w:r>
            <w:r>
              <w:rPr>
                <w:spacing w:val="-3"/>
              </w:rPr>
              <w:t>a</w:t>
            </w:r>
            <w:r>
              <w:rPr>
                <w:spacing w:val="1"/>
              </w:rPr>
              <w:t>m</w:t>
            </w:r>
            <w:r>
              <w:rPr>
                <w:spacing w:val="-5"/>
              </w:rPr>
              <w:t>b</w:t>
            </w:r>
            <w:r>
              <w:t xml:space="preserve">u </w:t>
            </w:r>
            <w:r>
              <w:rPr>
                <w:spacing w:val="-3"/>
                <w:w w:val="101"/>
              </w:rPr>
              <w:t>l</w:t>
            </w:r>
            <w:r>
              <w:rPr>
                <w:spacing w:val="1"/>
                <w:w w:val="101"/>
              </w:rPr>
              <w:t>al</w:t>
            </w:r>
            <w:r>
              <w:t xml:space="preserve">u </w:t>
            </w:r>
            <w:r>
              <w:rPr>
                <w:spacing w:val="1"/>
                <w:w w:val="101"/>
              </w:rPr>
              <w:t>l</w:t>
            </w:r>
            <w:r>
              <w:rPr>
                <w:spacing w:val="-3"/>
                <w:w w:val="101"/>
              </w:rPr>
              <w:t>i</w:t>
            </w:r>
            <w:r>
              <w:rPr>
                <w:spacing w:val="5"/>
              </w:rPr>
              <w:t>n</w:t>
            </w:r>
            <w:r>
              <w:rPr>
                <w:spacing w:val="-3"/>
                <w:w w:val="101"/>
              </w:rPr>
              <w:t>t</w:t>
            </w:r>
            <w:r>
              <w:rPr>
                <w:spacing w:val="1"/>
                <w:w w:val="101"/>
              </w:rPr>
              <w:t>a</w:t>
            </w:r>
            <w:r>
              <w:rPr>
                <w:spacing w:val="-2"/>
              </w:rPr>
              <w:t>s</w:t>
            </w:r>
            <w:r>
              <w:t>.</w:t>
            </w:r>
          </w:p>
          <w:p w:rsidR="00E16CF6" w:rsidRDefault="007019C9">
            <w:pPr>
              <w:spacing w:before="4" w:line="220" w:lineRule="exact"/>
              <w:ind w:left="378" w:right="462"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w w:val="101"/>
              </w:rPr>
              <w:t>l</w:t>
            </w:r>
            <w:r>
              <w:rPr>
                <w:spacing w:val="-3"/>
                <w:w w:val="101"/>
              </w:rPr>
              <w:t>a</w:t>
            </w:r>
            <w:r>
              <w:t>ngk</w:t>
            </w:r>
            <w:r>
              <w:rPr>
                <w:spacing w:val="-3"/>
              </w:rPr>
              <w:t>a</w:t>
            </w:r>
            <w:r>
              <w:rPr>
                <w:spacing w:val="2"/>
              </w:rPr>
              <w:t>h</w:t>
            </w:r>
            <w:r>
              <w:t xml:space="preserve">- </w:t>
            </w:r>
            <w:r>
              <w:rPr>
                <w:spacing w:val="1"/>
              </w:rPr>
              <w:t>l</w:t>
            </w:r>
            <w:r>
              <w:rPr>
                <w:spacing w:val="-3"/>
              </w:rPr>
              <w:t>a</w:t>
            </w:r>
            <w:r>
              <w:rPr>
                <w:spacing w:val="5"/>
              </w:rPr>
              <w:t>n</w:t>
            </w:r>
            <w:r>
              <w:t>g</w:t>
            </w:r>
            <w:r>
              <w:rPr>
                <w:spacing w:val="-5"/>
              </w:rPr>
              <w:t>k</w:t>
            </w:r>
            <w:r>
              <w:rPr>
                <w:spacing w:val="-3"/>
              </w:rPr>
              <w:t>a</w:t>
            </w:r>
            <w:r>
              <w:t>h</w:t>
            </w:r>
            <w:r>
              <w:rPr>
                <w:spacing w:val="5"/>
              </w:rPr>
              <w:t xml:space="preserve"> </w:t>
            </w:r>
            <w:r>
              <w:rPr>
                <w:spacing w:val="-10"/>
              </w:rPr>
              <w:t>y</w:t>
            </w:r>
            <w:r>
              <w:rPr>
                <w:spacing w:val="1"/>
              </w:rPr>
              <w:t>a</w:t>
            </w:r>
            <w:r>
              <w:rPr>
                <w:spacing w:val="5"/>
              </w:rPr>
              <w:t>n</w:t>
            </w:r>
            <w:r>
              <w:t>g</w:t>
            </w:r>
            <w:r>
              <w:rPr>
                <w:spacing w:val="-1"/>
              </w:rPr>
              <w:t xml:space="preserve"> </w:t>
            </w:r>
            <w:r>
              <w:t>h</w:t>
            </w:r>
            <w:r>
              <w:rPr>
                <w:spacing w:val="-3"/>
              </w:rPr>
              <w:t>a</w:t>
            </w:r>
            <w:r>
              <w:rPr>
                <w:spacing w:val="5"/>
              </w:rPr>
              <w:t>r</w:t>
            </w:r>
            <w:r>
              <w:t>us</w:t>
            </w:r>
            <w:r>
              <w:rPr>
                <w:spacing w:val="-4"/>
              </w:rPr>
              <w:t xml:space="preserve"> </w:t>
            </w:r>
            <w:r>
              <w:t>di</w:t>
            </w:r>
            <w:r>
              <w:rPr>
                <w:spacing w:val="-1"/>
              </w:rPr>
              <w:t xml:space="preserve"> </w:t>
            </w:r>
            <w:r>
              <w:rPr>
                <w:spacing w:val="-3"/>
                <w:w w:val="101"/>
              </w:rPr>
              <w:t>l</w:t>
            </w:r>
            <w:r>
              <w:rPr>
                <w:spacing w:val="1"/>
                <w:w w:val="101"/>
              </w:rPr>
              <w:t>a</w:t>
            </w:r>
            <w:r>
              <w:t>ku</w:t>
            </w:r>
            <w:r>
              <w:rPr>
                <w:spacing w:val="-5"/>
              </w:rPr>
              <w:t>k</w:t>
            </w:r>
            <w:r>
              <w:rPr>
                <w:spacing w:val="-3"/>
                <w:w w:val="101"/>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bl>
    <w:p w:rsidR="00E16CF6" w:rsidRDefault="00E16CF6">
      <w:pPr>
        <w:sectPr w:rsidR="00E16CF6">
          <w:type w:val="continuous"/>
          <w:pgSz w:w="12240" w:h="18720"/>
          <w:pgMar w:top="1040" w:right="1220" w:bottom="280" w:left="1220" w:header="720" w:footer="720" w:gutter="0"/>
          <w:cols w:space="720"/>
        </w:sectPr>
      </w:pPr>
    </w:p>
    <w:p w:rsidR="00E16CF6" w:rsidRDefault="00E16CF6">
      <w:pPr>
        <w:spacing w:before="4" w:line="100" w:lineRule="exact"/>
        <w:rPr>
          <w:sz w:val="10"/>
          <w:szCs w:val="10"/>
        </w:rPr>
      </w:pPr>
    </w:p>
    <w:tbl>
      <w:tblPr>
        <w:tblW w:w="0" w:type="auto"/>
        <w:tblInd w:w="104" w:type="dxa"/>
        <w:tblLayout w:type="fixed"/>
        <w:tblCellMar>
          <w:left w:w="0" w:type="dxa"/>
          <w:right w:w="0" w:type="dxa"/>
        </w:tblCellMar>
        <w:tblLook w:val="01E0" w:firstRow="1" w:lastRow="1" w:firstColumn="1" w:lastColumn="1" w:noHBand="0" w:noVBand="0"/>
      </w:tblPr>
      <w:tblGrid>
        <w:gridCol w:w="562"/>
        <w:gridCol w:w="1441"/>
        <w:gridCol w:w="2972"/>
        <w:gridCol w:w="3327"/>
        <w:gridCol w:w="1282"/>
      </w:tblGrid>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E16CF6"/>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378"/>
            </w:pPr>
            <w:r>
              <w:t>p</w:t>
            </w:r>
            <w:r>
              <w:rPr>
                <w:spacing w:val="1"/>
              </w:rPr>
              <w:t>a</w:t>
            </w:r>
            <w:r>
              <w:t xml:space="preserve">da </w:t>
            </w:r>
            <w:r>
              <w:rPr>
                <w:spacing w:val="-2"/>
              </w:rPr>
              <w:t>s</w:t>
            </w:r>
            <w:r>
              <w:rPr>
                <w:spacing w:val="-3"/>
              </w:rPr>
              <w:t>a</w:t>
            </w:r>
            <w:r>
              <w:rPr>
                <w:spacing w:val="1"/>
              </w:rPr>
              <w:t>a</w:t>
            </w:r>
            <w:r>
              <w:t>t</w:t>
            </w:r>
            <w:r>
              <w:rPr>
                <w:spacing w:val="1"/>
              </w:rPr>
              <w:t xml:space="preserve"> t</w:t>
            </w:r>
            <w:r>
              <w:rPr>
                <w:spacing w:val="-8"/>
              </w:rPr>
              <w:t>e</w:t>
            </w:r>
            <w:r>
              <w:rPr>
                <w:spacing w:val="5"/>
              </w:rPr>
              <w:t>r</w:t>
            </w:r>
            <w:r>
              <w:rPr>
                <w:spacing w:val="-3"/>
              </w:rPr>
              <w:t>j</w:t>
            </w:r>
            <w:r>
              <w:rPr>
                <w:spacing w:val="1"/>
              </w:rPr>
              <w:t>a</w:t>
            </w:r>
            <w:r>
              <w:t>di</w:t>
            </w:r>
            <w:r>
              <w:rPr>
                <w:spacing w:val="2"/>
              </w:rPr>
              <w:t xml:space="preserve"> </w:t>
            </w:r>
            <w:r>
              <w:t>k</w:t>
            </w:r>
            <w:r>
              <w:rPr>
                <w:spacing w:val="-3"/>
              </w:rPr>
              <w:t>ece</w:t>
            </w:r>
            <w:r>
              <w:rPr>
                <w:spacing w:val="1"/>
              </w:rPr>
              <w:t>la</w:t>
            </w:r>
            <w:r>
              <w:t>k</w:t>
            </w:r>
            <w:r>
              <w:rPr>
                <w:spacing w:val="-3"/>
              </w:rPr>
              <w:t>aa</w:t>
            </w:r>
            <w:r>
              <w:t>n</w:t>
            </w:r>
            <w:r>
              <w:rPr>
                <w:spacing w:val="7"/>
              </w:rPr>
              <w:t xml:space="preserve"> </w:t>
            </w:r>
            <w:r>
              <w:rPr>
                <w:spacing w:val="1"/>
                <w:w w:val="101"/>
              </w:rPr>
              <w:t>l</w:t>
            </w:r>
            <w:r>
              <w:rPr>
                <w:spacing w:val="-3"/>
                <w:w w:val="101"/>
              </w:rPr>
              <w:t>a</w:t>
            </w:r>
            <w:r>
              <w:rPr>
                <w:spacing w:val="1"/>
                <w:w w:val="101"/>
              </w:rPr>
              <w:t>l</w:t>
            </w:r>
            <w:r>
              <w:t>u</w:t>
            </w:r>
          </w:p>
          <w:p w:rsidR="00E16CF6" w:rsidRDefault="007019C9">
            <w:pPr>
              <w:ind w:left="378"/>
            </w:pPr>
            <w:r>
              <w:rPr>
                <w:spacing w:val="1"/>
                <w:w w:val="101"/>
              </w:rPr>
              <w:t>l</w:t>
            </w:r>
            <w:r>
              <w:rPr>
                <w:spacing w:val="-3"/>
                <w:w w:val="101"/>
              </w:rPr>
              <w:t>i</w:t>
            </w:r>
            <w:r>
              <w:rPr>
                <w:spacing w:val="5"/>
              </w:rPr>
              <w:t>n</w:t>
            </w:r>
            <w:r>
              <w:rPr>
                <w:spacing w:val="-3"/>
                <w:w w:val="101"/>
              </w:rPr>
              <w:t>t</w:t>
            </w:r>
            <w:r>
              <w:rPr>
                <w:spacing w:val="1"/>
                <w:w w:val="101"/>
              </w:rPr>
              <w:t>a</w:t>
            </w:r>
            <w:r>
              <w:rPr>
                <w:spacing w:val="-2"/>
              </w:rPr>
              <w:t>s</w:t>
            </w:r>
            <w:r>
              <w:t>.</w:t>
            </w:r>
          </w:p>
          <w:p w:rsidR="00E16CF6" w:rsidRDefault="007019C9">
            <w:pPr>
              <w:spacing w:before="3" w:line="220" w:lineRule="exact"/>
              <w:ind w:left="378" w:right="33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f</w:t>
            </w:r>
            <w:r>
              <w:rPr>
                <w:spacing w:val="1"/>
              </w:rPr>
              <w:t>a</w:t>
            </w:r>
            <w:r>
              <w:t>k</w:t>
            </w:r>
            <w:r>
              <w:rPr>
                <w:spacing w:val="1"/>
              </w:rPr>
              <w:t>t</w:t>
            </w:r>
            <w:r>
              <w:rPr>
                <w:spacing w:val="-5"/>
              </w:rPr>
              <w:t>o</w:t>
            </w:r>
            <w:r>
              <w:rPr>
                <w:spacing w:val="6"/>
              </w:rPr>
              <w:t>r</w:t>
            </w:r>
            <w:r>
              <w:t>-</w:t>
            </w:r>
            <w:r>
              <w:rPr>
                <w:spacing w:val="-5"/>
              </w:rPr>
              <w:t>f</w:t>
            </w:r>
            <w:r>
              <w:rPr>
                <w:spacing w:val="1"/>
              </w:rPr>
              <w:t>a</w:t>
            </w:r>
            <w:r>
              <w:t>k</w:t>
            </w:r>
            <w:r>
              <w:rPr>
                <w:spacing w:val="1"/>
              </w:rPr>
              <w:t>t</w:t>
            </w:r>
            <w:r>
              <w:rPr>
                <w:spacing w:val="-10"/>
              </w:rPr>
              <w:t>o</w:t>
            </w:r>
            <w:r>
              <w:t>r</w:t>
            </w:r>
            <w:r>
              <w:rPr>
                <w:spacing w:val="5"/>
              </w:rPr>
              <w:t xml:space="preserve"> </w:t>
            </w:r>
            <w:r>
              <w:t>u</w:t>
            </w:r>
            <w:r>
              <w:rPr>
                <w:spacing w:val="1"/>
              </w:rPr>
              <w:t>t</w:t>
            </w:r>
            <w:r>
              <w:rPr>
                <w:spacing w:val="-3"/>
                <w:w w:val="101"/>
              </w:rPr>
              <w:t>a</w:t>
            </w:r>
            <w:r>
              <w:rPr>
                <w:spacing w:val="-3"/>
              </w:rPr>
              <w:t>m</w:t>
            </w:r>
            <w:r>
              <w:rPr>
                <w:w w:val="101"/>
              </w:rPr>
              <w:t xml:space="preserve">a </w:t>
            </w:r>
            <w:r>
              <w:rPr>
                <w:spacing w:val="-10"/>
              </w:rPr>
              <w:t>y</w:t>
            </w:r>
            <w:r>
              <w:rPr>
                <w:spacing w:val="1"/>
              </w:rPr>
              <w:t>a</w:t>
            </w:r>
            <w:r>
              <w:rPr>
                <w:spacing w:val="5"/>
              </w:rPr>
              <w:t>n</w:t>
            </w:r>
            <w:r>
              <w:t>g</w:t>
            </w:r>
            <w:r>
              <w:rPr>
                <w:spacing w:val="4"/>
              </w:rPr>
              <w:t xml:space="preserve"> </w:t>
            </w:r>
            <w:r>
              <w:rPr>
                <w:spacing w:val="1"/>
              </w:rPr>
              <w:t>m</w:t>
            </w:r>
            <w:r>
              <w:rPr>
                <w:spacing w:val="-8"/>
              </w:rPr>
              <w:t>e</w:t>
            </w:r>
            <w:r>
              <w:rPr>
                <w:spacing w:val="5"/>
              </w:rPr>
              <w:t>n</w:t>
            </w:r>
            <w:r>
              <w:rPr>
                <w:spacing w:val="-10"/>
              </w:rPr>
              <w:t>y</w:t>
            </w:r>
            <w:r>
              <w:rPr>
                <w:spacing w:val="1"/>
              </w:rPr>
              <w:t>e</w:t>
            </w:r>
            <w:r>
              <w:rPr>
                <w:spacing w:val="-5"/>
              </w:rPr>
              <w:t>b</w:t>
            </w:r>
            <w:r>
              <w:rPr>
                <w:spacing w:val="6"/>
              </w:rPr>
              <w:t>a</w:t>
            </w:r>
            <w:r>
              <w:rPr>
                <w:spacing w:val="-5"/>
              </w:rPr>
              <w:t>b</w:t>
            </w:r>
            <w:r>
              <w:t>k</w:t>
            </w:r>
            <w:r>
              <w:rPr>
                <w:spacing w:val="1"/>
              </w:rPr>
              <w:t>a</w:t>
            </w:r>
            <w:r>
              <w:t>n</w:t>
            </w:r>
            <w:r>
              <w:rPr>
                <w:spacing w:val="6"/>
              </w:rPr>
              <w:t xml:space="preserve"> </w:t>
            </w:r>
            <w:r>
              <w:rPr>
                <w:spacing w:val="1"/>
                <w:w w:val="101"/>
              </w:rPr>
              <w:t>t</w:t>
            </w:r>
            <w:r>
              <w:rPr>
                <w:spacing w:val="-8"/>
                <w:w w:val="101"/>
              </w:rPr>
              <w:t>e</w:t>
            </w:r>
            <w:r>
              <w:rPr>
                <w:spacing w:val="5"/>
              </w:rPr>
              <w:t>r</w:t>
            </w:r>
            <w:r>
              <w:rPr>
                <w:spacing w:val="-3"/>
                <w:w w:val="101"/>
              </w:rPr>
              <w:t>j</w:t>
            </w:r>
            <w:r>
              <w:rPr>
                <w:spacing w:val="1"/>
                <w:w w:val="101"/>
              </w:rPr>
              <w:t>a</w:t>
            </w:r>
            <w:r>
              <w:t>d</w:t>
            </w:r>
            <w:r>
              <w:rPr>
                <w:spacing w:val="-3"/>
              </w:rPr>
              <w:t>i</w:t>
            </w:r>
            <w:r>
              <w:rPr>
                <w:spacing w:val="5"/>
              </w:rPr>
              <w:t>n</w:t>
            </w:r>
            <w:r>
              <w:rPr>
                <w:spacing w:val="-10"/>
              </w:rPr>
              <w:t>y</w:t>
            </w:r>
            <w:r>
              <w:rPr>
                <w:w w:val="101"/>
              </w:rPr>
              <w:t xml:space="preserve">a </w:t>
            </w:r>
            <w:r>
              <w:t>k</w:t>
            </w:r>
            <w:r>
              <w:rPr>
                <w:spacing w:val="-3"/>
              </w:rPr>
              <w:t>ece</w:t>
            </w:r>
            <w:r>
              <w:rPr>
                <w:spacing w:val="1"/>
              </w:rPr>
              <w:t>la</w:t>
            </w:r>
            <w:r>
              <w:t>k</w:t>
            </w:r>
            <w:r>
              <w:rPr>
                <w:spacing w:val="1"/>
              </w:rPr>
              <w:t>a</w:t>
            </w:r>
            <w:r>
              <w:rPr>
                <w:spacing w:val="-3"/>
              </w:rPr>
              <w:t>a</w:t>
            </w:r>
            <w:r>
              <w:t>n</w:t>
            </w:r>
            <w:r>
              <w:rPr>
                <w:spacing w:val="7"/>
              </w:rPr>
              <w:t xml:space="preserve"> </w:t>
            </w:r>
            <w:r>
              <w:rPr>
                <w:spacing w:val="-3"/>
              </w:rPr>
              <w:t>l</w:t>
            </w:r>
            <w:r>
              <w:rPr>
                <w:spacing w:val="1"/>
              </w:rPr>
              <w:t>al</w:t>
            </w:r>
            <w:r>
              <w:t xml:space="preserve">u </w:t>
            </w:r>
            <w:r>
              <w:rPr>
                <w:spacing w:val="-3"/>
                <w:w w:val="101"/>
              </w:rPr>
              <w:t>li</w:t>
            </w:r>
            <w:r>
              <w:rPr>
                <w:spacing w:val="5"/>
              </w:rPr>
              <w:t>n</w:t>
            </w:r>
            <w:r>
              <w:rPr>
                <w:spacing w:val="-3"/>
                <w:w w:val="101"/>
              </w:rPr>
              <w:t>t</w:t>
            </w:r>
            <w:r>
              <w:rPr>
                <w:spacing w:val="1"/>
                <w:w w:val="101"/>
              </w:rPr>
              <w:t>a</w:t>
            </w:r>
            <w:r>
              <w:rPr>
                <w:spacing w:val="-2"/>
              </w:rPr>
              <w:t>s</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927"/>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4</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r>
              <w:rPr>
                <w:spacing w:val="1"/>
              </w:rPr>
              <w:t xml:space="preserve"> </w:t>
            </w:r>
            <w:r>
              <w:rPr>
                <w:spacing w:val="-2"/>
              </w:rPr>
              <w:t>P</w:t>
            </w:r>
            <w:r>
              <w:t>2B</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w:t>
            </w:r>
            <w:r>
              <w:t>C</w:t>
            </w:r>
            <w:r>
              <w:rPr>
                <w:spacing w:val="1"/>
              </w:rPr>
              <w:t>E</w:t>
            </w:r>
            <w:r>
              <w:rPr>
                <w:spacing w:val="-2"/>
              </w:rPr>
              <w:t>GA</w:t>
            </w:r>
            <w:r>
              <w:rPr>
                <w:spacing w:val="-6"/>
              </w:rPr>
              <w:t>H</w:t>
            </w:r>
            <w:r>
              <w:rPr>
                <w:spacing w:val="-2"/>
              </w:rPr>
              <w:t>A</w:t>
            </w:r>
            <w:r>
              <w:t>N</w:t>
            </w:r>
          </w:p>
          <w:p w:rsidR="00E16CF6" w:rsidRDefault="007019C9">
            <w:pPr>
              <w:spacing w:before="1"/>
              <w:ind w:left="100"/>
            </w:pPr>
            <w:r>
              <w:rPr>
                <w:spacing w:val="-2"/>
              </w:rPr>
              <w:t>K</w:t>
            </w:r>
            <w:r>
              <w:rPr>
                <w:spacing w:val="1"/>
              </w:rPr>
              <w:t>E</w:t>
            </w:r>
            <w:r>
              <w:rPr>
                <w:spacing w:val="-5"/>
              </w:rPr>
              <w:t>B</w:t>
            </w:r>
            <w:r>
              <w:rPr>
                <w:spacing w:val="-2"/>
              </w:rPr>
              <w:t>AKA</w:t>
            </w:r>
            <w:r>
              <w:rPr>
                <w:spacing w:val="-5"/>
              </w:rPr>
              <w:t>R</w:t>
            </w:r>
            <w:r>
              <w:rPr>
                <w:spacing w:val="3"/>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6" w:line="224" w:lineRule="auto"/>
              <w:ind w:left="378" w:right="30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rPr>
                <w:spacing w:val="2"/>
              </w:rPr>
              <w:t>a</w:t>
            </w:r>
            <w:r>
              <w:t>-</w:t>
            </w:r>
            <w:r>
              <w:rPr>
                <w:spacing w:val="-3"/>
              </w:rPr>
              <w:t>ca</w:t>
            </w:r>
            <w:r>
              <w:t>ra</w:t>
            </w:r>
            <w:r>
              <w:rPr>
                <w:spacing w:val="4"/>
              </w:rPr>
              <w:t xml:space="preserve"> </w:t>
            </w:r>
            <w:r>
              <w:rPr>
                <w:spacing w:val="1"/>
              </w:rPr>
              <w:t>m</w:t>
            </w:r>
            <w:r>
              <w:rPr>
                <w:spacing w:val="-8"/>
                <w:w w:val="101"/>
              </w:rPr>
              <w:t>e</w:t>
            </w:r>
            <w:r>
              <w:rPr>
                <w:spacing w:val="5"/>
              </w:rPr>
              <w:t>n</w:t>
            </w:r>
            <w:r>
              <w:rPr>
                <w:spacing w:val="-3"/>
                <w:w w:val="101"/>
              </w:rPr>
              <w:t>ce</w:t>
            </w:r>
            <w:r>
              <w:t>g</w:t>
            </w:r>
            <w:r>
              <w:rPr>
                <w:spacing w:val="-3"/>
              </w:rPr>
              <w:t>a</w:t>
            </w:r>
            <w:r>
              <w:t xml:space="preserve">h </w:t>
            </w:r>
            <w:r>
              <w:rPr>
                <w:spacing w:val="1"/>
              </w:rPr>
              <w:t>t</w:t>
            </w:r>
            <w:r>
              <w:rPr>
                <w:spacing w:val="-3"/>
              </w:rPr>
              <w:t>e</w:t>
            </w:r>
            <w:r>
              <w:rPr>
                <w:spacing w:val="5"/>
              </w:rPr>
              <w:t>r</w:t>
            </w:r>
            <w:r>
              <w:rPr>
                <w:spacing w:val="-3"/>
              </w:rPr>
              <w:t>j</w:t>
            </w:r>
            <w:r>
              <w:rPr>
                <w:spacing w:val="1"/>
              </w:rPr>
              <w:t>a</w:t>
            </w:r>
            <w:r>
              <w:rPr>
                <w:spacing w:val="-5"/>
              </w:rPr>
              <w:t>d</w:t>
            </w:r>
            <w:r>
              <w:rPr>
                <w:spacing w:val="-3"/>
              </w:rPr>
              <w:t>i</w:t>
            </w:r>
            <w:r>
              <w:rPr>
                <w:spacing w:val="5"/>
              </w:rPr>
              <w:t>n</w:t>
            </w:r>
            <w:r>
              <w:rPr>
                <w:spacing w:val="-10"/>
              </w:rPr>
              <w:t>y</w:t>
            </w:r>
            <w:r>
              <w:t>a</w:t>
            </w:r>
            <w:r>
              <w:rPr>
                <w:spacing w:val="8"/>
              </w:rPr>
              <w:t xml:space="preserve"> </w:t>
            </w:r>
            <w:r>
              <w:t>k</w:t>
            </w:r>
            <w:r>
              <w:rPr>
                <w:spacing w:val="-3"/>
              </w:rPr>
              <w:t>e</w:t>
            </w:r>
            <w:r>
              <w:rPr>
                <w:spacing w:val="-5"/>
              </w:rPr>
              <w:t>b</w:t>
            </w:r>
            <w:r>
              <w:rPr>
                <w:spacing w:val="1"/>
                <w:w w:val="101"/>
              </w:rPr>
              <w:t>a</w:t>
            </w:r>
            <w:r>
              <w:t>k</w:t>
            </w:r>
            <w:r>
              <w:rPr>
                <w:spacing w:val="1"/>
              </w:rPr>
              <w:t>a</w:t>
            </w:r>
            <w:r>
              <w:t>r</w:t>
            </w:r>
            <w:r>
              <w:rPr>
                <w:spacing w:val="-3"/>
              </w:rPr>
              <w:t>a</w:t>
            </w:r>
            <w:r>
              <w:t>n</w:t>
            </w:r>
          </w:p>
          <w:p w:rsidR="00E16CF6" w:rsidRDefault="007019C9">
            <w:pPr>
              <w:spacing w:before="1" w:line="220" w:lineRule="exact"/>
              <w:ind w:left="378" w:right="28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p</w:t>
            </w:r>
            <w:r>
              <w:rPr>
                <w:spacing w:val="-3"/>
              </w:rPr>
              <w:t>e</w:t>
            </w:r>
            <w:r>
              <w:rPr>
                <w:spacing w:val="5"/>
              </w:rPr>
              <w:t>n</w:t>
            </w:r>
            <w:r>
              <w:rPr>
                <w:spacing w:val="-10"/>
              </w:rPr>
              <w:t>y</w:t>
            </w:r>
            <w:r>
              <w:rPr>
                <w:spacing w:val="1"/>
              </w:rPr>
              <w:t>e</w:t>
            </w:r>
            <w:r>
              <w:rPr>
                <w:spacing w:val="-5"/>
              </w:rPr>
              <w:t>b</w:t>
            </w:r>
            <w:r>
              <w:rPr>
                <w:spacing w:val="1"/>
              </w:rPr>
              <w:t>a</w:t>
            </w:r>
            <w:r>
              <w:t xml:space="preserve">b </w:t>
            </w:r>
            <w:r>
              <w:rPr>
                <w:spacing w:val="1"/>
                <w:w w:val="101"/>
              </w:rPr>
              <w:t>t</w:t>
            </w:r>
            <w:r>
              <w:rPr>
                <w:spacing w:val="-3"/>
                <w:w w:val="101"/>
              </w:rPr>
              <w:t>e</w:t>
            </w:r>
            <w:r>
              <w:rPr>
                <w:spacing w:val="5"/>
              </w:rPr>
              <w:t>r</w:t>
            </w:r>
            <w:r>
              <w:rPr>
                <w:spacing w:val="-3"/>
                <w:w w:val="101"/>
              </w:rPr>
              <w:t>j</w:t>
            </w:r>
            <w:r>
              <w:rPr>
                <w:spacing w:val="1"/>
                <w:w w:val="101"/>
              </w:rPr>
              <w:t>a</w:t>
            </w:r>
            <w:r>
              <w:t>d</w:t>
            </w:r>
            <w:r>
              <w:rPr>
                <w:spacing w:val="-3"/>
              </w:rPr>
              <w:t>i</w:t>
            </w:r>
            <w:r>
              <w:rPr>
                <w:spacing w:val="5"/>
              </w:rPr>
              <w:t>n</w:t>
            </w:r>
            <w:r>
              <w:rPr>
                <w:spacing w:val="-10"/>
              </w:rPr>
              <w:t>y</w:t>
            </w:r>
            <w:r>
              <w:rPr>
                <w:w w:val="101"/>
              </w:rPr>
              <w:t xml:space="preserve">a </w:t>
            </w:r>
            <w:r>
              <w:t>k</w:t>
            </w:r>
            <w:r>
              <w:rPr>
                <w:spacing w:val="-3"/>
              </w:rPr>
              <w:t>e</w:t>
            </w:r>
            <w:r>
              <w:rPr>
                <w:spacing w:val="-5"/>
              </w:rPr>
              <w:t>b</w:t>
            </w:r>
            <w:r>
              <w:rPr>
                <w:spacing w:val="1"/>
                <w:w w:val="101"/>
              </w:rPr>
              <w:t>a</w:t>
            </w:r>
            <w:r>
              <w:t>k</w:t>
            </w:r>
            <w:r>
              <w:rPr>
                <w:spacing w:val="1"/>
              </w:rPr>
              <w:t>a</w:t>
            </w:r>
            <w:r>
              <w:t>r</w:t>
            </w:r>
            <w:r>
              <w:rPr>
                <w:spacing w:val="-3"/>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16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MADA</w:t>
            </w:r>
            <w:r>
              <w:t>M</w:t>
            </w:r>
          </w:p>
          <w:p w:rsidR="00E16CF6" w:rsidRDefault="007019C9">
            <w:pPr>
              <w:ind w:left="100"/>
            </w:pPr>
            <w:r>
              <w:rPr>
                <w:spacing w:val="-2"/>
              </w:rPr>
              <w:t>K</w:t>
            </w:r>
            <w:r>
              <w:rPr>
                <w:spacing w:val="1"/>
              </w:rPr>
              <w:t>E</w:t>
            </w:r>
            <w:r>
              <w:rPr>
                <w:spacing w:val="-5"/>
              </w:rPr>
              <w:t>B</w:t>
            </w:r>
            <w:r>
              <w:rPr>
                <w:spacing w:val="-2"/>
              </w:rPr>
              <w:t>AKA</w:t>
            </w:r>
            <w:r>
              <w:rPr>
                <w:spacing w:val="-5"/>
              </w:rPr>
              <w:t>R</w:t>
            </w:r>
            <w:r>
              <w:rPr>
                <w:spacing w:val="3"/>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32" w:lineRule="auto"/>
              <w:ind w:left="378" w:right="635" w:hanging="283"/>
              <w:jc w:val="both"/>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a</w:t>
            </w:r>
            <w:r>
              <w:rPr>
                <w:spacing w:val="1"/>
              </w:rPr>
              <w:t>la</w:t>
            </w:r>
            <w:r>
              <w:t>t</w:t>
            </w:r>
            <w:r>
              <w:rPr>
                <w:spacing w:val="3"/>
              </w:rPr>
              <w:t xml:space="preserve"> </w:t>
            </w:r>
            <w:r>
              <w:rPr>
                <w:spacing w:val="-10"/>
              </w:rPr>
              <w:t>y</w:t>
            </w:r>
            <w:r>
              <w:rPr>
                <w:spacing w:val="1"/>
              </w:rPr>
              <w:t>a</w:t>
            </w:r>
            <w:r>
              <w:rPr>
                <w:spacing w:val="5"/>
              </w:rPr>
              <w:t>n</w:t>
            </w:r>
            <w:r>
              <w:t>g</w:t>
            </w:r>
            <w:r>
              <w:rPr>
                <w:spacing w:val="-1"/>
              </w:rPr>
              <w:t xml:space="preserve"> </w:t>
            </w:r>
            <w:r>
              <w:rPr>
                <w:spacing w:val="1"/>
              </w:rPr>
              <w:t>a</w:t>
            </w:r>
            <w:r>
              <w:rPr>
                <w:spacing w:val="-5"/>
              </w:rPr>
              <w:t>d</w:t>
            </w:r>
            <w:r>
              <w:t>a</w:t>
            </w:r>
            <w:r>
              <w:rPr>
                <w:spacing w:val="1"/>
              </w:rPr>
              <w:t xml:space="preserve"> </w:t>
            </w:r>
            <w:r>
              <w:t xml:space="preserve">di </w:t>
            </w:r>
            <w:r>
              <w:rPr>
                <w:spacing w:val="-2"/>
              </w:rPr>
              <w:t>s</w:t>
            </w:r>
            <w:r>
              <w:rPr>
                <w:spacing w:val="-3"/>
              </w:rPr>
              <w:t>e</w:t>
            </w:r>
            <w:r>
              <w:t>k</w:t>
            </w:r>
            <w:r>
              <w:rPr>
                <w:spacing w:val="1"/>
              </w:rPr>
              <w:t>it</w:t>
            </w:r>
            <w:r>
              <w:rPr>
                <w:spacing w:val="-3"/>
              </w:rPr>
              <w:t>a</w:t>
            </w:r>
            <w:r>
              <w:t>r</w:t>
            </w:r>
            <w:r>
              <w:rPr>
                <w:spacing w:val="5"/>
              </w:rPr>
              <w:t xml:space="preserve"> </w:t>
            </w:r>
            <w:r>
              <w:rPr>
                <w:spacing w:val="-5"/>
              </w:rPr>
              <w:t>u</w:t>
            </w:r>
            <w:r>
              <w:rPr>
                <w:spacing w:val="5"/>
              </w:rPr>
              <w:t>n</w:t>
            </w:r>
            <w:r>
              <w:rPr>
                <w:spacing w:val="1"/>
              </w:rPr>
              <w:t>t</w:t>
            </w:r>
            <w:r>
              <w:rPr>
                <w:spacing w:val="-5"/>
              </w:rPr>
              <w:t>u</w:t>
            </w:r>
            <w:r>
              <w:t>k</w:t>
            </w:r>
            <w:r>
              <w:rPr>
                <w:spacing w:val="-1"/>
              </w:rPr>
              <w:t xml:space="preserve"> </w:t>
            </w:r>
            <w:r>
              <w:rPr>
                <w:spacing w:val="1"/>
              </w:rPr>
              <w:t>m</w:t>
            </w:r>
            <w:r>
              <w:rPr>
                <w:spacing w:val="-3"/>
                <w:w w:val="101"/>
              </w:rPr>
              <w:t>e</w:t>
            </w:r>
            <w:r>
              <w:rPr>
                <w:spacing w:val="1"/>
              </w:rPr>
              <w:t>m</w:t>
            </w:r>
            <w:r>
              <w:rPr>
                <w:spacing w:val="-3"/>
                <w:w w:val="101"/>
              </w:rPr>
              <w:t>a</w:t>
            </w:r>
            <w:r>
              <w:t>d</w:t>
            </w:r>
            <w:r>
              <w:rPr>
                <w:spacing w:val="-3"/>
              </w:rPr>
              <w:t>a</w:t>
            </w:r>
            <w:r>
              <w:rPr>
                <w:spacing w:val="1"/>
              </w:rPr>
              <w:t>m</w:t>
            </w:r>
            <w:r>
              <w:t>k</w:t>
            </w:r>
            <w:r>
              <w:rPr>
                <w:spacing w:val="-3"/>
              </w:rPr>
              <w:t>a</w:t>
            </w:r>
            <w:r>
              <w:t>n k</w:t>
            </w:r>
            <w:r>
              <w:rPr>
                <w:spacing w:val="-3"/>
              </w:rPr>
              <w:t>e</w:t>
            </w:r>
            <w:r>
              <w:rPr>
                <w:spacing w:val="-5"/>
              </w:rPr>
              <w:t>b</w:t>
            </w:r>
            <w:r>
              <w:rPr>
                <w:spacing w:val="1"/>
                <w:w w:val="101"/>
              </w:rPr>
              <w:t>a</w:t>
            </w:r>
            <w:r>
              <w:t>k</w:t>
            </w:r>
            <w:r>
              <w:rPr>
                <w:spacing w:val="1"/>
              </w:rPr>
              <w:t>a</w:t>
            </w:r>
            <w:r>
              <w:t>r</w:t>
            </w:r>
            <w:r>
              <w:rPr>
                <w:spacing w:val="-3"/>
              </w:rPr>
              <w:t>a</w:t>
            </w:r>
            <w:r>
              <w:rPr>
                <w:spacing w:val="5"/>
              </w:rPr>
              <w:t>n</w:t>
            </w:r>
            <w:r>
              <w:t>.</w:t>
            </w:r>
          </w:p>
          <w:p w:rsidR="00E16CF6" w:rsidRDefault="007019C9">
            <w:pPr>
              <w:spacing w:before="4" w:line="220" w:lineRule="exact"/>
              <w:ind w:left="378" w:right="352"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je</w:t>
            </w:r>
            <w:r>
              <w:rPr>
                <w:spacing w:val="5"/>
              </w:rPr>
              <w:t>n</w:t>
            </w:r>
            <w:r>
              <w:rPr>
                <w:spacing w:val="1"/>
              </w:rPr>
              <w:t>i</w:t>
            </w:r>
            <w:r>
              <w:t>s</w:t>
            </w:r>
            <w:r>
              <w:rPr>
                <w:spacing w:val="-2"/>
              </w:rPr>
              <w:t xml:space="preserve"> </w:t>
            </w:r>
            <w:r>
              <w:rPr>
                <w:spacing w:val="1"/>
              </w:rPr>
              <w:t>a</w:t>
            </w:r>
            <w:r>
              <w:rPr>
                <w:spacing w:val="-3"/>
              </w:rPr>
              <w:t>l</w:t>
            </w:r>
            <w:r>
              <w:rPr>
                <w:spacing w:val="1"/>
              </w:rPr>
              <w:t>a</w:t>
            </w:r>
            <w:r>
              <w:t>t</w:t>
            </w:r>
            <w:r>
              <w:rPr>
                <w:spacing w:val="2"/>
              </w:rPr>
              <w:t xml:space="preserve"> </w:t>
            </w:r>
            <w:r>
              <w:t>p</w:t>
            </w:r>
            <w:r>
              <w:rPr>
                <w:spacing w:val="-3"/>
              </w:rPr>
              <w:t>em</w:t>
            </w:r>
            <w:r>
              <w:rPr>
                <w:spacing w:val="1"/>
                <w:w w:val="101"/>
              </w:rPr>
              <w:t>a</w:t>
            </w:r>
            <w:r>
              <w:t>d</w:t>
            </w:r>
            <w:r>
              <w:rPr>
                <w:spacing w:val="-3"/>
              </w:rPr>
              <w:t>a</w:t>
            </w:r>
            <w:r>
              <w:t xml:space="preserve">m </w:t>
            </w:r>
            <w:r>
              <w:rPr>
                <w:spacing w:val="1"/>
              </w:rPr>
              <w:t>a</w:t>
            </w:r>
            <w:r>
              <w:t>pi</w:t>
            </w:r>
            <w:r>
              <w:rPr>
                <w:spacing w:val="-4"/>
              </w:rPr>
              <w:t xml:space="preserve"> </w:t>
            </w:r>
            <w:r>
              <w:rPr>
                <w:spacing w:val="5"/>
              </w:rPr>
              <w:t>r</w:t>
            </w:r>
            <w:r>
              <w:rPr>
                <w:spacing w:val="-3"/>
                <w:w w:val="101"/>
              </w:rPr>
              <w:t>i</w:t>
            </w:r>
            <w:r>
              <w:t>ng</w:t>
            </w:r>
            <w:r>
              <w:rPr>
                <w:spacing w:val="-3"/>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47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w:t>
            </w:r>
            <w:r>
              <w:rPr>
                <w:spacing w:val="-2"/>
              </w:rPr>
              <w:t>SA</w:t>
            </w:r>
            <w:r>
              <w:rPr>
                <w:spacing w:val="1"/>
              </w:rPr>
              <w:t>T</w:t>
            </w:r>
            <w:r>
              <w:rPr>
                <w:spacing w:val="-3"/>
              </w:rPr>
              <w:t>W</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83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2"/>
              </w:rPr>
              <w:t>s</w:t>
            </w:r>
            <w:r>
              <w:rPr>
                <w:spacing w:val="-3"/>
              </w:rPr>
              <w:t>a</w:t>
            </w:r>
            <w:r>
              <w:rPr>
                <w:spacing w:val="1"/>
              </w:rPr>
              <w:t>t</w:t>
            </w:r>
            <w:r>
              <w:rPr>
                <w:spacing w:val="-6"/>
              </w:rPr>
              <w:t>w</w:t>
            </w:r>
            <w:r>
              <w:t>a</w:t>
            </w:r>
            <w:r>
              <w:rPr>
                <w:spacing w:val="6"/>
              </w:rPr>
              <w:t xml:space="preserve"> </w:t>
            </w:r>
            <w:r>
              <w:t>d</w:t>
            </w:r>
            <w:r>
              <w:rPr>
                <w:spacing w:val="-3"/>
              </w:rPr>
              <w:t>a</w:t>
            </w:r>
            <w:r>
              <w:rPr>
                <w:spacing w:val="1"/>
                <w:w w:val="101"/>
              </w:rPr>
              <w:t>l</w:t>
            </w:r>
            <w:r>
              <w:rPr>
                <w:spacing w:val="-3"/>
                <w:w w:val="101"/>
              </w:rPr>
              <w:t>a</w:t>
            </w:r>
            <w:r>
              <w:t>m p</w:t>
            </w:r>
            <w:r>
              <w:rPr>
                <w:spacing w:val="-3"/>
              </w:rPr>
              <w:t>e</w:t>
            </w:r>
            <w:r>
              <w:rPr>
                <w:spacing w:val="5"/>
              </w:rPr>
              <w:t>n</w:t>
            </w:r>
            <w:r>
              <w:rPr>
                <w:spacing w:val="-3"/>
              </w:rPr>
              <w:t>a</w:t>
            </w:r>
            <w:r>
              <w:t>nggu</w:t>
            </w:r>
            <w:r>
              <w:rPr>
                <w:spacing w:val="-3"/>
              </w:rPr>
              <w:t>la</w:t>
            </w:r>
            <w:r>
              <w:rPr>
                <w:spacing w:val="5"/>
              </w:rPr>
              <w:t>n</w:t>
            </w:r>
            <w:r>
              <w:rPr>
                <w:spacing w:val="-5"/>
              </w:rPr>
              <w:t>g</w:t>
            </w:r>
            <w:r>
              <w:rPr>
                <w:spacing w:val="-3"/>
              </w:rPr>
              <w:t>a</w:t>
            </w:r>
            <w:r>
              <w:t>n</w:t>
            </w:r>
            <w:r>
              <w:rPr>
                <w:spacing w:val="6"/>
              </w:rPr>
              <w:t xml:space="preserve"> </w:t>
            </w:r>
            <w:r>
              <w:rPr>
                <w:spacing w:val="-5"/>
              </w:rPr>
              <w:t>b</w:t>
            </w:r>
            <w:r>
              <w:rPr>
                <w:spacing w:val="-3"/>
                <w:w w:val="101"/>
              </w:rPr>
              <w:t>e</w:t>
            </w:r>
            <w:r>
              <w:rPr>
                <w:spacing w:val="5"/>
              </w:rPr>
              <w:t>n</w:t>
            </w:r>
            <w:r>
              <w:rPr>
                <w:spacing w:val="-3"/>
                <w:w w:val="101"/>
              </w:rPr>
              <w:t>ca</w:t>
            </w:r>
            <w:r>
              <w:rPr>
                <w:spacing w:val="5"/>
              </w:rPr>
              <w:t>n</w:t>
            </w:r>
            <w:r>
              <w:rPr>
                <w:spacing w:val="-3"/>
                <w:w w:val="101"/>
              </w:rPr>
              <w:t>a</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93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5"/>
              </w:rPr>
              <w:t>R</w:t>
            </w:r>
            <w:r>
              <w:rPr>
                <w:spacing w:val="1"/>
              </w:rPr>
              <w:t>E</w:t>
            </w:r>
            <w:r>
              <w:rPr>
                <w:spacing w:val="-6"/>
              </w:rPr>
              <w:t>H</w:t>
            </w:r>
            <w:r>
              <w:rPr>
                <w:spacing w:val="3"/>
              </w:rPr>
              <w:t>A</w:t>
            </w:r>
            <w:r>
              <w:rPr>
                <w:spacing w:val="-5"/>
              </w:rPr>
              <w:t>B</w:t>
            </w:r>
            <w:r>
              <w:t>I</w:t>
            </w:r>
            <w:r>
              <w:rPr>
                <w:spacing w:val="-3"/>
              </w:rPr>
              <w:t>L</w:t>
            </w:r>
            <w:r>
              <w:t>I</w:t>
            </w:r>
            <w:r>
              <w:rPr>
                <w:spacing w:val="1"/>
              </w:rPr>
              <w:t>T</w:t>
            </w:r>
            <w:r>
              <w:rPr>
                <w:spacing w:val="-2"/>
              </w:rPr>
              <w:t>AS</w:t>
            </w:r>
            <w:r>
              <w:t>I</w:t>
            </w:r>
            <w:r>
              <w:rPr>
                <w:spacing w:val="3"/>
              </w:rPr>
              <w:t xml:space="preserve"> </w:t>
            </w:r>
            <w:r>
              <w:rPr>
                <w:spacing w:val="-2"/>
              </w:rPr>
              <w:t>KO</w:t>
            </w:r>
            <w:r>
              <w:t>R</w:t>
            </w:r>
            <w:r>
              <w:rPr>
                <w:spacing w:val="-5"/>
              </w:rPr>
              <w:t>B</w:t>
            </w:r>
            <w:r>
              <w:rPr>
                <w:spacing w:val="-2"/>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676"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rPr>
                <w:spacing w:val="-8"/>
              </w:rPr>
              <w:t>e</w:t>
            </w:r>
            <w:r>
              <w:rPr>
                <w:spacing w:val="5"/>
              </w:rPr>
              <w:t>n</w:t>
            </w:r>
            <w:r>
              <w:rPr>
                <w:spacing w:val="-3"/>
              </w:rPr>
              <w:t>ta</w:t>
            </w:r>
            <w:r>
              <w:rPr>
                <w:spacing w:val="5"/>
              </w:rPr>
              <w:t>n</w:t>
            </w:r>
            <w:r>
              <w:t>g</w:t>
            </w:r>
            <w:r>
              <w:rPr>
                <w:spacing w:val="2"/>
              </w:rPr>
              <w:t xml:space="preserve"> </w:t>
            </w:r>
            <w:r>
              <w:rPr>
                <w:i/>
                <w:spacing w:val="1"/>
                <w:w w:val="101"/>
              </w:rPr>
              <w:t>t</w:t>
            </w:r>
            <w:r>
              <w:rPr>
                <w:i/>
                <w:spacing w:val="-2"/>
              </w:rPr>
              <w:t>r</w:t>
            </w:r>
            <w:r>
              <w:rPr>
                <w:i/>
              </w:rPr>
              <w:t>au</w:t>
            </w:r>
            <w:r>
              <w:rPr>
                <w:i/>
                <w:spacing w:val="-2"/>
              </w:rPr>
              <w:t>m</w:t>
            </w:r>
            <w:r>
              <w:rPr>
                <w:i/>
              </w:rPr>
              <w:t>a h</w:t>
            </w:r>
            <w:r>
              <w:rPr>
                <w:i/>
                <w:spacing w:val="1"/>
              </w:rPr>
              <w:t>e</w:t>
            </w:r>
            <w:r>
              <w:rPr>
                <w:i/>
              </w:rPr>
              <w:t>a</w:t>
            </w:r>
            <w:r>
              <w:rPr>
                <w:i/>
                <w:spacing w:val="-3"/>
              </w:rPr>
              <w:t>l</w:t>
            </w:r>
            <w:r>
              <w:rPr>
                <w:i/>
                <w:spacing w:val="1"/>
                <w:w w:val="101"/>
              </w:rPr>
              <w:t>i</w:t>
            </w:r>
            <w:r>
              <w:rPr>
                <w:i/>
              </w:rPr>
              <w:t>n</w:t>
            </w:r>
            <w:r>
              <w:rPr>
                <w:i/>
                <w:spacing w:val="-5"/>
              </w:rPr>
              <w:t>g</w:t>
            </w:r>
            <w:r>
              <w:rPr>
                <w:i/>
              </w:rPr>
              <w:t>.</w:t>
            </w:r>
          </w:p>
          <w:p w:rsidR="00E16CF6" w:rsidRDefault="007019C9">
            <w:pPr>
              <w:spacing w:before="6" w:line="220" w:lineRule="exact"/>
              <w:ind w:left="378" w:right="221"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t</w:t>
            </w:r>
            <w:r>
              <w:rPr>
                <w:spacing w:val="1"/>
              </w:rPr>
              <w:t>at</w:t>
            </w:r>
            <w:r>
              <w:t>a</w:t>
            </w:r>
            <w:r>
              <w:rPr>
                <w:spacing w:val="3"/>
              </w:rPr>
              <w:t xml:space="preserve"> </w:t>
            </w:r>
            <w:r>
              <w:rPr>
                <w:spacing w:val="-3"/>
              </w:rPr>
              <w:t>ca</w:t>
            </w:r>
            <w:r>
              <w:t>ra</w:t>
            </w:r>
            <w:r>
              <w:rPr>
                <w:spacing w:val="6"/>
              </w:rPr>
              <w:t xml:space="preserve"> </w:t>
            </w:r>
            <w:r>
              <w:t>p</w:t>
            </w:r>
            <w:r>
              <w:rPr>
                <w:spacing w:val="-8"/>
              </w:rPr>
              <w:t>e</w:t>
            </w:r>
            <w:r>
              <w:t>n</w:t>
            </w:r>
            <w:r>
              <w:rPr>
                <w:spacing w:val="-3"/>
              </w:rPr>
              <w:t>a</w:t>
            </w:r>
            <w:r>
              <w:rPr>
                <w:spacing w:val="5"/>
              </w:rPr>
              <w:t>n</w:t>
            </w:r>
            <w:r>
              <w:rPr>
                <w:spacing w:val="-5"/>
              </w:rPr>
              <w:t>g</w:t>
            </w:r>
            <w:r>
              <w:rPr>
                <w:spacing w:val="-3"/>
                <w:w w:val="101"/>
              </w:rPr>
              <w:t>a</w:t>
            </w:r>
            <w:r>
              <w:rPr>
                <w:spacing w:val="5"/>
              </w:rPr>
              <w:t>n</w:t>
            </w:r>
            <w:r>
              <w:rPr>
                <w:spacing w:val="-3"/>
                <w:w w:val="101"/>
              </w:rPr>
              <w:t>a</w:t>
            </w:r>
            <w:r>
              <w:t xml:space="preserve">n </w:t>
            </w:r>
            <w:r>
              <w:rPr>
                <w:spacing w:val="1"/>
              </w:rPr>
              <w:t>l</w:t>
            </w:r>
            <w:r>
              <w:t>uka</w:t>
            </w:r>
            <w:r>
              <w:rPr>
                <w:spacing w:val="-4"/>
              </w:rPr>
              <w:t xml:space="preserve"> </w:t>
            </w:r>
            <w:r>
              <w:rPr>
                <w:spacing w:val="5"/>
              </w:rPr>
              <w:t>r</w:t>
            </w:r>
            <w:r>
              <w:rPr>
                <w:spacing w:val="-3"/>
                <w:w w:val="101"/>
              </w:rPr>
              <w:t>i</w:t>
            </w:r>
            <w:r>
              <w:t>ng</w:t>
            </w:r>
            <w:r>
              <w:rPr>
                <w:spacing w:val="-3"/>
              </w:rPr>
              <w:t>a</w:t>
            </w:r>
            <w:r>
              <w:t>n.</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1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ind w:left="100"/>
            </w:pPr>
            <w:r>
              <w:rPr>
                <w:spacing w:val="-2"/>
              </w:rPr>
              <w:t>K</w:t>
            </w:r>
            <w:r>
              <w:rPr>
                <w:spacing w:val="1"/>
              </w:rPr>
              <w:t>E</w:t>
            </w:r>
            <w:r>
              <w:rPr>
                <w:spacing w:val="-5"/>
              </w:rPr>
              <w:t>R</w:t>
            </w:r>
            <w:r>
              <w:rPr>
                <w:spacing w:val="-2"/>
              </w:rPr>
              <w:t>A</w:t>
            </w:r>
            <w:r>
              <w:rPr>
                <w:spacing w:val="-3"/>
              </w:rPr>
              <w:t>W</w:t>
            </w:r>
            <w:r>
              <w:rPr>
                <w:spacing w:val="-2"/>
              </w:rPr>
              <w:t>ANA</w:t>
            </w:r>
            <w:r>
              <w:t>N</w:t>
            </w:r>
            <w:r>
              <w:rPr>
                <w:spacing w:val="1"/>
              </w:rPr>
              <w:t xml:space="preserve"> </w:t>
            </w:r>
            <w:r>
              <w:rPr>
                <w:spacing w:val="-5"/>
              </w:rPr>
              <w:t>B</w:t>
            </w:r>
            <w:r>
              <w:rPr>
                <w:spacing w:val="1"/>
              </w:rPr>
              <w:t>E</w:t>
            </w:r>
            <w:r>
              <w:rPr>
                <w:spacing w:val="-2"/>
              </w:rPr>
              <w:t>N</w:t>
            </w:r>
            <w:r>
              <w:t>C</w:t>
            </w:r>
            <w:r>
              <w:rPr>
                <w:spacing w:val="-2"/>
              </w:rPr>
              <w:t>AN</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159"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D</w:t>
            </w:r>
            <w:r>
              <w:rPr>
                <w:spacing w:val="1"/>
              </w:rPr>
              <w:t>a</w:t>
            </w:r>
            <w:r>
              <w:t>p</w:t>
            </w:r>
            <w:r>
              <w:rPr>
                <w:spacing w:val="-3"/>
              </w:rPr>
              <w:t>a</w:t>
            </w:r>
            <w:r>
              <w:t xml:space="preserve">t </w:t>
            </w:r>
            <w:r>
              <w:rPr>
                <w:spacing w:val="3"/>
              </w:rPr>
              <w:t xml:space="preserve"> </w:t>
            </w:r>
            <w:r>
              <w:rPr>
                <w:spacing w:val="1"/>
              </w:rPr>
              <w:t>m</w:t>
            </w:r>
            <w:r>
              <w:rPr>
                <w:spacing w:val="-8"/>
              </w:rPr>
              <w:t>e</w:t>
            </w:r>
            <w:r>
              <w:rPr>
                <w:spacing w:val="5"/>
              </w:rPr>
              <w:t>n</w:t>
            </w:r>
            <w:r>
              <w:t>g</w:t>
            </w:r>
            <w:r>
              <w:rPr>
                <w:spacing w:val="-8"/>
              </w:rPr>
              <w:t>e</w:t>
            </w:r>
            <w:r>
              <w:rPr>
                <w:spacing w:val="5"/>
              </w:rPr>
              <w:t>r</w:t>
            </w:r>
            <w:r>
              <w:rPr>
                <w:spacing w:val="-3"/>
              </w:rPr>
              <w:t>t</w:t>
            </w:r>
            <w:r>
              <w:t>i</w:t>
            </w:r>
            <w:r>
              <w:rPr>
                <w:spacing w:val="6"/>
              </w:rPr>
              <w:t xml:space="preserve"> </w:t>
            </w:r>
            <w:r>
              <w:rPr>
                <w:spacing w:val="-5"/>
              </w:rPr>
              <w:t>d</w:t>
            </w:r>
            <w:r>
              <w:rPr>
                <w:spacing w:val="-3"/>
              </w:rPr>
              <w:t>a</w:t>
            </w:r>
            <w:r>
              <w:t>n</w:t>
            </w:r>
            <w:r>
              <w:rPr>
                <w:spacing w:val="4"/>
              </w:rPr>
              <w:t xml:space="preserve"> </w:t>
            </w:r>
            <w:r>
              <w:rPr>
                <w:spacing w:val="1"/>
              </w:rPr>
              <w:t>m</w:t>
            </w:r>
            <w:r>
              <w:rPr>
                <w:spacing w:val="-3"/>
                <w:w w:val="101"/>
              </w:rPr>
              <w:t>e</w:t>
            </w:r>
            <w:r>
              <w:rPr>
                <w:spacing w:val="1"/>
              </w:rPr>
              <w:t>m</w:t>
            </w:r>
            <w:r>
              <w:rPr>
                <w:spacing w:val="-5"/>
              </w:rPr>
              <w:t>b</w:t>
            </w:r>
            <w:r>
              <w:rPr>
                <w:spacing w:val="-3"/>
                <w:w w:val="101"/>
              </w:rPr>
              <w:t>e</w:t>
            </w:r>
            <w:r>
              <w:t>d</w:t>
            </w:r>
            <w:r>
              <w:rPr>
                <w:spacing w:val="1"/>
              </w:rPr>
              <w:t>a</w:t>
            </w:r>
            <w:r>
              <w:t>k</w:t>
            </w:r>
            <w:r>
              <w:rPr>
                <w:spacing w:val="-3"/>
              </w:rPr>
              <w:t>a</w:t>
            </w:r>
            <w:r>
              <w:t xml:space="preserve">n </w:t>
            </w:r>
            <w:r>
              <w:rPr>
                <w:spacing w:val="-5"/>
              </w:rPr>
              <w:t>b</w:t>
            </w:r>
            <w:r>
              <w:rPr>
                <w:spacing w:val="-3"/>
              </w:rPr>
              <w:t>e</w:t>
            </w:r>
            <w:r>
              <w:rPr>
                <w:spacing w:val="5"/>
              </w:rPr>
              <w:t>n</w:t>
            </w:r>
            <w:r>
              <w:rPr>
                <w:spacing w:val="-3"/>
              </w:rPr>
              <w:t>c</w:t>
            </w:r>
            <w:r>
              <w:rPr>
                <w:spacing w:val="1"/>
              </w:rPr>
              <w:t>a</w:t>
            </w:r>
            <w:r>
              <w:t>na</w:t>
            </w:r>
            <w:r>
              <w:rPr>
                <w:spacing w:val="2"/>
              </w:rPr>
              <w:t xml:space="preserve"> </w:t>
            </w:r>
            <w:r>
              <w:rPr>
                <w:spacing w:val="1"/>
              </w:rPr>
              <w:t>a</w:t>
            </w:r>
            <w:r>
              <w:rPr>
                <w:spacing w:val="-3"/>
              </w:rPr>
              <w:t>l</w:t>
            </w:r>
            <w:r>
              <w:rPr>
                <w:spacing w:val="1"/>
              </w:rPr>
              <w:t>a</w:t>
            </w:r>
            <w:r>
              <w:t>m</w:t>
            </w:r>
            <w:r>
              <w:rPr>
                <w:spacing w:val="1"/>
              </w:rPr>
              <w:t xml:space="preserve"> </w:t>
            </w:r>
            <w:r>
              <w:t>d</w:t>
            </w:r>
            <w:r>
              <w:rPr>
                <w:spacing w:val="-8"/>
              </w:rPr>
              <w:t>e</w:t>
            </w:r>
            <w:r>
              <w:rPr>
                <w:spacing w:val="5"/>
              </w:rPr>
              <w:t>n</w:t>
            </w:r>
            <w:r>
              <w:t>g</w:t>
            </w:r>
            <w:r>
              <w:rPr>
                <w:spacing w:val="-3"/>
              </w:rPr>
              <w:t>a</w:t>
            </w:r>
            <w:r>
              <w:t>n</w:t>
            </w:r>
            <w:r>
              <w:rPr>
                <w:spacing w:val="3"/>
              </w:rPr>
              <w:t xml:space="preserve"> </w:t>
            </w:r>
            <w:r>
              <w:rPr>
                <w:spacing w:val="-5"/>
              </w:rPr>
              <w:t>b</w:t>
            </w:r>
            <w:r>
              <w:rPr>
                <w:spacing w:val="-3"/>
                <w:w w:val="101"/>
              </w:rPr>
              <w:t>e</w:t>
            </w:r>
            <w:r>
              <w:rPr>
                <w:spacing w:val="5"/>
              </w:rPr>
              <w:t>n</w:t>
            </w:r>
            <w:r>
              <w:rPr>
                <w:spacing w:val="-3"/>
                <w:w w:val="101"/>
              </w:rPr>
              <w:t>ca</w:t>
            </w:r>
            <w:r>
              <w:t>na</w:t>
            </w:r>
          </w:p>
          <w:p w:rsidR="00E16CF6" w:rsidRDefault="007019C9">
            <w:pPr>
              <w:spacing w:before="1" w:line="220" w:lineRule="exact"/>
              <w:ind w:left="378" w:right="392"/>
            </w:pPr>
            <w:r>
              <w:rPr>
                <w:spacing w:val="5"/>
              </w:rPr>
              <w:t>n</w:t>
            </w:r>
            <w:r>
              <w:rPr>
                <w:spacing w:val="-10"/>
              </w:rPr>
              <w:t>o</w:t>
            </w:r>
            <w:r>
              <w:rPr>
                <w:spacing w:val="5"/>
              </w:rPr>
              <w:t>n</w:t>
            </w:r>
            <w:r>
              <w:t>-</w:t>
            </w:r>
            <w:r>
              <w:rPr>
                <w:spacing w:val="-3"/>
              </w:rPr>
              <w:t>a</w:t>
            </w:r>
            <w:r>
              <w:rPr>
                <w:spacing w:val="1"/>
              </w:rPr>
              <w:t>l</w:t>
            </w:r>
            <w:r>
              <w:rPr>
                <w:spacing w:val="-3"/>
              </w:rPr>
              <w:t>a</w:t>
            </w:r>
            <w:r>
              <w:t>m</w:t>
            </w:r>
            <w:r>
              <w:rPr>
                <w:spacing w:val="6"/>
              </w:rPr>
              <w:t xml:space="preserve"> </w:t>
            </w:r>
            <w:r>
              <w:rPr>
                <w:spacing w:val="-2"/>
              </w:rPr>
              <w:t>s</w:t>
            </w:r>
            <w:r>
              <w:rPr>
                <w:spacing w:val="-8"/>
              </w:rPr>
              <w:t>e</w:t>
            </w:r>
            <w:r>
              <w:rPr>
                <w:spacing w:val="5"/>
              </w:rPr>
              <w:t>r</w:t>
            </w:r>
            <w:r>
              <w:rPr>
                <w:spacing w:val="-3"/>
              </w:rPr>
              <w:t>t</w:t>
            </w:r>
            <w:r>
              <w:t>a</w:t>
            </w:r>
            <w:r>
              <w:rPr>
                <w:spacing w:val="6"/>
              </w:rPr>
              <w:t xml:space="preserve"> </w:t>
            </w:r>
            <w:r>
              <w:rPr>
                <w:spacing w:val="-5"/>
              </w:rPr>
              <w:t>d</w:t>
            </w:r>
            <w:r>
              <w:rPr>
                <w:spacing w:val="1"/>
              </w:rPr>
              <w:t>a</w:t>
            </w:r>
            <w:r>
              <w:rPr>
                <w:spacing w:val="-3"/>
              </w:rPr>
              <w:t>m</w:t>
            </w:r>
            <w:r>
              <w:t>p</w:t>
            </w:r>
            <w:r>
              <w:rPr>
                <w:spacing w:val="1"/>
              </w:rPr>
              <w:t>a</w:t>
            </w:r>
            <w:r>
              <w:t>k</w:t>
            </w:r>
            <w:r>
              <w:rPr>
                <w:spacing w:val="-1"/>
              </w:rPr>
              <w:t xml:space="preserve"> </w:t>
            </w:r>
            <w:r>
              <w:rPr>
                <w:spacing w:val="-10"/>
              </w:rPr>
              <w:t>y</w:t>
            </w:r>
            <w:r>
              <w:rPr>
                <w:spacing w:val="1"/>
              </w:rPr>
              <w:t>a</w:t>
            </w:r>
            <w:r>
              <w:rPr>
                <w:spacing w:val="5"/>
              </w:rPr>
              <w:t>n</w:t>
            </w:r>
            <w:r>
              <w:t>g</w:t>
            </w:r>
            <w:r>
              <w:rPr>
                <w:spacing w:val="-1"/>
              </w:rPr>
              <w:t xml:space="preserve"> </w:t>
            </w:r>
            <w:r>
              <w:t xml:space="preserve">di </w:t>
            </w:r>
            <w:r>
              <w:rPr>
                <w:spacing w:val="1"/>
                <w:w w:val="101"/>
              </w:rPr>
              <w:t>ti</w:t>
            </w:r>
            <w:r>
              <w:rPr>
                <w:spacing w:val="1"/>
              </w:rPr>
              <w:t>m</w:t>
            </w:r>
            <w:r>
              <w:rPr>
                <w:spacing w:val="-5"/>
              </w:rPr>
              <w:t>b</w:t>
            </w:r>
            <w:r>
              <w:t>u</w:t>
            </w:r>
            <w:r>
              <w:rPr>
                <w:spacing w:val="1"/>
              </w:rPr>
              <w:t>l</w:t>
            </w:r>
            <w:r>
              <w:rPr>
                <w:spacing w:val="-5"/>
              </w:rPr>
              <w:t>k</w:t>
            </w:r>
            <w:r>
              <w:rPr>
                <w:spacing w:val="-3"/>
                <w:w w:val="101"/>
              </w:rPr>
              <w:t>a</w:t>
            </w:r>
            <w:r>
              <w:t>n</w:t>
            </w:r>
          </w:p>
          <w:p w:rsidR="00E16CF6" w:rsidRDefault="007019C9">
            <w:pPr>
              <w:spacing w:line="220" w:lineRule="exact"/>
              <w:ind w:left="378" w:right="303"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rPr>
                <w:spacing w:val="-8"/>
              </w:rPr>
              <w:t>e</w:t>
            </w:r>
            <w:r>
              <w:rPr>
                <w:spacing w:val="5"/>
              </w:rPr>
              <w:t>n</w:t>
            </w:r>
            <w:r>
              <w:rPr>
                <w:spacing w:val="-3"/>
              </w:rPr>
              <w:t>ta</w:t>
            </w:r>
            <w:r>
              <w:rPr>
                <w:spacing w:val="5"/>
              </w:rPr>
              <w:t>n</w:t>
            </w:r>
            <w:r>
              <w:t>g</w:t>
            </w:r>
            <w:r>
              <w:rPr>
                <w:spacing w:val="1"/>
              </w:rPr>
              <w:t xml:space="preserve"> </w:t>
            </w:r>
            <w:r>
              <w:rPr>
                <w:spacing w:val="1"/>
                <w:w w:val="101"/>
              </w:rPr>
              <w:t>l</w:t>
            </w:r>
            <w:r>
              <w:rPr>
                <w:spacing w:val="-3"/>
                <w:w w:val="101"/>
              </w:rPr>
              <w:t>e</w:t>
            </w:r>
            <w:r>
              <w:rPr>
                <w:spacing w:val="1"/>
              </w:rPr>
              <w:t>m</w:t>
            </w:r>
            <w:r>
              <w:rPr>
                <w:spacing w:val="-5"/>
              </w:rPr>
              <w:t>b</w:t>
            </w:r>
            <w:r>
              <w:rPr>
                <w:spacing w:val="1"/>
                <w:w w:val="101"/>
              </w:rPr>
              <w:t>a</w:t>
            </w:r>
            <w:r>
              <w:t>g</w:t>
            </w:r>
            <w:r>
              <w:rPr>
                <w:spacing w:val="-1"/>
              </w:rPr>
              <w:t>a</w:t>
            </w:r>
            <w:r>
              <w:t xml:space="preserve">- </w:t>
            </w:r>
            <w:r>
              <w:rPr>
                <w:spacing w:val="1"/>
              </w:rPr>
              <w:t>l</w:t>
            </w:r>
            <w:r>
              <w:rPr>
                <w:spacing w:val="-3"/>
              </w:rPr>
              <w:t>e</w:t>
            </w:r>
            <w:r>
              <w:rPr>
                <w:spacing w:val="1"/>
              </w:rPr>
              <w:t>m</w:t>
            </w:r>
            <w:r>
              <w:rPr>
                <w:spacing w:val="-5"/>
              </w:rPr>
              <w:t>b</w:t>
            </w:r>
            <w:r>
              <w:rPr>
                <w:spacing w:val="1"/>
              </w:rPr>
              <w:t>a</w:t>
            </w:r>
            <w:r>
              <w:t>ga</w:t>
            </w:r>
            <w:r>
              <w:rPr>
                <w:spacing w:val="1"/>
              </w:rPr>
              <w:t xml:space="preserve"> t</w:t>
            </w:r>
            <w:r>
              <w:rPr>
                <w:spacing w:val="-8"/>
              </w:rPr>
              <w:t>e</w:t>
            </w:r>
            <w:r>
              <w:rPr>
                <w:spacing w:val="5"/>
              </w:rPr>
              <w:t>r</w:t>
            </w:r>
            <w:r>
              <w:t>k</w:t>
            </w:r>
            <w:r>
              <w:rPr>
                <w:spacing w:val="-3"/>
              </w:rPr>
              <w:t>a</w:t>
            </w:r>
            <w:r>
              <w:rPr>
                <w:spacing w:val="1"/>
              </w:rPr>
              <w:t>i</w:t>
            </w:r>
            <w:r>
              <w:t>t</w:t>
            </w:r>
            <w:r>
              <w:rPr>
                <w:spacing w:val="2"/>
              </w:rPr>
              <w:t xml:space="preserve"> </w:t>
            </w:r>
            <w:r>
              <w:t>p</w:t>
            </w:r>
            <w:r>
              <w:rPr>
                <w:spacing w:val="-3"/>
              </w:rPr>
              <w:t>e</w:t>
            </w:r>
            <w:r>
              <w:t>n</w:t>
            </w:r>
            <w:r>
              <w:rPr>
                <w:spacing w:val="-3"/>
              </w:rPr>
              <w:t>a</w:t>
            </w:r>
            <w:r>
              <w:rPr>
                <w:spacing w:val="5"/>
              </w:rPr>
              <w:t>n</w:t>
            </w:r>
            <w:r>
              <w:rPr>
                <w:spacing w:val="-5"/>
              </w:rPr>
              <w:t>g</w:t>
            </w:r>
            <w:r>
              <w:t>gu</w:t>
            </w:r>
            <w:r>
              <w:rPr>
                <w:spacing w:val="-3"/>
              </w:rPr>
              <w:t>l</w:t>
            </w:r>
            <w:r>
              <w:rPr>
                <w:spacing w:val="-3"/>
                <w:w w:val="101"/>
              </w:rPr>
              <w:t>a</w:t>
            </w:r>
            <w:r>
              <w:rPr>
                <w:spacing w:val="5"/>
              </w:rPr>
              <w:t>n</w:t>
            </w:r>
            <w:r>
              <w:t>g</w:t>
            </w:r>
            <w:r>
              <w:rPr>
                <w:spacing w:val="-3"/>
              </w:rPr>
              <w:t>a</w:t>
            </w:r>
            <w:r>
              <w:t xml:space="preserve">n </w:t>
            </w:r>
            <w:r>
              <w:rPr>
                <w:spacing w:val="-5"/>
              </w:rPr>
              <w:t>b</w:t>
            </w:r>
            <w:r>
              <w:rPr>
                <w:spacing w:val="-3"/>
                <w:w w:val="101"/>
              </w:rPr>
              <w:t>e</w:t>
            </w:r>
            <w:r>
              <w:rPr>
                <w:spacing w:val="5"/>
              </w:rPr>
              <w:t>n</w:t>
            </w:r>
            <w:r>
              <w:rPr>
                <w:spacing w:val="-3"/>
                <w:w w:val="101"/>
              </w:rPr>
              <w:t>c</w:t>
            </w:r>
            <w:r>
              <w:rPr>
                <w:spacing w:val="1"/>
                <w:w w:val="101"/>
              </w:rPr>
              <w:t>a</w:t>
            </w:r>
            <w:r>
              <w:t>n</w:t>
            </w:r>
            <w:r>
              <w:rPr>
                <w:spacing w:val="1"/>
              </w:rPr>
              <w:t>a</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w:t>
            </w:r>
            <w:r>
              <w:t>C</w:t>
            </w:r>
            <w:r>
              <w:rPr>
                <w:spacing w:val="-2"/>
              </w:rPr>
              <w:t>A</w:t>
            </w:r>
            <w:r>
              <w:rPr>
                <w:spacing w:val="-5"/>
              </w:rPr>
              <w:t>R</w:t>
            </w:r>
            <w:r>
              <w:t>I</w:t>
            </w:r>
            <w:r>
              <w:rPr>
                <w:spacing w:val="-1"/>
              </w:rPr>
              <w:t>A</w:t>
            </w:r>
            <w:r>
              <w:t>N</w:t>
            </w:r>
            <w:r>
              <w:rPr>
                <w:spacing w:val="1"/>
              </w:rPr>
              <w:t xml:space="preserve"> </w:t>
            </w:r>
            <w:r>
              <w:rPr>
                <w:spacing w:val="-2"/>
              </w:rPr>
              <w:t>KO</w:t>
            </w:r>
            <w:r>
              <w:rPr>
                <w:spacing w:val="-5"/>
              </w:rPr>
              <w:t>RB</w:t>
            </w:r>
            <w:r>
              <w:rPr>
                <w:spacing w:val="-2"/>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D</w:t>
            </w:r>
            <w:r>
              <w:rPr>
                <w:spacing w:val="1"/>
                <w:position w:val="1"/>
              </w:rPr>
              <w:t>a</w:t>
            </w:r>
            <w:r>
              <w:rPr>
                <w:position w:val="1"/>
              </w:rPr>
              <w:t>p</w:t>
            </w:r>
            <w:r>
              <w:rPr>
                <w:spacing w:val="-3"/>
                <w:position w:val="1"/>
              </w:rPr>
              <w:t>a</w:t>
            </w:r>
            <w:r>
              <w:rPr>
                <w:position w:val="1"/>
              </w:rPr>
              <w:t xml:space="preserve">t </w:t>
            </w:r>
            <w:r>
              <w:rPr>
                <w:spacing w:val="1"/>
                <w:position w:val="1"/>
              </w:rPr>
              <w:t>m</w:t>
            </w:r>
            <w:r>
              <w:rPr>
                <w:spacing w:val="-3"/>
                <w:position w:val="1"/>
              </w:rPr>
              <w:t>e</w:t>
            </w:r>
            <w:r>
              <w:rPr>
                <w:spacing w:val="1"/>
                <w:position w:val="1"/>
              </w:rPr>
              <w:t>m</w:t>
            </w:r>
            <w:r>
              <w:rPr>
                <w:spacing w:val="-5"/>
                <w:position w:val="1"/>
              </w:rPr>
              <w:t>b</w:t>
            </w:r>
            <w:r>
              <w:rPr>
                <w:spacing w:val="1"/>
                <w:position w:val="1"/>
              </w:rPr>
              <w:t>a</w:t>
            </w:r>
            <w:r>
              <w:rPr>
                <w:spacing w:val="-3"/>
                <w:position w:val="1"/>
              </w:rPr>
              <w:t>c</w:t>
            </w:r>
            <w:r>
              <w:rPr>
                <w:position w:val="1"/>
              </w:rPr>
              <w:t>a</w:t>
            </w:r>
            <w:r>
              <w:rPr>
                <w:spacing w:val="10"/>
                <w:position w:val="1"/>
              </w:rPr>
              <w:t xml:space="preserve"> </w:t>
            </w:r>
            <w:r>
              <w:rPr>
                <w:position w:val="1"/>
              </w:rPr>
              <w:t>p</w:t>
            </w:r>
            <w:r>
              <w:rPr>
                <w:spacing w:val="-3"/>
                <w:position w:val="1"/>
              </w:rPr>
              <w:t>et</w:t>
            </w:r>
            <w:r>
              <w:rPr>
                <w:position w:val="1"/>
              </w:rPr>
              <w:t>a</w:t>
            </w:r>
            <w:r>
              <w:rPr>
                <w:spacing w:val="5"/>
                <w:position w:val="1"/>
              </w:rPr>
              <w:t xml:space="preserve"> </w:t>
            </w:r>
            <w:r>
              <w:rPr>
                <w:spacing w:val="-5"/>
                <w:position w:val="1"/>
              </w:rPr>
              <w:t>d</w:t>
            </w:r>
            <w:r>
              <w:rPr>
                <w:spacing w:val="-3"/>
                <w:position w:val="1"/>
              </w:rPr>
              <w:t>a</w:t>
            </w:r>
            <w:r>
              <w:rPr>
                <w:position w:val="1"/>
              </w:rPr>
              <w:t>n</w:t>
            </w:r>
            <w:r>
              <w:rPr>
                <w:spacing w:val="4"/>
                <w:position w:val="1"/>
              </w:rPr>
              <w:t xml:space="preserve"> </w:t>
            </w:r>
            <w:r>
              <w:rPr>
                <w:position w:val="1"/>
              </w:rPr>
              <w:t>k</w:t>
            </w:r>
            <w:r>
              <w:rPr>
                <w:spacing w:val="-5"/>
                <w:position w:val="1"/>
              </w:rPr>
              <w:t>o</w:t>
            </w:r>
            <w:r>
              <w:rPr>
                <w:spacing w:val="1"/>
                <w:position w:val="1"/>
              </w:rPr>
              <w:t>m</w:t>
            </w:r>
            <w:r>
              <w:rPr>
                <w:position w:val="1"/>
              </w:rPr>
              <w:t>p</w:t>
            </w:r>
            <w:r>
              <w:rPr>
                <w:spacing w:val="1"/>
                <w:position w:val="1"/>
              </w:rPr>
              <w:t>a</w:t>
            </w:r>
            <w:r>
              <w:rPr>
                <w:spacing w:val="-6"/>
                <w:position w:val="1"/>
              </w:rPr>
              <w:t>s</w:t>
            </w:r>
            <w:r>
              <w:rPr>
                <w:position w:val="1"/>
              </w:rPr>
              <w:t>.</w:t>
            </w:r>
          </w:p>
          <w:p w:rsidR="00E16CF6" w:rsidRDefault="007019C9">
            <w:pPr>
              <w:spacing w:line="22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a</w:t>
            </w:r>
            <w:r>
              <w:rPr>
                <w:spacing w:val="5"/>
                <w:position w:val="1"/>
              </w:rPr>
              <w:t>h</w:t>
            </w:r>
            <w:r>
              <w:rPr>
                <w:spacing w:val="-3"/>
                <w:position w:val="1"/>
              </w:rPr>
              <w:t>i</w:t>
            </w:r>
            <w:r>
              <w:rPr>
                <w:position w:val="1"/>
              </w:rPr>
              <w:t>r</w:t>
            </w:r>
            <w:r>
              <w:rPr>
                <w:spacing w:val="4"/>
                <w:position w:val="1"/>
              </w:rPr>
              <w:t xml:space="preserve"> </w:t>
            </w:r>
            <w:r>
              <w:rPr>
                <w:spacing w:val="1"/>
                <w:position w:val="1"/>
              </w:rPr>
              <w:t>m</w:t>
            </w:r>
            <w:r>
              <w:rPr>
                <w:spacing w:val="-8"/>
                <w:position w:val="1"/>
              </w:rPr>
              <w:t>e</w:t>
            </w:r>
            <w:r>
              <w:rPr>
                <w:spacing w:val="5"/>
                <w:position w:val="1"/>
              </w:rPr>
              <w:t>n</w:t>
            </w:r>
            <w:r>
              <w:rPr>
                <w:position w:val="1"/>
              </w:rPr>
              <w:t>g</w:t>
            </w:r>
            <w:r>
              <w:rPr>
                <w:spacing w:val="-5"/>
                <w:position w:val="1"/>
              </w:rPr>
              <w:t>gu</w:t>
            </w:r>
            <w:r>
              <w:rPr>
                <w:spacing w:val="5"/>
                <w:position w:val="1"/>
              </w:rPr>
              <w:t>n</w:t>
            </w:r>
            <w:r>
              <w:rPr>
                <w:spacing w:val="1"/>
                <w:position w:val="1"/>
              </w:rPr>
              <w:t>a</w:t>
            </w:r>
            <w:r>
              <w:rPr>
                <w:spacing w:val="-5"/>
                <w:position w:val="1"/>
              </w:rPr>
              <w:t>k</w:t>
            </w:r>
            <w:r>
              <w:rPr>
                <w:spacing w:val="-3"/>
                <w:position w:val="1"/>
              </w:rPr>
              <w:t>a</w:t>
            </w:r>
            <w:r>
              <w:rPr>
                <w:position w:val="1"/>
              </w:rPr>
              <w:t>n</w:t>
            </w:r>
            <w:r>
              <w:rPr>
                <w:spacing w:val="6"/>
                <w:position w:val="1"/>
              </w:rPr>
              <w:t xml:space="preserve"> </w:t>
            </w:r>
            <w:r>
              <w:rPr>
                <w:spacing w:val="-3"/>
                <w:position w:val="1"/>
              </w:rPr>
              <w:t>t</w:t>
            </w:r>
            <w:r>
              <w:rPr>
                <w:spacing w:val="1"/>
                <w:position w:val="1"/>
              </w:rPr>
              <w:t>al</w:t>
            </w:r>
            <w:r>
              <w:rPr>
                <w:position w:val="1"/>
              </w:rPr>
              <w:t>i</w:t>
            </w:r>
            <w:r>
              <w:rPr>
                <w:spacing w:val="2"/>
                <w:position w:val="1"/>
              </w:rPr>
              <w:t xml:space="preserve"> </w:t>
            </w:r>
            <w:r>
              <w:rPr>
                <w:spacing w:val="1"/>
                <w:w w:val="101"/>
                <w:position w:val="1"/>
              </w:rPr>
              <w:t>t</w:t>
            </w:r>
            <w:r>
              <w:rPr>
                <w:spacing w:val="-8"/>
                <w:w w:val="101"/>
                <w:position w:val="1"/>
              </w:rPr>
              <w:t>e</w:t>
            </w:r>
            <w:r>
              <w:rPr>
                <w:spacing w:val="1"/>
                <w:position w:val="1"/>
              </w:rPr>
              <w:t>m</w:t>
            </w:r>
            <w:r>
              <w:rPr>
                <w:spacing w:val="-3"/>
                <w:w w:val="101"/>
                <w:position w:val="1"/>
              </w:rPr>
              <w:t>a</w:t>
            </w:r>
            <w:r>
              <w:rPr>
                <w:spacing w:val="1"/>
                <w:w w:val="101"/>
                <w:position w:val="1"/>
              </w:rPr>
              <w:t>l</w:t>
            </w:r>
            <w:r>
              <w:rPr>
                <w:spacing w:val="-3"/>
                <w:w w:val="101"/>
                <w:position w:val="1"/>
              </w:rPr>
              <w:t>i</w:t>
            </w:r>
            <w:r>
              <w:rPr>
                <w:position w:val="1"/>
              </w:rPr>
              <w:t>,</w:t>
            </w:r>
          </w:p>
          <w:p w:rsidR="00E16CF6" w:rsidRDefault="007019C9">
            <w:pPr>
              <w:spacing w:line="200" w:lineRule="exact"/>
              <w:ind w:left="378"/>
            </w:pPr>
            <w:r>
              <w:t>d</w:t>
            </w:r>
            <w:r>
              <w:rPr>
                <w:spacing w:val="-3"/>
              </w:rPr>
              <w:t>a</w:t>
            </w:r>
            <w:r>
              <w:t>n</w:t>
            </w:r>
            <w:r>
              <w:rPr>
                <w:spacing w:val="7"/>
              </w:rPr>
              <w:t xml:space="preserve"> </w:t>
            </w:r>
            <w:r>
              <w:rPr>
                <w:spacing w:val="-6"/>
              </w:rPr>
              <w:t>s</w:t>
            </w:r>
            <w:r>
              <w:rPr>
                <w:spacing w:val="1"/>
                <w:w w:val="101"/>
              </w:rPr>
              <w:t>i</w:t>
            </w:r>
            <w:r>
              <w:rPr>
                <w:spacing w:val="1"/>
              </w:rPr>
              <w:t>m</w:t>
            </w:r>
            <w:r>
              <w:rPr>
                <w:spacing w:val="-5"/>
              </w:rPr>
              <w:t>p</w:t>
            </w:r>
            <w:r>
              <w:t>u</w:t>
            </w:r>
            <w:r>
              <w:rPr>
                <w:spacing w:val="-3"/>
              </w:rPr>
              <w:t>l</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18"/>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NY</w:t>
            </w:r>
            <w:r>
              <w:rPr>
                <w:spacing w:val="1"/>
              </w:rPr>
              <w:t>E</w:t>
            </w:r>
            <w:r>
              <w:rPr>
                <w:spacing w:val="-3"/>
              </w:rPr>
              <w:t>L</w:t>
            </w:r>
            <w:r>
              <w:rPr>
                <w:spacing w:val="-2"/>
              </w:rPr>
              <w:t>AMA</w:t>
            </w:r>
            <w:r>
              <w:rPr>
                <w:spacing w:val="1"/>
              </w:rPr>
              <w:t>T</w:t>
            </w:r>
            <w:r>
              <w:rPr>
                <w:spacing w:val="-2"/>
              </w:rPr>
              <w:t>A</w:t>
            </w:r>
            <w:r>
              <w:t>N</w:t>
            </w:r>
          </w:p>
          <w:p w:rsidR="00E16CF6" w:rsidRDefault="007019C9">
            <w:pPr>
              <w:spacing w:before="1"/>
              <w:ind w:left="100"/>
            </w:pPr>
            <w:r>
              <w:rPr>
                <w:spacing w:val="-2"/>
              </w:rPr>
              <w:t>KO</w:t>
            </w:r>
            <w:r>
              <w:t>R</w:t>
            </w:r>
            <w:r>
              <w:rPr>
                <w:spacing w:val="-5"/>
              </w:rPr>
              <w:t>B</w:t>
            </w:r>
            <w:r>
              <w:rPr>
                <w:spacing w:val="-2"/>
              </w:rPr>
              <w:t>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w:t>
            </w:r>
            <w:r>
              <w:rPr>
                <w:spacing w:val="-3"/>
                <w:position w:val="1"/>
              </w:rPr>
              <w:t>ca</w:t>
            </w:r>
            <w:r>
              <w:rPr>
                <w:spacing w:val="5"/>
                <w:position w:val="1"/>
              </w:rPr>
              <w:t>r</w:t>
            </w:r>
            <w:r>
              <w:rPr>
                <w:position w:val="1"/>
              </w:rPr>
              <w:t>a</w:t>
            </w:r>
            <w:r>
              <w:rPr>
                <w:spacing w:val="3"/>
                <w:position w:val="1"/>
              </w:rPr>
              <w:t xml:space="preserve"> </w:t>
            </w:r>
            <w:r>
              <w:rPr>
                <w:spacing w:val="1"/>
                <w:position w:val="1"/>
              </w:rPr>
              <w:t>m</w:t>
            </w:r>
            <w:r>
              <w:rPr>
                <w:spacing w:val="-8"/>
                <w:position w:val="1"/>
              </w:rPr>
              <w:t>e</w:t>
            </w:r>
            <w:r>
              <w:rPr>
                <w:spacing w:val="1"/>
                <w:position w:val="1"/>
              </w:rPr>
              <w:t>m</w:t>
            </w:r>
            <w:r>
              <w:rPr>
                <w:spacing w:val="-5"/>
                <w:position w:val="1"/>
              </w:rPr>
              <w:t>b</w:t>
            </w:r>
            <w:r>
              <w:rPr>
                <w:position w:val="1"/>
              </w:rPr>
              <w:t>u</w:t>
            </w:r>
            <w:r>
              <w:rPr>
                <w:spacing w:val="1"/>
                <w:position w:val="1"/>
              </w:rPr>
              <w:t>a</w:t>
            </w:r>
            <w:r>
              <w:rPr>
                <w:position w:val="1"/>
              </w:rPr>
              <w:t xml:space="preserve">t </w:t>
            </w:r>
            <w:r>
              <w:rPr>
                <w:spacing w:val="1"/>
                <w:w w:val="101"/>
                <w:position w:val="1"/>
              </w:rPr>
              <w:t>t</w:t>
            </w:r>
            <w:r>
              <w:rPr>
                <w:spacing w:val="-3"/>
                <w:w w:val="101"/>
                <w:position w:val="1"/>
              </w:rPr>
              <w:t>a</w:t>
            </w:r>
            <w:r>
              <w:rPr>
                <w:position w:val="1"/>
              </w:rPr>
              <w:t>ndu.</w:t>
            </w:r>
          </w:p>
          <w:p w:rsidR="00E16CF6" w:rsidRDefault="007019C9">
            <w:pPr>
              <w:spacing w:line="22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w:t>
            </w:r>
            <w:r>
              <w:rPr>
                <w:spacing w:val="-3"/>
                <w:position w:val="1"/>
              </w:rPr>
              <w:t>la</w:t>
            </w:r>
            <w:r>
              <w:rPr>
                <w:spacing w:val="5"/>
                <w:position w:val="1"/>
              </w:rPr>
              <w:t>n</w:t>
            </w:r>
            <w:r>
              <w:rPr>
                <w:position w:val="1"/>
              </w:rPr>
              <w:t>g</w:t>
            </w:r>
            <w:r>
              <w:rPr>
                <w:spacing w:val="-5"/>
                <w:position w:val="1"/>
              </w:rPr>
              <w:t>k</w:t>
            </w:r>
            <w:r>
              <w:rPr>
                <w:spacing w:val="-3"/>
                <w:position w:val="1"/>
              </w:rPr>
              <w:t>a</w:t>
            </w:r>
            <w:r>
              <w:rPr>
                <w:spacing w:val="5"/>
                <w:position w:val="1"/>
              </w:rPr>
              <w:t>h</w:t>
            </w:r>
            <w:r>
              <w:rPr>
                <w:spacing w:val="1"/>
                <w:position w:val="1"/>
              </w:rPr>
              <w:t>-</w:t>
            </w:r>
            <w:r>
              <w:rPr>
                <w:spacing w:val="-3"/>
                <w:position w:val="1"/>
              </w:rPr>
              <w:t>la</w:t>
            </w:r>
            <w:r>
              <w:rPr>
                <w:spacing w:val="5"/>
                <w:position w:val="1"/>
              </w:rPr>
              <w:t>n</w:t>
            </w:r>
            <w:r>
              <w:rPr>
                <w:position w:val="1"/>
              </w:rPr>
              <w:t>g</w:t>
            </w:r>
            <w:r>
              <w:rPr>
                <w:spacing w:val="-5"/>
                <w:position w:val="1"/>
              </w:rPr>
              <w:t>k</w:t>
            </w:r>
            <w:r>
              <w:rPr>
                <w:spacing w:val="-3"/>
                <w:position w:val="1"/>
              </w:rPr>
              <w:t>a</w:t>
            </w:r>
            <w:r>
              <w:rPr>
                <w:position w:val="1"/>
              </w:rPr>
              <w:t>h</w:t>
            </w:r>
            <w:r>
              <w:rPr>
                <w:spacing w:val="8"/>
                <w:position w:val="1"/>
              </w:rPr>
              <w:t xml:space="preserve"> </w:t>
            </w:r>
            <w:r>
              <w:rPr>
                <w:spacing w:val="-10"/>
                <w:position w:val="1"/>
              </w:rPr>
              <w:t>y</w:t>
            </w:r>
            <w:r>
              <w:rPr>
                <w:spacing w:val="1"/>
                <w:w w:val="101"/>
                <w:position w:val="1"/>
              </w:rPr>
              <w:t>a</w:t>
            </w:r>
            <w:r>
              <w:rPr>
                <w:spacing w:val="5"/>
                <w:position w:val="1"/>
              </w:rPr>
              <w:t>n</w:t>
            </w:r>
            <w:r>
              <w:rPr>
                <w:position w:val="1"/>
              </w:rPr>
              <w:t>g</w:t>
            </w:r>
          </w:p>
          <w:p w:rsidR="00E16CF6" w:rsidRDefault="007019C9">
            <w:pPr>
              <w:spacing w:line="200" w:lineRule="exact"/>
              <w:ind w:left="378"/>
            </w:pPr>
            <w:r>
              <w:t>d</w:t>
            </w:r>
            <w:r>
              <w:rPr>
                <w:spacing w:val="1"/>
              </w:rPr>
              <w:t>i</w:t>
            </w:r>
            <w:r>
              <w:rPr>
                <w:spacing w:val="-3"/>
              </w:rPr>
              <w:t>l</w:t>
            </w:r>
            <w:r>
              <w:rPr>
                <w:spacing w:val="1"/>
              </w:rPr>
              <w:t>a</w:t>
            </w:r>
            <w:r>
              <w:t>ku</w:t>
            </w:r>
            <w:r>
              <w:rPr>
                <w:spacing w:val="-5"/>
              </w:rPr>
              <w:t>k</w:t>
            </w:r>
            <w:r>
              <w:rPr>
                <w:spacing w:val="-3"/>
              </w:rPr>
              <w:t>a</w:t>
            </w:r>
            <w:r>
              <w:t>n</w:t>
            </w:r>
            <w:r>
              <w:rPr>
                <w:spacing w:val="9"/>
              </w:rPr>
              <w:t xml:space="preserve"> </w:t>
            </w:r>
            <w:r>
              <w:rPr>
                <w:spacing w:val="-5"/>
              </w:rPr>
              <w:t>u</w:t>
            </w:r>
            <w:r>
              <w:t>n</w:t>
            </w:r>
            <w:r>
              <w:rPr>
                <w:spacing w:val="1"/>
              </w:rPr>
              <w:t>t</w:t>
            </w:r>
            <w:r>
              <w:t>uk</w:t>
            </w:r>
            <w:r>
              <w:rPr>
                <w:spacing w:val="-7"/>
              </w:rPr>
              <w:t xml:space="preserve"> </w:t>
            </w:r>
            <w:r>
              <w:rPr>
                <w:spacing w:val="1"/>
              </w:rPr>
              <w:t>m</w:t>
            </w:r>
            <w:r>
              <w:rPr>
                <w:spacing w:val="-3"/>
              </w:rPr>
              <w:t>e</w:t>
            </w:r>
            <w:r>
              <w:rPr>
                <w:spacing w:val="5"/>
              </w:rPr>
              <w:t>n</w:t>
            </w:r>
            <w:r>
              <w:rPr>
                <w:spacing w:val="-5"/>
              </w:rPr>
              <w:t>o</w:t>
            </w:r>
            <w:r>
              <w:rPr>
                <w:spacing w:val="1"/>
              </w:rPr>
              <w:t>l</w:t>
            </w:r>
            <w:r>
              <w:rPr>
                <w:spacing w:val="-5"/>
              </w:rPr>
              <w:t>o</w:t>
            </w:r>
            <w:r>
              <w:rPr>
                <w:spacing w:val="5"/>
              </w:rPr>
              <w:t>n</w:t>
            </w:r>
            <w:r>
              <w:t>g</w:t>
            </w:r>
            <w:r>
              <w:rPr>
                <w:spacing w:val="-1"/>
              </w:rPr>
              <w:t xml:space="preserve"> </w:t>
            </w:r>
            <w:r>
              <w:t>k</w:t>
            </w:r>
            <w:r>
              <w:rPr>
                <w:spacing w:val="-5"/>
              </w:rPr>
              <w:t>o</w:t>
            </w:r>
            <w:r>
              <w:rPr>
                <w:spacing w:val="5"/>
              </w:rPr>
              <w:t>r</w:t>
            </w:r>
            <w:r>
              <w:rPr>
                <w:spacing w:val="-5"/>
              </w:rPr>
              <w:t>b</w:t>
            </w:r>
            <w:r>
              <w:rPr>
                <w:spacing w:val="-3"/>
                <w:w w:val="101"/>
              </w:rPr>
              <w:t>a</w:t>
            </w:r>
            <w:r>
              <w:t>n</w:t>
            </w:r>
          </w:p>
          <w:p w:rsidR="00E16CF6" w:rsidRDefault="007019C9">
            <w:pPr>
              <w:ind w:left="378" w:right="114"/>
            </w:pPr>
            <w:proofErr w:type="gramStart"/>
            <w:r>
              <w:rPr>
                <w:spacing w:val="-5"/>
              </w:rPr>
              <w:t>b</w:t>
            </w:r>
            <w:r>
              <w:rPr>
                <w:spacing w:val="-3"/>
              </w:rPr>
              <w:t>e</w:t>
            </w:r>
            <w:r>
              <w:rPr>
                <w:spacing w:val="5"/>
              </w:rPr>
              <w:t>n</w:t>
            </w:r>
            <w:r>
              <w:rPr>
                <w:spacing w:val="-3"/>
              </w:rPr>
              <w:t>c</w:t>
            </w:r>
            <w:r>
              <w:rPr>
                <w:spacing w:val="1"/>
              </w:rPr>
              <w:t>a</w:t>
            </w:r>
            <w:r>
              <w:t>na</w:t>
            </w:r>
            <w:proofErr w:type="gramEnd"/>
            <w:r>
              <w:rPr>
                <w:spacing w:val="7"/>
              </w:rPr>
              <w:t xml:space="preserve"> </w:t>
            </w:r>
            <w:r>
              <w:t>(</w:t>
            </w:r>
            <w:r>
              <w:rPr>
                <w:spacing w:val="-2"/>
              </w:rPr>
              <w:t xml:space="preserve"> </w:t>
            </w:r>
            <w:r>
              <w:t>k</w:t>
            </w:r>
            <w:r>
              <w:rPr>
                <w:spacing w:val="-3"/>
              </w:rPr>
              <w:t>e</w:t>
            </w:r>
            <w:r>
              <w:rPr>
                <w:spacing w:val="-5"/>
              </w:rPr>
              <w:t>b</w:t>
            </w:r>
            <w:r>
              <w:rPr>
                <w:spacing w:val="1"/>
              </w:rPr>
              <w:t>a</w:t>
            </w:r>
            <w:r>
              <w:t>k</w:t>
            </w:r>
            <w:r>
              <w:rPr>
                <w:spacing w:val="-3"/>
              </w:rPr>
              <w:t>a</w:t>
            </w:r>
            <w:r>
              <w:t>r</w:t>
            </w:r>
            <w:r>
              <w:rPr>
                <w:spacing w:val="-3"/>
              </w:rPr>
              <w:t>a</w:t>
            </w:r>
            <w:r>
              <w:rPr>
                <w:spacing w:val="5"/>
              </w:rPr>
              <w:t>n</w:t>
            </w:r>
            <w:r>
              <w:t>,</w:t>
            </w:r>
            <w:r>
              <w:rPr>
                <w:spacing w:val="1"/>
              </w:rPr>
              <w:t xml:space="preserve"> </w:t>
            </w:r>
            <w:r>
              <w:t>g</w:t>
            </w:r>
            <w:r>
              <w:rPr>
                <w:spacing w:val="-3"/>
              </w:rPr>
              <w:t>e</w:t>
            </w:r>
            <w:r>
              <w:rPr>
                <w:spacing w:val="1"/>
              </w:rPr>
              <w:t>m</w:t>
            </w:r>
            <w:r>
              <w:rPr>
                <w:spacing w:val="-5"/>
              </w:rPr>
              <w:t>p</w:t>
            </w:r>
            <w:r>
              <w:t>a</w:t>
            </w:r>
            <w:r>
              <w:rPr>
                <w:spacing w:val="5"/>
              </w:rPr>
              <w:t xml:space="preserve"> </w:t>
            </w:r>
            <w:r>
              <w:rPr>
                <w:spacing w:val="-5"/>
              </w:rPr>
              <w:t>b</w:t>
            </w:r>
            <w:r>
              <w:t>u</w:t>
            </w:r>
            <w:r>
              <w:rPr>
                <w:spacing w:val="-3"/>
              </w:rPr>
              <w:t>m</w:t>
            </w:r>
            <w:r>
              <w:rPr>
                <w:spacing w:val="1"/>
                <w:w w:val="101"/>
              </w:rPr>
              <w:t>i</w:t>
            </w:r>
            <w:r>
              <w:t xml:space="preserve">, </w:t>
            </w:r>
            <w:r>
              <w:rPr>
                <w:spacing w:val="-5"/>
              </w:rPr>
              <w:t>b</w:t>
            </w:r>
            <w:r>
              <w:rPr>
                <w:spacing w:val="1"/>
              </w:rPr>
              <w:t>a</w:t>
            </w:r>
            <w:r>
              <w:rPr>
                <w:spacing w:val="5"/>
              </w:rPr>
              <w:t>n</w:t>
            </w:r>
            <w:r>
              <w:rPr>
                <w:spacing w:val="-3"/>
              </w:rPr>
              <w:t>ji</w:t>
            </w:r>
            <w:r>
              <w:t>r</w:t>
            </w:r>
            <w:r>
              <w:rPr>
                <w:spacing w:val="5"/>
              </w:rPr>
              <w:t xml:space="preserve"> </w:t>
            </w:r>
            <w:r>
              <w:t>).</w:t>
            </w:r>
          </w:p>
          <w:p w:rsidR="00E16CF6" w:rsidRDefault="007019C9">
            <w:pPr>
              <w:spacing w:before="6" w:line="220" w:lineRule="exact"/>
              <w:ind w:left="378" w:right="12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t>a</w:t>
            </w:r>
            <w:r>
              <w:rPr>
                <w:spacing w:val="3"/>
              </w:rPr>
              <w:t xml:space="preserve"> </w:t>
            </w:r>
            <w:r>
              <w:rPr>
                <w:spacing w:val="-2"/>
              </w:rPr>
              <w:t>P</w:t>
            </w:r>
            <w:r>
              <w:t>3K</w:t>
            </w:r>
            <w:r>
              <w:rPr>
                <w:spacing w:val="-4"/>
              </w:rPr>
              <w:t xml:space="preserve"> </w:t>
            </w:r>
            <w:r>
              <w:t>p</w:t>
            </w:r>
            <w:r>
              <w:rPr>
                <w:spacing w:val="1"/>
              </w:rPr>
              <w:t>a</w:t>
            </w:r>
            <w:r>
              <w:rPr>
                <w:spacing w:val="-5"/>
              </w:rPr>
              <w:t>d</w:t>
            </w:r>
            <w:r>
              <w:t>a</w:t>
            </w:r>
            <w:r>
              <w:rPr>
                <w:spacing w:val="7"/>
              </w:rPr>
              <w:t xml:space="preserve"> </w:t>
            </w:r>
            <w:r>
              <w:t>k</w:t>
            </w:r>
            <w:r>
              <w:rPr>
                <w:spacing w:val="-10"/>
              </w:rPr>
              <w:t>o</w:t>
            </w:r>
            <w:r>
              <w:rPr>
                <w:spacing w:val="5"/>
              </w:rPr>
              <w:t>r</w:t>
            </w:r>
            <w:r>
              <w:rPr>
                <w:spacing w:val="-5"/>
              </w:rPr>
              <w:t>b</w:t>
            </w:r>
            <w:r>
              <w:rPr>
                <w:spacing w:val="-3"/>
                <w:w w:val="101"/>
              </w:rPr>
              <w:t>a</w:t>
            </w:r>
            <w:r>
              <w:t xml:space="preserve">n </w:t>
            </w:r>
            <w:r>
              <w:rPr>
                <w:spacing w:val="1"/>
              </w:rPr>
              <w:t>t</w:t>
            </w:r>
            <w:r>
              <w:rPr>
                <w:spacing w:val="-3"/>
              </w:rPr>
              <w:t>e</w:t>
            </w:r>
            <w:r>
              <w:rPr>
                <w:spacing w:val="5"/>
              </w:rPr>
              <w:t>n</w:t>
            </w:r>
            <w:r>
              <w:t>gg</w:t>
            </w:r>
            <w:r>
              <w:rPr>
                <w:spacing w:val="-3"/>
              </w:rPr>
              <w:t>el</w:t>
            </w:r>
            <w:r>
              <w:rPr>
                <w:spacing w:val="1"/>
              </w:rPr>
              <w:t>a</w:t>
            </w:r>
            <w:r>
              <w:t>m</w:t>
            </w:r>
            <w:r>
              <w:rPr>
                <w:spacing w:val="2"/>
              </w:rPr>
              <w:t xml:space="preserve"> </w:t>
            </w:r>
            <w:r>
              <w:rPr>
                <w:spacing w:val="-5"/>
              </w:rPr>
              <w:t>d</w:t>
            </w:r>
            <w:r>
              <w:rPr>
                <w:spacing w:val="-3"/>
              </w:rPr>
              <w:t>a</w:t>
            </w:r>
            <w:r>
              <w:t>n</w:t>
            </w:r>
            <w:r>
              <w:rPr>
                <w:spacing w:val="4"/>
              </w:rPr>
              <w:t xml:space="preserve"> </w:t>
            </w:r>
            <w:r>
              <w:rPr>
                <w:spacing w:val="1"/>
              </w:rPr>
              <w:t>l</w:t>
            </w:r>
            <w:r>
              <w:t>u</w:t>
            </w:r>
            <w:r>
              <w:rPr>
                <w:spacing w:val="-5"/>
              </w:rPr>
              <w:t>k</w:t>
            </w:r>
            <w:r>
              <w:t>a</w:t>
            </w:r>
            <w:r>
              <w:rPr>
                <w:spacing w:val="5"/>
              </w:rPr>
              <w:t xml:space="preserve"> </w:t>
            </w:r>
            <w:r>
              <w:rPr>
                <w:spacing w:val="-5"/>
              </w:rPr>
              <w:t>b</w:t>
            </w:r>
            <w:r>
              <w:rPr>
                <w:spacing w:val="1"/>
                <w:w w:val="101"/>
              </w:rPr>
              <w:t>a</w:t>
            </w:r>
            <w:r>
              <w:rPr>
                <w:spacing w:val="-5"/>
              </w:rPr>
              <w:t>k</w:t>
            </w:r>
            <w:r>
              <w:rPr>
                <w:spacing w:val="-3"/>
                <w:w w:val="101"/>
              </w:rPr>
              <w:t>a</w:t>
            </w:r>
            <w:r>
              <w:rPr>
                <w:spacing w:val="5"/>
              </w:rPr>
              <w:t>r</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92"/>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5"/>
            </w:pPr>
            <w:r>
              <w:t>5</w:t>
            </w:r>
          </w:p>
        </w:tc>
        <w:tc>
          <w:tcPr>
            <w:tcW w:w="1441"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K</w:t>
            </w:r>
            <w:r>
              <w:rPr>
                <w:spacing w:val="-5"/>
              </w:rPr>
              <w:t>R</w:t>
            </w:r>
            <w:r>
              <w:t>I</w:t>
            </w:r>
            <w:r>
              <w:rPr>
                <w:spacing w:val="-1"/>
              </w:rPr>
              <w:t>D</w:t>
            </w:r>
            <w:r>
              <w:t>A</w:t>
            </w:r>
            <w:r>
              <w:rPr>
                <w:spacing w:val="1"/>
              </w:rPr>
              <w:t xml:space="preserve"> </w:t>
            </w:r>
            <w:r>
              <w:rPr>
                <w:spacing w:val="-2"/>
              </w:rPr>
              <w:t>P</w:t>
            </w:r>
            <w:r>
              <w:rPr>
                <w:spacing w:val="1"/>
              </w:rPr>
              <w:t>T</w:t>
            </w:r>
            <w:r>
              <w:rPr>
                <w:spacing w:val="-2"/>
              </w:rPr>
              <w:t>K</w:t>
            </w:r>
            <w:r>
              <w:t>P</w:t>
            </w:r>
          </w:p>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T</w:t>
            </w:r>
            <w:r>
              <w:rPr>
                <w:spacing w:val="-2"/>
              </w:rPr>
              <w:t>K</w:t>
            </w:r>
            <w:r>
              <w:t>P</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line="240" w:lineRule="exact"/>
              <w:ind w:left="95"/>
            </w:pPr>
            <w:r>
              <w:rPr>
                <w:rFonts w:ascii="Courier New" w:eastAsia="Courier New" w:hAnsi="Courier New" w:cs="Courier New"/>
                <w:position w:val="1"/>
              </w:rPr>
              <w:t>o</w:t>
            </w:r>
            <w:r>
              <w:rPr>
                <w:rFonts w:ascii="Courier New" w:eastAsia="Courier New" w:hAnsi="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a</w:t>
            </w:r>
            <w:r>
              <w:rPr>
                <w:spacing w:val="-5"/>
                <w:position w:val="1"/>
              </w:rPr>
              <w:t>p</w:t>
            </w:r>
            <w:r>
              <w:rPr>
                <w:position w:val="1"/>
              </w:rPr>
              <w:t>a</w:t>
            </w:r>
            <w:r>
              <w:rPr>
                <w:spacing w:val="1"/>
                <w:position w:val="1"/>
              </w:rPr>
              <w:t xml:space="preserve"> </w:t>
            </w:r>
            <w:r>
              <w:rPr>
                <w:spacing w:val="-3"/>
                <w:position w:val="1"/>
              </w:rPr>
              <w:t>a</w:t>
            </w:r>
            <w:r>
              <w:rPr>
                <w:spacing w:val="5"/>
                <w:position w:val="1"/>
              </w:rPr>
              <w:t>r</w:t>
            </w:r>
            <w:r>
              <w:rPr>
                <w:spacing w:val="-3"/>
                <w:position w:val="1"/>
              </w:rPr>
              <w:t>t</w:t>
            </w:r>
            <w:r>
              <w:rPr>
                <w:position w:val="1"/>
              </w:rPr>
              <w:t>i</w:t>
            </w:r>
            <w:r>
              <w:rPr>
                <w:spacing w:val="1"/>
                <w:position w:val="1"/>
              </w:rPr>
              <w:t xml:space="preserve"> </w:t>
            </w:r>
            <w:r>
              <w:rPr>
                <w:position w:val="1"/>
              </w:rPr>
              <w:t>d</w:t>
            </w:r>
            <w:r>
              <w:rPr>
                <w:spacing w:val="-3"/>
                <w:position w:val="1"/>
              </w:rPr>
              <w:t>a</w:t>
            </w:r>
            <w:r>
              <w:rPr>
                <w:position w:val="1"/>
              </w:rPr>
              <w:t>n</w:t>
            </w:r>
            <w:r>
              <w:rPr>
                <w:spacing w:val="3"/>
                <w:position w:val="1"/>
              </w:rPr>
              <w:t xml:space="preserve"> </w:t>
            </w:r>
            <w:r>
              <w:rPr>
                <w:position w:val="1"/>
              </w:rPr>
              <w:t>k</w:t>
            </w:r>
            <w:r>
              <w:rPr>
                <w:spacing w:val="-3"/>
                <w:position w:val="1"/>
              </w:rPr>
              <w:t>e</w:t>
            </w:r>
            <w:r>
              <w:rPr>
                <w:position w:val="1"/>
              </w:rPr>
              <w:t>g</w:t>
            </w:r>
            <w:r>
              <w:rPr>
                <w:spacing w:val="-5"/>
                <w:position w:val="1"/>
              </w:rPr>
              <w:t>u</w:t>
            </w:r>
            <w:r>
              <w:rPr>
                <w:position w:val="1"/>
              </w:rPr>
              <w:t>n</w:t>
            </w:r>
            <w:r>
              <w:rPr>
                <w:spacing w:val="1"/>
                <w:position w:val="1"/>
              </w:rPr>
              <w:t>a</w:t>
            </w:r>
            <w:r>
              <w:rPr>
                <w:spacing w:val="-3"/>
                <w:w w:val="101"/>
                <w:position w:val="1"/>
              </w:rPr>
              <w:t>a</w:t>
            </w:r>
            <w:r>
              <w:rPr>
                <w:position w:val="1"/>
              </w:rPr>
              <w:t>n</w:t>
            </w:r>
          </w:p>
          <w:p w:rsidR="00E16CF6" w:rsidRDefault="007019C9">
            <w:pPr>
              <w:spacing w:line="200" w:lineRule="exact"/>
              <w:ind w:left="378"/>
            </w:pPr>
            <w:r>
              <w:rPr>
                <w:spacing w:val="1"/>
              </w:rPr>
              <w:t>T</w:t>
            </w:r>
            <w:r>
              <w:rPr>
                <w:spacing w:val="-2"/>
              </w:rPr>
              <w:t>KP</w:t>
            </w:r>
            <w:r>
              <w:t>.</w:t>
            </w:r>
          </w:p>
          <w:p w:rsidR="00E16CF6" w:rsidRDefault="007019C9">
            <w:pPr>
              <w:spacing w:before="3" w:line="220" w:lineRule="exact"/>
              <w:ind w:left="378" w:right="128"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a</w:t>
            </w:r>
            <w:r>
              <w:rPr>
                <w:spacing w:val="-5"/>
              </w:rPr>
              <w:t>p</w:t>
            </w:r>
            <w:r>
              <w:t>a</w:t>
            </w:r>
            <w:r>
              <w:rPr>
                <w:spacing w:val="6"/>
              </w:rPr>
              <w:t xml:space="preserve"> </w:t>
            </w:r>
            <w:r>
              <w:rPr>
                <w:spacing w:val="-6"/>
              </w:rPr>
              <w:t>s</w:t>
            </w:r>
            <w:r>
              <w:rPr>
                <w:spacing w:val="1"/>
              </w:rPr>
              <w:t>a</w:t>
            </w:r>
            <w:r>
              <w:rPr>
                <w:spacing w:val="-3"/>
              </w:rPr>
              <w:t>j</w:t>
            </w:r>
            <w:r>
              <w:t>a</w:t>
            </w:r>
            <w:r>
              <w:rPr>
                <w:spacing w:val="6"/>
              </w:rPr>
              <w:t xml:space="preserve"> </w:t>
            </w:r>
            <w:r>
              <w:rPr>
                <w:spacing w:val="-10"/>
              </w:rPr>
              <w:t>y</w:t>
            </w:r>
            <w:r>
              <w:rPr>
                <w:spacing w:val="1"/>
              </w:rPr>
              <w:t>a</w:t>
            </w:r>
            <w:r>
              <w:rPr>
                <w:spacing w:val="5"/>
              </w:rPr>
              <w:t>n</w:t>
            </w:r>
            <w:r>
              <w:t>g</w:t>
            </w:r>
            <w:r>
              <w:rPr>
                <w:spacing w:val="-1"/>
              </w:rPr>
              <w:t xml:space="preserve"> </w:t>
            </w:r>
            <w:r>
              <w:rPr>
                <w:spacing w:val="1"/>
                <w:w w:val="101"/>
              </w:rPr>
              <w:t>t</w:t>
            </w:r>
            <w:r>
              <w:rPr>
                <w:spacing w:val="-8"/>
                <w:w w:val="101"/>
              </w:rPr>
              <w:t>e</w:t>
            </w:r>
            <w:r>
              <w:rPr>
                <w:spacing w:val="5"/>
              </w:rPr>
              <w:t>r</w:t>
            </w:r>
            <w:r>
              <w:rPr>
                <w:spacing w:val="-5"/>
              </w:rPr>
              <w:t>d</w:t>
            </w:r>
            <w:r>
              <w:rPr>
                <w:spacing w:val="1"/>
                <w:w w:val="101"/>
              </w:rPr>
              <w:t>a</w:t>
            </w:r>
            <w:r>
              <w:t>p</w:t>
            </w:r>
            <w:r>
              <w:rPr>
                <w:spacing w:val="-3"/>
              </w:rPr>
              <w:t>a</w:t>
            </w:r>
            <w:r>
              <w:rPr>
                <w:w w:val="101"/>
              </w:rPr>
              <w:t xml:space="preserve">t </w:t>
            </w:r>
            <w:r>
              <w:t>p</w:t>
            </w:r>
            <w:r>
              <w:rPr>
                <w:spacing w:val="1"/>
              </w:rPr>
              <w:t>a</w:t>
            </w:r>
            <w:r>
              <w:t xml:space="preserve">da </w:t>
            </w:r>
            <w:r>
              <w:rPr>
                <w:spacing w:val="1"/>
              </w:rPr>
              <w:t>T</w:t>
            </w:r>
            <w:r>
              <w:rPr>
                <w:spacing w:val="-2"/>
              </w:rPr>
              <w:t>K</w:t>
            </w:r>
            <w:r>
              <w:rPr>
                <w:spacing w:val="-6"/>
              </w:rPr>
              <w:t>P</w:t>
            </w:r>
            <w:r>
              <w:t>.</w:t>
            </w:r>
          </w:p>
          <w:p w:rsidR="00E16CF6" w:rsidRDefault="007019C9">
            <w:pPr>
              <w:spacing w:line="220" w:lineRule="exact"/>
              <w:ind w:left="378" w:right="487"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b</w:t>
            </w:r>
            <w:r>
              <w:rPr>
                <w:spacing w:val="1"/>
              </w:rPr>
              <w:t>a</w:t>
            </w:r>
            <w:r>
              <w:t>h</w:t>
            </w:r>
            <w:r>
              <w:rPr>
                <w:spacing w:val="1"/>
              </w:rPr>
              <w:t>a</w:t>
            </w:r>
            <w:r>
              <w:rPr>
                <w:spacing w:val="-10"/>
              </w:rPr>
              <w:t>y</w:t>
            </w:r>
            <w:r>
              <w:t>a</w:t>
            </w:r>
            <w:r>
              <w:rPr>
                <w:spacing w:val="6"/>
              </w:rPr>
              <w:t xml:space="preserve"> </w:t>
            </w:r>
            <w:r>
              <w:t>d</w:t>
            </w:r>
            <w:r>
              <w:rPr>
                <w:spacing w:val="-3"/>
              </w:rPr>
              <w:t>a</w:t>
            </w:r>
            <w:r>
              <w:rPr>
                <w:spacing w:val="5"/>
              </w:rPr>
              <w:t>r</w:t>
            </w:r>
            <w:r>
              <w:t xml:space="preserve">i </w:t>
            </w:r>
            <w:r>
              <w:rPr>
                <w:spacing w:val="-3"/>
                <w:w w:val="101"/>
              </w:rPr>
              <w:t>ta</w:t>
            </w:r>
            <w:r>
              <w:rPr>
                <w:spacing w:val="5"/>
              </w:rPr>
              <w:t>n</w:t>
            </w:r>
            <w:r>
              <w:rPr>
                <w:spacing w:val="-5"/>
              </w:rPr>
              <w:t>d</w:t>
            </w:r>
            <w:r>
              <w:rPr>
                <w:w w:val="101"/>
              </w:rPr>
              <w:t xml:space="preserve">a </w:t>
            </w:r>
            <w:r>
              <w:rPr>
                <w:spacing w:val="1"/>
              </w:rPr>
              <w:t>t</w:t>
            </w:r>
            <w:r>
              <w:rPr>
                <w:spacing w:val="-3"/>
              </w:rPr>
              <w:t>a</w:t>
            </w:r>
            <w:r>
              <w:rPr>
                <w:spacing w:val="5"/>
              </w:rPr>
              <w:t>n</w:t>
            </w:r>
            <w:r>
              <w:rPr>
                <w:spacing w:val="-5"/>
              </w:rPr>
              <w:t>g</w:t>
            </w:r>
            <w:r>
              <w:rPr>
                <w:spacing w:val="-3"/>
              </w:rPr>
              <w:t>a</w:t>
            </w:r>
            <w:r>
              <w:t>n</w:t>
            </w:r>
            <w:r>
              <w:rPr>
                <w:spacing w:val="5"/>
              </w:rPr>
              <w:t xml:space="preserve"> </w:t>
            </w:r>
            <w:r>
              <w:t>p</w:t>
            </w:r>
            <w:r>
              <w:rPr>
                <w:spacing w:val="-3"/>
              </w:rPr>
              <w:t>a</w:t>
            </w:r>
            <w:r>
              <w:rPr>
                <w:spacing w:val="1"/>
                <w:w w:val="101"/>
              </w:rPr>
              <w:t>l</w:t>
            </w:r>
            <w:r>
              <w:rPr>
                <w:spacing w:val="-2"/>
              </w:rPr>
              <w:t>s</w:t>
            </w:r>
            <w:r>
              <w:t>u.</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ind w:left="100" w:right="594"/>
            </w:pPr>
            <w:r>
              <w:rPr>
                <w:spacing w:val="1"/>
              </w:rPr>
              <w:t>T</w:t>
            </w:r>
            <w:r>
              <w:rPr>
                <w:spacing w:val="-6"/>
              </w:rPr>
              <w:t>U</w:t>
            </w:r>
            <w:r>
              <w:rPr>
                <w:spacing w:val="-3"/>
              </w:rPr>
              <w:t>L</w:t>
            </w:r>
            <w:r>
              <w:t>I</w:t>
            </w:r>
            <w:r>
              <w:rPr>
                <w:spacing w:val="-2"/>
              </w:rPr>
              <w:t>SA</w:t>
            </w:r>
            <w:r>
              <w:t>N</w:t>
            </w:r>
            <w:r>
              <w:rPr>
                <w:spacing w:val="1"/>
              </w:rPr>
              <w:t xml:space="preserve"> T</w:t>
            </w:r>
            <w:r>
              <w:rPr>
                <w:spacing w:val="-2"/>
              </w:rPr>
              <w:t>ANGA</w:t>
            </w:r>
            <w:r>
              <w:t>N</w:t>
            </w:r>
            <w:r>
              <w:rPr>
                <w:spacing w:val="1"/>
              </w:rPr>
              <w:t xml:space="preserve"> </w:t>
            </w:r>
            <w:r>
              <w:rPr>
                <w:spacing w:val="-2"/>
              </w:rPr>
              <w:t>DA</w:t>
            </w:r>
            <w:r>
              <w:t xml:space="preserve">N </w:t>
            </w:r>
            <w:r>
              <w:rPr>
                <w:spacing w:val="1"/>
              </w:rPr>
              <w:t>T</w:t>
            </w:r>
            <w:r>
              <w:rPr>
                <w:spacing w:val="-2"/>
              </w:rPr>
              <w:t>AND</w:t>
            </w:r>
            <w:r>
              <w:t>A</w:t>
            </w:r>
            <w:r>
              <w:rPr>
                <w:spacing w:val="1"/>
              </w:rPr>
              <w:t xml:space="preserve"> T</w:t>
            </w:r>
            <w:r>
              <w:rPr>
                <w:spacing w:val="-2"/>
              </w:rPr>
              <w:t>ANGA</w:t>
            </w:r>
            <w:r>
              <w:t>N</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443"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2"/>
              </w:rPr>
              <w:t xml:space="preserve"> </w:t>
            </w:r>
            <w:r>
              <w:rPr>
                <w:spacing w:val="1"/>
              </w:rPr>
              <w:t>a</w:t>
            </w:r>
            <w:r>
              <w:rPr>
                <w:spacing w:val="-5"/>
              </w:rPr>
              <w:t>p</w:t>
            </w:r>
            <w:r>
              <w:t>a</w:t>
            </w:r>
            <w:r>
              <w:rPr>
                <w:spacing w:val="1"/>
              </w:rPr>
              <w:t xml:space="preserve"> </w:t>
            </w:r>
            <w:r>
              <w:t>k</w:t>
            </w:r>
            <w:r>
              <w:rPr>
                <w:spacing w:val="-3"/>
              </w:rPr>
              <w:t>e</w:t>
            </w:r>
            <w:r>
              <w:t>g</w:t>
            </w:r>
            <w:r>
              <w:rPr>
                <w:spacing w:val="-5"/>
              </w:rPr>
              <w:t>u</w:t>
            </w:r>
            <w:r>
              <w:rPr>
                <w:spacing w:val="5"/>
              </w:rPr>
              <w:t>n</w:t>
            </w:r>
            <w:r>
              <w:rPr>
                <w:spacing w:val="-3"/>
              </w:rPr>
              <w:t>aa</w:t>
            </w:r>
            <w:r>
              <w:t>n</w:t>
            </w:r>
            <w:r>
              <w:rPr>
                <w:spacing w:val="5"/>
              </w:rPr>
              <w:t xml:space="preserve"> </w:t>
            </w:r>
            <w:r>
              <w:t>d</w:t>
            </w:r>
            <w:r>
              <w:rPr>
                <w:spacing w:val="-3"/>
              </w:rPr>
              <w:t>a</w:t>
            </w:r>
            <w:r>
              <w:t xml:space="preserve">ri </w:t>
            </w:r>
            <w:r>
              <w:rPr>
                <w:spacing w:val="-2"/>
              </w:rPr>
              <w:t>s</w:t>
            </w:r>
            <w:r>
              <w:rPr>
                <w:spacing w:val="1"/>
              </w:rPr>
              <w:t>i</w:t>
            </w:r>
            <w:r>
              <w:t>d</w:t>
            </w:r>
            <w:r>
              <w:rPr>
                <w:spacing w:val="1"/>
              </w:rPr>
              <w:t>i</w:t>
            </w:r>
            <w:r>
              <w:t>k</w:t>
            </w:r>
            <w:r>
              <w:rPr>
                <w:spacing w:val="-1"/>
              </w:rPr>
              <w:t xml:space="preserve"> </w:t>
            </w:r>
            <w:r>
              <w:rPr>
                <w:spacing w:val="-3"/>
                <w:w w:val="101"/>
              </w:rPr>
              <w:t>ja</w:t>
            </w:r>
            <w:r>
              <w:rPr>
                <w:spacing w:val="5"/>
              </w:rPr>
              <w:t>r</w:t>
            </w:r>
            <w:r>
              <w:rPr>
                <w:spacing w:val="-3"/>
                <w:w w:val="101"/>
              </w:rPr>
              <w:t>i</w:t>
            </w:r>
            <w:r>
              <w:t>.</w:t>
            </w:r>
          </w:p>
          <w:p w:rsidR="00E16CF6" w:rsidRDefault="007019C9">
            <w:pPr>
              <w:spacing w:before="3" w:line="220" w:lineRule="exact"/>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3"/>
              </w:rPr>
              <w:t>je</w:t>
            </w:r>
            <w:r>
              <w:t>n</w:t>
            </w:r>
            <w:r>
              <w:rPr>
                <w:spacing w:val="1"/>
              </w:rPr>
              <w:t>i</w:t>
            </w:r>
            <w:r>
              <w:rPr>
                <w:spacing w:val="-1"/>
              </w:rPr>
              <w:t>s</w:t>
            </w:r>
            <w:r>
              <w:t>-</w:t>
            </w:r>
            <w:r>
              <w:rPr>
                <w:spacing w:val="-3"/>
              </w:rPr>
              <w:t>je</w:t>
            </w:r>
            <w:r>
              <w:rPr>
                <w:spacing w:val="5"/>
              </w:rPr>
              <w:t>n</w:t>
            </w:r>
            <w:r>
              <w:rPr>
                <w:spacing w:val="1"/>
              </w:rPr>
              <w:t>i</w:t>
            </w:r>
            <w:r>
              <w:t>s</w:t>
            </w:r>
            <w:r>
              <w:rPr>
                <w:spacing w:val="4"/>
              </w:rPr>
              <w:t xml:space="preserve"> </w:t>
            </w:r>
            <w:r>
              <w:rPr>
                <w:spacing w:val="-6"/>
              </w:rPr>
              <w:t>s</w:t>
            </w:r>
            <w:r>
              <w:rPr>
                <w:spacing w:val="1"/>
              </w:rPr>
              <w:t>i</w:t>
            </w:r>
            <w:r>
              <w:t>d</w:t>
            </w:r>
            <w:r>
              <w:rPr>
                <w:spacing w:val="1"/>
              </w:rPr>
              <w:t>i</w:t>
            </w:r>
            <w:r>
              <w:t>k</w:t>
            </w:r>
            <w:r>
              <w:rPr>
                <w:spacing w:val="-1"/>
              </w:rPr>
              <w:t xml:space="preserve"> </w:t>
            </w:r>
            <w:r>
              <w:rPr>
                <w:spacing w:val="-3"/>
                <w:w w:val="101"/>
              </w:rPr>
              <w:t>ja</w:t>
            </w:r>
            <w:r>
              <w:rPr>
                <w:spacing w:val="5"/>
              </w:rPr>
              <w:t>r</w:t>
            </w:r>
            <w:r>
              <w:rPr>
                <w:spacing w:val="-3"/>
                <w:w w:val="101"/>
              </w:rPr>
              <w:t>i</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701"/>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1441" w:type="dxa"/>
            <w:tcBorders>
              <w:top w:val="single" w:sz="5" w:space="0" w:color="000000"/>
              <w:left w:val="single" w:sz="5" w:space="0" w:color="000000"/>
              <w:bottom w:val="single" w:sz="5" w:space="0" w:color="000000"/>
              <w:right w:val="single" w:sz="5" w:space="0" w:color="000000"/>
            </w:tcBorders>
          </w:tcPr>
          <w:p w:rsidR="00E16CF6" w:rsidRDefault="00E16CF6"/>
        </w:tc>
        <w:tc>
          <w:tcPr>
            <w:tcW w:w="2972" w:type="dxa"/>
            <w:tcBorders>
              <w:top w:val="single" w:sz="5" w:space="0" w:color="000000"/>
              <w:left w:val="single" w:sz="5" w:space="0" w:color="000000"/>
              <w:bottom w:val="single" w:sz="5" w:space="0" w:color="000000"/>
              <w:right w:val="single" w:sz="5" w:space="0" w:color="000000"/>
            </w:tcBorders>
          </w:tcPr>
          <w:p w:rsidR="00E16CF6" w:rsidRDefault="007019C9">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rsidR="00E16CF6" w:rsidRDefault="007019C9">
            <w:pPr>
              <w:ind w:left="100"/>
            </w:pPr>
            <w:r>
              <w:rPr>
                <w:spacing w:val="-5"/>
              </w:rPr>
              <w:t>B</w:t>
            </w:r>
            <w:r>
              <w:rPr>
                <w:spacing w:val="3"/>
              </w:rPr>
              <w:t>A</w:t>
            </w:r>
            <w:r>
              <w:rPr>
                <w:spacing w:val="-6"/>
              </w:rPr>
              <w:t>H</w:t>
            </w:r>
            <w:r>
              <w:rPr>
                <w:spacing w:val="-2"/>
              </w:rPr>
              <w:t>AY</w:t>
            </w:r>
            <w:r>
              <w:t>A</w:t>
            </w:r>
            <w:r>
              <w:rPr>
                <w:spacing w:val="1"/>
              </w:rPr>
              <w:t xml:space="preserve"> </w:t>
            </w:r>
            <w:r>
              <w:rPr>
                <w:spacing w:val="-2"/>
              </w:rPr>
              <w:t>N</w:t>
            </w:r>
            <w:r>
              <w:rPr>
                <w:spacing w:val="3"/>
              </w:rPr>
              <w:t>A</w:t>
            </w:r>
            <w:r>
              <w:rPr>
                <w:spacing w:val="-5"/>
              </w:rPr>
              <w:t>R</w:t>
            </w:r>
            <w:r>
              <w:rPr>
                <w:spacing w:val="-2"/>
              </w:rPr>
              <w:t>K</w:t>
            </w:r>
            <w:r>
              <w:rPr>
                <w:spacing w:val="3"/>
              </w:rPr>
              <w:t>O</w:t>
            </w:r>
            <w:r>
              <w:rPr>
                <w:spacing w:val="-5"/>
              </w:rPr>
              <w:t>B</w:t>
            </w:r>
            <w:r>
              <w:t>A</w:t>
            </w:r>
          </w:p>
        </w:tc>
        <w:tc>
          <w:tcPr>
            <w:tcW w:w="3327" w:type="dxa"/>
            <w:tcBorders>
              <w:top w:val="single" w:sz="5" w:space="0" w:color="000000"/>
              <w:left w:val="single" w:sz="5" w:space="0" w:color="000000"/>
              <w:bottom w:val="single" w:sz="5" w:space="0" w:color="000000"/>
              <w:right w:val="single" w:sz="5" w:space="0" w:color="000000"/>
            </w:tcBorders>
          </w:tcPr>
          <w:p w:rsidR="00E16CF6" w:rsidRDefault="007019C9">
            <w:pPr>
              <w:spacing w:before="7" w:line="224" w:lineRule="auto"/>
              <w:ind w:left="378" w:right="315" w:hanging="283"/>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b</w:t>
            </w:r>
            <w:r>
              <w:rPr>
                <w:spacing w:val="1"/>
              </w:rPr>
              <w:t>a</w:t>
            </w:r>
            <w:r>
              <w:t>h</w:t>
            </w:r>
            <w:r>
              <w:rPr>
                <w:spacing w:val="1"/>
              </w:rPr>
              <w:t>a</w:t>
            </w:r>
            <w:r>
              <w:rPr>
                <w:spacing w:val="-10"/>
              </w:rPr>
              <w:t>y</w:t>
            </w:r>
            <w:r>
              <w:t>a</w:t>
            </w:r>
            <w:r>
              <w:rPr>
                <w:spacing w:val="6"/>
              </w:rPr>
              <w:t xml:space="preserve"> </w:t>
            </w:r>
            <w:r>
              <w:t>d</w:t>
            </w:r>
            <w:r>
              <w:rPr>
                <w:spacing w:val="-3"/>
              </w:rPr>
              <w:t>a</w:t>
            </w:r>
            <w:r>
              <w:t>n</w:t>
            </w:r>
            <w:r>
              <w:rPr>
                <w:spacing w:val="3"/>
              </w:rPr>
              <w:t xml:space="preserve"> </w:t>
            </w:r>
            <w:r>
              <w:rPr>
                <w:spacing w:val="-3"/>
                <w:w w:val="101"/>
              </w:rPr>
              <w:t>ca</w:t>
            </w:r>
            <w:r>
              <w:rPr>
                <w:spacing w:val="5"/>
              </w:rPr>
              <w:t>r</w:t>
            </w:r>
            <w:r>
              <w:rPr>
                <w:w w:val="101"/>
              </w:rPr>
              <w:t xml:space="preserve">a </w:t>
            </w:r>
            <w:r>
              <w:rPr>
                <w:spacing w:val="1"/>
              </w:rPr>
              <w:t>m</w:t>
            </w:r>
            <w:r>
              <w:rPr>
                <w:spacing w:val="-3"/>
              </w:rPr>
              <w:t>e</w:t>
            </w:r>
            <w:r>
              <w:rPr>
                <w:spacing w:val="5"/>
              </w:rPr>
              <w:t>n</w:t>
            </w:r>
            <w:r>
              <w:rPr>
                <w:spacing w:val="-5"/>
              </w:rPr>
              <w:t>g</w:t>
            </w:r>
            <w:r>
              <w:t>h</w:t>
            </w:r>
            <w:r>
              <w:rPr>
                <w:spacing w:val="-3"/>
              </w:rPr>
              <w:t>i</w:t>
            </w:r>
            <w:r>
              <w:rPr>
                <w:spacing w:val="5"/>
              </w:rPr>
              <w:t>n</w:t>
            </w:r>
            <w:r>
              <w:rPr>
                <w:spacing w:val="-5"/>
              </w:rPr>
              <w:t>d</w:t>
            </w:r>
            <w:r>
              <w:rPr>
                <w:spacing w:val="-3"/>
              </w:rPr>
              <w:t>a</w:t>
            </w:r>
            <w:r>
              <w:rPr>
                <w:spacing w:val="5"/>
              </w:rPr>
              <w:t>r</w:t>
            </w:r>
            <w:r>
              <w:t>i</w:t>
            </w:r>
            <w:r>
              <w:rPr>
                <w:spacing w:val="-3"/>
              </w:rPr>
              <w:t xml:space="preserve"> </w:t>
            </w:r>
            <w:r>
              <w:t>n</w:t>
            </w:r>
            <w:r>
              <w:rPr>
                <w:spacing w:val="-3"/>
              </w:rPr>
              <w:t>a</w:t>
            </w:r>
            <w:r>
              <w:rPr>
                <w:spacing w:val="5"/>
              </w:rPr>
              <w:t>r</w:t>
            </w:r>
            <w:r>
              <w:t>k</w:t>
            </w:r>
            <w:r>
              <w:rPr>
                <w:spacing w:val="-5"/>
              </w:rPr>
              <w:t>ob</w:t>
            </w:r>
            <w:r>
              <w:t>a</w:t>
            </w:r>
            <w:r>
              <w:rPr>
                <w:spacing w:val="5"/>
              </w:rPr>
              <w:t xml:space="preserve"> </w:t>
            </w:r>
            <w:r>
              <w:t>d</w:t>
            </w:r>
            <w:r>
              <w:rPr>
                <w:spacing w:val="-3"/>
              </w:rPr>
              <w:t>a</w:t>
            </w:r>
            <w:r>
              <w:t>n</w:t>
            </w:r>
            <w:r>
              <w:rPr>
                <w:spacing w:val="3"/>
              </w:rPr>
              <w:t xml:space="preserve"> </w:t>
            </w:r>
            <w:r>
              <w:rPr>
                <w:spacing w:val="-3"/>
              </w:rPr>
              <w:t>m</w:t>
            </w:r>
            <w:r>
              <w:rPr>
                <w:spacing w:val="-3"/>
                <w:w w:val="101"/>
              </w:rPr>
              <w:t>i</w:t>
            </w:r>
            <w:r>
              <w:t>r</w:t>
            </w:r>
            <w:r>
              <w:rPr>
                <w:spacing w:val="2"/>
              </w:rPr>
              <w:t>a</w:t>
            </w:r>
            <w:r>
              <w:rPr>
                <w:spacing w:val="-2"/>
              </w:rPr>
              <w:t>s</w:t>
            </w:r>
            <w:r>
              <w:t>.</w:t>
            </w:r>
          </w:p>
          <w:p w:rsidR="00E16CF6" w:rsidRDefault="007019C9">
            <w:pPr>
              <w:spacing w:before="4" w:line="220" w:lineRule="exact"/>
              <w:ind w:left="95"/>
            </w:pPr>
            <w:r>
              <w:rPr>
                <w:rFonts w:ascii="Courier New" w:eastAsia="Courier New" w:hAnsi="Courier New" w:cs="Courier New"/>
              </w:rPr>
              <w:t>o</w:t>
            </w:r>
            <w:r>
              <w:rPr>
                <w:rFonts w:ascii="Courier New" w:eastAsia="Courier New" w:hAnsi="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je</w:t>
            </w:r>
            <w:r>
              <w:rPr>
                <w:spacing w:val="5"/>
              </w:rPr>
              <w:t>n</w:t>
            </w:r>
            <w:r>
              <w:rPr>
                <w:spacing w:val="1"/>
              </w:rPr>
              <w:t>i</w:t>
            </w:r>
            <w:r>
              <w:rPr>
                <w:spacing w:val="-1"/>
              </w:rPr>
              <w:t>s</w:t>
            </w:r>
            <w:r>
              <w:t>-</w:t>
            </w:r>
            <w:r>
              <w:rPr>
                <w:spacing w:val="-3"/>
              </w:rPr>
              <w:t>je</w:t>
            </w:r>
            <w:r>
              <w:t>n</w:t>
            </w:r>
            <w:r>
              <w:rPr>
                <w:spacing w:val="1"/>
              </w:rPr>
              <w:t>i</w:t>
            </w:r>
            <w:r>
              <w:t>s</w:t>
            </w:r>
            <w:r>
              <w:rPr>
                <w:spacing w:val="-1"/>
              </w:rPr>
              <w:t xml:space="preserve"> </w:t>
            </w:r>
            <w:r>
              <w:t>n</w:t>
            </w:r>
            <w:r>
              <w:rPr>
                <w:spacing w:val="-3"/>
              </w:rPr>
              <w:t>a</w:t>
            </w:r>
            <w:r>
              <w:rPr>
                <w:spacing w:val="5"/>
              </w:rPr>
              <w:t>r</w:t>
            </w:r>
            <w:r>
              <w:t>k</w:t>
            </w:r>
            <w:r>
              <w:rPr>
                <w:spacing w:val="-5"/>
              </w:rPr>
              <w:t>ob</w:t>
            </w:r>
            <w:r>
              <w:rPr>
                <w:spacing w:val="1"/>
                <w:w w:val="101"/>
              </w:rPr>
              <w:t>a</w:t>
            </w:r>
            <w:r>
              <w:t>.</w:t>
            </w:r>
          </w:p>
        </w:tc>
        <w:tc>
          <w:tcPr>
            <w:tcW w:w="1282" w:type="dxa"/>
            <w:tcBorders>
              <w:top w:val="single" w:sz="5" w:space="0" w:color="000000"/>
              <w:left w:val="single" w:sz="5" w:space="0" w:color="000000"/>
              <w:bottom w:val="single" w:sz="5" w:space="0" w:color="000000"/>
              <w:right w:val="single" w:sz="5" w:space="0" w:color="000000"/>
            </w:tcBorders>
          </w:tcPr>
          <w:p w:rsidR="00E16CF6" w:rsidRDefault="00E16CF6"/>
        </w:tc>
      </w:tr>
    </w:tbl>
    <w:p w:rsidR="00E16CF6" w:rsidRDefault="00E16CF6">
      <w:pPr>
        <w:sectPr w:rsidR="00E16CF6">
          <w:headerReference w:type="default" r:id="rId39"/>
          <w:footerReference w:type="default" r:id="rId40"/>
          <w:pgSz w:w="12240" w:h="18720"/>
          <w:pgMar w:top="1320" w:right="1220" w:bottom="280" w:left="1220" w:header="0" w:footer="0" w:gutter="0"/>
          <w:cols w:space="720"/>
        </w:sectPr>
      </w:pPr>
    </w:p>
    <w:p w:rsidR="00E16CF6" w:rsidRDefault="006D1A29">
      <w:pPr>
        <w:spacing w:before="71" w:line="260" w:lineRule="exact"/>
        <w:ind w:left="2425" w:right="1417" w:hanging="951"/>
        <w:rPr>
          <w:sz w:val="24"/>
          <w:szCs w:val="24"/>
        </w:rPr>
        <w:sectPr w:rsidR="00E16CF6">
          <w:headerReference w:type="default" r:id="rId41"/>
          <w:footerReference w:type="default" r:id="rId42"/>
          <w:pgSz w:w="12240" w:h="18720"/>
          <w:pgMar w:top="1360" w:right="880" w:bottom="280" w:left="1220" w:header="0" w:footer="0" w:gutter="0"/>
          <w:cols w:space="720"/>
        </w:sectPr>
      </w:pPr>
      <w:r>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66.2pt;margin-top:99.35pt;width:497.15pt;height:752.45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46"/>
                    <w:gridCol w:w="1260"/>
                    <w:gridCol w:w="2266"/>
                    <w:gridCol w:w="4595"/>
                    <w:gridCol w:w="1258"/>
                  </w:tblGrid>
                  <w:tr w:rsidR="000E016E" w:rsidTr="003B31B5">
                    <w:trPr>
                      <w:trHeight w:hRule="exact" w:val="562"/>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29"/>
                          <w:rPr>
                            <w:sz w:val="24"/>
                            <w:szCs w:val="24"/>
                          </w:rPr>
                        </w:pPr>
                        <w:r>
                          <w:rPr>
                            <w:sz w:val="24"/>
                            <w:szCs w:val="24"/>
                          </w:rPr>
                          <w:t>No</w:t>
                        </w:r>
                      </w:p>
                    </w:tc>
                    <w:tc>
                      <w:tcPr>
                        <w:tcW w:w="1260"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244"/>
                          <w:rPr>
                            <w:sz w:val="24"/>
                            <w:szCs w:val="24"/>
                          </w:rPr>
                        </w:pPr>
                        <w:r>
                          <w:rPr>
                            <w:spacing w:val="-2"/>
                            <w:sz w:val="24"/>
                            <w:szCs w:val="24"/>
                          </w:rPr>
                          <w:t>J</w:t>
                        </w:r>
                        <w:r>
                          <w:rPr>
                            <w:spacing w:val="4"/>
                            <w:sz w:val="24"/>
                            <w:szCs w:val="24"/>
                          </w:rPr>
                          <w:t>e</w:t>
                        </w:r>
                        <w:r>
                          <w:rPr>
                            <w:sz w:val="24"/>
                            <w:szCs w:val="24"/>
                          </w:rPr>
                          <w:t>n</w:t>
                        </w:r>
                        <w:r>
                          <w:rPr>
                            <w:spacing w:val="-4"/>
                            <w:sz w:val="24"/>
                            <w:szCs w:val="24"/>
                          </w:rPr>
                          <w:t>i</w:t>
                        </w:r>
                        <w:r>
                          <w:rPr>
                            <w:sz w:val="24"/>
                            <w:szCs w:val="24"/>
                          </w:rPr>
                          <w:t>s</w:t>
                        </w:r>
                      </w:p>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888" w:right="894"/>
                          <w:jc w:val="center"/>
                          <w:rPr>
                            <w:sz w:val="24"/>
                            <w:szCs w:val="24"/>
                          </w:rPr>
                        </w:pPr>
                        <w:r>
                          <w:rPr>
                            <w:sz w:val="24"/>
                            <w:szCs w:val="24"/>
                          </w:rPr>
                          <w:t>U</w:t>
                        </w:r>
                        <w:r>
                          <w:rPr>
                            <w:spacing w:val="1"/>
                            <w:sz w:val="24"/>
                            <w:szCs w:val="24"/>
                          </w:rPr>
                          <w:t>r</w:t>
                        </w:r>
                        <w:r>
                          <w:rPr>
                            <w:spacing w:val="4"/>
                            <w:sz w:val="24"/>
                            <w:szCs w:val="24"/>
                          </w:rPr>
                          <w:t>a</w:t>
                        </w:r>
                        <w:r>
                          <w:rPr>
                            <w:spacing w:val="-9"/>
                            <w:sz w:val="24"/>
                            <w:szCs w:val="24"/>
                          </w:rPr>
                          <w:t>i</w:t>
                        </w:r>
                        <w:r>
                          <w:rPr>
                            <w:spacing w:val="4"/>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622" w:right="1635"/>
                          <w:jc w:val="center"/>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p>
                    </w:tc>
                    <w:tc>
                      <w:tcPr>
                        <w:tcW w:w="1258" w:type="dxa"/>
                        <w:tcBorders>
                          <w:top w:val="single" w:sz="5" w:space="0" w:color="000000"/>
                          <w:left w:val="single" w:sz="5" w:space="0" w:color="000000"/>
                          <w:bottom w:val="single" w:sz="5" w:space="0" w:color="000000"/>
                          <w:right w:val="single" w:sz="5" w:space="0" w:color="000000"/>
                        </w:tcBorders>
                      </w:tcPr>
                      <w:p w:rsidR="000E016E" w:rsidRDefault="003B31B5" w:rsidP="003B31B5">
                        <w:pPr>
                          <w:spacing w:line="260" w:lineRule="exact"/>
                          <w:ind w:right="120"/>
                          <w:rPr>
                            <w:sz w:val="24"/>
                            <w:szCs w:val="24"/>
                          </w:rPr>
                        </w:pPr>
                        <w:r>
                          <w:rPr>
                            <w:sz w:val="24"/>
                            <w:szCs w:val="24"/>
                          </w:rPr>
                          <w:t>K</w:t>
                        </w:r>
                        <w:r w:rsidR="000E016E">
                          <w:rPr>
                            <w:spacing w:val="-1"/>
                            <w:sz w:val="24"/>
                            <w:szCs w:val="24"/>
                          </w:rPr>
                          <w:t>e</w:t>
                        </w:r>
                        <w:r w:rsidR="000E016E">
                          <w:rPr>
                            <w:spacing w:val="5"/>
                            <w:sz w:val="24"/>
                            <w:szCs w:val="24"/>
                          </w:rPr>
                          <w:t>t</w:t>
                        </w:r>
                        <w:r w:rsidR="000E016E">
                          <w:rPr>
                            <w:spacing w:val="-1"/>
                            <w:sz w:val="24"/>
                            <w:szCs w:val="24"/>
                          </w:rPr>
                          <w:t>e</w:t>
                        </w:r>
                        <w:r w:rsidR="000E016E">
                          <w:rPr>
                            <w:spacing w:val="1"/>
                            <w:sz w:val="24"/>
                            <w:szCs w:val="24"/>
                          </w:rPr>
                          <w:t>r</w:t>
                        </w:r>
                        <w:r w:rsidR="000E016E">
                          <w:rPr>
                            <w:spacing w:val="-1"/>
                            <w:sz w:val="24"/>
                            <w:szCs w:val="24"/>
                          </w:rPr>
                          <w:t>a</w:t>
                        </w:r>
                        <w:r w:rsidR="000E016E">
                          <w:rPr>
                            <w:spacing w:val="-5"/>
                            <w:sz w:val="24"/>
                            <w:szCs w:val="24"/>
                          </w:rPr>
                          <w:t>n</w:t>
                        </w:r>
                        <w:r>
                          <w:rPr>
                            <w:sz w:val="24"/>
                            <w:szCs w:val="24"/>
                          </w:rPr>
                          <w:t>ga</w:t>
                        </w:r>
                        <w:r w:rsidR="000E016E">
                          <w:rPr>
                            <w:sz w:val="24"/>
                            <w:szCs w:val="24"/>
                          </w:rPr>
                          <w:t>n</w:t>
                        </w:r>
                      </w:p>
                    </w:tc>
                  </w:tr>
                  <w:tr w:rsidR="000E016E" w:rsidTr="003B31B5">
                    <w:trPr>
                      <w:trHeight w:hRule="exact" w:val="1666"/>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77" w:right="177"/>
                          <w:jc w:val="center"/>
                          <w:rPr>
                            <w:sz w:val="24"/>
                            <w:szCs w:val="24"/>
                          </w:rPr>
                        </w:pPr>
                        <w:r>
                          <w:rPr>
                            <w:sz w:val="24"/>
                            <w:szCs w:val="24"/>
                          </w:rPr>
                          <w:t>1</w:t>
                        </w:r>
                      </w:p>
                    </w:tc>
                    <w:tc>
                      <w:tcPr>
                        <w:tcW w:w="1260"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0E016E" w:rsidRDefault="000E016E">
                        <w:pPr>
                          <w:spacing w:before="8" w:line="260" w:lineRule="exact"/>
                          <w:ind w:left="100" w:right="63"/>
                          <w:rPr>
                            <w:sz w:val="24"/>
                            <w:szCs w:val="24"/>
                          </w:rPr>
                        </w:pPr>
                        <w:r>
                          <w:rPr>
                            <w:spacing w:val="2"/>
                            <w:sz w:val="24"/>
                            <w:szCs w:val="24"/>
                          </w:rPr>
                          <w:t>T</w:t>
                        </w:r>
                        <w:r>
                          <w:rPr>
                            <w:spacing w:val="1"/>
                            <w:sz w:val="24"/>
                            <w:szCs w:val="24"/>
                          </w:rPr>
                          <w:t>I</w:t>
                        </w:r>
                        <w:r>
                          <w:rPr>
                            <w:spacing w:val="-2"/>
                            <w:sz w:val="24"/>
                            <w:szCs w:val="24"/>
                          </w:rPr>
                          <w:t>B</w:t>
                        </w:r>
                        <w:r w:rsidR="003B31B5">
                          <w:rPr>
                            <w:spacing w:val="-2"/>
                            <w:sz w:val="24"/>
                            <w:szCs w:val="24"/>
                          </w:rPr>
                          <w:t>MA</w:t>
                        </w:r>
                        <w:r>
                          <w:rPr>
                            <w:sz w:val="24"/>
                            <w:szCs w:val="24"/>
                          </w:rPr>
                          <w:t>S</w:t>
                        </w:r>
                      </w:p>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0E016E" w:rsidRDefault="000E016E">
                        <w:pPr>
                          <w:spacing w:before="8"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M</w:t>
                        </w:r>
                        <w:r>
                          <w:rPr>
                            <w:sz w:val="24"/>
                            <w:szCs w:val="24"/>
                          </w:rPr>
                          <w:t>U</w:t>
                        </w:r>
                        <w:r>
                          <w:rPr>
                            <w:spacing w:val="-6"/>
                            <w:sz w:val="24"/>
                            <w:szCs w:val="24"/>
                          </w:rPr>
                          <w:t>K</w:t>
                        </w:r>
                        <w:r>
                          <w:rPr>
                            <w:spacing w:val="1"/>
                            <w:sz w:val="24"/>
                            <w:szCs w:val="24"/>
                          </w:rPr>
                          <w:t>I</w:t>
                        </w:r>
                        <w:r>
                          <w:rPr>
                            <w:spacing w:val="2"/>
                            <w:sz w:val="24"/>
                            <w:szCs w:val="24"/>
                          </w:rPr>
                          <w:t>M</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4" w:line="226" w:lineRule="auto"/>
                          <w:ind w:left="378" w:right="108"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5"/>
                            <w:sz w:val="24"/>
                            <w:szCs w:val="24"/>
                          </w:rPr>
                          <w:t>u</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6"/>
                            <w:sz w:val="24"/>
                            <w:szCs w:val="24"/>
                          </w:rPr>
                          <w:t xml:space="preserve"> </w:t>
                        </w:r>
                        <w:r>
                          <w:rPr>
                            <w:spacing w:val="-4"/>
                            <w:sz w:val="24"/>
                            <w:szCs w:val="24"/>
                          </w:rPr>
                          <w:t>i</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 k</w:t>
                        </w:r>
                        <w:r>
                          <w:rPr>
                            <w:spacing w:val="-1"/>
                            <w:sz w:val="24"/>
                            <w:szCs w:val="24"/>
                          </w:rPr>
                          <w:t>e</w:t>
                        </w:r>
                        <w:r>
                          <w:rPr>
                            <w:spacing w:val="-5"/>
                            <w:sz w:val="24"/>
                            <w:szCs w:val="24"/>
                          </w:rPr>
                          <w:t>n</w:t>
                        </w:r>
                        <w:r>
                          <w:rPr>
                            <w:spacing w:val="5"/>
                            <w:sz w:val="24"/>
                            <w:szCs w:val="24"/>
                          </w:rPr>
                          <w:t>to</w:t>
                        </w:r>
                        <w:r>
                          <w:rPr>
                            <w:spacing w:val="-5"/>
                            <w:sz w:val="24"/>
                            <w:szCs w:val="24"/>
                          </w:rPr>
                          <w:t>n</w:t>
                        </w:r>
                        <w:r>
                          <w:rPr>
                            <w:sz w:val="24"/>
                            <w:szCs w:val="24"/>
                          </w:rPr>
                          <w:t>g</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pacing w:val="5"/>
                            <w:sz w:val="24"/>
                            <w:szCs w:val="24"/>
                          </w:rPr>
                          <w:t>t</w:t>
                        </w:r>
                        <w:r>
                          <w:rPr>
                            <w:spacing w:val="-3"/>
                            <w:sz w:val="24"/>
                            <w:szCs w:val="24"/>
                          </w:rPr>
                          <w:t>r</w:t>
                        </w:r>
                        <w:r>
                          <w:rPr>
                            <w:spacing w:val="5"/>
                            <w:sz w:val="24"/>
                            <w:szCs w:val="24"/>
                          </w:rPr>
                          <w:t>o</w:t>
                        </w:r>
                        <w:r>
                          <w:rPr>
                            <w:sz w:val="24"/>
                            <w:szCs w:val="24"/>
                          </w:rPr>
                          <w:t>l</w:t>
                        </w:r>
                      </w:p>
                      <w:p w:rsidR="000E016E" w:rsidRDefault="000E016E">
                        <w:pPr>
                          <w:ind w:left="378"/>
                          <w:rPr>
                            <w:sz w:val="24"/>
                            <w:szCs w:val="24"/>
                          </w:rPr>
                        </w:pPr>
                        <w:r>
                          <w:rPr>
                            <w:sz w:val="24"/>
                            <w:szCs w:val="24"/>
                          </w:rPr>
                          <w:t>k</w:t>
                        </w:r>
                        <w:r>
                          <w:rPr>
                            <w:spacing w:val="-1"/>
                            <w:sz w:val="24"/>
                            <w:szCs w:val="24"/>
                          </w:rPr>
                          <w:t>e</w:t>
                        </w:r>
                        <w:r>
                          <w:rPr>
                            <w:spacing w:val="4"/>
                            <w:sz w:val="24"/>
                            <w:szCs w:val="24"/>
                          </w:rPr>
                          <w:t>a</w:t>
                        </w:r>
                        <w:r>
                          <w:rPr>
                            <w:spacing w:val="-9"/>
                            <w:sz w:val="24"/>
                            <w:szCs w:val="24"/>
                          </w:rPr>
                          <w:t>m</w:t>
                        </w:r>
                        <w:r>
                          <w:rPr>
                            <w:spacing w:val="4"/>
                            <w:sz w:val="24"/>
                            <w:szCs w:val="24"/>
                          </w:rPr>
                          <w:t>a</w:t>
                        </w:r>
                        <w:r>
                          <w:rPr>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(r</w:t>
                        </w:r>
                        <w:r>
                          <w:rPr>
                            <w:spacing w:val="5"/>
                            <w:sz w:val="24"/>
                            <w:szCs w:val="24"/>
                          </w:rPr>
                          <w:t>o</w:t>
                        </w:r>
                        <w:r>
                          <w:rPr>
                            <w:spacing w:val="-5"/>
                            <w:sz w:val="24"/>
                            <w:szCs w:val="24"/>
                          </w:rPr>
                          <w:t>n</w:t>
                        </w:r>
                        <w:r>
                          <w:rPr>
                            <w:sz w:val="24"/>
                            <w:szCs w:val="24"/>
                          </w:rPr>
                          <w:t>d</w:t>
                        </w:r>
                        <w:r>
                          <w:rPr>
                            <w:spacing w:val="-1"/>
                            <w:sz w:val="24"/>
                            <w:szCs w:val="24"/>
                          </w:rPr>
                          <w:t>a</w:t>
                        </w:r>
                        <w:r>
                          <w:rPr>
                            <w:sz w:val="24"/>
                            <w:szCs w:val="24"/>
                          </w:rPr>
                          <w:t>)</w:t>
                        </w:r>
                      </w:p>
                      <w:p w:rsidR="000E016E" w:rsidRDefault="000E016E">
                        <w:pPr>
                          <w:spacing w:before="10" w:line="231" w:lineRule="auto"/>
                          <w:ind w:left="378" w:right="353"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9"/>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pacing w:val="-5"/>
                            <w:sz w:val="24"/>
                            <w:szCs w:val="24"/>
                          </w:rPr>
                          <w:t>n</w:t>
                        </w:r>
                        <w:r>
                          <w:rPr>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840"/>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0E016E" w:rsidRDefault="000E016E">
                        <w:pPr>
                          <w:spacing w:before="7"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5"/>
                            <w:sz w:val="24"/>
                            <w:szCs w:val="24"/>
                          </w:rPr>
                          <w:t>K</w:t>
                        </w:r>
                        <w:r>
                          <w:rPr>
                            <w:spacing w:val="2"/>
                            <w:sz w:val="24"/>
                            <w:szCs w:val="24"/>
                          </w:rPr>
                          <w:t>E</w:t>
                        </w:r>
                        <w:r>
                          <w:rPr>
                            <w:spacing w:val="-2"/>
                            <w:sz w:val="24"/>
                            <w:szCs w:val="24"/>
                          </w:rPr>
                          <w:t>R</w:t>
                        </w:r>
                        <w:r>
                          <w:rPr>
                            <w:spacing w:val="2"/>
                            <w:sz w:val="24"/>
                            <w:szCs w:val="24"/>
                          </w:rPr>
                          <w:t>J</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4" w:line="225" w:lineRule="auto"/>
                          <w:ind w:left="378" w:right="89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L</w:t>
                        </w:r>
                        <w:r>
                          <w:rPr>
                            <w:spacing w:val="9"/>
                            <w:sz w:val="24"/>
                            <w:szCs w:val="24"/>
                          </w:rPr>
                          <w:t>o</w:t>
                        </w:r>
                        <w:r>
                          <w:rPr>
                            <w:spacing w:val="-10"/>
                            <w:sz w:val="24"/>
                            <w:szCs w:val="24"/>
                          </w:rPr>
                          <w:t>y</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4"/>
                            <w:sz w:val="24"/>
                            <w:szCs w:val="24"/>
                          </w:rPr>
                          <w:t xml:space="preserve"> </w:t>
                        </w:r>
                        <w:r>
                          <w:rPr>
                            <w:spacing w:val="1"/>
                            <w:sz w:val="24"/>
                            <w:szCs w:val="24"/>
                          </w:rPr>
                          <w:t>r</w:t>
                        </w:r>
                        <w:r>
                          <w:rPr>
                            <w:spacing w:val="-1"/>
                            <w:sz w:val="24"/>
                            <w:szCs w:val="24"/>
                          </w:rPr>
                          <w:t>e</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p</w:t>
                        </w:r>
                        <w:r>
                          <w:rPr>
                            <w:spacing w:val="-4"/>
                            <w:sz w:val="24"/>
                            <w:szCs w:val="24"/>
                          </w:rPr>
                          <w:t>im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1666"/>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rsidR="000E016E" w:rsidRDefault="000E016E">
                        <w:pPr>
                          <w:spacing w:line="260" w:lineRule="exact"/>
                          <w:ind w:left="10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N</w:t>
                        </w:r>
                      </w:p>
                      <w:p w:rsidR="000E016E" w:rsidRDefault="000E016E">
                        <w:pPr>
                          <w:spacing w:before="2"/>
                          <w:ind w:left="100"/>
                          <w:rPr>
                            <w:sz w:val="24"/>
                            <w:szCs w:val="24"/>
                          </w:rPr>
                        </w:pPr>
                        <w:r>
                          <w:rPr>
                            <w:spacing w:val="1"/>
                            <w:sz w:val="24"/>
                            <w:szCs w:val="24"/>
                          </w:rPr>
                          <w:t>S</w:t>
                        </w:r>
                        <w:r>
                          <w:rPr>
                            <w:spacing w:val="2"/>
                            <w:sz w:val="24"/>
                            <w:szCs w:val="24"/>
                          </w:rPr>
                          <w:t>E</w:t>
                        </w:r>
                        <w:r>
                          <w:rPr>
                            <w:spacing w:val="-5"/>
                            <w:sz w:val="24"/>
                            <w:szCs w:val="24"/>
                          </w:rPr>
                          <w:t>K</w:t>
                        </w:r>
                        <w:r>
                          <w:rPr>
                            <w:sz w:val="24"/>
                            <w:szCs w:val="24"/>
                          </w:rPr>
                          <w:t>O</w:t>
                        </w:r>
                        <w:r>
                          <w:rPr>
                            <w:spacing w:val="1"/>
                            <w:sz w:val="24"/>
                            <w:szCs w:val="24"/>
                          </w:rPr>
                          <w:t>L</w:t>
                        </w:r>
                        <w:r>
                          <w:rPr>
                            <w:spacing w:val="-5"/>
                            <w:sz w:val="24"/>
                            <w:szCs w:val="24"/>
                          </w:rPr>
                          <w:t>A</w:t>
                        </w:r>
                        <w:r>
                          <w:rPr>
                            <w:sz w:val="24"/>
                            <w:szCs w:val="24"/>
                          </w:rPr>
                          <w:t>H</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8" w:line="221" w:lineRule="auto"/>
                          <w:ind w:left="378" w:right="38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pacing w:val="1"/>
                            <w:sz w:val="24"/>
                            <w:szCs w:val="24"/>
                          </w:rPr>
                          <w:t>r</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3"/>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7"/>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z w:val="24"/>
                            <w:szCs w:val="24"/>
                          </w:rPr>
                          <w:t>r</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uk</w:t>
                        </w:r>
                        <w:r>
                          <w:rPr>
                            <w:spacing w:val="2"/>
                            <w:sz w:val="24"/>
                            <w:szCs w:val="24"/>
                          </w:rPr>
                          <w:t xml:space="preserve"> s</w:t>
                        </w:r>
                        <w:r>
                          <w:rPr>
                            <w:spacing w:val="-1"/>
                            <w:sz w:val="24"/>
                            <w:szCs w:val="24"/>
                          </w:rPr>
                          <w:t>e</w:t>
                        </w:r>
                        <w:r>
                          <w:rPr>
                            <w:sz w:val="24"/>
                            <w:szCs w:val="24"/>
                          </w:rPr>
                          <w:t>k</w:t>
                        </w:r>
                        <w:r>
                          <w:rPr>
                            <w:spacing w:val="9"/>
                            <w:sz w:val="24"/>
                            <w:szCs w:val="24"/>
                          </w:rPr>
                          <w:t>o</w:t>
                        </w:r>
                        <w:r>
                          <w:rPr>
                            <w:spacing w:val="-9"/>
                            <w:sz w:val="24"/>
                            <w:szCs w:val="24"/>
                          </w:rPr>
                          <w:t>l</w:t>
                        </w:r>
                        <w:r>
                          <w:rPr>
                            <w:spacing w:val="4"/>
                            <w:sz w:val="24"/>
                            <w:szCs w:val="24"/>
                          </w:rPr>
                          <w:t>a</w:t>
                        </w:r>
                        <w:r>
                          <w:rPr>
                            <w:spacing w:val="-5"/>
                            <w:sz w:val="24"/>
                            <w:szCs w:val="24"/>
                          </w:rPr>
                          <w:t>h</w:t>
                        </w:r>
                        <w:r>
                          <w:rPr>
                            <w:sz w:val="24"/>
                            <w:szCs w:val="24"/>
                          </w:rPr>
                          <w:t>.</w:t>
                        </w:r>
                      </w:p>
                      <w:p w:rsidR="000E016E" w:rsidRDefault="000E016E">
                        <w:pPr>
                          <w:spacing w:before="14" w:line="231" w:lineRule="auto"/>
                          <w:ind w:left="378" w:right="335"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l</w:t>
                        </w:r>
                        <w:r>
                          <w:rPr>
                            <w:spacing w:val="4"/>
                            <w:sz w:val="24"/>
                            <w:szCs w:val="24"/>
                          </w:rPr>
                          <w:t>a</w:t>
                        </w:r>
                        <w:r>
                          <w:rPr>
                            <w:sz w:val="24"/>
                            <w:szCs w:val="24"/>
                          </w:rPr>
                          <w:t>h</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z w:val="24"/>
                            <w:szCs w:val="24"/>
                          </w:rPr>
                          <w:t>r 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4"/>
                            <w:sz w:val="24"/>
                            <w:szCs w:val="24"/>
                          </w:rPr>
                          <w:t>a</w:t>
                        </w:r>
                        <w:r>
                          <w:rPr>
                            <w:spacing w:val="-4"/>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m</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e</w:t>
                        </w:r>
                        <w:r>
                          <w:rPr>
                            <w:sz w:val="24"/>
                            <w:szCs w:val="24"/>
                          </w:rPr>
                          <w:t>l</w:t>
                        </w:r>
                        <w:r>
                          <w:rPr>
                            <w:spacing w:val="-4"/>
                            <w:sz w:val="24"/>
                            <w:szCs w:val="24"/>
                          </w:rPr>
                          <w:t>i</w:t>
                        </w:r>
                        <w:r>
                          <w:rPr>
                            <w:spacing w:val="7"/>
                            <w:sz w:val="24"/>
                            <w:szCs w:val="24"/>
                          </w:rPr>
                          <w:t>s</w:t>
                        </w:r>
                        <w:r>
                          <w:rPr>
                            <w:spacing w:val="-4"/>
                            <w:sz w:val="24"/>
                            <w:szCs w:val="24"/>
                          </w:rPr>
                          <w:t>i</w:t>
                        </w:r>
                        <w:r>
                          <w:rPr>
                            <w:spacing w:val="-5"/>
                            <w:sz w:val="24"/>
                            <w:szCs w:val="24"/>
                          </w:rPr>
                          <w:t>h</w:t>
                        </w:r>
                        <w:r>
                          <w:rPr>
                            <w:sz w:val="24"/>
                            <w:szCs w:val="24"/>
                          </w:rPr>
                          <w:t>.</w:t>
                        </w:r>
                      </w:p>
                      <w:p w:rsidR="000E016E" w:rsidRDefault="000E016E">
                        <w:pPr>
                          <w:spacing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3"/>
                            <w:sz w:val="24"/>
                            <w:szCs w:val="24"/>
                          </w:rPr>
                          <w:t xml:space="preserve"> </w:t>
                        </w:r>
                        <w:r>
                          <w:rPr>
                            <w:sz w:val="24"/>
                            <w:szCs w:val="24"/>
                          </w:rPr>
                          <w:t>k</w:t>
                        </w:r>
                        <w:r>
                          <w:rPr>
                            <w:spacing w:val="4"/>
                            <w:sz w:val="24"/>
                            <w:szCs w:val="24"/>
                          </w:rPr>
                          <w:t>e</w:t>
                        </w:r>
                        <w:r>
                          <w:rPr>
                            <w:spacing w:val="-5"/>
                            <w:sz w:val="24"/>
                            <w:szCs w:val="24"/>
                          </w:rPr>
                          <w:t>n</w:t>
                        </w:r>
                        <w:r>
                          <w:rPr>
                            <w:spacing w:val="-1"/>
                            <w:sz w:val="24"/>
                            <w:szCs w:val="24"/>
                          </w:rPr>
                          <w:t>a</w:t>
                        </w:r>
                        <w:r>
                          <w:rPr>
                            <w:sz w:val="24"/>
                            <w:szCs w:val="24"/>
                          </w:rPr>
                          <w:t>k</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e</w:t>
                        </w:r>
                        <w:r>
                          <w:rPr>
                            <w:spacing w:val="-9"/>
                            <w:sz w:val="24"/>
                            <w:szCs w:val="24"/>
                          </w:rPr>
                          <w:t>m</w:t>
                        </w:r>
                        <w:r>
                          <w:rPr>
                            <w:spacing w:val="4"/>
                            <w:sz w:val="24"/>
                            <w:szCs w:val="24"/>
                          </w:rPr>
                          <w:t>a</w:t>
                        </w:r>
                        <w:r>
                          <w:rPr>
                            <w:spacing w:val="-4"/>
                            <w:sz w:val="24"/>
                            <w:szCs w:val="24"/>
                          </w:rPr>
                          <w:t>j</w:t>
                        </w:r>
                        <w:r>
                          <w:rPr>
                            <w:sz w:val="24"/>
                            <w:szCs w:val="24"/>
                          </w:rPr>
                          <w:t>a</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1388"/>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p>
                      <w:p w:rsidR="000E016E" w:rsidRDefault="000E016E">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0E016E" w:rsidRDefault="000E016E">
                        <w:pPr>
                          <w:spacing w:before="2"/>
                          <w:ind w:left="100"/>
                          <w:rPr>
                            <w:sz w:val="24"/>
                            <w:szCs w:val="24"/>
                          </w:rPr>
                        </w:pPr>
                        <w:r>
                          <w:rPr>
                            <w:sz w:val="24"/>
                            <w:szCs w:val="24"/>
                          </w:rPr>
                          <w:t>H</w:t>
                        </w:r>
                        <w:r>
                          <w:rPr>
                            <w:spacing w:val="-1"/>
                            <w:sz w:val="24"/>
                            <w:szCs w:val="24"/>
                          </w:rPr>
                          <w:t>U</w:t>
                        </w:r>
                        <w:r>
                          <w:rPr>
                            <w:spacing w:val="-5"/>
                            <w:sz w:val="24"/>
                            <w:szCs w:val="24"/>
                          </w:rPr>
                          <w:t>K</w:t>
                        </w:r>
                        <w:r>
                          <w:rPr>
                            <w:spacing w:val="4"/>
                            <w:sz w:val="24"/>
                            <w:szCs w:val="24"/>
                          </w:rPr>
                          <w:t>U</w:t>
                        </w:r>
                        <w:r>
                          <w:rPr>
                            <w:sz w:val="24"/>
                            <w:szCs w:val="24"/>
                          </w:rPr>
                          <w:t>M</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8" w:line="221" w:lineRule="auto"/>
                          <w:ind w:left="378" w:right="33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3"/>
                            <w:sz w:val="24"/>
                            <w:szCs w:val="24"/>
                          </w:rPr>
                          <w:t>f</w:t>
                        </w:r>
                        <w:r>
                          <w:rPr>
                            <w:spacing w:val="-1"/>
                            <w:sz w:val="24"/>
                            <w:szCs w:val="24"/>
                          </w:rPr>
                          <w:t>a</w:t>
                        </w:r>
                        <w:r>
                          <w:rPr>
                            <w:sz w:val="24"/>
                            <w:szCs w:val="24"/>
                          </w:rPr>
                          <w:t>k</w:t>
                        </w:r>
                        <w:r>
                          <w:rPr>
                            <w:spacing w:val="5"/>
                            <w:sz w:val="24"/>
                            <w:szCs w:val="24"/>
                          </w:rPr>
                          <w:t>to</w:t>
                        </w:r>
                        <w:r>
                          <w:rPr>
                            <w:sz w:val="24"/>
                            <w:szCs w:val="24"/>
                          </w:rPr>
                          <w:t>r</w:t>
                        </w:r>
                        <w:r>
                          <w:rPr>
                            <w:spacing w:val="-3"/>
                            <w:sz w:val="24"/>
                            <w:szCs w:val="24"/>
                          </w:rPr>
                          <w:t xml:space="preserve"> </w:t>
                        </w:r>
                        <w:r>
                          <w:rPr>
                            <w:spacing w:val="5"/>
                            <w:sz w:val="24"/>
                            <w:szCs w:val="24"/>
                          </w:rPr>
                          <w:t>t</w:t>
                        </w:r>
                        <w:r>
                          <w:rPr>
                            <w:spacing w:val="-4"/>
                            <w:sz w:val="24"/>
                            <w:szCs w:val="24"/>
                          </w:rPr>
                          <w:t>im</w:t>
                        </w:r>
                        <w:r>
                          <w:rPr>
                            <w:sz w:val="24"/>
                            <w:szCs w:val="24"/>
                          </w:rPr>
                          <w:t>b</w:t>
                        </w:r>
                        <w:r>
                          <w:rPr>
                            <w:spacing w:val="5"/>
                            <w:sz w:val="24"/>
                            <w:szCs w:val="24"/>
                          </w:rPr>
                          <w:t>u</w:t>
                        </w:r>
                        <w:r>
                          <w:rPr>
                            <w:spacing w:val="-4"/>
                            <w:sz w:val="24"/>
                            <w:szCs w:val="24"/>
                          </w:rPr>
                          <w:t>l</w:t>
                        </w:r>
                        <w:r>
                          <w:rPr>
                            <w:spacing w:val="5"/>
                            <w:sz w:val="24"/>
                            <w:szCs w:val="24"/>
                          </w:rPr>
                          <w:t>n</w:t>
                        </w:r>
                        <w:r>
                          <w:rPr>
                            <w:spacing w:val="-5"/>
                            <w:sz w:val="24"/>
                            <w:szCs w:val="24"/>
                          </w:rPr>
                          <w:t>y</w:t>
                        </w:r>
                        <w:r>
                          <w:rPr>
                            <w:sz w:val="24"/>
                            <w:szCs w:val="24"/>
                          </w:rPr>
                          <w:t>a k</w:t>
                        </w:r>
                        <w:r>
                          <w:rPr>
                            <w:spacing w:val="4"/>
                            <w:sz w:val="24"/>
                            <w:szCs w:val="24"/>
                          </w:rPr>
                          <w:t>e</w:t>
                        </w:r>
                        <w:r>
                          <w:rPr>
                            <w:spacing w:val="-9"/>
                            <w:sz w:val="24"/>
                            <w:szCs w:val="24"/>
                          </w:rPr>
                          <w:t>j</w:t>
                        </w:r>
                        <w:r>
                          <w:rPr>
                            <w:spacing w:val="4"/>
                            <w:sz w:val="24"/>
                            <w:szCs w:val="24"/>
                          </w:rPr>
                          <w:t>a</w:t>
                        </w:r>
                        <w:r>
                          <w:rPr>
                            <w:spacing w:val="-5"/>
                            <w:sz w:val="24"/>
                            <w:szCs w:val="24"/>
                          </w:rPr>
                          <w:t>h</w:t>
                        </w:r>
                        <w:r>
                          <w:rPr>
                            <w:spacing w:val="-1"/>
                            <w:sz w:val="24"/>
                            <w:szCs w:val="24"/>
                          </w:rPr>
                          <w:t>a</w:t>
                        </w:r>
                        <w:r>
                          <w:rPr>
                            <w:spacing w:val="5"/>
                            <w:sz w:val="24"/>
                            <w:szCs w:val="24"/>
                          </w:rPr>
                          <w:t>t</w:t>
                        </w:r>
                        <w:r>
                          <w:rPr>
                            <w:spacing w:val="4"/>
                            <w:sz w:val="24"/>
                            <w:szCs w:val="24"/>
                          </w:rPr>
                          <w:t>a</w:t>
                        </w:r>
                        <w:r>
                          <w:rPr>
                            <w:spacing w:val="-5"/>
                            <w:sz w:val="24"/>
                            <w:szCs w:val="24"/>
                          </w:rPr>
                          <w:t>n</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UU</w:t>
                        </w:r>
                        <w:r>
                          <w:rPr>
                            <w:spacing w:val="1"/>
                            <w:sz w:val="24"/>
                            <w:szCs w:val="24"/>
                          </w:rPr>
                          <w:t xml:space="preserve"> </w:t>
                        </w:r>
                        <w:r>
                          <w:rPr>
                            <w:sz w:val="24"/>
                            <w:szCs w:val="24"/>
                          </w:rPr>
                          <w:t>No.</w:t>
                        </w:r>
                        <w:r>
                          <w:rPr>
                            <w:spacing w:val="4"/>
                            <w:sz w:val="24"/>
                            <w:szCs w:val="24"/>
                          </w:rPr>
                          <w:t xml:space="preserve"> </w:t>
                        </w:r>
                        <w:r>
                          <w:rPr>
                            <w:sz w:val="24"/>
                            <w:szCs w:val="24"/>
                          </w:rPr>
                          <w:t>2</w:t>
                        </w:r>
                        <w:r>
                          <w:rPr>
                            <w:spacing w:val="-3"/>
                            <w:sz w:val="24"/>
                            <w:szCs w:val="24"/>
                          </w:rPr>
                          <w:t xml:space="preserve"> </w:t>
                        </w:r>
                        <w:r>
                          <w:rPr>
                            <w:spacing w:val="2"/>
                            <w:sz w:val="24"/>
                            <w:szCs w:val="24"/>
                          </w:rPr>
                          <w:t>T</w:t>
                        </w:r>
                        <w:r>
                          <w:rPr>
                            <w:spacing w:val="-1"/>
                            <w:sz w:val="24"/>
                            <w:szCs w:val="24"/>
                          </w:rPr>
                          <w:t>a</w:t>
                        </w:r>
                        <w:r>
                          <w:rPr>
                            <w:spacing w:val="-5"/>
                            <w:sz w:val="24"/>
                            <w:szCs w:val="24"/>
                          </w:rPr>
                          <w:t>h</w:t>
                        </w:r>
                        <w:r>
                          <w:rPr>
                            <w:sz w:val="24"/>
                            <w:szCs w:val="24"/>
                          </w:rPr>
                          <w:t>un</w:t>
                        </w:r>
                      </w:p>
                      <w:p w:rsidR="000E016E" w:rsidRDefault="000E016E">
                        <w:pPr>
                          <w:spacing w:before="6"/>
                          <w:ind w:left="378"/>
                          <w:rPr>
                            <w:sz w:val="24"/>
                            <w:szCs w:val="24"/>
                          </w:rPr>
                        </w:pPr>
                        <w:r>
                          <w:rPr>
                            <w:sz w:val="24"/>
                            <w:szCs w:val="24"/>
                          </w:rPr>
                          <w:t>2002</w:t>
                        </w:r>
                      </w:p>
                      <w:p w:rsidR="000E016E" w:rsidRDefault="000E016E">
                        <w:pPr>
                          <w:spacing w:before="11" w:line="225" w:lineRule="auto"/>
                          <w:ind w:left="378" w:right="16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pacing w:val="2"/>
                            <w:sz w:val="24"/>
                            <w:szCs w:val="24"/>
                          </w:rPr>
                          <w:t>-</w:t>
                        </w:r>
                        <w:r>
                          <w:rPr>
                            <w:spacing w:val="5"/>
                            <w:sz w:val="24"/>
                            <w:szCs w:val="24"/>
                          </w:rPr>
                          <w:t>t</w:t>
                        </w:r>
                        <w:r>
                          <w:rPr>
                            <w:sz w:val="24"/>
                            <w:szCs w:val="24"/>
                          </w:rPr>
                          <w:t>ug</w:t>
                        </w:r>
                        <w:r>
                          <w:rPr>
                            <w:spacing w:val="-1"/>
                            <w:sz w:val="24"/>
                            <w:szCs w:val="24"/>
                          </w:rPr>
                          <w:t>a</w:t>
                        </w:r>
                        <w:r>
                          <w:rPr>
                            <w:sz w:val="24"/>
                            <w:szCs w:val="24"/>
                          </w:rPr>
                          <w:t>s k</w:t>
                        </w:r>
                        <w:r>
                          <w:rPr>
                            <w:spacing w:val="-1"/>
                            <w:sz w:val="24"/>
                            <w:szCs w:val="24"/>
                          </w:rPr>
                          <w:t>e</w:t>
                        </w:r>
                        <w:r>
                          <w:rPr>
                            <w:sz w:val="24"/>
                            <w:szCs w:val="24"/>
                          </w:rPr>
                          <w:t>p</w:t>
                        </w:r>
                        <w:r>
                          <w:rPr>
                            <w:spacing w:val="5"/>
                            <w:sz w:val="24"/>
                            <w:szCs w:val="24"/>
                          </w:rPr>
                          <w:t>o</w:t>
                        </w:r>
                        <w:r>
                          <w:rPr>
                            <w:spacing w:val="-4"/>
                            <w:sz w:val="24"/>
                            <w:szCs w:val="24"/>
                          </w:rPr>
                          <w:t>li</w:t>
                        </w:r>
                        <w:r>
                          <w:rPr>
                            <w:spacing w:val="2"/>
                            <w:sz w:val="24"/>
                            <w:szCs w:val="24"/>
                          </w:rPr>
                          <w:t>s</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c</w:t>
                        </w:r>
                        <w:r>
                          <w:rPr>
                            <w:spacing w:val="-1"/>
                            <w:sz w:val="24"/>
                            <w:szCs w:val="24"/>
                          </w:rPr>
                          <w:t>a</w:t>
                        </w:r>
                        <w:r>
                          <w:rPr>
                            <w:spacing w:val="1"/>
                            <w:sz w:val="24"/>
                            <w:szCs w:val="24"/>
                          </w:rPr>
                          <w:t>r</w:t>
                        </w:r>
                        <w:r>
                          <w:rPr>
                            <w:sz w:val="24"/>
                            <w:szCs w:val="24"/>
                          </w:rPr>
                          <w:t xml:space="preserve">a </w:t>
                        </w:r>
                        <w:r>
                          <w:rPr>
                            <w:spacing w:val="5"/>
                            <w:sz w:val="24"/>
                            <w:szCs w:val="24"/>
                          </w:rPr>
                          <w:t>u</w:t>
                        </w:r>
                        <w:r>
                          <w:rPr>
                            <w:spacing w:val="-9"/>
                            <w:sz w:val="24"/>
                            <w:szCs w:val="24"/>
                          </w:rPr>
                          <w:t>m</w:t>
                        </w:r>
                        <w:r>
                          <w:rPr>
                            <w:spacing w:val="5"/>
                            <w:sz w:val="24"/>
                            <w:szCs w:val="24"/>
                          </w:rPr>
                          <w:t>u</w:t>
                        </w:r>
                        <w:r>
                          <w:rPr>
                            <w:spacing w:val="-9"/>
                            <w:sz w:val="24"/>
                            <w:szCs w:val="24"/>
                          </w:rPr>
                          <w:t>m</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1666"/>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77" w:right="177"/>
                          <w:jc w:val="center"/>
                          <w:rPr>
                            <w:sz w:val="24"/>
                            <w:szCs w:val="24"/>
                          </w:rPr>
                        </w:pPr>
                        <w:r>
                          <w:rPr>
                            <w:sz w:val="24"/>
                            <w:szCs w:val="24"/>
                          </w:rPr>
                          <w:t>2</w:t>
                        </w:r>
                      </w:p>
                    </w:tc>
                    <w:tc>
                      <w:tcPr>
                        <w:tcW w:w="1260"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0E016E" w:rsidRDefault="000E016E">
                        <w:pPr>
                          <w:spacing w:before="7" w:line="260" w:lineRule="exact"/>
                          <w:ind w:left="100" w:right="200"/>
                          <w:rPr>
                            <w:sz w:val="24"/>
                            <w:szCs w:val="24"/>
                          </w:rPr>
                        </w:pPr>
                        <w:r>
                          <w:rPr>
                            <w:spacing w:val="2"/>
                            <w:sz w:val="24"/>
                            <w:szCs w:val="24"/>
                          </w:rPr>
                          <w:t>L</w:t>
                        </w:r>
                        <w:r>
                          <w:rPr>
                            <w:spacing w:val="-5"/>
                            <w:sz w:val="24"/>
                            <w:szCs w:val="24"/>
                          </w:rPr>
                          <w:t>A</w:t>
                        </w:r>
                        <w:r>
                          <w:rPr>
                            <w:sz w:val="24"/>
                            <w:szCs w:val="24"/>
                          </w:rPr>
                          <w:t>N</w:t>
                        </w:r>
                        <w:r w:rsidR="003B31B5">
                          <w:rPr>
                            <w:sz w:val="24"/>
                            <w:szCs w:val="24"/>
                          </w:rPr>
                          <w:t>T</w:t>
                        </w:r>
                        <w:r>
                          <w:rPr>
                            <w:spacing w:val="-5"/>
                            <w:sz w:val="24"/>
                            <w:szCs w:val="24"/>
                          </w:rPr>
                          <w:t>AS</w:t>
                        </w:r>
                      </w:p>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p>
                      <w:p w:rsidR="000E016E" w:rsidRDefault="000E016E">
                        <w:pPr>
                          <w:spacing w:before="3"/>
                          <w:ind w:left="100" w:right="81"/>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R</w:t>
                        </w:r>
                        <w:r>
                          <w:rPr>
                            <w:sz w:val="24"/>
                            <w:szCs w:val="24"/>
                          </w:rPr>
                          <w:t>U</w:t>
                        </w:r>
                        <w:r>
                          <w:rPr>
                            <w:spacing w:val="-1"/>
                            <w:sz w:val="24"/>
                            <w:szCs w:val="24"/>
                          </w:rPr>
                          <w:t>N</w:t>
                        </w:r>
                        <w:r>
                          <w:rPr>
                            <w:sz w:val="24"/>
                            <w:szCs w:val="24"/>
                          </w:rPr>
                          <w:t>D</w:t>
                        </w:r>
                        <w:r>
                          <w:rPr>
                            <w:spacing w:val="-6"/>
                            <w:sz w:val="24"/>
                            <w:szCs w:val="24"/>
                          </w:rPr>
                          <w:t>A</w:t>
                        </w:r>
                        <w:r>
                          <w:rPr>
                            <w:sz w:val="24"/>
                            <w:szCs w:val="24"/>
                          </w:rPr>
                          <w:t>NG- U</w:t>
                        </w:r>
                        <w:r>
                          <w:rPr>
                            <w:spacing w:val="-1"/>
                            <w:sz w:val="24"/>
                            <w:szCs w:val="24"/>
                          </w:rPr>
                          <w:t>N</w:t>
                        </w:r>
                        <w:r>
                          <w:rPr>
                            <w:sz w:val="24"/>
                            <w:szCs w:val="24"/>
                          </w:rPr>
                          <w:t>D</w:t>
                        </w:r>
                        <w:r>
                          <w:rPr>
                            <w:spacing w:val="-1"/>
                            <w:sz w:val="24"/>
                            <w:szCs w:val="24"/>
                          </w:rPr>
                          <w:t>A</w:t>
                        </w:r>
                        <w:r>
                          <w:rPr>
                            <w:sz w:val="24"/>
                            <w:szCs w:val="24"/>
                          </w:rPr>
                          <w:t>N</w:t>
                        </w:r>
                        <w:r>
                          <w:rPr>
                            <w:spacing w:val="4"/>
                            <w:sz w:val="24"/>
                            <w:szCs w:val="24"/>
                          </w:rPr>
                          <w:t>G</w:t>
                        </w:r>
                        <w:r>
                          <w:rPr>
                            <w:spacing w:val="-5"/>
                            <w:sz w:val="24"/>
                            <w:szCs w:val="24"/>
                          </w:rPr>
                          <w:t>A</w:t>
                        </w:r>
                        <w:r>
                          <w:rPr>
                            <w:sz w:val="24"/>
                            <w:szCs w:val="24"/>
                          </w:rPr>
                          <w:t>N/</w:t>
                        </w:r>
                        <w:r>
                          <w:rPr>
                            <w:spacing w:val="1"/>
                            <w:sz w:val="24"/>
                            <w:szCs w:val="24"/>
                          </w:rPr>
                          <w:t>P</w:t>
                        </w:r>
                        <w:r>
                          <w:rPr>
                            <w:spacing w:val="2"/>
                            <w:sz w:val="24"/>
                            <w:szCs w:val="24"/>
                          </w:rPr>
                          <w:t>E</w:t>
                        </w:r>
                        <w:r>
                          <w:rPr>
                            <w:spacing w:val="-2"/>
                            <w:sz w:val="24"/>
                            <w:szCs w:val="24"/>
                          </w:rPr>
                          <w:t>R</w:t>
                        </w:r>
                        <w:r>
                          <w:rPr>
                            <w:spacing w:val="-5"/>
                            <w:sz w:val="24"/>
                            <w:szCs w:val="24"/>
                          </w:rPr>
                          <w:t>A</w:t>
                        </w:r>
                        <w:r>
                          <w:rPr>
                            <w:sz w:val="24"/>
                            <w:szCs w:val="24"/>
                          </w:rPr>
                          <w:t>T U</w:t>
                        </w:r>
                        <w:r>
                          <w:rPr>
                            <w:spacing w:val="2"/>
                            <w:sz w:val="24"/>
                            <w:szCs w:val="24"/>
                          </w:rPr>
                          <w:t>R</w:t>
                        </w:r>
                        <w:r>
                          <w:rPr>
                            <w:spacing w:val="-5"/>
                            <w:sz w:val="24"/>
                            <w:szCs w:val="24"/>
                          </w:rPr>
                          <w:t>A</w:t>
                        </w:r>
                        <w:r>
                          <w:rPr>
                            <w:sz w:val="24"/>
                            <w:szCs w:val="24"/>
                          </w:rPr>
                          <w:t>N</w:t>
                        </w:r>
                        <w:r>
                          <w:rPr>
                            <w:spacing w:val="2"/>
                            <w:sz w:val="24"/>
                            <w:szCs w:val="24"/>
                          </w:rPr>
                          <w:t xml:space="preserve"> 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line="280" w:lineRule="exact"/>
                          <w:ind w:left="54" w:right="577"/>
                          <w:jc w:val="center"/>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e</w:t>
                        </w:r>
                        <w:r>
                          <w:rPr>
                            <w:spacing w:val="5"/>
                            <w:position w:val="1"/>
                            <w:sz w:val="24"/>
                            <w:szCs w:val="24"/>
                          </w:rPr>
                          <w:t>t</w:t>
                        </w:r>
                        <w:r>
                          <w:rPr>
                            <w:spacing w:val="-1"/>
                            <w:position w:val="1"/>
                            <w:sz w:val="24"/>
                            <w:szCs w:val="24"/>
                          </w:rPr>
                          <w:t>a</w:t>
                        </w:r>
                        <w:r>
                          <w:rPr>
                            <w:spacing w:val="-5"/>
                            <w:position w:val="1"/>
                            <w:sz w:val="24"/>
                            <w:szCs w:val="24"/>
                          </w:rPr>
                          <w:t>h</w:t>
                        </w:r>
                        <w:r>
                          <w:rPr>
                            <w:spacing w:val="5"/>
                            <w:position w:val="1"/>
                            <w:sz w:val="24"/>
                            <w:szCs w:val="24"/>
                          </w:rPr>
                          <w:t>u</w:t>
                        </w:r>
                        <w:r>
                          <w:rPr>
                            <w:position w:val="1"/>
                            <w:sz w:val="24"/>
                            <w:szCs w:val="24"/>
                          </w:rPr>
                          <w:t>i</w:t>
                        </w:r>
                        <w:r>
                          <w:rPr>
                            <w:spacing w:val="-7"/>
                            <w:position w:val="1"/>
                            <w:sz w:val="24"/>
                            <w:szCs w:val="24"/>
                          </w:rPr>
                          <w:t xml:space="preserve"> </w:t>
                        </w:r>
                        <w:r>
                          <w:rPr>
                            <w:position w:val="1"/>
                            <w:sz w:val="24"/>
                            <w:szCs w:val="24"/>
                          </w:rPr>
                          <w:t>d</w:t>
                        </w:r>
                        <w:r>
                          <w:rPr>
                            <w:spacing w:val="4"/>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position w:val="1"/>
                            <w:sz w:val="24"/>
                            <w:szCs w:val="24"/>
                          </w:rPr>
                          <w:t>n</w:t>
                        </w:r>
                        <w:r>
                          <w:rPr>
                            <w:spacing w:val="-4"/>
                            <w:position w:val="1"/>
                            <w:sz w:val="24"/>
                            <w:szCs w:val="24"/>
                          </w:rPr>
                          <w:t>j</w:t>
                        </w:r>
                        <w:r>
                          <w:rPr>
                            <w:spacing w:val="4"/>
                            <w:position w:val="1"/>
                            <w:sz w:val="24"/>
                            <w:szCs w:val="24"/>
                          </w:rPr>
                          <w:t>e</w:t>
                        </w:r>
                        <w:r>
                          <w:rPr>
                            <w:spacing w:val="-4"/>
                            <w:position w:val="1"/>
                            <w:sz w:val="24"/>
                            <w:szCs w:val="24"/>
                          </w:rPr>
                          <w:t>l</w:t>
                        </w:r>
                        <w:r>
                          <w:rPr>
                            <w:spacing w:val="4"/>
                            <w:position w:val="1"/>
                            <w:sz w:val="24"/>
                            <w:szCs w:val="24"/>
                          </w:rPr>
                          <w:t>a</w:t>
                        </w:r>
                        <w:r>
                          <w:rPr>
                            <w:spacing w:val="-2"/>
                            <w:position w:val="1"/>
                            <w:sz w:val="24"/>
                            <w:szCs w:val="24"/>
                          </w:rPr>
                          <w:t>s</w:t>
                        </w:r>
                        <w:r>
                          <w:rPr>
                            <w:position w:val="1"/>
                            <w:sz w:val="24"/>
                            <w:szCs w:val="24"/>
                          </w:rPr>
                          <w:t>k</w:t>
                        </w:r>
                        <w:r>
                          <w:rPr>
                            <w:spacing w:val="4"/>
                            <w:position w:val="1"/>
                            <w:sz w:val="24"/>
                            <w:szCs w:val="24"/>
                          </w:rPr>
                          <w:t>a</w:t>
                        </w:r>
                        <w:r>
                          <w:rPr>
                            <w:position w:val="1"/>
                            <w:sz w:val="24"/>
                            <w:szCs w:val="24"/>
                          </w:rPr>
                          <w:t>n</w:t>
                        </w:r>
                      </w:p>
                      <w:p w:rsidR="000E016E" w:rsidRDefault="000E016E">
                        <w:pPr>
                          <w:spacing w:line="240" w:lineRule="exact"/>
                          <w:ind w:left="378"/>
                          <w:rPr>
                            <w:sz w:val="24"/>
                            <w:szCs w:val="24"/>
                          </w:rPr>
                        </w:pPr>
                        <w:r>
                          <w:rPr>
                            <w:spacing w:val="1"/>
                            <w:sz w:val="24"/>
                            <w:szCs w:val="24"/>
                          </w:rPr>
                          <w:t>P</w:t>
                        </w:r>
                        <w:r>
                          <w:rPr>
                            <w:spacing w:val="-1"/>
                            <w:sz w:val="24"/>
                            <w:szCs w:val="24"/>
                          </w:rPr>
                          <w:t>e</w:t>
                        </w:r>
                        <w:r>
                          <w:rPr>
                            <w:spacing w:val="-5"/>
                            <w:sz w:val="24"/>
                            <w:szCs w:val="24"/>
                          </w:rPr>
                          <w:t>n</w:t>
                        </w:r>
                        <w:r>
                          <w:rPr>
                            <w:sz w:val="24"/>
                            <w:szCs w:val="24"/>
                          </w:rPr>
                          <w:t>gg</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SI</w:t>
                        </w:r>
                        <w:r>
                          <w:rPr>
                            <w:sz w:val="24"/>
                            <w:szCs w:val="24"/>
                          </w:rPr>
                          <w:t xml:space="preserve">M </w:t>
                        </w:r>
                        <w:r>
                          <w:rPr>
                            <w:spacing w:val="1"/>
                            <w:sz w:val="24"/>
                            <w:szCs w:val="24"/>
                          </w:rPr>
                          <w:t>(S</w:t>
                        </w:r>
                        <w:r>
                          <w:rPr>
                            <w:sz w:val="24"/>
                            <w:szCs w:val="24"/>
                          </w:rPr>
                          <w:t>u</w:t>
                        </w:r>
                        <w:r>
                          <w:rPr>
                            <w:spacing w:val="1"/>
                            <w:sz w:val="24"/>
                            <w:szCs w:val="24"/>
                          </w:rPr>
                          <w:t>r</w:t>
                        </w:r>
                        <w:r>
                          <w:rPr>
                            <w:spacing w:val="-6"/>
                            <w:sz w:val="24"/>
                            <w:szCs w:val="24"/>
                          </w:rPr>
                          <w:t>a</w:t>
                        </w:r>
                        <w:r>
                          <w:rPr>
                            <w:sz w:val="24"/>
                            <w:szCs w:val="24"/>
                          </w:rPr>
                          <w:t>t</w:t>
                        </w:r>
                        <w:r>
                          <w:rPr>
                            <w:spacing w:val="3"/>
                            <w:sz w:val="24"/>
                            <w:szCs w:val="24"/>
                          </w:rPr>
                          <w:t xml:space="preserve"> </w:t>
                        </w:r>
                        <w:r>
                          <w:rPr>
                            <w:spacing w:val="1"/>
                            <w:sz w:val="24"/>
                            <w:szCs w:val="24"/>
                          </w:rPr>
                          <w:t>I</w:t>
                        </w:r>
                        <w:r>
                          <w:rPr>
                            <w:spacing w:val="-1"/>
                            <w:sz w:val="24"/>
                            <w:szCs w:val="24"/>
                          </w:rPr>
                          <w:t>z</w:t>
                        </w:r>
                        <w:r>
                          <w:rPr>
                            <w:spacing w:val="-4"/>
                            <w:sz w:val="24"/>
                            <w:szCs w:val="24"/>
                          </w:rPr>
                          <w:t>i</w:t>
                        </w:r>
                        <w:r>
                          <w:rPr>
                            <w:sz w:val="24"/>
                            <w:szCs w:val="24"/>
                          </w:rPr>
                          <w:t>n</w:t>
                        </w:r>
                      </w:p>
                      <w:p w:rsidR="000E016E" w:rsidRDefault="000E016E">
                        <w:pPr>
                          <w:spacing w:line="260" w:lineRule="exact"/>
                          <w:ind w:left="378"/>
                          <w:rPr>
                            <w:sz w:val="24"/>
                            <w:szCs w:val="24"/>
                          </w:rPr>
                        </w:pP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u</w:t>
                        </w:r>
                        <w:r>
                          <w:rPr>
                            <w:spacing w:val="5"/>
                            <w:sz w:val="24"/>
                            <w:szCs w:val="24"/>
                          </w:rPr>
                          <w:t>d</w:t>
                        </w:r>
                        <w:r>
                          <w:rPr>
                            <w:spacing w:val="-9"/>
                            <w:sz w:val="24"/>
                            <w:szCs w:val="24"/>
                          </w:rPr>
                          <w:t>i</w:t>
                        </w:r>
                        <w:r>
                          <w:rPr>
                            <w:sz w:val="24"/>
                            <w:szCs w:val="24"/>
                          </w:rPr>
                          <w:t>)</w:t>
                        </w:r>
                        <w:r>
                          <w:rPr>
                            <w:spacing w:val="4"/>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d</w:t>
                        </w:r>
                        <w:r>
                          <w:rPr>
                            <w:spacing w:val="-4"/>
                            <w:sz w:val="24"/>
                            <w:szCs w:val="24"/>
                          </w:rPr>
                          <w:t>ij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p>
                      <w:p w:rsidR="000E016E" w:rsidRDefault="000E016E">
                        <w:pPr>
                          <w:spacing w:before="2"/>
                          <w:ind w:left="378"/>
                          <w:rPr>
                            <w:sz w:val="24"/>
                            <w:szCs w:val="24"/>
                          </w:rPr>
                        </w:pPr>
                        <w:r>
                          <w:rPr>
                            <w:spacing w:val="1"/>
                            <w:sz w:val="24"/>
                            <w:szCs w:val="24"/>
                          </w:rPr>
                          <w:t>P</w:t>
                        </w:r>
                        <w:r>
                          <w:rPr>
                            <w:spacing w:val="-1"/>
                            <w:sz w:val="24"/>
                            <w:szCs w:val="24"/>
                          </w:rPr>
                          <w:t>a</w:t>
                        </w:r>
                        <w:r>
                          <w:rPr>
                            <w:spacing w:val="-2"/>
                            <w:sz w:val="24"/>
                            <w:szCs w:val="24"/>
                          </w:rPr>
                          <w:t>s</w:t>
                        </w:r>
                        <w:r>
                          <w:rPr>
                            <w:spacing w:val="4"/>
                            <w:sz w:val="24"/>
                            <w:szCs w:val="24"/>
                          </w:rPr>
                          <w:t>a</w:t>
                        </w:r>
                        <w:r>
                          <w:rPr>
                            <w:sz w:val="24"/>
                            <w:szCs w:val="24"/>
                          </w:rPr>
                          <w:t>l</w:t>
                        </w:r>
                        <w:r>
                          <w:rPr>
                            <w:spacing w:val="-7"/>
                            <w:sz w:val="24"/>
                            <w:szCs w:val="24"/>
                          </w:rPr>
                          <w:t xml:space="preserve"> </w:t>
                        </w:r>
                        <w:r>
                          <w:rPr>
                            <w:sz w:val="24"/>
                            <w:szCs w:val="24"/>
                          </w:rPr>
                          <w:t>80</w:t>
                        </w:r>
                        <w:r>
                          <w:rPr>
                            <w:spacing w:val="2"/>
                            <w:sz w:val="24"/>
                            <w:szCs w:val="24"/>
                          </w:rPr>
                          <w:t xml:space="preserve"> </w:t>
                        </w:r>
                        <w:r>
                          <w:rPr>
                            <w:sz w:val="24"/>
                            <w:szCs w:val="24"/>
                          </w:rPr>
                          <w:t>UU</w:t>
                        </w:r>
                        <w:r>
                          <w:rPr>
                            <w:spacing w:val="1"/>
                            <w:sz w:val="24"/>
                            <w:szCs w:val="24"/>
                          </w:rPr>
                          <w:t xml:space="preserve"> </w:t>
                        </w:r>
                        <w:r>
                          <w:rPr>
                            <w:sz w:val="24"/>
                            <w:szCs w:val="24"/>
                          </w:rPr>
                          <w:t>N</w:t>
                        </w:r>
                        <w:r>
                          <w:rPr>
                            <w:spacing w:val="4"/>
                            <w:sz w:val="24"/>
                            <w:szCs w:val="24"/>
                          </w:rPr>
                          <w:t>o</w:t>
                        </w:r>
                        <w:r>
                          <w:rPr>
                            <w:sz w:val="24"/>
                            <w:szCs w:val="24"/>
                          </w:rPr>
                          <w:t>. 22</w:t>
                        </w:r>
                        <w:r>
                          <w:rPr>
                            <w:spacing w:val="-2"/>
                            <w:sz w:val="24"/>
                            <w:szCs w:val="24"/>
                          </w:rPr>
                          <w:t xml:space="preserve"> </w:t>
                        </w:r>
                        <w:r>
                          <w:rPr>
                            <w:spacing w:val="2"/>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3"/>
                            <w:sz w:val="24"/>
                            <w:szCs w:val="24"/>
                          </w:rPr>
                          <w:t xml:space="preserve"> </w:t>
                        </w:r>
                        <w:r>
                          <w:rPr>
                            <w:sz w:val="24"/>
                            <w:szCs w:val="24"/>
                          </w:rPr>
                          <w:t>2009</w:t>
                        </w:r>
                      </w:p>
                      <w:p w:rsidR="000E016E" w:rsidRDefault="000E016E">
                        <w:pPr>
                          <w:spacing w:before="11" w:line="225" w:lineRule="auto"/>
                          <w:ind w:left="378" w:right="64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mi</w:t>
                        </w:r>
                        <w:r>
                          <w:rPr>
                            <w:spacing w:val="-2"/>
                            <w:sz w:val="24"/>
                            <w:szCs w:val="24"/>
                          </w:rPr>
                          <w:t xml:space="preserve"> </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4"/>
                            <w:sz w:val="24"/>
                            <w:szCs w:val="24"/>
                          </w:rPr>
                          <w:t>g</w:t>
                        </w:r>
                        <w:r>
                          <w:rPr>
                            <w:sz w:val="24"/>
                            <w:szCs w:val="24"/>
                          </w:rPr>
                          <w:t>- 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1114"/>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3"/>
                            <w:sz w:val="24"/>
                            <w:szCs w:val="24"/>
                          </w:rPr>
                          <w:t>E</w:t>
                        </w:r>
                        <w:r>
                          <w:rPr>
                            <w:sz w:val="24"/>
                            <w:szCs w:val="24"/>
                          </w:rPr>
                          <w:t>NG</w:t>
                        </w:r>
                        <w:r>
                          <w:rPr>
                            <w:spacing w:val="-5"/>
                            <w:sz w:val="24"/>
                            <w:szCs w:val="24"/>
                          </w:rPr>
                          <w:t>A</w:t>
                        </w:r>
                        <w:r>
                          <w:rPr>
                            <w:spacing w:val="2"/>
                            <w:sz w:val="24"/>
                            <w:szCs w:val="24"/>
                          </w:rPr>
                          <w:t>T</w:t>
                        </w:r>
                        <w:r>
                          <w:rPr>
                            <w:sz w:val="24"/>
                            <w:szCs w:val="24"/>
                          </w:rPr>
                          <w:t>U</w:t>
                        </w:r>
                        <w:r>
                          <w:rPr>
                            <w:spacing w:val="2"/>
                            <w:sz w:val="24"/>
                            <w:szCs w:val="24"/>
                          </w:rPr>
                          <w:t>R</w:t>
                        </w:r>
                        <w:r>
                          <w:rPr>
                            <w:spacing w:val="-5"/>
                            <w:sz w:val="24"/>
                            <w:szCs w:val="24"/>
                          </w:rPr>
                          <w:t>A</w:t>
                        </w:r>
                        <w:r>
                          <w:rPr>
                            <w:sz w:val="24"/>
                            <w:szCs w:val="24"/>
                          </w:rPr>
                          <w:t>N</w:t>
                        </w:r>
                      </w:p>
                      <w:p w:rsidR="000E016E" w:rsidRDefault="000E016E">
                        <w:pPr>
                          <w:spacing w:before="2"/>
                          <w:ind w:left="100"/>
                          <w:rPr>
                            <w:sz w:val="24"/>
                            <w:szCs w:val="24"/>
                          </w:rPr>
                        </w:pPr>
                        <w:r>
                          <w:rPr>
                            <w:spacing w:val="2"/>
                            <w:sz w:val="24"/>
                            <w:szCs w:val="24"/>
                          </w:rPr>
                          <w:t>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4" w:line="225" w:lineRule="auto"/>
                          <w:ind w:left="378" w:right="1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12</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5"/>
                            <w:sz w:val="24"/>
                            <w:szCs w:val="24"/>
                          </w:rPr>
                          <w:t>b</w:t>
                        </w:r>
                        <w:r>
                          <w:rPr>
                            <w:sz w:val="24"/>
                            <w:szCs w:val="24"/>
                          </w:rPr>
                          <w:t>unyi</w:t>
                        </w:r>
                        <w:r>
                          <w:rPr>
                            <w:spacing w:val="-7"/>
                            <w:sz w:val="24"/>
                            <w:szCs w:val="24"/>
                          </w:rPr>
                          <w:t xml:space="preserve"> </w:t>
                        </w:r>
                        <w:r>
                          <w:rPr>
                            <w:sz w:val="24"/>
                            <w:szCs w:val="24"/>
                          </w:rPr>
                          <w:t>p</w:t>
                        </w:r>
                        <w:r>
                          <w:rPr>
                            <w:spacing w:val="4"/>
                            <w:sz w:val="24"/>
                            <w:szCs w:val="24"/>
                          </w:rPr>
                          <w:t>e</w:t>
                        </w:r>
                        <w:r>
                          <w:rPr>
                            <w:spacing w:val="-4"/>
                            <w:sz w:val="24"/>
                            <w:szCs w:val="24"/>
                          </w:rPr>
                          <w:t>l</w:t>
                        </w:r>
                        <w:r>
                          <w:rPr>
                            <w:spacing w:val="5"/>
                            <w:sz w:val="24"/>
                            <w:szCs w:val="24"/>
                          </w:rPr>
                          <w:t>u</w:t>
                        </w:r>
                        <w:r>
                          <w:rPr>
                            <w:spacing w:val="-9"/>
                            <w:sz w:val="24"/>
                            <w:szCs w:val="24"/>
                          </w:rPr>
                          <w:t>i</w:t>
                        </w:r>
                        <w:r>
                          <w:rPr>
                            <w:sz w:val="24"/>
                            <w:szCs w:val="24"/>
                          </w:rPr>
                          <w:t>t</w:t>
                        </w:r>
                      </w:p>
                      <w:p w:rsidR="000E016E" w:rsidRDefault="000E016E">
                        <w:pPr>
                          <w:ind w:left="378"/>
                          <w:rPr>
                            <w:sz w:val="24"/>
                            <w:szCs w:val="24"/>
                          </w:rPr>
                        </w:pP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rsidR="000E016E" w:rsidRDefault="000E016E">
                        <w:pPr>
                          <w:spacing w:before="3"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8"/>
                            <w:sz w:val="24"/>
                            <w:szCs w:val="24"/>
                          </w:rPr>
                          <w:t xml:space="preserve"> </w:t>
                        </w:r>
                        <w:r>
                          <w:rPr>
                            <w:spacing w:val="-2"/>
                            <w:sz w:val="24"/>
                            <w:szCs w:val="24"/>
                          </w:rPr>
                          <w:t>M</w:t>
                        </w:r>
                        <w:r>
                          <w:rPr>
                            <w:spacing w:val="4"/>
                            <w:sz w:val="24"/>
                            <w:szCs w:val="24"/>
                          </w:rPr>
                          <w:t>a</w:t>
                        </w:r>
                        <w:r>
                          <w:rPr>
                            <w:spacing w:val="-9"/>
                            <w:sz w:val="24"/>
                            <w:szCs w:val="24"/>
                          </w:rPr>
                          <w:t>m</w:t>
                        </w:r>
                        <w:r>
                          <w:rPr>
                            <w:sz w:val="24"/>
                            <w:szCs w:val="24"/>
                          </w:rPr>
                          <w:t>pu</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9"/>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5"/>
                            <w:sz w:val="24"/>
                            <w:szCs w:val="24"/>
                          </w:rPr>
                          <w:t>d</w:t>
                        </w:r>
                        <w:r>
                          <w:rPr>
                            <w:sz w:val="24"/>
                            <w:szCs w:val="24"/>
                          </w:rPr>
                          <w:t>i</w:t>
                        </w:r>
                        <w:r>
                          <w:rPr>
                            <w:spacing w:val="-2"/>
                            <w:sz w:val="24"/>
                            <w:szCs w:val="24"/>
                          </w:rPr>
                          <w:t xml:space="preserve"> </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a</w:t>
                        </w:r>
                        <w:r>
                          <w:rPr>
                            <w:spacing w:val="-10"/>
                            <w:sz w:val="24"/>
                            <w:szCs w:val="24"/>
                          </w:rPr>
                          <w:t>y</w:t>
                        </w:r>
                        <w:r>
                          <w:rPr>
                            <w:spacing w:val="-1"/>
                            <w:sz w:val="24"/>
                            <w:szCs w:val="24"/>
                          </w:rPr>
                          <w:t>a</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2770"/>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ight="165"/>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6"/>
                            <w:sz w:val="24"/>
                            <w:szCs w:val="24"/>
                          </w:rPr>
                          <w:t>A</w:t>
                        </w:r>
                        <w:r>
                          <w:rPr>
                            <w:sz w:val="24"/>
                            <w:szCs w:val="24"/>
                          </w:rPr>
                          <w:t>N</w:t>
                        </w:r>
                        <w:r>
                          <w:rPr>
                            <w:spacing w:val="4"/>
                            <w:sz w:val="24"/>
                            <w:szCs w:val="24"/>
                          </w:rPr>
                          <w:t>G</w:t>
                        </w:r>
                        <w:r>
                          <w:rPr>
                            <w:spacing w:val="-5"/>
                            <w:sz w:val="24"/>
                            <w:szCs w:val="24"/>
                          </w:rPr>
                          <w:t>A</w:t>
                        </w:r>
                        <w:r>
                          <w:rPr>
                            <w:spacing w:val="4"/>
                            <w:sz w:val="24"/>
                            <w:szCs w:val="24"/>
                          </w:rPr>
                          <w:t>N</w:t>
                        </w:r>
                        <w:r>
                          <w:rPr>
                            <w:sz w:val="24"/>
                            <w:szCs w:val="24"/>
                          </w:rPr>
                          <w:t xml:space="preserve">AN </w:t>
                        </w:r>
                        <w:r>
                          <w:rPr>
                            <w:spacing w:val="2"/>
                            <w:sz w:val="24"/>
                            <w:szCs w:val="24"/>
                          </w:rPr>
                          <w:t>L</w:t>
                        </w:r>
                        <w:r>
                          <w:rPr>
                            <w:sz w:val="24"/>
                            <w:szCs w:val="24"/>
                          </w:rPr>
                          <w:t>AKA</w:t>
                        </w:r>
                        <w:r>
                          <w:rPr>
                            <w:spacing w:val="-3"/>
                            <w:sz w:val="24"/>
                            <w:szCs w:val="24"/>
                          </w:rPr>
                          <w:t xml:space="preserve"> L</w:t>
                        </w:r>
                        <w:r>
                          <w:rPr>
                            <w:spacing w:val="1"/>
                            <w:sz w:val="24"/>
                            <w:szCs w:val="24"/>
                          </w:rPr>
                          <w:t>I</w:t>
                        </w:r>
                        <w:r>
                          <w:rPr>
                            <w:sz w:val="24"/>
                            <w:szCs w:val="24"/>
                          </w:rPr>
                          <w:t>N</w:t>
                        </w:r>
                        <w:r>
                          <w:rPr>
                            <w:spacing w:val="1"/>
                            <w:sz w:val="24"/>
                            <w:szCs w:val="24"/>
                          </w:rPr>
                          <w:t>T</w:t>
                        </w:r>
                        <w:r>
                          <w:rPr>
                            <w:spacing w:val="-5"/>
                            <w:sz w:val="24"/>
                            <w:szCs w:val="24"/>
                          </w:rPr>
                          <w:t>A</w:t>
                        </w:r>
                        <w:r>
                          <w:rPr>
                            <w:sz w:val="24"/>
                            <w:szCs w:val="24"/>
                          </w:rPr>
                          <w:t>S</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378" w:right="36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P</w:t>
                        </w:r>
                        <w:r>
                          <w:rPr>
                            <w:spacing w:val="5"/>
                            <w:sz w:val="24"/>
                            <w:szCs w:val="24"/>
                          </w:rPr>
                          <w:t>o</w:t>
                        </w:r>
                        <w:r>
                          <w:rPr>
                            <w:spacing w:val="-4"/>
                            <w:sz w:val="24"/>
                            <w:szCs w:val="24"/>
                          </w:rPr>
                          <w:t>li</w:t>
                        </w:r>
                        <w:r>
                          <w:rPr>
                            <w:spacing w:val="2"/>
                            <w:sz w:val="24"/>
                            <w:szCs w:val="24"/>
                          </w:rPr>
                          <w:t>s</w:t>
                        </w:r>
                        <w:r>
                          <w:rPr>
                            <w:sz w:val="24"/>
                            <w:szCs w:val="24"/>
                          </w:rPr>
                          <w:t>i</w:t>
                        </w:r>
                        <w:r>
                          <w:rPr>
                            <w:spacing w:val="3"/>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 l</w:t>
                        </w:r>
                        <w:r>
                          <w:rPr>
                            <w:spacing w:val="-4"/>
                            <w:sz w:val="24"/>
                            <w:szCs w:val="24"/>
                          </w:rPr>
                          <w:t>i</w:t>
                        </w:r>
                        <w:r>
                          <w:rPr>
                            <w:spacing w:val="-5"/>
                            <w:sz w:val="24"/>
                            <w:szCs w:val="24"/>
                          </w:rPr>
                          <w:t>n</w:t>
                        </w:r>
                        <w:r>
                          <w:rPr>
                            <w:spacing w:val="5"/>
                            <w:sz w:val="24"/>
                            <w:szCs w:val="24"/>
                          </w:rPr>
                          <w:t>t</w:t>
                        </w:r>
                        <w:r>
                          <w:rPr>
                            <w:spacing w:val="-1"/>
                            <w:sz w:val="24"/>
                            <w:szCs w:val="24"/>
                          </w:rPr>
                          <w:t>a</w:t>
                        </w:r>
                        <w:r>
                          <w:rPr>
                            <w:sz w:val="24"/>
                            <w:szCs w:val="24"/>
                          </w:rPr>
                          <w:t>s</w:t>
                        </w:r>
                      </w:p>
                      <w:p w:rsidR="000E016E" w:rsidRDefault="000E016E">
                        <w:pPr>
                          <w:spacing w:before="5" w:line="234" w:lineRule="auto"/>
                          <w:ind w:left="378" w:right="1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1"/>
                            <w:sz w:val="24"/>
                            <w:szCs w:val="24"/>
                          </w:rPr>
                          <w:t>a</w:t>
                        </w:r>
                        <w:r>
                          <w:rPr>
                            <w:sz w:val="24"/>
                            <w:szCs w:val="24"/>
                          </w:rPr>
                          <w:t>da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5"/>
                            <w:sz w:val="24"/>
                            <w:szCs w:val="24"/>
                          </w:rPr>
                          <w:t>o</w:t>
                        </w:r>
                        <w:r>
                          <w:rPr>
                            <w:sz w:val="24"/>
                            <w:szCs w:val="24"/>
                          </w:rPr>
                          <w:t>t</w:t>
                        </w:r>
                        <w:r>
                          <w:rPr>
                            <w:spacing w:val="5"/>
                            <w:sz w:val="24"/>
                            <w:szCs w:val="24"/>
                          </w:rPr>
                          <w:t>o</w:t>
                        </w:r>
                        <w:r>
                          <w:rPr>
                            <w:sz w:val="24"/>
                            <w:szCs w:val="24"/>
                          </w:rPr>
                          <w:t>r</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3"/>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ec</w:t>
                        </w:r>
                        <w:r>
                          <w:rPr>
                            <w:spacing w:val="4"/>
                            <w:sz w:val="24"/>
                            <w:szCs w:val="24"/>
                          </w:rPr>
                          <w:t>e</w:t>
                        </w:r>
                        <w:r>
                          <w:rPr>
                            <w:spacing w:val="-9"/>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 xml:space="preserve">s </w:t>
                        </w:r>
                        <w:r>
                          <w:rPr>
                            <w:spacing w:val="6"/>
                            <w:sz w:val="24"/>
                            <w:szCs w:val="24"/>
                          </w:rPr>
                          <w:t>(</w:t>
                        </w:r>
                        <w:r>
                          <w:rPr>
                            <w:spacing w:val="-4"/>
                            <w:sz w:val="24"/>
                            <w:szCs w:val="24"/>
                          </w:rPr>
                          <w:t>m</w:t>
                        </w:r>
                        <w:r>
                          <w:rPr>
                            <w:spacing w:val="4"/>
                            <w:sz w:val="24"/>
                            <w:szCs w:val="24"/>
                          </w:rPr>
                          <w:t>e</w:t>
                        </w:r>
                        <w:r>
                          <w:rPr>
                            <w:spacing w:val="-4"/>
                            <w:sz w:val="24"/>
                            <w:szCs w:val="24"/>
                          </w:rPr>
                          <w:t>m</w:t>
                        </w:r>
                        <w:r>
                          <w:rPr>
                            <w:spacing w:val="-5"/>
                            <w:sz w:val="24"/>
                            <w:szCs w:val="24"/>
                          </w:rPr>
                          <w:t>b</w:t>
                        </w:r>
                        <w:r>
                          <w:rPr>
                            <w:spacing w:val="5"/>
                            <w:sz w:val="24"/>
                            <w:szCs w:val="24"/>
                          </w:rPr>
                          <w:t>u</w:t>
                        </w:r>
                        <w:r>
                          <w:rPr>
                            <w:spacing w:val="-1"/>
                            <w:sz w:val="24"/>
                            <w:szCs w:val="24"/>
                          </w:rPr>
                          <w:t>a</w:t>
                        </w:r>
                        <w:r>
                          <w:rPr>
                            <w:sz w:val="24"/>
                            <w:szCs w:val="24"/>
                          </w:rPr>
                          <w:t xml:space="preserve">t </w:t>
                        </w:r>
                        <w:r>
                          <w:rPr>
                            <w:spacing w:val="-2"/>
                            <w:sz w:val="24"/>
                            <w:szCs w:val="24"/>
                          </w:rPr>
                          <w:t>s</w:t>
                        </w:r>
                        <w:r>
                          <w:rPr>
                            <w:sz w:val="24"/>
                            <w:szCs w:val="24"/>
                          </w:rPr>
                          <w:t>k</w:t>
                        </w:r>
                        <w:r>
                          <w:rPr>
                            <w:spacing w:val="-1"/>
                            <w:sz w:val="24"/>
                            <w:szCs w:val="24"/>
                          </w:rPr>
                          <w:t>e</w:t>
                        </w:r>
                        <w:r>
                          <w:rPr>
                            <w:sz w:val="24"/>
                            <w:szCs w:val="24"/>
                          </w:rPr>
                          <w:t>t</w:t>
                        </w:r>
                        <w:r>
                          <w:rPr>
                            <w:spacing w:val="7"/>
                            <w:sz w:val="24"/>
                            <w:szCs w:val="24"/>
                          </w:rPr>
                          <w:t xml:space="preserve"> </w:t>
                        </w:r>
                        <w:r>
                          <w:rPr>
                            <w:sz w:val="24"/>
                            <w:szCs w:val="24"/>
                          </w:rPr>
                          <w:t>g</w:t>
                        </w:r>
                        <w:r>
                          <w:rPr>
                            <w:spacing w:val="-1"/>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8"/>
                            <w:sz w:val="24"/>
                            <w:szCs w:val="24"/>
                          </w:rPr>
                          <w:t xml:space="preserve"> </w:t>
                        </w:r>
                        <w:r>
                          <w:rPr>
                            <w:spacing w:val="-4"/>
                            <w:sz w:val="24"/>
                            <w:szCs w:val="24"/>
                          </w:rPr>
                          <w:t>l</w:t>
                        </w:r>
                        <w:r>
                          <w:rPr>
                            <w:spacing w:val="-1"/>
                            <w:sz w:val="24"/>
                            <w:szCs w:val="24"/>
                          </w:rPr>
                          <w:t>a</w:t>
                        </w:r>
                        <w:r>
                          <w:rPr>
                            <w:sz w:val="24"/>
                            <w:szCs w:val="24"/>
                          </w:rPr>
                          <w:t>ka</w:t>
                        </w:r>
                        <w:r>
                          <w:rPr>
                            <w:spacing w:val="6"/>
                            <w:sz w:val="24"/>
                            <w:szCs w:val="24"/>
                          </w:rPr>
                          <w:t xml:space="preserve"> </w:t>
                        </w:r>
                        <w:r>
                          <w:rPr>
                            <w:spacing w:val="-9"/>
                            <w:sz w:val="24"/>
                            <w:szCs w:val="24"/>
                          </w:rPr>
                          <w:t>l</w:t>
                        </w:r>
                        <w:r>
                          <w:rPr>
                            <w:spacing w:val="4"/>
                            <w:sz w:val="24"/>
                            <w:szCs w:val="24"/>
                          </w:rPr>
                          <w:t>a</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p w:rsidR="000E016E" w:rsidRDefault="000E016E">
                        <w:pPr>
                          <w:spacing w:before="11" w:line="231" w:lineRule="auto"/>
                          <w:ind w:left="378" w:right="496" w:hanging="283"/>
                          <w:jc w:val="both"/>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1"/>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z w:val="24"/>
                            <w:szCs w:val="24"/>
                          </w:rPr>
                          <w:t xml:space="preserve">h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5"/>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aa</w:t>
                        </w:r>
                        <w:r>
                          <w:rPr>
                            <w:sz w:val="24"/>
                            <w:szCs w:val="24"/>
                          </w:rPr>
                          <w:t>t</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 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pacing w:val="-4"/>
                            <w:sz w:val="24"/>
                            <w:szCs w:val="24"/>
                          </w:rPr>
                          <w:t>l</w:t>
                        </w:r>
                        <w:r>
                          <w:rPr>
                            <w:spacing w:val="4"/>
                            <w:sz w:val="24"/>
                            <w:szCs w:val="24"/>
                          </w:rPr>
                          <w:t>a</w:t>
                        </w:r>
                        <w:r>
                          <w:rPr>
                            <w:spacing w:val="-9"/>
                            <w:sz w:val="24"/>
                            <w:szCs w:val="24"/>
                          </w:rPr>
                          <w:t>l</w:t>
                        </w:r>
                        <w:r>
                          <w:rPr>
                            <w:sz w:val="24"/>
                            <w:szCs w:val="24"/>
                          </w:rPr>
                          <w:t>u</w:t>
                        </w:r>
                        <w:r>
                          <w:rPr>
                            <w:spacing w:val="7"/>
                            <w:sz w:val="24"/>
                            <w:szCs w:val="24"/>
                          </w:rPr>
                          <w:t xml:space="preserve"> </w:t>
                        </w:r>
                        <w:r>
                          <w:rPr>
                            <w:sz w:val="24"/>
                            <w:szCs w:val="24"/>
                          </w:rPr>
                          <w:t>l</w:t>
                        </w:r>
                        <w:r>
                          <w:rPr>
                            <w:spacing w:val="-4"/>
                            <w:sz w:val="24"/>
                            <w:szCs w:val="24"/>
                          </w:rPr>
                          <w:t>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1119"/>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77" w:right="177"/>
                          <w:jc w:val="center"/>
                          <w:rPr>
                            <w:sz w:val="24"/>
                            <w:szCs w:val="24"/>
                          </w:rPr>
                        </w:pPr>
                        <w:r>
                          <w:rPr>
                            <w:sz w:val="24"/>
                            <w:szCs w:val="24"/>
                          </w:rPr>
                          <w:t>3</w:t>
                        </w:r>
                      </w:p>
                    </w:tc>
                    <w:tc>
                      <w:tcPr>
                        <w:tcW w:w="1260"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ight="78"/>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 xml:space="preserve">A </w:t>
                        </w:r>
                        <w:r>
                          <w:rPr>
                            <w:spacing w:val="1"/>
                            <w:sz w:val="24"/>
                            <w:szCs w:val="24"/>
                          </w:rPr>
                          <w:t>P</w:t>
                        </w:r>
                        <w:r>
                          <w:rPr>
                            <w:sz w:val="24"/>
                            <w:szCs w:val="24"/>
                          </w:rPr>
                          <w:t>2B</w:t>
                        </w:r>
                      </w:p>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ight="209"/>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pacing w:val="2"/>
                            <w:sz w:val="24"/>
                            <w:szCs w:val="24"/>
                          </w:rPr>
                          <w:t>E</w:t>
                        </w:r>
                        <w:r>
                          <w:rPr>
                            <w:sz w:val="24"/>
                            <w:szCs w:val="24"/>
                          </w:rPr>
                          <w:t>G</w:t>
                        </w:r>
                        <w:r>
                          <w:rPr>
                            <w:spacing w:val="-6"/>
                            <w:sz w:val="24"/>
                            <w:szCs w:val="24"/>
                          </w:rPr>
                          <w:t>A</w:t>
                        </w:r>
                        <w:r>
                          <w:rPr>
                            <w:spacing w:val="4"/>
                            <w:sz w:val="24"/>
                            <w:szCs w:val="24"/>
                          </w:rPr>
                          <w:t>H</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378" w:right="104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pacing w:val="4"/>
                            <w:sz w:val="24"/>
                            <w:szCs w:val="24"/>
                          </w:rPr>
                          <w:t>c</w:t>
                        </w:r>
                        <w:r>
                          <w:rPr>
                            <w:spacing w:val="-1"/>
                            <w:sz w:val="24"/>
                            <w:szCs w:val="24"/>
                          </w:rPr>
                          <w:t>a</w:t>
                        </w:r>
                        <w:r>
                          <w:rPr>
                            <w:spacing w:val="1"/>
                            <w:sz w:val="24"/>
                            <w:szCs w:val="24"/>
                          </w:rPr>
                          <w:t>ra</w:t>
                        </w:r>
                        <w:r>
                          <w:rPr>
                            <w:spacing w:val="2"/>
                            <w:sz w:val="24"/>
                            <w:szCs w:val="24"/>
                          </w:rPr>
                          <w:t>-</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z w:val="24"/>
                            <w:szCs w:val="24"/>
                          </w:rPr>
                          <w:t>g</w:t>
                        </w:r>
                        <w:r>
                          <w:rPr>
                            <w:spacing w:val="4"/>
                            <w:sz w:val="24"/>
                            <w:szCs w:val="24"/>
                          </w:rPr>
                          <w:t>a</w:t>
                        </w:r>
                        <w:r>
                          <w:rPr>
                            <w:sz w:val="24"/>
                            <w:szCs w:val="24"/>
                          </w:rPr>
                          <w:t xml:space="preserve">h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w:t>
                        </w:r>
                        <w:r>
                          <w:rPr>
                            <w:spacing w:val="1"/>
                            <w:sz w:val="24"/>
                            <w:szCs w:val="24"/>
                          </w:rPr>
                          <w:t xml:space="preserve"> </w:t>
                        </w:r>
                        <w:r>
                          <w:rPr>
                            <w:sz w:val="24"/>
                            <w:szCs w:val="24"/>
                          </w:rPr>
                          <w:t>k</w:t>
                        </w:r>
                        <w:r>
                          <w:rPr>
                            <w:spacing w:val="4"/>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z w:val="24"/>
                            <w:szCs w:val="24"/>
                          </w:rPr>
                          <w:t>n</w:t>
                        </w:r>
                      </w:p>
                      <w:p w:rsidR="000E016E" w:rsidRDefault="000E016E">
                        <w:pPr>
                          <w:spacing w:before="4" w:line="260" w:lineRule="exact"/>
                          <w:ind w:left="378" w:right="1024"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 k</w:t>
                        </w:r>
                        <w:r>
                          <w:rPr>
                            <w:spacing w:val="-1"/>
                            <w:sz w:val="24"/>
                            <w:szCs w:val="24"/>
                          </w:rPr>
                          <w:t>e</w:t>
                        </w:r>
                        <w:r>
                          <w:rPr>
                            <w:spacing w:val="-5"/>
                            <w:sz w:val="24"/>
                            <w:szCs w:val="24"/>
                          </w:rPr>
                          <w:t>b</w:t>
                        </w:r>
                        <w:r>
                          <w:rPr>
                            <w:spacing w:val="-1"/>
                            <w:sz w:val="24"/>
                            <w:szCs w:val="24"/>
                          </w:rPr>
                          <w:t>a</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n</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562"/>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pacing w:val="-2"/>
                            <w:sz w:val="24"/>
                            <w:szCs w:val="24"/>
                          </w:rPr>
                          <w:t>M</w:t>
                        </w:r>
                        <w:r>
                          <w:rPr>
                            <w:sz w:val="24"/>
                            <w:szCs w:val="24"/>
                          </w:rPr>
                          <w:t>A</w:t>
                        </w:r>
                        <w:r>
                          <w:rPr>
                            <w:spacing w:val="4"/>
                            <w:sz w:val="24"/>
                            <w:szCs w:val="24"/>
                          </w:rPr>
                          <w:t>D</w:t>
                        </w:r>
                        <w:r>
                          <w:rPr>
                            <w:spacing w:val="-5"/>
                            <w:sz w:val="24"/>
                            <w:szCs w:val="24"/>
                          </w:rPr>
                          <w:t>A</w:t>
                        </w:r>
                        <w:r>
                          <w:rPr>
                            <w:sz w:val="24"/>
                            <w:szCs w:val="24"/>
                          </w:rPr>
                          <w:t>M</w:t>
                        </w:r>
                      </w:p>
                      <w:p w:rsidR="000E016E" w:rsidRDefault="000E016E">
                        <w:pPr>
                          <w:spacing w:line="260" w:lineRule="exact"/>
                          <w:ind w:left="100"/>
                          <w:rPr>
                            <w:sz w:val="24"/>
                            <w:szCs w:val="24"/>
                          </w:rPr>
                        </w:pP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8" w:line="221" w:lineRule="auto"/>
                          <w:ind w:left="378" w:right="488"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m</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p</w:t>
                        </w:r>
                        <w:r>
                          <w:rPr>
                            <w:sz w:val="24"/>
                            <w:szCs w:val="24"/>
                          </w:rPr>
                          <w:t>i</w:t>
                        </w:r>
                        <w:r>
                          <w:rPr>
                            <w:spacing w:val="-7"/>
                            <w:sz w:val="24"/>
                            <w:szCs w:val="24"/>
                          </w:rPr>
                          <w:t xml:space="preserve"> </w:t>
                        </w:r>
                        <w:r>
                          <w:rPr>
                            <w:spacing w:val="6"/>
                            <w:sz w:val="24"/>
                            <w:szCs w:val="24"/>
                          </w:rPr>
                          <w:t>r</w:t>
                        </w:r>
                        <w:r>
                          <w:rPr>
                            <w:spacing w:val="-4"/>
                            <w:sz w:val="24"/>
                            <w:szCs w:val="24"/>
                          </w:rPr>
                          <w:t>i</w:t>
                        </w:r>
                        <w:r>
                          <w:rPr>
                            <w:sz w:val="24"/>
                            <w:szCs w:val="24"/>
                          </w:rPr>
                          <w:t>ng</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pacing w:val="4"/>
                            <w:sz w:val="24"/>
                            <w:szCs w:val="24"/>
                          </w:rPr>
                          <w:t>a</w:t>
                        </w:r>
                        <w:r>
                          <w:rPr>
                            <w:spacing w:val="-4"/>
                            <w:sz w:val="24"/>
                            <w:szCs w:val="24"/>
                          </w:rPr>
                          <w:t>l</w:t>
                        </w:r>
                        <w:r>
                          <w:rPr>
                            <w:spacing w:val="-1"/>
                            <w:sz w:val="24"/>
                            <w:szCs w:val="24"/>
                          </w:rPr>
                          <w:t>a</w:t>
                        </w:r>
                        <w:r>
                          <w:rPr>
                            <w:sz w:val="24"/>
                            <w:szCs w:val="24"/>
                          </w:rPr>
                          <w:t>t</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da</w:t>
                        </w:r>
                        <w:r>
                          <w:rPr>
                            <w:spacing w:val="1"/>
                            <w:sz w:val="24"/>
                            <w:szCs w:val="24"/>
                          </w:rPr>
                          <w:t xml:space="preserve"> </w:t>
                        </w:r>
                        <w:r>
                          <w:rPr>
                            <w:spacing w:val="5"/>
                            <w:sz w:val="24"/>
                            <w:szCs w:val="24"/>
                          </w:rPr>
                          <w:t>d</w:t>
                        </w:r>
                        <w:r>
                          <w:rPr>
                            <w:sz w:val="24"/>
                            <w:szCs w:val="24"/>
                          </w:rPr>
                          <w:t>i</w:t>
                        </w:r>
                        <w:r>
                          <w:rPr>
                            <w:spacing w:val="-5"/>
                            <w:sz w:val="24"/>
                            <w:szCs w:val="24"/>
                          </w:rPr>
                          <w:t xml:space="preserve"> </w:t>
                        </w:r>
                        <w:r>
                          <w:rPr>
                            <w:spacing w:val="-2"/>
                            <w:sz w:val="24"/>
                            <w:szCs w:val="24"/>
                          </w:rPr>
                          <w:t>s</w:t>
                        </w:r>
                        <w:r>
                          <w:rPr>
                            <w:spacing w:val="-1"/>
                            <w:sz w:val="24"/>
                            <w:szCs w:val="24"/>
                          </w:rPr>
                          <w:t>e</w:t>
                        </w:r>
                        <w:r>
                          <w:rPr>
                            <w:spacing w:val="5"/>
                            <w:sz w:val="24"/>
                            <w:szCs w:val="24"/>
                          </w:rPr>
                          <w:t>k</w:t>
                        </w:r>
                        <w:r>
                          <w:rPr>
                            <w:spacing w:val="-9"/>
                            <w:sz w:val="24"/>
                            <w:szCs w:val="24"/>
                          </w:rPr>
                          <w:t>i</w:t>
                        </w:r>
                        <w:r>
                          <w:rPr>
                            <w:spacing w:val="5"/>
                            <w:sz w:val="24"/>
                            <w:szCs w:val="24"/>
                          </w:rPr>
                          <w:t>t</w:t>
                        </w:r>
                        <w:r>
                          <w:rPr>
                            <w:spacing w:val="-1"/>
                            <w:sz w:val="24"/>
                            <w:szCs w:val="24"/>
                          </w:rPr>
                          <w:t>a</w:t>
                        </w:r>
                        <w:r>
                          <w:rPr>
                            <w:spacing w:val="2"/>
                            <w:sz w:val="24"/>
                            <w:szCs w:val="24"/>
                          </w:rPr>
                          <w:t>r</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835"/>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p>
                      <w:p w:rsidR="000E016E" w:rsidRDefault="000E016E">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0E016E" w:rsidRDefault="000E016E">
                        <w:pPr>
                          <w:spacing w:before="2"/>
                          <w:ind w:left="100"/>
                          <w:rPr>
                            <w:sz w:val="24"/>
                            <w:szCs w:val="24"/>
                          </w:rPr>
                        </w:pPr>
                        <w:r>
                          <w:rPr>
                            <w:spacing w:val="1"/>
                            <w:sz w:val="24"/>
                            <w:szCs w:val="24"/>
                          </w:rPr>
                          <w:t>S</w:t>
                        </w:r>
                        <w:r>
                          <w:rPr>
                            <w:spacing w:val="-5"/>
                            <w:sz w:val="24"/>
                            <w:szCs w:val="24"/>
                          </w:rPr>
                          <w:t>A</w:t>
                        </w:r>
                        <w:r>
                          <w:rPr>
                            <w:spacing w:val="7"/>
                            <w:sz w:val="24"/>
                            <w:szCs w:val="24"/>
                          </w:rPr>
                          <w:t>T</w:t>
                        </w:r>
                        <w:r>
                          <w:rPr>
                            <w:spacing w:val="-1"/>
                            <w:sz w:val="24"/>
                            <w:szCs w:val="24"/>
                          </w:rPr>
                          <w:t>W</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before="8" w:line="221" w:lineRule="auto"/>
                          <w:ind w:left="378" w:right="32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l</w:t>
                        </w:r>
                        <w:r>
                          <w:rPr>
                            <w:spacing w:val="-1"/>
                            <w:sz w:val="24"/>
                            <w:szCs w:val="24"/>
                          </w:rPr>
                          <w:t xml:space="preserve"> </w:t>
                        </w:r>
                        <w:r>
                          <w:rPr>
                            <w:spacing w:val="-2"/>
                            <w:sz w:val="24"/>
                            <w:szCs w:val="24"/>
                          </w:rPr>
                          <w:t>s</w:t>
                        </w:r>
                        <w:r>
                          <w:rPr>
                            <w:spacing w:val="-1"/>
                            <w:sz w:val="24"/>
                            <w:szCs w:val="24"/>
                          </w:rPr>
                          <w:t>a</w:t>
                        </w:r>
                        <w:r>
                          <w:rPr>
                            <w:spacing w:val="5"/>
                            <w:sz w:val="24"/>
                            <w:szCs w:val="24"/>
                          </w:rPr>
                          <w:t>t</w:t>
                        </w:r>
                        <w:r>
                          <w:rPr>
                            <w:sz w:val="24"/>
                            <w:szCs w:val="24"/>
                          </w:rPr>
                          <w:t>wa</w:t>
                        </w:r>
                        <w:r>
                          <w:rPr>
                            <w:spacing w:val="2"/>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7"/>
                            <w:sz w:val="24"/>
                            <w:szCs w:val="24"/>
                          </w:rPr>
                          <w:t xml:space="preserve">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pacing w:val="-1"/>
                            <w:sz w:val="24"/>
                            <w:szCs w:val="24"/>
                          </w:rPr>
                          <w:t>a</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r w:rsidR="000E016E" w:rsidTr="003B31B5">
                    <w:trPr>
                      <w:trHeight w:hRule="exact" w:val="841"/>
                    </w:trPr>
                    <w:tc>
                      <w:tcPr>
                        <w:tcW w:w="546" w:type="dxa"/>
                        <w:tcBorders>
                          <w:top w:val="single" w:sz="5" w:space="0" w:color="000000"/>
                          <w:left w:val="single" w:sz="5" w:space="0" w:color="000000"/>
                          <w:bottom w:val="single" w:sz="5" w:space="0" w:color="000000"/>
                          <w:right w:val="single" w:sz="5" w:space="0" w:color="000000"/>
                        </w:tcBorders>
                      </w:tcPr>
                      <w:p w:rsidR="000E016E" w:rsidRDefault="000E016E"/>
                    </w:tc>
                    <w:tc>
                      <w:tcPr>
                        <w:tcW w:w="1260" w:type="dxa"/>
                        <w:tcBorders>
                          <w:top w:val="single" w:sz="5" w:space="0" w:color="000000"/>
                          <w:left w:val="single" w:sz="5" w:space="0" w:color="000000"/>
                          <w:bottom w:val="single" w:sz="5" w:space="0" w:color="000000"/>
                          <w:right w:val="single" w:sz="5" w:space="0" w:color="000000"/>
                        </w:tcBorders>
                      </w:tcPr>
                      <w:p w:rsidR="000E016E" w:rsidRDefault="000E016E"/>
                    </w:tc>
                    <w:tc>
                      <w:tcPr>
                        <w:tcW w:w="2266" w:type="dxa"/>
                        <w:tcBorders>
                          <w:top w:val="single" w:sz="5" w:space="0" w:color="000000"/>
                          <w:left w:val="single" w:sz="5" w:space="0" w:color="000000"/>
                          <w:bottom w:val="single" w:sz="5" w:space="0" w:color="000000"/>
                          <w:right w:val="single" w:sz="5" w:space="0" w:color="000000"/>
                        </w:tcBorders>
                      </w:tcPr>
                      <w:p w:rsidR="000E016E" w:rsidRDefault="000E016E">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2"/>
                            <w:sz w:val="24"/>
                            <w:szCs w:val="24"/>
                          </w:rPr>
                          <w:t>R</w:t>
                        </w:r>
                        <w:r>
                          <w:rPr>
                            <w:spacing w:val="2"/>
                            <w:sz w:val="24"/>
                            <w:szCs w:val="24"/>
                          </w:rPr>
                          <w:t>E</w:t>
                        </w:r>
                        <w:r>
                          <w:rPr>
                            <w:spacing w:val="4"/>
                            <w:sz w:val="24"/>
                            <w:szCs w:val="24"/>
                          </w:rPr>
                          <w:t>H</w:t>
                        </w:r>
                        <w:r>
                          <w:rPr>
                            <w:spacing w:val="-5"/>
                            <w:sz w:val="24"/>
                            <w:szCs w:val="24"/>
                          </w:rPr>
                          <w:t>A</w:t>
                        </w:r>
                        <w:r>
                          <w:rPr>
                            <w:spacing w:val="-2"/>
                            <w:sz w:val="24"/>
                            <w:szCs w:val="24"/>
                          </w:rPr>
                          <w:t>B</w:t>
                        </w:r>
                        <w:r>
                          <w:rPr>
                            <w:spacing w:val="1"/>
                            <w:sz w:val="24"/>
                            <w:szCs w:val="24"/>
                          </w:rPr>
                          <w:t>I</w:t>
                        </w:r>
                        <w:r>
                          <w:rPr>
                            <w:spacing w:val="-3"/>
                            <w:sz w:val="24"/>
                            <w:szCs w:val="24"/>
                          </w:rPr>
                          <w:t>L</w:t>
                        </w:r>
                        <w:r>
                          <w:rPr>
                            <w:spacing w:val="1"/>
                            <w:sz w:val="24"/>
                            <w:szCs w:val="24"/>
                          </w:rPr>
                          <w:t>I</w:t>
                        </w:r>
                        <w:r>
                          <w:rPr>
                            <w:spacing w:val="2"/>
                            <w:sz w:val="24"/>
                            <w:szCs w:val="24"/>
                          </w:rPr>
                          <w:t>T</w:t>
                        </w:r>
                        <w:r>
                          <w:rPr>
                            <w:spacing w:val="-5"/>
                            <w:sz w:val="24"/>
                            <w:szCs w:val="24"/>
                          </w:rPr>
                          <w:t>A</w:t>
                        </w:r>
                        <w:r>
                          <w:rPr>
                            <w:spacing w:val="1"/>
                            <w:sz w:val="24"/>
                            <w:szCs w:val="24"/>
                          </w:rPr>
                          <w:t>S</w:t>
                        </w:r>
                        <w:r>
                          <w:rPr>
                            <w:sz w:val="24"/>
                            <w:szCs w:val="24"/>
                          </w:rPr>
                          <w:t>I</w:t>
                        </w:r>
                      </w:p>
                      <w:p w:rsidR="000E016E" w:rsidRDefault="000E016E">
                        <w:pPr>
                          <w:spacing w:before="3"/>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0E016E" w:rsidRDefault="000E016E">
                        <w:pPr>
                          <w:spacing w:line="280" w:lineRule="exact"/>
                          <w:ind w:left="95"/>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1"/>
                            <w:position w:val="1"/>
                            <w:sz w:val="24"/>
                            <w:szCs w:val="24"/>
                          </w:rPr>
                          <w:t xml:space="preserve"> </w:t>
                        </w:r>
                        <w:r>
                          <w:rPr>
                            <w:i/>
                            <w:position w:val="1"/>
                            <w:sz w:val="24"/>
                            <w:szCs w:val="24"/>
                          </w:rPr>
                          <w:t>t</w:t>
                        </w:r>
                        <w:r>
                          <w:rPr>
                            <w:i/>
                            <w:spacing w:val="-2"/>
                            <w:position w:val="1"/>
                            <w:sz w:val="24"/>
                            <w:szCs w:val="24"/>
                          </w:rPr>
                          <w:t>r</w:t>
                        </w:r>
                        <w:r>
                          <w:rPr>
                            <w:i/>
                            <w:position w:val="1"/>
                            <w:sz w:val="24"/>
                            <w:szCs w:val="24"/>
                          </w:rPr>
                          <w:t>auma</w:t>
                        </w:r>
                        <w:r>
                          <w:rPr>
                            <w:i/>
                            <w:spacing w:val="2"/>
                            <w:position w:val="1"/>
                            <w:sz w:val="24"/>
                            <w:szCs w:val="24"/>
                          </w:rPr>
                          <w:t xml:space="preserve"> </w:t>
                        </w:r>
                        <w:r>
                          <w:rPr>
                            <w:i/>
                            <w:position w:val="1"/>
                            <w:sz w:val="24"/>
                            <w:szCs w:val="24"/>
                          </w:rPr>
                          <w:t>h</w:t>
                        </w:r>
                        <w:r>
                          <w:rPr>
                            <w:i/>
                            <w:spacing w:val="-1"/>
                            <w:position w:val="1"/>
                            <w:sz w:val="24"/>
                            <w:szCs w:val="24"/>
                          </w:rPr>
                          <w:t>e</w:t>
                        </w:r>
                        <w:r>
                          <w:rPr>
                            <w:i/>
                            <w:position w:val="1"/>
                            <w:sz w:val="24"/>
                            <w:szCs w:val="24"/>
                          </w:rPr>
                          <w:t>al</w:t>
                        </w:r>
                        <w:r>
                          <w:rPr>
                            <w:i/>
                            <w:spacing w:val="1"/>
                            <w:position w:val="1"/>
                            <w:sz w:val="24"/>
                            <w:szCs w:val="24"/>
                          </w:rPr>
                          <w:t>i</w:t>
                        </w:r>
                        <w:r>
                          <w:rPr>
                            <w:i/>
                            <w:position w:val="1"/>
                            <w:sz w:val="24"/>
                            <w:szCs w:val="24"/>
                          </w:rPr>
                          <w:t>ng.</w:t>
                        </w:r>
                      </w:p>
                      <w:p w:rsidR="000E016E" w:rsidRDefault="000E016E">
                        <w:pPr>
                          <w:spacing w:line="221" w:lineRule="auto"/>
                          <w:ind w:left="378" w:right="36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2"/>
                            <w:sz w:val="24"/>
                            <w:szCs w:val="24"/>
                          </w:rPr>
                          <w:t xml:space="preserve"> </w:t>
                        </w:r>
                        <w:r>
                          <w:rPr>
                            <w:spacing w:val="-9"/>
                            <w:sz w:val="24"/>
                            <w:szCs w:val="24"/>
                          </w:rPr>
                          <w:t>l</w:t>
                        </w:r>
                        <w:r>
                          <w:rPr>
                            <w:sz w:val="24"/>
                            <w:szCs w:val="24"/>
                          </w:rPr>
                          <w:t xml:space="preserve">uka </w:t>
                        </w:r>
                        <w:r>
                          <w:rPr>
                            <w:spacing w:val="6"/>
                            <w:sz w:val="24"/>
                            <w:szCs w:val="24"/>
                          </w:rPr>
                          <w:t>r</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0E016E" w:rsidRDefault="000E016E"/>
                    </w:tc>
                  </w:tr>
                </w:tbl>
                <w:p w:rsidR="000E016E" w:rsidRDefault="000E016E"/>
              </w:txbxContent>
            </v:textbox>
            <w10:wrap anchorx="page" anchory="page"/>
          </v:shape>
        </w:pict>
      </w:r>
      <w:r w:rsidR="007019C9">
        <w:rPr>
          <w:b/>
          <w:spacing w:val="1"/>
          <w:sz w:val="24"/>
          <w:szCs w:val="24"/>
        </w:rPr>
        <w:t>S</w:t>
      </w:r>
      <w:r w:rsidR="007019C9">
        <w:rPr>
          <w:b/>
          <w:sz w:val="24"/>
          <w:szCs w:val="24"/>
        </w:rPr>
        <w:t>Y</w:t>
      </w:r>
      <w:r w:rsidR="007019C9">
        <w:rPr>
          <w:b/>
          <w:spacing w:val="-1"/>
          <w:sz w:val="24"/>
          <w:szCs w:val="24"/>
        </w:rPr>
        <w:t>A</w:t>
      </w:r>
      <w:r w:rsidR="007019C9">
        <w:rPr>
          <w:b/>
          <w:sz w:val="24"/>
          <w:szCs w:val="24"/>
        </w:rPr>
        <w:t>R</w:t>
      </w:r>
      <w:r w:rsidR="007019C9">
        <w:rPr>
          <w:b/>
          <w:spacing w:val="-1"/>
          <w:sz w:val="24"/>
          <w:szCs w:val="24"/>
        </w:rPr>
        <w:t>A</w:t>
      </w:r>
      <w:r w:rsidR="007019C9">
        <w:rPr>
          <w:b/>
          <w:sz w:val="24"/>
          <w:szCs w:val="24"/>
        </w:rPr>
        <w:t xml:space="preserve">T </w:t>
      </w:r>
      <w:r w:rsidR="007019C9">
        <w:rPr>
          <w:b/>
          <w:spacing w:val="5"/>
          <w:sz w:val="24"/>
          <w:szCs w:val="24"/>
        </w:rPr>
        <w:t>K</w:t>
      </w:r>
      <w:r w:rsidR="007019C9">
        <w:rPr>
          <w:b/>
          <w:spacing w:val="-2"/>
          <w:sz w:val="24"/>
          <w:szCs w:val="24"/>
        </w:rPr>
        <w:t>E</w:t>
      </w:r>
      <w:r w:rsidR="007019C9">
        <w:rPr>
          <w:b/>
          <w:sz w:val="24"/>
          <w:szCs w:val="24"/>
        </w:rPr>
        <w:t>C</w:t>
      </w:r>
      <w:r w:rsidR="007019C9">
        <w:rPr>
          <w:b/>
          <w:spacing w:val="-6"/>
          <w:sz w:val="24"/>
          <w:szCs w:val="24"/>
        </w:rPr>
        <w:t>A</w:t>
      </w:r>
      <w:r w:rsidR="007019C9">
        <w:rPr>
          <w:b/>
          <w:spacing w:val="5"/>
          <w:sz w:val="24"/>
          <w:szCs w:val="24"/>
        </w:rPr>
        <w:t>K</w:t>
      </w:r>
      <w:r w:rsidR="007019C9">
        <w:rPr>
          <w:b/>
          <w:sz w:val="24"/>
          <w:szCs w:val="24"/>
        </w:rPr>
        <w:t>A</w:t>
      </w:r>
      <w:r w:rsidR="007019C9">
        <w:rPr>
          <w:b/>
          <w:spacing w:val="-3"/>
          <w:sz w:val="24"/>
          <w:szCs w:val="24"/>
        </w:rPr>
        <w:t>P</w:t>
      </w:r>
      <w:r w:rsidR="007019C9">
        <w:rPr>
          <w:b/>
          <w:sz w:val="24"/>
          <w:szCs w:val="24"/>
        </w:rPr>
        <w:t>AN</w:t>
      </w:r>
      <w:r w:rsidR="007019C9">
        <w:rPr>
          <w:b/>
          <w:spacing w:val="3"/>
          <w:sz w:val="24"/>
          <w:szCs w:val="24"/>
        </w:rPr>
        <w:t xml:space="preserve"> </w:t>
      </w:r>
      <w:r w:rsidR="007019C9">
        <w:rPr>
          <w:b/>
          <w:sz w:val="24"/>
          <w:szCs w:val="24"/>
        </w:rPr>
        <w:t>K</w:t>
      </w:r>
      <w:r w:rsidR="007019C9">
        <w:rPr>
          <w:b/>
          <w:spacing w:val="1"/>
          <w:sz w:val="24"/>
          <w:szCs w:val="24"/>
        </w:rPr>
        <w:t>H</w:t>
      </w:r>
      <w:r w:rsidR="007019C9">
        <w:rPr>
          <w:b/>
          <w:sz w:val="24"/>
          <w:szCs w:val="24"/>
        </w:rPr>
        <w:t>USUS</w:t>
      </w:r>
      <w:r w:rsidR="007019C9">
        <w:rPr>
          <w:b/>
          <w:spacing w:val="4"/>
          <w:sz w:val="24"/>
          <w:szCs w:val="24"/>
        </w:rPr>
        <w:t xml:space="preserve"> </w:t>
      </w:r>
      <w:r w:rsidR="007019C9">
        <w:rPr>
          <w:b/>
          <w:sz w:val="24"/>
          <w:szCs w:val="24"/>
        </w:rPr>
        <w:t>A</w:t>
      </w:r>
      <w:r w:rsidR="007019C9">
        <w:rPr>
          <w:b/>
          <w:spacing w:val="-1"/>
          <w:sz w:val="24"/>
          <w:szCs w:val="24"/>
        </w:rPr>
        <w:t>N</w:t>
      </w:r>
      <w:r w:rsidR="007019C9">
        <w:rPr>
          <w:b/>
          <w:sz w:val="24"/>
          <w:szCs w:val="24"/>
        </w:rPr>
        <w:t>G</w:t>
      </w:r>
      <w:r w:rsidR="007019C9">
        <w:rPr>
          <w:b/>
          <w:spacing w:val="1"/>
          <w:sz w:val="24"/>
          <w:szCs w:val="24"/>
        </w:rPr>
        <w:t>G</w:t>
      </w:r>
      <w:r w:rsidR="007019C9">
        <w:rPr>
          <w:b/>
          <w:sz w:val="24"/>
          <w:szCs w:val="24"/>
        </w:rPr>
        <w:t>O</w:t>
      </w:r>
      <w:r w:rsidR="007019C9">
        <w:rPr>
          <w:b/>
          <w:spacing w:val="-6"/>
          <w:sz w:val="24"/>
          <w:szCs w:val="24"/>
        </w:rPr>
        <w:t>T</w:t>
      </w:r>
      <w:r w:rsidR="007019C9">
        <w:rPr>
          <w:b/>
          <w:sz w:val="24"/>
          <w:szCs w:val="24"/>
        </w:rPr>
        <w:t>A</w:t>
      </w:r>
      <w:r w:rsidR="007019C9">
        <w:rPr>
          <w:b/>
          <w:spacing w:val="3"/>
          <w:sz w:val="24"/>
          <w:szCs w:val="24"/>
        </w:rPr>
        <w:t xml:space="preserve"> </w:t>
      </w:r>
      <w:r w:rsidR="007019C9">
        <w:rPr>
          <w:b/>
          <w:spacing w:val="1"/>
          <w:sz w:val="24"/>
          <w:szCs w:val="24"/>
        </w:rPr>
        <w:t>(</w:t>
      </w:r>
      <w:r w:rsidR="007019C9">
        <w:rPr>
          <w:b/>
          <w:spacing w:val="-4"/>
          <w:sz w:val="24"/>
          <w:szCs w:val="24"/>
        </w:rPr>
        <w:t>S</w:t>
      </w:r>
      <w:r w:rsidR="007019C9">
        <w:rPr>
          <w:b/>
          <w:sz w:val="24"/>
          <w:szCs w:val="24"/>
        </w:rPr>
        <w:t>K</w:t>
      </w:r>
      <w:r w:rsidR="007019C9">
        <w:rPr>
          <w:b/>
          <w:spacing w:val="6"/>
          <w:sz w:val="24"/>
          <w:szCs w:val="24"/>
        </w:rPr>
        <w:t>K</w:t>
      </w:r>
      <w:r w:rsidR="007019C9">
        <w:rPr>
          <w:b/>
          <w:sz w:val="24"/>
          <w:szCs w:val="24"/>
        </w:rPr>
        <w:t>A)</w:t>
      </w:r>
      <w:r w:rsidR="007019C9">
        <w:rPr>
          <w:b/>
          <w:spacing w:val="-1"/>
          <w:sz w:val="24"/>
          <w:szCs w:val="24"/>
        </w:rPr>
        <w:t xml:space="preserve"> </w:t>
      </w:r>
      <w:r w:rsidR="007019C9">
        <w:rPr>
          <w:b/>
          <w:spacing w:val="-2"/>
          <w:sz w:val="24"/>
          <w:szCs w:val="24"/>
        </w:rPr>
        <w:t>L</w:t>
      </w:r>
      <w:r w:rsidR="007019C9">
        <w:rPr>
          <w:b/>
          <w:sz w:val="24"/>
          <w:szCs w:val="24"/>
        </w:rPr>
        <w:t>A</w:t>
      </w:r>
      <w:r w:rsidR="007019C9">
        <w:rPr>
          <w:b/>
          <w:spacing w:val="-1"/>
          <w:sz w:val="24"/>
          <w:szCs w:val="24"/>
        </w:rPr>
        <w:t>N</w:t>
      </w:r>
      <w:r w:rsidR="007019C9">
        <w:rPr>
          <w:b/>
          <w:sz w:val="24"/>
          <w:szCs w:val="24"/>
        </w:rPr>
        <w:t>JU</w:t>
      </w:r>
      <w:r w:rsidR="007019C9">
        <w:rPr>
          <w:b/>
          <w:spacing w:val="-2"/>
          <w:sz w:val="24"/>
          <w:szCs w:val="24"/>
        </w:rPr>
        <w:t>T</w:t>
      </w:r>
      <w:r w:rsidR="007019C9">
        <w:rPr>
          <w:b/>
          <w:sz w:val="24"/>
          <w:szCs w:val="24"/>
        </w:rPr>
        <w:t xml:space="preserve">AN </w:t>
      </w:r>
      <w:r w:rsidR="007019C9">
        <w:rPr>
          <w:b/>
          <w:spacing w:val="1"/>
          <w:sz w:val="24"/>
          <w:szCs w:val="24"/>
        </w:rPr>
        <w:t>S</w:t>
      </w:r>
      <w:r w:rsidR="007019C9">
        <w:rPr>
          <w:b/>
          <w:sz w:val="24"/>
          <w:szCs w:val="24"/>
        </w:rPr>
        <w:t>A</w:t>
      </w:r>
      <w:r w:rsidR="007019C9">
        <w:rPr>
          <w:b/>
          <w:spacing w:val="5"/>
          <w:sz w:val="24"/>
          <w:szCs w:val="24"/>
        </w:rPr>
        <w:t>K</w:t>
      </w:r>
      <w:r w:rsidR="007019C9">
        <w:rPr>
          <w:b/>
          <w:sz w:val="24"/>
          <w:szCs w:val="24"/>
        </w:rPr>
        <w:t>A</w:t>
      </w:r>
      <w:r w:rsidR="007019C9">
        <w:rPr>
          <w:b/>
          <w:spacing w:val="-3"/>
          <w:sz w:val="24"/>
          <w:szCs w:val="24"/>
        </w:rPr>
        <w:t xml:space="preserve"> </w:t>
      </w:r>
      <w:r w:rsidR="007019C9">
        <w:rPr>
          <w:b/>
          <w:spacing w:val="3"/>
          <w:sz w:val="24"/>
          <w:szCs w:val="24"/>
        </w:rPr>
        <w:t>B</w:t>
      </w:r>
      <w:r w:rsidR="007019C9">
        <w:rPr>
          <w:b/>
          <w:sz w:val="24"/>
          <w:szCs w:val="24"/>
        </w:rPr>
        <w:t>HAY</w:t>
      </w:r>
      <w:r w:rsidR="007019C9">
        <w:rPr>
          <w:b/>
          <w:spacing w:val="-1"/>
          <w:sz w:val="24"/>
          <w:szCs w:val="24"/>
        </w:rPr>
        <w:t>A</w:t>
      </w:r>
      <w:r w:rsidR="007019C9">
        <w:rPr>
          <w:b/>
          <w:sz w:val="24"/>
          <w:szCs w:val="24"/>
        </w:rPr>
        <w:t>N</w:t>
      </w:r>
      <w:r w:rsidR="007019C9">
        <w:rPr>
          <w:b/>
          <w:spacing w:val="-5"/>
          <w:sz w:val="24"/>
          <w:szCs w:val="24"/>
        </w:rPr>
        <w:t>G</w:t>
      </w:r>
      <w:r w:rsidR="007019C9">
        <w:rPr>
          <w:b/>
          <w:spacing w:val="5"/>
          <w:sz w:val="24"/>
          <w:szCs w:val="24"/>
        </w:rPr>
        <w:t>K</w:t>
      </w:r>
      <w:r w:rsidR="007019C9">
        <w:rPr>
          <w:b/>
          <w:sz w:val="24"/>
          <w:szCs w:val="24"/>
        </w:rPr>
        <w:t>A</w:t>
      </w:r>
      <w:r w:rsidR="007019C9">
        <w:rPr>
          <w:b/>
          <w:spacing w:val="-1"/>
          <w:sz w:val="24"/>
          <w:szCs w:val="24"/>
        </w:rPr>
        <w:t>R</w:t>
      </w:r>
      <w:r w:rsidR="007019C9">
        <w:rPr>
          <w:b/>
          <w:sz w:val="24"/>
          <w:szCs w:val="24"/>
        </w:rPr>
        <w:t>A</w:t>
      </w:r>
      <w:r w:rsidR="007019C9">
        <w:rPr>
          <w:b/>
          <w:spacing w:val="2"/>
          <w:sz w:val="24"/>
          <w:szCs w:val="24"/>
        </w:rPr>
        <w:t xml:space="preserve"> </w:t>
      </w:r>
      <w:r w:rsidR="007019C9">
        <w:rPr>
          <w:b/>
          <w:sz w:val="24"/>
          <w:szCs w:val="24"/>
        </w:rPr>
        <w:t>R</w:t>
      </w:r>
      <w:r w:rsidR="007019C9">
        <w:rPr>
          <w:b/>
          <w:spacing w:val="-1"/>
          <w:sz w:val="24"/>
          <w:szCs w:val="24"/>
        </w:rPr>
        <w:t>A</w:t>
      </w:r>
      <w:r w:rsidR="007019C9">
        <w:rPr>
          <w:b/>
          <w:sz w:val="24"/>
          <w:szCs w:val="24"/>
        </w:rPr>
        <w:t>N</w:t>
      </w:r>
      <w:r w:rsidR="007019C9">
        <w:rPr>
          <w:b/>
          <w:spacing w:val="-2"/>
          <w:sz w:val="24"/>
          <w:szCs w:val="24"/>
        </w:rPr>
        <w:t>TI</w:t>
      </w:r>
      <w:r w:rsidR="007019C9">
        <w:rPr>
          <w:b/>
          <w:sz w:val="24"/>
          <w:szCs w:val="24"/>
        </w:rPr>
        <w:t>NG</w:t>
      </w:r>
      <w:r w:rsidR="007019C9">
        <w:rPr>
          <w:b/>
          <w:spacing w:val="2"/>
          <w:sz w:val="24"/>
          <w:szCs w:val="24"/>
        </w:rPr>
        <w:t xml:space="preserve"> </w:t>
      </w:r>
      <w:r w:rsidR="007019C9">
        <w:rPr>
          <w:b/>
          <w:spacing w:val="-2"/>
          <w:sz w:val="24"/>
          <w:szCs w:val="24"/>
        </w:rPr>
        <w:t>E</w:t>
      </w:r>
      <w:r w:rsidR="007019C9">
        <w:rPr>
          <w:b/>
          <w:sz w:val="24"/>
          <w:szCs w:val="24"/>
        </w:rPr>
        <w:t>N</w:t>
      </w:r>
      <w:r w:rsidR="007019C9">
        <w:rPr>
          <w:b/>
          <w:spacing w:val="-1"/>
          <w:sz w:val="24"/>
          <w:szCs w:val="24"/>
        </w:rPr>
        <w:t>R</w:t>
      </w:r>
      <w:r w:rsidR="007019C9">
        <w:rPr>
          <w:b/>
          <w:spacing w:val="-2"/>
          <w:sz w:val="24"/>
          <w:szCs w:val="24"/>
        </w:rPr>
        <w:t>E</w:t>
      </w:r>
      <w:r w:rsidR="007019C9">
        <w:rPr>
          <w:b/>
          <w:sz w:val="24"/>
          <w:szCs w:val="24"/>
        </w:rPr>
        <w:t>KANG</w:t>
      </w:r>
    </w:p>
    <w:p w:rsidR="00E16CF6" w:rsidRDefault="00E16CF6">
      <w:pPr>
        <w:spacing w:before="4" w:line="100" w:lineRule="exact"/>
        <w:rPr>
          <w:sz w:val="10"/>
          <w:szCs w:val="10"/>
        </w:rPr>
      </w:pPr>
    </w:p>
    <w:tbl>
      <w:tblPr>
        <w:tblW w:w="0" w:type="auto"/>
        <w:tblInd w:w="104" w:type="dxa"/>
        <w:tblLayout w:type="fixed"/>
        <w:tblCellMar>
          <w:left w:w="0" w:type="dxa"/>
          <w:right w:w="0" w:type="dxa"/>
        </w:tblCellMar>
        <w:tblLook w:val="01E0" w:firstRow="1" w:lastRow="1" w:firstColumn="1" w:lastColumn="1" w:noHBand="0" w:noVBand="0"/>
      </w:tblPr>
      <w:tblGrid>
        <w:gridCol w:w="562"/>
        <w:gridCol w:w="989"/>
        <w:gridCol w:w="2521"/>
        <w:gridCol w:w="4595"/>
        <w:gridCol w:w="1258"/>
      </w:tblGrid>
      <w:tr w:rsidR="00E16CF6">
        <w:trPr>
          <w:trHeight w:hRule="exact" w:val="1392"/>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before="2"/>
              <w:ind w:left="100" w:right="588"/>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R</w:t>
            </w:r>
            <w:r>
              <w:rPr>
                <w:sz w:val="24"/>
                <w:szCs w:val="24"/>
              </w:rPr>
              <w:t>A</w:t>
            </w:r>
            <w:r>
              <w:rPr>
                <w:spacing w:val="-1"/>
                <w:sz w:val="24"/>
                <w:szCs w:val="24"/>
              </w:rPr>
              <w:t>W</w:t>
            </w:r>
            <w:r>
              <w:rPr>
                <w:spacing w:val="-5"/>
                <w:sz w:val="24"/>
                <w:szCs w:val="24"/>
              </w:rPr>
              <w:t>A</w:t>
            </w:r>
            <w:r>
              <w:rPr>
                <w:spacing w:val="4"/>
                <w:sz w:val="24"/>
                <w:szCs w:val="24"/>
              </w:rPr>
              <w:t>N</w:t>
            </w:r>
            <w:r>
              <w:rPr>
                <w:sz w:val="24"/>
                <w:szCs w:val="24"/>
              </w:rPr>
              <w:t xml:space="preserve">AN </w:t>
            </w:r>
            <w:r>
              <w:rPr>
                <w:spacing w:val="-2"/>
                <w:sz w:val="24"/>
                <w:szCs w:val="24"/>
              </w:rPr>
              <w:t>B</w:t>
            </w:r>
            <w:r>
              <w:rPr>
                <w:spacing w:val="2"/>
                <w:sz w:val="24"/>
                <w:szCs w:val="24"/>
              </w:rPr>
              <w:t>E</w:t>
            </w:r>
            <w:r>
              <w:rPr>
                <w:sz w:val="24"/>
                <w:szCs w:val="24"/>
              </w:rPr>
              <w:t>N</w:t>
            </w:r>
            <w:r>
              <w:rPr>
                <w:spacing w:val="-2"/>
                <w:sz w:val="24"/>
                <w:szCs w:val="24"/>
              </w:rPr>
              <w:t>C</w:t>
            </w:r>
            <w:r>
              <w:rPr>
                <w:sz w:val="24"/>
                <w:szCs w:val="24"/>
              </w:rPr>
              <w:t>A</w:t>
            </w:r>
            <w:r>
              <w:rPr>
                <w:spacing w:val="4"/>
                <w:sz w:val="24"/>
                <w:szCs w:val="24"/>
              </w:rPr>
              <w:t>N</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4" w:line="225" w:lineRule="auto"/>
              <w:ind w:left="378" w:right="92"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8"/>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1"/>
                <w:sz w:val="24"/>
                <w:szCs w:val="24"/>
              </w:rPr>
              <w:t>r</w:t>
            </w:r>
            <w:r>
              <w:rPr>
                <w:spacing w:val="10"/>
                <w:sz w:val="24"/>
                <w:szCs w:val="24"/>
              </w:rPr>
              <w:t>t</w:t>
            </w:r>
            <w:r>
              <w:rPr>
                <w:sz w:val="24"/>
                <w:szCs w:val="24"/>
              </w:rPr>
              <w:t>i</w:t>
            </w:r>
            <w:r>
              <w:rPr>
                <w:spacing w:val="-6"/>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 xml:space="preserve">a </w:t>
            </w:r>
            <w:r>
              <w:rPr>
                <w:spacing w:val="4"/>
                <w:sz w:val="24"/>
                <w:szCs w:val="24"/>
              </w:rPr>
              <w:t>a</w:t>
            </w:r>
            <w:r>
              <w:rPr>
                <w:spacing w:val="-9"/>
                <w:sz w:val="24"/>
                <w:szCs w:val="24"/>
              </w:rPr>
              <w:t>l</w:t>
            </w:r>
            <w:r>
              <w:rPr>
                <w:spacing w:val="4"/>
                <w:sz w:val="24"/>
                <w:szCs w:val="24"/>
              </w:rPr>
              <w:t>a</w:t>
            </w:r>
            <w:r>
              <w:rPr>
                <w:sz w:val="24"/>
                <w:szCs w:val="24"/>
              </w:rPr>
              <w:t>m</w:t>
            </w:r>
            <w:r>
              <w:rPr>
                <w:spacing w:val="-1"/>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7"/>
                <w:sz w:val="24"/>
                <w:szCs w:val="24"/>
              </w:rPr>
              <w:t xml:space="preserve"> </w:t>
            </w:r>
            <w:r>
              <w:rPr>
                <w:spacing w:val="-5"/>
                <w:sz w:val="24"/>
                <w:szCs w:val="24"/>
              </w:rPr>
              <w:t>n</w:t>
            </w:r>
            <w:r>
              <w:rPr>
                <w:spacing w:val="5"/>
                <w:sz w:val="24"/>
                <w:szCs w:val="24"/>
              </w:rPr>
              <w:t>o</w:t>
            </w:r>
            <w:r>
              <w:rPr>
                <w:spacing w:val="-5"/>
                <w:sz w:val="24"/>
                <w:szCs w:val="24"/>
              </w:rPr>
              <w:t>n</w:t>
            </w:r>
            <w:r>
              <w:rPr>
                <w:spacing w:val="2"/>
                <w:sz w:val="24"/>
                <w:szCs w:val="24"/>
              </w:rPr>
              <w:t>-</w:t>
            </w:r>
            <w:r>
              <w:rPr>
                <w:spacing w:val="4"/>
                <w:sz w:val="24"/>
                <w:szCs w:val="24"/>
              </w:rPr>
              <w:t>a</w:t>
            </w:r>
            <w:r>
              <w:rPr>
                <w:spacing w:val="-4"/>
                <w:sz w:val="24"/>
                <w:szCs w:val="24"/>
              </w:rPr>
              <w:t>l</w:t>
            </w:r>
            <w:r>
              <w:rPr>
                <w:spacing w:val="4"/>
                <w:sz w:val="24"/>
                <w:szCs w:val="24"/>
              </w:rPr>
              <w:t>a</w:t>
            </w:r>
            <w:r>
              <w:rPr>
                <w:sz w:val="24"/>
                <w:szCs w:val="24"/>
              </w:rPr>
              <w:t>m</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rsidR="00E16CF6" w:rsidRDefault="007019C9">
            <w:pPr>
              <w:ind w:left="378"/>
              <w:rPr>
                <w:sz w:val="24"/>
                <w:szCs w:val="24"/>
              </w:rPr>
            </w:pPr>
            <w:r>
              <w:rPr>
                <w:sz w:val="24"/>
                <w:szCs w:val="24"/>
              </w:rPr>
              <w:t>d</w:t>
            </w:r>
            <w:r>
              <w:rPr>
                <w:spacing w:val="4"/>
                <w:sz w:val="24"/>
                <w:szCs w:val="24"/>
              </w:rPr>
              <w:t>a</w:t>
            </w:r>
            <w:r>
              <w:rPr>
                <w:spacing w:val="-9"/>
                <w:sz w:val="24"/>
                <w:szCs w:val="24"/>
              </w:rPr>
              <w:t>m</w:t>
            </w:r>
            <w:r>
              <w:rPr>
                <w:sz w:val="24"/>
                <w:szCs w:val="24"/>
              </w:rPr>
              <w:t>p</w:t>
            </w:r>
            <w:r>
              <w:rPr>
                <w:spacing w:val="-1"/>
                <w:sz w:val="24"/>
                <w:szCs w:val="24"/>
              </w:rPr>
              <w:t>a</w:t>
            </w:r>
            <w:r>
              <w:rPr>
                <w:sz w:val="24"/>
                <w:szCs w:val="24"/>
              </w:rPr>
              <w:t>k</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7"/>
                <w:sz w:val="24"/>
                <w:szCs w:val="24"/>
              </w:rPr>
              <w:t>i</w:t>
            </w:r>
            <w:r>
              <w:rPr>
                <w:spacing w:val="10"/>
                <w:sz w:val="24"/>
                <w:szCs w:val="24"/>
              </w:rPr>
              <w:t>t</w:t>
            </w:r>
            <w:r>
              <w:rPr>
                <w:spacing w:val="-4"/>
                <w:sz w:val="24"/>
                <w:szCs w:val="24"/>
              </w:rPr>
              <w:t>im</w:t>
            </w:r>
            <w:r>
              <w:rPr>
                <w:sz w:val="24"/>
                <w:szCs w:val="24"/>
              </w:rPr>
              <w:t>b</w:t>
            </w:r>
            <w:r>
              <w:rPr>
                <w:spacing w:val="5"/>
                <w:sz w:val="24"/>
                <w:szCs w:val="24"/>
              </w:rPr>
              <w:t>u</w:t>
            </w:r>
            <w:r>
              <w:rPr>
                <w:spacing w:val="-4"/>
                <w:sz w:val="24"/>
                <w:szCs w:val="24"/>
              </w:rPr>
              <w:t>l</w:t>
            </w:r>
            <w:r>
              <w:rPr>
                <w:sz w:val="24"/>
                <w:szCs w:val="24"/>
              </w:rPr>
              <w:t>k</w:t>
            </w:r>
            <w:r>
              <w:rPr>
                <w:spacing w:val="4"/>
                <w:sz w:val="24"/>
                <w:szCs w:val="24"/>
              </w:rPr>
              <w:t>a</w:t>
            </w:r>
            <w:r>
              <w:rPr>
                <w:sz w:val="24"/>
                <w:szCs w:val="24"/>
              </w:rPr>
              <w:t>n</w:t>
            </w:r>
          </w:p>
          <w:p w:rsidR="00E16CF6" w:rsidRDefault="007019C9">
            <w:pPr>
              <w:spacing w:before="7" w:line="260" w:lineRule="exact"/>
              <w:ind w:left="378" w:right="490"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e</w:t>
            </w:r>
            <w:r>
              <w:rPr>
                <w:spacing w:val="-4"/>
                <w:sz w:val="24"/>
                <w:szCs w:val="24"/>
              </w:rPr>
              <w:t>m</w:t>
            </w:r>
            <w:r>
              <w:rPr>
                <w:sz w:val="24"/>
                <w:szCs w:val="24"/>
              </w:rPr>
              <w:t>b</w:t>
            </w:r>
            <w:r>
              <w:rPr>
                <w:spacing w:val="-1"/>
                <w:sz w:val="24"/>
                <w:szCs w:val="24"/>
              </w:rPr>
              <w:t>a</w:t>
            </w:r>
            <w:r>
              <w:rPr>
                <w:sz w:val="24"/>
                <w:szCs w:val="24"/>
              </w:rPr>
              <w:t>ga</w:t>
            </w:r>
            <w:r>
              <w:rPr>
                <w:spacing w:val="6"/>
                <w:sz w:val="24"/>
                <w:szCs w:val="24"/>
              </w:rPr>
              <w:t>-</w:t>
            </w:r>
            <w:r>
              <w:rPr>
                <w:spacing w:val="-4"/>
                <w:sz w:val="24"/>
                <w:szCs w:val="24"/>
              </w:rPr>
              <w:t>l</w:t>
            </w:r>
            <w:r>
              <w:rPr>
                <w:spacing w:val="4"/>
                <w:sz w:val="24"/>
                <w:szCs w:val="24"/>
              </w:rPr>
              <w:t>e</w:t>
            </w:r>
            <w:r>
              <w:rPr>
                <w:spacing w:val="-4"/>
                <w:sz w:val="24"/>
                <w:szCs w:val="24"/>
              </w:rPr>
              <w:t>m</w:t>
            </w:r>
            <w:r>
              <w:rPr>
                <w:sz w:val="24"/>
                <w:szCs w:val="24"/>
              </w:rPr>
              <w:t>b</w:t>
            </w:r>
            <w:r>
              <w:rPr>
                <w:spacing w:val="-1"/>
                <w:sz w:val="24"/>
                <w:szCs w:val="24"/>
              </w:rPr>
              <w:t>a</w:t>
            </w:r>
            <w:r>
              <w:rPr>
                <w:sz w:val="24"/>
                <w:szCs w:val="24"/>
              </w:rPr>
              <w:t xml:space="preserve">ga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a</w:t>
            </w:r>
            <w:r>
              <w:rPr>
                <w:spacing w:val="-9"/>
                <w:sz w:val="24"/>
                <w:szCs w:val="24"/>
              </w:rPr>
              <w:t>i</w:t>
            </w:r>
            <w:r>
              <w:rPr>
                <w:sz w:val="24"/>
                <w:szCs w:val="24"/>
              </w:rPr>
              <w:t>t</w:t>
            </w:r>
            <w:r>
              <w:rPr>
                <w:spacing w:val="7"/>
                <w:sz w:val="24"/>
                <w:szCs w:val="24"/>
              </w:rPr>
              <w:t xml:space="preserve"> </w:t>
            </w:r>
            <w:r>
              <w:rPr>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836"/>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z w:val="24"/>
                <w:szCs w:val="24"/>
              </w:rPr>
              <w:t>A</w:t>
            </w:r>
            <w:r>
              <w:rPr>
                <w:spacing w:val="-2"/>
                <w:sz w:val="24"/>
                <w:szCs w:val="24"/>
              </w:rPr>
              <w:t>R</w:t>
            </w:r>
            <w:r>
              <w:rPr>
                <w:spacing w:val="1"/>
                <w:sz w:val="24"/>
                <w:szCs w:val="24"/>
              </w:rPr>
              <w:t>I</w:t>
            </w:r>
            <w:r>
              <w:rPr>
                <w:sz w:val="24"/>
                <w:szCs w:val="24"/>
              </w:rPr>
              <w:t>AN</w:t>
            </w:r>
          </w:p>
          <w:p w:rsidR="00E16CF6" w:rsidRDefault="007019C9">
            <w:pPr>
              <w:spacing w:line="260" w:lineRule="exact"/>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line="280" w:lineRule="exact"/>
              <w:ind w:left="95"/>
              <w:rPr>
                <w:sz w:val="24"/>
                <w:szCs w:val="24"/>
              </w:rPr>
            </w:pPr>
            <w:r>
              <w:rPr>
                <w:rFonts w:ascii="Courier New" w:eastAsia="Courier New" w:hAnsi="Courier New" w:cs="Courier New"/>
                <w:position w:val="1"/>
                <w:sz w:val="24"/>
                <w:szCs w:val="24"/>
              </w:rPr>
              <w:t>o</w:t>
            </w:r>
            <w:r>
              <w:rPr>
                <w:rFonts w:ascii="Courier New" w:eastAsia="Courier New" w:hAnsi="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3"/>
                <w:position w:val="1"/>
                <w:sz w:val="24"/>
                <w:szCs w:val="24"/>
              </w:rPr>
              <w:t xml:space="preserve"> </w:t>
            </w:r>
            <w:r>
              <w:rPr>
                <w:spacing w:val="-2"/>
                <w:position w:val="1"/>
                <w:sz w:val="24"/>
                <w:szCs w:val="24"/>
              </w:rPr>
              <w:t>s</w:t>
            </w:r>
            <w:r>
              <w:rPr>
                <w:position w:val="1"/>
                <w:sz w:val="24"/>
                <w:szCs w:val="24"/>
              </w:rPr>
              <w:t>u</w:t>
            </w:r>
            <w:r>
              <w:rPr>
                <w:spacing w:val="6"/>
                <w:position w:val="1"/>
                <w:sz w:val="24"/>
                <w:szCs w:val="24"/>
              </w:rPr>
              <w:t>r</w:t>
            </w:r>
            <w:r>
              <w:rPr>
                <w:position w:val="1"/>
                <w:sz w:val="24"/>
                <w:szCs w:val="24"/>
              </w:rPr>
              <w:t>v</w:t>
            </w:r>
            <w:r>
              <w:rPr>
                <w:spacing w:val="-4"/>
                <w:position w:val="1"/>
                <w:sz w:val="24"/>
                <w:szCs w:val="24"/>
              </w:rPr>
              <w:t>i</w:t>
            </w:r>
            <w:r>
              <w:rPr>
                <w:position w:val="1"/>
                <w:sz w:val="24"/>
                <w:szCs w:val="24"/>
              </w:rPr>
              <w:t>v</w:t>
            </w:r>
            <w:r>
              <w:rPr>
                <w:spacing w:val="4"/>
                <w:position w:val="1"/>
                <w:sz w:val="24"/>
                <w:szCs w:val="24"/>
              </w:rPr>
              <w:t>a</w:t>
            </w:r>
            <w:r>
              <w:rPr>
                <w:spacing w:val="-9"/>
                <w:position w:val="1"/>
                <w:sz w:val="24"/>
                <w:szCs w:val="24"/>
              </w:rPr>
              <w:t>l</w:t>
            </w:r>
            <w:r>
              <w:rPr>
                <w:position w:val="1"/>
                <w:sz w:val="24"/>
                <w:szCs w:val="24"/>
              </w:rPr>
              <w:t>.</w:t>
            </w:r>
          </w:p>
          <w:p w:rsidR="00E16CF6" w:rsidRDefault="007019C9">
            <w:pPr>
              <w:spacing w:line="260" w:lineRule="exact"/>
              <w:ind w:left="95"/>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5"/>
                <w:position w:val="2"/>
                <w:sz w:val="24"/>
                <w:szCs w:val="24"/>
              </w:rPr>
              <w:t xml:space="preserve"> </w:t>
            </w:r>
            <w:r>
              <w:rPr>
                <w:spacing w:val="3"/>
                <w:position w:val="2"/>
                <w:sz w:val="24"/>
                <w:szCs w:val="24"/>
              </w:rPr>
              <w:t>B</w:t>
            </w:r>
            <w:r>
              <w:rPr>
                <w:spacing w:val="-4"/>
                <w:position w:val="2"/>
                <w:sz w:val="24"/>
                <w:szCs w:val="24"/>
              </w:rPr>
              <w:t>i</w:t>
            </w:r>
            <w:r>
              <w:rPr>
                <w:spacing w:val="-2"/>
                <w:position w:val="2"/>
                <w:sz w:val="24"/>
                <w:szCs w:val="24"/>
              </w:rPr>
              <w:t>s</w:t>
            </w:r>
            <w:r>
              <w:rPr>
                <w:position w:val="2"/>
                <w:sz w:val="24"/>
                <w:szCs w:val="24"/>
              </w:rPr>
              <w:t>a</w:t>
            </w:r>
            <w:r>
              <w:rPr>
                <w:spacing w:val="1"/>
                <w:position w:val="2"/>
                <w:sz w:val="24"/>
                <w:szCs w:val="24"/>
              </w:rPr>
              <w:t xml:space="preserve"> </w:t>
            </w:r>
            <w:r>
              <w:rPr>
                <w:position w:val="2"/>
                <w:sz w:val="24"/>
                <w:szCs w:val="24"/>
              </w:rPr>
              <w:t>b</w:t>
            </w:r>
            <w:r>
              <w:rPr>
                <w:spacing w:val="-1"/>
                <w:position w:val="2"/>
                <w:sz w:val="24"/>
                <w:szCs w:val="24"/>
              </w:rPr>
              <w:t>e</w:t>
            </w:r>
            <w:r>
              <w:rPr>
                <w:spacing w:val="1"/>
                <w:position w:val="2"/>
                <w:sz w:val="24"/>
                <w:szCs w:val="24"/>
              </w:rPr>
              <w:t>r</w:t>
            </w:r>
            <w:r>
              <w:rPr>
                <w:spacing w:val="-1"/>
                <w:position w:val="2"/>
                <w:sz w:val="24"/>
                <w:szCs w:val="24"/>
              </w:rPr>
              <w:t>e</w:t>
            </w:r>
            <w:r>
              <w:rPr>
                <w:position w:val="2"/>
                <w:sz w:val="24"/>
                <w:szCs w:val="24"/>
              </w:rPr>
              <w:t>n</w:t>
            </w:r>
            <w:r>
              <w:rPr>
                <w:spacing w:val="4"/>
                <w:position w:val="2"/>
                <w:sz w:val="24"/>
                <w:szCs w:val="24"/>
              </w:rPr>
              <w:t>a</w:t>
            </w:r>
            <w:r>
              <w:rPr>
                <w:spacing w:val="-5"/>
                <w:position w:val="2"/>
                <w:sz w:val="24"/>
                <w:szCs w:val="24"/>
              </w:rPr>
              <w:t>n</w:t>
            </w:r>
            <w:r>
              <w:rPr>
                <w:position w:val="2"/>
                <w:sz w:val="24"/>
                <w:szCs w:val="24"/>
              </w:rPr>
              <w:t>g</w:t>
            </w:r>
            <w:r>
              <w:rPr>
                <w:spacing w:val="2"/>
                <w:position w:val="2"/>
                <w:sz w:val="24"/>
                <w:szCs w:val="24"/>
              </w:rPr>
              <w:t xml:space="preserve"> </w:t>
            </w:r>
            <w:r>
              <w:rPr>
                <w:position w:val="2"/>
                <w:sz w:val="24"/>
                <w:szCs w:val="24"/>
              </w:rPr>
              <w:t>d</w:t>
            </w:r>
            <w:r>
              <w:rPr>
                <w:spacing w:val="-1"/>
                <w:position w:val="2"/>
                <w:sz w:val="24"/>
                <w:szCs w:val="24"/>
              </w:rPr>
              <w:t>a</w:t>
            </w:r>
            <w:r>
              <w:rPr>
                <w:position w:val="2"/>
                <w:sz w:val="24"/>
                <w:szCs w:val="24"/>
              </w:rPr>
              <w:t>n</w:t>
            </w:r>
            <w:r>
              <w:rPr>
                <w:spacing w:val="2"/>
                <w:position w:val="2"/>
                <w:sz w:val="24"/>
                <w:szCs w:val="24"/>
              </w:rPr>
              <w:t xml:space="preserve"> </w:t>
            </w:r>
            <w:r>
              <w:rPr>
                <w:spacing w:val="-4"/>
                <w:position w:val="2"/>
                <w:sz w:val="24"/>
                <w:szCs w:val="24"/>
              </w:rPr>
              <w:t>m</w:t>
            </w:r>
            <w:r>
              <w:rPr>
                <w:spacing w:val="4"/>
                <w:position w:val="2"/>
                <w:sz w:val="24"/>
                <w:szCs w:val="24"/>
              </w:rPr>
              <w:t>a</w:t>
            </w:r>
            <w:r>
              <w:rPr>
                <w:spacing w:val="-4"/>
                <w:position w:val="2"/>
                <w:sz w:val="24"/>
                <w:szCs w:val="24"/>
              </w:rPr>
              <w:t>m</w:t>
            </w:r>
            <w:r>
              <w:rPr>
                <w:position w:val="2"/>
                <w:sz w:val="24"/>
                <w:szCs w:val="24"/>
              </w:rPr>
              <w:t>pu</w:t>
            </w:r>
            <w:r>
              <w:rPr>
                <w:spacing w:val="7"/>
                <w:position w:val="2"/>
                <w:sz w:val="24"/>
                <w:szCs w:val="24"/>
              </w:rPr>
              <w:t xml:space="preserve"> </w:t>
            </w:r>
            <w:r>
              <w:rPr>
                <w:spacing w:val="-9"/>
                <w:position w:val="2"/>
                <w:sz w:val="24"/>
                <w:szCs w:val="24"/>
              </w:rPr>
              <w:t>m</w:t>
            </w:r>
            <w:r>
              <w:rPr>
                <w:spacing w:val="4"/>
                <w:position w:val="2"/>
                <w:sz w:val="24"/>
                <w:szCs w:val="24"/>
              </w:rPr>
              <w:t>e</w:t>
            </w:r>
            <w:r>
              <w:rPr>
                <w:spacing w:val="-5"/>
                <w:position w:val="2"/>
                <w:sz w:val="24"/>
                <w:szCs w:val="24"/>
              </w:rPr>
              <w:t>n</w:t>
            </w:r>
            <w:r>
              <w:rPr>
                <w:position w:val="2"/>
                <w:sz w:val="24"/>
                <w:szCs w:val="24"/>
              </w:rPr>
              <w:t>gg</w:t>
            </w:r>
            <w:r>
              <w:rPr>
                <w:spacing w:val="5"/>
                <w:position w:val="2"/>
                <w:sz w:val="24"/>
                <w:szCs w:val="24"/>
              </w:rPr>
              <w:t>u</w:t>
            </w:r>
            <w:r>
              <w:rPr>
                <w:spacing w:val="-5"/>
                <w:position w:val="2"/>
                <w:sz w:val="24"/>
                <w:szCs w:val="24"/>
              </w:rPr>
              <w:t>n</w:t>
            </w:r>
            <w:r>
              <w:rPr>
                <w:spacing w:val="-1"/>
                <w:position w:val="2"/>
                <w:sz w:val="24"/>
                <w:szCs w:val="24"/>
              </w:rPr>
              <w:t>a</w:t>
            </w:r>
            <w:r>
              <w:rPr>
                <w:spacing w:val="5"/>
                <w:position w:val="2"/>
                <w:sz w:val="24"/>
                <w:szCs w:val="24"/>
              </w:rPr>
              <w:t>k</w:t>
            </w:r>
            <w:r>
              <w:rPr>
                <w:spacing w:val="4"/>
                <w:position w:val="2"/>
                <w:sz w:val="24"/>
                <w:szCs w:val="24"/>
              </w:rPr>
              <w:t>a</w:t>
            </w:r>
            <w:r>
              <w:rPr>
                <w:position w:val="2"/>
                <w:sz w:val="24"/>
                <w:szCs w:val="24"/>
              </w:rPr>
              <w:t>n</w:t>
            </w:r>
          </w:p>
          <w:p w:rsidR="00E16CF6" w:rsidRDefault="007019C9">
            <w:pPr>
              <w:spacing w:line="240" w:lineRule="exact"/>
              <w:ind w:left="378"/>
              <w:rPr>
                <w:sz w:val="24"/>
                <w:szCs w:val="24"/>
              </w:rPr>
            </w:pPr>
            <w:r>
              <w:rPr>
                <w:spacing w:val="4"/>
                <w:sz w:val="24"/>
                <w:szCs w:val="24"/>
              </w:rPr>
              <w:t>a</w:t>
            </w:r>
            <w:r>
              <w:rPr>
                <w:spacing w:val="-9"/>
                <w:sz w:val="24"/>
                <w:szCs w:val="24"/>
              </w:rPr>
              <w:t>l</w:t>
            </w:r>
            <w:r>
              <w:rPr>
                <w:spacing w:val="-1"/>
                <w:sz w:val="24"/>
                <w:szCs w:val="24"/>
              </w:rPr>
              <w:t>a</w:t>
            </w:r>
            <w:r>
              <w:rPr>
                <w:sz w:val="24"/>
                <w:szCs w:val="24"/>
              </w:rPr>
              <w:t>t</w:t>
            </w:r>
            <w:r>
              <w:rPr>
                <w:spacing w:val="7"/>
                <w:sz w:val="24"/>
                <w:szCs w:val="24"/>
              </w:rPr>
              <w:t xml:space="preserve"> </w:t>
            </w:r>
            <w:r>
              <w:rPr>
                <w:spacing w:val="1"/>
                <w:sz w:val="24"/>
                <w:szCs w:val="24"/>
              </w:rPr>
              <w:t>S</w:t>
            </w:r>
            <w:r>
              <w:rPr>
                <w:spacing w:val="-5"/>
                <w:sz w:val="24"/>
                <w:szCs w:val="24"/>
              </w:rPr>
              <w:t>A</w:t>
            </w:r>
            <w:r>
              <w:rPr>
                <w:sz w:val="24"/>
                <w:szCs w:val="24"/>
              </w:rPr>
              <w:t xml:space="preserve">R </w:t>
            </w:r>
            <w:r>
              <w:rPr>
                <w:spacing w:val="4"/>
                <w:sz w:val="24"/>
                <w:szCs w:val="24"/>
              </w:rPr>
              <w:t>a</w:t>
            </w:r>
            <w:r>
              <w:rPr>
                <w:spacing w:val="-9"/>
                <w:sz w:val="24"/>
                <w:szCs w:val="24"/>
              </w:rPr>
              <w:t>i</w:t>
            </w:r>
            <w:r>
              <w:rPr>
                <w:sz w:val="24"/>
                <w:szCs w:val="24"/>
              </w:rPr>
              <w:t>r</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S</w:t>
            </w:r>
            <w:r>
              <w:rPr>
                <w:sz w:val="24"/>
                <w:szCs w:val="24"/>
              </w:rPr>
              <w:t>AR d</w:t>
            </w:r>
            <w:r>
              <w:rPr>
                <w:spacing w:val="-1"/>
                <w:sz w:val="24"/>
                <w:szCs w:val="24"/>
              </w:rPr>
              <w:t>a</w:t>
            </w:r>
            <w:r>
              <w:rPr>
                <w:spacing w:val="1"/>
                <w:sz w:val="24"/>
                <w:szCs w:val="24"/>
              </w:rPr>
              <w:t>r</w:t>
            </w:r>
            <w:r>
              <w:rPr>
                <w:spacing w:val="-1"/>
                <w:sz w:val="24"/>
                <w:szCs w:val="24"/>
              </w:rPr>
              <w:t>a</w:t>
            </w:r>
            <w:r>
              <w:rPr>
                <w:sz w:val="24"/>
                <w:szCs w:val="24"/>
              </w:rPr>
              <w:t>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944"/>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before="7" w:line="260" w:lineRule="exact"/>
              <w:ind w:left="100" w:right="401"/>
              <w:rPr>
                <w:sz w:val="24"/>
                <w:szCs w:val="24"/>
              </w:rPr>
            </w:pPr>
            <w:r>
              <w:rPr>
                <w:spacing w:val="1"/>
                <w:sz w:val="24"/>
                <w:szCs w:val="24"/>
              </w:rPr>
              <w:t>P</w:t>
            </w:r>
            <w:r>
              <w:rPr>
                <w:spacing w:val="2"/>
                <w:sz w:val="24"/>
                <w:szCs w:val="24"/>
              </w:rPr>
              <w:t>E</w:t>
            </w:r>
            <w:r>
              <w:rPr>
                <w:sz w:val="24"/>
                <w:szCs w:val="24"/>
              </w:rPr>
              <w:t>N</w:t>
            </w:r>
            <w:r>
              <w:rPr>
                <w:spacing w:val="-1"/>
                <w:sz w:val="24"/>
                <w:szCs w:val="24"/>
              </w:rPr>
              <w:t>Y</w:t>
            </w:r>
            <w:r>
              <w:rPr>
                <w:spacing w:val="2"/>
                <w:sz w:val="24"/>
                <w:szCs w:val="24"/>
              </w:rPr>
              <w:t>E</w:t>
            </w:r>
            <w:r>
              <w:rPr>
                <w:spacing w:val="-3"/>
                <w:sz w:val="24"/>
                <w:szCs w:val="24"/>
              </w:rPr>
              <w:t>L</w:t>
            </w:r>
            <w:r>
              <w:rPr>
                <w:spacing w:val="-5"/>
                <w:sz w:val="24"/>
                <w:szCs w:val="24"/>
              </w:rPr>
              <w:t>A</w:t>
            </w:r>
            <w:r>
              <w:rPr>
                <w:spacing w:val="2"/>
                <w:sz w:val="24"/>
                <w:szCs w:val="24"/>
              </w:rPr>
              <w:t>M</w:t>
            </w:r>
            <w:r>
              <w:rPr>
                <w:spacing w:val="-5"/>
                <w:sz w:val="24"/>
                <w:szCs w:val="24"/>
              </w:rPr>
              <w:t>A</w:t>
            </w:r>
            <w:r>
              <w:rPr>
                <w:spacing w:val="7"/>
                <w:sz w:val="24"/>
                <w:szCs w:val="24"/>
              </w:rPr>
              <w:t>T</w:t>
            </w:r>
            <w:r>
              <w:rPr>
                <w:spacing w:val="-5"/>
                <w:sz w:val="24"/>
                <w:szCs w:val="24"/>
              </w:rPr>
              <w:t>A</w:t>
            </w:r>
            <w:r>
              <w:rPr>
                <w:sz w:val="24"/>
                <w:szCs w:val="24"/>
              </w:rPr>
              <w:t xml:space="preserve">N </w:t>
            </w: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4" w:line="225" w:lineRule="auto"/>
              <w:ind w:left="378" w:right="52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8"/>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4"/>
                <w:sz w:val="24"/>
                <w:szCs w:val="24"/>
              </w:rPr>
              <w:t xml:space="preserve"> </w:t>
            </w:r>
            <w:r>
              <w:rPr>
                <w:spacing w:val="5"/>
                <w:sz w:val="24"/>
                <w:szCs w:val="24"/>
              </w:rPr>
              <w:t>t</w:t>
            </w:r>
            <w:r>
              <w:rPr>
                <w:spacing w:val="-1"/>
                <w:sz w:val="24"/>
                <w:szCs w:val="24"/>
              </w:rPr>
              <w:t>a</w:t>
            </w:r>
            <w:r>
              <w:rPr>
                <w:spacing w:val="-5"/>
                <w:sz w:val="24"/>
                <w:szCs w:val="24"/>
              </w:rPr>
              <w:t>n</w:t>
            </w:r>
            <w:r>
              <w:rPr>
                <w:sz w:val="24"/>
                <w:szCs w:val="24"/>
              </w:rPr>
              <w:t>du</w:t>
            </w:r>
            <w:r>
              <w:rPr>
                <w:spacing w:val="3"/>
                <w:sz w:val="24"/>
                <w:szCs w:val="24"/>
              </w:rPr>
              <w:t xml:space="preserve"> </w:t>
            </w:r>
            <w:r>
              <w:rPr>
                <w:sz w:val="24"/>
                <w:szCs w:val="24"/>
              </w:rPr>
              <w:t>d</w:t>
            </w:r>
            <w:r>
              <w:rPr>
                <w:spacing w:val="-1"/>
                <w:sz w:val="24"/>
                <w:szCs w:val="24"/>
              </w:rPr>
              <w:t>a</w:t>
            </w:r>
            <w:r>
              <w:rPr>
                <w:spacing w:val="1"/>
                <w:sz w:val="24"/>
                <w:szCs w:val="24"/>
              </w:rPr>
              <w:t>r</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z w:val="24"/>
                <w:szCs w:val="24"/>
              </w:rPr>
              <w:t>u</w:t>
            </w:r>
            <w:r>
              <w:rPr>
                <w:spacing w:val="-5"/>
                <w:sz w:val="24"/>
                <w:szCs w:val="24"/>
              </w:rPr>
              <w:t>n</w:t>
            </w:r>
            <w:r>
              <w:rPr>
                <w:spacing w:val="5"/>
                <w:sz w:val="24"/>
                <w:szCs w:val="24"/>
              </w:rPr>
              <w:t>t</w:t>
            </w:r>
            <w:r>
              <w:rPr>
                <w:sz w:val="24"/>
                <w:szCs w:val="24"/>
              </w:rPr>
              <w:t>uk 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3"/>
                <w:sz w:val="24"/>
                <w:szCs w:val="24"/>
              </w:rPr>
              <w:t xml:space="preserve"> </w:t>
            </w:r>
            <w:r>
              <w:rPr>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p>
          <w:p w:rsidR="00E16CF6" w:rsidRDefault="007019C9">
            <w:pPr>
              <w:spacing w:before="8" w:line="231" w:lineRule="auto"/>
              <w:ind w:left="378" w:right="129"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4"/>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2"/>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gk</w:t>
            </w:r>
            <w:r>
              <w:rPr>
                <w:spacing w:val="4"/>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g</w:t>
            </w:r>
            <w:r>
              <w:rPr>
                <w:spacing w:val="4"/>
                <w:sz w:val="24"/>
                <w:szCs w:val="24"/>
              </w:rPr>
              <w:t>e</w:t>
            </w:r>
            <w:r>
              <w:rPr>
                <w:spacing w:val="-9"/>
                <w:sz w:val="24"/>
                <w:szCs w:val="24"/>
              </w:rPr>
              <w:t>m</w:t>
            </w:r>
            <w:r>
              <w:rPr>
                <w:spacing w:val="5"/>
                <w:sz w:val="24"/>
                <w:szCs w:val="24"/>
              </w:rPr>
              <w:t>p</w:t>
            </w:r>
            <w:r>
              <w:rPr>
                <w:sz w:val="24"/>
                <w:szCs w:val="24"/>
              </w:rPr>
              <w:t>a</w:t>
            </w:r>
            <w:r>
              <w:rPr>
                <w:spacing w:val="1"/>
                <w:sz w:val="24"/>
                <w:szCs w:val="24"/>
              </w:rPr>
              <w:t xml:space="preserve"> </w:t>
            </w:r>
            <w:r>
              <w:rPr>
                <w:spacing w:val="-5"/>
                <w:sz w:val="24"/>
                <w:szCs w:val="24"/>
              </w:rPr>
              <w:t>b</w:t>
            </w:r>
            <w:r>
              <w:rPr>
                <w:spacing w:val="5"/>
                <w:sz w:val="24"/>
                <w:szCs w:val="24"/>
              </w:rPr>
              <w:t>u</w:t>
            </w:r>
            <w:r>
              <w:rPr>
                <w:sz w:val="24"/>
                <w:szCs w:val="24"/>
              </w:rPr>
              <w:t>m</w:t>
            </w:r>
            <w:r>
              <w:rPr>
                <w:spacing w:val="-9"/>
                <w:sz w:val="24"/>
                <w:szCs w:val="24"/>
              </w:rPr>
              <w:t>i</w:t>
            </w:r>
            <w:r>
              <w:rPr>
                <w:sz w:val="24"/>
                <w:szCs w:val="24"/>
              </w:rPr>
              <w:t>,</w:t>
            </w:r>
            <w:r>
              <w:rPr>
                <w:spacing w:val="9"/>
                <w:sz w:val="24"/>
                <w:szCs w:val="24"/>
              </w:rPr>
              <w:t xml:space="preserve"> </w:t>
            </w:r>
            <w:r>
              <w:rPr>
                <w:spacing w:val="-5"/>
                <w:sz w:val="24"/>
                <w:szCs w:val="24"/>
              </w:rPr>
              <w:t>b</w:t>
            </w:r>
            <w:r>
              <w:rPr>
                <w:spacing w:val="4"/>
                <w:sz w:val="24"/>
                <w:szCs w:val="24"/>
              </w:rPr>
              <w:t>a</w:t>
            </w:r>
            <w:r>
              <w:rPr>
                <w:sz w:val="24"/>
                <w:szCs w:val="24"/>
              </w:rPr>
              <w:t>nj</w:t>
            </w:r>
            <w:r>
              <w:rPr>
                <w:spacing w:val="-9"/>
                <w:sz w:val="24"/>
                <w:szCs w:val="24"/>
              </w:rPr>
              <w:t>i</w:t>
            </w:r>
            <w:r>
              <w:rPr>
                <w:spacing w:val="1"/>
                <w:sz w:val="24"/>
                <w:szCs w:val="24"/>
              </w:rPr>
              <w:t>r)</w:t>
            </w:r>
            <w:r>
              <w:rPr>
                <w:sz w:val="24"/>
                <w:szCs w:val="24"/>
              </w:rPr>
              <w:t>.</w:t>
            </w:r>
          </w:p>
          <w:p w:rsidR="00E16CF6" w:rsidRDefault="007019C9">
            <w:pPr>
              <w:spacing w:before="4"/>
              <w:ind w:left="54" w:right="831"/>
              <w:jc w:val="center"/>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z w:val="24"/>
                <w:szCs w:val="24"/>
              </w:rPr>
              <w:t>na</w:t>
            </w:r>
          </w:p>
          <w:p w:rsidR="00E16CF6" w:rsidRDefault="007019C9">
            <w:pPr>
              <w:spacing w:line="240" w:lineRule="exact"/>
              <w:ind w:left="340" w:right="976"/>
              <w:jc w:val="center"/>
              <w:rPr>
                <w:sz w:val="24"/>
                <w:szCs w:val="24"/>
              </w:rPr>
            </w:pPr>
            <w:r>
              <w:rPr>
                <w:spacing w:val="1"/>
                <w:sz w:val="24"/>
                <w:szCs w:val="24"/>
              </w:rPr>
              <w:t>(</w:t>
            </w:r>
            <w:r>
              <w:rPr>
                <w:sz w:val="24"/>
                <w:szCs w:val="24"/>
              </w:rPr>
              <w:t>k</w:t>
            </w:r>
            <w:r>
              <w:rPr>
                <w:spacing w:val="-1"/>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g</w:t>
            </w:r>
            <w:r>
              <w:rPr>
                <w:spacing w:val="4"/>
                <w:sz w:val="24"/>
                <w:szCs w:val="24"/>
              </w:rPr>
              <w:t>e</w:t>
            </w:r>
            <w:r>
              <w:rPr>
                <w:spacing w:val="-9"/>
                <w:sz w:val="24"/>
                <w:szCs w:val="24"/>
              </w:rPr>
              <w:t>m</w:t>
            </w:r>
            <w:r>
              <w:rPr>
                <w:sz w:val="24"/>
                <w:szCs w:val="24"/>
              </w:rPr>
              <w:t>pa</w:t>
            </w:r>
            <w:r>
              <w:rPr>
                <w:spacing w:val="6"/>
                <w:sz w:val="24"/>
                <w:szCs w:val="24"/>
              </w:rPr>
              <w:t xml:space="preserve"> </w:t>
            </w:r>
            <w:r>
              <w:rPr>
                <w:spacing w:val="-5"/>
                <w:sz w:val="24"/>
                <w:szCs w:val="24"/>
              </w:rPr>
              <w:t>b</w:t>
            </w:r>
            <w:r>
              <w:rPr>
                <w:spacing w:val="5"/>
                <w:sz w:val="24"/>
                <w:szCs w:val="24"/>
              </w:rPr>
              <w:t>u</w:t>
            </w:r>
            <w:r>
              <w:rPr>
                <w:sz w:val="24"/>
                <w:szCs w:val="24"/>
              </w:rPr>
              <w:t>m</w:t>
            </w:r>
            <w:r>
              <w:rPr>
                <w:spacing w:val="-9"/>
                <w:sz w:val="24"/>
                <w:szCs w:val="24"/>
              </w:rPr>
              <w:t>i</w:t>
            </w:r>
            <w:r>
              <w:rPr>
                <w:sz w:val="24"/>
                <w:szCs w:val="24"/>
              </w:rPr>
              <w:t>,</w:t>
            </w:r>
            <w:r>
              <w:rPr>
                <w:spacing w:val="9"/>
                <w:sz w:val="24"/>
                <w:szCs w:val="24"/>
              </w:rPr>
              <w:t xml:space="preserve"> </w:t>
            </w:r>
            <w:r>
              <w:rPr>
                <w:spacing w:val="-5"/>
                <w:sz w:val="24"/>
                <w:szCs w:val="24"/>
              </w:rPr>
              <w:t>b</w:t>
            </w:r>
            <w:r>
              <w:rPr>
                <w:spacing w:val="4"/>
                <w:sz w:val="24"/>
                <w:szCs w:val="24"/>
              </w:rPr>
              <w:t>a</w:t>
            </w:r>
            <w:r>
              <w:rPr>
                <w:sz w:val="24"/>
                <w:szCs w:val="24"/>
              </w:rPr>
              <w:t>nj</w:t>
            </w:r>
            <w:r>
              <w:rPr>
                <w:spacing w:val="-9"/>
                <w:sz w:val="24"/>
                <w:szCs w:val="24"/>
              </w:rPr>
              <w:t>i</w:t>
            </w:r>
            <w:r>
              <w:rPr>
                <w:spacing w:val="1"/>
                <w:sz w:val="24"/>
                <w:szCs w:val="24"/>
              </w:rPr>
              <w:t>r)</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666"/>
        </w:trPr>
        <w:tc>
          <w:tcPr>
            <w:tcW w:w="562"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5"/>
              <w:rPr>
                <w:sz w:val="24"/>
                <w:szCs w:val="24"/>
              </w:rPr>
            </w:pPr>
            <w:r>
              <w:rPr>
                <w:sz w:val="24"/>
                <w:szCs w:val="24"/>
              </w:rPr>
              <w:t>4</w:t>
            </w:r>
          </w:p>
        </w:tc>
        <w:tc>
          <w:tcPr>
            <w:tcW w:w="989"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rsidR="00E16CF6" w:rsidRDefault="007019C9">
            <w:pPr>
              <w:spacing w:line="260" w:lineRule="exact"/>
              <w:ind w:left="100"/>
              <w:rPr>
                <w:sz w:val="24"/>
                <w:szCs w:val="24"/>
              </w:rPr>
            </w:pPr>
            <w:r>
              <w:rPr>
                <w:spacing w:val="1"/>
                <w:sz w:val="24"/>
                <w:szCs w:val="24"/>
              </w:rPr>
              <w:t>P</w:t>
            </w:r>
            <w:r>
              <w:rPr>
                <w:spacing w:val="2"/>
                <w:sz w:val="24"/>
                <w:szCs w:val="24"/>
              </w:rPr>
              <w:t>T</w:t>
            </w:r>
            <w:r>
              <w:rPr>
                <w:spacing w:val="-5"/>
                <w:sz w:val="24"/>
                <w:szCs w:val="24"/>
              </w:rPr>
              <w:t>K</w:t>
            </w:r>
            <w:r>
              <w:rPr>
                <w:sz w:val="24"/>
                <w:szCs w:val="24"/>
              </w:rPr>
              <w:t>P</w:t>
            </w:r>
          </w:p>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r>
              <w:rPr>
                <w:spacing w:val="2"/>
                <w:sz w:val="24"/>
                <w:szCs w:val="24"/>
              </w:rPr>
              <w:t xml:space="preserve"> T</w:t>
            </w:r>
            <w:r>
              <w:rPr>
                <w:spacing w:val="-5"/>
                <w:sz w:val="24"/>
                <w:szCs w:val="24"/>
              </w:rPr>
              <w:t>K</w:t>
            </w:r>
            <w:r>
              <w:rPr>
                <w:sz w:val="24"/>
                <w:szCs w:val="24"/>
              </w:rPr>
              <w:t>P</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6" w:line="223" w:lineRule="auto"/>
              <w:ind w:left="73" w:right="136" w:hanging="20"/>
              <w:jc w:val="center"/>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T</w:t>
            </w:r>
            <w:r>
              <w:rPr>
                <w:spacing w:val="-5"/>
                <w:sz w:val="24"/>
                <w:szCs w:val="24"/>
              </w:rPr>
              <w:t>K</w:t>
            </w:r>
            <w:r>
              <w:rPr>
                <w:spacing w:val="1"/>
                <w:sz w:val="24"/>
                <w:szCs w:val="24"/>
              </w:rPr>
              <w:t>P</w:t>
            </w:r>
            <w:r>
              <w:rPr>
                <w:sz w:val="24"/>
                <w:szCs w:val="24"/>
              </w:rPr>
              <w:t xml:space="preserve">. </w:t>
            </w: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t</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p>
          <w:p w:rsidR="00E16CF6" w:rsidRDefault="007019C9">
            <w:pPr>
              <w:spacing w:before="1"/>
              <w:ind w:left="378"/>
              <w:rPr>
                <w:sz w:val="24"/>
                <w:szCs w:val="24"/>
              </w:rPr>
            </w:pPr>
            <w:r>
              <w:rPr>
                <w:spacing w:val="-4"/>
                <w:sz w:val="24"/>
                <w:szCs w:val="24"/>
              </w:rPr>
              <w:t>m</w:t>
            </w:r>
            <w:r>
              <w:rPr>
                <w:spacing w:val="4"/>
                <w:sz w:val="24"/>
                <w:szCs w:val="24"/>
              </w:rPr>
              <w:t>a</w:t>
            </w:r>
            <w:r>
              <w:rPr>
                <w:spacing w:val="-5"/>
                <w:sz w:val="24"/>
                <w:szCs w:val="24"/>
              </w:rPr>
              <w:t>n</w:t>
            </w:r>
            <w:r>
              <w:rPr>
                <w:spacing w:val="5"/>
                <w:sz w:val="24"/>
                <w:szCs w:val="24"/>
              </w:rPr>
              <w:t>u</w:t>
            </w:r>
            <w:r>
              <w:rPr>
                <w:spacing w:val="2"/>
                <w:sz w:val="24"/>
                <w:szCs w:val="24"/>
              </w:rPr>
              <w:t>s</w:t>
            </w:r>
            <w:r>
              <w:rPr>
                <w:spacing w:val="-4"/>
                <w:sz w:val="24"/>
                <w:szCs w:val="24"/>
              </w:rPr>
              <w:t>i</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h</w:t>
            </w:r>
            <w:r>
              <w:rPr>
                <w:spacing w:val="7"/>
                <w:sz w:val="24"/>
                <w:szCs w:val="24"/>
              </w:rPr>
              <w:t xml:space="preserve"> </w:t>
            </w:r>
            <w:r>
              <w:rPr>
                <w:sz w:val="24"/>
                <w:szCs w:val="24"/>
              </w:rPr>
              <w:t>h</w:t>
            </w:r>
            <w:r>
              <w:rPr>
                <w:spacing w:val="-4"/>
                <w:sz w:val="24"/>
                <w:szCs w:val="24"/>
              </w:rPr>
              <w:t>i</w:t>
            </w:r>
            <w:r>
              <w:rPr>
                <w:sz w:val="24"/>
                <w:szCs w:val="24"/>
              </w:rPr>
              <w:t>dup.</w:t>
            </w:r>
          </w:p>
          <w:p w:rsidR="00E16CF6" w:rsidRDefault="007019C9">
            <w:pPr>
              <w:spacing w:before="8" w:line="260" w:lineRule="exact"/>
              <w:ind w:left="378" w:right="525"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3"/>
                <w:sz w:val="24"/>
                <w:szCs w:val="24"/>
              </w:rPr>
              <w:t xml:space="preserve"> </w:t>
            </w:r>
            <w:r>
              <w:rPr>
                <w:spacing w:val="7"/>
                <w:sz w:val="24"/>
                <w:szCs w:val="24"/>
              </w:rPr>
              <w:t>T</w:t>
            </w:r>
            <w:r>
              <w:rPr>
                <w:spacing w:val="-5"/>
                <w:sz w:val="24"/>
                <w:szCs w:val="24"/>
              </w:rPr>
              <w:t>K</w:t>
            </w:r>
            <w:r>
              <w:rPr>
                <w:sz w:val="24"/>
                <w:szCs w:val="24"/>
              </w:rPr>
              <w:t xml:space="preserve">P </w:t>
            </w:r>
            <w:r>
              <w:rPr>
                <w:spacing w:val="1"/>
                <w:sz w:val="24"/>
                <w:szCs w:val="24"/>
              </w:rPr>
              <w:t>(</w:t>
            </w:r>
            <w:r>
              <w:rPr>
                <w:spacing w:val="-2"/>
                <w:sz w:val="24"/>
                <w:szCs w:val="24"/>
              </w:rPr>
              <w:t>s</w:t>
            </w:r>
            <w:r>
              <w:rPr>
                <w:spacing w:val="5"/>
                <w:sz w:val="24"/>
                <w:szCs w:val="24"/>
              </w:rPr>
              <w:t>t</w:t>
            </w:r>
            <w:r>
              <w:rPr>
                <w:spacing w:val="-6"/>
                <w:sz w:val="24"/>
                <w:szCs w:val="24"/>
              </w:rPr>
              <w:t>a</w:t>
            </w:r>
            <w:r>
              <w:rPr>
                <w:spacing w:val="5"/>
                <w:sz w:val="24"/>
                <w:szCs w:val="24"/>
              </w:rPr>
              <w:t>t</w:t>
            </w:r>
            <w:r>
              <w:rPr>
                <w:sz w:val="24"/>
                <w:szCs w:val="24"/>
              </w:rPr>
              <w:t>us q</w:t>
            </w:r>
            <w:r>
              <w:rPr>
                <w:spacing w:val="-5"/>
                <w:sz w:val="24"/>
                <w:szCs w:val="24"/>
              </w:rPr>
              <w:t>u</w:t>
            </w:r>
            <w:r>
              <w:rPr>
                <w:spacing w:val="5"/>
                <w:sz w:val="24"/>
                <w:szCs w:val="24"/>
              </w:rPr>
              <w:t>o</w:t>
            </w:r>
            <w:r>
              <w:rPr>
                <w:spacing w:val="-3"/>
                <w:sz w:val="24"/>
                <w:szCs w:val="24"/>
              </w:rPr>
              <w:t>)</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1387"/>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rsidR="00E16CF6" w:rsidRDefault="007019C9">
            <w:pPr>
              <w:spacing w:before="2"/>
              <w:ind w:left="100" w:right="276"/>
              <w:rPr>
                <w:sz w:val="24"/>
                <w:szCs w:val="24"/>
              </w:rPr>
            </w:pPr>
            <w:r>
              <w:rPr>
                <w:spacing w:val="2"/>
                <w:sz w:val="24"/>
                <w:szCs w:val="24"/>
              </w:rPr>
              <w:t>T</w:t>
            </w:r>
            <w:r>
              <w:rPr>
                <w:sz w:val="24"/>
                <w:szCs w:val="24"/>
              </w:rPr>
              <w:t>U</w:t>
            </w:r>
            <w:r>
              <w:rPr>
                <w:spacing w:val="-3"/>
                <w:sz w:val="24"/>
                <w:szCs w:val="24"/>
              </w:rPr>
              <w:t>L</w:t>
            </w:r>
            <w:r>
              <w:rPr>
                <w:spacing w:val="1"/>
                <w:sz w:val="24"/>
                <w:szCs w:val="24"/>
              </w:rPr>
              <w:t>IS</w:t>
            </w:r>
            <w:r>
              <w:rPr>
                <w:spacing w:val="-5"/>
                <w:sz w:val="24"/>
                <w:szCs w:val="24"/>
              </w:rPr>
              <w:t>A</w:t>
            </w:r>
            <w:r>
              <w:rPr>
                <w:sz w:val="24"/>
                <w:szCs w:val="24"/>
              </w:rPr>
              <w:t>N</w:t>
            </w:r>
            <w:r>
              <w:rPr>
                <w:spacing w:val="2"/>
                <w:sz w:val="24"/>
                <w:szCs w:val="24"/>
              </w:rPr>
              <w:t xml:space="preserve"> T</w:t>
            </w:r>
            <w:r>
              <w:rPr>
                <w:spacing w:val="-5"/>
                <w:sz w:val="24"/>
                <w:szCs w:val="24"/>
              </w:rPr>
              <w:t>A</w:t>
            </w:r>
            <w:r>
              <w:rPr>
                <w:sz w:val="24"/>
                <w:szCs w:val="24"/>
              </w:rPr>
              <w:t>N</w:t>
            </w:r>
            <w:r>
              <w:rPr>
                <w:spacing w:val="4"/>
                <w:sz w:val="24"/>
                <w:szCs w:val="24"/>
              </w:rPr>
              <w:t>G</w:t>
            </w:r>
            <w:r>
              <w:rPr>
                <w:spacing w:val="-5"/>
                <w:sz w:val="24"/>
                <w:szCs w:val="24"/>
              </w:rPr>
              <w:t>A</w:t>
            </w:r>
            <w:r>
              <w:rPr>
                <w:sz w:val="24"/>
                <w:szCs w:val="24"/>
              </w:rPr>
              <w:t>N D</w:t>
            </w:r>
            <w:r>
              <w:rPr>
                <w:spacing w:val="-6"/>
                <w:sz w:val="24"/>
                <w:szCs w:val="24"/>
              </w:rPr>
              <w:t>A</w:t>
            </w:r>
            <w:r>
              <w:rPr>
                <w:sz w:val="24"/>
                <w:szCs w:val="24"/>
              </w:rPr>
              <w:t>N</w:t>
            </w:r>
            <w:r>
              <w:rPr>
                <w:spacing w:val="2"/>
                <w:sz w:val="24"/>
                <w:szCs w:val="24"/>
              </w:rPr>
              <w:t xml:space="preserve"> T</w:t>
            </w:r>
            <w:r>
              <w:rPr>
                <w:sz w:val="24"/>
                <w:szCs w:val="24"/>
              </w:rPr>
              <w:t>A</w:t>
            </w:r>
            <w:r>
              <w:rPr>
                <w:spacing w:val="-1"/>
                <w:sz w:val="24"/>
                <w:szCs w:val="24"/>
              </w:rPr>
              <w:t>N</w:t>
            </w:r>
            <w:r>
              <w:rPr>
                <w:spacing w:val="4"/>
                <w:sz w:val="24"/>
                <w:szCs w:val="24"/>
              </w:rPr>
              <w:t>D</w:t>
            </w:r>
            <w:r>
              <w:rPr>
                <w:sz w:val="24"/>
                <w:szCs w:val="24"/>
              </w:rPr>
              <w:t xml:space="preserve">A </w:t>
            </w:r>
            <w:r>
              <w:rPr>
                <w:spacing w:val="2"/>
                <w:sz w:val="24"/>
                <w:szCs w:val="24"/>
              </w:rPr>
              <w:t>T</w:t>
            </w:r>
            <w:r>
              <w:rPr>
                <w:spacing w:val="-5"/>
                <w:sz w:val="24"/>
                <w:szCs w:val="24"/>
              </w:rPr>
              <w:t>A</w:t>
            </w:r>
            <w:r>
              <w:rPr>
                <w:sz w:val="24"/>
                <w:szCs w:val="24"/>
              </w:rPr>
              <w:t>N</w:t>
            </w:r>
            <w:r>
              <w:rPr>
                <w:spacing w:val="4"/>
                <w:sz w:val="24"/>
                <w:szCs w:val="24"/>
              </w:rPr>
              <w:t>G</w:t>
            </w:r>
            <w:r>
              <w:rPr>
                <w:spacing w:val="-5"/>
                <w:sz w:val="24"/>
                <w:szCs w:val="24"/>
              </w:rPr>
              <w:t>A</w:t>
            </w:r>
            <w:r>
              <w:rPr>
                <w:sz w:val="24"/>
                <w:szCs w:val="24"/>
              </w:rPr>
              <w:t>N</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8" w:line="221" w:lineRule="auto"/>
              <w:ind w:left="354" w:right="587" w:hanging="254"/>
              <w:rPr>
                <w:sz w:val="24"/>
                <w:szCs w:val="24"/>
              </w:rPr>
            </w:pPr>
            <w:r>
              <w:rPr>
                <w:rFonts w:ascii="Courier New" w:eastAsia="Courier New" w:hAnsi="Courier New" w:cs="Courier New"/>
                <w:sz w:val="24"/>
                <w:szCs w:val="24"/>
              </w:rPr>
              <w:t>o</w:t>
            </w:r>
            <w:r>
              <w:rPr>
                <w:rFonts w:ascii="Courier New" w:eastAsia="Courier New" w:hAnsi="Courier New" w:cs="Courier New"/>
                <w:spacing w:val="-34"/>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1"/>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pacing w:val="-5"/>
                <w:sz w:val="24"/>
                <w:szCs w:val="24"/>
              </w:rPr>
              <w:t>y</w:t>
            </w:r>
            <w:r>
              <w:rPr>
                <w:sz w:val="24"/>
                <w:szCs w:val="24"/>
              </w:rPr>
              <w:t>a</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6"/>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 p</w:t>
            </w:r>
            <w:r>
              <w:rPr>
                <w:spacing w:val="4"/>
                <w:sz w:val="24"/>
                <w:szCs w:val="24"/>
              </w:rPr>
              <w:t>a</w:t>
            </w:r>
            <w:r>
              <w:rPr>
                <w:spacing w:val="-4"/>
                <w:sz w:val="24"/>
                <w:szCs w:val="24"/>
              </w:rPr>
              <w:t>l</w:t>
            </w:r>
            <w:r>
              <w:rPr>
                <w:spacing w:val="-2"/>
                <w:sz w:val="24"/>
                <w:szCs w:val="24"/>
              </w:rPr>
              <w:t>s</w:t>
            </w:r>
            <w:r>
              <w:rPr>
                <w:spacing w:val="1"/>
                <w:sz w:val="24"/>
                <w:szCs w:val="24"/>
              </w:rPr>
              <w:t>u</w:t>
            </w:r>
            <w:r>
              <w:rPr>
                <w:sz w:val="24"/>
                <w:szCs w:val="24"/>
              </w:rPr>
              <w:t>.</w:t>
            </w:r>
          </w:p>
          <w:p w:rsidR="00E16CF6" w:rsidRDefault="007019C9">
            <w:pPr>
              <w:spacing w:before="6"/>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1"/>
                <w:sz w:val="24"/>
                <w:szCs w:val="24"/>
              </w:rPr>
              <w:t>a</w:t>
            </w:r>
            <w:r>
              <w:rPr>
                <w:spacing w:val="5"/>
                <w:sz w:val="24"/>
                <w:szCs w:val="24"/>
              </w:rPr>
              <w:t>p</w:t>
            </w:r>
            <w:r>
              <w:rPr>
                <w:sz w:val="24"/>
                <w:szCs w:val="24"/>
              </w:rPr>
              <w:t>a</w:t>
            </w:r>
            <w:r>
              <w:rPr>
                <w:spacing w:val="2"/>
                <w:sz w:val="24"/>
                <w:szCs w:val="24"/>
              </w:rPr>
              <w:t xml:space="preserve"> </w:t>
            </w:r>
            <w:r>
              <w:rPr>
                <w:sz w:val="24"/>
                <w:szCs w:val="24"/>
              </w:rPr>
              <w:t>k</w:t>
            </w:r>
            <w:r>
              <w:rPr>
                <w:spacing w:val="-1"/>
                <w:sz w:val="24"/>
                <w:szCs w:val="24"/>
              </w:rPr>
              <w:t>e</w:t>
            </w:r>
            <w:r>
              <w:rPr>
                <w:sz w:val="24"/>
                <w:szCs w:val="24"/>
              </w:rPr>
              <w:t>gun</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6"/>
                <w:sz w:val="24"/>
                <w:szCs w:val="24"/>
              </w:rPr>
              <w:t xml:space="preserve"> </w:t>
            </w:r>
            <w:r>
              <w:rPr>
                <w:spacing w:val="2"/>
                <w:sz w:val="24"/>
                <w:szCs w:val="24"/>
              </w:rPr>
              <w:t>s</w:t>
            </w:r>
            <w:r>
              <w:rPr>
                <w:spacing w:val="-4"/>
                <w:sz w:val="24"/>
                <w:szCs w:val="24"/>
              </w:rPr>
              <w:t>i</w:t>
            </w:r>
            <w:r>
              <w:rPr>
                <w:spacing w:val="5"/>
                <w:sz w:val="24"/>
                <w:szCs w:val="24"/>
              </w:rPr>
              <w:t>d</w:t>
            </w:r>
            <w:r>
              <w:rPr>
                <w:spacing w:val="-4"/>
                <w:sz w:val="24"/>
                <w:szCs w:val="24"/>
              </w:rPr>
              <w:t>i</w:t>
            </w:r>
            <w:r>
              <w:rPr>
                <w:sz w:val="24"/>
                <w:szCs w:val="24"/>
              </w:rPr>
              <w:t>k</w:t>
            </w:r>
            <w:r>
              <w:rPr>
                <w:spacing w:val="8"/>
                <w:sz w:val="24"/>
                <w:szCs w:val="24"/>
              </w:rPr>
              <w:t xml:space="preserve"> </w:t>
            </w:r>
            <w:r>
              <w:rPr>
                <w:spacing w:val="-9"/>
                <w:sz w:val="24"/>
                <w:szCs w:val="24"/>
              </w:rPr>
              <w:t>j</w:t>
            </w:r>
            <w:r>
              <w:rPr>
                <w:spacing w:val="-1"/>
                <w:sz w:val="24"/>
                <w:szCs w:val="24"/>
              </w:rPr>
              <w:t>a</w:t>
            </w:r>
            <w:r>
              <w:rPr>
                <w:spacing w:val="6"/>
                <w:sz w:val="24"/>
                <w:szCs w:val="24"/>
              </w:rPr>
              <w:t>r</w:t>
            </w:r>
            <w:r>
              <w:rPr>
                <w:spacing w:val="-9"/>
                <w:sz w:val="24"/>
                <w:szCs w:val="24"/>
              </w:rPr>
              <w:t>i</w:t>
            </w:r>
            <w:r>
              <w:rPr>
                <w:sz w:val="24"/>
                <w:szCs w:val="24"/>
              </w:rPr>
              <w:t>.</w:t>
            </w:r>
          </w:p>
          <w:p w:rsidR="00E16CF6" w:rsidRDefault="007019C9">
            <w:pPr>
              <w:spacing w:line="260" w:lineRule="exact"/>
              <w:ind w:left="95"/>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5"/>
                <w:position w:val="2"/>
                <w:sz w:val="24"/>
                <w:szCs w:val="24"/>
              </w:rPr>
              <w:t xml:space="preserve"> </w:t>
            </w:r>
            <w:r>
              <w:rPr>
                <w:spacing w:val="-2"/>
                <w:position w:val="2"/>
                <w:sz w:val="24"/>
                <w:szCs w:val="24"/>
              </w:rPr>
              <w:t>M</w:t>
            </w:r>
            <w:r>
              <w:rPr>
                <w:spacing w:val="4"/>
                <w:position w:val="2"/>
                <w:sz w:val="24"/>
                <w:szCs w:val="24"/>
              </w:rPr>
              <w:t>e</w:t>
            </w:r>
            <w:r>
              <w:rPr>
                <w:spacing w:val="-5"/>
                <w:position w:val="2"/>
                <w:sz w:val="24"/>
                <w:szCs w:val="24"/>
              </w:rPr>
              <w:t>n</w:t>
            </w:r>
            <w:r>
              <w:rPr>
                <w:position w:val="2"/>
                <w:sz w:val="24"/>
                <w:szCs w:val="24"/>
              </w:rPr>
              <w:t>g</w:t>
            </w:r>
            <w:r>
              <w:rPr>
                <w:spacing w:val="4"/>
                <w:position w:val="2"/>
                <w:sz w:val="24"/>
                <w:szCs w:val="24"/>
              </w:rPr>
              <w:t>e</w:t>
            </w:r>
            <w:r>
              <w:rPr>
                <w:spacing w:val="-5"/>
                <w:position w:val="2"/>
                <w:sz w:val="24"/>
                <w:szCs w:val="24"/>
              </w:rPr>
              <w:t>n</w:t>
            </w:r>
            <w:r>
              <w:rPr>
                <w:spacing w:val="4"/>
                <w:position w:val="2"/>
                <w:sz w:val="24"/>
                <w:szCs w:val="24"/>
              </w:rPr>
              <w:t>a</w:t>
            </w:r>
            <w:r>
              <w:rPr>
                <w:position w:val="2"/>
                <w:sz w:val="24"/>
                <w:szCs w:val="24"/>
              </w:rPr>
              <w:t>l</w:t>
            </w:r>
            <w:r>
              <w:rPr>
                <w:spacing w:val="-2"/>
                <w:position w:val="2"/>
                <w:sz w:val="24"/>
                <w:szCs w:val="24"/>
              </w:rPr>
              <w:t xml:space="preserve"> </w:t>
            </w:r>
            <w:r>
              <w:rPr>
                <w:spacing w:val="-4"/>
                <w:position w:val="2"/>
                <w:sz w:val="24"/>
                <w:szCs w:val="24"/>
              </w:rPr>
              <w:t>j</w:t>
            </w:r>
            <w:r>
              <w:rPr>
                <w:spacing w:val="4"/>
                <w:position w:val="2"/>
                <w:sz w:val="24"/>
                <w:szCs w:val="24"/>
              </w:rPr>
              <w:t>e</w:t>
            </w:r>
            <w:r>
              <w:rPr>
                <w:position w:val="2"/>
                <w:sz w:val="24"/>
                <w:szCs w:val="24"/>
              </w:rPr>
              <w:t>n</w:t>
            </w:r>
            <w:r>
              <w:rPr>
                <w:spacing w:val="-4"/>
                <w:position w:val="2"/>
                <w:sz w:val="24"/>
                <w:szCs w:val="24"/>
              </w:rPr>
              <w:t>i</w:t>
            </w:r>
            <w:r>
              <w:rPr>
                <w:position w:val="2"/>
                <w:sz w:val="24"/>
                <w:szCs w:val="24"/>
              </w:rPr>
              <w:t>s</w:t>
            </w:r>
            <w:r>
              <w:rPr>
                <w:spacing w:val="6"/>
                <w:position w:val="2"/>
                <w:sz w:val="24"/>
                <w:szCs w:val="24"/>
              </w:rPr>
              <w:t>-</w:t>
            </w:r>
            <w:r>
              <w:rPr>
                <w:spacing w:val="-4"/>
                <w:position w:val="2"/>
                <w:sz w:val="24"/>
                <w:szCs w:val="24"/>
              </w:rPr>
              <w:t>j</w:t>
            </w:r>
            <w:r>
              <w:rPr>
                <w:spacing w:val="4"/>
                <w:position w:val="2"/>
                <w:sz w:val="24"/>
                <w:szCs w:val="24"/>
              </w:rPr>
              <w:t>e</w:t>
            </w:r>
            <w:r>
              <w:rPr>
                <w:position w:val="2"/>
                <w:sz w:val="24"/>
                <w:szCs w:val="24"/>
              </w:rPr>
              <w:t>n</w:t>
            </w:r>
            <w:r>
              <w:rPr>
                <w:spacing w:val="-4"/>
                <w:position w:val="2"/>
                <w:sz w:val="24"/>
                <w:szCs w:val="24"/>
              </w:rPr>
              <w:t>i</w:t>
            </w:r>
            <w:r>
              <w:rPr>
                <w:position w:val="2"/>
                <w:sz w:val="24"/>
                <w:szCs w:val="24"/>
              </w:rPr>
              <w:t>s</w:t>
            </w:r>
            <w:r>
              <w:rPr>
                <w:spacing w:val="5"/>
                <w:position w:val="2"/>
                <w:sz w:val="24"/>
                <w:szCs w:val="24"/>
              </w:rPr>
              <w:t xml:space="preserve"> </w:t>
            </w:r>
            <w:r>
              <w:rPr>
                <w:spacing w:val="2"/>
                <w:position w:val="2"/>
                <w:sz w:val="24"/>
                <w:szCs w:val="24"/>
              </w:rPr>
              <w:t>s</w:t>
            </w:r>
            <w:r>
              <w:rPr>
                <w:spacing w:val="-4"/>
                <w:position w:val="2"/>
                <w:sz w:val="24"/>
                <w:szCs w:val="24"/>
              </w:rPr>
              <w:t>i</w:t>
            </w:r>
            <w:r>
              <w:rPr>
                <w:spacing w:val="5"/>
                <w:position w:val="2"/>
                <w:sz w:val="24"/>
                <w:szCs w:val="24"/>
              </w:rPr>
              <w:t>d</w:t>
            </w:r>
            <w:r>
              <w:rPr>
                <w:spacing w:val="-4"/>
                <w:position w:val="2"/>
                <w:sz w:val="24"/>
                <w:szCs w:val="24"/>
              </w:rPr>
              <w:t>i</w:t>
            </w:r>
            <w:r>
              <w:rPr>
                <w:position w:val="2"/>
                <w:sz w:val="24"/>
                <w:szCs w:val="24"/>
              </w:rPr>
              <w:t>k</w:t>
            </w:r>
            <w:r>
              <w:rPr>
                <w:spacing w:val="8"/>
                <w:position w:val="2"/>
                <w:sz w:val="24"/>
                <w:szCs w:val="24"/>
              </w:rPr>
              <w:t xml:space="preserve"> </w:t>
            </w:r>
            <w:r>
              <w:rPr>
                <w:spacing w:val="-9"/>
                <w:position w:val="2"/>
                <w:sz w:val="24"/>
                <w:szCs w:val="24"/>
              </w:rPr>
              <w:t>j</w:t>
            </w:r>
            <w:r>
              <w:rPr>
                <w:spacing w:val="-1"/>
                <w:position w:val="2"/>
                <w:sz w:val="24"/>
                <w:szCs w:val="24"/>
              </w:rPr>
              <w:t>a</w:t>
            </w:r>
            <w:r>
              <w:rPr>
                <w:spacing w:val="6"/>
                <w:position w:val="2"/>
                <w:sz w:val="24"/>
                <w:szCs w:val="24"/>
              </w:rPr>
              <w:t>r</w:t>
            </w:r>
            <w:r>
              <w:rPr>
                <w:spacing w:val="-9"/>
                <w:position w:val="2"/>
                <w:sz w:val="24"/>
                <w:szCs w:val="24"/>
              </w:rPr>
              <w:t>i</w:t>
            </w:r>
            <w:r>
              <w:rPr>
                <w:position w:val="2"/>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r w:rsidR="00E16CF6">
        <w:trPr>
          <w:trHeight w:hRule="exact" w:val="840"/>
        </w:trPr>
        <w:tc>
          <w:tcPr>
            <w:tcW w:w="562" w:type="dxa"/>
            <w:tcBorders>
              <w:top w:val="single" w:sz="5" w:space="0" w:color="000000"/>
              <w:left w:val="single" w:sz="5" w:space="0" w:color="000000"/>
              <w:bottom w:val="single" w:sz="5" w:space="0" w:color="000000"/>
              <w:right w:val="single" w:sz="5" w:space="0" w:color="000000"/>
            </w:tcBorders>
          </w:tcPr>
          <w:p w:rsidR="00E16CF6" w:rsidRDefault="00E16CF6"/>
        </w:tc>
        <w:tc>
          <w:tcPr>
            <w:tcW w:w="989" w:type="dxa"/>
            <w:tcBorders>
              <w:top w:val="single" w:sz="5" w:space="0" w:color="000000"/>
              <w:left w:val="single" w:sz="5" w:space="0" w:color="000000"/>
              <w:bottom w:val="single" w:sz="5" w:space="0" w:color="000000"/>
              <w:right w:val="single" w:sz="5" w:space="0" w:color="000000"/>
            </w:tcBorders>
          </w:tcPr>
          <w:p w:rsidR="00E16CF6" w:rsidRDefault="00E16CF6"/>
        </w:tc>
        <w:tc>
          <w:tcPr>
            <w:tcW w:w="2521" w:type="dxa"/>
            <w:tcBorders>
              <w:top w:val="single" w:sz="5" w:space="0" w:color="000000"/>
              <w:left w:val="single" w:sz="5" w:space="0" w:color="000000"/>
              <w:bottom w:val="single" w:sz="5" w:space="0" w:color="000000"/>
              <w:right w:val="single" w:sz="5" w:space="0" w:color="000000"/>
            </w:tcBorders>
          </w:tcPr>
          <w:p w:rsidR="00E16CF6" w:rsidRDefault="007019C9">
            <w:pPr>
              <w:spacing w:line="260" w:lineRule="exact"/>
              <w:ind w:left="100"/>
              <w:rPr>
                <w:sz w:val="24"/>
                <w:szCs w:val="24"/>
              </w:rPr>
            </w:pPr>
            <w:r>
              <w:rPr>
                <w:spacing w:val="1"/>
                <w:sz w:val="24"/>
                <w:szCs w:val="24"/>
              </w:rPr>
              <w:t>S</w:t>
            </w:r>
            <w:r>
              <w:rPr>
                <w:sz w:val="24"/>
                <w:szCs w:val="24"/>
              </w:rPr>
              <w:t>KK</w:t>
            </w:r>
          </w:p>
          <w:p w:rsidR="00E16CF6" w:rsidRDefault="007019C9">
            <w:pPr>
              <w:spacing w:before="7" w:line="260" w:lineRule="exact"/>
              <w:ind w:left="100" w:right="99"/>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2"/>
                <w:sz w:val="24"/>
                <w:szCs w:val="24"/>
              </w:rPr>
              <w:t>B</w:t>
            </w:r>
            <w:r>
              <w:rPr>
                <w:sz w:val="24"/>
                <w:szCs w:val="24"/>
              </w:rPr>
              <w:t>A</w:t>
            </w:r>
            <w:r>
              <w:rPr>
                <w:spacing w:val="4"/>
                <w:sz w:val="24"/>
                <w:szCs w:val="24"/>
              </w:rPr>
              <w:t>H</w:t>
            </w:r>
            <w:r>
              <w:rPr>
                <w:spacing w:val="-5"/>
                <w:sz w:val="24"/>
                <w:szCs w:val="24"/>
              </w:rPr>
              <w:t>A</w:t>
            </w:r>
            <w:r>
              <w:rPr>
                <w:spacing w:val="4"/>
                <w:sz w:val="24"/>
                <w:szCs w:val="24"/>
              </w:rPr>
              <w:t>Y</w:t>
            </w:r>
            <w:r>
              <w:rPr>
                <w:sz w:val="24"/>
                <w:szCs w:val="24"/>
              </w:rPr>
              <w:t>A</w:t>
            </w:r>
            <w:r>
              <w:rPr>
                <w:spacing w:val="-3"/>
                <w:sz w:val="24"/>
                <w:szCs w:val="24"/>
              </w:rPr>
              <w:t xml:space="preserve"> </w:t>
            </w:r>
            <w:r>
              <w:rPr>
                <w:spacing w:val="4"/>
                <w:sz w:val="24"/>
                <w:szCs w:val="24"/>
              </w:rPr>
              <w:t>N</w:t>
            </w:r>
            <w:r>
              <w:rPr>
                <w:spacing w:val="-5"/>
                <w:sz w:val="24"/>
                <w:szCs w:val="24"/>
              </w:rPr>
              <w:t>A</w:t>
            </w:r>
            <w:r>
              <w:rPr>
                <w:spacing w:val="3"/>
                <w:sz w:val="24"/>
                <w:szCs w:val="24"/>
              </w:rPr>
              <w:t>R</w:t>
            </w:r>
            <w:r>
              <w:rPr>
                <w:spacing w:val="-5"/>
                <w:sz w:val="24"/>
                <w:szCs w:val="24"/>
              </w:rPr>
              <w:t>K</w:t>
            </w:r>
            <w:r>
              <w:rPr>
                <w:sz w:val="24"/>
                <w:szCs w:val="24"/>
              </w:rPr>
              <w:t>O</w:t>
            </w:r>
            <w:r>
              <w:rPr>
                <w:spacing w:val="2"/>
                <w:sz w:val="24"/>
                <w:szCs w:val="24"/>
              </w:rPr>
              <w:t>B</w:t>
            </w:r>
            <w:r>
              <w:rPr>
                <w:sz w:val="24"/>
                <w:szCs w:val="24"/>
              </w:rPr>
              <w:t>A</w:t>
            </w:r>
          </w:p>
        </w:tc>
        <w:tc>
          <w:tcPr>
            <w:tcW w:w="4595" w:type="dxa"/>
            <w:tcBorders>
              <w:top w:val="single" w:sz="5" w:space="0" w:color="000000"/>
              <w:left w:val="single" w:sz="5" w:space="0" w:color="000000"/>
              <w:bottom w:val="single" w:sz="5" w:space="0" w:color="000000"/>
              <w:right w:val="single" w:sz="5" w:space="0" w:color="000000"/>
            </w:tcBorders>
          </w:tcPr>
          <w:p w:rsidR="00E16CF6" w:rsidRDefault="007019C9">
            <w:pPr>
              <w:spacing w:before="4" w:line="225" w:lineRule="auto"/>
              <w:ind w:left="378" w:right="141" w:hanging="283"/>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pacing w:val="-5"/>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z w:val="24"/>
                <w:szCs w:val="24"/>
              </w:rPr>
              <w:t>h</w:t>
            </w:r>
            <w:r>
              <w:rPr>
                <w:spacing w:val="-4"/>
                <w:sz w:val="24"/>
                <w:szCs w:val="24"/>
              </w:rPr>
              <w:t>i</w:t>
            </w:r>
            <w:r>
              <w:rPr>
                <w:sz w:val="24"/>
                <w:szCs w:val="24"/>
              </w:rPr>
              <w:t>nd</w:t>
            </w:r>
            <w:r>
              <w:rPr>
                <w:spacing w:val="-1"/>
                <w:sz w:val="24"/>
                <w:szCs w:val="24"/>
              </w:rPr>
              <w:t>a</w:t>
            </w:r>
            <w:r>
              <w:rPr>
                <w:spacing w:val="6"/>
                <w:sz w:val="24"/>
                <w:szCs w:val="24"/>
              </w:rPr>
              <w:t>r</w:t>
            </w:r>
            <w:r>
              <w:rPr>
                <w:sz w:val="24"/>
                <w:szCs w:val="24"/>
              </w:rPr>
              <w:t xml:space="preserve">i </w:t>
            </w:r>
            <w:r>
              <w:rPr>
                <w:spacing w:val="-5"/>
                <w:sz w:val="24"/>
                <w:szCs w:val="24"/>
              </w:rPr>
              <w:t>n</w:t>
            </w:r>
            <w:r>
              <w:rPr>
                <w:spacing w:val="-1"/>
                <w:sz w:val="24"/>
                <w:szCs w:val="24"/>
              </w:rPr>
              <w:t>a</w:t>
            </w:r>
            <w:r>
              <w:rPr>
                <w:spacing w:val="1"/>
                <w:sz w:val="24"/>
                <w:szCs w:val="24"/>
              </w:rPr>
              <w:t>r</w:t>
            </w:r>
            <w:r>
              <w:rPr>
                <w:sz w:val="24"/>
                <w:szCs w:val="24"/>
              </w:rPr>
              <w:t>k</w:t>
            </w:r>
            <w:r>
              <w:rPr>
                <w:spacing w:val="5"/>
                <w:sz w:val="24"/>
                <w:szCs w:val="24"/>
              </w:rPr>
              <w:t>o</w:t>
            </w:r>
            <w:r>
              <w:rPr>
                <w:spacing w:val="-5"/>
                <w:sz w:val="24"/>
                <w:szCs w:val="24"/>
              </w:rPr>
              <w:t>b</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mi</w:t>
            </w:r>
            <w:r>
              <w:rPr>
                <w:spacing w:val="1"/>
                <w:sz w:val="24"/>
                <w:szCs w:val="24"/>
              </w:rPr>
              <w:t>r</w:t>
            </w:r>
            <w:r>
              <w:rPr>
                <w:spacing w:val="-1"/>
                <w:sz w:val="24"/>
                <w:szCs w:val="24"/>
              </w:rPr>
              <w:t>a</w:t>
            </w:r>
            <w:r>
              <w:rPr>
                <w:spacing w:val="-2"/>
                <w:sz w:val="24"/>
                <w:szCs w:val="24"/>
              </w:rPr>
              <w:t>s</w:t>
            </w:r>
            <w:r>
              <w:rPr>
                <w:sz w:val="24"/>
                <w:szCs w:val="24"/>
              </w:rPr>
              <w:t>.</w:t>
            </w:r>
          </w:p>
          <w:p w:rsidR="00E16CF6" w:rsidRDefault="007019C9">
            <w:pPr>
              <w:spacing w:line="280" w:lineRule="exact"/>
              <w:ind w:left="95"/>
              <w:rPr>
                <w:sz w:val="24"/>
                <w:szCs w:val="24"/>
              </w:rPr>
            </w:pPr>
            <w:r>
              <w:rPr>
                <w:rFonts w:ascii="Courier New" w:eastAsia="Courier New" w:hAnsi="Courier New" w:cs="Courier New"/>
                <w:sz w:val="24"/>
                <w:szCs w:val="24"/>
              </w:rPr>
              <w:t>o</w:t>
            </w:r>
            <w:r>
              <w:rPr>
                <w:rFonts w:ascii="Courier New" w:eastAsia="Courier New" w:hAnsi="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6"/>
                <w:sz w:val="24"/>
                <w:szCs w:val="24"/>
              </w:rPr>
              <w:t>-</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5"/>
                <w:sz w:val="24"/>
                <w:szCs w:val="24"/>
              </w:rPr>
              <w:t xml:space="preserve"> </w:t>
            </w:r>
            <w:r>
              <w:rPr>
                <w:spacing w:val="-5"/>
                <w:sz w:val="24"/>
                <w:szCs w:val="24"/>
              </w:rPr>
              <w:t>n</w:t>
            </w:r>
            <w:r>
              <w:rPr>
                <w:spacing w:val="-1"/>
                <w:sz w:val="24"/>
                <w:szCs w:val="24"/>
              </w:rPr>
              <w:t>a</w:t>
            </w:r>
            <w:r>
              <w:rPr>
                <w:spacing w:val="1"/>
                <w:sz w:val="24"/>
                <w:szCs w:val="24"/>
              </w:rPr>
              <w:t>r</w:t>
            </w:r>
            <w:r>
              <w:rPr>
                <w:sz w:val="24"/>
                <w:szCs w:val="24"/>
              </w:rPr>
              <w:t>k</w:t>
            </w:r>
            <w:r>
              <w:rPr>
                <w:spacing w:val="5"/>
                <w:sz w:val="24"/>
                <w:szCs w:val="24"/>
              </w:rPr>
              <w:t>o</w:t>
            </w:r>
            <w:r>
              <w:rPr>
                <w:spacing w:val="-5"/>
                <w:sz w:val="24"/>
                <w:szCs w:val="24"/>
              </w:rPr>
              <w:t>b</w:t>
            </w:r>
            <w:r>
              <w:rPr>
                <w:spacing w:val="-1"/>
                <w:sz w:val="24"/>
                <w:szCs w:val="24"/>
              </w:rPr>
              <w:t>a</w:t>
            </w:r>
            <w:r>
              <w:rPr>
                <w:sz w:val="24"/>
                <w:szCs w:val="24"/>
              </w:rPr>
              <w:t>.</w:t>
            </w:r>
          </w:p>
        </w:tc>
        <w:tc>
          <w:tcPr>
            <w:tcW w:w="1258" w:type="dxa"/>
            <w:tcBorders>
              <w:top w:val="single" w:sz="5" w:space="0" w:color="000000"/>
              <w:left w:val="single" w:sz="5" w:space="0" w:color="000000"/>
              <w:bottom w:val="single" w:sz="5" w:space="0" w:color="000000"/>
              <w:right w:val="single" w:sz="5" w:space="0" w:color="000000"/>
            </w:tcBorders>
          </w:tcPr>
          <w:p w:rsidR="00E16CF6" w:rsidRDefault="00E16CF6"/>
        </w:tc>
      </w:tr>
    </w:tbl>
    <w:p w:rsidR="00E16CF6" w:rsidRDefault="00E16CF6">
      <w:pPr>
        <w:sectPr w:rsidR="00E16CF6">
          <w:headerReference w:type="default" r:id="rId43"/>
          <w:footerReference w:type="default" r:id="rId44"/>
          <w:pgSz w:w="12240" w:h="18720"/>
          <w:pgMar w:top="1320" w:right="880" w:bottom="280" w:left="1220" w:header="0" w:footer="0" w:gutter="0"/>
          <w:cols w:space="720"/>
        </w:sectPr>
      </w:pPr>
    </w:p>
    <w:p w:rsidR="000E016E" w:rsidRDefault="000E016E" w:rsidP="000E016E">
      <w:pPr>
        <w:spacing w:before="45" w:line="240" w:lineRule="exact"/>
        <w:ind w:left="500" w:right="7387"/>
        <w:jc w:val="center"/>
        <w:rPr>
          <w:sz w:val="22"/>
          <w:szCs w:val="22"/>
        </w:rPr>
      </w:pPr>
    </w:p>
    <w:p w:rsidR="000E016E" w:rsidRDefault="000E016E" w:rsidP="000E016E">
      <w:pPr>
        <w:spacing w:line="259" w:lineRule="auto"/>
        <w:ind w:left="93" w:right="88"/>
        <w:jc w:val="center"/>
      </w:pPr>
      <w:r>
        <w:rPr>
          <w:b/>
          <w:sz w:val="26"/>
        </w:rPr>
        <w:t xml:space="preserve">DRAFT KOMISI C </w:t>
      </w:r>
    </w:p>
    <w:p w:rsidR="000E016E" w:rsidRDefault="000E016E" w:rsidP="000E016E">
      <w:pPr>
        <w:spacing w:after="12" w:line="249" w:lineRule="auto"/>
        <w:ind w:left="394" w:right="78"/>
      </w:pPr>
      <w:r>
        <w:rPr>
          <w:b/>
          <w:sz w:val="26"/>
        </w:rPr>
        <w:t xml:space="preserve">PROGRAM KERJA, KEGIATAN DAN REKOMENDASI ORGANISASI  </w:t>
      </w:r>
    </w:p>
    <w:p w:rsidR="000E016E" w:rsidRDefault="000E016E" w:rsidP="000E016E">
      <w:pPr>
        <w:spacing w:after="215" w:line="249" w:lineRule="auto"/>
        <w:ind w:left="119" w:right="78" w:firstLine="1509"/>
      </w:pPr>
      <w:r>
        <w:rPr>
          <w:b/>
          <w:sz w:val="26"/>
        </w:rPr>
        <w:t xml:space="preserve">SAKA BHAYANGKARA RANTING ENREKANG </w:t>
      </w:r>
      <w:r>
        <w:rPr>
          <w:rFonts w:ascii="Calibri" w:eastAsia="Calibri" w:hAnsi="Calibri" w:cs="Calibri"/>
          <w:noProof/>
          <w:sz w:val="22"/>
          <w:lang w:val="id-ID" w:eastAsia="id-ID"/>
        </w:rPr>
        <mc:AlternateContent>
          <mc:Choice Requires="wpg">
            <w:drawing>
              <wp:inline distT="0" distB="0" distL="0" distR="0" wp14:anchorId="5324FF53" wp14:editId="4D63FB61">
                <wp:extent cx="5591175" cy="38100"/>
                <wp:effectExtent l="0" t="0" r="0" b="0"/>
                <wp:docPr id="39646" name="Group 39646"/>
                <wp:cNvGraphicFramePr/>
                <a:graphic xmlns:a="http://schemas.openxmlformats.org/drawingml/2006/main">
                  <a:graphicData uri="http://schemas.microsoft.com/office/word/2010/wordprocessingGroup">
                    <wpg:wgp>
                      <wpg:cNvGrpSpPr/>
                      <wpg:grpSpPr>
                        <a:xfrm>
                          <a:off x="0" y="0"/>
                          <a:ext cx="5591175" cy="38100"/>
                          <a:chOff x="0" y="0"/>
                          <a:chExt cx="5591175" cy="38100"/>
                        </a:xfrm>
                      </wpg:grpSpPr>
                      <wps:wsp>
                        <wps:cNvPr id="4978" name="Shape 4978"/>
                        <wps:cNvSpPr/>
                        <wps:spPr>
                          <a:xfrm>
                            <a:off x="0" y="0"/>
                            <a:ext cx="5591175" cy="0"/>
                          </a:xfrm>
                          <a:custGeom>
                            <a:avLst/>
                            <a:gdLst/>
                            <a:ahLst/>
                            <a:cxnLst/>
                            <a:rect l="0" t="0" r="0" b="0"/>
                            <a:pathLst>
                              <a:path w="5591175">
                                <a:moveTo>
                                  <a:pt x="0" y="0"/>
                                </a:moveTo>
                                <a:lnTo>
                                  <a:pt x="55911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B2A867E" id="Group 39646" o:spid="_x0000_s1026" style="width:440.25pt;height:3pt;mso-position-horizontal-relative:char;mso-position-vertical-relative:line" coordsize="559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">
                <v:shape id="Shape 4978" o:spid="_x0000_s1027" style="position:absolute;width:55911;height:0;visibility:visible;mso-wrap-style:square;v-text-anchor:top" coordsize="55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" path="m,l5591175,e" filled="f" strokeweight="3pt">
                  <v:path arrowok="t" textboxrect="0,0,5591175,0"/>
                </v:shape>
                <w10:anchorlock/>
              </v:group>
            </w:pict>
          </mc:Fallback>
        </mc:AlternateContent>
      </w:r>
    </w:p>
    <w:p w:rsidR="000E016E" w:rsidRDefault="000E016E" w:rsidP="000E016E">
      <w:pPr>
        <w:spacing w:after="199" w:line="259" w:lineRule="auto"/>
        <w:ind w:left="720" w:right="711"/>
        <w:jc w:val="center"/>
      </w:pPr>
      <w:r>
        <w:rPr>
          <w:b/>
        </w:rPr>
        <w:t xml:space="preserve">PROGRAM KERJA DAN KEGIATAN </w:t>
      </w:r>
    </w:p>
    <w:p w:rsidR="000E016E" w:rsidRDefault="000E016E" w:rsidP="000E016E">
      <w:pPr>
        <w:spacing w:after="227" w:line="249" w:lineRule="auto"/>
        <w:ind w:left="-5" w:right="2"/>
        <w:jc w:val="both"/>
      </w:pPr>
      <w:r>
        <w:rPr>
          <w:sz w:val="22"/>
        </w:rPr>
        <w:t xml:space="preserve">Program dan Kegiatan dalam komisi ini merupakan usulan program dan kegiatan yang dilaksanakan dalam periode kepengurusan Dewan Saka Bhyangkara Ranting Enrekang. Program dan kegiatan ini akan disetujui dalam rapat program kerja Dewan.  </w:t>
      </w:r>
    </w:p>
    <w:p w:rsidR="000E016E" w:rsidRDefault="000E016E" w:rsidP="000E016E">
      <w:pPr>
        <w:spacing w:after="213" w:line="259" w:lineRule="auto"/>
        <w:ind w:left="-5"/>
        <w:jc w:val="both"/>
      </w:pPr>
      <w:r>
        <w:rPr>
          <w:b/>
          <w:sz w:val="22"/>
        </w:rPr>
        <w:t xml:space="preserve">PROGRAM JANGKA PANJANG </w:t>
      </w:r>
    </w:p>
    <w:p w:rsidR="000E016E" w:rsidRDefault="000E016E" w:rsidP="000E016E">
      <w:pPr>
        <w:spacing w:after="222" w:line="249" w:lineRule="auto"/>
        <w:ind w:left="-5" w:right="3"/>
        <w:jc w:val="both"/>
      </w:pPr>
      <w:r>
        <w:rPr>
          <w:sz w:val="22"/>
        </w:rPr>
        <w:t xml:space="preserve">Program Jangka Panjang yaitu program yang tidak harus dilaksakan pada periode kepengurusan terpilih tetapi tetap harus ada perkembangan untuk masing-masing program diperiode kepengurusan tersebut. Adapun program jangka panjang yaitu: </w:t>
      </w:r>
    </w:p>
    <w:p w:rsidR="000E016E" w:rsidRDefault="000E016E" w:rsidP="000E016E">
      <w:pPr>
        <w:spacing w:after="223" w:line="249" w:lineRule="auto"/>
        <w:ind w:left="-5" w:right="32"/>
      </w:pPr>
      <w:r>
        <w:rPr>
          <w:sz w:val="22"/>
        </w:rPr>
        <w:t xml:space="preserve">1. </w:t>
      </w:r>
      <w:proofErr w:type="gramStart"/>
      <w:r>
        <w:rPr>
          <w:sz w:val="22"/>
        </w:rPr>
        <w:t>Pengadaan  Kesekretariatan</w:t>
      </w:r>
      <w:proofErr w:type="gramEnd"/>
      <w:r>
        <w:rPr>
          <w:sz w:val="22"/>
        </w:rPr>
        <w:t xml:space="preserve"> (pengadaan tempat berkas berkas)</w:t>
      </w:r>
    </w:p>
    <w:p w:rsidR="000E016E" w:rsidRDefault="000E016E" w:rsidP="000E016E">
      <w:pPr>
        <w:spacing w:after="223" w:line="249" w:lineRule="auto"/>
        <w:ind w:left="-5" w:right="-10"/>
      </w:pPr>
      <w:r>
        <w:rPr>
          <w:sz w:val="22"/>
        </w:rPr>
        <w:t>2. Family Camp Saka Bhayangkara Jajaran Cabang Enrekang</w:t>
      </w:r>
    </w:p>
    <w:p w:rsidR="000E016E" w:rsidRDefault="000E016E" w:rsidP="000E016E">
      <w:pPr>
        <w:spacing w:after="223" w:line="259" w:lineRule="auto"/>
      </w:pPr>
      <w:r>
        <w:rPr>
          <w:sz w:val="22"/>
        </w:rPr>
        <w:t xml:space="preserve"> </w:t>
      </w:r>
    </w:p>
    <w:p w:rsidR="000E016E" w:rsidRDefault="000E016E" w:rsidP="000E016E">
      <w:pPr>
        <w:spacing w:after="213" w:line="259" w:lineRule="auto"/>
        <w:ind w:left="-5"/>
        <w:jc w:val="both"/>
      </w:pPr>
      <w:r>
        <w:rPr>
          <w:b/>
          <w:sz w:val="22"/>
        </w:rPr>
        <w:t xml:space="preserve"> PROGRAM JANGKA PENDEK </w:t>
      </w:r>
    </w:p>
    <w:p w:rsidR="000E016E" w:rsidRDefault="000E016E" w:rsidP="000E016E">
      <w:pPr>
        <w:spacing w:after="229" w:line="249" w:lineRule="auto"/>
        <w:ind w:left="-5"/>
        <w:jc w:val="both"/>
      </w:pPr>
      <w:r>
        <w:rPr>
          <w:sz w:val="22"/>
        </w:rPr>
        <w:t xml:space="preserve">Program jangka pendek yaitu program yang dilaksanakan oleh Sangga Kerja atau kelompok kerja yang ditentukan oleh Dewan Ambalan dan dilaksanakan pada periode kepengurusan Dewan Ambalan Terpilih. Adapun program jangka pendek yaitu: </w:t>
      </w:r>
    </w:p>
    <w:p w:rsidR="006D1A29" w:rsidRDefault="006D1A29" w:rsidP="006D1A29">
      <w:pPr>
        <w:pStyle w:val="ListParagraph"/>
        <w:numPr>
          <w:ilvl w:val="0"/>
          <w:numId w:val="41"/>
        </w:numPr>
        <w:tabs>
          <w:tab w:val="left" w:pos="360"/>
        </w:tabs>
        <w:spacing w:after="28" w:line="276" w:lineRule="auto"/>
        <w:ind w:right="32" w:hanging="10"/>
        <w:jc w:val="both"/>
      </w:pPr>
      <w:r w:rsidRPr="00FE3208">
        <w:rPr>
          <w:sz w:val="22"/>
        </w:rPr>
        <w:t>Kegiatan</w:t>
      </w:r>
      <w:r>
        <w:rPr>
          <w:sz w:val="22"/>
        </w:rPr>
        <w:tab/>
      </w:r>
      <w:r>
        <w:rPr>
          <w:sz w:val="22"/>
        </w:rPr>
        <w:tab/>
      </w:r>
      <w:r w:rsidRPr="00FE3208">
        <w:rPr>
          <w:sz w:val="22"/>
        </w:rPr>
        <w:t>: Badge</w:t>
      </w:r>
      <w:r>
        <w:rPr>
          <w:sz w:val="22"/>
        </w:rPr>
        <w:t xml:space="preserve"> </w:t>
      </w:r>
    </w:p>
    <w:p w:rsidR="006D1A29" w:rsidRDefault="006D1A29" w:rsidP="006D1A29">
      <w:pPr>
        <w:tabs>
          <w:tab w:val="left" w:pos="1260"/>
          <w:tab w:val="left" w:pos="1440"/>
        </w:tabs>
        <w:spacing w:line="276" w:lineRule="auto"/>
        <w:ind w:right="-58" w:firstLine="360"/>
        <w:rPr>
          <w:sz w:val="22"/>
        </w:rPr>
      </w:pPr>
      <w:r>
        <w:rPr>
          <w:sz w:val="22"/>
        </w:rPr>
        <w:t>Waktu</w:t>
      </w:r>
      <w:r>
        <w:rPr>
          <w:sz w:val="22"/>
        </w:rPr>
        <w:tab/>
      </w:r>
      <w:r>
        <w:rPr>
          <w:sz w:val="22"/>
        </w:rPr>
        <w:tab/>
      </w:r>
      <w:r>
        <w:rPr>
          <w:sz w:val="22"/>
        </w:rPr>
        <w:tab/>
        <w:t>: 02 - 03 Oktober 2020</w:t>
      </w:r>
    </w:p>
    <w:p w:rsidR="006D1A29" w:rsidRDefault="006D1A29" w:rsidP="006D1A29">
      <w:pPr>
        <w:tabs>
          <w:tab w:val="left" w:pos="1080"/>
          <w:tab w:val="left" w:pos="1440"/>
        </w:tabs>
        <w:spacing w:line="276" w:lineRule="auto"/>
        <w:ind w:left="450" w:right="-58" w:hanging="90"/>
        <w:rPr>
          <w:sz w:val="22"/>
        </w:rPr>
      </w:pPr>
      <w:r>
        <w:rPr>
          <w:sz w:val="22"/>
        </w:rPr>
        <w:t>Sasaran</w:t>
      </w:r>
      <w:r>
        <w:rPr>
          <w:sz w:val="22"/>
        </w:rPr>
        <w:tab/>
      </w:r>
      <w:r>
        <w:rPr>
          <w:sz w:val="22"/>
        </w:rPr>
        <w:tab/>
      </w:r>
      <w:r>
        <w:rPr>
          <w:sz w:val="22"/>
        </w:rPr>
        <w:tab/>
        <w:t xml:space="preserve">: </w:t>
      </w:r>
      <w:r>
        <w:rPr>
          <w:sz w:val="22"/>
          <w:lang w:val="id-ID"/>
        </w:rPr>
        <w:t xml:space="preserve">Calon </w:t>
      </w:r>
      <w:bookmarkStart w:id="0" w:name="_GoBack"/>
      <w:bookmarkEnd w:id="0"/>
      <w:r>
        <w:rPr>
          <w:sz w:val="22"/>
        </w:rPr>
        <w:t>Angkatan XIV</w:t>
      </w:r>
    </w:p>
    <w:p w:rsidR="006D1A29" w:rsidRPr="006D1A29" w:rsidRDefault="006D1A29" w:rsidP="006D1A29">
      <w:pPr>
        <w:spacing w:after="28" w:line="276" w:lineRule="auto"/>
        <w:ind w:left="360" w:right="32"/>
        <w:jc w:val="both"/>
      </w:pPr>
    </w:p>
    <w:p w:rsidR="000E016E" w:rsidRPr="002C1E84" w:rsidRDefault="000E016E" w:rsidP="000E016E">
      <w:pPr>
        <w:numPr>
          <w:ilvl w:val="0"/>
          <w:numId w:val="41"/>
        </w:numPr>
        <w:spacing w:after="28" w:line="276" w:lineRule="auto"/>
        <w:ind w:left="360" w:right="32" w:hanging="360"/>
        <w:jc w:val="both"/>
      </w:pPr>
      <w:r>
        <w:rPr>
          <w:sz w:val="22"/>
        </w:rPr>
        <w:t>Kegiatan</w:t>
      </w:r>
      <w:r>
        <w:rPr>
          <w:sz w:val="22"/>
        </w:rPr>
        <w:tab/>
      </w:r>
      <w:r>
        <w:rPr>
          <w:sz w:val="22"/>
        </w:rPr>
        <w:tab/>
        <w:t>: Open rekruitmen tamu anggota baru Saka Bhayangkara Ranting Enrekang</w:t>
      </w:r>
    </w:p>
    <w:p w:rsidR="000E016E" w:rsidRDefault="000E016E" w:rsidP="000E016E">
      <w:pPr>
        <w:spacing w:after="28" w:line="276" w:lineRule="auto"/>
        <w:ind w:left="360" w:right="32"/>
        <w:jc w:val="both"/>
      </w:pPr>
      <w:r>
        <w:t>Waktu</w:t>
      </w:r>
      <w:r>
        <w:tab/>
      </w:r>
      <w:r>
        <w:tab/>
        <w:t xml:space="preserve">: </w:t>
      </w:r>
      <w:r>
        <w:rPr>
          <w:sz w:val="22"/>
        </w:rPr>
        <w:t>14 - 25 September 2020</w:t>
      </w:r>
    </w:p>
    <w:p w:rsidR="000E016E" w:rsidRDefault="000E016E" w:rsidP="000E016E">
      <w:pPr>
        <w:spacing w:line="276" w:lineRule="auto"/>
        <w:ind w:left="370" w:right="-58"/>
        <w:rPr>
          <w:sz w:val="22"/>
        </w:rPr>
      </w:pPr>
      <w:r>
        <w:rPr>
          <w:sz w:val="22"/>
        </w:rPr>
        <w:t>Sasaran</w:t>
      </w:r>
      <w:r>
        <w:rPr>
          <w:sz w:val="22"/>
        </w:rPr>
        <w:tab/>
      </w:r>
      <w:r>
        <w:rPr>
          <w:sz w:val="22"/>
        </w:rPr>
        <w:tab/>
        <w:t xml:space="preserve">: Tamu Saka Bhayangkara angkatan XV </w:t>
      </w:r>
    </w:p>
    <w:p w:rsidR="000E016E" w:rsidRPr="006D1A29" w:rsidRDefault="000E016E" w:rsidP="006D1A29">
      <w:pPr>
        <w:tabs>
          <w:tab w:val="left" w:pos="1080"/>
          <w:tab w:val="left" w:pos="1440"/>
        </w:tabs>
        <w:spacing w:line="276" w:lineRule="auto"/>
        <w:ind w:right="-58"/>
        <w:rPr>
          <w:sz w:val="22"/>
          <w:lang w:val="id-ID"/>
        </w:rPr>
      </w:pPr>
    </w:p>
    <w:p w:rsidR="000E016E" w:rsidRPr="00FE3208" w:rsidRDefault="000E016E" w:rsidP="000E016E">
      <w:pPr>
        <w:pStyle w:val="ListParagraph"/>
        <w:numPr>
          <w:ilvl w:val="0"/>
          <w:numId w:val="41"/>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sidRPr="007D67D3">
        <w:rPr>
          <w:sz w:val="22"/>
        </w:rPr>
        <w:t xml:space="preserve">Pengukuhan </w:t>
      </w:r>
      <w:r>
        <w:rPr>
          <w:sz w:val="22"/>
        </w:rPr>
        <w:t>t</w:t>
      </w:r>
      <w:r w:rsidRPr="007D67D3">
        <w:rPr>
          <w:sz w:val="22"/>
        </w:rPr>
        <w:t>amu anggota Saka Bhayangkara angkatan XV</w:t>
      </w:r>
    </w:p>
    <w:p w:rsidR="000E016E" w:rsidRPr="00CA0027" w:rsidRDefault="000E016E" w:rsidP="000E016E">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Pr>
          <w:sz w:val="22"/>
        </w:rPr>
        <w:t>10 Oktober 2020</w:t>
      </w:r>
    </w:p>
    <w:p w:rsidR="000E016E" w:rsidRDefault="000E016E" w:rsidP="000E016E">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Pr>
          <w:sz w:val="22"/>
        </w:rPr>
        <w:t>Tamu Saka Bhayangkara angkatan XV</w:t>
      </w:r>
    </w:p>
    <w:p w:rsidR="000E016E" w:rsidRDefault="000E016E" w:rsidP="000E016E">
      <w:pPr>
        <w:spacing w:line="276" w:lineRule="auto"/>
        <w:rPr>
          <w:sz w:val="22"/>
        </w:rPr>
      </w:pPr>
    </w:p>
    <w:p w:rsidR="000E016E" w:rsidRPr="00FE3208" w:rsidRDefault="000E016E" w:rsidP="000E016E">
      <w:pPr>
        <w:pStyle w:val="ListParagraph"/>
        <w:numPr>
          <w:ilvl w:val="0"/>
          <w:numId w:val="41"/>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Pengambilan Krida Angkatan XIV</w:t>
      </w:r>
    </w:p>
    <w:p w:rsidR="000E016E" w:rsidRPr="00CA0027" w:rsidRDefault="000E016E" w:rsidP="000E016E">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Pr>
          <w:sz w:val="22"/>
        </w:rPr>
        <w:t>7-8 November 2020</w:t>
      </w:r>
    </w:p>
    <w:p w:rsidR="000E016E" w:rsidRDefault="000E016E" w:rsidP="000E016E">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Pr>
          <w:sz w:val="22"/>
        </w:rPr>
        <w:t>Angkatan XIV</w:t>
      </w:r>
    </w:p>
    <w:p w:rsidR="000E016E" w:rsidRDefault="000E016E" w:rsidP="000E016E">
      <w:pPr>
        <w:spacing w:line="276" w:lineRule="auto"/>
        <w:rPr>
          <w:sz w:val="22"/>
        </w:rPr>
      </w:pPr>
    </w:p>
    <w:p w:rsidR="000E016E" w:rsidRPr="00FE3208" w:rsidRDefault="000E016E" w:rsidP="000E016E">
      <w:pPr>
        <w:pStyle w:val="ListParagraph"/>
        <w:numPr>
          <w:ilvl w:val="0"/>
          <w:numId w:val="41"/>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Krida Lanjutan </w:t>
      </w:r>
    </w:p>
    <w:p w:rsidR="000E016E" w:rsidRPr="00CA0027" w:rsidRDefault="000E016E" w:rsidP="000E016E">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Pr>
          <w:sz w:val="22"/>
        </w:rPr>
        <w:t>20 November – 31 Desember</w:t>
      </w:r>
    </w:p>
    <w:p w:rsidR="000E016E" w:rsidRDefault="000E016E" w:rsidP="000E016E">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Pr>
          <w:sz w:val="22"/>
        </w:rPr>
        <w:t>Angkatan XIV</w:t>
      </w:r>
    </w:p>
    <w:p w:rsidR="000E016E" w:rsidRDefault="000E016E" w:rsidP="000E016E">
      <w:pPr>
        <w:spacing w:line="276" w:lineRule="auto"/>
        <w:rPr>
          <w:sz w:val="22"/>
        </w:rPr>
      </w:pPr>
    </w:p>
    <w:p w:rsidR="000E016E" w:rsidRPr="00FE3208" w:rsidRDefault="000E016E" w:rsidP="000E016E">
      <w:pPr>
        <w:pStyle w:val="ListParagraph"/>
        <w:numPr>
          <w:ilvl w:val="0"/>
          <w:numId w:val="41"/>
        </w:numPr>
        <w:tabs>
          <w:tab w:val="left" w:pos="360"/>
          <w:tab w:val="left" w:pos="1080"/>
        </w:tabs>
        <w:spacing w:line="276" w:lineRule="auto"/>
        <w:ind w:right="-58" w:hanging="1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HUT Saka Bhayangkara Ranting Enrekang</w:t>
      </w:r>
    </w:p>
    <w:p w:rsidR="000E016E" w:rsidRPr="00CA0027" w:rsidRDefault="000E016E" w:rsidP="000E016E">
      <w:pPr>
        <w:spacing w:line="276" w:lineRule="auto"/>
        <w:rPr>
          <w:sz w:val="22"/>
        </w:rPr>
      </w:pPr>
      <w:r>
        <w:rPr>
          <w:sz w:val="22"/>
        </w:rPr>
        <w:t xml:space="preserve">    </w:t>
      </w:r>
      <w:r w:rsidRPr="00CA0027">
        <w:rPr>
          <w:sz w:val="22"/>
        </w:rPr>
        <w:t xml:space="preserve">  Waktu</w:t>
      </w:r>
      <w:r>
        <w:rPr>
          <w:sz w:val="22"/>
        </w:rPr>
        <w:tab/>
      </w:r>
      <w:r>
        <w:rPr>
          <w:sz w:val="22"/>
        </w:rPr>
        <w:tab/>
      </w:r>
      <w:r w:rsidRPr="00CA0027">
        <w:rPr>
          <w:sz w:val="22"/>
        </w:rPr>
        <w:t xml:space="preserve">: </w:t>
      </w:r>
      <w:r>
        <w:rPr>
          <w:sz w:val="22"/>
        </w:rPr>
        <w:t>1 Juli 2021</w:t>
      </w:r>
    </w:p>
    <w:p w:rsidR="000E016E" w:rsidRDefault="000E016E" w:rsidP="000E016E">
      <w:pPr>
        <w:spacing w:line="276" w:lineRule="auto"/>
        <w:rPr>
          <w:sz w:val="22"/>
        </w:rPr>
      </w:pPr>
      <w:r>
        <w:rPr>
          <w:sz w:val="22"/>
        </w:rPr>
        <w:t xml:space="preserve">     </w:t>
      </w:r>
      <w:r w:rsidRPr="00CA0027">
        <w:rPr>
          <w:sz w:val="22"/>
        </w:rPr>
        <w:t xml:space="preserve"> Sasaran</w:t>
      </w:r>
      <w:r>
        <w:rPr>
          <w:sz w:val="22"/>
        </w:rPr>
        <w:tab/>
      </w:r>
      <w:r>
        <w:rPr>
          <w:sz w:val="22"/>
        </w:rPr>
        <w:tab/>
      </w:r>
      <w:r w:rsidRPr="00CA0027">
        <w:rPr>
          <w:sz w:val="22"/>
        </w:rPr>
        <w:t xml:space="preserve">: </w:t>
      </w:r>
      <w:r>
        <w:rPr>
          <w:sz w:val="22"/>
        </w:rPr>
        <w:t>Anggota Saka Bhayangkara</w:t>
      </w:r>
    </w:p>
    <w:p w:rsidR="000E016E" w:rsidRDefault="000E016E" w:rsidP="000E016E">
      <w:pPr>
        <w:spacing w:after="7" w:line="259" w:lineRule="auto"/>
        <w:ind w:left="-5"/>
        <w:rPr>
          <w:b/>
          <w:sz w:val="22"/>
        </w:rPr>
      </w:pPr>
    </w:p>
    <w:p w:rsidR="00E87085" w:rsidRDefault="00E87085" w:rsidP="000E016E">
      <w:pPr>
        <w:spacing w:after="7" w:line="259" w:lineRule="auto"/>
        <w:ind w:left="-5"/>
        <w:rPr>
          <w:b/>
          <w:sz w:val="22"/>
        </w:rPr>
      </w:pPr>
    </w:p>
    <w:p w:rsidR="00E87085" w:rsidRDefault="00E87085" w:rsidP="000E016E">
      <w:pPr>
        <w:spacing w:after="7" w:line="259" w:lineRule="auto"/>
        <w:ind w:left="-5"/>
        <w:rPr>
          <w:b/>
          <w:sz w:val="22"/>
        </w:rPr>
      </w:pPr>
    </w:p>
    <w:p w:rsidR="00E87085" w:rsidRDefault="00E87085" w:rsidP="000E016E">
      <w:pPr>
        <w:spacing w:after="7" w:line="259" w:lineRule="auto"/>
        <w:ind w:left="-5"/>
        <w:rPr>
          <w:b/>
          <w:sz w:val="22"/>
        </w:rPr>
      </w:pPr>
    </w:p>
    <w:p w:rsidR="00E87085" w:rsidRDefault="00E87085" w:rsidP="000E016E">
      <w:pPr>
        <w:spacing w:after="7" w:line="259" w:lineRule="auto"/>
        <w:ind w:left="-5"/>
        <w:rPr>
          <w:b/>
          <w:sz w:val="22"/>
        </w:rPr>
      </w:pPr>
    </w:p>
    <w:p w:rsidR="00E87085" w:rsidRDefault="00E87085" w:rsidP="000E016E">
      <w:pPr>
        <w:spacing w:after="7" w:line="259" w:lineRule="auto"/>
        <w:ind w:left="-5"/>
        <w:rPr>
          <w:b/>
          <w:sz w:val="22"/>
        </w:rPr>
      </w:pPr>
    </w:p>
    <w:p w:rsidR="000E016E" w:rsidRDefault="000E016E" w:rsidP="000E016E">
      <w:pPr>
        <w:spacing w:after="7" w:line="259" w:lineRule="auto"/>
        <w:rPr>
          <w:b/>
          <w:sz w:val="22"/>
        </w:rPr>
      </w:pPr>
    </w:p>
    <w:p w:rsidR="000E016E" w:rsidRDefault="000E016E" w:rsidP="000E016E">
      <w:pPr>
        <w:spacing w:after="7" w:line="259" w:lineRule="auto"/>
        <w:ind w:left="-5"/>
        <w:rPr>
          <w:b/>
          <w:sz w:val="22"/>
        </w:rPr>
      </w:pPr>
    </w:p>
    <w:p w:rsidR="000E016E" w:rsidRDefault="000E016E" w:rsidP="000E016E">
      <w:pPr>
        <w:spacing w:after="7" w:line="259" w:lineRule="auto"/>
        <w:ind w:left="-5"/>
        <w:rPr>
          <w:b/>
          <w:sz w:val="22"/>
        </w:rPr>
      </w:pPr>
      <w:r>
        <w:rPr>
          <w:b/>
          <w:sz w:val="22"/>
        </w:rPr>
        <w:t xml:space="preserve">PROGRAM KRIDA </w:t>
      </w:r>
    </w:p>
    <w:p w:rsidR="000E016E" w:rsidRDefault="000E016E" w:rsidP="000E016E">
      <w:pPr>
        <w:spacing w:after="7" w:line="259" w:lineRule="auto"/>
        <w:ind w:left="-5"/>
      </w:pPr>
    </w:p>
    <w:p w:rsidR="000E016E" w:rsidRPr="00C2038D" w:rsidRDefault="000E016E" w:rsidP="000E016E">
      <w:pPr>
        <w:spacing w:after="28" w:line="249" w:lineRule="auto"/>
        <w:rPr>
          <w:b/>
        </w:rPr>
      </w:pPr>
      <w:r w:rsidRPr="00C2038D">
        <w:rPr>
          <w:b/>
          <w:sz w:val="22"/>
        </w:rPr>
        <w:t xml:space="preserve">KRIDA TIBMAS </w:t>
      </w:r>
    </w:p>
    <w:p w:rsidR="000E016E" w:rsidRPr="00FE3208" w:rsidRDefault="000E016E" w:rsidP="000E016E">
      <w:pPr>
        <w:pStyle w:val="ListParagraph"/>
        <w:numPr>
          <w:ilvl w:val="0"/>
          <w:numId w:val="42"/>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Krida Tibmas </w:t>
      </w:r>
    </w:p>
    <w:p w:rsidR="000E016E" w:rsidRPr="00CA0027" w:rsidRDefault="000E016E" w:rsidP="000E016E">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E016E" w:rsidRDefault="000E016E" w:rsidP="000E016E">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0E016E" w:rsidRDefault="000E016E" w:rsidP="000E016E">
      <w:pPr>
        <w:spacing w:line="276" w:lineRule="auto"/>
        <w:ind w:firstLine="360"/>
        <w:rPr>
          <w:sz w:val="22"/>
        </w:rPr>
      </w:pPr>
    </w:p>
    <w:p w:rsidR="000E016E" w:rsidRPr="002E37E4" w:rsidRDefault="000E016E" w:rsidP="000E016E">
      <w:pPr>
        <w:spacing w:after="28" w:line="249" w:lineRule="auto"/>
        <w:ind w:left="-5" w:right="7620"/>
        <w:rPr>
          <w:b/>
        </w:rPr>
      </w:pPr>
      <w:r w:rsidRPr="002E37E4">
        <w:rPr>
          <w:b/>
          <w:sz w:val="22"/>
        </w:rPr>
        <w:t xml:space="preserve">KRIDA P2B </w:t>
      </w:r>
    </w:p>
    <w:p w:rsidR="000E016E" w:rsidRPr="00FE3208" w:rsidRDefault="000E016E" w:rsidP="000E016E">
      <w:pPr>
        <w:pStyle w:val="ListParagraph"/>
        <w:numPr>
          <w:ilvl w:val="0"/>
          <w:numId w:val="43"/>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Pelatihan Penanganan dan Penanggulangan Bencana</w:t>
      </w:r>
    </w:p>
    <w:p w:rsidR="000E016E" w:rsidRPr="00CA0027" w:rsidRDefault="000E016E" w:rsidP="000E016E">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E016E" w:rsidRDefault="000E016E" w:rsidP="000E016E">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 xml:space="preserve">Peserta Didik </w:t>
      </w:r>
    </w:p>
    <w:p w:rsidR="000E016E" w:rsidRDefault="000E016E" w:rsidP="000E016E">
      <w:pPr>
        <w:spacing w:line="276" w:lineRule="auto"/>
        <w:ind w:firstLine="360"/>
        <w:rPr>
          <w:sz w:val="22"/>
        </w:rPr>
      </w:pPr>
    </w:p>
    <w:p w:rsidR="000E016E" w:rsidRPr="00FE3208" w:rsidRDefault="000E016E" w:rsidP="000E016E">
      <w:pPr>
        <w:pStyle w:val="ListParagraph"/>
        <w:numPr>
          <w:ilvl w:val="0"/>
          <w:numId w:val="43"/>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Penyelamatan Korban Tenggelam  </w:t>
      </w:r>
    </w:p>
    <w:p w:rsidR="000E016E" w:rsidRPr="00CA0027" w:rsidRDefault="000E016E" w:rsidP="000E016E">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E016E" w:rsidRDefault="000E016E" w:rsidP="000E016E">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0E016E" w:rsidRDefault="000E016E" w:rsidP="000E016E">
      <w:pPr>
        <w:tabs>
          <w:tab w:val="center" w:pos="871"/>
          <w:tab w:val="center" w:pos="1700"/>
        </w:tabs>
        <w:spacing w:line="259" w:lineRule="auto"/>
      </w:pPr>
      <w:r>
        <w:rPr>
          <w:sz w:val="22"/>
        </w:rPr>
        <w:tab/>
        <w:t xml:space="preserve"> </w:t>
      </w:r>
    </w:p>
    <w:p w:rsidR="000E016E" w:rsidRPr="00C728DF" w:rsidRDefault="000E016E" w:rsidP="000E016E">
      <w:pPr>
        <w:spacing w:after="28" w:line="249" w:lineRule="auto"/>
        <w:ind w:left="-5" w:right="1250"/>
        <w:rPr>
          <w:b/>
          <w:sz w:val="22"/>
        </w:rPr>
      </w:pPr>
      <w:r w:rsidRPr="00C728DF">
        <w:rPr>
          <w:b/>
          <w:sz w:val="22"/>
        </w:rPr>
        <w:t xml:space="preserve">KRIDA PTKP </w:t>
      </w:r>
    </w:p>
    <w:p w:rsidR="000E016E" w:rsidRPr="00FE3208" w:rsidRDefault="000E016E" w:rsidP="000E016E">
      <w:pPr>
        <w:pStyle w:val="ListParagraph"/>
        <w:numPr>
          <w:ilvl w:val="0"/>
          <w:numId w:val="44"/>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Krida PTKP  </w:t>
      </w:r>
    </w:p>
    <w:p w:rsidR="000E016E" w:rsidRPr="00CA0027" w:rsidRDefault="000E016E" w:rsidP="000E016E">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E016E" w:rsidRDefault="000E016E" w:rsidP="000E016E">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0E016E" w:rsidRDefault="000E016E" w:rsidP="000E016E">
      <w:pPr>
        <w:spacing w:line="276" w:lineRule="auto"/>
        <w:ind w:firstLine="360"/>
        <w:rPr>
          <w:sz w:val="22"/>
        </w:rPr>
      </w:pPr>
    </w:p>
    <w:p w:rsidR="000E016E" w:rsidRPr="00C728DF" w:rsidRDefault="000E016E" w:rsidP="000E016E">
      <w:pPr>
        <w:spacing w:after="28" w:line="249" w:lineRule="auto"/>
        <w:ind w:left="-5"/>
        <w:rPr>
          <w:b/>
        </w:rPr>
      </w:pPr>
      <w:r w:rsidRPr="00C728DF">
        <w:rPr>
          <w:b/>
          <w:sz w:val="22"/>
        </w:rPr>
        <w:t xml:space="preserve">KRIDA LANTAS </w:t>
      </w:r>
    </w:p>
    <w:p w:rsidR="000E016E" w:rsidRPr="00FE3208" w:rsidRDefault="000E016E" w:rsidP="000E016E">
      <w:pPr>
        <w:pStyle w:val="ListParagraph"/>
        <w:numPr>
          <w:ilvl w:val="0"/>
          <w:numId w:val="45"/>
        </w:numPr>
        <w:tabs>
          <w:tab w:val="left" w:pos="360"/>
          <w:tab w:val="left" w:pos="1080"/>
        </w:tabs>
        <w:spacing w:line="276" w:lineRule="auto"/>
        <w:ind w:left="360" w:right="-58"/>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Penjagaan Pos Lantas</w:t>
      </w:r>
    </w:p>
    <w:p w:rsidR="000E016E" w:rsidRPr="00CA0027" w:rsidRDefault="000E016E" w:rsidP="000E016E">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E016E" w:rsidRDefault="000E016E" w:rsidP="000E016E">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0E016E" w:rsidRDefault="000E016E" w:rsidP="000E016E">
      <w:pPr>
        <w:spacing w:line="276" w:lineRule="auto"/>
        <w:ind w:firstLine="360"/>
        <w:rPr>
          <w:sz w:val="22"/>
        </w:rPr>
      </w:pPr>
    </w:p>
    <w:p w:rsidR="000E016E" w:rsidRPr="00FE3208" w:rsidRDefault="000E016E" w:rsidP="000E016E">
      <w:pPr>
        <w:pStyle w:val="ListParagraph"/>
        <w:numPr>
          <w:ilvl w:val="0"/>
          <w:numId w:val="44"/>
        </w:numPr>
        <w:tabs>
          <w:tab w:val="left" w:pos="360"/>
          <w:tab w:val="left" w:pos="1080"/>
        </w:tabs>
        <w:spacing w:line="276" w:lineRule="auto"/>
        <w:ind w:right="-58" w:hanging="720"/>
        <w:jc w:val="both"/>
        <w:rPr>
          <w:sz w:val="22"/>
        </w:rPr>
      </w:pPr>
      <w:r w:rsidRPr="00FE3208">
        <w:rPr>
          <w:sz w:val="22"/>
        </w:rPr>
        <w:t>Kegiata</w:t>
      </w:r>
      <w:r>
        <w:rPr>
          <w:sz w:val="22"/>
        </w:rPr>
        <w:t>n</w:t>
      </w:r>
      <w:r>
        <w:rPr>
          <w:sz w:val="22"/>
        </w:rPr>
        <w:tab/>
      </w:r>
      <w:r>
        <w:rPr>
          <w:sz w:val="22"/>
        </w:rPr>
        <w:tab/>
      </w:r>
      <w:r w:rsidRPr="00FE3208">
        <w:rPr>
          <w:sz w:val="22"/>
        </w:rPr>
        <w:t xml:space="preserve">: </w:t>
      </w:r>
      <w:r>
        <w:rPr>
          <w:sz w:val="22"/>
        </w:rPr>
        <w:t xml:space="preserve">Pelatihan Pencegahan dan Penanganan Laka Lantas   </w:t>
      </w:r>
    </w:p>
    <w:p w:rsidR="000E016E" w:rsidRPr="00CA0027" w:rsidRDefault="000E016E" w:rsidP="000E016E">
      <w:pPr>
        <w:spacing w:line="276" w:lineRule="auto"/>
        <w:ind w:firstLine="360"/>
        <w:rPr>
          <w:sz w:val="22"/>
        </w:rPr>
      </w:pPr>
      <w:r w:rsidRPr="00CA0027">
        <w:rPr>
          <w:sz w:val="22"/>
        </w:rPr>
        <w:t>Waktu</w:t>
      </w:r>
      <w:r>
        <w:rPr>
          <w:sz w:val="22"/>
        </w:rPr>
        <w:tab/>
      </w:r>
      <w:r>
        <w:rPr>
          <w:sz w:val="22"/>
        </w:rPr>
        <w:tab/>
      </w:r>
      <w:r w:rsidRPr="00CA0027">
        <w:rPr>
          <w:sz w:val="22"/>
        </w:rPr>
        <w:t xml:space="preserve">: </w:t>
      </w:r>
      <w:r>
        <w:rPr>
          <w:sz w:val="22"/>
        </w:rPr>
        <w:t xml:space="preserve">Menyesuaikan </w:t>
      </w:r>
    </w:p>
    <w:p w:rsidR="000E016E" w:rsidRDefault="000E016E" w:rsidP="000E016E">
      <w:pPr>
        <w:spacing w:line="276" w:lineRule="auto"/>
        <w:ind w:firstLine="360"/>
        <w:rPr>
          <w:sz w:val="22"/>
        </w:rPr>
      </w:pPr>
      <w:r w:rsidRPr="00CA0027">
        <w:rPr>
          <w:sz w:val="22"/>
        </w:rPr>
        <w:t>Sasaran</w:t>
      </w:r>
      <w:r>
        <w:rPr>
          <w:sz w:val="22"/>
        </w:rPr>
        <w:tab/>
      </w:r>
      <w:r>
        <w:rPr>
          <w:sz w:val="22"/>
        </w:rPr>
        <w:tab/>
      </w:r>
      <w:r w:rsidRPr="00CA0027">
        <w:rPr>
          <w:sz w:val="22"/>
        </w:rPr>
        <w:t xml:space="preserve">: </w:t>
      </w:r>
      <w:r>
        <w:rPr>
          <w:sz w:val="22"/>
        </w:rPr>
        <w:t>Peserta Didik</w:t>
      </w:r>
    </w:p>
    <w:p w:rsidR="00E16CF6" w:rsidRDefault="00E16CF6" w:rsidP="000E016E">
      <w:pPr>
        <w:spacing w:before="69"/>
        <w:ind w:left="3471" w:right="3491"/>
        <w:jc w:val="center"/>
        <w:rPr>
          <w:sz w:val="22"/>
          <w:szCs w:val="22"/>
        </w:rPr>
      </w:pPr>
    </w:p>
    <w:sectPr w:rsidR="00E16CF6" w:rsidSect="00E87085">
      <w:headerReference w:type="default" r:id="rId45"/>
      <w:footerReference w:type="default" r:id="rId46"/>
      <w:pgSz w:w="11920" w:h="16840"/>
      <w:pgMar w:top="760" w:right="1320" w:bottom="28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16E" w:rsidRDefault="000E016E">
      <w:r>
        <w:separator/>
      </w:r>
    </w:p>
  </w:endnote>
  <w:endnote w:type="continuationSeparator" w:id="0">
    <w:p w:rsidR="000E016E" w:rsidRDefault="000E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85" w:rsidRDefault="00E8708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85" w:rsidRDefault="00E870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85" w:rsidRDefault="00E870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Pr="00A052B6" w:rsidRDefault="000E016E" w:rsidP="00F739FF">
    <w:pPr>
      <w:pStyle w:val="Footer"/>
      <w:ind w:firstLine="7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6D1A29">
    <w:pPr>
      <w:spacing w:line="200" w:lineRule="exact"/>
    </w:pPr>
    <w:r>
      <w:rPr>
        <w:noProof/>
      </w:rPr>
      <w:pict>
        <v:shapetype id="_x0000_t202" coordsize="21600,21600" o:spt="202" path="m,l,21600r21600,l21600,xe">
          <v:stroke joinstyle="miter"/>
          <v:path gradientshapeok="t" o:connecttype="rect"/>
        </v:shapetype>
        <v:shape id="_x0000_s6150" type="#_x0000_t202" style="position:absolute;margin-left:71pt;margin-top:651.9pt;width:11pt;height:41.6pt;z-index:-251645952;mso-position-horizontal-relative:page;mso-position-vertical-relative:page" filled="f" stroked="f">
          <v:textbox style="mso-next-textbox:#_x0000_s6150" inset="0,0,0,0">
            <w:txbxContent>
              <w:p w:rsidR="000E016E" w:rsidRDefault="000E016E">
                <w:pPr>
                  <w:spacing w:line="260" w:lineRule="exact"/>
                  <w:ind w:left="20" w:right="-36"/>
                  <w:rPr>
                    <w:sz w:val="24"/>
                    <w:szCs w:val="24"/>
                  </w:rPr>
                </w:pPr>
                <w:r>
                  <w:rPr>
                    <w:sz w:val="24"/>
                    <w:szCs w:val="24"/>
                  </w:rPr>
                  <w:t>3.</w:t>
                </w:r>
              </w:p>
              <w:p w:rsidR="000E016E" w:rsidRDefault="000E016E">
                <w:pPr>
                  <w:spacing w:line="260" w:lineRule="exact"/>
                  <w:ind w:left="20" w:right="-36"/>
                  <w:rPr>
                    <w:sz w:val="24"/>
                    <w:szCs w:val="24"/>
                  </w:rPr>
                </w:pPr>
                <w:r>
                  <w:rPr>
                    <w:sz w:val="24"/>
                    <w:szCs w:val="24"/>
                  </w:rPr>
                  <w:t>4.</w:t>
                </w:r>
              </w:p>
              <w:p w:rsidR="000E016E" w:rsidRDefault="000E016E">
                <w:pPr>
                  <w:spacing w:before="2"/>
                  <w:ind w:left="20" w:right="-36"/>
                  <w:rPr>
                    <w:sz w:val="24"/>
                    <w:szCs w:val="24"/>
                  </w:rPr>
                </w:pPr>
                <w:r>
                  <w:rPr>
                    <w:sz w:val="24"/>
                    <w:szCs w:val="24"/>
                  </w:rPr>
                  <w:t>5.</w:t>
                </w:r>
              </w:p>
            </w:txbxContent>
          </v:textbox>
          <w10:wrap anchorx="page" anchory="page"/>
        </v:shape>
      </w:pict>
    </w:r>
    <w:r>
      <w:rPr>
        <w:noProof/>
      </w:rPr>
      <w:pict>
        <v:shape id="_x0000_s6149" type="#_x0000_t202" style="position:absolute;margin-left:89pt;margin-top:651.9pt;width:110.15pt;height:41.6pt;z-index:-251644928;mso-position-horizontal-relative:page;mso-position-vertical-relative:page" filled="f" stroked="f">
          <v:textbox style="mso-next-textbox:#_x0000_s6149" inset="0,0,0,0">
            <w:txbxContent>
              <w:p w:rsidR="000E016E" w:rsidRDefault="000E016E">
                <w:pPr>
                  <w:spacing w:line="260" w:lineRule="exact"/>
                  <w:ind w:left="20"/>
                  <w:rPr>
                    <w:sz w:val="24"/>
                    <w:szCs w:val="24"/>
                  </w:rPr>
                </w:pPr>
                <w:r>
                  <w:rPr>
                    <w:spacing w:val="4"/>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6"/>
                    <w:sz w:val="24"/>
                    <w:szCs w:val="24"/>
                  </w:rPr>
                  <w:t xml:space="preserve"> </w:t>
                </w:r>
                <w:r>
                  <w:rPr>
                    <w:spacing w:val="-5"/>
                    <w:sz w:val="24"/>
                    <w:szCs w:val="24"/>
                  </w:rPr>
                  <w:t>K</w:t>
                </w:r>
                <w:r>
                  <w:rPr>
                    <w:spacing w:val="4"/>
                    <w:sz w:val="24"/>
                    <w:szCs w:val="24"/>
                  </w:rPr>
                  <w:t>e</w:t>
                </w:r>
                <w:r>
                  <w:rPr>
                    <w:spacing w:val="-9"/>
                    <w:sz w:val="24"/>
                    <w:szCs w:val="24"/>
                  </w:rPr>
                  <w:t>l</w:t>
                </w:r>
                <w:r>
                  <w:rPr>
                    <w:spacing w:val="9"/>
                    <w:sz w:val="24"/>
                    <w:szCs w:val="24"/>
                  </w:rPr>
                  <w:t>o</w:t>
                </w:r>
                <w:r>
                  <w:rPr>
                    <w:spacing w:val="-4"/>
                    <w:sz w:val="24"/>
                    <w:szCs w:val="24"/>
                  </w:rPr>
                  <w:t>m</w:t>
                </w:r>
                <w:r>
                  <w:rPr>
                    <w:sz w:val="24"/>
                    <w:szCs w:val="24"/>
                  </w:rPr>
                  <w:t>p</w:t>
                </w:r>
                <w:r>
                  <w:rPr>
                    <w:spacing w:val="5"/>
                    <w:sz w:val="24"/>
                    <w:szCs w:val="24"/>
                  </w:rPr>
                  <w:t>o</w:t>
                </w:r>
                <w:r>
                  <w:rPr>
                    <w:sz w:val="24"/>
                    <w:szCs w:val="24"/>
                  </w:rPr>
                  <w:t>k</w:t>
                </w:r>
              </w:p>
              <w:p w:rsidR="000E016E" w:rsidRDefault="000E016E">
                <w:pPr>
                  <w:spacing w:line="260" w:lineRule="exact"/>
                  <w:ind w:left="20" w:right="-36"/>
                  <w:rPr>
                    <w:sz w:val="24"/>
                    <w:szCs w:val="24"/>
                  </w:rPr>
                </w:pPr>
                <w:r>
                  <w:rPr>
                    <w:spacing w:val="1"/>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aa</w:t>
                </w:r>
                <w:r>
                  <w:rPr>
                    <w:spacing w:val="-5"/>
                    <w:sz w:val="24"/>
                    <w:szCs w:val="24"/>
                  </w:rPr>
                  <w:t>n</w:t>
                </w:r>
                <w:r>
                  <w:rPr>
                    <w:sz w:val="24"/>
                    <w:szCs w:val="24"/>
                  </w:rPr>
                  <w:t>/D</w:t>
                </w:r>
                <w:r>
                  <w:rPr>
                    <w:spacing w:val="4"/>
                    <w:sz w:val="24"/>
                    <w:szCs w:val="24"/>
                  </w:rPr>
                  <w:t>e</w:t>
                </w:r>
                <w:r>
                  <w:rPr>
                    <w:spacing w:val="-9"/>
                    <w:sz w:val="24"/>
                    <w:szCs w:val="24"/>
                  </w:rPr>
                  <w:t>m</w:t>
                </w:r>
                <w:r>
                  <w:rPr>
                    <w:spacing w:val="9"/>
                    <w:sz w:val="24"/>
                    <w:szCs w:val="24"/>
                  </w:rPr>
                  <w:t>o</w:t>
                </w:r>
                <w:r>
                  <w:rPr>
                    <w:sz w:val="24"/>
                    <w:szCs w:val="24"/>
                  </w:rPr>
                  <w:t>n</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p>
              <w:p w:rsidR="000E016E" w:rsidRDefault="000E016E">
                <w:pPr>
                  <w:spacing w:before="2"/>
                  <w:ind w:left="20"/>
                  <w:rPr>
                    <w:sz w:val="24"/>
                    <w:szCs w:val="24"/>
                  </w:rPr>
                </w:pP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txbxContent>
          </v:textbox>
          <w10:wrap anchorx="page" anchory="page"/>
        </v:shape>
      </w:pict>
    </w:r>
    <w:r>
      <w:rPr>
        <w:noProof/>
      </w:rPr>
      <w:pict>
        <v:shape id="_x0000_s6148" type="#_x0000_t202" style="position:absolute;margin-left:71pt;margin-top:707.35pt;width:304.1pt;height:69pt;z-index:-251643904;mso-position-horizontal-relative:page;mso-position-vertical-relative:page" filled="f" stroked="f">
          <v:textbox style="mso-next-textbox:#_x0000_s6148" inset="0,0,0,0">
            <w:txbxContent>
              <w:p w:rsidR="000E016E" w:rsidRDefault="000E016E">
                <w:pPr>
                  <w:spacing w:line="260" w:lineRule="exact"/>
                  <w:ind w:right="938"/>
                  <w:jc w:val="right"/>
                  <w:rPr>
                    <w:sz w:val="24"/>
                    <w:szCs w:val="24"/>
                  </w:rPr>
                </w:pPr>
                <w:proofErr w:type="gramStart"/>
                <w:r>
                  <w:rPr>
                    <w:b/>
                    <w:spacing w:val="3"/>
                    <w:sz w:val="24"/>
                    <w:szCs w:val="24"/>
                  </w:rPr>
                  <w:t>B</w:t>
                </w:r>
                <w:r>
                  <w:rPr>
                    <w:b/>
                    <w:sz w:val="24"/>
                    <w:szCs w:val="24"/>
                  </w:rPr>
                  <w:t xml:space="preserve">AB </w:t>
                </w:r>
                <w:r>
                  <w:rPr>
                    <w:b/>
                    <w:spacing w:val="3"/>
                    <w:sz w:val="24"/>
                    <w:szCs w:val="24"/>
                  </w:rPr>
                  <w:t xml:space="preserve"> </w:t>
                </w:r>
                <w:r>
                  <w:rPr>
                    <w:b/>
                    <w:spacing w:val="-2"/>
                    <w:sz w:val="24"/>
                    <w:szCs w:val="24"/>
                  </w:rPr>
                  <w:t>I</w:t>
                </w:r>
                <w:r>
                  <w:rPr>
                    <w:b/>
                    <w:sz w:val="24"/>
                    <w:szCs w:val="24"/>
                  </w:rPr>
                  <w:t>V</w:t>
                </w:r>
                <w:proofErr w:type="gramEnd"/>
              </w:p>
              <w:p w:rsidR="000E016E" w:rsidRDefault="000E016E">
                <w:pPr>
                  <w:spacing w:line="260" w:lineRule="exact"/>
                  <w:ind w:left="3387" w:right="75"/>
                  <w:jc w:val="center"/>
                  <w:rPr>
                    <w:sz w:val="24"/>
                    <w:szCs w:val="24"/>
                  </w:rPr>
                </w:pPr>
                <w:r>
                  <w:rPr>
                    <w:b/>
                    <w:spacing w:val="-3"/>
                    <w:sz w:val="24"/>
                    <w:szCs w:val="24"/>
                  </w:rPr>
                  <w:t>P</w:t>
                </w:r>
                <w:r>
                  <w:rPr>
                    <w:b/>
                    <w:spacing w:val="-2"/>
                    <w:sz w:val="24"/>
                    <w:szCs w:val="24"/>
                  </w:rPr>
                  <w:t>E</w:t>
                </w:r>
                <w:r>
                  <w:rPr>
                    <w:b/>
                    <w:sz w:val="24"/>
                    <w:szCs w:val="24"/>
                  </w:rPr>
                  <w:t>N</w:t>
                </w:r>
                <w:r>
                  <w:rPr>
                    <w:b/>
                    <w:spacing w:val="-1"/>
                    <w:sz w:val="24"/>
                    <w:szCs w:val="24"/>
                  </w:rPr>
                  <w:t>Y</w:t>
                </w:r>
                <w:r>
                  <w:rPr>
                    <w:b/>
                    <w:spacing w:val="3"/>
                    <w:sz w:val="24"/>
                    <w:szCs w:val="24"/>
                  </w:rPr>
                  <w:t>E</w:t>
                </w:r>
                <w:r>
                  <w:rPr>
                    <w:b/>
                    <w:spacing w:val="-2"/>
                    <w:sz w:val="24"/>
                    <w:szCs w:val="24"/>
                  </w:rPr>
                  <w:t>LE</w:t>
                </w:r>
                <w:r>
                  <w:rPr>
                    <w:b/>
                    <w:sz w:val="24"/>
                    <w:szCs w:val="24"/>
                  </w:rPr>
                  <w:t>NGGAR</w:t>
                </w:r>
                <w:r>
                  <w:rPr>
                    <w:b/>
                    <w:spacing w:val="-1"/>
                    <w:sz w:val="24"/>
                    <w:szCs w:val="24"/>
                  </w:rPr>
                  <w:t>A</w:t>
                </w:r>
                <w:r>
                  <w:rPr>
                    <w:b/>
                    <w:spacing w:val="4"/>
                    <w:sz w:val="24"/>
                    <w:szCs w:val="24"/>
                  </w:rPr>
                  <w:t>A</w:t>
                </w:r>
                <w:r>
                  <w:rPr>
                    <w:b/>
                    <w:sz w:val="24"/>
                    <w:szCs w:val="24"/>
                  </w:rPr>
                  <w:t>N</w:t>
                </w:r>
              </w:p>
              <w:p w:rsidR="000E016E" w:rsidRDefault="000E016E">
                <w:pPr>
                  <w:spacing w:before="3"/>
                  <w:ind w:right="1021"/>
                  <w:jc w:val="right"/>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rsidR="000E016E" w:rsidRDefault="000E016E">
                <w:pPr>
                  <w:spacing w:line="260" w:lineRule="exact"/>
                  <w:ind w:left="3288" w:right="-21"/>
                  <w:jc w:val="center"/>
                  <w:rPr>
                    <w:sz w:val="24"/>
                    <w:szCs w:val="24"/>
                  </w:rPr>
                </w:pPr>
                <w:r>
                  <w:rPr>
                    <w:b/>
                    <w:spacing w:val="-2"/>
                    <w:sz w:val="24"/>
                    <w:szCs w:val="24"/>
                  </w:rPr>
                  <w:t>T</w:t>
                </w:r>
                <w:r>
                  <w:rPr>
                    <w:b/>
                    <w:sz w:val="24"/>
                    <w:szCs w:val="24"/>
                  </w:rPr>
                  <w:t>a</w:t>
                </w:r>
                <w:r>
                  <w:rPr>
                    <w:b/>
                    <w:spacing w:val="1"/>
                    <w:sz w:val="24"/>
                    <w:szCs w:val="24"/>
                  </w:rPr>
                  <w:t>h</w:t>
                </w:r>
                <w:r>
                  <w:rPr>
                    <w:b/>
                    <w:sz w:val="24"/>
                    <w:szCs w:val="24"/>
                  </w:rPr>
                  <w:t>a</w:t>
                </w:r>
                <w:r>
                  <w:rPr>
                    <w:b/>
                    <w:spacing w:val="1"/>
                    <w:sz w:val="24"/>
                    <w:szCs w:val="24"/>
                  </w:rPr>
                  <w:t>p</w:t>
                </w:r>
                <w:r>
                  <w:rPr>
                    <w:b/>
                    <w:sz w:val="24"/>
                    <w:szCs w:val="24"/>
                  </w:rPr>
                  <w:t>an</w:t>
                </w:r>
                <w:r>
                  <w:rPr>
                    <w:b/>
                    <w:spacing w:val="3"/>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y</w:t>
                </w:r>
                <w:r>
                  <w:rPr>
                    <w:b/>
                    <w:spacing w:val="-1"/>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aan</w:t>
                </w:r>
              </w:p>
              <w:p w:rsidR="000E016E" w:rsidRDefault="000E016E">
                <w:pPr>
                  <w:spacing w:line="260" w:lineRule="exact"/>
                  <w:ind w:left="-36" w:right="1040"/>
                  <w:jc w:val="right"/>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7"/>
                    <w:sz w:val="24"/>
                    <w:szCs w:val="24"/>
                  </w:rPr>
                  <w:t xml:space="preserve"> </w:t>
                </w:r>
                <w:r>
                  <w:rPr>
                    <w:spacing w:val="-4"/>
                    <w:sz w:val="24"/>
                    <w:szCs w:val="24"/>
                  </w:rPr>
                  <w:t>i</w:t>
                </w:r>
                <w:r>
                  <w:rPr>
                    <w:sz w:val="24"/>
                    <w:szCs w:val="24"/>
                  </w:rPr>
                  <w:t>ni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k</w:t>
                </w:r>
                <w:r>
                  <w:rPr>
                    <w:sz w:val="24"/>
                    <w:szCs w:val="24"/>
                  </w:rPr>
                  <w:t>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z w:val="24"/>
                    <w:szCs w:val="24"/>
                  </w:rPr>
                  <w:t>l</w:t>
                </w:r>
                <w:r>
                  <w:rPr>
                    <w:spacing w:val="-4"/>
                    <w:sz w:val="24"/>
                    <w:szCs w:val="24"/>
                  </w:rPr>
                  <w:t>im</w:t>
                </w:r>
                <w:r>
                  <w:rPr>
                    <w:sz w:val="24"/>
                    <w:szCs w:val="24"/>
                  </w:rPr>
                  <w:t>a</w:t>
                </w:r>
                <w:r>
                  <w:rPr>
                    <w:spacing w:val="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9"/>
                    <w:sz w:val="24"/>
                    <w:szCs w:val="24"/>
                  </w:rPr>
                  <w:t xml:space="preserve"> </w:t>
                </w:r>
                <w:proofErr w:type="gramStart"/>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z w:val="24"/>
                    <w:szCs w:val="24"/>
                  </w:rPr>
                  <w:t>:</w:t>
                </w:r>
                <w:proofErr w:type="gramEnd"/>
              </w:p>
            </w:txbxContent>
          </v:textbox>
          <w10:wrap anchorx="page" anchory="page"/>
        </v:shape>
      </w:pict>
    </w:r>
    <w:r>
      <w:rPr>
        <w:noProof/>
      </w:rPr>
      <w:pict>
        <v:shape id="_x0000_s6147" type="#_x0000_t202" style="position:absolute;margin-left:71pt;margin-top:776pt;width:11pt;height:69.25pt;z-index:-251642880;mso-position-horizontal-relative:page;mso-position-vertical-relative:page" filled="f" stroked="f">
          <v:textbox style="mso-next-textbox:#_x0000_s6147" inset="0,0,0,0">
            <w:txbxContent>
              <w:p w:rsidR="000E016E" w:rsidRDefault="000E016E">
                <w:pPr>
                  <w:spacing w:line="260" w:lineRule="exact"/>
                  <w:ind w:left="20" w:right="-36"/>
                  <w:rPr>
                    <w:sz w:val="24"/>
                    <w:szCs w:val="24"/>
                  </w:rPr>
                </w:pPr>
                <w:r>
                  <w:rPr>
                    <w:sz w:val="24"/>
                    <w:szCs w:val="24"/>
                  </w:rPr>
                  <w:t>1.</w:t>
                </w:r>
              </w:p>
              <w:p w:rsidR="000E016E" w:rsidRDefault="000E016E">
                <w:pPr>
                  <w:spacing w:before="2"/>
                  <w:ind w:left="20" w:right="-36"/>
                  <w:rPr>
                    <w:sz w:val="24"/>
                    <w:szCs w:val="24"/>
                  </w:rPr>
                </w:pPr>
                <w:r>
                  <w:rPr>
                    <w:sz w:val="24"/>
                    <w:szCs w:val="24"/>
                  </w:rPr>
                  <w:t>2.</w:t>
                </w:r>
              </w:p>
              <w:p w:rsidR="000E016E" w:rsidRDefault="000E016E">
                <w:pPr>
                  <w:spacing w:line="260" w:lineRule="exact"/>
                  <w:ind w:left="20" w:right="-36"/>
                  <w:rPr>
                    <w:sz w:val="24"/>
                    <w:szCs w:val="24"/>
                  </w:rPr>
                </w:pPr>
                <w:r>
                  <w:rPr>
                    <w:sz w:val="24"/>
                    <w:szCs w:val="24"/>
                  </w:rPr>
                  <w:t>3.</w:t>
                </w:r>
              </w:p>
              <w:p w:rsidR="000E016E" w:rsidRDefault="000E016E">
                <w:pPr>
                  <w:spacing w:before="2"/>
                  <w:ind w:left="20" w:right="-36"/>
                  <w:rPr>
                    <w:sz w:val="24"/>
                    <w:szCs w:val="24"/>
                  </w:rPr>
                </w:pPr>
                <w:r>
                  <w:rPr>
                    <w:sz w:val="24"/>
                    <w:szCs w:val="24"/>
                  </w:rPr>
                  <w:t>4.</w:t>
                </w:r>
              </w:p>
              <w:p w:rsidR="000E016E" w:rsidRDefault="000E016E">
                <w:pPr>
                  <w:spacing w:line="260" w:lineRule="exact"/>
                  <w:ind w:left="20" w:right="-36"/>
                  <w:rPr>
                    <w:sz w:val="24"/>
                    <w:szCs w:val="24"/>
                  </w:rPr>
                </w:pPr>
                <w:r>
                  <w:rPr>
                    <w:sz w:val="24"/>
                    <w:szCs w:val="24"/>
                  </w:rPr>
                  <w:t>5.</w:t>
                </w:r>
              </w:p>
            </w:txbxContent>
          </v:textbox>
          <w10:wrap anchorx="page" anchory="page"/>
        </v:shape>
      </w:pict>
    </w:r>
    <w:r>
      <w:rPr>
        <w:noProof/>
      </w:rPr>
      <w:pict>
        <v:shape id="_x0000_s6146" type="#_x0000_t202" style="position:absolute;margin-left:89pt;margin-top:776pt;width:148.2pt;height:69.25pt;z-index:-251641856;mso-position-horizontal-relative:page;mso-position-vertical-relative:page" filled="f" stroked="f">
          <v:textbox style="mso-next-textbox:#_x0000_s6146" inset="0,0,0,0">
            <w:txbxContent>
              <w:p w:rsidR="000E016E" w:rsidRDefault="000E016E">
                <w:pPr>
                  <w:spacing w:line="260" w:lineRule="exact"/>
                  <w:ind w:left="20"/>
                  <w:rPr>
                    <w:sz w:val="24"/>
                    <w:szCs w:val="24"/>
                  </w:rPr>
                </w:pPr>
                <w:r>
                  <w:rPr>
                    <w:spacing w:val="2"/>
                    <w:sz w:val="24"/>
                    <w:szCs w:val="24"/>
                  </w:rPr>
                  <w:t>T</w:t>
                </w:r>
                <w:r>
                  <w:rPr>
                    <w:spacing w:val="-1"/>
                    <w:sz w:val="24"/>
                    <w:szCs w:val="24"/>
                  </w:rPr>
                  <w:t>ec</w:t>
                </w:r>
                <w:r>
                  <w:rPr>
                    <w:sz w:val="24"/>
                    <w:szCs w:val="24"/>
                  </w:rPr>
                  <w:t>hn</w:t>
                </w:r>
                <w:r>
                  <w:rPr>
                    <w:spacing w:val="-4"/>
                    <w:sz w:val="24"/>
                    <w:szCs w:val="24"/>
                  </w:rPr>
                  <w:t>i</w:t>
                </w:r>
                <w:r>
                  <w:rPr>
                    <w:spacing w:val="-1"/>
                    <w:sz w:val="24"/>
                    <w:szCs w:val="24"/>
                  </w:rPr>
                  <w:t>c</w:t>
                </w:r>
                <w:r>
                  <w:rPr>
                    <w:spacing w:val="4"/>
                    <w:sz w:val="24"/>
                    <w:szCs w:val="24"/>
                  </w:rPr>
                  <w:t>a</w:t>
                </w:r>
                <w:r>
                  <w:rPr>
                    <w:sz w:val="24"/>
                    <w:szCs w:val="24"/>
                  </w:rPr>
                  <w:t>l</w:t>
                </w:r>
                <w:r>
                  <w:rPr>
                    <w:spacing w:val="-2"/>
                    <w:sz w:val="24"/>
                    <w:szCs w:val="24"/>
                  </w:rPr>
                  <w:t xml:space="preserve"> M</w:t>
                </w:r>
                <w:r>
                  <w:rPr>
                    <w:spacing w:val="-1"/>
                    <w:sz w:val="24"/>
                    <w:szCs w:val="24"/>
                  </w:rPr>
                  <w:t>ee</w:t>
                </w:r>
                <w:r>
                  <w:rPr>
                    <w:spacing w:val="10"/>
                    <w:sz w:val="24"/>
                    <w:szCs w:val="24"/>
                  </w:rPr>
                  <w:t>t</w:t>
                </w:r>
                <w:r>
                  <w:rPr>
                    <w:spacing w:val="-4"/>
                    <w:sz w:val="24"/>
                    <w:szCs w:val="24"/>
                  </w:rPr>
                  <w:t>i</w:t>
                </w:r>
                <w:r>
                  <w:rPr>
                    <w:spacing w:val="-5"/>
                    <w:sz w:val="24"/>
                    <w:szCs w:val="24"/>
                  </w:rPr>
                  <w:t>n</w:t>
                </w:r>
                <w:r>
                  <w:rPr>
                    <w:sz w:val="24"/>
                    <w:szCs w:val="24"/>
                  </w:rPr>
                  <w:t>g</w:t>
                </w:r>
              </w:p>
              <w:p w:rsidR="000E016E" w:rsidRDefault="000E016E">
                <w:pPr>
                  <w:spacing w:before="2"/>
                  <w:ind w:left="20" w:right="147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 xml:space="preserve">i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rsidR="000E016E" w:rsidRDefault="000E016E">
                <w:pPr>
                  <w:spacing w:line="260" w:lineRule="exact"/>
                  <w:ind w:left="20" w:right="-36"/>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7"/>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ut</w:t>
                </w:r>
                <w:r>
                  <w:rPr>
                    <w:spacing w:val="7"/>
                    <w:sz w:val="24"/>
                    <w:szCs w:val="24"/>
                  </w:rPr>
                  <w:t xml:space="preserve"> </w:t>
                </w:r>
                <w:r>
                  <w:rPr>
                    <w:spacing w:val="1"/>
                    <w:sz w:val="24"/>
                    <w:szCs w:val="24"/>
                  </w:rPr>
                  <w:t>(</w:t>
                </w:r>
                <w:r>
                  <w:rPr>
                    <w:spacing w:val="-2"/>
                    <w:sz w:val="24"/>
                    <w:szCs w:val="24"/>
                  </w:rPr>
                  <w:t>R</w:t>
                </w:r>
                <w:r>
                  <w:rPr>
                    <w:spacing w:val="2"/>
                    <w:sz w:val="24"/>
                    <w:szCs w:val="24"/>
                  </w:rPr>
                  <w:t>T</w:t>
                </w:r>
                <w:r>
                  <w:rPr>
                    <w:spacing w:val="-3"/>
                    <w:sz w:val="24"/>
                    <w:szCs w:val="24"/>
                  </w:rPr>
                  <w:t>L</w:t>
                </w:r>
                <w:r>
                  <w:rPr>
                    <w:sz w:val="24"/>
                    <w:szCs w:val="24"/>
                  </w:rPr>
                  <w:t>)</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16E" w:rsidRDefault="000E016E">
      <w:r>
        <w:separator/>
      </w:r>
    </w:p>
  </w:footnote>
  <w:footnote w:type="continuationSeparator" w:id="0">
    <w:p w:rsidR="000E016E" w:rsidRDefault="000E0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85" w:rsidRDefault="00E870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2A9" w:rsidRDefault="003E42A9">
    <w:pPr>
      <w:spacing w:line="0" w:lineRule="atLeast"/>
      <w:rPr>
        <w:sz w:val="0"/>
        <w:szCs w:val="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6D1A29">
    <w:pPr>
      <w:spacing w:line="200" w:lineRule="exact"/>
    </w:pPr>
    <w:r>
      <w:rPr>
        <w:noProof/>
      </w:rPr>
      <w:pict>
        <v:shapetype id="_x0000_t202" coordsize="21600,21600" o:spt="202" path="m,l,21600r21600,l21600,xe">
          <v:stroke joinstyle="miter"/>
          <v:path gradientshapeok="t" o:connecttype="rect"/>
        </v:shapetype>
        <v:shape id="_x0000_s6159" type="#_x0000_t202" style="position:absolute;margin-left:71pt;margin-top:72.15pt;width:58.4pt;height:14pt;z-index:-251655168;mso-position-horizontal-relative:page;mso-position-vertical-relative:page" filled="f" stroked="f">
          <v:textbox style="mso-next-textbox:#_x0000_s6159" inset="0,0,0,0">
            <w:txbxContent>
              <w:p w:rsidR="000E016E" w:rsidRDefault="000E016E">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2</w:t>
                </w:r>
              </w:p>
            </w:txbxContent>
          </v:textbox>
          <w10:wrap anchorx="page" anchory="page"/>
        </v:shape>
      </w:pict>
    </w:r>
    <w:r>
      <w:rPr>
        <w:noProof/>
      </w:rPr>
      <w:pict>
        <v:shape id="_x0000_s6158" type="#_x0000_t202" style="position:absolute;margin-left:251.8pt;margin-top:86.1pt;width:108.35pt;height:14pt;z-index:-251654144;mso-position-horizontal-relative:page;mso-position-vertical-relative:page" filled="f" stroked="f">
          <v:textbox style="mso-next-textbox:#_x0000_s6158" inset="0,0,0,0">
            <w:txbxContent>
              <w:p w:rsidR="000E016E" w:rsidRDefault="000E016E" w:rsidP="00B556DE">
                <w:pPr>
                  <w:spacing w:line="260" w:lineRule="exact"/>
                  <w:ind w:right="-36"/>
                  <w:rPr>
                    <w:sz w:val="24"/>
                    <w:szCs w:val="24"/>
                  </w:rPr>
                </w:pP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6D1A29">
    <w:pPr>
      <w:spacing w:line="200" w:lineRule="exact"/>
    </w:pPr>
    <w:r>
      <w:rPr>
        <w:noProof/>
      </w:rPr>
      <w:pict>
        <v:shapetype id="_x0000_t202" coordsize="21600,21600" o:spt="202" path="m,l,21600r21600,l21600,xe">
          <v:stroke joinstyle="miter"/>
          <v:path gradientshapeok="t" o:connecttype="rect"/>
        </v:shapetype>
        <v:shape id="_x0000_s6152" type="#_x0000_t202" style="position:absolute;margin-left:71pt;margin-top:72.15pt;width:58.4pt;height:14pt;z-index:-251648000;mso-position-horizontal-relative:page;mso-position-vertical-relative:page" filled="f" stroked="f">
          <v:textbox style="mso-next-textbox:#_x0000_s6152" inset="0,0,0,0">
            <w:txbxContent>
              <w:p w:rsidR="000E016E" w:rsidRDefault="000E016E">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3</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6D1A29">
    <w:pPr>
      <w:spacing w:line="200" w:lineRule="exact"/>
    </w:pPr>
    <w:r>
      <w:rPr>
        <w:noProof/>
      </w:rPr>
      <w:pict>
        <v:shapetype id="_x0000_t202" coordsize="21600,21600" o:spt="202" path="m,l,21600r21600,l21600,xe">
          <v:stroke joinstyle="miter"/>
          <v:path gradientshapeok="t" o:connecttype="rect"/>
        </v:shapetype>
        <v:shape id="_x0000_s6145" type="#_x0000_t202" style="position:absolute;margin-left:71pt;margin-top:72.15pt;width:58.4pt;height:14pt;z-index:-251640832;mso-position-horizontal-relative:page;mso-position-vertical-relative:page" filled="f" stroked="f">
          <v:textbox inset="0,0,0,0">
            <w:txbxContent>
              <w:p w:rsidR="000E016E" w:rsidRDefault="000E016E">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txbxContent>
          </v:textbox>
          <w10:wrap anchorx="page" anchory="page"/>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85" w:rsidRDefault="00E87085">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085" w:rsidRDefault="00E8708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20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200" w:lineRule="exact"/>
    </w:pPr>
  </w:p>
  <w:p w:rsidR="000E016E" w:rsidRDefault="000E016E">
    <w:pPr>
      <w:spacing w:line="200" w:lineRule="exac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16E" w:rsidRDefault="000E016E">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F8B"/>
    <w:multiLevelType w:val="hybridMultilevel"/>
    <w:tmpl w:val="E00820B4"/>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1A1379A"/>
    <w:multiLevelType w:val="hybridMultilevel"/>
    <w:tmpl w:val="5CE05382"/>
    <w:lvl w:ilvl="0" w:tplc="1AFC77BC">
      <w:start w:val="1"/>
      <w:numFmt w:val="decimal"/>
      <w:lvlText w:val="%1."/>
      <w:lvlJc w:val="left"/>
      <w:pPr>
        <w:ind w:left="0"/>
      </w:pPr>
      <w:rPr>
        <w:rFonts w:ascii="Times New Roman" w:eastAsia="Times New Roman" w:hAnsi="Times New Roman" w:cs="Times New Roman"/>
        <w:b/>
        <w:i w:val="0"/>
        <w:strike w:val="0"/>
        <w:dstrike w:val="0"/>
        <w:color w:val="000000"/>
        <w:sz w:val="22"/>
        <w:szCs w:val="22"/>
        <w:u w:val="none" w:color="000000"/>
        <w:bdr w:val="none" w:sz="0" w:space="0" w:color="auto"/>
        <w:shd w:val="clear" w:color="auto" w:fill="auto"/>
        <w:vertAlign w:val="baseline"/>
      </w:rPr>
    </w:lvl>
    <w:lvl w:ilvl="1" w:tplc="BEA8CE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AE67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2877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838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0DF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762C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A849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0E57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nsid w:val="03B738DC"/>
    <w:multiLevelType w:val="hybridMultilevel"/>
    <w:tmpl w:val="2338A14E"/>
    <w:lvl w:ilvl="0" w:tplc="04090019">
      <w:start w:val="1"/>
      <w:numFmt w:val="lowerLetter"/>
      <w:lvlText w:val="%1."/>
      <w:lvlJc w:val="left"/>
      <w:pPr>
        <w:ind w:left="1291" w:hanging="360"/>
      </w:p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3">
    <w:nsid w:val="04C3546D"/>
    <w:multiLevelType w:val="hybridMultilevel"/>
    <w:tmpl w:val="74EE5340"/>
    <w:lvl w:ilvl="0" w:tplc="CCB032DC">
      <w:start w:val="6"/>
      <w:numFmt w:val="decimal"/>
      <w:lvlText w:val="%1"/>
      <w:lvlJc w:val="left"/>
      <w:pPr>
        <w:ind w:left="1159" w:hanging="36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4">
    <w:nsid w:val="04EA3216"/>
    <w:multiLevelType w:val="hybridMultilevel"/>
    <w:tmpl w:val="53F4325C"/>
    <w:lvl w:ilvl="0" w:tplc="AE7EA0E4">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5">
    <w:nsid w:val="0C6350EC"/>
    <w:multiLevelType w:val="hybridMultilevel"/>
    <w:tmpl w:val="7A881F2E"/>
    <w:lvl w:ilvl="0" w:tplc="CBEEEE1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6">
    <w:nsid w:val="12AA3E89"/>
    <w:multiLevelType w:val="hybridMultilevel"/>
    <w:tmpl w:val="DE141F90"/>
    <w:lvl w:ilvl="0" w:tplc="CD0A7FF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7">
    <w:nsid w:val="15E36A74"/>
    <w:multiLevelType w:val="hybridMultilevel"/>
    <w:tmpl w:val="7FBCD55A"/>
    <w:lvl w:ilvl="0" w:tplc="FFFFFFFF">
      <w:start w:val="3"/>
      <w:numFmt w:val="bullet"/>
      <w:lvlText w:val="-"/>
      <w:lvlJc w:val="left"/>
      <w:pPr>
        <w:ind w:left="2399" w:hanging="360"/>
      </w:pPr>
      <w:rPr>
        <w:rFonts w:ascii="Times New Roman" w:eastAsia="Times New Roman" w:hAnsi="Times New Roman" w:cs="Times New Roman" w:hint="default"/>
      </w:rPr>
    </w:lvl>
    <w:lvl w:ilvl="1" w:tplc="04210003" w:tentative="1">
      <w:start w:val="1"/>
      <w:numFmt w:val="bullet"/>
      <w:lvlText w:val="o"/>
      <w:lvlJc w:val="left"/>
      <w:pPr>
        <w:ind w:left="3119" w:hanging="360"/>
      </w:pPr>
      <w:rPr>
        <w:rFonts w:ascii="Courier New" w:hAnsi="Courier New" w:cs="Courier New" w:hint="default"/>
      </w:rPr>
    </w:lvl>
    <w:lvl w:ilvl="2" w:tplc="04210005" w:tentative="1">
      <w:start w:val="1"/>
      <w:numFmt w:val="bullet"/>
      <w:lvlText w:val=""/>
      <w:lvlJc w:val="left"/>
      <w:pPr>
        <w:ind w:left="3839" w:hanging="360"/>
      </w:pPr>
      <w:rPr>
        <w:rFonts w:ascii="Wingdings" w:hAnsi="Wingdings" w:hint="default"/>
      </w:rPr>
    </w:lvl>
    <w:lvl w:ilvl="3" w:tplc="04210001" w:tentative="1">
      <w:start w:val="1"/>
      <w:numFmt w:val="bullet"/>
      <w:lvlText w:val=""/>
      <w:lvlJc w:val="left"/>
      <w:pPr>
        <w:ind w:left="4559" w:hanging="360"/>
      </w:pPr>
      <w:rPr>
        <w:rFonts w:ascii="Symbol" w:hAnsi="Symbol" w:hint="default"/>
      </w:rPr>
    </w:lvl>
    <w:lvl w:ilvl="4" w:tplc="04210003" w:tentative="1">
      <w:start w:val="1"/>
      <w:numFmt w:val="bullet"/>
      <w:lvlText w:val="o"/>
      <w:lvlJc w:val="left"/>
      <w:pPr>
        <w:ind w:left="5279" w:hanging="360"/>
      </w:pPr>
      <w:rPr>
        <w:rFonts w:ascii="Courier New" w:hAnsi="Courier New" w:cs="Courier New" w:hint="default"/>
      </w:rPr>
    </w:lvl>
    <w:lvl w:ilvl="5" w:tplc="04210005" w:tentative="1">
      <w:start w:val="1"/>
      <w:numFmt w:val="bullet"/>
      <w:lvlText w:val=""/>
      <w:lvlJc w:val="left"/>
      <w:pPr>
        <w:ind w:left="5999" w:hanging="360"/>
      </w:pPr>
      <w:rPr>
        <w:rFonts w:ascii="Wingdings" w:hAnsi="Wingdings" w:hint="default"/>
      </w:rPr>
    </w:lvl>
    <w:lvl w:ilvl="6" w:tplc="04210001" w:tentative="1">
      <w:start w:val="1"/>
      <w:numFmt w:val="bullet"/>
      <w:lvlText w:val=""/>
      <w:lvlJc w:val="left"/>
      <w:pPr>
        <w:ind w:left="6719" w:hanging="360"/>
      </w:pPr>
      <w:rPr>
        <w:rFonts w:ascii="Symbol" w:hAnsi="Symbol" w:hint="default"/>
      </w:rPr>
    </w:lvl>
    <w:lvl w:ilvl="7" w:tplc="04210003" w:tentative="1">
      <w:start w:val="1"/>
      <w:numFmt w:val="bullet"/>
      <w:lvlText w:val="o"/>
      <w:lvlJc w:val="left"/>
      <w:pPr>
        <w:ind w:left="7439" w:hanging="360"/>
      </w:pPr>
      <w:rPr>
        <w:rFonts w:ascii="Courier New" w:hAnsi="Courier New" w:cs="Courier New" w:hint="default"/>
      </w:rPr>
    </w:lvl>
    <w:lvl w:ilvl="8" w:tplc="04210005" w:tentative="1">
      <w:start w:val="1"/>
      <w:numFmt w:val="bullet"/>
      <w:lvlText w:val=""/>
      <w:lvlJc w:val="left"/>
      <w:pPr>
        <w:ind w:left="8159" w:hanging="360"/>
      </w:pPr>
      <w:rPr>
        <w:rFonts w:ascii="Wingdings" w:hAnsi="Wingdings" w:hint="default"/>
      </w:rPr>
    </w:lvl>
  </w:abstractNum>
  <w:abstractNum w:abstractNumId="8">
    <w:nsid w:val="18D55441"/>
    <w:multiLevelType w:val="hybridMultilevel"/>
    <w:tmpl w:val="1A6AD108"/>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1CB74869"/>
    <w:multiLevelType w:val="hybridMultilevel"/>
    <w:tmpl w:val="ABB0FE8E"/>
    <w:lvl w:ilvl="0" w:tplc="6120A6FC">
      <w:start w:val="1"/>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1E2A647A"/>
    <w:multiLevelType w:val="multilevel"/>
    <w:tmpl w:val="E6DC33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nsid w:val="225309F9"/>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2674C"/>
    <w:multiLevelType w:val="hybridMultilevel"/>
    <w:tmpl w:val="0716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900C8"/>
    <w:multiLevelType w:val="hybridMultilevel"/>
    <w:tmpl w:val="5204E8D4"/>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2A3749CB"/>
    <w:multiLevelType w:val="hybridMultilevel"/>
    <w:tmpl w:val="71369A88"/>
    <w:lvl w:ilvl="0" w:tplc="04090019">
      <w:start w:val="1"/>
      <w:numFmt w:val="lowerLetter"/>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15">
    <w:nsid w:val="2B5D5AA4"/>
    <w:multiLevelType w:val="hybridMultilevel"/>
    <w:tmpl w:val="2CE82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6A4990"/>
    <w:multiLevelType w:val="hybridMultilevel"/>
    <w:tmpl w:val="1EA2783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6B4D48"/>
    <w:multiLevelType w:val="hybridMultilevel"/>
    <w:tmpl w:val="7548E7A8"/>
    <w:lvl w:ilvl="0" w:tplc="22DC9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A5AFE"/>
    <w:multiLevelType w:val="hybridMultilevel"/>
    <w:tmpl w:val="26B2E278"/>
    <w:lvl w:ilvl="0" w:tplc="FFFFFFFF">
      <w:start w:val="3"/>
      <w:numFmt w:val="bullet"/>
      <w:lvlText w:val="-"/>
      <w:lvlJc w:val="left"/>
      <w:pPr>
        <w:ind w:left="2450" w:hanging="360"/>
      </w:pPr>
      <w:rPr>
        <w:rFonts w:ascii="Times New Roman" w:eastAsia="Times New Roman" w:hAnsi="Times New Roman" w:cs="Times New Roman" w:hint="default"/>
      </w:rPr>
    </w:lvl>
    <w:lvl w:ilvl="1" w:tplc="04210003" w:tentative="1">
      <w:start w:val="1"/>
      <w:numFmt w:val="bullet"/>
      <w:lvlText w:val="o"/>
      <w:lvlJc w:val="left"/>
      <w:pPr>
        <w:ind w:left="3170" w:hanging="360"/>
      </w:pPr>
      <w:rPr>
        <w:rFonts w:ascii="Courier New" w:hAnsi="Courier New" w:cs="Courier New" w:hint="default"/>
      </w:rPr>
    </w:lvl>
    <w:lvl w:ilvl="2" w:tplc="04210005" w:tentative="1">
      <w:start w:val="1"/>
      <w:numFmt w:val="bullet"/>
      <w:lvlText w:val=""/>
      <w:lvlJc w:val="left"/>
      <w:pPr>
        <w:ind w:left="3890" w:hanging="360"/>
      </w:pPr>
      <w:rPr>
        <w:rFonts w:ascii="Wingdings" w:hAnsi="Wingdings" w:hint="default"/>
      </w:rPr>
    </w:lvl>
    <w:lvl w:ilvl="3" w:tplc="04210001" w:tentative="1">
      <w:start w:val="1"/>
      <w:numFmt w:val="bullet"/>
      <w:lvlText w:val=""/>
      <w:lvlJc w:val="left"/>
      <w:pPr>
        <w:ind w:left="4610" w:hanging="360"/>
      </w:pPr>
      <w:rPr>
        <w:rFonts w:ascii="Symbol" w:hAnsi="Symbol" w:hint="default"/>
      </w:rPr>
    </w:lvl>
    <w:lvl w:ilvl="4" w:tplc="04210003" w:tentative="1">
      <w:start w:val="1"/>
      <w:numFmt w:val="bullet"/>
      <w:lvlText w:val="o"/>
      <w:lvlJc w:val="left"/>
      <w:pPr>
        <w:ind w:left="5330" w:hanging="360"/>
      </w:pPr>
      <w:rPr>
        <w:rFonts w:ascii="Courier New" w:hAnsi="Courier New" w:cs="Courier New" w:hint="default"/>
      </w:rPr>
    </w:lvl>
    <w:lvl w:ilvl="5" w:tplc="04210005" w:tentative="1">
      <w:start w:val="1"/>
      <w:numFmt w:val="bullet"/>
      <w:lvlText w:val=""/>
      <w:lvlJc w:val="left"/>
      <w:pPr>
        <w:ind w:left="6050" w:hanging="360"/>
      </w:pPr>
      <w:rPr>
        <w:rFonts w:ascii="Wingdings" w:hAnsi="Wingdings" w:hint="default"/>
      </w:rPr>
    </w:lvl>
    <w:lvl w:ilvl="6" w:tplc="04210001" w:tentative="1">
      <w:start w:val="1"/>
      <w:numFmt w:val="bullet"/>
      <w:lvlText w:val=""/>
      <w:lvlJc w:val="left"/>
      <w:pPr>
        <w:ind w:left="6770" w:hanging="360"/>
      </w:pPr>
      <w:rPr>
        <w:rFonts w:ascii="Symbol" w:hAnsi="Symbol" w:hint="default"/>
      </w:rPr>
    </w:lvl>
    <w:lvl w:ilvl="7" w:tplc="04210003" w:tentative="1">
      <w:start w:val="1"/>
      <w:numFmt w:val="bullet"/>
      <w:lvlText w:val="o"/>
      <w:lvlJc w:val="left"/>
      <w:pPr>
        <w:ind w:left="7490" w:hanging="360"/>
      </w:pPr>
      <w:rPr>
        <w:rFonts w:ascii="Courier New" w:hAnsi="Courier New" w:cs="Courier New" w:hint="default"/>
      </w:rPr>
    </w:lvl>
    <w:lvl w:ilvl="8" w:tplc="04210005" w:tentative="1">
      <w:start w:val="1"/>
      <w:numFmt w:val="bullet"/>
      <w:lvlText w:val=""/>
      <w:lvlJc w:val="left"/>
      <w:pPr>
        <w:ind w:left="8210" w:hanging="360"/>
      </w:pPr>
      <w:rPr>
        <w:rFonts w:ascii="Wingdings" w:hAnsi="Wingdings" w:hint="default"/>
      </w:rPr>
    </w:lvl>
  </w:abstractNum>
  <w:abstractNum w:abstractNumId="19">
    <w:nsid w:val="389E46BD"/>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C16D3"/>
    <w:multiLevelType w:val="hybridMultilevel"/>
    <w:tmpl w:val="61D25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611830"/>
    <w:multiLevelType w:val="hybridMultilevel"/>
    <w:tmpl w:val="1D98D8C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nsid w:val="42586A7A"/>
    <w:multiLevelType w:val="hybridMultilevel"/>
    <w:tmpl w:val="8AD21328"/>
    <w:lvl w:ilvl="0" w:tplc="435CA034">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3">
    <w:nsid w:val="438B6840"/>
    <w:multiLevelType w:val="hybridMultilevel"/>
    <w:tmpl w:val="EDEAC5E8"/>
    <w:lvl w:ilvl="0" w:tplc="CD0A7FF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24">
    <w:nsid w:val="463E008F"/>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5D5D33"/>
    <w:multiLevelType w:val="hybridMultilevel"/>
    <w:tmpl w:val="6E309538"/>
    <w:lvl w:ilvl="0" w:tplc="04090019">
      <w:start w:val="1"/>
      <w:numFmt w:val="lowerLetter"/>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26">
    <w:nsid w:val="4DF90271"/>
    <w:multiLevelType w:val="hybridMultilevel"/>
    <w:tmpl w:val="022CA134"/>
    <w:lvl w:ilvl="0" w:tplc="42AAFA7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27">
    <w:nsid w:val="4E096AF0"/>
    <w:multiLevelType w:val="hybridMultilevel"/>
    <w:tmpl w:val="6C322BFE"/>
    <w:lvl w:ilvl="0" w:tplc="FFFFFFFF">
      <w:start w:val="1"/>
      <w:numFmt w:val="decimal"/>
      <w:lvlText w:val="%1."/>
      <w:lvlJc w:val="left"/>
      <w:pPr>
        <w:ind w:left="460" w:hanging="360"/>
      </w:pPr>
      <w:rPr>
        <w:rFonts w:hint="default"/>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28">
    <w:nsid w:val="4F5004C8"/>
    <w:multiLevelType w:val="hybridMultilevel"/>
    <w:tmpl w:val="9858DF06"/>
    <w:lvl w:ilvl="0" w:tplc="9C56FA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BB085A"/>
    <w:multiLevelType w:val="hybridMultilevel"/>
    <w:tmpl w:val="0756C096"/>
    <w:lvl w:ilvl="0" w:tplc="FFFFFFFF">
      <w:start w:val="3"/>
      <w:numFmt w:val="bullet"/>
      <w:lvlText w:val="-"/>
      <w:lvlJc w:val="left"/>
      <w:pPr>
        <w:ind w:left="2459" w:hanging="360"/>
      </w:pPr>
      <w:rPr>
        <w:rFonts w:ascii="Times New Roman" w:eastAsia="Times New Roman" w:hAnsi="Times New Roman" w:cs="Times New Roman"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30">
    <w:nsid w:val="51D06E9B"/>
    <w:multiLevelType w:val="hybridMultilevel"/>
    <w:tmpl w:val="6FA220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7BC22CD"/>
    <w:multiLevelType w:val="hybridMultilevel"/>
    <w:tmpl w:val="29D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3E18C7"/>
    <w:multiLevelType w:val="hybridMultilevel"/>
    <w:tmpl w:val="F9EEAA44"/>
    <w:lvl w:ilvl="0" w:tplc="04090019">
      <w:start w:val="1"/>
      <w:numFmt w:val="lowerLetter"/>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33">
    <w:nsid w:val="59A95FA2"/>
    <w:multiLevelType w:val="hybridMultilevel"/>
    <w:tmpl w:val="BB100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AA6DED"/>
    <w:multiLevelType w:val="hybridMultilevel"/>
    <w:tmpl w:val="ADBA2A22"/>
    <w:lvl w:ilvl="0" w:tplc="04210001">
      <w:start w:val="1"/>
      <w:numFmt w:val="bullet"/>
      <w:lvlText w:val=""/>
      <w:lvlJc w:val="left"/>
      <w:pPr>
        <w:ind w:left="820" w:hanging="360"/>
      </w:pPr>
      <w:rPr>
        <w:rFonts w:ascii="Symbol" w:hAnsi="Symbo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5">
    <w:nsid w:val="5D792562"/>
    <w:multiLevelType w:val="hybridMultilevel"/>
    <w:tmpl w:val="C6843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9B4D51"/>
    <w:multiLevelType w:val="hybridMultilevel"/>
    <w:tmpl w:val="224894B2"/>
    <w:lvl w:ilvl="0" w:tplc="FEC69C9E">
      <w:start w:val="1"/>
      <w:numFmt w:val="decimal"/>
      <w:lvlText w:val="%1."/>
      <w:lvlJc w:val="left"/>
      <w:pPr>
        <w:ind w:left="928" w:hanging="360"/>
      </w:pPr>
      <w:rPr>
        <w:b w:val="0"/>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37">
    <w:nsid w:val="5F131B81"/>
    <w:multiLevelType w:val="hybridMultilevel"/>
    <w:tmpl w:val="CD4C80F2"/>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38">
    <w:nsid w:val="63DD67CD"/>
    <w:multiLevelType w:val="hybridMultilevel"/>
    <w:tmpl w:val="49DE324E"/>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9">
    <w:nsid w:val="659E38F5"/>
    <w:multiLevelType w:val="hybridMultilevel"/>
    <w:tmpl w:val="A11C2F8A"/>
    <w:lvl w:ilvl="0" w:tplc="A8E4D1F8">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0">
    <w:nsid w:val="66F63A55"/>
    <w:multiLevelType w:val="hybridMultilevel"/>
    <w:tmpl w:val="3F1C82B2"/>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41">
    <w:nsid w:val="69761A25"/>
    <w:multiLevelType w:val="hybridMultilevel"/>
    <w:tmpl w:val="DDD4A7D2"/>
    <w:lvl w:ilvl="0" w:tplc="64CA021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2">
    <w:nsid w:val="7107662A"/>
    <w:multiLevelType w:val="hybridMultilevel"/>
    <w:tmpl w:val="3EF6F2D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3">
    <w:nsid w:val="7867636A"/>
    <w:multiLevelType w:val="hybridMultilevel"/>
    <w:tmpl w:val="C61E0516"/>
    <w:lvl w:ilvl="0" w:tplc="CD0A7FF6">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44">
    <w:nsid w:val="7A5D0ACC"/>
    <w:multiLevelType w:val="hybridMultilevel"/>
    <w:tmpl w:val="AD3ECA20"/>
    <w:lvl w:ilvl="0" w:tplc="CD0A7FF6">
      <w:start w:val="1"/>
      <w:numFmt w:val="decimal"/>
      <w:lvlText w:val="%1)"/>
      <w:lvlJc w:val="left"/>
      <w:pPr>
        <w:ind w:left="56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5">
    <w:nsid w:val="7B8E4A9D"/>
    <w:multiLevelType w:val="hybridMultilevel"/>
    <w:tmpl w:val="AF500B08"/>
    <w:lvl w:ilvl="0" w:tplc="37B0E124">
      <w:start w:val="1"/>
      <w:numFmt w:val="decimal"/>
      <w:lvlText w:val="%1)"/>
      <w:lvlJc w:val="left"/>
      <w:pPr>
        <w:ind w:left="439" w:hanging="360"/>
      </w:pPr>
      <w:rPr>
        <w:rFonts w:hint="default"/>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46">
    <w:nsid w:val="7E71043D"/>
    <w:multiLevelType w:val="hybridMultilevel"/>
    <w:tmpl w:val="D29A1B32"/>
    <w:lvl w:ilvl="0" w:tplc="AE7EA0E4">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47">
    <w:nsid w:val="7E9D25EC"/>
    <w:multiLevelType w:val="hybridMultilevel"/>
    <w:tmpl w:val="0146169A"/>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42"/>
  </w:num>
  <w:num w:numId="3">
    <w:abstractNumId w:val="37"/>
  </w:num>
  <w:num w:numId="4">
    <w:abstractNumId w:val="34"/>
  </w:num>
  <w:num w:numId="5">
    <w:abstractNumId w:val="27"/>
  </w:num>
  <w:num w:numId="6">
    <w:abstractNumId w:val="18"/>
  </w:num>
  <w:num w:numId="7">
    <w:abstractNumId w:val="7"/>
  </w:num>
  <w:num w:numId="8">
    <w:abstractNumId w:val="29"/>
  </w:num>
  <w:num w:numId="9">
    <w:abstractNumId w:val="5"/>
  </w:num>
  <w:num w:numId="10">
    <w:abstractNumId w:val="0"/>
  </w:num>
  <w:num w:numId="11">
    <w:abstractNumId w:val="26"/>
  </w:num>
  <w:num w:numId="12">
    <w:abstractNumId w:val="46"/>
  </w:num>
  <w:num w:numId="13">
    <w:abstractNumId w:val="39"/>
  </w:num>
  <w:num w:numId="14">
    <w:abstractNumId w:val="35"/>
  </w:num>
  <w:num w:numId="15">
    <w:abstractNumId w:val="4"/>
  </w:num>
  <w:num w:numId="16">
    <w:abstractNumId w:val="41"/>
  </w:num>
  <w:num w:numId="17">
    <w:abstractNumId w:val="21"/>
  </w:num>
  <w:num w:numId="18">
    <w:abstractNumId w:val="17"/>
  </w:num>
  <w:num w:numId="19">
    <w:abstractNumId w:val="15"/>
  </w:num>
  <w:num w:numId="20">
    <w:abstractNumId w:val="43"/>
  </w:num>
  <w:num w:numId="21">
    <w:abstractNumId w:val="44"/>
  </w:num>
  <w:num w:numId="22">
    <w:abstractNumId w:val="23"/>
  </w:num>
  <w:num w:numId="23">
    <w:abstractNumId w:val="45"/>
  </w:num>
  <w:num w:numId="24">
    <w:abstractNumId w:val="6"/>
  </w:num>
  <w:num w:numId="25">
    <w:abstractNumId w:val="33"/>
  </w:num>
  <w:num w:numId="26">
    <w:abstractNumId w:val="36"/>
  </w:num>
  <w:num w:numId="27">
    <w:abstractNumId w:val="38"/>
  </w:num>
  <w:num w:numId="28">
    <w:abstractNumId w:val="22"/>
  </w:num>
  <w:num w:numId="29">
    <w:abstractNumId w:val="12"/>
  </w:num>
  <w:num w:numId="30">
    <w:abstractNumId w:val="9"/>
  </w:num>
  <w:num w:numId="31">
    <w:abstractNumId w:val="16"/>
  </w:num>
  <w:num w:numId="32">
    <w:abstractNumId w:val="31"/>
  </w:num>
  <w:num w:numId="33">
    <w:abstractNumId w:val="30"/>
  </w:num>
  <w:num w:numId="34">
    <w:abstractNumId w:val="2"/>
  </w:num>
  <w:num w:numId="35">
    <w:abstractNumId w:val="13"/>
  </w:num>
  <w:num w:numId="36">
    <w:abstractNumId w:val="8"/>
  </w:num>
  <w:num w:numId="37">
    <w:abstractNumId w:val="32"/>
  </w:num>
  <w:num w:numId="38">
    <w:abstractNumId w:val="25"/>
  </w:num>
  <w:num w:numId="39">
    <w:abstractNumId w:val="14"/>
  </w:num>
  <w:num w:numId="40">
    <w:abstractNumId w:val="47"/>
  </w:num>
  <w:num w:numId="41">
    <w:abstractNumId w:val="1"/>
  </w:num>
  <w:num w:numId="42">
    <w:abstractNumId w:val="24"/>
  </w:num>
  <w:num w:numId="43">
    <w:abstractNumId w:val="19"/>
  </w:num>
  <w:num w:numId="44">
    <w:abstractNumId w:val="11"/>
  </w:num>
  <w:num w:numId="45">
    <w:abstractNumId w:val="28"/>
  </w:num>
  <w:num w:numId="46">
    <w:abstractNumId w:val="20"/>
  </w:num>
  <w:num w:numId="47">
    <w:abstractNumId w:val="40"/>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SpellingErrors/>
  <w:proofState w:grammar="clean"/>
  <w:defaultTabStop w:val="720"/>
  <w:characterSpacingControl w:val="doNotCompress"/>
  <w:hdrShapeDefaults>
    <o:shapedefaults v:ext="edit" spidmax="6164"/>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CF6"/>
    <w:rsid w:val="00012459"/>
    <w:rsid w:val="000168A7"/>
    <w:rsid w:val="000446FD"/>
    <w:rsid w:val="000A0829"/>
    <w:rsid w:val="000D4408"/>
    <w:rsid w:val="000D59C1"/>
    <w:rsid w:val="000E016E"/>
    <w:rsid w:val="000F4904"/>
    <w:rsid w:val="001C2CFE"/>
    <w:rsid w:val="001E7CA8"/>
    <w:rsid w:val="002E37F9"/>
    <w:rsid w:val="00321D65"/>
    <w:rsid w:val="0034782B"/>
    <w:rsid w:val="003667AC"/>
    <w:rsid w:val="003A2912"/>
    <w:rsid w:val="003A49B8"/>
    <w:rsid w:val="003B31B5"/>
    <w:rsid w:val="003D2021"/>
    <w:rsid w:val="003E42A9"/>
    <w:rsid w:val="00425028"/>
    <w:rsid w:val="00476F09"/>
    <w:rsid w:val="004B080D"/>
    <w:rsid w:val="004F4811"/>
    <w:rsid w:val="005643E1"/>
    <w:rsid w:val="00566997"/>
    <w:rsid w:val="00617AA0"/>
    <w:rsid w:val="00680890"/>
    <w:rsid w:val="006A01A3"/>
    <w:rsid w:val="006D1A29"/>
    <w:rsid w:val="007019C9"/>
    <w:rsid w:val="00764E87"/>
    <w:rsid w:val="00801366"/>
    <w:rsid w:val="00810DB3"/>
    <w:rsid w:val="008933F3"/>
    <w:rsid w:val="008970DD"/>
    <w:rsid w:val="009157A2"/>
    <w:rsid w:val="0096027B"/>
    <w:rsid w:val="00A052B6"/>
    <w:rsid w:val="00A130E1"/>
    <w:rsid w:val="00A4170B"/>
    <w:rsid w:val="00A756DE"/>
    <w:rsid w:val="00AE69C1"/>
    <w:rsid w:val="00B25BF5"/>
    <w:rsid w:val="00B44472"/>
    <w:rsid w:val="00B556DE"/>
    <w:rsid w:val="00B84B9D"/>
    <w:rsid w:val="00BE44F4"/>
    <w:rsid w:val="00C004C5"/>
    <w:rsid w:val="00C034AC"/>
    <w:rsid w:val="00C73F15"/>
    <w:rsid w:val="00CA1D8B"/>
    <w:rsid w:val="00D5594B"/>
    <w:rsid w:val="00D900FE"/>
    <w:rsid w:val="00DD43CD"/>
    <w:rsid w:val="00E01293"/>
    <w:rsid w:val="00E16CF6"/>
    <w:rsid w:val="00E30830"/>
    <w:rsid w:val="00E43D8F"/>
    <w:rsid w:val="00E74387"/>
    <w:rsid w:val="00E87085"/>
    <w:rsid w:val="00EF4AC7"/>
    <w:rsid w:val="00F05F03"/>
    <w:rsid w:val="00F3720E"/>
    <w:rsid w:val="00F739FF"/>
    <w:rsid w:val="00FD10D6"/>
    <w:rsid w:val="00FD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A2912"/>
    <w:pPr>
      <w:tabs>
        <w:tab w:val="center" w:pos="4680"/>
        <w:tab w:val="right" w:pos="9360"/>
      </w:tabs>
    </w:pPr>
  </w:style>
  <w:style w:type="character" w:customStyle="1" w:styleId="HeaderChar">
    <w:name w:val="Header Char"/>
    <w:basedOn w:val="DefaultParagraphFont"/>
    <w:link w:val="Header"/>
    <w:uiPriority w:val="99"/>
    <w:rsid w:val="003A2912"/>
  </w:style>
  <w:style w:type="paragraph" w:styleId="Footer">
    <w:name w:val="footer"/>
    <w:basedOn w:val="Normal"/>
    <w:link w:val="FooterChar"/>
    <w:uiPriority w:val="99"/>
    <w:unhideWhenUsed/>
    <w:rsid w:val="003A2912"/>
    <w:pPr>
      <w:tabs>
        <w:tab w:val="center" w:pos="4680"/>
        <w:tab w:val="right" w:pos="9360"/>
      </w:tabs>
    </w:pPr>
  </w:style>
  <w:style w:type="character" w:customStyle="1" w:styleId="FooterChar">
    <w:name w:val="Footer Char"/>
    <w:basedOn w:val="DefaultParagraphFont"/>
    <w:link w:val="Footer"/>
    <w:uiPriority w:val="99"/>
    <w:rsid w:val="003A2912"/>
  </w:style>
  <w:style w:type="paragraph" w:styleId="ListParagraph">
    <w:name w:val="List Paragraph"/>
    <w:basedOn w:val="Normal"/>
    <w:uiPriority w:val="34"/>
    <w:qFormat/>
    <w:rsid w:val="00A756DE"/>
    <w:pPr>
      <w:ind w:left="720"/>
      <w:contextualSpacing/>
    </w:pPr>
  </w:style>
  <w:style w:type="paragraph" w:styleId="BalloonText">
    <w:name w:val="Balloon Text"/>
    <w:basedOn w:val="Normal"/>
    <w:link w:val="BalloonTextChar"/>
    <w:uiPriority w:val="99"/>
    <w:semiHidden/>
    <w:unhideWhenUsed/>
    <w:rsid w:val="000A0829"/>
    <w:rPr>
      <w:rFonts w:ascii="Tahoma" w:hAnsi="Tahoma" w:cs="Tahoma"/>
      <w:sz w:val="16"/>
      <w:szCs w:val="16"/>
    </w:rPr>
  </w:style>
  <w:style w:type="character" w:customStyle="1" w:styleId="BalloonTextChar">
    <w:name w:val="Balloon Text Char"/>
    <w:basedOn w:val="DefaultParagraphFont"/>
    <w:link w:val="BalloonText"/>
    <w:uiPriority w:val="99"/>
    <w:semiHidden/>
    <w:rsid w:val="000A08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A2912"/>
    <w:pPr>
      <w:tabs>
        <w:tab w:val="center" w:pos="4680"/>
        <w:tab w:val="right" w:pos="9360"/>
      </w:tabs>
    </w:pPr>
  </w:style>
  <w:style w:type="character" w:customStyle="1" w:styleId="HeaderChar">
    <w:name w:val="Header Char"/>
    <w:basedOn w:val="DefaultParagraphFont"/>
    <w:link w:val="Header"/>
    <w:uiPriority w:val="99"/>
    <w:rsid w:val="003A2912"/>
  </w:style>
  <w:style w:type="paragraph" w:styleId="Footer">
    <w:name w:val="footer"/>
    <w:basedOn w:val="Normal"/>
    <w:link w:val="FooterChar"/>
    <w:uiPriority w:val="99"/>
    <w:unhideWhenUsed/>
    <w:rsid w:val="003A2912"/>
    <w:pPr>
      <w:tabs>
        <w:tab w:val="center" w:pos="4680"/>
        <w:tab w:val="right" w:pos="9360"/>
      </w:tabs>
    </w:pPr>
  </w:style>
  <w:style w:type="character" w:customStyle="1" w:styleId="FooterChar">
    <w:name w:val="Footer Char"/>
    <w:basedOn w:val="DefaultParagraphFont"/>
    <w:link w:val="Footer"/>
    <w:uiPriority w:val="99"/>
    <w:rsid w:val="003A2912"/>
  </w:style>
  <w:style w:type="paragraph" w:styleId="ListParagraph">
    <w:name w:val="List Paragraph"/>
    <w:basedOn w:val="Normal"/>
    <w:uiPriority w:val="34"/>
    <w:qFormat/>
    <w:rsid w:val="00A756DE"/>
    <w:pPr>
      <w:ind w:left="720"/>
      <w:contextualSpacing/>
    </w:pPr>
  </w:style>
  <w:style w:type="paragraph" w:styleId="BalloonText">
    <w:name w:val="Balloon Text"/>
    <w:basedOn w:val="Normal"/>
    <w:link w:val="BalloonTextChar"/>
    <w:uiPriority w:val="99"/>
    <w:semiHidden/>
    <w:unhideWhenUsed/>
    <w:rsid w:val="000A0829"/>
    <w:rPr>
      <w:rFonts w:ascii="Tahoma" w:hAnsi="Tahoma" w:cs="Tahoma"/>
      <w:sz w:val="16"/>
      <w:szCs w:val="16"/>
    </w:rPr>
  </w:style>
  <w:style w:type="character" w:customStyle="1" w:styleId="BalloonTextChar">
    <w:name w:val="Balloon Text Char"/>
    <w:basedOn w:val="DefaultParagraphFont"/>
    <w:link w:val="BalloonText"/>
    <w:uiPriority w:val="99"/>
    <w:semiHidden/>
    <w:rsid w:val="000A0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footer" Target="footer5.xml"/><Relationship Id="rId39" Type="http://schemas.openxmlformats.org/officeDocument/2006/relationships/header" Target="header21.xml"/><Relationship Id="rId3" Type="http://schemas.microsoft.com/office/2007/relationships/stylesWithEffects" Target="stylesWithEffects.xml"/><Relationship Id="rId21" Type="http://schemas.openxmlformats.org/officeDocument/2006/relationships/header" Target="header11.xml"/><Relationship Id="rId34" Type="http://schemas.openxmlformats.org/officeDocument/2006/relationships/footer" Target="footer9.xml"/><Relationship Id="rId42" Type="http://schemas.openxmlformats.org/officeDocument/2006/relationships/footer" Target="footer13.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footer" Target="footer11.xml"/><Relationship Id="rId46"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6.xml"/><Relationship Id="rId41"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header" Target="header20.xml"/><Relationship Id="rId40" Type="http://schemas.openxmlformats.org/officeDocument/2006/relationships/footer" Target="footer12.xml"/><Relationship Id="rId45"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17.xml"/><Relationship Id="rId44"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footer" Target="footer7.xml"/><Relationship Id="rId35" Type="http://schemas.openxmlformats.org/officeDocument/2006/relationships/header" Target="header19.xml"/><Relationship Id="rId43" Type="http://schemas.openxmlformats.org/officeDocument/2006/relationships/header" Target="header2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25</Pages>
  <Words>5852</Words>
  <Characters>33361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8</cp:revision>
  <dcterms:created xsi:type="dcterms:W3CDTF">2020-09-14T06:20:00Z</dcterms:created>
  <dcterms:modified xsi:type="dcterms:W3CDTF">2020-09-24T07:20:00Z</dcterms:modified>
</cp:coreProperties>
</file>