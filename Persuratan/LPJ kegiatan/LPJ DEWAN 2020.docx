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35" w:rsidRDefault="00C91D35">
      <w:pPr>
        <w:spacing w:before="18" w:line="200" w:lineRule="exact"/>
      </w:pPr>
    </w:p>
    <w:p w:rsidR="00C91D35" w:rsidRDefault="00AE1399">
      <w:pPr>
        <w:spacing w:before="29" w:line="533" w:lineRule="auto"/>
        <w:ind w:left="412" w:right="3565" w:firstLine="3195"/>
        <w:rPr>
          <w:sz w:val="24"/>
          <w:szCs w:val="24"/>
        </w:rPr>
      </w:pPr>
      <w:r>
        <w:rPr>
          <w:b/>
          <w:sz w:val="24"/>
          <w:szCs w:val="24"/>
        </w:rPr>
        <w:t xml:space="preserve">KATA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ENGA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TAR </w:t>
      </w:r>
      <w:proofErr w:type="spellStart"/>
      <w:r>
        <w:rPr>
          <w:b/>
          <w:sz w:val="24"/>
          <w:szCs w:val="24"/>
        </w:rPr>
        <w:t>Assala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‘</w:t>
      </w:r>
      <w:r>
        <w:rPr>
          <w:b/>
          <w:sz w:val="24"/>
          <w:szCs w:val="24"/>
        </w:rPr>
        <w:t>Alai</w:t>
      </w:r>
      <w:r>
        <w:rPr>
          <w:b/>
          <w:spacing w:val="-1"/>
          <w:sz w:val="24"/>
          <w:szCs w:val="24"/>
        </w:rPr>
        <w:t>ku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hm</w:t>
      </w:r>
      <w:r>
        <w:rPr>
          <w:b/>
          <w:sz w:val="24"/>
          <w:szCs w:val="24"/>
        </w:rPr>
        <w:t>atul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iWa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alamPram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ka</w:t>
      </w:r>
      <w:proofErr w:type="spellEnd"/>
      <w:r>
        <w:rPr>
          <w:b/>
          <w:i/>
          <w:spacing w:val="-2"/>
          <w:sz w:val="24"/>
          <w:szCs w:val="24"/>
        </w:rPr>
        <w:t>!</w:t>
      </w:r>
      <w:r>
        <w:rPr>
          <w:b/>
          <w:i/>
          <w:sz w:val="24"/>
          <w:szCs w:val="24"/>
        </w:rPr>
        <w:t>!!</w:t>
      </w:r>
    </w:p>
    <w:p w:rsidR="00C91D35" w:rsidRDefault="00AE1399">
      <w:pPr>
        <w:spacing w:before="13" w:line="360" w:lineRule="auto"/>
        <w:ind w:left="412" w:right="97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lahir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’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,puji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-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njatk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tAllah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hmat,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ik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runi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gdiemb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nolehs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b/>
          <w:sz w:val="24"/>
          <w:szCs w:val="24"/>
        </w:rPr>
        <w:t>Anggota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aRanti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  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kti 20</w:t>
      </w:r>
      <w:r>
        <w:rPr>
          <w:spacing w:val="3"/>
          <w:sz w:val="24"/>
          <w:szCs w:val="24"/>
        </w:rPr>
        <w:t>1</w:t>
      </w:r>
      <w:r>
        <w:rPr>
          <w:sz w:val="24"/>
          <w:szCs w:val="24"/>
        </w:rPr>
        <w:t xml:space="preserve">9 – 2020.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lam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gindaR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sulu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lah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AWs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us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atun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hasanah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njangg</w:t>
      </w:r>
      <w:proofErr w:type="spellEnd"/>
      <w:r>
        <w:rPr>
          <w:sz w:val="24"/>
          <w:szCs w:val="24"/>
        </w:rPr>
        <w:t xml:space="preserve"> ma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rta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hmemb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manya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lurus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 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nusi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91D35" w:rsidRDefault="00C91D35">
      <w:pPr>
        <w:spacing w:before="6" w:line="200" w:lineRule="exact"/>
      </w:pPr>
    </w:p>
    <w:p w:rsidR="00C91D35" w:rsidRDefault="00AE1399">
      <w:pPr>
        <w:spacing w:line="360" w:lineRule="auto"/>
        <w:ind w:left="412" w:right="95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sihy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–b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a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luruhpihaky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nmendu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ungs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ipihak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nstruktur,d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pAnggota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ng.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ngginya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 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nghujungmasa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proofErr w:type="spellEnd"/>
      <w:r>
        <w:rPr>
          <w:sz w:val="24"/>
          <w:szCs w:val="24"/>
        </w:rPr>
        <w:t>, ten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qk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tugas,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tanggung 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91D35" w:rsidRDefault="00C91D35">
      <w:pPr>
        <w:spacing w:before="6" w:line="200" w:lineRule="exact"/>
      </w:pPr>
    </w:p>
    <w:p w:rsidR="00C91D35" w:rsidRDefault="00AE1399">
      <w:pPr>
        <w:spacing w:line="359" w:lineRule="auto"/>
        <w:ind w:left="412" w:right="95" w:firstLine="720"/>
        <w:jc w:val="both"/>
        <w:rPr>
          <w:sz w:val="24"/>
          <w:szCs w:val="24"/>
        </w:rPr>
        <w:sectPr w:rsidR="00C91D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2100" w:right="1300" w:bottom="280" w:left="1120" w:header="766" w:footer="1192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nggungj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hmek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luasi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khird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nisasi</w:t>
      </w:r>
      <w:proofErr w:type="spellEnd"/>
      <w:r>
        <w:rPr>
          <w:sz w:val="24"/>
          <w:szCs w:val="24"/>
        </w:rPr>
        <w:t>.</w:t>
      </w:r>
      <w:proofErr w:type="gram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fungsis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luasi</w:t>
      </w:r>
      <w:proofErr w:type="spellEnd"/>
      <w:r>
        <w:rPr>
          <w:sz w:val="24"/>
          <w:szCs w:val="24"/>
        </w:rPr>
        <w:t xml:space="preserve">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rja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ntanggu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ai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s.D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kianpulah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lnyad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rke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nla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tumasa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kti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 ja</w:t>
      </w:r>
      <w:r>
        <w:rPr>
          <w:spacing w:val="-1"/>
          <w:sz w:val="24"/>
          <w:szCs w:val="24"/>
        </w:rPr>
        <w:t>wa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dibe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itanggungja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bmor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pAnggota</w:t>
      </w:r>
      <w:proofErr w:type="spellEnd"/>
      <w:r>
        <w:rPr>
          <w:spacing w:val="1"/>
          <w:sz w:val="24"/>
          <w:szCs w:val="24"/>
        </w:rPr>
        <w:t xml:space="preserve"> Sa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untuk 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roda 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nisasi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leb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lagis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ngja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daAllah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18" w:line="200" w:lineRule="exact"/>
      </w:pPr>
    </w:p>
    <w:p w:rsidR="00C91D35" w:rsidRDefault="00AE1399">
      <w:pPr>
        <w:spacing w:before="29" w:line="360" w:lineRule="auto"/>
        <w:ind w:left="412" w:right="98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laluiL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gungja</w:t>
      </w:r>
      <w:r>
        <w:rPr>
          <w:spacing w:val="-1"/>
          <w:sz w:val="24"/>
          <w:szCs w:val="24"/>
        </w:rPr>
        <w:t>wa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nggota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nguntukte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mame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nisasiy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rluki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ih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mbalid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nmelu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nfikir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ak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nuntukb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maju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jay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nisasi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aki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proofErr w:type="gramEnd"/>
    </w:p>
    <w:p w:rsidR="00C91D35" w:rsidRDefault="00C91D35">
      <w:pPr>
        <w:spacing w:before="3" w:line="200" w:lineRule="exact"/>
      </w:pPr>
    </w:p>
    <w:p w:rsidR="00C91D35" w:rsidRDefault="00AE1399">
      <w:pPr>
        <w:spacing w:line="360" w:lineRule="auto"/>
        <w:ind w:left="412" w:right="99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Akhi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proofErr w:type="gramStart"/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nggung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ninibisa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njadi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tdipa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lanjutnya</w:t>
      </w:r>
      <w:proofErr w:type="spellEnd"/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hinggas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tdip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malis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dipu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hingga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lagi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ulang </w:t>
      </w:r>
      <w:proofErr w:type="spellStart"/>
      <w:r>
        <w:rPr>
          <w:sz w:val="24"/>
          <w:szCs w:val="24"/>
        </w:rPr>
        <w:t>dimasay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tang.</w:t>
      </w:r>
    </w:p>
    <w:p w:rsidR="00C91D35" w:rsidRDefault="00C91D35">
      <w:pPr>
        <w:spacing w:before="4" w:line="100" w:lineRule="exact"/>
        <w:rPr>
          <w:sz w:val="10"/>
          <w:szCs w:val="10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4960"/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, 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ptem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020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5015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</w:p>
    <w:p w:rsidR="00C91D35" w:rsidRDefault="00AE1399">
      <w:pPr>
        <w:ind w:left="49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kti2019-2020</w:t>
      </w:r>
    </w:p>
    <w:p w:rsidR="00C91D35" w:rsidRDefault="00C91D35">
      <w:pPr>
        <w:spacing w:before="8" w:line="160" w:lineRule="exact"/>
        <w:rPr>
          <w:sz w:val="17"/>
          <w:szCs w:val="17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B20097">
      <w:pPr>
        <w:ind w:left="4960"/>
        <w:rPr>
          <w:sz w:val="24"/>
          <w:szCs w:val="24"/>
        </w:rPr>
      </w:pPr>
      <w:r w:rsidRPr="00B20097">
        <w:pict>
          <v:group id="_x0000_s2170" style="position:absolute;left:0;text-align:left;margin-left:305.35pt;margin-top:13.7pt;width:68.7pt;height:0;z-index:-5564;mso-position-horizontal-relative:page" coordorigin="6107,274" coordsize="1374,0">
            <v:shape id="_x0000_s2171" style="position:absolute;left:6107;top:274;width:1374;height:0" coordorigin="6107,274" coordsize="1374,0" path="m6107,274r1374,e" filled="f" strokeweight="1.5pt">
              <v:path arrowok="t"/>
            </v:shape>
            <w10:wrap anchorx="page"/>
          </v:group>
        </w:pict>
      </w:r>
      <w:r w:rsidR="00AE1399">
        <w:rPr>
          <w:spacing w:val="-1"/>
          <w:sz w:val="24"/>
          <w:szCs w:val="24"/>
        </w:rPr>
        <w:t>W</w:t>
      </w:r>
      <w:r w:rsidR="00AE1399">
        <w:rPr>
          <w:sz w:val="24"/>
          <w:szCs w:val="24"/>
        </w:rPr>
        <w:t>ina Must</w:t>
      </w:r>
      <w:r w:rsidR="00AE1399">
        <w:rPr>
          <w:spacing w:val="1"/>
          <w:sz w:val="24"/>
          <w:szCs w:val="24"/>
        </w:rPr>
        <w:t>i</w:t>
      </w:r>
      <w:r w:rsidR="00AE1399">
        <w:rPr>
          <w:sz w:val="24"/>
          <w:szCs w:val="24"/>
        </w:rPr>
        <w:t>ka</w:t>
      </w:r>
    </w:p>
    <w:p w:rsidR="00C91D35" w:rsidRDefault="00AE1399">
      <w:pPr>
        <w:ind w:left="5020"/>
        <w:rPr>
          <w:sz w:val="24"/>
          <w:szCs w:val="24"/>
        </w:rPr>
        <w:sectPr w:rsidR="00C91D35">
          <w:footerReference w:type="default" r:id="rId13"/>
          <w:pgSz w:w="11920" w:h="16840"/>
          <w:pgMar w:top="2100" w:right="1300" w:bottom="280" w:left="1120" w:header="766" w:footer="1192" w:gutter="0"/>
          <w:cols w:space="720"/>
        </w:sect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tua 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91D35" w:rsidRDefault="00C91D35">
      <w:pPr>
        <w:spacing w:before="18" w:line="200" w:lineRule="exact"/>
      </w:pPr>
    </w:p>
    <w:p w:rsidR="00C91D35" w:rsidRDefault="00AE1399">
      <w:pPr>
        <w:spacing w:before="29"/>
        <w:ind w:left="4152" w:right="3879"/>
        <w:jc w:val="center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FTAR ISI</w:t>
      </w:r>
    </w:p>
    <w:p w:rsidR="00C91D35" w:rsidRDefault="00C91D35">
      <w:pPr>
        <w:spacing w:before="2" w:line="200" w:lineRule="exact"/>
      </w:pPr>
    </w:p>
    <w:p w:rsidR="00C91D35" w:rsidRDefault="00AE1399">
      <w:pPr>
        <w:ind w:left="860"/>
        <w:rPr>
          <w:sz w:val="26"/>
          <w:szCs w:val="26"/>
        </w:rPr>
      </w:pPr>
      <w:proofErr w:type="spellStart"/>
      <w:r>
        <w:rPr>
          <w:sz w:val="26"/>
          <w:szCs w:val="26"/>
        </w:rPr>
        <w:t>KataPeng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ntar</w:t>
      </w:r>
      <w:proofErr w:type="spellEnd"/>
      <w:r>
        <w:rPr>
          <w:w w:val="99"/>
          <w:sz w:val="26"/>
          <w:szCs w:val="26"/>
        </w:rPr>
        <w:t>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.........................................................</w:t>
      </w:r>
      <w:r>
        <w:rPr>
          <w:sz w:val="26"/>
          <w:szCs w:val="26"/>
        </w:rPr>
        <w:t>…I</w:t>
      </w:r>
    </w:p>
    <w:p w:rsidR="00C91D35" w:rsidRDefault="00C91D35">
      <w:pPr>
        <w:spacing w:before="7" w:line="140" w:lineRule="exact"/>
        <w:rPr>
          <w:sz w:val="14"/>
          <w:szCs w:val="14"/>
        </w:rPr>
      </w:pPr>
    </w:p>
    <w:p w:rsidR="00C91D35" w:rsidRDefault="00AE1399">
      <w:pPr>
        <w:spacing w:line="520" w:lineRule="auto"/>
        <w:ind w:left="848" w:right="664" w:firstLine="12"/>
        <w:rPr>
          <w:sz w:val="26"/>
          <w:szCs w:val="26"/>
        </w:rPr>
      </w:pPr>
      <w:proofErr w:type="spellStart"/>
      <w:r>
        <w:rPr>
          <w:sz w:val="26"/>
          <w:szCs w:val="26"/>
        </w:rPr>
        <w:t>Daftar</w:t>
      </w:r>
      <w:r>
        <w:rPr>
          <w:w w:val="99"/>
          <w:sz w:val="26"/>
          <w:szCs w:val="26"/>
        </w:rPr>
        <w:t>isi</w:t>
      </w:r>
      <w:proofErr w:type="spellEnd"/>
      <w:r>
        <w:rPr>
          <w:w w:val="99"/>
          <w:sz w:val="26"/>
          <w:szCs w:val="26"/>
        </w:rPr>
        <w:t>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...............................................................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</w:t>
      </w:r>
      <w:r>
        <w:rPr>
          <w:sz w:val="26"/>
          <w:szCs w:val="26"/>
        </w:rPr>
        <w:t xml:space="preserve">III </w:t>
      </w:r>
      <w:proofErr w:type="spellStart"/>
      <w:r>
        <w:rPr>
          <w:sz w:val="26"/>
          <w:szCs w:val="26"/>
        </w:rPr>
        <w:t>BabI</w:t>
      </w:r>
      <w:r>
        <w:rPr>
          <w:w w:val="99"/>
          <w:sz w:val="26"/>
          <w:szCs w:val="26"/>
        </w:rPr>
        <w:t>Pen</w:t>
      </w:r>
      <w:r>
        <w:rPr>
          <w:spacing w:val="2"/>
          <w:w w:val="99"/>
          <w:sz w:val="26"/>
          <w:szCs w:val="26"/>
        </w:rPr>
        <w:t>d</w:t>
      </w:r>
      <w:r>
        <w:rPr>
          <w:w w:val="99"/>
          <w:sz w:val="26"/>
          <w:szCs w:val="26"/>
        </w:rPr>
        <w:t>ahulua</w:t>
      </w:r>
      <w:r>
        <w:rPr>
          <w:spacing w:val="10"/>
          <w:w w:val="99"/>
          <w:sz w:val="26"/>
          <w:szCs w:val="26"/>
        </w:rPr>
        <w:t>n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........................................................................................</w:t>
      </w:r>
      <w:r>
        <w:rPr>
          <w:sz w:val="26"/>
          <w:szCs w:val="26"/>
        </w:rPr>
        <w:t>1</w:t>
      </w:r>
    </w:p>
    <w:p w:rsidR="00C91D35" w:rsidRDefault="00AE1399">
      <w:pPr>
        <w:spacing w:before="15"/>
        <w:ind w:left="1181" w:right="735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A.</w:t>
      </w:r>
      <w:r>
        <w:rPr>
          <w:w w:val="99"/>
          <w:sz w:val="26"/>
          <w:szCs w:val="26"/>
        </w:rPr>
        <w:t>LatarBelak</w:t>
      </w:r>
      <w:r>
        <w:rPr>
          <w:spacing w:val="2"/>
          <w:w w:val="99"/>
          <w:sz w:val="26"/>
          <w:szCs w:val="26"/>
        </w:rPr>
        <w:t>a</w:t>
      </w:r>
      <w:r>
        <w:rPr>
          <w:w w:val="99"/>
          <w:sz w:val="26"/>
          <w:szCs w:val="26"/>
        </w:rPr>
        <w:t>ng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...................................................................................1</w:t>
      </w:r>
    </w:p>
    <w:p w:rsidR="00C91D35" w:rsidRDefault="00C91D35">
      <w:pPr>
        <w:spacing w:line="140" w:lineRule="exact"/>
        <w:rPr>
          <w:sz w:val="15"/>
          <w:szCs w:val="15"/>
        </w:rPr>
      </w:pPr>
    </w:p>
    <w:p w:rsidR="00C91D35" w:rsidRDefault="00AE1399">
      <w:pPr>
        <w:ind w:left="1181" w:right="735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B.Dasar</w:t>
      </w:r>
      <w:r>
        <w:rPr>
          <w:w w:val="99"/>
          <w:sz w:val="26"/>
          <w:szCs w:val="26"/>
        </w:rPr>
        <w:t>Pela</w:t>
      </w:r>
      <w:r>
        <w:rPr>
          <w:spacing w:val="2"/>
          <w:w w:val="99"/>
          <w:sz w:val="26"/>
          <w:szCs w:val="26"/>
        </w:rPr>
        <w:t>k</w:t>
      </w:r>
      <w:r>
        <w:rPr>
          <w:w w:val="99"/>
          <w:sz w:val="26"/>
          <w:szCs w:val="26"/>
        </w:rPr>
        <w:t>sanaa</w:t>
      </w:r>
      <w:r>
        <w:rPr>
          <w:spacing w:val="13"/>
          <w:w w:val="99"/>
          <w:sz w:val="26"/>
          <w:szCs w:val="26"/>
        </w:rPr>
        <w:t>n</w:t>
      </w:r>
      <w:proofErr w:type="spellEnd"/>
      <w:r>
        <w:rPr>
          <w:w w:val="99"/>
          <w:sz w:val="26"/>
          <w:szCs w:val="26"/>
        </w:rPr>
        <w:t>...............................................................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.............1</w:t>
      </w:r>
    </w:p>
    <w:p w:rsidR="00C91D35" w:rsidRDefault="00C91D35">
      <w:pPr>
        <w:spacing w:before="7" w:line="140" w:lineRule="exact"/>
        <w:rPr>
          <w:sz w:val="14"/>
          <w:szCs w:val="14"/>
        </w:rPr>
      </w:pPr>
    </w:p>
    <w:p w:rsidR="00C91D35" w:rsidRDefault="00AE1399">
      <w:pPr>
        <w:ind w:left="1181" w:right="735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C.Tujuan</w:t>
      </w:r>
      <w:proofErr w:type="spellEnd"/>
      <w:r>
        <w:rPr>
          <w:w w:val="99"/>
          <w:sz w:val="26"/>
          <w:szCs w:val="26"/>
        </w:rPr>
        <w:t>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...............................................................2</w:t>
      </w:r>
    </w:p>
    <w:p w:rsidR="00C91D35" w:rsidRDefault="00C91D35">
      <w:pPr>
        <w:spacing w:before="9" w:line="140" w:lineRule="exact"/>
        <w:rPr>
          <w:sz w:val="14"/>
          <w:szCs w:val="14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913"/>
        <w:rPr>
          <w:sz w:val="26"/>
          <w:szCs w:val="26"/>
        </w:rPr>
      </w:pPr>
      <w:proofErr w:type="spellStart"/>
      <w:r>
        <w:rPr>
          <w:sz w:val="26"/>
          <w:szCs w:val="26"/>
        </w:rPr>
        <w:t>BabIIK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ndisi</w:t>
      </w:r>
      <w:r>
        <w:rPr>
          <w:spacing w:val="2"/>
          <w:w w:val="99"/>
          <w:sz w:val="26"/>
          <w:szCs w:val="26"/>
        </w:rPr>
        <w:t>O</w:t>
      </w:r>
      <w:r>
        <w:rPr>
          <w:w w:val="99"/>
          <w:sz w:val="26"/>
          <w:szCs w:val="26"/>
        </w:rPr>
        <w:t>bjekt</w:t>
      </w:r>
      <w:r>
        <w:rPr>
          <w:spacing w:val="4"/>
          <w:w w:val="99"/>
          <w:sz w:val="26"/>
          <w:szCs w:val="26"/>
        </w:rPr>
        <w:t>i</w:t>
      </w:r>
      <w:r>
        <w:rPr>
          <w:w w:val="99"/>
          <w:sz w:val="26"/>
          <w:szCs w:val="26"/>
        </w:rPr>
        <w:t>f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</w:t>
      </w:r>
      <w:r>
        <w:rPr>
          <w:sz w:val="26"/>
          <w:szCs w:val="26"/>
        </w:rPr>
        <w:t>3</w:t>
      </w:r>
    </w:p>
    <w:p w:rsidR="00C91D35" w:rsidRDefault="00C91D35">
      <w:pPr>
        <w:spacing w:before="1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w w:val="99"/>
          <w:sz w:val="26"/>
          <w:szCs w:val="26"/>
        </w:rPr>
        <w:t>A.</w:t>
      </w:r>
      <w:r>
        <w:rPr>
          <w:sz w:val="26"/>
          <w:szCs w:val="26"/>
        </w:rPr>
        <w:t>Kondisi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ternal</w:t>
      </w:r>
      <w:proofErr w:type="spellEnd"/>
      <w:r>
        <w:rPr>
          <w:sz w:val="26"/>
          <w:szCs w:val="26"/>
        </w:rPr>
        <w:t>...............................................................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..........….3</w:t>
      </w:r>
    </w:p>
    <w:p w:rsidR="00C91D35" w:rsidRDefault="00C91D35">
      <w:pPr>
        <w:spacing w:before="10" w:line="140" w:lineRule="exact"/>
        <w:rPr>
          <w:sz w:val="14"/>
          <w:szCs w:val="14"/>
        </w:rPr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sz w:val="26"/>
          <w:szCs w:val="26"/>
        </w:rPr>
        <w:t>B.Kondisi</w:t>
      </w:r>
      <w:r>
        <w:rPr>
          <w:w w:val="99"/>
          <w:sz w:val="26"/>
          <w:szCs w:val="26"/>
        </w:rPr>
        <w:t>I</w:t>
      </w:r>
      <w:r>
        <w:rPr>
          <w:spacing w:val="3"/>
          <w:w w:val="99"/>
          <w:sz w:val="26"/>
          <w:szCs w:val="26"/>
        </w:rPr>
        <w:t>n</w:t>
      </w:r>
      <w:r>
        <w:rPr>
          <w:w w:val="99"/>
          <w:sz w:val="26"/>
          <w:szCs w:val="26"/>
        </w:rPr>
        <w:t>ternal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</w:t>
      </w:r>
      <w:r>
        <w:rPr>
          <w:sz w:val="26"/>
          <w:szCs w:val="26"/>
        </w:rPr>
        <w:t>...3</w:t>
      </w:r>
    </w:p>
    <w:p w:rsidR="00C91D35" w:rsidRDefault="00C91D35">
      <w:pPr>
        <w:spacing w:before="9" w:line="180" w:lineRule="exact"/>
        <w:rPr>
          <w:sz w:val="19"/>
          <w:szCs w:val="19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860"/>
        <w:rPr>
          <w:sz w:val="26"/>
          <w:szCs w:val="26"/>
        </w:rPr>
      </w:pPr>
      <w:proofErr w:type="spellStart"/>
      <w:r>
        <w:rPr>
          <w:sz w:val="26"/>
          <w:szCs w:val="26"/>
        </w:rPr>
        <w:t>BabIIIPel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ksanaanP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ogram</w:t>
      </w:r>
      <w:r>
        <w:rPr>
          <w:w w:val="99"/>
          <w:sz w:val="26"/>
          <w:szCs w:val="26"/>
        </w:rPr>
        <w:t>Kerja</w:t>
      </w:r>
      <w:proofErr w:type="spellEnd"/>
      <w:r>
        <w:rPr>
          <w:w w:val="99"/>
          <w:sz w:val="26"/>
          <w:szCs w:val="26"/>
        </w:rPr>
        <w:t>.........................................................</w:t>
      </w:r>
      <w:r>
        <w:rPr>
          <w:sz w:val="26"/>
          <w:szCs w:val="26"/>
        </w:rPr>
        <w:t>…8</w:t>
      </w:r>
    </w:p>
    <w:p w:rsidR="00C91D35" w:rsidRDefault="00C91D35">
      <w:pPr>
        <w:spacing w:line="140" w:lineRule="exact"/>
        <w:rPr>
          <w:sz w:val="15"/>
          <w:szCs w:val="15"/>
        </w:rPr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w w:val="99"/>
          <w:sz w:val="26"/>
          <w:szCs w:val="26"/>
        </w:rPr>
        <w:t>A.</w:t>
      </w:r>
      <w:r>
        <w:rPr>
          <w:sz w:val="26"/>
          <w:szCs w:val="26"/>
        </w:rPr>
        <w:t>Programk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rja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................................................................................</w:t>
      </w:r>
      <w:r>
        <w:rPr>
          <w:sz w:val="26"/>
          <w:szCs w:val="26"/>
        </w:rPr>
        <w:t>…8</w:t>
      </w:r>
    </w:p>
    <w:p w:rsidR="00C91D35" w:rsidRDefault="00C91D35">
      <w:pPr>
        <w:spacing w:before="10" w:line="140" w:lineRule="exact"/>
        <w:rPr>
          <w:sz w:val="14"/>
          <w:szCs w:val="14"/>
        </w:rPr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sz w:val="26"/>
          <w:szCs w:val="26"/>
        </w:rPr>
        <w:t>B.Nirprogr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mkerja</w:t>
      </w:r>
      <w:proofErr w:type="spellEnd"/>
      <w:r>
        <w:rPr>
          <w:w w:val="99"/>
          <w:sz w:val="26"/>
          <w:szCs w:val="26"/>
        </w:rPr>
        <w:t>...............................................................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</w:t>
      </w:r>
      <w:r>
        <w:rPr>
          <w:sz w:val="26"/>
          <w:szCs w:val="26"/>
        </w:rPr>
        <w:t>…11</w:t>
      </w:r>
    </w:p>
    <w:p w:rsidR="00C91D35" w:rsidRDefault="00C91D35">
      <w:pPr>
        <w:spacing w:before="6" w:line="180" w:lineRule="exact"/>
        <w:rPr>
          <w:sz w:val="19"/>
          <w:szCs w:val="19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860"/>
        <w:rPr>
          <w:sz w:val="26"/>
          <w:szCs w:val="26"/>
        </w:rPr>
      </w:pPr>
      <w:proofErr w:type="spellStart"/>
      <w:r>
        <w:rPr>
          <w:sz w:val="26"/>
          <w:szCs w:val="26"/>
        </w:rPr>
        <w:t>BabIVA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ministr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si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anKeuang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</w:t>
      </w:r>
      <w:proofErr w:type="spellEnd"/>
      <w:r>
        <w:rPr>
          <w:w w:val="99"/>
          <w:sz w:val="26"/>
          <w:szCs w:val="26"/>
        </w:rPr>
        <w:t>.......................................................</w:t>
      </w:r>
      <w:r>
        <w:rPr>
          <w:sz w:val="26"/>
          <w:szCs w:val="26"/>
        </w:rPr>
        <w:t>…12</w:t>
      </w:r>
    </w:p>
    <w:p w:rsidR="00C91D35" w:rsidRDefault="00C91D35">
      <w:pPr>
        <w:spacing w:before="10" w:line="140" w:lineRule="exact"/>
        <w:rPr>
          <w:sz w:val="14"/>
          <w:szCs w:val="14"/>
        </w:rPr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w w:val="99"/>
          <w:sz w:val="26"/>
          <w:szCs w:val="26"/>
        </w:rPr>
        <w:t>A.</w:t>
      </w:r>
      <w:r>
        <w:rPr>
          <w:sz w:val="26"/>
          <w:szCs w:val="26"/>
        </w:rPr>
        <w:t>Admimist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asi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................................................................................</w:t>
      </w:r>
      <w:r>
        <w:rPr>
          <w:sz w:val="26"/>
          <w:szCs w:val="26"/>
        </w:rPr>
        <w:t>…12</w:t>
      </w:r>
    </w:p>
    <w:p w:rsidR="00C91D35" w:rsidRDefault="00C91D35">
      <w:pPr>
        <w:spacing w:before="10" w:line="140" w:lineRule="exact"/>
        <w:rPr>
          <w:sz w:val="14"/>
          <w:szCs w:val="14"/>
        </w:rPr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sz w:val="26"/>
          <w:szCs w:val="26"/>
        </w:rPr>
        <w:t>B.</w:t>
      </w:r>
      <w:r>
        <w:rPr>
          <w:w w:val="99"/>
          <w:sz w:val="26"/>
          <w:szCs w:val="26"/>
        </w:rPr>
        <w:t>Keuangan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......................................................................................</w:t>
      </w:r>
      <w:r>
        <w:rPr>
          <w:sz w:val="26"/>
          <w:szCs w:val="26"/>
        </w:rPr>
        <w:t>…15</w:t>
      </w:r>
    </w:p>
    <w:p w:rsidR="00C91D35" w:rsidRDefault="00C91D35">
      <w:pPr>
        <w:spacing w:before="9" w:line="180" w:lineRule="exact"/>
        <w:rPr>
          <w:sz w:val="19"/>
          <w:szCs w:val="19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860"/>
        <w:rPr>
          <w:sz w:val="26"/>
          <w:szCs w:val="26"/>
        </w:rPr>
      </w:pPr>
      <w:proofErr w:type="spellStart"/>
      <w:r>
        <w:rPr>
          <w:sz w:val="26"/>
          <w:szCs w:val="26"/>
        </w:rPr>
        <w:t>BabV</w:t>
      </w:r>
      <w:r>
        <w:rPr>
          <w:w w:val="99"/>
          <w:sz w:val="26"/>
          <w:szCs w:val="26"/>
        </w:rPr>
        <w:t>Inv</w:t>
      </w:r>
      <w:r>
        <w:rPr>
          <w:spacing w:val="2"/>
          <w:w w:val="99"/>
          <w:sz w:val="26"/>
          <w:szCs w:val="26"/>
        </w:rPr>
        <w:t>e</w:t>
      </w:r>
      <w:r>
        <w:rPr>
          <w:w w:val="99"/>
          <w:sz w:val="26"/>
          <w:szCs w:val="26"/>
        </w:rPr>
        <w:t>ntari</w:t>
      </w:r>
      <w:r>
        <w:rPr>
          <w:spacing w:val="6"/>
          <w:w w:val="99"/>
          <w:sz w:val="26"/>
          <w:szCs w:val="26"/>
        </w:rPr>
        <w:t>s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......................................................................................</w:t>
      </w:r>
      <w:r>
        <w:rPr>
          <w:sz w:val="26"/>
          <w:szCs w:val="26"/>
        </w:rPr>
        <w:t>…23</w:t>
      </w:r>
    </w:p>
    <w:p w:rsidR="00C91D35" w:rsidRDefault="00C91D35">
      <w:pPr>
        <w:spacing w:before="9" w:line="180" w:lineRule="exact"/>
        <w:rPr>
          <w:sz w:val="19"/>
          <w:szCs w:val="19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860"/>
        <w:rPr>
          <w:sz w:val="26"/>
          <w:szCs w:val="26"/>
        </w:rPr>
      </w:pPr>
      <w:proofErr w:type="spellStart"/>
      <w:r>
        <w:rPr>
          <w:sz w:val="26"/>
          <w:szCs w:val="26"/>
        </w:rPr>
        <w:t>BabVI</w:t>
      </w:r>
      <w:r>
        <w:rPr>
          <w:w w:val="99"/>
          <w:sz w:val="26"/>
          <w:szCs w:val="26"/>
        </w:rPr>
        <w:t>P</w:t>
      </w:r>
      <w:r>
        <w:rPr>
          <w:spacing w:val="2"/>
          <w:w w:val="99"/>
          <w:sz w:val="26"/>
          <w:szCs w:val="26"/>
        </w:rPr>
        <w:t>e</w:t>
      </w:r>
      <w:r>
        <w:rPr>
          <w:w w:val="99"/>
          <w:sz w:val="26"/>
          <w:szCs w:val="26"/>
        </w:rPr>
        <w:t>nutup</w:t>
      </w:r>
      <w:proofErr w:type="spellEnd"/>
      <w:r>
        <w:rPr>
          <w:w w:val="99"/>
          <w:sz w:val="26"/>
          <w:szCs w:val="26"/>
        </w:rPr>
        <w:t>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.......................................................</w:t>
      </w:r>
      <w:r>
        <w:rPr>
          <w:sz w:val="26"/>
          <w:szCs w:val="26"/>
        </w:rPr>
        <w:t>…25</w:t>
      </w:r>
    </w:p>
    <w:p w:rsidR="00C91D35" w:rsidRDefault="00C91D35">
      <w:pPr>
        <w:spacing w:before="7" w:line="140" w:lineRule="exact"/>
        <w:rPr>
          <w:sz w:val="14"/>
          <w:szCs w:val="14"/>
        </w:rPr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w w:val="99"/>
          <w:sz w:val="26"/>
          <w:szCs w:val="26"/>
        </w:rPr>
        <w:t>A.Kesimpul</w:t>
      </w:r>
      <w:r>
        <w:rPr>
          <w:spacing w:val="2"/>
          <w:w w:val="99"/>
          <w:sz w:val="26"/>
          <w:szCs w:val="26"/>
        </w:rPr>
        <w:t>a</w:t>
      </w:r>
      <w:r>
        <w:rPr>
          <w:w w:val="99"/>
          <w:sz w:val="26"/>
          <w:szCs w:val="26"/>
        </w:rPr>
        <w:t>n</w:t>
      </w:r>
      <w:proofErr w:type="spellEnd"/>
      <w:r>
        <w:rPr>
          <w:w w:val="99"/>
          <w:sz w:val="26"/>
          <w:szCs w:val="26"/>
        </w:rPr>
        <w:t>...................................................................................</w:t>
      </w:r>
      <w:r>
        <w:rPr>
          <w:sz w:val="26"/>
          <w:szCs w:val="26"/>
        </w:rPr>
        <w:t>…25</w:t>
      </w:r>
    </w:p>
    <w:p w:rsidR="00C91D35" w:rsidRDefault="00C91D35">
      <w:pPr>
        <w:spacing w:before="7" w:line="140" w:lineRule="exact"/>
        <w:rPr>
          <w:sz w:val="14"/>
          <w:szCs w:val="14"/>
        </w:rPr>
      </w:pPr>
    </w:p>
    <w:p w:rsidR="00C91D35" w:rsidRDefault="00AE1399">
      <w:pPr>
        <w:ind w:left="1273"/>
        <w:rPr>
          <w:sz w:val="26"/>
          <w:szCs w:val="26"/>
        </w:rPr>
      </w:pPr>
      <w:proofErr w:type="spellStart"/>
      <w:r>
        <w:rPr>
          <w:sz w:val="26"/>
          <w:szCs w:val="26"/>
        </w:rPr>
        <w:t>B.</w:t>
      </w:r>
      <w:r>
        <w:rPr>
          <w:w w:val="99"/>
          <w:sz w:val="26"/>
          <w:szCs w:val="26"/>
        </w:rPr>
        <w:t>Saran</w:t>
      </w:r>
      <w:proofErr w:type="spellEnd"/>
      <w:r>
        <w:rPr>
          <w:w w:val="99"/>
          <w:sz w:val="26"/>
          <w:szCs w:val="26"/>
        </w:rPr>
        <w:t>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.............................................................</w:t>
      </w:r>
      <w:r>
        <w:rPr>
          <w:sz w:val="26"/>
          <w:szCs w:val="26"/>
        </w:rPr>
        <w:t>…25</w:t>
      </w:r>
    </w:p>
    <w:p w:rsidR="00C91D35" w:rsidRDefault="00C91D35">
      <w:pPr>
        <w:spacing w:before="9" w:line="140" w:lineRule="exact"/>
        <w:rPr>
          <w:sz w:val="14"/>
          <w:szCs w:val="14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853"/>
        <w:rPr>
          <w:sz w:val="26"/>
          <w:szCs w:val="26"/>
        </w:rPr>
        <w:sectPr w:rsidR="00C91D35">
          <w:footerReference w:type="default" r:id="rId14"/>
          <w:pgSz w:w="11920" w:h="16840"/>
          <w:pgMar w:top="2100" w:right="1300" w:bottom="280" w:left="1120" w:header="766" w:footer="1192" w:gutter="0"/>
          <w:cols w:space="720"/>
        </w:sectPr>
      </w:pPr>
      <w:r>
        <w:rPr>
          <w:sz w:val="26"/>
          <w:szCs w:val="26"/>
        </w:rPr>
        <w:t>La</w:t>
      </w:r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piran</w:t>
      </w:r>
      <w:r>
        <w:rPr>
          <w:w w:val="99"/>
          <w:sz w:val="26"/>
          <w:szCs w:val="26"/>
        </w:rPr>
        <w:t>...............................</w:t>
      </w:r>
      <w:r>
        <w:rPr>
          <w:spacing w:val="1"/>
          <w:w w:val="99"/>
          <w:sz w:val="26"/>
          <w:szCs w:val="26"/>
        </w:rPr>
        <w:t>.</w:t>
      </w:r>
      <w:r>
        <w:rPr>
          <w:w w:val="99"/>
          <w:sz w:val="26"/>
          <w:szCs w:val="26"/>
        </w:rPr>
        <w:t>...............................................................</w:t>
      </w:r>
      <w:r>
        <w:rPr>
          <w:spacing w:val="1"/>
          <w:w w:val="99"/>
          <w:sz w:val="26"/>
          <w:szCs w:val="26"/>
        </w:rPr>
        <w:t>.</w:t>
      </w:r>
    </w:p>
    <w:p w:rsidR="00AE1399" w:rsidRDefault="00AE1399">
      <w:pPr>
        <w:spacing w:line="200" w:lineRule="exact"/>
      </w:pPr>
    </w:p>
    <w:p w:rsidR="00AE1399" w:rsidRDefault="00AE1399" w:rsidP="00AE1399">
      <w:pPr>
        <w:tabs>
          <w:tab w:val="left" w:pos="5412"/>
        </w:tabs>
      </w:pPr>
      <w:r>
        <w:tab/>
      </w:r>
    </w:p>
    <w:p w:rsidR="00C91D35" w:rsidRPr="00AE1399" w:rsidRDefault="00AE1399" w:rsidP="00AE1399">
      <w:pPr>
        <w:tabs>
          <w:tab w:val="left" w:pos="5412"/>
        </w:tabs>
        <w:sectPr w:rsidR="00C91D35" w:rsidRPr="00AE1399">
          <w:footerReference w:type="default" r:id="rId15"/>
          <w:pgSz w:w="11920" w:h="16840"/>
          <w:pgMar w:top="2100" w:right="1300" w:bottom="280" w:left="1120" w:header="766" w:footer="1192" w:gutter="0"/>
          <w:cols w:space="720"/>
        </w:sectPr>
      </w:pPr>
      <w:r>
        <w:tab/>
      </w:r>
    </w:p>
    <w:p w:rsidR="00C91D35" w:rsidRDefault="00C91D35">
      <w:pPr>
        <w:spacing w:line="200" w:lineRule="exact"/>
        <w:sectPr w:rsidR="00C91D35">
          <w:headerReference w:type="default" r:id="rId16"/>
          <w:footerReference w:type="default" r:id="rId17"/>
          <w:pgSz w:w="11920" w:h="16840"/>
          <w:pgMar w:top="0" w:right="0" w:bottom="0" w:left="0" w:header="0" w:footer="0" w:gutter="0"/>
          <w:cols w:space="720"/>
        </w:sectPr>
      </w:pPr>
    </w:p>
    <w:p w:rsidR="00C91D35" w:rsidRPr="00AE1399" w:rsidRDefault="00C91D35" w:rsidP="00AE1399">
      <w:pPr>
        <w:tabs>
          <w:tab w:val="center" w:pos="4750"/>
        </w:tabs>
        <w:sectPr w:rsidR="00C91D35" w:rsidRPr="00AE1399">
          <w:footerReference w:type="default" r:id="rId18"/>
          <w:pgSz w:w="11920" w:h="16840"/>
          <w:pgMar w:top="2100" w:right="1300" w:bottom="280" w:left="1120" w:header="0" w:footer="1192" w:gutter="0"/>
          <w:cols w:space="720"/>
        </w:sectPr>
      </w:pPr>
    </w:p>
    <w:p w:rsidR="00C91D35" w:rsidRDefault="00C91D35">
      <w:pPr>
        <w:spacing w:before="5" w:line="180" w:lineRule="exact"/>
        <w:rPr>
          <w:sz w:val="19"/>
          <w:szCs w:val="19"/>
        </w:rPr>
      </w:pPr>
    </w:p>
    <w:p w:rsidR="00C91D35" w:rsidRDefault="00C91D35">
      <w:pPr>
        <w:spacing w:line="200" w:lineRule="exact"/>
        <w:sectPr w:rsidR="00C91D35">
          <w:headerReference w:type="default" r:id="rId19"/>
          <w:footerReference w:type="default" r:id="rId20"/>
          <w:pgSz w:w="11920" w:h="16840"/>
          <w:pgMar w:top="1920" w:right="860" w:bottom="280" w:left="1160" w:header="766" w:footer="946" w:gutter="0"/>
          <w:cols w:space="720"/>
        </w:sect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3" w:line="260" w:lineRule="exact"/>
        <w:rPr>
          <w:sz w:val="26"/>
          <w:szCs w:val="26"/>
        </w:rPr>
      </w:pPr>
    </w:p>
    <w:p w:rsidR="00C91D35" w:rsidRDefault="00AE1399">
      <w:pPr>
        <w:spacing w:line="260" w:lineRule="exact"/>
        <w:ind w:left="242" w:right="-56"/>
        <w:rPr>
          <w:sz w:val="24"/>
          <w:szCs w:val="24"/>
        </w:rPr>
      </w:pPr>
      <w:proofErr w:type="spellStart"/>
      <w:r>
        <w:rPr>
          <w:b/>
          <w:position w:val="-1"/>
          <w:sz w:val="24"/>
          <w:szCs w:val="24"/>
        </w:rPr>
        <w:t>A.LatarB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la</w:t>
      </w:r>
      <w:r>
        <w:rPr>
          <w:b/>
          <w:spacing w:val="1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proofErr w:type="spellEnd"/>
    </w:p>
    <w:p w:rsidR="00C91D35" w:rsidRDefault="00AE1399">
      <w:pPr>
        <w:spacing w:before="29" w:line="275" w:lineRule="auto"/>
        <w:ind w:right="4209" w:firstLine="610"/>
        <w:rPr>
          <w:sz w:val="24"/>
          <w:szCs w:val="24"/>
        </w:rPr>
        <w:sectPr w:rsidR="00C91D35">
          <w:type w:val="continuous"/>
          <w:pgSz w:w="11920" w:h="16840"/>
          <w:pgMar w:top="2100" w:right="860" w:bottom="280" w:left="1160" w:header="720" w:footer="720" w:gutter="0"/>
          <w:cols w:num="2" w:space="720" w:equalWidth="0">
            <w:col w:w="2135" w:space="1635"/>
            <w:col w:w="6130"/>
          </w:cols>
        </w:sectPr>
      </w:pPr>
      <w:r>
        <w:br w:type="column"/>
      </w:r>
      <w:r>
        <w:rPr>
          <w:b/>
          <w:sz w:val="24"/>
          <w:szCs w:val="24"/>
        </w:rPr>
        <w:lastRenderedPageBreak/>
        <w:t>BAB I PEND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HULU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C91D35" w:rsidRDefault="00B20097">
      <w:pPr>
        <w:spacing w:before="4" w:line="140" w:lineRule="exact"/>
        <w:rPr>
          <w:sz w:val="14"/>
          <w:szCs w:val="14"/>
        </w:rPr>
      </w:pPr>
      <w:r w:rsidRPr="00B20097">
        <w:lastRenderedPageBreak/>
        <w:pict>
          <v:group id="_x0000_s2166" style="position:absolute;margin-left:4.15pt;margin-top:742.95pt;width:591.2pt;height:12.25pt;z-index:-5563;mso-position-horizontal-relative:page;mso-position-vertical-relative:page" coordorigin="83,14859" coordsize="11824,245">
            <v:shape id="_x0000_s2169" style="position:absolute;left:10746;top:14866;width:1221;height:230" coordorigin="10746,14866" coordsize="1221,230" path="m11357,15096r549,e" filled="f" strokecolor="#a4a4a4">
              <v:path arrowok="t"/>
            </v:shape>
            <v:shape id="_x0000_s2168" style="position:absolute;left:10746;top:14866;width:1221;height:230" coordorigin="10746,14866" coordsize="1221,230" path="m11357,14866r-611,e" filled="f" strokecolor="#a4a4a4">
              <v:path arrowok="t"/>
            </v:shape>
            <v:shape id="_x0000_s2167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AE1399">
      <w:pPr>
        <w:spacing w:line="360" w:lineRule="auto"/>
        <w:ind w:left="528" w:right="531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lamkurunw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utahunmasa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nya</w:t>
      </w:r>
      <w:proofErr w:type="spellEnd"/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ndaprog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 maupunk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ngsif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tnyap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nya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proofErr w:type="spellEnd"/>
      <w:r>
        <w:rPr>
          <w:sz w:val="24"/>
          <w:szCs w:val="24"/>
        </w:rPr>
        <w:t xml:space="preserve"> lapo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ungja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r>
        <w:rPr>
          <w:b/>
          <w:i/>
          <w:sz w:val="24"/>
          <w:szCs w:val="24"/>
        </w:rPr>
        <w:t>“LaporanP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rta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gg</w:t>
      </w:r>
      <w:r>
        <w:rPr>
          <w:b/>
          <w:i/>
          <w:spacing w:val="1"/>
          <w:sz w:val="24"/>
          <w:szCs w:val="24"/>
        </w:rPr>
        <w:t>un</w:t>
      </w:r>
      <w:r>
        <w:rPr>
          <w:b/>
          <w:i/>
          <w:sz w:val="24"/>
          <w:szCs w:val="24"/>
        </w:rPr>
        <w:t>gja</w:t>
      </w:r>
      <w:r>
        <w:rPr>
          <w:b/>
          <w:i/>
          <w:spacing w:val="1"/>
          <w:sz w:val="24"/>
          <w:szCs w:val="24"/>
        </w:rPr>
        <w:t>w</w:t>
      </w:r>
      <w:r>
        <w:rPr>
          <w:b/>
          <w:i/>
          <w:sz w:val="24"/>
          <w:szCs w:val="24"/>
        </w:rPr>
        <w:t>aban</w:t>
      </w:r>
      <w:proofErr w:type="spellEnd"/>
      <w:r>
        <w:rPr>
          <w:b/>
          <w:i/>
          <w:sz w:val="24"/>
          <w:szCs w:val="24"/>
        </w:rPr>
        <w:t xml:space="preserve"> P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sD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wan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akaB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y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gkaraR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ka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gCab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ka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gMasaBak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>i</w:t>
      </w:r>
    </w:p>
    <w:p w:rsidR="00C91D35" w:rsidRDefault="00AE1399">
      <w:pPr>
        <w:spacing w:before="3"/>
        <w:ind w:left="528"/>
        <w:rPr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2019 -2020”.</w:t>
      </w:r>
      <w:proofErr w:type="gramEnd"/>
    </w:p>
    <w:p w:rsidR="00C91D35" w:rsidRDefault="00C91D35">
      <w:pPr>
        <w:spacing w:before="8" w:line="120" w:lineRule="exact"/>
        <w:rPr>
          <w:sz w:val="13"/>
          <w:szCs w:val="13"/>
        </w:rPr>
      </w:pPr>
    </w:p>
    <w:p w:rsidR="00C91D35" w:rsidRDefault="00C91D35">
      <w:pPr>
        <w:spacing w:line="200" w:lineRule="exact"/>
      </w:pPr>
    </w:p>
    <w:p w:rsidR="00C91D35" w:rsidRDefault="00AE1399">
      <w:pPr>
        <w:spacing w:line="360" w:lineRule="auto"/>
        <w:ind w:left="528" w:right="534" w:firstLine="72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nggungj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inidiha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proofErr w:type="spellStart"/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nglengk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lama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hunma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ikon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isid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nkine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 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rup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luasi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 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 pro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dinamika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nisas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 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   Ranti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 </w:t>
      </w:r>
      <w:proofErr w:type="spellStart"/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>g</w:t>
      </w:r>
      <w:proofErr w:type="spellEnd"/>
      <w:r>
        <w:rPr>
          <w:sz w:val="24"/>
          <w:szCs w:val="24"/>
        </w:rPr>
        <w:t>,  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hingga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dikan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tang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hingga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lebih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ik, </w:t>
      </w:r>
      <w:proofErr w:type="spellStart"/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bihte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lanjutan.</w:t>
      </w:r>
      <w:proofErr w:type="gramEnd"/>
    </w:p>
    <w:p w:rsidR="00C91D35" w:rsidRDefault="00C91D35">
      <w:pPr>
        <w:spacing w:before="6" w:line="200" w:lineRule="exact"/>
      </w:pPr>
    </w:p>
    <w:p w:rsidR="00C91D35" w:rsidRDefault="00AE1399">
      <w:pPr>
        <w:ind w:left="242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.  </w:t>
      </w:r>
      <w:proofErr w:type="spellStart"/>
      <w:r>
        <w:rPr>
          <w:b/>
          <w:sz w:val="24"/>
          <w:szCs w:val="24"/>
        </w:rPr>
        <w:t>DasarP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aan</w:t>
      </w:r>
      <w:proofErr w:type="spellEnd"/>
    </w:p>
    <w:p w:rsidR="00C91D35" w:rsidRDefault="00C91D35">
      <w:pPr>
        <w:spacing w:before="6" w:line="120" w:lineRule="exact"/>
        <w:rPr>
          <w:sz w:val="13"/>
          <w:szCs w:val="13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629" w:right="3798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nggungj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inidisu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n:</w:t>
      </w:r>
      <w:bookmarkStart w:id="0" w:name="_GoBack"/>
      <w:bookmarkEnd w:id="0"/>
    </w:p>
    <w:p w:rsidR="00C91D35" w:rsidRDefault="00C91D35">
      <w:pPr>
        <w:spacing w:before="8" w:line="120" w:lineRule="exact"/>
        <w:rPr>
          <w:sz w:val="13"/>
          <w:szCs w:val="13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808"/>
        <w:rPr>
          <w:sz w:val="24"/>
          <w:szCs w:val="24"/>
        </w:rPr>
      </w:pPr>
      <w:proofErr w:type="gramStart"/>
      <w:r>
        <w:rPr>
          <w:sz w:val="24"/>
          <w:szCs w:val="24"/>
        </w:rPr>
        <w:t>1.UU</w:t>
      </w:r>
      <w:proofErr w:type="gramEnd"/>
      <w:r>
        <w:rPr>
          <w:sz w:val="24"/>
          <w:szCs w:val="24"/>
        </w:rPr>
        <w:t xml:space="preserve"> No 12 </w:t>
      </w:r>
      <w:r>
        <w:rPr>
          <w:spacing w:val="-1"/>
          <w:sz w:val="24"/>
          <w:szCs w:val="24"/>
        </w:rPr>
        <w:t>Ta</w:t>
      </w:r>
      <w:r>
        <w:rPr>
          <w:sz w:val="24"/>
          <w:szCs w:val="24"/>
        </w:rPr>
        <w:t>hun 2010 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ntang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</w:t>
      </w:r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ind w:left="808"/>
        <w:rPr>
          <w:sz w:val="24"/>
          <w:szCs w:val="24"/>
        </w:rPr>
      </w:pPr>
      <w:proofErr w:type="gramStart"/>
      <w:r>
        <w:rPr>
          <w:sz w:val="24"/>
          <w:szCs w:val="24"/>
        </w:rPr>
        <w:t>2.Angg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</w:t>
      </w:r>
      <w:proofErr w:type="spellEnd"/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808"/>
        <w:rPr>
          <w:sz w:val="24"/>
          <w:szCs w:val="24"/>
        </w:rPr>
      </w:pPr>
      <w:proofErr w:type="gramStart"/>
      <w:r>
        <w:rPr>
          <w:sz w:val="24"/>
          <w:szCs w:val="24"/>
        </w:rPr>
        <w:t>3.Angg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Rumah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a 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spacing w:line="360" w:lineRule="auto"/>
        <w:ind w:left="1094" w:right="532" w:hanging="286"/>
        <w:jc w:val="both"/>
        <w:rPr>
          <w:sz w:val="24"/>
          <w:szCs w:val="24"/>
        </w:rPr>
      </w:pPr>
      <w:r>
        <w:rPr>
          <w:sz w:val="24"/>
          <w:szCs w:val="24"/>
        </w:rPr>
        <w:t>4. 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ng–Un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aNomor02tahun2002tent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sian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sianR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rtirN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sional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mukaNo.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ol:K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p/08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V/1980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nNomor</w:t>
      </w:r>
      <w:proofErr w:type="gramStart"/>
      <w:r>
        <w:rPr>
          <w:sz w:val="24"/>
          <w:szCs w:val="24"/>
        </w:rPr>
        <w:t>:050tahun1980ta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l5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bruari1980tent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gramEnd"/>
      <w:r>
        <w:rPr>
          <w:sz w:val="24"/>
          <w:szCs w:val="24"/>
        </w:rPr>
        <w:t xml:space="preserve"> 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ha  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 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 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mbangun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 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ar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91D35" w:rsidRDefault="00AE1399">
      <w:pPr>
        <w:spacing w:before="3" w:line="260" w:lineRule="exact"/>
        <w:ind w:left="1094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muk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n.</w:t>
      </w:r>
      <w:proofErr w:type="gramEnd"/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0" w:line="260" w:lineRule="exact"/>
        <w:rPr>
          <w:sz w:val="26"/>
          <w:szCs w:val="26"/>
        </w:rPr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type w:val="continuous"/>
          <w:pgSz w:w="11920" w:h="16840"/>
          <w:pgMar w:top="2100" w:right="860" w:bottom="280" w:left="1160" w:header="720" w:footer="720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1</w:t>
      </w:r>
    </w:p>
    <w:p w:rsidR="00C91D35" w:rsidRDefault="00B20097">
      <w:pPr>
        <w:spacing w:before="5" w:line="180" w:lineRule="exact"/>
        <w:rPr>
          <w:sz w:val="19"/>
          <w:szCs w:val="19"/>
        </w:rPr>
      </w:pPr>
      <w:r w:rsidRPr="00B20097">
        <w:lastRenderedPageBreak/>
        <w:pict>
          <v:group id="_x0000_s2162" style="position:absolute;margin-left:4.15pt;margin-top:742.95pt;width:591.2pt;height:12.25pt;z-index:-5562;mso-position-horizontal-relative:page;mso-position-vertical-relative:page" coordorigin="83,14859" coordsize="11824,245">
            <v:shape id="_x0000_s2165" style="position:absolute;left:10746;top:14866;width:1221;height:230" coordorigin="10746,14866" coordsize="1221,230" path="m11357,15096r549,e" filled="f" strokecolor="#a4a4a4">
              <v:path arrowok="t"/>
            </v:shape>
            <v:shape id="_x0000_s2164" style="position:absolute;left:10746;top:14866;width:1221;height:230" coordorigin="10746,14866" coordsize="1221,230" path="m11357,14866r-611,e" filled="f" strokecolor="#a4a4a4">
              <v:path arrowok="t"/>
            </v:shape>
            <v:shape id="_x0000_s2163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AE1399">
      <w:pPr>
        <w:tabs>
          <w:tab w:val="left" w:pos="1080"/>
        </w:tabs>
        <w:spacing w:before="29" w:line="359" w:lineRule="auto"/>
        <w:ind w:left="1094" w:right="534" w:hanging="427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rtirN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sionalG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mukaNomor</w:t>
      </w:r>
      <w:proofErr w:type="gramStart"/>
      <w:r>
        <w:rPr>
          <w:sz w:val="24"/>
          <w:szCs w:val="24"/>
        </w:rPr>
        <w:t>:159tahun20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1tent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gram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uk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</w:t>
      </w:r>
      <w:proofErr w:type="spell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rya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muka.</w:t>
      </w:r>
    </w:p>
    <w:p w:rsidR="00C91D35" w:rsidRDefault="00AE1399">
      <w:pPr>
        <w:spacing w:before="7"/>
        <w:ind w:left="667"/>
        <w:rPr>
          <w:sz w:val="24"/>
          <w:szCs w:val="24"/>
        </w:rPr>
      </w:pPr>
      <w:r>
        <w:rPr>
          <w:sz w:val="24"/>
          <w:szCs w:val="24"/>
        </w:rPr>
        <w:t>6. 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rtirN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mukaNomor</w:t>
      </w:r>
      <w:proofErr w:type="gramStart"/>
      <w:r>
        <w:rPr>
          <w:sz w:val="24"/>
          <w:szCs w:val="24"/>
        </w:rPr>
        <w:t>:127tahun2003tan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l22</w:t>
      </w:r>
      <w:proofErr w:type="gramEnd"/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1094"/>
        <w:rPr>
          <w:sz w:val="24"/>
          <w:szCs w:val="24"/>
        </w:rPr>
      </w:pPr>
      <w:proofErr w:type="gramStart"/>
      <w:r>
        <w:rPr>
          <w:sz w:val="24"/>
          <w:szCs w:val="24"/>
        </w:rPr>
        <w:t>Nov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mber2003 </w:t>
      </w:r>
      <w:proofErr w:type="spellStart"/>
      <w:r>
        <w:rPr>
          <w:sz w:val="24"/>
          <w:szCs w:val="24"/>
        </w:rPr>
        <w:t>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mant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rya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>.</w:t>
      </w:r>
      <w:proofErr w:type="gramEnd"/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ind w:left="667"/>
        <w:rPr>
          <w:sz w:val="24"/>
          <w:szCs w:val="24"/>
        </w:rPr>
      </w:pPr>
      <w:r>
        <w:rPr>
          <w:sz w:val="24"/>
          <w:szCs w:val="24"/>
        </w:rPr>
        <w:t>7. 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purtus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rtirN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ionalG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mukaNomor</w:t>
      </w:r>
      <w:proofErr w:type="gramStart"/>
      <w:r>
        <w:rPr>
          <w:sz w:val="24"/>
          <w:szCs w:val="24"/>
        </w:rPr>
        <w:t>:127tahun20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3tent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gramEnd"/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1094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ola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mant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rya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ind w:left="667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I No. 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80 tahun 1988 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pola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mek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1094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muka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ga.</w:t>
      </w:r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ind w:left="667"/>
        <w:rPr>
          <w:sz w:val="24"/>
          <w:szCs w:val="24"/>
        </w:rPr>
      </w:pPr>
      <w:r>
        <w:rPr>
          <w:sz w:val="24"/>
          <w:szCs w:val="24"/>
        </w:rPr>
        <w:t>9. 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Musya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</w:p>
    <w:p w:rsidR="00C91D35" w:rsidRDefault="00C91D35">
      <w:pPr>
        <w:spacing w:before="2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C.    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juan</w:t>
      </w:r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spacing w:line="360" w:lineRule="auto"/>
        <w:ind w:left="667" w:right="534" w:firstLine="425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nggung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ini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rtuju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untuk 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objektif </w:t>
      </w:r>
      <w:proofErr w:type="spellStart"/>
      <w:r>
        <w:rPr>
          <w:sz w:val="24"/>
          <w:szCs w:val="24"/>
        </w:rPr>
        <w:t>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sikine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jaD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ngsela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tumasab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gurus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nmasab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</w:t>
      </w:r>
    </w:p>
    <w:p w:rsidR="00C91D35" w:rsidRDefault="00AE1399">
      <w:pPr>
        <w:spacing w:before="4" w:line="360" w:lineRule="auto"/>
        <w:ind w:left="667" w:right="537"/>
        <w:rPr>
          <w:sz w:val="24"/>
          <w:szCs w:val="24"/>
        </w:rPr>
      </w:pPr>
      <w:r>
        <w:rPr>
          <w:sz w:val="24"/>
          <w:szCs w:val="24"/>
        </w:rPr>
        <w:t>2019 - 2020.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rikutnya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dikan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luasi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din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nisasian 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ta  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 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91D35" w:rsidRDefault="00AE1399">
      <w:pPr>
        <w:spacing w:before="3" w:line="260" w:lineRule="exact"/>
        <w:ind w:left="667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org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nisasi</w:t>
      </w:r>
      <w:proofErr w:type="gramEnd"/>
      <w:r>
        <w:rPr>
          <w:position w:val="-1"/>
          <w:sz w:val="24"/>
          <w:szCs w:val="24"/>
        </w:rPr>
        <w:t>.</w: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8" w:line="200" w:lineRule="exact"/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6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2</w:t>
      </w:r>
    </w:p>
    <w:p w:rsidR="00C91D35" w:rsidRDefault="00B20097">
      <w:pPr>
        <w:spacing w:before="5" w:line="180" w:lineRule="exact"/>
        <w:rPr>
          <w:sz w:val="19"/>
          <w:szCs w:val="19"/>
        </w:rPr>
      </w:pPr>
      <w:r w:rsidRPr="00B20097">
        <w:lastRenderedPageBreak/>
        <w:pict>
          <v:group id="_x0000_s2158" style="position:absolute;margin-left:4.15pt;margin-top:742.95pt;width:591.2pt;height:12.25pt;z-index:-5561;mso-position-horizontal-relative:page;mso-position-vertical-relative:page" coordorigin="83,14859" coordsize="11824,245">
            <v:shape id="_x0000_s2161" style="position:absolute;left:10746;top:14866;width:1221;height:230" coordorigin="10746,14866" coordsize="1221,230" path="m11357,15096r549,e" filled="f" strokecolor="#a4a4a4">
              <v:path arrowok="t"/>
            </v:shape>
            <v:shape id="_x0000_s2160" style="position:absolute;left:10746;top:14866;width:1221;height:230" coordorigin="10746,14866" coordsize="1221,230" path="m11357,14866r-611,e" filled="f" strokecolor="#a4a4a4">
              <v:path arrowok="t"/>
            </v:shape>
            <v:shape id="_x0000_s2159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3841" w:right="3689" w:firstLine="82"/>
        <w:jc w:val="center"/>
        <w:rPr>
          <w:sz w:val="24"/>
          <w:szCs w:val="24"/>
        </w:rPr>
      </w:pPr>
      <w:r>
        <w:rPr>
          <w:b/>
          <w:sz w:val="24"/>
          <w:szCs w:val="24"/>
        </w:rPr>
        <w:t>BAB II K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IF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384"/>
        <w:rPr>
          <w:sz w:val="24"/>
          <w:szCs w:val="24"/>
        </w:rPr>
      </w:pPr>
      <w:r>
        <w:rPr>
          <w:b/>
          <w:sz w:val="24"/>
          <w:szCs w:val="24"/>
        </w:rPr>
        <w:t xml:space="preserve">A.  </w:t>
      </w:r>
      <w:proofErr w:type="spellStart"/>
      <w:r>
        <w:rPr>
          <w:b/>
          <w:sz w:val="24"/>
          <w:szCs w:val="24"/>
        </w:rPr>
        <w:t>Ko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isiE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proofErr w:type="spellEnd"/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808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proofErr w:type="spellStart"/>
      <w:r>
        <w:rPr>
          <w:b/>
          <w:sz w:val="24"/>
          <w:szCs w:val="24"/>
        </w:rPr>
        <w:t>Kesala</w:t>
      </w:r>
      <w:r>
        <w:rPr>
          <w:b/>
          <w:spacing w:val="1"/>
          <w:sz w:val="24"/>
          <w:szCs w:val="24"/>
        </w:rPr>
        <w:t>hp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anP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akG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an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1168" w:right="540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ringnya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jadik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hpihakGugusd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itmas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nggota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ikGugusd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ngkutandi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olah–olahme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punus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mila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ngunsin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ialte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ppihakte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proofErr w:type="gramStart"/>
      <w:r>
        <w:rPr>
          <w:sz w:val="24"/>
          <w:szCs w:val="24"/>
        </w:rPr>
        <w:t>,s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oga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lanjut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ikihubung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ial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demi kem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juan </w:t>
      </w:r>
      <w:r>
        <w:rPr>
          <w:spacing w:val="-1"/>
          <w:sz w:val="24"/>
          <w:szCs w:val="24"/>
        </w:rPr>
        <w:t>Ge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muka.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808"/>
        <w:rPr>
          <w:sz w:val="24"/>
          <w:szCs w:val="24"/>
        </w:rPr>
      </w:pPr>
      <w:r>
        <w:rPr>
          <w:b/>
          <w:sz w:val="24"/>
          <w:szCs w:val="24"/>
        </w:rPr>
        <w:t>2.   K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ya </w:t>
      </w:r>
      <w:proofErr w:type="spell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dAd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asi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 DKC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1168" w:right="536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k–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gEn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rmint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nlain–lain</w:t>
      </w:r>
      <w:proofErr w:type="gramStart"/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rapk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dua</w:t>
      </w:r>
      <w:proofErr w:type="spellEnd"/>
      <w:proofErr w:type="gramEnd"/>
      <w:r>
        <w:rPr>
          <w:sz w:val="24"/>
          <w:szCs w:val="24"/>
        </w:rPr>
        <w:t xml:space="preserve"> pihak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ngunsine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juanki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ma.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770" w:right="54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proofErr w:type="gram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ya  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an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 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  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ap  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tah  Da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ah  Ka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.</w:t>
      </w:r>
    </w:p>
    <w:p w:rsidR="00C91D35" w:rsidRDefault="00AE1399">
      <w:pPr>
        <w:ind w:left="1168" w:right="7668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1233" w:right="538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rlunya   </w:t>
      </w:r>
      <w:proofErr w:type="gramStart"/>
      <w:r>
        <w:rPr>
          <w:sz w:val="24"/>
          <w:szCs w:val="24"/>
        </w:rPr>
        <w:t>dukung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 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  K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ya  gu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mendukung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untukmend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tahu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rku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moga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nnya</w:t>
      </w:r>
      <w:r>
        <w:rPr>
          <w:spacing w:val="1"/>
          <w:sz w:val="24"/>
          <w:szCs w:val="24"/>
        </w:rPr>
        <w:t>Pe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ngtentu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dirodaor</w:t>
      </w:r>
      <w:r>
        <w:rPr>
          <w:spacing w:val="1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nisasid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ujudkan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linid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ramenunj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njati diri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ik.</w:t>
      </w:r>
    </w:p>
    <w:p w:rsidR="00C91D35" w:rsidRDefault="00C91D35">
      <w:pPr>
        <w:spacing w:line="200" w:lineRule="exact"/>
      </w:pPr>
    </w:p>
    <w:p w:rsidR="00C91D35" w:rsidRDefault="00C91D35">
      <w:pPr>
        <w:spacing w:before="13" w:line="200" w:lineRule="exact"/>
      </w:pPr>
    </w:p>
    <w:p w:rsidR="00C91D35" w:rsidRDefault="00AE1399">
      <w:pPr>
        <w:ind w:left="384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.  </w:t>
      </w:r>
      <w:proofErr w:type="spellStart"/>
      <w:r>
        <w:rPr>
          <w:b/>
          <w:sz w:val="24"/>
          <w:szCs w:val="24"/>
        </w:rPr>
        <w:t>Ko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isiI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proofErr w:type="spellEnd"/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ind w:left="952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proofErr w:type="spellStart"/>
      <w:r>
        <w:rPr>
          <w:b/>
          <w:sz w:val="24"/>
          <w:szCs w:val="24"/>
        </w:rPr>
        <w:t>Ti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ak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tap 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ja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.</w:t>
      </w:r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1377" w:right="536"/>
        <w:jc w:val="both"/>
        <w:rPr>
          <w:sz w:val="24"/>
          <w:szCs w:val="24"/>
        </w:rPr>
      </w:pP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ha–</w:t>
      </w:r>
      <w:proofErr w:type="spell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milakuk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akeb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lkan iur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nggota 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ningkatk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or</w:t>
      </w:r>
      <w:r>
        <w:rPr>
          <w:spacing w:val="-1"/>
          <w:sz w:val="24"/>
          <w:szCs w:val="24"/>
        </w:rPr>
        <w:t>ga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si.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spacing w:line="260" w:lineRule="exact"/>
        <w:ind w:left="952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2.  K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ya Du</w:t>
      </w:r>
      <w:r>
        <w:rPr>
          <w:b/>
          <w:spacing w:val="-1"/>
          <w:position w:val="-1"/>
          <w:sz w:val="24"/>
          <w:szCs w:val="24"/>
        </w:rPr>
        <w:t>k</w:t>
      </w:r>
      <w:r>
        <w:rPr>
          <w:b/>
          <w:spacing w:val="1"/>
          <w:position w:val="-1"/>
          <w:sz w:val="24"/>
          <w:szCs w:val="24"/>
        </w:rPr>
        <w:t>un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-2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 xml:space="preserve"> M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il</w:t>
      </w:r>
      <w:r>
        <w:rPr>
          <w:b/>
          <w:spacing w:val="1"/>
          <w:position w:val="-1"/>
          <w:sz w:val="24"/>
          <w:szCs w:val="24"/>
        </w:rPr>
        <w:t xml:space="preserve"> d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 xml:space="preserve">i </w:t>
      </w:r>
      <w:r>
        <w:rPr>
          <w:b/>
          <w:spacing w:val="1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 xml:space="preserve">ak– </w:t>
      </w:r>
      <w:r>
        <w:rPr>
          <w:b/>
          <w:spacing w:val="1"/>
          <w:position w:val="-1"/>
          <w:sz w:val="24"/>
          <w:szCs w:val="24"/>
        </w:rPr>
        <w:t>k</w:t>
      </w:r>
      <w:r>
        <w:rPr>
          <w:b/>
          <w:spacing w:val="-2"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ak</w:t>
      </w:r>
    </w:p>
    <w:p w:rsidR="00C91D35" w:rsidRDefault="00C91D35">
      <w:pPr>
        <w:spacing w:before="5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6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3</w:t>
      </w:r>
    </w:p>
    <w:p w:rsidR="00C91D35" w:rsidRDefault="00B20097">
      <w:pPr>
        <w:spacing w:before="5" w:line="180" w:lineRule="exact"/>
        <w:rPr>
          <w:sz w:val="19"/>
          <w:szCs w:val="19"/>
        </w:rPr>
      </w:pPr>
      <w:r w:rsidRPr="00B20097">
        <w:lastRenderedPageBreak/>
        <w:pict>
          <v:group id="_x0000_s2154" style="position:absolute;margin-left:4.15pt;margin-top:742.95pt;width:591.2pt;height:12.25pt;z-index:-5560;mso-position-horizontal-relative:page;mso-position-vertical-relative:page" coordorigin="83,14859" coordsize="11824,245">
            <v:shape id="_x0000_s2157" style="position:absolute;left:10746;top:14866;width:1221;height:230" coordorigin="10746,14866" coordsize="1221,230" path="m11357,15096r549,e" filled="f" strokecolor="#a4a4a4">
              <v:path arrowok="t"/>
            </v:shape>
            <v:shape id="_x0000_s2156" style="position:absolute;left:10746;top:14866;width:1221;height:230" coordorigin="10746,14866" coordsize="1221,230" path="m11357,14866r-611,e" filled="f" strokecolor="#a4a4a4">
              <v:path arrowok="t"/>
            </v:shape>
            <v:shape id="_x0000_s2155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1377" w:right="966"/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yorit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nggota </w:t>
      </w:r>
      <w:proofErr w:type="spellStart"/>
      <w:r>
        <w:rPr>
          <w:sz w:val="24"/>
          <w:szCs w:val="24"/>
        </w:rPr>
        <w:t>SakaBh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ritik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memb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gun.</w:t>
      </w:r>
      <w:proofErr w:type="gramEnd"/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952"/>
        <w:rPr>
          <w:sz w:val="24"/>
          <w:szCs w:val="24"/>
        </w:rPr>
      </w:pPr>
      <w:r>
        <w:rPr>
          <w:b/>
          <w:sz w:val="24"/>
          <w:szCs w:val="24"/>
        </w:rPr>
        <w:t>3.    K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ya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tis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 xml:space="preserve">asi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ggota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,</w:t>
      </w:r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1377" w:right="535"/>
        <w:jc w:val="both"/>
        <w:rPr>
          <w:sz w:val="24"/>
          <w:szCs w:val="24"/>
        </w:rPr>
      </w:pP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ha–</w:t>
      </w:r>
      <w:proofErr w:type="spell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milakuk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jak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nmeningk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nggota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ng,t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ntunya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nyad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mbuat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alebih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ik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gi </w:t>
      </w:r>
      <w:proofErr w:type="spellStart"/>
      <w:r>
        <w:rPr>
          <w:sz w:val="24"/>
          <w:szCs w:val="24"/>
        </w:rPr>
        <w:t>ked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gi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DM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952"/>
        <w:rPr>
          <w:sz w:val="24"/>
          <w:szCs w:val="24"/>
        </w:rPr>
      </w:pPr>
      <w:r>
        <w:rPr>
          <w:b/>
          <w:sz w:val="24"/>
          <w:szCs w:val="24"/>
        </w:rPr>
        <w:t>4.   Ad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asi 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ku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atur.</w:t>
      </w:r>
    </w:p>
    <w:p w:rsidR="00C91D35" w:rsidRDefault="00C91D35">
      <w:pPr>
        <w:spacing w:before="10" w:line="120" w:lineRule="exact"/>
        <w:rPr>
          <w:sz w:val="13"/>
          <w:szCs w:val="13"/>
        </w:rPr>
      </w:pPr>
    </w:p>
    <w:p w:rsidR="00C91D35" w:rsidRDefault="00AE1399">
      <w:pPr>
        <w:ind w:left="1377" w:right="53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ha </w:t>
      </w:r>
      <w:proofErr w:type="spell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milakuk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mbuatbuku–buku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rti </w:t>
      </w:r>
      <w:proofErr w:type="spellStart"/>
      <w:r>
        <w:rPr>
          <w:sz w:val="24"/>
          <w:szCs w:val="24"/>
        </w:rPr>
        <w:t>buku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uku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 k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 leng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proofErr w:type="spellStart"/>
      <w:r>
        <w:rPr>
          <w:sz w:val="24"/>
          <w:szCs w:val="24"/>
        </w:rPr>
        <w:t>diseb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ngnyad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–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 sel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proofErr w:type="gramEnd"/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952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proofErr w:type="spellStart"/>
      <w:r>
        <w:rPr>
          <w:b/>
          <w:sz w:val="24"/>
          <w:szCs w:val="24"/>
        </w:rPr>
        <w:t>Ke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1"/>
          <w:sz w:val="24"/>
          <w:szCs w:val="24"/>
        </w:rPr>
        <w:t xml:space="preserve"> 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 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 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wan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 Ranti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:rsidR="00C91D35" w:rsidRDefault="00AE1399">
      <w:pPr>
        <w:ind w:left="1377" w:right="7399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C91D35" w:rsidRDefault="00C91D35">
      <w:pPr>
        <w:spacing w:before="14" w:line="260" w:lineRule="exact"/>
        <w:rPr>
          <w:sz w:val="26"/>
          <w:szCs w:val="26"/>
        </w:rPr>
      </w:pPr>
    </w:p>
    <w:p w:rsidR="00C91D35" w:rsidRDefault="00AE1399">
      <w:pPr>
        <w:ind w:left="1377" w:right="53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ha </w:t>
      </w:r>
      <w:proofErr w:type="spell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milakuk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osion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, unt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k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lanjutnya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meningk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nisasi </w:t>
      </w:r>
      <w:proofErr w:type="spellStart"/>
      <w:r>
        <w:rPr>
          <w:spacing w:val="1"/>
          <w:sz w:val="24"/>
          <w:szCs w:val="24"/>
        </w:rPr>
        <w:t>Sa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proofErr w:type="gramEnd"/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1312" w:right="54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6.   </w:t>
      </w:r>
      <w:proofErr w:type="gramStart"/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nk</w:t>
      </w:r>
      <w:r>
        <w:rPr>
          <w:b/>
          <w:sz w:val="24"/>
          <w:szCs w:val="24"/>
        </w:rPr>
        <w:t xml:space="preserve">an 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asan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asal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h  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 </w:t>
      </w:r>
      <w:r>
        <w:rPr>
          <w:b/>
          <w:spacing w:val="1"/>
          <w:sz w:val="24"/>
          <w:szCs w:val="24"/>
        </w:rPr>
        <w:t>ku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ting 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a </w:t>
      </w:r>
      <w:proofErr w:type="spellStart"/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asalahy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lu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hu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proofErr w:type="spellEnd"/>
    </w:p>
    <w:p w:rsidR="00C91D35" w:rsidRDefault="00C91D35">
      <w:pPr>
        <w:spacing w:before="15" w:line="260" w:lineRule="exact"/>
        <w:rPr>
          <w:sz w:val="26"/>
          <w:szCs w:val="26"/>
        </w:rPr>
      </w:pPr>
    </w:p>
    <w:p w:rsidR="00C91D35" w:rsidRDefault="00AE1399">
      <w:pPr>
        <w:ind w:left="1312" w:right="53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fokus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ta</w:t>
      </w:r>
      <w:proofErr w:type="spellEnd"/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nisasikhususnya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.H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hmengk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isi</w:t>
      </w:r>
      <w:proofErr w:type="spellEnd"/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 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kebij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tanpame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ugi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pihak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n.</w:t>
      </w:r>
      <w:proofErr w:type="gramEnd"/>
    </w:p>
    <w:p w:rsidR="00C91D35" w:rsidRDefault="00C91D35">
      <w:pPr>
        <w:spacing w:before="9" w:line="100" w:lineRule="exact"/>
        <w:rPr>
          <w:sz w:val="10"/>
          <w:szCs w:val="10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6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4</w: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1" w:line="260" w:lineRule="exact"/>
        <w:rPr>
          <w:sz w:val="26"/>
          <w:szCs w:val="26"/>
        </w:rPr>
      </w:pPr>
    </w:p>
    <w:p w:rsidR="00C91D35" w:rsidRDefault="00AE1399">
      <w:pPr>
        <w:spacing w:before="29"/>
        <w:ind w:left="3490" w:right="396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 KEP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TUSAN</w:t>
      </w:r>
    </w:p>
    <w:p w:rsidR="00C91D35" w:rsidRDefault="00AE1399">
      <w:pPr>
        <w:ind w:left="661" w:right="1137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AJE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ISPEMBIMB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ATU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 KA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YAP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UKA BHAY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 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NTING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EKANG 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BA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EKANG</w:t>
      </w:r>
    </w:p>
    <w:p w:rsidR="00C91D35" w:rsidRDefault="00AE1399">
      <w:pPr>
        <w:ind w:left="2878" w:right="335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OR</w:t>
      </w:r>
      <w:proofErr w:type="gramStart"/>
      <w:r>
        <w:rPr>
          <w:b/>
          <w:sz w:val="24"/>
          <w:szCs w:val="24"/>
        </w:rPr>
        <w:t>:01</w:t>
      </w:r>
      <w:proofErr w:type="gramEnd"/>
      <w:r>
        <w:rPr>
          <w:b/>
          <w:sz w:val="24"/>
          <w:szCs w:val="24"/>
        </w:rPr>
        <w:t xml:space="preserve">/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B/ R</w:t>
      </w:r>
      <w:r>
        <w:rPr>
          <w:b/>
          <w:spacing w:val="-1"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>/ D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/ 2019</w:t>
      </w:r>
    </w:p>
    <w:p w:rsidR="00C91D35" w:rsidRDefault="00AE1399">
      <w:pPr>
        <w:ind w:left="4239" w:right="47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tang</w:t>
      </w:r>
    </w:p>
    <w:p w:rsidR="00C91D35" w:rsidRDefault="00AE1399">
      <w:pPr>
        <w:ind w:left="3085" w:right="356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USUN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ANK</w:t>
      </w:r>
      <w:r>
        <w:rPr>
          <w:b/>
          <w:spacing w:val="1"/>
          <w:sz w:val="24"/>
          <w:szCs w:val="24"/>
        </w:rPr>
        <w:t>OM</w:t>
      </w:r>
      <w:r>
        <w:rPr>
          <w:b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:rsidR="00C91D35" w:rsidRDefault="00AE1399">
      <w:pPr>
        <w:ind w:left="855" w:right="1333"/>
        <w:jc w:val="center"/>
        <w:rPr>
          <w:sz w:val="24"/>
          <w:szCs w:val="24"/>
        </w:rPr>
      </w:pPr>
      <w:r>
        <w:rPr>
          <w:b/>
          <w:sz w:val="24"/>
          <w:szCs w:val="24"/>
        </w:rPr>
        <w:t>PENGUR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SDEWAN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AKA BHAY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NGKARAR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NTING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EKANG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ASA BAKTI 201</w:t>
      </w:r>
      <w:r>
        <w:rPr>
          <w:b/>
          <w:spacing w:val="1"/>
          <w:sz w:val="24"/>
          <w:szCs w:val="24"/>
        </w:rPr>
        <w:t>9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2020</w:t>
      </w:r>
    </w:p>
    <w:p w:rsidR="00C91D35" w:rsidRDefault="00C91D35">
      <w:pPr>
        <w:spacing w:before="7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60" w:right="540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hmat Allah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T,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jelis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</w:p>
    <w:p w:rsidR="00C91D35" w:rsidRDefault="00AE1399">
      <w:pPr>
        <w:spacing w:before="41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ng </w:t>
      </w:r>
      <w:proofErr w:type="spellStart"/>
      <w:r>
        <w:rPr>
          <w:position w:val="-1"/>
          <w:sz w:val="24"/>
          <w:szCs w:val="24"/>
        </w:rPr>
        <w:t>En</w:t>
      </w:r>
      <w:r>
        <w:rPr>
          <w:spacing w:val="-1"/>
          <w:position w:val="-1"/>
          <w:sz w:val="24"/>
          <w:szCs w:val="24"/>
        </w:rPr>
        <w:t>re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ng</w:t>
      </w:r>
      <w:proofErr w:type="spellEnd"/>
      <w:r>
        <w:rPr>
          <w:position w:val="-1"/>
          <w:sz w:val="24"/>
          <w:szCs w:val="24"/>
        </w:rPr>
        <w:t xml:space="preserve">, </w:t>
      </w:r>
      <w:proofErr w:type="gramStart"/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tel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 :</w:t>
      </w:r>
      <w:proofErr w:type="gramEnd"/>
    </w:p>
    <w:p w:rsidR="00C91D35" w:rsidRDefault="00C91D35">
      <w:pPr>
        <w:spacing w:before="18" w:line="200" w:lineRule="exact"/>
        <w:sectPr w:rsidR="00C91D35">
          <w:pgSz w:w="11920" w:h="16840"/>
          <w:pgMar w:top="1920" w:right="860" w:bottom="280" w:left="1160" w:header="766" w:footer="946" w:gutter="0"/>
          <w:cols w:space="720"/>
        </w:sectPr>
      </w:pPr>
    </w:p>
    <w:p w:rsidR="00C91D35" w:rsidRDefault="00AE1399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4" w:line="280" w:lineRule="exact"/>
        <w:rPr>
          <w:sz w:val="28"/>
          <w:szCs w:val="28"/>
        </w:rPr>
      </w:pPr>
    </w:p>
    <w:p w:rsidR="00C91D35" w:rsidRDefault="00AE1399">
      <w:pPr>
        <w:ind w:left="10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ngingat</w:t>
      </w:r>
    </w:p>
    <w:p w:rsidR="00C91D35" w:rsidRDefault="00C91D35">
      <w:pPr>
        <w:spacing w:before="6" w:line="160" w:lineRule="exact"/>
        <w:rPr>
          <w:sz w:val="16"/>
          <w:szCs w:val="16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line="260" w:lineRule="exact"/>
        <w:ind w:left="100" w:right="-56"/>
        <w:rPr>
          <w:sz w:val="24"/>
          <w:szCs w:val="24"/>
        </w:rPr>
      </w:pPr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mpe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</w:p>
    <w:p w:rsidR="00C91D35" w:rsidRDefault="00AE1399">
      <w:pPr>
        <w:tabs>
          <w:tab w:val="left" w:pos="420"/>
        </w:tabs>
        <w:spacing w:before="29"/>
        <w:ind w:left="425" w:right="1277" w:hanging="425"/>
        <w:jc w:val="both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ab/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hwa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tuan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rya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gipr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 meningk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tkan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sdib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rguna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gidiriprib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proofErr w:type="gramStart"/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tdikemb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dilap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91D35" w:rsidRDefault="00AE1399">
      <w:pPr>
        <w:tabs>
          <w:tab w:val="left" w:pos="420"/>
        </w:tabs>
        <w:ind w:left="425" w:right="1277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hwa   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hubung</w:t>
      </w:r>
      <w:proofErr w:type="spellEnd"/>
      <w:r>
        <w:rPr>
          <w:sz w:val="24"/>
          <w:szCs w:val="24"/>
        </w:rPr>
        <w:t xml:space="preserve">   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 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  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but,    maka   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 mengukuhk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n/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 gu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untukmenj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nisasip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</w:p>
    <w:p w:rsidR="00C91D35" w:rsidRDefault="00AE1399">
      <w:pPr>
        <w:tabs>
          <w:tab w:val="left" w:pos="460"/>
        </w:tabs>
        <w:ind w:left="468" w:right="1276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ng–und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siaNomor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2T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hun2010 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91D35" w:rsidRDefault="00AE1399">
      <w:pPr>
        <w:ind w:left="43"/>
        <w:rPr>
          <w:sz w:val="24"/>
          <w:szCs w:val="24"/>
        </w:rPr>
      </w:pPr>
      <w:r>
        <w:rPr>
          <w:sz w:val="24"/>
          <w:szCs w:val="24"/>
        </w:rPr>
        <w:t>2. 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Musya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sional 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</w:p>
    <w:p w:rsidR="00C91D35" w:rsidRDefault="00AE1399">
      <w:pPr>
        <w:ind w:left="468"/>
        <w:rPr>
          <w:sz w:val="24"/>
          <w:szCs w:val="24"/>
        </w:rPr>
      </w:pPr>
      <w:r>
        <w:rPr>
          <w:sz w:val="24"/>
          <w:szCs w:val="24"/>
        </w:rPr>
        <w:t>2013Nomor:11/Mun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s/2013tent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ngADd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nARTG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C91D35" w:rsidRDefault="00AE1399">
      <w:pPr>
        <w:spacing w:line="260" w:lineRule="exact"/>
        <w:ind w:left="468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muka.</w:t>
      </w:r>
      <w:proofErr w:type="gramEnd"/>
    </w:p>
    <w:p w:rsidR="00C91D35" w:rsidRDefault="00AE1399">
      <w:pPr>
        <w:ind w:left="43"/>
        <w:rPr>
          <w:sz w:val="24"/>
          <w:szCs w:val="24"/>
        </w:rPr>
      </w:pPr>
      <w:r>
        <w:rPr>
          <w:sz w:val="24"/>
          <w:szCs w:val="24"/>
        </w:rPr>
        <w:t>3. 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rtirN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mukaNomor</w:t>
      </w:r>
      <w:proofErr w:type="gramStart"/>
      <w:r>
        <w:rPr>
          <w:sz w:val="24"/>
          <w:szCs w:val="24"/>
        </w:rPr>
        <w:t>:005</w:t>
      </w:r>
      <w:proofErr w:type="gramEnd"/>
    </w:p>
    <w:p w:rsidR="00C91D35" w:rsidRDefault="00AE1399">
      <w:pPr>
        <w:ind w:left="468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hun2017ten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unjuk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lengg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proofErr w:type="gramEnd"/>
    </w:p>
    <w:p w:rsidR="00C91D35" w:rsidRDefault="00AE1399">
      <w:pPr>
        <w:ind w:left="468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proofErr w:type="gramEnd"/>
    </w:p>
    <w:p w:rsidR="00C91D35" w:rsidRDefault="00AE1399">
      <w:pPr>
        <w:ind w:left="43"/>
        <w:rPr>
          <w:sz w:val="24"/>
          <w:szCs w:val="24"/>
        </w:rPr>
      </w:pPr>
      <w:r>
        <w:rPr>
          <w:sz w:val="24"/>
          <w:szCs w:val="24"/>
        </w:rPr>
        <w:t>4.  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rtir 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ional 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muka Nomor 159</w:t>
      </w:r>
    </w:p>
    <w:p w:rsidR="00C91D35" w:rsidRDefault="00AE1399">
      <w:pPr>
        <w:ind w:left="468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hun2011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ntang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unjuk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lengg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rya</w:t>
      </w:r>
    </w:p>
    <w:p w:rsidR="00C91D35" w:rsidRDefault="00AE1399">
      <w:pPr>
        <w:ind w:left="468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91D35" w:rsidRDefault="00AE1399">
      <w:pPr>
        <w:tabs>
          <w:tab w:val="left" w:pos="460"/>
        </w:tabs>
        <w:ind w:left="468" w:right="1276" w:hanging="425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siad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tua K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rtir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muka, </w:t>
      </w:r>
      <w:proofErr w:type="spellStart"/>
      <w:r>
        <w:rPr>
          <w:sz w:val="24"/>
          <w:szCs w:val="24"/>
        </w:rPr>
        <w:t>No.Po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>: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/08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1980</w:t>
      </w:r>
      <w:proofErr w:type="gramStart"/>
      <w:r>
        <w:rPr>
          <w:sz w:val="24"/>
          <w:szCs w:val="24"/>
        </w:rPr>
        <w:t>,Nomo</w:t>
      </w:r>
      <w:r>
        <w:rPr>
          <w:spacing w:val="-1"/>
          <w:sz w:val="24"/>
          <w:szCs w:val="24"/>
        </w:rPr>
        <w:t>r</w:t>
      </w:r>
      <w:proofErr w:type="gramEnd"/>
      <w:r>
        <w:rPr>
          <w:sz w:val="24"/>
          <w:szCs w:val="24"/>
        </w:rPr>
        <w:t>: 050T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hun1980tent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 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muka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8" w:line="220" w:lineRule="exact"/>
        <w:rPr>
          <w:sz w:val="22"/>
          <w:szCs w:val="22"/>
        </w:rPr>
      </w:pPr>
    </w:p>
    <w:p w:rsidR="00C91D35" w:rsidRDefault="00AE1399">
      <w:pPr>
        <w:spacing w:line="260" w:lineRule="exact"/>
        <w:ind w:left="43"/>
        <w:rPr>
          <w:sz w:val="24"/>
          <w:szCs w:val="24"/>
        </w:rPr>
        <w:sectPr w:rsidR="00C91D35">
          <w:type w:val="continuous"/>
          <w:pgSz w:w="11920" w:h="16840"/>
          <w:pgMar w:top="2100" w:right="860" w:bottom="280" w:left="1160" w:header="720" w:footer="720" w:gutter="0"/>
          <w:cols w:num="2" w:space="720" w:equalWidth="0">
            <w:col w:w="1618" w:space="283"/>
            <w:col w:w="7999"/>
          </w:cols>
        </w:sectPr>
      </w:pPr>
      <w:r>
        <w:rPr>
          <w:position w:val="-1"/>
          <w:sz w:val="24"/>
          <w:szCs w:val="24"/>
        </w:rPr>
        <w:t xml:space="preserve">1.    </w:t>
      </w:r>
      <w:proofErr w:type="spellStart"/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silK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putus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Musy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kaBh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y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ngk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ra</w:t>
      </w:r>
      <w:proofErr w:type="spellEnd"/>
    </w:p>
    <w:p w:rsidR="00C91D35" w:rsidRDefault="00B20097">
      <w:pPr>
        <w:spacing w:line="200" w:lineRule="exact"/>
      </w:pPr>
      <w:r>
        <w:lastRenderedPageBreak/>
        <w:pict>
          <v:group id="_x0000_s2150" style="position:absolute;margin-left:4.15pt;margin-top:742.95pt;width:591.2pt;height:12.25pt;z-index:-5559;mso-position-horizontal-relative:page;mso-position-vertical-relative:page" coordorigin="83,14859" coordsize="11824,245">
            <v:shape id="_x0000_s2153" style="position:absolute;left:10746;top:14866;width:1221;height:230" coordorigin="10746,14866" coordsize="1221,230" path="m11357,15096r549,e" filled="f" strokecolor="#a4a4a4">
              <v:path arrowok="t"/>
            </v:shape>
            <v:shape id="_x0000_s2152" style="position:absolute;left:10746;top:14866;width:1221;height:230" coordorigin="10746,14866" coordsize="1221,230" path="m11357,14866r-611,e" filled="f" strokecolor="#a4a4a4">
              <v:path arrowok="t"/>
            </v:shape>
            <v:shape id="_x0000_s2151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C91D35">
      <w:pPr>
        <w:spacing w:before="1" w:line="200" w:lineRule="exact"/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type w:val="continuous"/>
          <w:pgSz w:w="11920" w:h="16840"/>
          <w:pgMar w:top="2100" w:right="860" w:bottom="280" w:left="1160" w:header="720" w:footer="720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5</w:t>
      </w:r>
    </w:p>
    <w:p w:rsidR="00C91D35" w:rsidRDefault="00B20097">
      <w:pPr>
        <w:spacing w:before="5" w:line="180" w:lineRule="exact"/>
        <w:rPr>
          <w:sz w:val="19"/>
          <w:szCs w:val="19"/>
        </w:rPr>
      </w:pPr>
      <w:r w:rsidRPr="00B20097">
        <w:lastRenderedPageBreak/>
        <w:pict>
          <v:group id="_x0000_s2146" style="position:absolute;margin-left:4.15pt;margin-top:742.95pt;width:591.2pt;height:12.25pt;z-index:-5558;mso-position-horizontal-relative:page;mso-position-vertical-relative:page" coordorigin="83,14859" coordsize="11824,245">
            <v:shape id="_x0000_s2149" style="position:absolute;left:10746;top:14866;width:1221;height:230" coordorigin="10746,14866" coordsize="1221,230" path="m11357,15096r549,e" filled="f" strokecolor="#a4a4a4">
              <v:path arrowok="t"/>
            </v:shape>
            <v:shape id="_x0000_s2148" style="position:absolute;left:10746;top:14866;width:1221;height:230" coordorigin="10746,14866" coordsize="1221,230" path="m11357,14866r-611,e" filled="f" strokecolor="#a4a4a4">
              <v:path arrowok="t"/>
            </v:shape>
            <v:shape id="_x0000_s2147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2368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hun2019.</w:t>
      </w:r>
      <w:proofErr w:type="gramEnd"/>
    </w:p>
    <w:p w:rsidR="00C91D35" w:rsidRDefault="00AE1399">
      <w:pPr>
        <w:ind w:left="1944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mongd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ruktur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</w:p>
    <w:p w:rsidR="00C91D35" w:rsidRDefault="00AE1399">
      <w:pPr>
        <w:ind w:left="2368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  <w:proofErr w:type="gramEnd"/>
    </w:p>
    <w:p w:rsidR="00C91D35" w:rsidRDefault="00C91D35">
      <w:pPr>
        <w:spacing w:before="5" w:line="180" w:lineRule="exact"/>
        <w:rPr>
          <w:sz w:val="18"/>
          <w:szCs w:val="18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3953" w:right="4430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mu</w:t>
      </w:r>
      <w:r>
        <w:rPr>
          <w:b/>
          <w:sz w:val="24"/>
          <w:szCs w:val="24"/>
        </w:rPr>
        <w:t>tus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,</w:t>
      </w:r>
    </w:p>
    <w:p w:rsidR="00C91D35" w:rsidRDefault="00C91D35">
      <w:pPr>
        <w:spacing w:line="240" w:lineRule="exact"/>
        <w:rPr>
          <w:sz w:val="24"/>
          <w:szCs w:val="24"/>
        </w:rPr>
      </w:pPr>
    </w:p>
    <w:p w:rsidR="00C91D35" w:rsidRDefault="00AE1399">
      <w:pPr>
        <w:ind w:left="10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            :</w:t>
      </w:r>
    </w:p>
    <w:p w:rsidR="00C91D35" w:rsidRDefault="00C91D35">
      <w:pPr>
        <w:spacing w:before="2" w:line="240" w:lineRule="exact"/>
        <w:rPr>
          <w:sz w:val="24"/>
          <w:szCs w:val="24"/>
        </w:rPr>
      </w:pPr>
    </w:p>
    <w:p w:rsidR="00C91D35" w:rsidRDefault="00AE1399">
      <w:pPr>
        <w:ind w:left="2368" w:right="1276" w:hanging="2268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                    </w:t>
      </w:r>
      <w:proofErr w:type="gramStart"/>
      <w:r>
        <w:rPr>
          <w:sz w:val="24"/>
          <w:szCs w:val="24"/>
        </w:rPr>
        <w:t>:M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 horm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ngma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kti2019/2020,dise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tai </w:t>
      </w: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rma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nya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mu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khususnya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ngkup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.</w:t>
      </w:r>
    </w:p>
    <w:p w:rsidR="00C91D35" w:rsidRDefault="00AE1399">
      <w:pPr>
        <w:spacing w:before="3" w:line="260" w:lineRule="exact"/>
        <w:ind w:left="2368" w:right="1277" w:hanging="2268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dua        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nmel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gurusD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a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ngmasab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kti2019/2020d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dalampir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:rsidR="00C91D35" w:rsidRDefault="00AE1399">
      <w:pPr>
        <w:spacing w:line="260" w:lineRule="exact"/>
        <w:ind w:left="2368" w:right="1277" w:hanging="2268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ga                       </w:t>
      </w:r>
      <w:proofErr w:type="gramStart"/>
      <w:r>
        <w:rPr>
          <w:sz w:val="24"/>
          <w:szCs w:val="24"/>
        </w:rPr>
        <w:t>:K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ini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jak  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proofErr w:type="gramStart"/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 </w:t>
      </w:r>
      <w:proofErr w:type="spellStart"/>
      <w:r>
        <w:rPr>
          <w:sz w:val="24"/>
          <w:szCs w:val="24"/>
        </w:rPr>
        <w:t>dikemudian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ruand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,maka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diad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ikan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namestiny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3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4421"/>
        <w:rPr>
          <w:sz w:val="24"/>
          <w:szCs w:val="24"/>
        </w:rPr>
      </w:pPr>
      <w:r>
        <w:rPr>
          <w:sz w:val="24"/>
          <w:szCs w:val="24"/>
        </w:rPr>
        <w:t>Ditet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di    : </w:t>
      </w:r>
      <w:proofErr w:type="spellStart"/>
      <w:r>
        <w:rPr>
          <w:sz w:val="24"/>
          <w:szCs w:val="24"/>
        </w:rPr>
        <w:t>Enr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</w:p>
    <w:p w:rsidR="00C91D35" w:rsidRDefault="00AE1399">
      <w:pPr>
        <w:spacing w:before="43"/>
        <w:ind w:left="4421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    : 12 Juni 2019</w:t>
      </w:r>
    </w:p>
    <w:p w:rsidR="00C91D35" w:rsidRDefault="00C91D35">
      <w:pPr>
        <w:spacing w:before="8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4383" w:right="3300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aj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 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mb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:rsidR="00C91D35" w:rsidRDefault="00AE1399">
      <w:pPr>
        <w:spacing w:before="41"/>
        <w:ind w:left="4421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 Ra</w:t>
      </w:r>
      <w:r>
        <w:rPr>
          <w:b/>
          <w:spacing w:val="-2"/>
          <w:sz w:val="24"/>
          <w:szCs w:val="24"/>
        </w:rPr>
        <w:t>n</w:t>
      </w:r>
      <w:r>
        <w:rPr>
          <w:b/>
          <w:sz w:val="24"/>
          <w:szCs w:val="24"/>
        </w:rPr>
        <w:t xml:space="preserve">ting </w:t>
      </w:r>
      <w:proofErr w:type="spellStart"/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</w:p>
    <w:p w:rsidR="00C91D35" w:rsidRDefault="00AE1399">
      <w:pPr>
        <w:spacing w:before="41"/>
        <w:ind w:left="4383" w:right="4741"/>
        <w:jc w:val="center"/>
        <w:rPr>
          <w:sz w:val="24"/>
          <w:szCs w:val="24"/>
        </w:rPr>
      </w:pPr>
      <w:r>
        <w:rPr>
          <w:b/>
          <w:sz w:val="24"/>
          <w:szCs w:val="24"/>
        </w:rPr>
        <w:t>Ke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a,</w:t>
      </w:r>
    </w:p>
    <w:p w:rsidR="00C91D35" w:rsidRDefault="00C91D35">
      <w:pPr>
        <w:spacing w:before="3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4383" w:right="3345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TONIUS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d</w:t>
      </w:r>
      <w:proofErr w:type="spellEnd"/>
    </w:p>
    <w:p w:rsidR="00C91D35" w:rsidRDefault="00B20097">
      <w:pPr>
        <w:spacing w:before="41" w:line="260" w:lineRule="exact"/>
        <w:ind w:left="4495"/>
        <w:rPr>
          <w:sz w:val="24"/>
          <w:szCs w:val="24"/>
        </w:rPr>
      </w:pPr>
      <w:r w:rsidRPr="00B20097">
        <w:pict>
          <v:group id="_x0000_s2144" style="position:absolute;left:0;text-align:left;margin-left:280.05pt;margin-top:2.1pt;width:190.45pt;height:0;z-index:-5557;mso-position-horizontal-relative:page" coordorigin="5601,42" coordsize="3809,0">
            <v:shape id="_x0000_s2145" style="position:absolute;left:5601;top:42;width:3809;height:0" coordorigin="5601,42" coordsize="3809,0" path="m5601,42r3809,e" filled="f" strokeweight="2.25pt">
              <v:path arrowok="t"/>
            </v:shape>
            <w10:wrap anchorx="page"/>
          </v:group>
        </w:pict>
      </w:r>
      <w:proofErr w:type="spellStart"/>
      <w:r w:rsidR="00AE1399">
        <w:rPr>
          <w:b/>
          <w:position w:val="-1"/>
          <w:sz w:val="24"/>
          <w:szCs w:val="24"/>
        </w:rPr>
        <w:t>A</w:t>
      </w:r>
      <w:r w:rsidR="00AE1399">
        <w:rPr>
          <w:b/>
          <w:spacing w:val="-1"/>
          <w:position w:val="-1"/>
          <w:sz w:val="24"/>
          <w:szCs w:val="24"/>
        </w:rPr>
        <w:t>j</w:t>
      </w:r>
      <w:r w:rsidR="00AE1399">
        <w:rPr>
          <w:b/>
          <w:spacing w:val="1"/>
          <w:position w:val="-1"/>
          <w:sz w:val="24"/>
          <w:szCs w:val="24"/>
        </w:rPr>
        <w:t>u</w:t>
      </w:r>
      <w:r w:rsidR="00AE1399">
        <w:rPr>
          <w:b/>
          <w:position w:val="-1"/>
          <w:sz w:val="24"/>
          <w:szCs w:val="24"/>
        </w:rPr>
        <w:t>nKo</w:t>
      </w:r>
      <w:r w:rsidR="00AE1399">
        <w:rPr>
          <w:b/>
          <w:spacing w:val="2"/>
          <w:position w:val="-1"/>
          <w:sz w:val="24"/>
          <w:szCs w:val="24"/>
        </w:rPr>
        <w:t>m</w:t>
      </w:r>
      <w:r w:rsidR="00AE1399">
        <w:rPr>
          <w:b/>
          <w:position w:val="-1"/>
          <w:sz w:val="24"/>
          <w:szCs w:val="24"/>
        </w:rPr>
        <w:t>isaris</w:t>
      </w:r>
      <w:proofErr w:type="spellEnd"/>
      <w:r w:rsidR="00AE1399">
        <w:rPr>
          <w:b/>
          <w:position w:val="-1"/>
          <w:sz w:val="24"/>
          <w:szCs w:val="24"/>
        </w:rPr>
        <w:t xml:space="preserve"> Po</w:t>
      </w:r>
      <w:r w:rsidR="00AE1399">
        <w:rPr>
          <w:b/>
          <w:spacing w:val="-2"/>
          <w:position w:val="-1"/>
          <w:sz w:val="24"/>
          <w:szCs w:val="24"/>
        </w:rPr>
        <w:t>l</w:t>
      </w:r>
      <w:r w:rsidR="00AE1399">
        <w:rPr>
          <w:b/>
          <w:position w:val="-1"/>
          <w:sz w:val="24"/>
          <w:szCs w:val="24"/>
        </w:rPr>
        <w:t>isiN</w:t>
      </w:r>
      <w:r w:rsidR="00AE1399">
        <w:rPr>
          <w:b/>
          <w:spacing w:val="-1"/>
          <w:position w:val="-1"/>
          <w:sz w:val="24"/>
          <w:szCs w:val="24"/>
        </w:rPr>
        <w:t>R</w:t>
      </w:r>
      <w:r w:rsidR="00AE1399">
        <w:rPr>
          <w:b/>
          <w:position w:val="-1"/>
          <w:sz w:val="24"/>
          <w:szCs w:val="24"/>
        </w:rPr>
        <w:t>P.69050206</w:t>
      </w:r>
    </w:p>
    <w:p w:rsidR="00C91D35" w:rsidRDefault="00C91D35">
      <w:pPr>
        <w:spacing w:before="8" w:line="140" w:lineRule="exact"/>
        <w:rPr>
          <w:sz w:val="14"/>
          <w:szCs w:val="14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6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6</w:t>
      </w:r>
    </w:p>
    <w:p w:rsidR="00C91D35" w:rsidRDefault="00B20097">
      <w:pPr>
        <w:spacing w:line="200" w:lineRule="exact"/>
      </w:pPr>
      <w:r>
        <w:lastRenderedPageBreak/>
        <w:pict>
          <v:group id="_x0000_s2140" style="position:absolute;margin-left:4.15pt;margin-top:742.95pt;width:591.2pt;height:12.25pt;z-index:-5556;mso-position-horizontal-relative:page;mso-position-vertical-relative:page" coordorigin="83,14859" coordsize="11824,245">
            <v:shape id="_x0000_s2143" style="position:absolute;left:10746;top:14866;width:1221;height:230" coordorigin="10746,14866" coordsize="1221,230" path="m11357,15096r549,e" filled="f" strokecolor="#a4a4a4">
              <v:path arrowok="t"/>
            </v:shape>
            <v:shape id="_x0000_s2142" style="position:absolute;left:10746;top:14866;width:1221;height:230" coordorigin="10746,14866" coordsize="1221,230" path="m11357,14866r-611,e" filled="f" strokecolor="#a4a4a4">
              <v:path arrowok="t"/>
            </v:shape>
            <v:shape id="_x0000_s2141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C91D35">
      <w:pPr>
        <w:spacing w:before="11" w:line="260" w:lineRule="exact"/>
        <w:rPr>
          <w:sz w:val="26"/>
          <w:szCs w:val="26"/>
        </w:rPr>
      </w:pPr>
    </w:p>
    <w:p w:rsidR="00C91D35" w:rsidRDefault="00AE1399">
      <w:pPr>
        <w:spacing w:before="29"/>
        <w:ind w:left="3236" w:right="3714"/>
        <w:jc w:val="center"/>
        <w:rPr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PIR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 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AN</w:t>
      </w:r>
    </w:p>
    <w:p w:rsidR="00C91D35" w:rsidRDefault="00AE1399">
      <w:pPr>
        <w:ind w:left="661" w:right="1137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AJE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ISPEMBIMB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ATU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 KA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YAP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UKA BHAY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 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NTING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EKANG 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BA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EKANG</w:t>
      </w:r>
    </w:p>
    <w:p w:rsidR="00C91D35" w:rsidRDefault="00AE1399">
      <w:pPr>
        <w:ind w:left="2878" w:right="335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OR</w:t>
      </w:r>
      <w:proofErr w:type="gramStart"/>
      <w:r>
        <w:rPr>
          <w:b/>
          <w:sz w:val="24"/>
          <w:szCs w:val="24"/>
        </w:rPr>
        <w:t>:01</w:t>
      </w:r>
      <w:proofErr w:type="gramEnd"/>
      <w:r>
        <w:rPr>
          <w:b/>
          <w:sz w:val="24"/>
          <w:szCs w:val="24"/>
        </w:rPr>
        <w:t xml:space="preserve">/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B/ R</w:t>
      </w:r>
      <w:r>
        <w:rPr>
          <w:b/>
          <w:spacing w:val="-1"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>/ D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/ 2019</w:t>
      </w:r>
    </w:p>
    <w:p w:rsidR="00C91D35" w:rsidRDefault="00AE1399">
      <w:pPr>
        <w:ind w:left="4239" w:right="47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tang</w:t>
      </w:r>
    </w:p>
    <w:p w:rsidR="00C91D35" w:rsidRDefault="00AE1399">
      <w:pPr>
        <w:ind w:left="3085" w:right="356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USUN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ANK</w:t>
      </w:r>
      <w:r>
        <w:rPr>
          <w:b/>
          <w:spacing w:val="1"/>
          <w:sz w:val="24"/>
          <w:szCs w:val="24"/>
        </w:rPr>
        <w:t>OM</w:t>
      </w:r>
      <w:r>
        <w:rPr>
          <w:b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:rsidR="00C91D35" w:rsidRDefault="00AE1399">
      <w:pPr>
        <w:ind w:left="855" w:right="1333"/>
        <w:jc w:val="center"/>
        <w:rPr>
          <w:sz w:val="24"/>
          <w:szCs w:val="24"/>
        </w:rPr>
      </w:pPr>
      <w:r>
        <w:rPr>
          <w:b/>
          <w:sz w:val="24"/>
          <w:szCs w:val="24"/>
        </w:rPr>
        <w:t>PENGUR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SDEWAN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AKA BHAY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NGKARAR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NTING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EKANG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ASA BAKTI 201</w:t>
      </w:r>
      <w:r>
        <w:rPr>
          <w:b/>
          <w:spacing w:val="1"/>
          <w:sz w:val="24"/>
          <w:szCs w:val="24"/>
        </w:rPr>
        <w:t>9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2020</w:t>
      </w:r>
    </w:p>
    <w:p w:rsidR="00C91D35" w:rsidRDefault="00C91D35">
      <w:pPr>
        <w:spacing w:before="8" w:line="200" w:lineRule="exact"/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0"/>
        <w:gridCol w:w="1853"/>
        <w:gridCol w:w="2911"/>
      </w:tblGrid>
      <w:tr w:rsidR="00C91D35">
        <w:trPr>
          <w:trHeight w:hRule="exact" w:val="358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69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tua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69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WinaMus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ika</w:t>
            </w:r>
            <w:proofErr w:type="spellEnd"/>
          </w:p>
        </w:tc>
      </w:tr>
      <w:tr w:rsidR="00C91D35">
        <w:trPr>
          <w:trHeight w:hRule="exact" w:val="27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kilK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Tri Aditya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</w:p>
        </w:tc>
      </w:tr>
      <w:tr w:rsidR="00C91D35">
        <w:trPr>
          <w:trHeight w:hRule="exact" w:val="27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is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A.Muh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Nur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wa</w:t>
            </w:r>
            <w:proofErr w:type="spellEnd"/>
          </w:p>
        </w:tc>
      </w:tr>
      <w:tr w:rsidR="00C91D35">
        <w:trPr>
          <w:trHeight w:hRule="exact" w:val="27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AdeAudhiya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him</w:t>
            </w:r>
            <w:proofErr w:type="spellEnd"/>
          </w:p>
        </w:tc>
      </w:tr>
      <w:tr w:rsidR="00C91D35">
        <w:trPr>
          <w:trHeight w:hRule="exact" w:val="27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rung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aNu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Adha</w:t>
            </w:r>
          </w:p>
        </w:tc>
      </w:tr>
      <w:tr w:rsidR="00C91D35">
        <w:trPr>
          <w:trHeight w:hRule="exact" w:val="27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iska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ul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</w:t>
            </w:r>
            <w:proofErr w:type="spellEnd"/>
          </w:p>
        </w:tc>
      </w:tr>
      <w:tr w:rsidR="00C91D35">
        <w:trPr>
          <w:trHeight w:hRule="exact" w:val="27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ida P2B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</w:t>
            </w:r>
            <w:proofErr w:type="spellEnd"/>
          </w:p>
        </w:tc>
      </w:tr>
      <w:tr w:rsidR="00C91D35">
        <w:trPr>
          <w:trHeight w:hRule="exact" w:val="27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ida PTKP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tama</w:t>
            </w:r>
            <w:proofErr w:type="spellEnd"/>
          </w:p>
        </w:tc>
      </w:tr>
      <w:tr w:rsidR="00C91D35">
        <w:trPr>
          <w:trHeight w:hRule="exact" w:val="27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ida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BMAS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NurAtika</w:t>
            </w:r>
            <w:proofErr w:type="spellEnd"/>
          </w:p>
        </w:tc>
      </w:tr>
      <w:tr w:rsidR="00C91D35">
        <w:trPr>
          <w:trHeight w:hRule="exact" w:val="358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40" w:right="-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ida 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AS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line="260" w:lineRule="exact"/>
              <w:ind w:left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rmila</w:t>
            </w:r>
            <w:proofErr w:type="spellEnd"/>
          </w:p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before="8" w:line="220" w:lineRule="exact"/>
        <w:rPr>
          <w:sz w:val="22"/>
          <w:szCs w:val="22"/>
        </w:rPr>
      </w:pPr>
    </w:p>
    <w:p w:rsidR="00C91D35" w:rsidRDefault="00AE1399">
      <w:pPr>
        <w:spacing w:before="29"/>
        <w:ind w:left="4435"/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, 12 Juni 2019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4383" w:right="3300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aj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 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mb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:rsidR="00C91D35" w:rsidRDefault="00AE1399">
      <w:pPr>
        <w:spacing w:before="43"/>
        <w:ind w:left="4421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 Ra</w:t>
      </w:r>
      <w:r>
        <w:rPr>
          <w:b/>
          <w:spacing w:val="-2"/>
          <w:sz w:val="24"/>
          <w:szCs w:val="24"/>
        </w:rPr>
        <w:t>n</w:t>
      </w:r>
      <w:r>
        <w:rPr>
          <w:b/>
          <w:sz w:val="24"/>
          <w:szCs w:val="24"/>
        </w:rPr>
        <w:t xml:space="preserve">ting </w:t>
      </w:r>
      <w:proofErr w:type="spellStart"/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</w:p>
    <w:p w:rsidR="00C91D35" w:rsidRDefault="00AE1399">
      <w:pPr>
        <w:spacing w:before="41"/>
        <w:ind w:left="4383" w:right="4741"/>
        <w:jc w:val="center"/>
        <w:rPr>
          <w:sz w:val="24"/>
          <w:szCs w:val="24"/>
        </w:rPr>
      </w:pPr>
      <w:r>
        <w:rPr>
          <w:b/>
          <w:sz w:val="24"/>
          <w:szCs w:val="24"/>
        </w:rPr>
        <w:t>Ke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a,</w:t>
      </w:r>
    </w:p>
    <w:p w:rsidR="00C91D35" w:rsidRDefault="00C91D35">
      <w:pPr>
        <w:spacing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ind w:left="4383" w:right="3346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TONIUS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.Pd</w:t>
      </w:r>
      <w:proofErr w:type="spellEnd"/>
    </w:p>
    <w:p w:rsidR="00C91D35" w:rsidRDefault="00B20097">
      <w:pPr>
        <w:spacing w:before="41" w:line="260" w:lineRule="exact"/>
        <w:ind w:left="4495"/>
        <w:rPr>
          <w:sz w:val="24"/>
          <w:szCs w:val="24"/>
        </w:rPr>
      </w:pPr>
      <w:r w:rsidRPr="00B20097">
        <w:pict>
          <v:group id="_x0000_s2138" style="position:absolute;left:0;text-align:left;margin-left:280.05pt;margin-top:2.2pt;width:190.45pt;height:0;z-index:-5555;mso-position-horizontal-relative:page" coordorigin="5601,44" coordsize="3809,0">
            <v:shape id="_x0000_s2139" style="position:absolute;left:5601;top:44;width:3809;height:0" coordorigin="5601,44" coordsize="3809,0" path="m5601,44r3809,e" filled="f" strokeweight="2.25pt">
              <v:path arrowok="t"/>
            </v:shape>
            <w10:wrap anchorx="page"/>
          </v:group>
        </w:pict>
      </w:r>
      <w:proofErr w:type="spellStart"/>
      <w:r w:rsidR="00AE1399">
        <w:rPr>
          <w:b/>
          <w:position w:val="-1"/>
          <w:sz w:val="24"/>
          <w:szCs w:val="24"/>
        </w:rPr>
        <w:t>A</w:t>
      </w:r>
      <w:r w:rsidR="00AE1399">
        <w:rPr>
          <w:b/>
          <w:spacing w:val="-1"/>
          <w:position w:val="-1"/>
          <w:sz w:val="24"/>
          <w:szCs w:val="24"/>
        </w:rPr>
        <w:t>j</w:t>
      </w:r>
      <w:r w:rsidR="00AE1399">
        <w:rPr>
          <w:b/>
          <w:spacing w:val="1"/>
          <w:position w:val="-1"/>
          <w:sz w:val="24"/>
          <w:szCs w:val="24"/>
        </w:rPr>
        <w:t>u</w:t>
      </w:r>
      <w:r w:rsidR="00AE1399">
        <w:rPr>
          <w:b/>
          <w:position w:val="-1"/>
          <w:sz w:val="24"/>
          <w:szCs w:val="24"/>
        </w:rPr>
        <w:t>nKo</w:t>
      </w:r>
      <w:r w:rsidR="00AE1399">
        <w:rPr>
          <w:b/>
          <w:spacing w:val="2"/>
          <w:position w:val="-1"/>
          <w:sz w:val="24"/>
          <w:szCs w:val="24"/>
        </w:rPr>
        <w:t>m</w:t>
      </w:r>
      <w:r w:rsidR="00AE1399">
        <w:rPr>
          <w:b/>
          <w:position w:val="-1"/>
          <w:sz w:val="24"/>
          <w:szCs w:val="24"/>
        </w:rPr>
        <w:t>isaris</w:t>
      </w:r>
      <w:proofErr w:type="spellEnd"/>
      <w:r w:rsidR="00AE1399">
        <w:rPr>
          <w:b/>
          <w:position w:val="-1"/>
          <w:sz w:val="24"/>
          <w:szCs w:val="24"/>
        </w:rPr>
        <w:t xml:space="preserve"> Po</w:t>
      </w:r>
      <w:r w:rsidR="00AE1399">
        <w:rPr>
          <w:b/>
          <w:spacing w:val="-2"/>
          <w:position w:val="-1"/>
          <w:sz w:val="24"/>
          <w:szCs w:val="24"/>
        </w:rPr>
        <w:t>l</w:t>
      </w:r>
      <w:r w:rsidR="00AE1399">
        <w:rPr>
          <w:b/>
          <w:position w:val="-1"/>
          <w:sz w:val="24"/>
          <w:szCs w:val="24"/>
        </w:rPr>
        <w:t>isiN</w:t>
      </w:r>
      <w:r w:rsidR="00AE1399">
        <w:rPr>
          <w:b/>
          <w:spacing w:val="-1"/>
          <w:position w:val="-1"/>
          <w:sz w:val="24"/>
          <w:szCs w:val="24"/>
        </w:rPr>
        <w:t>R</w:t>
      </w:r>
      <w:r w:rsidR="00AE1399">
        <w:rPr>
          <w:b/>
          <w:position w:val="-1"/>
          <w:sz w:val="24"/>
          <w:szCs w:val="24"/>
        </w:rPr>
        <w:t>P.69050206</w: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8" w:line="260" w:lineRule="exact"/>
        <w:rPr>
          <w:sz w:val="26"/>
          <w:szCs w:val="26"/>
        </w:rPr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6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7</w:t>
      </w:r>
    </w:p>
    <w:p w:rsidR="00C91D35" w:rsidRDefault="00C91D35">
      <w:pPr>
        <w:spacing w:before="5" w:line="180" w:lineRule="exact"/>
        <w:rPr>
          <w:sz w:val="19"/>
          <w:szCs w:val="19"/>
        </w:rPr>
      </w:pPr>
    </w:p>
    <w:p w:rsidR="00C91D35" w:rsidRDefault="00C91D35">
      <w:pPr>
        <w:spacing w:line="200" w:lineRule="exact"/>
        <w:sectPr w:rsidR="00C91D35">
          <w:pgSz w:w="11920" w:h="16840"/>
          <w:pgMar w:top="1920" w:right="860" w:bottom="280" w:left="1160" w:header="766" w:footer="946" w:gutter="0"/>
          <w:cols w:space="720"/>
        </w:sectPr>
      </w:pPr>
    </w:p>
    <w:p w:rsidR="00C91D35" w:rsidRDefault="00C91D35">
      <w:pPr>
        <w:spacing w:before="1" w:line="180" w:lineRule="exact"/>
        <w:rPr>
          <w:sz w:val="18"/>
          <w:szCs w:val="18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line="260" w:lineRule="exact"/>
        <w:ind w:left="384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A.  </w:t>
      </w:r>
      <w:proofErr w:type="spellStart"/>
      <w:r>
        <w:rPr>
          <w:b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og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amKe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ja</w:t>
      </w:r>
      <w:proofErr w:type="spellEnd"/>
    </w:p>
    <w:p w:rsidR="00C91D35" w:rsidRDefault="00AE1399">
      <w:pPr>
        <w:spacing w:before="29"/>
        <w:ind w:left="1385"/>
        <w:rPr>
          <w:sz w:val="24"/>
          <w:szCs w:val="24"/>
        </w:rPr>
      </w:pPr>
      <w:r>
        <w:br w:type="column"/>
      </w:r>
      <w:r>
        <w:rPr>
          <w:b/>
          <w:sz w:val="24"/>
          <w:szCs w:val="24"/>
        </w:rPr>
        <w:lastRenderedPageBreak/>
        <w:t>BAB III</w:t>
      </w:r>
    </w:p>
    <w:p w:rsidR="00C91D35" w:rsidRDefault="00AE1399">
      <w:pPr>
        <w:rPr>
          <w:sz w:val="24"/>
          <w:szCs w:val="24"/>
        </w:rPr>
        <w:sectPr w:rsidR="00C91D35">
          <w:type w:val="continuous"/>
          <w:pgSz w:w="11920" w:h="16840"/>
          <w:pgMar w:top="2100" w:right="860" w:bottom="280" w:left="1160" w:header="720" w:footer="720" w:gutter="0"/>
          <w:cols w:num="2" w:space="720" w:equalWidth="0">
            <w:col w:w="2398" w:space="506"/>
            <w:col w:w="6996"/>
          </w:cols>
        </w:sectPr>
      </w:pPr>
      <w:r>
        <w:rPr>
          <w:b/>
          <w:sz w:val="24"/>
          <w:szCs w:val="24"/>
        </w:rPr>
        <w:t>PE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AK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ROGRAMK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RJA</w:t>
      </w:r>
    </w:p>
    <w:p w:rsidR="00C91D35" w:rsidRDefault="00B20097">
      <w:pPr>
        <w:spacing w:before="2" w:line="140" w:lineRule="exact"/>
        <w:rPr>
          <w:sz w:val="14"/>
          <w:szCs w:val="14"/>
        </w:rPr>
      </w:pPr>
      <w:r w:rsidRPr="00B20097">
        <w:lastRenderedPageBreak/>
        <w:pict>
          <v:group id="_x0000_s2134" style="position:absolute;margin-left:4.15pt;margin-top:742.95pt;width:591.2pt;height:12.25pt;z-index:-5554;mso-position-horizontal-relative:page;mso-position-vertical-relative:page" coordorigin="83,14859" coordsize="11824,245">
            <v:shape id="_x0000_s2137" style="position:absolute;left:10746;top:14866;width:1221;height:230" coordorigin="10746,14866" coordsize="1221,230" path="m11357,15096r549,e" filled="f" strokecolor="#a4a4a4">
              <v:path arrowok="t"/>
            </v:shape>
            <v:shape id="_x0000_s2136" style="position:absolute;left:10746;top:14866;width:1221;height:230" coordorigin="10746,14866" coordsize="1221,230" path="m11357,14866r-611,e" filled="f" strokecolor="#a4a4a4">
              <v:path arrowok="t"/>
            </v:shape>
            <v:shape id="_x0000_s2135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AE1399">
      <w:pPr>
        <w:ind w:left="808"/>
        <w:rPr>
          <w:sz w:val="24"/>
          <w:szCs w:val="24"/>
        </w:rPr>
      </w:pP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pun susunan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</w:t>
      </w:r>
      <w:proofErr w:type="spellEnd"/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ind w:left="808"/>
        <w:rPr>
          <w:sz w:val="24"/>
          <w:szCs w:val="24"/>
        </w:rPr>
      </w:pPr>
      <w:proofErr w:type="gramStart"/>
      <w:r>
        <w:rPr>
          <w:sz w:val="24"/>
          <w:szCs w:val="24"/>
        </w:rPr>
        <w:t>2019/2020.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sinya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z w:val="24"/>
          <w:szCs w:val="24"/>
        </w:rPr>
        <w:t>:</w:t>
      </w:r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669"/>
        <w:rPr>
          <w:sz w:val="24"/>
          <w:szCs w:val="24"/>
        </w:rPr>
      </w:pPr>
      <w:r>
        <w:rPr>
          <w:b/>
          <w:sz w:val="24"/>
          <w:szCs w:val="24"/>
        </w:rPr>
        <w:t xml:space="preserve">a)  Yang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a:</w:t>
      </w:r>
    </w:p>
    <w:p w:rsidR="00C91D35" w:rsidRDefault="00C91D35">
      <w:pPr>
        <w:spacing w:line="160" w:lineRule="exact"/>
        <w:rPr>
          <w:sz w:val="16"/>
          <w:szCs w:val="16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proofErr w:type="spellStart"/>
      <w:proofErr w:type="gramStart"/>
      <w:r>
        <w:rPr>
          <w:b/>
          <w:sz w:val="24"/>
          <w:szCs w:val="24"/>
        </w:rPr>
        <w:t>Latiha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Rutin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ia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tu</w:t>
      </w:r>
      <w:proofErr w:type="spellEnd"/>
      <w:r>
        <w:rPr>
          <w:b/>
          <w:sz w:val="24"/>
          <w:szCs w:val="24"/>
        </w:rPr>
        <w:t>)</w:t>
      </w:r>
    </w:p>
    <w:p w:rsidR="00C91D35" w:rsidRDefault="00AE1399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      :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5" w:lineRule="auto"/>
        <w:ind w:left="3929" w:right="535" w:hanging="241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ninite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</w:t>
      </w:r>
      <w:proofErr w:type="spellEnd"/>
      <w:proofErr w:type="gramEnd"/>
      <w:r>
        <w:rPr>
          <w:sz w:val="24"/>
          <w:szCs w:val="24"/>
        </w:rPr>
        <w:t xml:space="preserve"> 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 diseb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nya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ovid</w:t>
      </w:r>
      <w:proofErr w:type="spellEnd"/>
      <w:r>
        <w:rPr>
          <w:sz w:val="24"/>
          <w:szCs w:val="24"/>
        </w:rPr>
        <w:t xml:space="preserve"> 19.</w:t>
      </w:r>
    </w:p>
    <w:p w:rsidR="00C91D35" w:rsidRDefault="00C91D35">
      <w:pPr>
        <w:spacing w:before="1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2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proofErr w:type="spellStart"/>
      <w:proofErr w:type="gram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anRutin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p2.000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)</w:t>
      </w:r>
    </w:p>
    <w:p w:rsidR="00C91D35" w:rsidRDefault="00AE1399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an       :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/>
        <w:ind w:left="1519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natapih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lama</w:t>
      </w:r>
      <w:proofErr w:type="spellEnd"/>
      <w:proofErr w:type="gramEnd"/>
    </w:p>
    <w:p w:rsidR="00C91D35" w:rsidRDefault="00AE1399">
      <w:pPr>
        <w:spacing w:before="43"/>
        <w:ind w:left="3929"/>
        <w:rPr>
          <w:sz w:val="24"/>
          <w:szCs w:val="24"/>
        </w:rPr>
      </w:pPr>
      <w:proofErr w:type="gramStart"/>
      <w:r>
        <w:rPr>
          <w:sz w:val="24"/>
          <w:szCs w:val="24"/>
        </w:rPr>
        <w:t>5 bulan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 kondisi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konomip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 xml:space="preserve"> did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  <w:proofErr w:type="gramEnd"/>
    </w:p>
    <w:p w:rsidR="00C91D35" w:rsidRDefault="00C91D35">
      <w:pPr>
        <w:spacing w:before="8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2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anP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aanI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t</w:t>
      </w:r>
    </w:p>
    <w:p w:rsidR="00C91D35" w:rsidRDefault="00AE1399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      </w:t>
      </w:r>
      <w:proofErr w:type="gramStart"/>
      <w:r>
        <w:rPr>
          <w:sz w:val="24"/>
          <w:szCs w:val="24"/>
        </w:rPr>
        <w:t>:T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gramEnd"/>
    </w:p>
    <w:p w:rsidR="00C91D35" w:rsidRDefault="00AE1399">
      <w:pPr>
        <w:spacing w:before="41" w:line="276" w:lineRule="auto"/>
        <w:ind w:left="3929" w:right="535" w:hanging="241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lumte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ramaksim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mpai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ukup untuk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ni.</w:t>
      </w:r>
    </w:p>
    <w:p w:rsidR="00C91D35" w:rsidRDefault="00C91D35">
      <w:pPr>
        <w:spacing w:before="7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2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tikanP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wan</w:t>
      </w:r>
    </w:p>
    <w:p w:rsidR="00C91D35" w:rsidRDefault="00AE1399">
      <w:pPr>
        <w:spacing w:before="43"/>
        <w:ind w:left="1519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      </w:t>
      </w:r>
      <w:proofErr w:type="gramStart"/>
      <w:r>
        <w:rPr>
          <w:sz w:val="24"/>
          <w:szCs w:val="24"/>
        </w:rPr>
        <w:t>:T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gramEnd"/>
    </w:p>
    <w:p w:rsidR="00C91D35" w:rsidRDefault="00AE1399">
      <w:pPr>
        <w:spacing w:before="41" w:line="275" w:lineRule="auto"/>
        <w:ind w:left="3929" w:right="535" w:hanging="2389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klangssung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bisaka</w:t>
      </w:r>
      <w:proofErr w:type="spellEnd"/>
      <w:r>
        <w:rPr>
          <w:sz w:val="24"/>
          <w:szCs w:val="24"/>
        </w:rPr>
        <w:t xml:space="preserve">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ngdiM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ko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olsek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1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2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mb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nKri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A</w:t>
      </w:r>
      <w:r>
        <w:rPr>
          <w:b/>
          <w:spacing w:val="-2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atan XIII</w:t>
      </w:r>
    </w:p>
    <w:p w:rsidR="00C91D35" w:rsidRDefault="00AE1399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7" w:lineRule="auto"/>
        <w:ind w:left="3929" w:right="536" w:hanging="2389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: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ukup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k</w:t>
      </w:r>
      <w:proofErr w:type="spellEnd"/>
      <w:r>
        <w:rPr>
          <w:sz w:val="24"/>
          <w:szCs w:val="24"/>
        </w:rPr>
        <w:t>. 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ini </w:t>
      </w:r>
      <w:proofErr w:type="spellStart"/>
      <w:r>
        <w:rPr>
          <w:sz w:val="24"/>
          <w:szCs w:val="24"/>
        </w:rPr>
        <w:t>diad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polsekEn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</w:p>
    <w:p w:rsidR="00C91D35" w:rsidRDefault="00AE1399">
      <w:pPr>
        <w:spacing w:line="260" w:lineRule="exact"/>
        <w:ind w:left="3891" w:right="3690"/>
        <w:jc w:val="center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23</w:t>
      </w:r>
      <w:r>
        <w:rPr>
          <w:spacing w:val="-1"/>
          <w:position w:val="-1"/>
          <w:sz w:val="24"/>
          <w:szCs w:val="24"/>
        </w:rPr>
        <w:t>-</w:t>
      </w:r>
      <w:r>
        <w:rPr>
          <w:position w:val="-1"/>
          <w:sz w:val="24"/>
          <w:szCs w:val="24"/>
        </w:rPr>
        <w:t>24 Nov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mber2019.</w:t>
      </w:r>
      <w:proofErr w:type="gramEnd"/>
    </w:p>
    <w:p w:rsidR="00C91D35" w:rsidRDefault="00C91D35">
      <w:pPr>
        <w:spacing w:before="9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type w:val="continuous"/>
          <w:pgSz w:w="11920" w:h="16840"/>
          <w:pgMar w:top="2100" w:right="860" w:bottom="280" w:left="1160" w:header="720" w:footer="720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8</w:t>
      </w:r>
    </w:p>
    <w:p w:rsidR="00C91D35" w:rsidRDefault="00B20097">
      <w:pPr>
        <w:spacing w:before="2" w:line="100" w:lineRule="exact"/>
        <w:rPr>
          <w:sz w:val="11"/>
          <w:szCs w:val="11"/>
        </w:rPr>
      </w:pPr>
      <w:r w:rsidRPr="00B20097">
        <w:lastRenderedPageBreak/>
        <w:pict>
          <v:group id="_x0000_s2130" style="position:absolute;margin-left:4.15pt;margin-top:742.95pt;width:591.2pt;height:12.25pt;z-index:-5553;mso-position-horizontal-relative:page;mso-position-vertical-relative:page" coordorigin="83,14859" coordsize="11824,245">
            <v:shape id="_x0000_s2133" style="position:absolute;left:10746;top:14866;width:1221;height:230" coordorigin="10746,14866" coordsize="1221,230" path="m11357,15096r549,e" filled="f" strokecolor="#a4a4a4">
              <v:path arrowok="t"/>
            </v:shape>
            <v:shape id="_x0000_s2132" style="position:absolute;left:10746;top:14866;width:1221;height:230" coordorigin="10746,14866" coordsize="1221,230" path="m11357,14866r-611,e" filled="f" strokecolor="#a4a4a4">
              <v:path arrowok="t"/>
            </v:shape>
            <v:shape id="_x0000_s2131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1094"/>
        <w:rPr>
          <w:sz w:val="24"/>
          <w:szCs w:val="24"/>
        </w:rPr>
      </w:pPr>
      <w:r>
        <w:rPr>
          <w:b/>
          <w:sz w:val="24"/>
          <w:szCs w:val="24"/>
        </w:rPr>
        <w:t>6.  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Pa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eCo</w:t>
      </w:r>
      <w:r>
        <w:rPr>
          <w:b/>
          <w:spacing w:val="1"/>
          <w:sz w:val="24"/>
          <w:szCs w:val="24"/>
        </w:rPr>
        <w:t>mp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proofErr w:type="spellEnd"/>
    </w:p>
    <w:p w:rsidR="00C91D35" w:rsidRDefault="00AE1399">
      <w:pPr>
        <w:spacing w:before="41"/>
        <w:ind w:left="1454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/>
        <w:ind w:left="1454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 pa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atangg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l27</w:t>
      </w:r>
    </w:p>
    <w:p w:rsidR="00C91D35" w:rsidRDefault="00AE1399">
      <w:pPr>
        <w:spacing w:before="43" w:line="275" w:lineRule="auto"/>
        <w:ind w:left="3821" w:right="834"/>
        <w:rPr>
          <w:sz w:val="24"/>
          <w:szCs w:val="24"/>
        </w:rPr>
      </w:pPr>
      <w:r>
        <w:rPr>
          <w:sz w:val="24"/>
          <w:szCs w:val="24"/>
        </w:rPr>
        <w:t>Oktob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20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9 di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Abu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mbogoy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kutioleh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luruh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</w:p>
    <w:p w:rsidR="00C91D35" w:rsidRDefault="00AE1399">
      <w:pPr>
        <w:spacing w:before="1"/>
        <w:ind w:left="3783" w:right="3516"/>
        <w:jc w:val="center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line="160" w:lineRule="exact"/>
        <w:rPr>
          <w:sz w:val="16"/>
          <w:szCs w:val="16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7.   </w:t>
      </w:r>
      <w:proofErr w:type="spellStart"/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li</w:t>
      </w:r>
      <w:proofErr w:type="spellEnd"/>
    </w:p>
    <w:p w:rsidR="00C91D35" w:rsidRDefault="00AE1399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5" w:lineRule="auto"/>
        <w:ind w:left="3641" w:right="1199" w:hanging="2101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ik, da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ben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uk kunjungan </w:t>
      </w:r>
      <w:proofErr w:type="spellStart"/>
      <w:r>
        <w:rPr>
          <w:sz w:val="24"/>
          <w:szCs w:val="24"/>
        </w:rPr>
        <w:t>kerum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rga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ng mampu.</w:t>
      </w:r>
    </w:p>
    <w:p w:rsidR="00C91D35" w:rsidRDefault="00C91D35">
      <w:pPr>
        <w:spacing w:before="1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8.  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osia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isa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i </w:t>
      </w:r>
      <w:proofErr w:type="spellStart"/>
      <w:r>
        <w:rPr>
          <w:b/>
          <w:sz w:val="24"/>
          <w:szCs w:val="24"/>
        </w:rPr>
        <w:t>Cal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nAng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tan</w:t>
      </w:r>
      <w:proofErr w:type="spellEnd"/>
      <w:r>
        <w:rPr>
          <w:b/>
          <w:sz w:val="24"/>
          <w:szCs w:val="24"/>
        </w:rPr>
        <w:t xml:space="preserve"> XIV</w:t>
      </w:r>
    </w:p>
    <w:p w:rsidR="00C91D35" w:rsidRDefault="00AE1399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6" w:lineRule="auto"/>
        <w:ind w:left="3929" w:right="540" w:hanging="241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ini 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ik,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n 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maksim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t.</w:t>
      </w:r>
    </w:p>
    <w:p w:rsidR="00C91D35" w:rsidRDefault="00C91D35">
      <w:pPr>
        <w:spacing w:before="8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pacing w:val="1"/>
          <w:sz w:val="28"/>
          <w:szCs w:val="28"/>
        </w:rPr>
        <w:t>9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anBasic</w:t>
      </w:r>
      <w:proofErr w:type="spellEnd"/>
    </w:p>
    <w:p w:rsidR="00C91D35" w:rsidRDefault="00AE1399">
      <w:pPr>
        <w:spacing w:before="32"/>
        <w:ind w:left="1454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 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6" w:lineRule="auto"/>
        <w:ind w:left="3929" w:right="909" w:hanging="241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ik, </w:t>
      </w:r>
      <w:proofErr w:type="spellStart"/>
      <w:r>
        <w:rPr>
          <w:sz w:val="24"/>
          <w:szCs w:val="24"/>
        </w:rPr>
        <w:t>namunku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>.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inidi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datangg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31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ri–</w:t>
      </w:r>
    </w:p>
    <w:p w:rsidR="00C91D35" w:rsidRDefault="00AE1399">
      <w:pPr>
        <w:spacing w:line="275" w:lineRule="auto"/>
        <w:ind w:left="3929" w:right="534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br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ri2020</w:t>
      </w:r>
      <w:proofErr w:type="gramStart"/>
      <w:r>
        <w:rPr>
          <w:sz w:val="24"/>
          <w:szCs w:val="24"/>
        </w:rPr>
        <w:t>,di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rutu,D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saBut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.En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1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68"/>
        <w:rPr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tu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y Ra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dh</w:t>
      </w:r>
      <w:r>
        <w:rPr>
          <w:b/>
          <w:sz w:val="24"/>
          <w:szCs w:val="24"/>
        </w:rPr>
        <w:t>an1438H</w:t>
      </w:r>
    </w:p>
    <w:p w:rsidR="00C91D35" w:rsidRDefault="00AE1399">
      <w:pPr>
        <w:spacing w:before="41"/>
        <w:ind w:left="1519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lP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proofErr w:type="spellEnd"/>
      <w:r>
        <w:rPr>
          <w:sz w:val="24"/>
          <w:szCs w:val="24"/>
        </w:rPr>
        <w:t>`  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5" w:lineRule="auto"/>
        <w:ind w:left="3929" w:right="535" w:hanging="241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nnyas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da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ri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</w:p>
    <w:p w:rsidR="00C91D35" w:rsidRDefault="00AE1399">
      <w:pPr>
        <w:spacing w:before="4" w:line="260" w:lineRule="exact"/>
        <w:ind w:left="3929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lan</w:t>
      </w:r>
      <w:proofErr w:type="gram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miCovid</w:t>
      </w:r>
      <w:proofErr w:type="spellEnd"/>
      <w:r>
        <w:rPr>
          <w:position w:val="-1"/>
          <w:sz w:val="24"/>
          <w:szCs w:val="24"/>
        </w:rPr>
        <w:t xml:space="preserve"> 19.</w:t>
      </w:r>
    </w:p>
    <w:p w:rsidR="00C91D35" w:rsidRDefault="00C91D35">
      <w:pPr>
        <w:spacing w:before="3" w:line="160" w:lineRule="exact"/>
        <w:rPr>
          <w:sz w:val="16"/>
          <w:szCs w:val="16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08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6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z w:val="22"/>
          <w:szCs w:val="22"/>
        </w:rPr>
        <w:t>9</w:t>
      </w:r>
    </w:p>
    <w:p w:rsidR="00C91D35" w:rsidRDefault="00B20097">
      <w:pPr>
        <w:spacing w:before="2" w:line="100" w:lineRule="exact"/>
        <w:rPr>
          <w:sz w:val="11"/>
          <w:szCs w:val="11"/>
        </w:rPr>
      </w:pPr>
      <w:r w:rsidRPr="00B20097">
        <w:lastRenderedPageBreak/>
        <w:pict>
          <v:group id="_x0000_s2126" style="position:absolute;margin-left:4.15pt;margin-top:742.95pt;width:591.2pt;height:12.25pt;z-index:-5552;mso-position-horizontal-relative:page;mso-position-vertical-relative:page" coordorigin="83,14859" coordsize="11824,245">
            <v:shape id="_x0000_s2129" style="position:absolute;left:10746;top:14866;width:1221;height:230" coordorigin="10746,14866" coordsize="1221,230" path="m11357,15096r549,e" filled="f" strokecolor="#a4a4a4">
              <v:path arrowok="t"/>
            </v:shape>
            <v:shape id="_x0000_s2128" style="position:absolute;left:10746;top:14866;width:1221;height:230" coordorigin="10746,14866" coordsize="1221,230" path="m11357,14866r-611,e" filled="f" strokecolor="#a4a4a4">
              <v:path arrowok="t"/>
            </v:shape>
            <v:shape id="_x0000_s2127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1094"/>
        <w:rPr>
          <w:sz w:val="24"/>
          <w:szCs w:val="24"/>
        </w:rPr>
      </w:pPr>
      <w:r>
        <w:rPr>
          <w:b/>
          <w:sz w:val="24"/>
          <w:szCs w:val="24"/>
        </w:rPr>
        <w:t>11. Ba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ti </w:t>
      </w:r>
      <w:proofErr w:type="spellStart"/>
      <w:r>
        <w:rPr>
          <w:b/>
          <w:sz w:val="24"/>
          <w:szCs w:val="24"/>
        </w:rPr>
        <w:t>SosialB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proofErr w:type="spellEnd"/>
    </w:p>
    <w:p w:rsidR="00C91D35" w:rsidRDefault="00AE1399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6" w:lineRule="auto"/>
        <w:ind w:left="3929" w:right="594" w:hanging="241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proofErr w:type="gramStart"/>
      <w:r>
        <w:rPr>
          <w:sz w:val="24"/>
          <w:szCs w:val="24"/>
        </w:rPr>
        <w:t>ini 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ik,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 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maksim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proofErr w:type="spellStart"/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ngmem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i.K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datangg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l15– 16Agust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2</w:t>
      </w:r>
      <w:r>
        <w:rPr>
          <w:sz w:val="24"/>
          <w:szCs w:val="24"/>
        </w:rPr>
        <w:t>020di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ko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olsek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nwis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taswiss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1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66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) Yang </w:t>
      </w:r>
      <w:proofErr w:type="spellStart"/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akT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>:</w:t>
      </w:r>
    </w:p>
    <w:p w:rsidR="00C91D35" w:rsidRDefault="00C91D35">
      <w:pPr>
        <w:spacing w:before="8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proofErr w:type="spellStart"/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anR</w:t>
      </w:r>
      <w:r>
        <w:rPr>
          <w:b/>
          <w:spacing w:val="-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ahBK</w:t>
      </w:r>
      <w:proofErr w:type="spellEnd"/>
      <w:r>
        <w:rPr>
          <w:b/>
          <w:sz w:val="24"/>
          <w:szCs w:val="24"/>
        </w:rPr>
        <w:t xml:space="preserve"> X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>u</w:t>
      </w:r>
      <w:r>
        <w:rPr>
          <w:b/>
          <w:sz w:val="24"/>
          <w:szCs w:val="24"/>
        </w:rPr>
        <w:t>n2020</w:t>
      </w:r>
    </w:p>
    <w:p w:rsidR="00C91D35" w:rsidRDefault="00AE1399">
      <w:pPr>
        <w:spacing w:before="43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an    </w:t>
      </w:r>
      <w:proofErr w:type="gramStart"/>
      <w:r>
        <w:rPr>
          <w:sz w:val="24"/>
          <w:szCs w:val="24"/>
        </w:rPr>
        <w:t>:Tid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</w:p>
    <w:p w:rsidR="00C91D35" w:rsidRDefault="00AE1399">
      <w:pPr>
        <w:spacing w:before="41" w:line="275" w:lineRule="auto"/>
        <w:ind w:left="3787" w:right="593" w:hanging="2269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idakte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proofErr w:type="gram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SakaBh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.</w:t>
      </w:r>
    </w:p>
    <w:p w:rsidR="00C91D35" w:rsidRDefault="00C91D35">
      <w:pPr>
        <w:spacing w:before="8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>2.   B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lajah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alam</w:t>
      </w:r>
      <w:proofErr w:type="spellEnd"/>
    </w:p>
    <w:p w:rsidR="00C91D35" w:rsidRDefault="00AE1399">
      <w:pPr>
        <w:spacing w:before="43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an    </w:t>
      </w:r>
      <w:proofErr w:type="gramStart"/>
      <w:r>
        <w:rPr>
          <w:sz w:val="24"/>
          <w:szCs w:val="24"/>
        </w:rPr>
        <w:t>:Tid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</w:p>
    <w:p w:rsidR="00C91D35" w:rsidRDefault="00AE1399">
      <w:pPr>
        <w:spacing w:before="41" w:line="275" w:lineRule="auto"/>
        <w:ind w:left="3787" w:right="594" w:hanging="2269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</w:t>
      </w:r>
      <w:proofErr w:type="gramStart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idakte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miCovid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nda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olr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diprioritask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oleh</w:t>
      </w:r>
    </w:p>
    <w:p w:rsidR="00C91D35" w:rsidRDefault="00AE1399">
      <w:pPr>
        <w:spacing w:before="2" w:line="260" w:lineRule="exact"/>
        <w:ind w:left="3749" w:right="3438"/>
        <w:jc w:val="center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mong</w:t>
      </w:r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ka Bh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ngk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:rsidR="00C91D35" w:rsidRDefault="00C91D35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105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0"/>
        <w:gridCol w:w="2093"/>
        <w:gridCol w:w="5891"/>
      </w:tblGrid>
      <w:tr w:rsidR="00C91D35">
        <w:trPr>
          <w:trHeight w:hRule="exact" w:val="37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69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Fa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iy</w:t>
            </w:r>
            <w:proofErr w:type="spellEnd"/>
            <w:r>
              <w:rPr>
                <w:b/>
                <w:sz w:val="24"/>
                <w:szCs w:val="24"/>
              </w:rPr>
              <w:t xml:space="preserve"> C</w:t>
            </w:r>
            <w:r>
              <w:rPr>
                <w:b/>
                <w:spacing w:val="-2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C91D35"/>
        </w:tc>
      </w:tr>
      <w:tr w:rsidR="00C91D35">
        <w:trPr>
          <w:trHeight w:hRule="exact" w:val="31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C91D35"/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7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sil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laks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an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7"/>
              <w:ind w:left="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Tid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 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</w:p>
        </w:tc>
      </w:tr>
      <w:tr w:rsidR="00C91D35">
        <w:trPr>
          <w:trHeight w:hRule="exact" w:val="35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C91D35"/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7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</w:tcPr>
          <w:p w:rsidR="00C91D35" w:rsidRDefault="00AE1399">
            <w:pPr>
              <w:spacing w:before="7"/>
              <w:ind w:left="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mini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idakte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laks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gkur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proofErr w:type="spellEnd"/>
          </w:p>
        </w:tc>
      </w:tr>
    </w:tbl>
    <w:p w:rsidR="00C91D35" w:rsidRDefault="00AE1399">
      <w:pPr>
        <w:spacing w:line="240" w:lineRule="exact"/>
        <w:ind w:left="3749" w:right="5183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.</w:t>
      </w:r>
    </w:p>
    <w:p w:rsidR="00C91D35" w:rsidRDefault="00C91D35">
      <w:pPr>
        <w:spacing w:before="8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proofErr w:type="spellStart"/>
      <w:r>
        <w:rPr>
          <w:b/>
          <w:sz w:val="24"/>
          <w:szCs w:val="24"/>
        </w:rPr>
        <w:t>LatihanT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ggapB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proofErr w:type="spellEnd"/>
    </w:p>
    <w:p w:rsidR="00C91D35" w:rsidRDefault="00AE1399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an     : Tid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</w:p>
    <w:p w:rsidR="00C91D35" w:rsidRDefault="00AE1399">
      <w:pPr>
        <w:spacing w:before="43" w:line="275" w:lineRule="auto"/>
        <w:ind w:left="3787" w:right="596" w:hanging="2269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idakte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proofErr w:type="gramEnd"/>
      <w:r>
        <w:rPr>
          <w:sz w:val="24"/>
          <w:szCs w:val="24"/>
        </w:rPr>
        <w:t xml:space="preserve"> 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dan </w:t>
      </w:r>
      <w:proofErr w:type="spellStart"/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ngnyap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pes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91D35" w:rsidRDefault="00C91D35">
      <w:pPr>
        <w:spacing w:before="9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proofErr w:type="gramStart"/>
      <w:r>
        <w:rPr>
          <w:b/>
          <w:sz w:val="24"/>
          <w:szCs w:val="24"/>
        </w:rPr>
        <w:t>Up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wan</w:t>
      </w:r>
      <w:proofErr w:type="spellEnd"/>
    </w:p>
    <w:p w:rsidR="00C91D35" w:rsidRDefault="00AE1399">
      <w:pPr>
        <w:spacing w:before="43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an    : Tid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</w:p>
    <w:p w:rsidR="00C91D35" w:rsidRDefault="00AE1399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</w:t>
      </w:r>
      <w:proofErr w:type="gramStart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nitidak</w:t>
      </w:r>
      <w:proofErr w:type="spellEnd"/>
      <w:r>
        <w:rPr>
          <w:sz w:val="24"/>
          <w:szCs w:val="24"/>
        </w:rPr>
        <w:t xml:space="preserve"> 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aku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ngnyap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</w:p>
    <w:p w:rsidR="00C91D35" w:rsidRDefault="00AE1399">
      <w:pPr>
        <w:spacing w:before="41" w:line="260" w:lineRule="exact"/>
        <w:ind w:left="3749" w:right="3904"/>
        <w:jc w:val="center"/>
        <w:rPr>
          <w:sz w:val="24"/>
          <w:szCs w:val="24"/>
        </w:rPr>
      </w:pPr>
      <w:proofErr w:type="gramStart"/>
      <w:r>
        <w:rPr>
          <w:spacing w:val="1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ngur</w:t>
      </w:r>
      <w:r>
        <w:rPr>
          <w:spacing w:val="-1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s 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  <w:proofErr w:type="gramEnd"/>
    </w:p>
    <w:p w:rsidR="00C91D35" w:rsidRDefault="00C91D35">
      <w:pPr>
        <w:spacing w:before="1" w:line="120" w:lineRule="exact"/>
        <w:rPr>
          <w:sz w:val="13"/>
          <w:szCs w:val="13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10</w:t>
      </w:r>
    </w:p>
    <w:p w:rsidR="00C91D35" w:rsidRDefault="00B20097">
      <w:pPr>
        <w:spacing w:before="2" w:line="100" w:lineRule="exact"/>
        <w:rPr>
          <w:sz w:val="11"/>
          <w:szCs w:val="11"/>
        </w:rPr>
      </w:pPr>
      <w:r w:rsidRPr="00B20097">
        <w:lastRenderedPageBreak/>
        <w:pict>
          <v:group id="_x0000_s2122" style="position:absolute;margin-left:4.15pt;margin-top:742.95pt;width:591.2pt;height:12.25pt;z-index:-5551;mso-position-horizontal-relative:page;mso-position-vertical-relative:page" coordorigin="83,14859" coordsize="11824,245">
            <v:shape id="_x0000_s2125" style="position:absolute;left:10746;top:14866;width:1221;height:230" coordorigin="10746,14866" coordsize="1221,230" path="m11357,15096r549,e" filled="f" strokecolor="#a4a4a4">
              <v:path arrowok="t"/>
            </v:shape>
            <v:shape id="_x0000_s2124" style="position:absolute;left:10746;top:14866;width:1221;height:230" coordorigin="10746,14866" coordsize="1221,230" path="m11357,14866r-611,e" filled="f" strokecolor="#a4a4a4">
              <v:path arrowok="t"/>
            </v:shape>
            <v:shape id="_x0000_s2123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52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NirP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am</w:t>
      </w:r>
      <w:proofErr w:type="spellEnd"/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ja</w:t>
      </w:r>
    </w:p>
    <w:p w:rsidR="00C91D35" w:rsidRDefault="00C91D35">
      <w:pPr>
        <w:spacing w:before="8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>1.   Lo</w:t>
      </w:r>
      <w:r>
        <w:rPr>
          <w:b/>
          <w:spacing w:val="1"/>
          <w:sz w:val="24"/>
          <w:szCs w:val="24"/>
        </w:rPr>
        <w:t>mb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gg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mb</w:t>
      </w:r>
      <w:r>
        <w:rPr>
          <w:b/>
          <w:sz w:val="24"/>
          <w:szCs w:val="24"/>
        </w:rPr>
        <w:t>ar</w:t>
      </w:r>
    </w:p>
    <w:p w:rsidR="00C91D35" w:rsidRDefault="00AE1399">
      <w:pPr>
        <w:spacing w:before="43"/>
        <w:ind w:left="1519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an     :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</w:p>
    <w:p w:rsidR="00C91D35" w:rsidRDefault="00AE1399">
      <w:pPr>
        <w:spacing w:before="41" w:line="275" w:lineRule="auto"/>
        <w:ind w:left="3787" w:right="597" w:hanging="2269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noleh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ba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olr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 Bh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proofErr w:type="spellEnd"/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lainny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C91D35" w:rsidRDefault="00C91D35">
      <w:pPr>
        <w:spacing w:before="1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proofErr w:type="spellStart"/>
      <w:r>
        <w:rPr>
          <w:b/>
          <w:sz w:val="24"/>
          <w:szCs w:val="24"/>
        </w:rPr>
        <w:t>BasisB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Ba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u</w:t>
      </w:r>
    </w:p>
    <w:p w:rsidR="00C91D35" w:rsidRDefault="00AE1399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an     </w:t>
      </w:r>
      <w:proofErr w:type="gramStart"/>
      <w:r>
        <w:rPr>
          <w:sz w:val="24"/>
          <w:szCs w:val="24"/>
        </w:rPr>
        <w:t>:T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gramEnd"/>
    </w:p>
    <w:p w:rsidR="00C91D35" w:rsidRDefault="00AE1399">
      <w:pPr>
        <w:spacing w:before="41" w:line="276" w:lineRule="auto"/>
        <w:ind w:left="3787" w:right="598" w:hanging="2269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noleh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olr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g,n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ra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auntuk</w:t>
      </w:r>
      <w:proofErr w:type="spellEnd"/>
      <w:r>
        <w:rPr>
          <w:sz w:val="24"/>
          <w:szCs w:val="24"/>
        </w:rPr>
        <w:t xml:space="preserve">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seb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ia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C91D35" w:rsidRDefault="00C91D35">
      <w:pPr>
        <w:spacing w:before="7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>3.   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gaturan lal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n</w:t>
      </w:r>
    </w:p>
    <w:p w:rsidR="00C91D35" w:rsidRDefault="00AE1399">
      <w:pPr>
        <w:spacing w:before="41"/>
        <w:ind w:left="1454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an      </w:t>
      </w:r>
      <w:proofErr w:type="gramStart"/>
      <w:r>
        <w:rPr>
          <w:sz w:val="24"/>
          <w:szCs w:val="24"/>
        </w:rPr>
        <w:t>:T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gramEnd"/>
    </w:p>
    <w:p w:rsidR="00C91D35" w:rsidRDefault="00AE1399">
      <w:pPr>
        <w:spacing w:before="43" w:line="275" w:lineRule="auto"/>
        <w:ind w:left="3787" w:right="597" w:hanging="2269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ninite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ngmaksim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nnya </w:t>
      </w:r>
      <w:proofErr w:type="spellStart"/>
      <w:r>
        <w:rPr>
          <w:sz w:val="24"/>
          <w:szCs w:val="24"/>
        </w:rPr>
        <w:t>mend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hinggakur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My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t.</w:t>
      </w:r>
    </w:p>
    <w:p w:rsidR="00C91D35" w:rsidRDefault="00C91D35">
      <w:pPr>
        <w:spacing w:before="1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AE1399">
      <w:pPr>
        <w:ind w:left="1094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proofErr w:type="spellStart"/>
      <w:r>
        <w:rPr>
          <w:b/>
          <w:sz w:val="24"/>
          <w:szCs w:val="24"/>
        </w:rPr>
        <w:t>Ke</w:t>
      </w:r>
      <w:r>
        <w:rPr>
          <w:b/>
          <w:spacing w:val="-1"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tiban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asya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at</w:t>
      </w:r>
      <w:proofErr w:type="spellEnd"/>
    </w:p>
    <w:p w:rsidR="00C91D35" w:rsidRDefault="00AE1399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an      </w:t>
      </w:r>
      <w:proofErr w:type="gramStart"/>
      <w:r>
        <w:rPr>
          <w:sz w:val="24"/>
          <w:szCs w:val="24"/>
        </w:rPr>
        <w:t>:T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gramEnd"/>
    </w:p>
    <w:p w:rsidR="00C91D35" w:rsidRDefault="00AE1399">
      <w:pPr>
        <w:spacing w:before="6" w:line="300" w:lineRule="atLeast"/>
        <w:ind w:left="3787" w:right="597" w:hanging="2269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minite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ngmaksim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mend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hingga </w:t>
      </w:r>
      <w:proofErr w:type="spellStart"/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rangnya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Sakay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rlib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t.</w: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9"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11</w:t>
      </w:r>
    </w:p>
    <w:p w:rsidR="00C91D35" w:rsidRDefault="00B20097">
      <w:pPr>
        <w:spacing w:before="5" w:line="180" w:lineRule="exact"/>
        <w:rPr>
          <w:sz w:val="19"/>
          <w:szCs w:val="19"/>
        </w:rPr>
      </w:pPr>
      <w:r w:rsidRPr="00B20097">
        <w:lastRenderedPageBreak/>
        <w:pict>
          <v:group id="_x0000_s2118" style="position:absolute;margin-left:4.15pt;margin-top:742.95pt;width:591.2pt;height:12.25pt;z-index:-5550;mso-position-horizontal-relative:page;mso-position-vertical-relative:page" coordorigin="83,14859" coordsize="11824,245">
            <v:shape id="_x0000_s2121" style="position:absolute;left:10746;top:14866;width:1221;height:230" coordorigin="10746,14866" coordsize="1221,230" path="m11357,15096r549,e" filled="f" strokecolor="#a4a4a4">
              <v:path arrowok="t"/>
            </v:shape>
            <v:shape id="_x0000_s2120" style="position:absolute;left:10746;top:14866;width:1221;height:230" coordorigin="10746,14866" coordsize="1221,230" path="m11357,14866r-611,e" filled="f" strokecolor="#a4a4a4">
              <v:path arrowok="t"/>
            </v:shape>
            <v:shape id="_x0000_s2119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4556" w:right="4794"/>
        <w:jc w:val="center"/>
        <w:rPr>
          <w:sz w:val="24"/>
          <w:szCs w:val="24"/>
        </w:rPr>
      </w:pPr>
      <w:r>
        <w:rPr>
          <w:b/>
          <w:sz w:val="24"/>
          <w:szCs w:val="24"/>
        </w:rPr>
        <w:t>BAB IV</w:t>
      </w:r>
    </w:p>
    <w:p w:rsidR="00C91D35" w:rsidRDefault="00AE1399">
      <w:pPr>
        <w:ind w:left="3439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DM</w:t>
      </w:r>
      <w:r>
        <w:rPr>
          <w:b/>
          <w:sz w:val="24"/>
          <w:szCs w:val="24"/>
        </w:rPr>
        <w:t>INI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 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NK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NGAN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542"/>
        <w:rPr>
          <w:sz w:val="24"/>
          <w:szCs w:val="24"/>
        </w:rPr>
      </w:pPr>
      <w:r>
        <w:rPr>
          <w:b/>
          <w:sz w:val="24"/>
          <w:szCs w:val="24"/>
        </w:rPr>
        <w:t>A.    Ad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asi</w:t>
      </w:r>
    </w:p>
    <w:p w:rsidR="00C91D35" w:rsidRDefault="00C91D35">
      <w:pPr>
        <w:spacing w:before="9" w:line="120" w:lineRule="exact"/>
        <w:rPr>
          <w:sz w:val="13"/>
          <w:szCs w:val="13"/>
        </w:rPr>
      </w:pPr>
    </w:p>
    <w:p w:rsidR="00C91D35" w:rsidRDefault="00AE1399">
      <w:pPr>
        <w:spacing w:line="240" w:lineRule="exact"/>
        <w:ind w:left="1394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1.   </w:t>
      </w:r>
      <w:proofErr w:type="spellStart"/>
      <w:r>
        <w:rPr>
          <w:b/>
          <w:position w:val="-1"/>
          <w:sz w:val="22"/>
          <w:szCs w:val="22"/>
        </w:rPr>
        <w:t>S</w:t>
      </w:r>
      <w:r>
        <w:rPr>
          <w:b/>
          <w:spacing w:val="-1"/>
          <w:position w:val="-1"/>
          <w:sz w:val="22"/>
          <w:szCs w:val="22"/>
        </w:rPr>
        <w:t>u</w:t>
      </w:r>
      <w:r>
        <w:rPr>
          <w:b/>
          <w:position w:val="-1"/>
          <w:sz w:val="22"/>
          <w:szCs w:val="22"/>
        </w:rPr>
        <w:t>rat</w:t>
      </w:r>
      <w:r>
        <w:rPr>
          <w:b/>
          <w:spacing w:val="1"/>
          <w:position w:val="-1"/>
          <w:sz w:val="22"/>
          <w:szCs w:val="22"/>
        </w:rPr>
        <w:t>K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>uar</w:t>
      </w:r>
      <w:proofErr w:type="spellEnd"/>
      <w:r>
        <w:rPr>
          <w:b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D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>w</w:t>
      </w:r>
      <w:r>
        <w:rPr>
          <w:b/>
          <w:position w:val="-1"/>
          <w:sz w:val="22"/>
          <w:szCs w:val="22"/>
        </w:rPr>
        <w:t>an</w:t>
      </w:r>
    </w:p>
    <w:p w:rsidR="00C91D35" w:rsidRDefault="00C91D35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0"/>
        <w:gridCol w:w="2210"/>
        <w:gridCol w:w="3011"/>
        <w:gridCol w:w="1536"/>
        <w:gridCol w:w="2403"/>
      </w:tblGrid>
      <w:tr w:rsidR="00C91D35">
        <w:trPr>
          <w:trHeight w:hRule="exact" w:val="27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No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5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91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4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843" w:right="84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kan De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690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saka</w:t>
            </w:r>
            <w:proofErr w:type="spellEnd"/>
          </w:p>
          <w:p w:rsidR="00C91D35" w:rsidRDefault="00AE1399">
            <w:pPr>
              <w:spacing w:line="240" w:lineRule="exact"/>
              <w:ind w:left="114" w:right="112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gkara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7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kan De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66" w:right="364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Ra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kan De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7" w:right="18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as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asPo</w:t>
            </w:r>
            <w:r>
              <w:rPr>
                <w:b/>
                <w:spacing w:val="-2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res</w:t>
            </w:r>
            <w:proofErr w:type="spellEnd"/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kan De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76" w:right="379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kan De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74" w:right="574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before="1"/>
              <w:ind w:left="126" w:right="126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gkara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kan De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  <w:p w:rsidR="00C91D35" w:rsidRDefault="00AE1399">
            <w:pPr>
              <w:spacing w:line="240" w:lineRule="exact"/>
              <w:ind w:left="1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Sound 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6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k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6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eko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nda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375" w:right="37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  <w:p w:rsidR="00C91D35" w:rsidRDefault="00AE1399">
            <w:pPr>
              <w:spacing w:line="240" w:lineRule="exact"/>
              <w:ind w:left="36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apo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es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7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s </w:t>
            </w:r>
            <w:proofErr w:type="spellStart"/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reka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23" w:right="125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eko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nda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  <w:p w:rsidR="00C91D35" w:rsidRDefault="00AE1399">
            <w:pPr>
              <w:spacing w:line="240" w:lineRule="exact"/>
              <w:ind w:left="481" w:right="47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da</w:t>
            </w:r>
            <w:proofErr w:type="spellEnd"/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50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an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or B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pa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Lok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48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</w:t>
            </w:r>
            <w:r>
              <w:rPr>
                <w:b/>
                <w:spacing w:val="-2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ang</w:t>
            </w:r>
            <w:proofErr w:type="spellEnd"/>
          </w:p>
        </w:tc>
      </w:tr>
      <w:tr w:rsidR="00C91D35">
        <w:trPr>
          <w:trHeight w:hRule="exact" w:val="770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3" w:line="240" w:lineRule="exact"/>
              <w:ind w:left="191" w:right="19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an Tenda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50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an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or B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pa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0" w:right="27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  <w:p w:rsidR="00C91D35" w:rsidRDefault="00AE1399">
            <w:pPr>
              <w:spacing w:line="240" w:lineRule="exact"/>
              <w:ind w:left="411" w:right="4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Lomba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29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  <w:r>
              <w:rPr>
                <w:b/>
                <w:spacing w:val="-3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0" w:right="27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  <w:p w:rsidR="00C91D35" w:rsidRDefault="00AE1399">
            <w:pPr>
              <w:spacing w:line="240" w:lineRule="exact"/>
              <w:ind w:left="414" w:right="4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Lomba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0" w:right="26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</w:p>
          <w:p w:rsidR="00C91D35" w:rsidRDefault="00AE1399">
            <w:pPr>
              <w:spacing w:line="240" w:lineRule="exact"/>
              <w:ind w:left="404" w:right="403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raka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14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0" w:right="27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  <w:p w:rsidR="00C91D35" w:rsidRDefault="00AE1399">
            <w:pPr>
              <w:spacing w:line="240" w:lineRule="exact"/>
              <w:ind w:left="414" w:right="4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Lomba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0" w:right="26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556" w:right="556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proofErr w:type="spellStart"/>
            <w:r>
              <w:rPr>
                <w:b/>
                <w:spacing w:val="-4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ll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0" w:right="27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  <w:p w:rsidR="00C91D35" w:rsidRDefault="00AE1399">
            <w:pPr>
              <w:spacing w:line="240" w:lineRule="exact"/>
              <w:ind w:left="414" w:right="4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Lomba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0" w:right="26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447" w:right="44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ngMa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16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0" w:right="27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  <w:p w:rsidR="00C91D35" w:rsidRDefault="00AE1399">
            <w:pPr>
              <w:spacing w:line="240" w:lineRule="exact"/>
              <w:ind w:left="414" w:right="4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Lomba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0" w:right="26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476" w:right="477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17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0" w:right="27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  <w:p w:rsidR="00C91D35" w:rsidRDefault="00AE1399">
            <w:pPr>
              <w:spacing w:line="240" w:lineRule="exact"/>
              <w:ind w:left="414" w:right="4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Lomba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36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en</w:t>
            </w:r>
            <w:r>
              <w:rPr>
                <w:b/>
                <w:spacing w:val="-3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ana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18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0" w:right="27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  <w:p w:rsidR="00C91D35" w:rsidRDefault="00AE1399">
            <w:pPr>
              <w:spacing w:line="240" w:lineRule="exact"/>
              <w:ind w:left="414" w:right="4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Lomba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0" w:right="26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428" w:right="42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ngMa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</w:p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before="16" w:line="220" w:lineRule="exact"/>
        <w:rPr>
          <w:sz w:val="22"/>
          <w:szCs w:val="22"/>
        </w:rPr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12</w:t>
      </w:r>
    </w:p>
    <w:p w:rsidR="00C91D35" w:rsidRDefault="00B20097">
      <w:pPr>
        <w:spacing w:line="200" w:lineRule="exact"/>
      </w:pPr>
      <w:r>
        <w:lastRenderedPageBreak/>
        <w:pict>
          <v:group id="_x0000_s2114" style="position:absolute;margin-left:4.15pt;margin-top:742.95pt;width:591.2pt;height:12.25pt;z-index:-5549;mso-position-horizontal-relative:page;mso-position-vertical-relative:page" coordorigin="83,14859" coordsize="11824,245">
            <v:shape id="_x0000_s2117" style="position:absolute;left:10746;top:14866;width:1221;height:230" coordorigin="10746,14866" coordsize="1221,230" path="m11357,15096r549,e" filled="f" strokecolor="#a4a4a4">
              <v:path arrowok="t"/>
            </v:shape>
            <v:shape id="_x0000_s2116" style="position:absolute;left:10746;top:14866;width:1221;height:230" coordorigin="10746,14866" coordsize="1221,230" path="m11357,14866r-611,e" filled="f" strokecolor="#a4a4a4">
              <v:path arrowok="t"/>
            </v:shape>
            <v:shape id="_x0000_s2115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0"/>
        <w:gridCol w:w="2210"/>
        <w:gridCol w:w="3011"/>
        <w:gridCol w:w="1536"/>
        <w:gridCol w:w="2403"/>
      </w:tblGrid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19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s </w:t>
            </w:r>
            <w:proofErr w:type="spellStart"/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reka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 w:line="240" w:lineRule="exact"/>
              <w:ind w:left="732" w:right="83" w:hanging="61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nan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 </w:t>
            </w:r>
            <w:r>
              <w:rPr>
                <w:b/>
                <w:spacing w:val="-1"/>
                <w:sz w:val="22"/>
                <w:szCs w:val="22"/>
              </w:rPr>
              <w:t>BR</w:t>
            </w:r>
            <w:r>
              <w:rPr>
                <w:b/>
                <w:sz w:val="22"/>
                <w:szCs w:val="22"/>
              </w:rPr>
              <w:t xml:space="preserve">I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17" w:right="51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a’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cab</w:t>
            </w:r>
            <w:proofErr w:type="spellEnd"/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17" w:right="51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a’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ran</w:t>
            </w:r>
            <w:proofErr w:type="spellEnd"/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23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a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an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</w:p>
          <w:p w:rsidR="00C91D35" w:rsidRDefault="00AE1399">
            <w:pPr>
              <w:spacing w:line="240" w:lineRule="exact"/>
              <w:ind w:left="33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7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24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a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an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</w:p>
          <w:p w:rsidR="00C91D35" w:rsidRDefault="00AE1399">
            <w:pPr>
              <w:spacing w:line="240" w:lineRule="exact"/>
              <w:ind w:left="32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25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5" w:right="25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aka</w:t>
            </w:r>
          </w:p>
          <w:p w:rsidR="00C91D35" w:rsidRDefault="00AE1399">
            <w:pPr>
              <w:spacing w:line="240" w:lineRule="exact"/>
              <w:ind w:left="126" w:right="126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gkara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26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691" w:right="69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saka</w:t>
            </w:r>
            <w:proofErr w:type="spellEnd"/>
          </w:p>
          <w:p w:rsidR="00C91D35" w:rsidRDefault="00AE1399">
            <w:pPr>
              <w:spacing w:before="1"/>
              <w:ind w:left="114" w:right="112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gkara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27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22" w:right="2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aan</w:t>
            </w:r>
          </w:p>
          <w:p w:rsidR="00C91D35" w:rsidRDefault="00AE1399">
            <w:pPr>
              <w:spacing w:line="240" w:lineRule="exact"/>
              <w:ind w:left="560" w:right="5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375" w:right="37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28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24" w:right="22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aan</w:t>
            </w:r>
          </w:p>
          <w:p w:rsidR="00C91D35" w:rsidRDefault="00AE1399">
            <w:pPr>
              <w:spacing w:before="1" w:line="240" w:lineRule="exact"/>
              <w:ind w:left="560" w:right="5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Mapo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res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reka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29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24" w:right="22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aan</w:t>
            </w:r>
          </w:p>
          <w:p w:rsidR="00C91D35" w:rsidRDefault="00AE1399">
            <w:pPr>
              <w:spacing w:before="1" w:line="240" w:lineRule="exact"/>
              <w:ind w:left="560" w:right="5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31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od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m1</w:t>
            </w:r>
            <w:r>
              <w:rPr>
                <w:b/>
                <w:spacing w:val="-2"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 xml:space="preserve">19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</w:t>
            </w:r>
            <w:r>
              <w:rPr>
                <w:b/>
                <w:spacing w:val="-2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30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2"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9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ohon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before="2" w:line="240" w:lineRule="exact"/>
              <w:ind w:left="493" w:right="49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Mapo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res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reka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9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ohon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before="1" w:line="240" w:lineRule="exact"/>
              <w:ind w:left="493" w:right="49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BR</w:t>
            </w:r>
            <w:r>
              <w:rPr>
                <w:b/>
                <w:sz w:val="22"/>
                <w:szCs w:val="22"/>
              </w:rPr>
              <w:t>I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ang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9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ohon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before="1" w:line="240" w:lineRule="exact"/>
              <w:ind w:left="493" w:right="49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626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rakat</w:t>
            </w:r>
          </w:p>
          <w:p w:rsidR="00C91D35" w:rsidRDefault="00AE1399">
            <w:pPr>
              <w:spacing w:before="1" w:line="240" w:lineRule="exact"/>
              <w:ind w:left="66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an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33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9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ohon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before="1" w:line="240" w:lineRule="exact"/>
              <w:ind w:left="493" w:right="49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k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34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7" w:right="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 w:line="240" w:lineRule="exact"/>
              <w:ind w:left="1242" w:right="12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9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ohon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before="1" w:line="240" w:lineRule="exact"/>
              <w:ind w:left="493" w:right="49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84" w:right="18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ep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PD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aran</w:t>
            </w:r>
            <w:proofErr w:type="spellEnd"/>
          </w:p>
          <w:p w:rsidR="00C91D35" w:rsidRDefault="00AE1399">
            <w:pPr>
              <w:spacing w:before="1" w:line="240" w:lineRule="exact"/>
              <w:ind w:left="438" w:right="436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ab.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35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3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X/20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76" w:right="379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36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3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X/20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7" w:right="18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as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asPo</w:t>
            </w:r>
            <w:r>
              <w:rPr>
                <w:b/>
                <w:spacing w:val="-2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res</w:t>
            </w:r>
            <w:proofErr w:type="spellEnd"/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771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37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3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X/20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73" w:right="572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before="1"/>
              <w:ind w:left="126" w:right="126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gkara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38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3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X/20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8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rang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-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39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3" w:right="30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on</w:t>
            </w:r>
            <w:proofErr w:type="spellEnd"/>
          </w:p>
          <w:p w:rsidR="00C91D35" w:rsidRDefault="00AE1399">
            <w:pPr>
              <w:spacing w:line="240" w:lineRule="exact"/>
              <w:ind w:left="411" w:right="41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ngka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50" w:right="553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line="240" w:lineRule="exact"/>
              <w:ind w:left="260" w:right="2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38" w:right="33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z w:val="22"/>
                <w:szCs w:val="22"/>
              </w:rPr>
              <w:t xml:space="preserve"> SMA 12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40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3" w:right="30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on</w:t>
            </w:r>
            <w:proofErr w:type="spellEnd"/>
          </w:p>
          <w:p w:rsidR="00C91D35" w:rsidRDefault="00AE1399">
            <w:pPr>
              <w:spacing w:line="240" w:lineRule="exact"/>
              <w:ind w:left="411" w:right="41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ngka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50" w:right="553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line="240" w:lineRule="exact"/>
              <w:ind w:left="260" w:right="2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 w:line="240" w:lineRule="exact"/>
              <w:ind w:left="732" w:right="169" w:hanging="5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z w:val="22"/>
                <w:szCs w:val="22"/>
              </w:rPr>
              <w:t xml:space="preserve"> S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K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 xml:space="preserve">I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" w:line="220" w:lineRule="exact"/>
        <w:rPr>
          <w:sz w:val="22"/>
          <w:szCs w:val="22"/>
        </w:rPr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13</w:t>
      </w:r>
    </w:p>
    <w:p w:rsidR="00C91D35" w:rsidRDefault="00B20097">
      <w:pPr>
        <w:spacing w:line="200" w:lineRule="exact"/>
      </w:pPr>
      <w:r>
        <w:lastRenderedPageBreak/>
        <w:pict>
          <v:group id="_x0000_s2110" style="position:absolute;margin-left:4.15pt;margin-top:742.95pt;width:591.2pt;height:12.25pt;z-index:-5548;mso-position-horizontal-relative:page;mso-position-vertical-relative:page" coordorigin="83,14859" coordsize="11824,245">
            <v:shape id="_x0000_s2113" style="position:absolute;left:10746;top:14866;width:1221;height:230" coordorigin="10746,14866" coordsize="1221,230" path="m11357,15096r549,e" filled="f" strokecolor="#a4a4a4">
              <v:path arrowok="t"/>
            </v:shape>
            <v:shape id="_x0000_s2112" style="position:absolute;left:10746;top:14866;width:1221;height:230" coordorigin="10746,14866" coordsize="1221,230" path="m11357,14866r-611,e" filled="f" strokecolor="#a4a4a4">
              <v:path arrowok="t"/>
            </v:shape>
            <v:shape id="_x0000_s2111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0"/>
        <w:gridCol w:w="2210"/>
        <w:gridCol w:w="3011"/>
        <w:gridCol w:w="1536"/>
        <w:gridCol w:w="2403"/>
      </w:tblGrid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3" w:right="30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on</w:t>
            </w:r>
            <w:proofErr w:type="spellEnd"/>
          </w:p>
          <w:p w:rsidR="00C91D35" w:rsidRDefault="00AE1399">
            <w:pPr>
              <w:spacing w:line="240" w:lineRule="exact"/>
              <w:ind w:left="411" w:right="41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ngka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50" w:right="553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line="240" w:lineRule="exact"/>
              <w:ind w:left="260" w:right="2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 w:line="240" w:lineRule="exact"/>
              <w:ind w:left="318" w:right="278" w:firstLine="187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z w:val="22"/>
                <w:szCs w:val="22"/>
              </w:rPr>
              <w:t xml:space="preserve"> S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 xml:space="preserve">K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anro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3" w:right="30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on</w:t>
            </w:r>
            <w:proofErr w:type="spellEnd"/>
          </w:p>
          <w:p w:rsidR="00C91D35" w:rsidRDefault="00AE1399">
            <w:pPr>
              <w:spacing w:line="240" w:lineRule="exact"/>
              <w:ind w:left="411" w:right="41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ngka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50" w:right="553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line="240" w:lineRule="exact"/>
              <w:ind w:left="260" w:right="2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36" w:right="13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z w:val="22"/>
                <w:szCs w:val="22"/>
              </w:rPr>
              <w:t xml:space="preserve"> SMA 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</w:t>
            </w:r>
          </w:p>
          <w:p w:rsidR="00C91D35" w:rsidRDefault="00AE1399">
            <w:pPr>
              <w:spacing w:line="240" w:lineRule="exact"/>
              <w:ind w:left="611" w:right="61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3" w:right="30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on</w:t>
            </w:r>
            <w:proofErr w:type="spellEnd"/>
          </w:p>
          <w:p w:rsidR="00C91D35" w:rsidRDefault="00AE1399">
            <w:pPr>
              <w:spacing w:line="240" w:lineRule="exact"/>
              <w:ind w:left="411" w:right="41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ngka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50" w:right="553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C91D35" w:rsidRDefault="00AE1399">
            <w:pPr>
              <w:spacing w:line="240" w:lineRule="exact"/>
              <w:ind w:left="260" w:right="2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31" w:right="23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l</w:t>
            </w:r>
          </w:p>
          <w:p w:rsidR="00C91D35" w:rsidRDefault="00AE1399">
            <w:pPr>
              <w:spacing w:line="240" w:lineRule="exact"/>
              <w:ind w:left="397" w:right="39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Falah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</w:t>
            </w:r>
            <w:r>
              <w:rPr>
                <w:b/>
                <w:spacing w:val="-2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ang</w:t>
            </w:r>
            <w:proofErr w:type="spellEnd"/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39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38" w:right="14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3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</w:p>
          <w:p w:rsidR="00C91D35" w:rsidRDefault="00AE1399">
            <w:pPr>
              <w:spacing w:line="240" w:lineRule="exact"/>
              <w:ind w:left="944" w:right="952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IX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 w:line="240" w:lineRule="exact"/>
              <w:ind w:left="143" w:right="145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eko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nda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kuts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351" w:right="35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k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40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40" w:right="147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3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</w:p>
          <w:p w:rsidR="00C91D35" w:rsidRDefault="00AE1399">
            <w:pPr>
              <w:spacing w:before="1" w:line="240" w:lineRule="exact"/>
              <w:ind w:left="944" w:right="952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IX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  <w:p w:rsidR="00C91D35" w:rsidRDefault="00AE1399">
            <w:pPr>
              <w:spacing w:before="1" w:line="240" w:lineRule="exact"/>
              <w:ind w:left="28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enda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s </w:t>
            </w:r>
            <w:proofErr w:type="spellStart"/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reka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  <w:proofErr w:type="spellEnd"/>
          </w:p>
        </w:tc>
      </w:tr>
      <w:tr w:rsidR="00C91D35">
        <w:trPr>
          <w:trHeight w:hRule="exact" w:val="517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38" w:right="14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3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</w:p>
          <w:p w:rsidR="00C91D35" w:rsidRDefault="00AE1399">
            <w:pPr>
              <w:spacing w:before="1" w:line="240" w:lineRule="exact"/>
              <w:ind w:left="944" w:right="952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IX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 X</w:t>
            </w:r>
            <w:r>
              <w:rPr>
                <w:spacing w:val="-2"/>
                <w:sz w:val="22"/>
                <w:szCs w:val="22"/>
              </w:rPr>
              <w:t>II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8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rang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-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c A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Lok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si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1" w:right="26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ep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a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ut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</w:t>
            </w:r>
            <w:proofErr w:type="spellEnd"/>
          </w:p>
          <w:p w:rsidR="00C91D35" w:rsidRDefault="00AE1399">
            <w:pPr>
              <w:spacing w:before="1" w:line="240" w:lineRule="exact"/>
              <w:ind w:left="933" w:right="932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</w:t>
            </w:r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7" w:line="260" w:lineRule="exact"/>
              <w:rPr>
                <w:sz w:val="26"/>
                <w:szCs w:val="26"/>
              </w:rPr>
            </w:pP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43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12" w:line="240" w:lineRule="exact"/>
              <w:rPr>
                <w:sz w:val="24"/>
                <w:szCs w:val="24"/>
              </w:rPr>
            </w:pPr>
          </w:p>
          <w:p w:rsidR="00C91D35" w:rsidRDefault="00AE1399">
            <w:pPr>
              <w:ind w:left="1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c A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12" w:line="240" w:lineRule="exact"/>
              <w:rPr>
                <w:sz w:val="24"/>
                <w:szCs w:val="24"/>
              </w:rPr>
            </w:pPr>
          </w:p>
          <w:p w:rsidR="00C91D35" w:rsidRDefault="00AE1399">
            <w:pPr>
              <w:ind w:left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12" w:line="240" w:lineRule="exact"/>
              <w:rPr>
                <w:sz w:val="24"/>
                <w:szCs w:val="24"/>
              </w:rPr>
            </w:pPr>
          </w:p>
          <w:p w:rsidR="00C91D35" w:rsidRDefault="00AE1399">
            <w:pPr>
              <w:ind w:left="222" w:right="2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aan</w:t>
            </w:r>
          </w:p>
          <w:p w:rsidR="00C91D35" w:rsidRDefault="00AE1399">
            <w:pPr>
              <w:spacing w:line="240" w:lineRule="exact"/>
              <w:ind w:left="334" w:right="33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12" w:line="240" w:lineRule="exact"/>
              <w:rPr>
                <w:sz w:val="24"/>
                <w:szCs w:val="24"/>
              </w:rPr>
            </w:pPr>
          </w:p>
          <w:p w:rsidR="00C91D35" w:rsidRDefault="00AE1399">
            <w:pPr>
              <w:ind w:left="375" w:right="37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44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c A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375" w:right="37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770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45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c A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691" w:right="69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saka</w:t>
            </w:r>
            <w:proofErr w:type="spellEnd"/>
          </w:p>
          <w:p w:rsidR="00C91D35" w:rsidRDefault="00AE1399">
            <w:pPr>
              <w:spacing w:before="1"/>
              <w:ind w:left="126" w:right="126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gkara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46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c A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6" w:right="18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as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asPo</w:t>
            </w:r>
            <w:r>
              <w:rPr>
                <w:b/>
                <w:spacing w:val="-2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res</w:t>
            </w:r>
            <w:proofErr w:type="spellEnd"/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47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c A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  <w:p w:rsidR="00C91D35" w:rsidRDefault="00AE1399">
            <w:pPr>
              <w:spacing w:line="240" w:lineRule="exact"/>
              <w:ind w:left="28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enda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s </w:t>
            </w:r>
            <w:proofErr w:type="spellStart"/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reka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48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c A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6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8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rang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-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49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61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al</w:t>
            </w:r>
            <w:proofErr w:type="spellEnd"/>
          </w:p>
          <w:p w:rsidR="00C91D35" w:rsidRDefault="00AE1399">
            <w:pPr>
              <w:spacing w:line="240" w:lineRule="exact"/>
              <w:ind w:left="51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75" w:right="37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61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al</w:t>
            </w:r>
            <w:proofErr w:type="spellEnd"/>
          </w:p>
          <w:p w:rsidR="00C91D35" w:rsidRDefault="00AE1399">
            <w:pPr>
              <w:spacing w:line="240" w:lineRule="exact"/>
              <w:ind w:left="51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17" w:right="217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ep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ngan</w:t>
            </w:r>
          </w:p>
          <w:p w:rsidR="00C91D35" w:rsidRDefault="00AE1399">
            <w:pPr>
              <w:spacing w:line="240" w:lineRule="exact"/>
              <w:ind w:left="476" w:right="47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  <w:proofErr w:type="spellEnd"/>
            <w:r>
              <w:rPr>
                <w:b/>
                <w:sz w:val="22"/>
                <w:szCs w:val="22"/>
              </w:rPr>
              <w:t xml:space="preserve"> M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1022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61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al</w:t>
            </w:r>
            <w:proofErr w:type="spellEnd"/>
          </w:p>
          <w:p w:rsidR="00C91D35" w:rsidRDefault="00AE1399">
            <w:pPr>
              <w:spacing w:line="240" w:lineRule="exact"/>
              <w:ind w:left="51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71" w:right="17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  <w:p w:rsidR="00C91D35" w:rsidRDefault="00AE1399">
            <w:pPr>
              <w:spacing w:line="240" w:lineRule="exact"/>
              <w:ind w:left="531" w:right="535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at</w:t>
            </w:r>
          </w:p>
          <w:p w:rsidR="00C91D35" w:rsidRDefault="00AE1399">
            <w:pPr>
              <w:spacing w:before="1"/>
              <w:ind w:left="274" w:right="27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ong</w:t>
            </w:r>
          </w:p>
          <w:p w:rsidR="00C91D35" w:rsidRDefault="00AE1399">
            <w:pPr>
              <w:spacing w:line="240" w:lineRule="exact"/>
              <w:ind w:left="370" w:right="37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75" w:right="37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1021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61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al</w:t>
            </w:r>
            <w:proofErr w:type="spellEnd"/>
          </w:p>
          <w:p w:rsidR="00C91D35" w:rsidRDefault="00AE1399">
            <w:pPr>
              <w:spacing w:line="240" w:lineRule="exact"/>
              <w:ind w:left="51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05" w:right="208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267" w:right="2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l</w:t>
            </w:r>
          </w:p>
          <w:p w:rsidR="00C91D35" w:rsidRDefault="00AE1399">
            <w:pPr>
              <w:spacing w:line="240" w:lineRule="exact"/>
              <w:ind w:left="476" w:right="47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</w:p>
          <w:p w:rsidR="00C91D35" w:rsidRDefault="00AE1399">
            <w:pPr>
              <w:spacing w:before="1" w:line="240" w:lineRule="exact"/>
              <w:ind w:left="303" w:right="30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Enrek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  <w:proofErr w:type="spellEnd"/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31" w:right="236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l</w:t>
            </w:r>
          </w:p>
          <w:p w:rsidR="00C91D35" w:rsidRDefault="00AE1399">
            <w:pPr>
              <w:spacing w:line="240" w:lineRule="exact"/>
              <w:ind w:left="397" w:right="39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Falah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</w:t>
            </w:r>
            <w:r>
              <w:rPr>
                <w:b/>
                <w:spacing w:val="-2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53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561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al</w:t>
            </w:r>
            <w:proofErr w:type="spellEnd"/>
          </w:p>
          <w:p w:rsidR="00C91D35" w:rsidRDefault="00AE1399">
            <w:pPr>
              <w:spacing w:before="1" w:line="240" w:lineRule="exact"/>
              <w:ind w:left="51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07" w:right="210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  <w:p w:rsidR="00C91D35" w:rsidRDefault="00AE1399">
            <w:pPr>
              <w:spacing w:before="1" w:line="240" w:lineRule="exact"/>
              <w:ind w:left="500" w:right="49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8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rang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-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770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54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6" w:right="30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Loka 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 Sa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</w:p>
          <w:p w:rsidR="00C91D35" w:rsidRDefault="00AE1399">
            <w:pPr>
              <w:spacing w:before="1"/>
              <w:ind w:left="481" w:right="4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S/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603" w:right="60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rna 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before="1"/>
              <w:ind w:left="520" w:right="51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gkara</w:t>
            </w:r>
          </w:p>
          <w:p w:rsidR="00C91D35" w:rsidRDefault="00AE1399">
            <w:pPr>
              <w:spacing w:line="240" w:lineRule="exact"/>
              <w:ind w:left="349" w:right="348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 I–</w:t>
            </w:r>
            <w:r>
              <w:rPr>
                <w:b/>
                <w:spacing w:val="-1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II</w:t>
            </w:r>
          </w:p>
        </w:tc>
      </w:tr>
      <w:tr w:rsidR="00C91D35">
        <w:trPr>
          <w:trHeight w:hRule="exact" w:val="27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5" w:line="220" w:lineRule="exact"/>
        <w:rPr>
          <w:sz w:val="22"/>
          <w:szCs w:val="22"/>
        </w:rPr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14</w:t>
      </w:r>
    </w:p>
    <w:p w:rsidR="00C91D35" w:rsidRDefault="00B20097">
      <w:pPr>
        <w:spacing w:line="200" w:lineRule="exact"/>
      </w:pPr>
      <w:r>
        <w:lastRenderedPageBreak/>
        <w:pict>
          <v:group id="_x0000_s2106" style="position:absolute;margin-left:4.15pt;margin-top:742.95pt;width:591.2pt;height:12.25pt;z-index:-5547;mso-position-horizontal-relative:page;mso-position-vertical-relative:page" coordorigin="83,14859" coordsize="11824,245">
            <v:shape id="_x0000_s2109" style="position:absolute;left:10746;top:14866;width:1221;height:230" coordorigin="10746,14866" coordsize="1221,230" path="m11357,15096r549,e" filled="f" strokecolor="#a4a4a4">
              <v:path arrowok="t"/>
            </v:shape>
            <v:shape id="_x0000_s2108" style="position:absolute;left:10746;top:14866;width:1221;height:230" coordorigin="10746,14866" coordsize="1221,230" path="m11357,14866r-611,e" filled="f" strokecolor="#a4a4a4">
              <v:path arrowok="t"/>
            </v:shape>
            <v:shape id="_x0000_s2107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0"/>
        <w:gridCol w:w="2210"/>
        <w:gridCol w:w="3011"/>
        <w:gridCol w:w="1536"/>
        <w:gridCol w:w="2403"/>
      </w:tblGrid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55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48" w:right="25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 Saka</w:t>
            </w:r>
          </w:p>
          <w:p w:rsidR="00C91D35" w:rsidRDefault="00AE1399">
            <w:pPr>
              <w:spacing w:line="240" w:lineRule="exact"/>
              <w:ind w:left="478" w:right="48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IX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75" w:right="37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r Ca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272" w:right="273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era</w:t>
            </w:r>
            <w:r>
              <w:rPr>
                <w:b/>
                <w:spacing w:val="-3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before="1"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56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0" w:right="2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 Saka</w:t>
            </w:r>
          </w:p>
          <w:p w:rsidR="00C91D35" w:rsidRDefault="00AE1399">
            <w:pPr>
              <w:spacing w:before="1" w:line="240" w:lineRule="exact"/>
              <w:ind w:left="481" w:right="4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IX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</w:p>
          <w:p w:rsidR="00C91D35" w:rsidRDefault="00AE1399">
            <w:pPr>
              <w:spacing w:before="1" w:line="240" w:lineRule="exact"/>
              <w:ind w:left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dang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77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ug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 De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K</w:t>
            </w:r>
          </w:p>
          <w:p w:rsidR="00C91D35" w:rsidRDefault="00AE1399">
            <w:pPr>
              <w:spacing w:before="1" w:line="240" w:lineRule="exact"/>
              <w:ind w:left="318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anro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51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57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0" w:right="2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 Saka</w:t>
            </w:r>
          </w:p>
          <w:p w:rsidR="00C91D35" w:rsidRDefault="00AE1399">
            <w:pPr>
              <w:spacing w:before="1" w:line="240" w:lineRule="exact"/>
              <w:ind w:left="481" w:right="4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IX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9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aka</w:t>
            </w:r>
          </w:p>
          <w:p w:rsidR="00C91D35" w:rsidRDefault="00AE1399">
            <w:pPr>
              <w:spacing w:before="1" w:line="240" w:lineRule="exact"/>
              <w:ind w:left="33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58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0" w:right="2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 Saka</w:t>
            </w:r>
          </w:p>
          <w:p w:rsidR="00C91D35" w:rsidRDefault="00AE1399">
            <w:pPr>
              <w:spacing w:before="1"/>
              <w:ind w:left="481" w:right="4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IX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ndangan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7" w:right="12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</w:t>
            </w:r>
            <w:r>
              <w:rPr>
                <w:b/>
                <w:spacing w:val="-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ak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an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ng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</w:t>
            </w:r>
          </w:p>
          <w:p w:rsidR="00C91D35" w:rsidRDefault="00AE1399">
            <w:pPr>
              <w:spacing w:before="1"/>
              <w:ind w:left="260" w:right="26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286" w:right="287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517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59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48" w:right="25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 Saka</w:t>
            </w:r>
          </w:p>
          <w:p w:rsidR="00C91D35" w:rsidRDefault="00AE1399">
            <w:pPr>
              <w:spacing w:line="240" w:lineRule="exact"/>
              <w:ind w:left="481" w:right="4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IX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46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38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 xml:space="preserve">rang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-2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C91D35">
        <w:trPr>
          <w:trHeight w:hRule="exact" w:val="51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248" w:right="25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 Saka</w:t>
            </w:r>
          </w:p>
          <w:p w:rsidR="00C91D35" w:rsidRDefault="00AE1399">
            <w:pPr>
              <w:spacing w:line="240" w:lineRule="exact"/>
              <w:ind w:left="481" w:right="4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hayang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65/S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</w:t>
            </w:r>
            <w:r>
              <w:rPr>
                <w:spacing w:val="-3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S/ </w:t>
            </w:r>
            <w:r>
              <w:rPr>
                <w:spacing w:val="-1"/>
                <w:sz w:val="22"/>
                <w:szCs w:val="22"/>
              </w:rPr>
              <w:t>IX</w:t>
            </w:r>
            <w:r>
              <w:rPr>
                <w:sz w:val="22"/>
                <w:szCs w:val="22"/>
              </w:rPr>
              <w:t>/2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4" w:line="240" w:lineRule="exact"/>
              <w:ind w:left="534" w:right="209" w:hanging="29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47" w:right="14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Dar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lFa</w:t>
            </w:r>
            <w:r>
              <w:rPr>
                <w:b/>
                <w:spacing w:val="-2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ah</w:t>
            </w:r>
            <w:proofErr w:type="spellEnd"/>
          </w:p>
          <w:p w:rsidR="00C91D35" w:rsidRDefault="00AE1399">
            <w:pPr>
              <w:spacing w:line="240" w:lineRule="exact"/>
              <w:ind w:left="695" w:right="69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</w:tbl>
    <w:p w:rsidR="00C91D35" w:rsidRDefault="00C91D35">
      <w:pPr>
        <w:spacing w:before="4" w:line="140" w:lineRule="exact"/>
        <w:rPr>
          <w:sz w:val="14"/>
          <w:szCs w:val="14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32" w:line="240" w:lineRule="exact"/>
        <w:ind w:left="542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2.      </w:t>
      </w:r>
      <w:proofErr w:type="spellStart"/>
      <w:r>
        <w:rPr>
          <w:b/>
          <w:position w:val="-1"/>
          <w:sz w:val="22"/>
          <w:szCs w:val="22"/>
        </w:rPr>
        <w:t>S</w:t>
      </w:r>
      <w:r>
        <w:rPr>
          <w:b/>
          <w:spacing w:val="-1"/>
          <w:position w:val="-1"/>
          <w:sz w:val="22"/>
          <w:szCs w:val="22"/>
        </w:rPr>
        <w:t>u</w:t>
      </w:r>
      <w:r>
        <w:rPr>
          <w:b/>
          <w:position w:val="-1"/>
          <w:sz w:val="22"/>
          <w:szCs w:val="22"/>
        </w:rPr>
        <w:t>rat</w:t>
      </w:r>
      <w:r>
        <w:rPr>
          <w:b/>
          <w:spacing w:val="1"/>
          <w:position w:val="-1"/>
          <w:sz w:val="22"/>
          <w:szCs w:val="22"/>
        </w:rPr>
        <w:t>K</w:t>
      </w:r>
      <w:r>
        <w:rPr>
          <w:b/>
          <w:position w:val="-1"/>
          <w:sz w:val="22"/>
          <w:szCs w:val="22"/>
        </w:rPr>
        <w:t>ep</w:t>
      </w:r>
      <w:r>
        <w:rPr>
          <w:b/>
          <w:spacing w:val="-3"/>
          <w:position w:val="-1"/>
          <w:sz w:val="22"/>
          <w:szCs w:val="22"/>
        </w:rPr>
        <w:t>u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usanMab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-2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ka</w:t>
      </w:r>
      <w:proofErr w:type="spellEnd"/>
    </w:p>
    <w:p w:rsidR="00C91D35" w:rsidRDefault="00C91D35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0"/>
        <w:gridCol w:w="2210"/>
        <w:gridCol w:w="2840"/>
        <w:gridCol w:w="1706"/>
        <w:gridCol w:w="2403"/>
      </w:tblGrid>
      <w:tr w:rsidR="00C91D35">
        <w:trPr>
          <w:trHeight w:hRule="exact" w:val="27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No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5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82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2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4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proofErr w:type="spellEnd"/>
          </w:p>
        </w:tc>
      </w:tr>
      <w:tr w:rsidR="00C91D35">
        <w:trPr>
          <w:trHeight w:hRule="exact" w:val="768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255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kan De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</w:t>
            </w:r>
          </w:p>
          <w:p w:rsidR="00C91D35" w:rsidRDefault="00AE1399">
            <w:pPr>
              <w:spacing w:line="240" w:lineRule="exact"/>
              <w:ind w:left="555" w:right="5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-1"/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ak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</w:t>
            </w:r>
          </w:p>
          <w:p w:rsidR="00C91D35" w:rsidRDefault="00AE1399">
            <w:pPr>
              <w:spacing w:before="1" w:line="240" w:lineRule="exact"/>
              <w:ind w:left="591" w:right="59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 w:line="240" w:lineRule="exact"/>
              <w:ind w:left="1020" w:right="156" w:hanging="8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>
              <w:rPr>
                <w:spacing w:val="1"/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4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 xml:space="preserve"> M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/2019</w:t>
            </w:r>
          </w:p>
        </w:tc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98" w:right="201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abu/12Ju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i</w:t>
            </w:r>
          </w:p>
          <w:p w:rsidR="00C91D35" w:rsidRDefault="00AE1399">
            <w:pPr>
              <w:spacing w:line="240" w:lineRule="exact"/>
              <w:ind w:left="591" w:right="5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81" w:right="18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 P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before="1" w:line="240" w:lineRule="exact"/>
              <w:ind w:left="286" w:right="287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ant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ekang</w:t>
            </w:r>
            <w:proofErr w:type="spellEnd"/>
          </w:p>
        </w:tc>
      </w:tr>
      <w:tr w:rsidR="00C91D35">
        <w:trPr>
          <w:trHeight w:hRule="exact" w:val="771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09" w:right="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Pengang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 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</w:p>
          <w:p w:rsidR="00C91D35" w:rsidRDefault="00AE1399">
            <w:pPr>
              <w:spacing w:before="1"/>
              <w:ind w:left="274" w:right="2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San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ga K</w:t>
            </w:r>
            <w:r>
              <w:rPr>
                <w:spacing w:val="-3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rj</w:t>
            </w:r>
            <w:r>
              <w:rPr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853" w:right="85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PC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29" w:right="1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</w:t>
            </w:r>
            <w:proofErr w:type="spellStart"/>
            <w:r>
              <w:rPr>
                <w:sz w:val="22"/>
                <w:szCs w:val="22"/>
              </w:rPr>
              <w:t>Sk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</w:t>
            </w:r>
            <w:proofErr w:type="spellEnd"/>
            <w:r>
              <w:rPr>
                <w:sz w:val="22"/>
                <w:szCs w:val="22"/>
              </w:rPr>
              <w:t>/S</w:t>
            </w:r>
            <w:r>
              <w:rPr>
                <w:spacing w:val="-4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Ekg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 xml:space="preserve"> M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/</w:t>
            </w:r>
          </w:p>
          <w:p w:rsidR="00C91D35" w:rsidRDefault="00AE1399">
            <w:pPr>
              <w:spacing w:before="1"/>
              <w:ind w:left="983" w:right="983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/2019</w:t>
            </w:r>
          </w:p>
        </w:tc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390" w:right="3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/26</w:t>
            </w:r>
          </w:p>
          <w:p w:rsidR="00C91D35" w:rsidRDefault="00AE1399">
            <w:pPr>
              <w:spacing w:before="1"/>
              <w:ind w:left="202" w:right="200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r2019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40" w:lineRule="exact"/>
              <w:ind w:left="182" w:right="18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 P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</w:p>
          <w:p w:rsidR="00C91D35" w:rsidRDefault="00AE1399">
            <w:pPr>
              <w:spacing w:before="1"/>
              <w:ind w:left="29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  <w:r>
              <w:rPr>
                <w:b/>
                <w:spacing w:val="-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haya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gka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a</w:t>
            </w:r>
          </w:p>
          <w:p w:rsidR="00C91D35" w:rsidRDefault="00AE1399">
            <w:pPr>
              <w:spacing w:line="240" w:lineRule="exact"/>
              <w:ind w:left="298" w:right="29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aba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g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nrekang</w:t>
            </w:r>
            <w:proofErr w:type="spellEnd"/>
          </w:p>
        </w:tc>
      </w:tr>
    </w:tbl>
    <w:p w:rsidR="00C91D35" w:rsidRDefault="00C91D35">
      <w:pPr>
        <w:spacing w:before="7" w:line="160" w:lineRule="exact"/>
        <w:rPr>
          <w:sz w:val="17"/>
          <w:szCs w:val="17"/>
        </w:rPr>
      </w:pPr>
    </w:p>
    <w:p w:rsidR="00C91D35" w:rsidRDefault="00C91D35">
      <w:pPr>
        <w:spacing w:line="200" w:lineRule="exact"/>
      </w:pPr>
    </w:p>
    <w:p w:rsidR="00C91D35" w:rsidRDefault="00AE1399">
      <w:pPr>
        <w:spacing w:before="29" w:line="260" w:lineRule="exact"/>
        <w:ind w:left="542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3.     Keua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gan</w:t>
      </w:r>
    </w:p>
    <w:p w:rsidR="00C91D35" w:rsidRDefault="00C91D35">
      <w:pPr>
        <w:spacing w:before="2" w:line="140" w:lineRule="exact"/>
        <w:rPr>
          <w:sz w:val="15"/>
          <w:szCs w:val="15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9"/>
        <w:gridCol w:w="1789"/>
        <w:gridCol w:w="1529"/>
        <w:gridCol w:w="1548"/>
        <w:gridCol w:w="1546"/>
        <w:gridCol w:w="1630"/>
      </w:tblGrid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i/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598" w:right="60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4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Uraian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2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243" w:right="2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Ke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  <w:p w:rsidR="00C91D35" w:rsidRDefault="00AE1399">
            <w:pPr>
              <w:ind w:left="385" w:right="38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uan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C91D35">
        <w:trPr>
          <w:trHeight w:hRule="exact" w:val="1889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3J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  <w:p w:rsidR="00C91D35" w:rsidRDefault="00AE1399">
            <w:pPr>
              <w:ind w:left="100" w:right="11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tariat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ayan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kara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asaan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iatan (BAR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C).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</w:tr>
      <w:tr w:rsidR="00C91D35">
        <w:trPr>
          <w:trHeight w:hRule="exact" w:val="1622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  <w:p w:rsidR="00C91D35" w:rsidRDefault="00AE1399">
            <w:pPr>
              <w:ind w:left="100" w:right="1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istrasi 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)dl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ersia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tikan ;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 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i-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2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ku Fol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296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3" w:line="280" w:lineRule="exact"/>
        <w:rPr>
          <w:sz w:val="28"/>
          <w:szCs w:val="28"/>
        </w:rPr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15</w:t>
      </w:r>
    </w:p>
    <w:p w:rsidR="00C91D35" w:rsidRDefault="00B20097">
      <w:pPr>
        <w:spacing w:line="200" w:lineRule="exact"/>
      </w:pPr>
      <w:r>
        <w:lastRenderedPageBreak/>
        <w:pict>
          <v:group id="_x0000_s2102" style="position:absolute;margin-left:4.15pt;margin-top:742.95pt;width:591.2pt;height:12.25pt;z-index:-5546;mso-position-horizontal-relative:page;mso-position-vertical-relative:page" coordorigin="83,14859" coordsize="11824,245">
            <v:shape id="_x0000_s2105" style="position:absolute;left:10746;top:14866;width:1221;height:230" coordorigin="10746,14866" coordsize="1221,230" path="m11357,15096r549,e" filled="f" strokecolor="#a4a4a4">
              <v:path arrowok="t"/>
            </v:shape>
            <v:shape id="_x0000_s2104" style="position:absolute;left:10746;top:14866;width:1221;height:230" coordorigin="10746,14866" coordsize="1221,230" path="m11357,14866r-611,e" filled="f" strokecolor="#a4a4a4">
              <v:path arrowok="t"/>
            </v:shape>
            <v:shape id="_x0000_s2103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9"/>
        <w:gridCol w:w="1789"/>
        <w:gridCol w:w="1529"/>
        <w:gridCol w:w="1548"/>
        <w:gridCol w:w="1546"/>
        <w:gridCol w:w="1630"/>
      </w:tblGrid>
      <w:tr w:rsidR="00C91D35">
        <w:trPr>
          <w:trHeight w:hRule="exact" w:val="278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 Fol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1082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elian</w:t>
            </w:r>
          </w:p>
          <w:p w:rsidR="00C91D35" w:rsidRDefault="00AE1399">
            <w:pPr>
              <w:spacing w:before="1"/>
              <w:ind w:left="100" w:right="22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kue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danair1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tuk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tikan.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sair: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spacing w:before="2"/>
              <w:ind w:left="100" w:right="35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Kue: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1085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6ju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</w:p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/>
              <w:ind w:left="100" w:right="1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istrasi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katan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2"/>
              <w:ind w:left="100" w:right="40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tsu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2161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  <w:p w:rsidR="00C91D35" w:rsidRDefault="00AE1399">
            <w:pPr>
              <w:spacing w:before="1"/>
              <w:ind w:left="100" w:right="29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iaya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t.Foto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yda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4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296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Foto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4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Ampl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1082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Foto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proofErr w:type="spellEnd"/>
          </w:p>
          <w:p w:rsidR="00C91D35" w:rsidRDefault="00AE1399">
            <w:pPr>
              <w:spacing w:before="1"/>
              <w:ind w:left="100" w:right="49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ersia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0ran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ap: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gsisa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kber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 ua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kber:</w:t>
            </w:r>
            <w:proofErr w:type="gram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1622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</w:t>
            </w:r>
          </w:p>
          <w:p w:rsidR="00C91D35" w:rsidRDefault="00AE1399">
            <w:pPr>
              <w:ind w:left="100" w:right="495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ersia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kan: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23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2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Kabel: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22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aran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aran</w:t>
            </w:r>
          </w:p>
          <w:p w:rsidR="00C91D35" w:rsidRDefault="00AE1399">
            <w:pPr>
              <w:ind w:left="100" w:right="1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4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22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ghi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saat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</w:t>
            </w:r>
          </w:p>
          <w:p w:rsidR="00C91D35" w:rsidRDefault="00AE1399">
            <w:pPr>
              <w:spacing w:before="2"/>
              <w:ind w:left="100" w:right="2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erj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3J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</w:p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JBad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2"/>
              <w:ind w:left="100" w:right="40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(di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t)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43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1354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1juli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ka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ayan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kara.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s: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2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ku Fol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 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cil: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:rsidR="00C91D35" w:rsidRDefault="00C91D35">
      <w:pPr>
        <w:spacing w:before="8" w:line="160" w:lineRule="exact"/>
        <w:rPr>
          <w:sz w:val="16"/>
          <w:szCs w:val="16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16</w:t>
      </w:r>
    </w:p>
    <w:p w:rsidR="00C91D35" w:rsidRDefault="00B20097">
      <w:pPr>
        <w:spacing w:line="200" w:lineRule="exact"/>
      </w:pPr>
      <w:r>
        <w:lastRenderedPageBreak/>
        <w:pict>
          <v:group id="_x0000_s2098" style="position:absolute;margin-left:4.15pt;margin-top:742.95pt;width:591.2pt;height:12.25pt;z-index:-5545;mso-position-horizontal-relative:page;mso-position-vertical-relative:page" coordorigin="83,14859" coordsize="11824,245">
            <v:shape id="_x0000_s2101" style="position:absolute;left:10746;top:14866;width:1221;height:230" coordorigin="10746,14866" coordsize="1221,230" path="m11357,15096r549,e" filled="f" strokecolor="#a4a4a4">
              <v:path arrowok="t"/>
            </v:shape>
            <v:shape id="_x0000_s2100" style="position:absolute;left:10746;top:14866;width:1221;height:230" coordorigin="10746,14866" coordsize="1221,230" path="m11357,14866r-611,e" filled="f" strokecolor="#a4a4a4">
              <v:path arrowok="t"/>
            </v:shape>
            <v:shape id="_x0000_s2099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9"/>
        <w:gridCol w:w="1789"/>
        <w:gridCol w:w="1529"/>
        <w:gridCol w:w="1530"/>
        <w:gridCol w:w="1565"/>
        <w:gridCol w:w="1630"/>
      </w:tblGrid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 Fol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  <w:p w:rsidR="00C91D35" w:rsidRDefault="00AE1399">
            <w:pPr>
              <w:ind w:left="100" w:right="2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esar: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4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stus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 w:righ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atan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ranu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tuk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 w:right="63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ran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stus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 ny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elc5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IT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Ait</w:t>
            </w:r>
            <w:proofErr w:type="spellEnd"/>
          </w:p>
          <w:p w:rsidR="00C91D35" w:rsidRDefault="00AE1399">
            <w:pPr>
              <w:ind w:left="1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=Rp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atan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Rek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565" w:right="102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_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leh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mlu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proofErr w:type="spellEnd"/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55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_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Bens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812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_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asilga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</w:tr>
      <w:tr w:rsidR="00C91D35">
        <w:trPr>
          <w:trHeight w:hRule="exact" w:val="1889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</w:t>
            </w:r>
          </w:p>
          <w:p w:rsidR="00C91D35" w:rsidRDefault="00AE1399">
            <w:pPr>
              <w:ind w:left="100" w:right="7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leh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tuk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 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ian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 j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ann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a.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1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iisappajak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rek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2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aju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arac</w:t>
            </w:r>
            <w:proofErr w:type="spellEnd"/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gjual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ajubar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proofErr w:type="spellEnd"/>
          </w:p>
        </w:tc>
      </w:tr>
      <w:tr w:rsidR="00C91D35">
        <w:trPr>
          <w:trHeight w:hRule="exact" w:val="242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is,3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8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Foto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ydan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spacing w:before="1"/>
              <w:ind w:left="100" w:right="19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VSdanri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 w:right="1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aka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,Fo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proofErr w:type="spellEnd"/>
          </w:p>
          <w:p w:rsidR="00C91D35" w:rsidRDefault="00AE1399">
            <w:pPr>
              <w:ind w:left="100" w:right="126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anbeli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,1r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rtasHVSdan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aka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91D35">
        <w:trPr>
          <w:trHeight w:hRule="exact" w:val="281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7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asil</w:t>
            </w:r>
          </w:p>
        </w:tc>
      </w:tr>
    </w:tbl>
    <w:p w:rsidR="00C91D35" w:rsidRDefault="00C91D35">
      <w:pPr>
        <w:spacing w:before="6" w:line="140" w:lineRule="exact"/>
        <w:rPr>
          <w:sz w:val="14"/>
          <w:szCs w:val="14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17</w:t>
      </w:r>
    </w:p>
    <w:p w:rsidR="00C91D35" w:rsidRDefault="00B20097">
      <w:pPr>
        <w:spacing w:line="200" w:lineRule="exact"/>
      </w:pPr>
      <w:r>
        <w:lastRenderedPageBreak/>
        <w:pict>
          <v:group id="_x0000_s2094" style="position:absolute;margin-left:4.15pt;margin-top:742.95pt;width:591.2pt;height:12.25pt;z-index:-5544;mso-position-horizontal-relative:page;mso-position-vertical-relative:page" coordorigin="83,14859" coordsize="11824,245">
            <v:shape id="_x0000_s2097" style="position:absolute;left:10746;top:14866;width:1221;height:230" coordorigin="10746,14866" coordsize="1221,230" path="m11357,15096r549,e" filled="f" strokecolor="#a4a4a4">
              <v:path arrowok="t"/>
            </v:shape>
            <v:shape id="_x0000_s2096" style="position:absolute;left:10746;top:14866;width:1221;height:230" coordorigin="10746,14866" coordsize="1221,230" path="m11357,14866r-611,e" filled="f" strokecolor="#a4a4a4">
              <v:path arrowok="t"/>
            </v:shape>
            <v:shape id="_x0000_s2095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9"/>
        <w:gridCol w:w="1789"/>
        <w:gridCol w:w="1529"/>
        <w:gridCol w:w="1527"/>
        <w:gridCol w:w="1623"/>
        <w:gridCol w:w="1574"/>
      </w:tblGrid>
      <w:tr w:rsidR="00C91D35">
        <w:trPr>
          <w:trHeight w:hRule="exact" w:val="278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8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kus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IdCrad2pak.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lastikIdCrad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Kue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ikal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Kue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ikal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3biji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dos</w:t>
            </w:r>
          </w:p>
          <w:p w:rsidR="00C91D35" w:rsidRDefault="00AE1399">
            <w:pPr>
              <w:ind w:left="100" w:right="583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kal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sair</w:t>
            </w:r>
          </w:p>
        </w:tc>
      </w:tr>
      <w:tr w:rsidR="00C91D35">
        <w:trPr>
          <w:trHeight w:hRule="exact" w:val="545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1s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</w:t>
            </w:r>
            <w:proofErr w:type="spellEnd"/>
          </w:p>
        </w:tc>
      </w:tr>
      <w:tr w:rsidR="00C91D35">
        <w:trPr>
          <w:trHeight w:hRule="exact" w:val="1085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/>
              <w:ind w:left="100" w:right="3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Bens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n2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gbeli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a.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Bens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Tali IdCard3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kus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3Bu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kus tali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IdCard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erjala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itia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(Kerja)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ack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Ampl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cs+A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gelas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mdan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psu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proofErr w:type="spellEnd"/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(Rapat)</w:t>
            </w:r>
          </w:p>
        </w:tc>
      </w:tr>
      <w:tr w:rsidR="00C91D35">
        <w:trPr>
          <w:trHeight w:hRule="exact" w:val="548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Ampl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p6pcs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Ampl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psur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ilan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Barac</w:t>
            </w:r>
            <w:proofErr w:type="spellEnd"/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tuk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enam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ilan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kur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+desain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kBarac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Tali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IdCard</w:t>
            </w:r>
            <w:proofErr w:type="spellEnd"/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Idcard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itia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itia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proofErr w:type="spellEnd"/>
          </w:p>
        </w:tc>
      </w:tr>
      <w:tr w:rsidR="00C91D35">
        <w:trPr>
          <w:trHeight w:hRule="exact" w:val="548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</w:t>
            </w:r>
          </w:p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arip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lres</w:t>
            </w:r>
            <w:proofErr w:type="spellEnd"/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proofErr w:type="spellEnd"/>
          </w:p>
        </w:tc>
      </w:tr>
      <w:tr w:rsidR="00C91D35">
        <w:trPr>
          <w:trHeight w:hRule="exact" w:val="814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Tali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Idcard</w:t>
            </w:r>
            <w:proofErr w:type="spellEnd"/>
          </w:p>
          <w:p w:rsidR="00C91D35" w:rsidRDefault="00AE1399">
            <w:pPr>
              <w:spacing w:before="2"/>
              <w:ind w:left="100" w:right="163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apdan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p1pak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+</w:t>
            </w:r>
          </w:p>
          <w:p w:rsidR="00C91D35" w:rsidRDefault="00AE1399">
            <w:pPr>
              <w:spacing w:before="2"/>
              <w:ind w:left="102" w:right="1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= 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Id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+A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proofErr w:type="spellEnd"/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kan/</w:t>
            </w:r>
          </w:p>
          <w:p w:rsidR="00C91D35" w:rsidRDefault="00AE1399">
            <w:pPr>
              <w:ind w:left="100" w:right="3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kapolse</w:t>
            </w:r>
            <w:proofErr w:type="spellEnd"/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  <w:p w:rsidR="00C91D35" w:rsidRDefault="00AE1399">
            <w:pPr>
              <w:ind w:left="100" w:right="8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tuk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egiatan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arac</w:t>
            </w:r>
            <w:proofErr w:type="spellEnd"/>
          </w:p>
        </w:tc>
      </w:tr>
      <w:tr w:rsidR="00C91D35">
        <w:trPr>
          <w:trHeight w:hRule="exact" w:val="281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+sir</w:t>
            </w:r>
            <w:proofErr w:type="spellEnd"/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=Rp.1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</w:p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before="6" w:line="280" w:lineRule="exact"/>
        <w:rPr>
          <w:sz w:val="28"/>
          <w:szCs w:val="28"/>
        </w:rPr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18</w:t>
      </w:r>
    </w:p>
    <w:p w:rsidR="00C91D35" w:rsidRDefault="00B20097">
      <w:pPr>
        <w:spacing w:line="200" w:lineRule="exact"/>
      </w:pPr>
      <w:r>
        <w:lastRenderedPageBreak/>
        <w:pict>
          <v:group id="_x0000_s2090" style="position:absolute;margin-left:4.15pt;margin-top:742.95pt;width:591.2pt;height:12.25pt;z-index:-5543;mso-position-horizontal-relative:page;mso-position-vertical-relative:page" coordorigin="83,14859" coordsize="11824,245">
            <v:shape id="_x0000_s2093" style="position:absolute;left:10746;top:14866;width:1221;height:230" coordorigin="10746,14866" coordsize="1221,230" path="m11357,15096r549,e" filled="f" strokecolor="#a4a4a4">
              <v:path arrowok="t"/>
            </v:shape>
            <v:shape id="_x0000_s2092" style="position:absolute;left:10746;top:14866;width:1221;height:230" coordorigin="10746,14866" coordsize="1221,230" path="m11357,14866r-611,e" filled="f" strokecolor="#a4a4a4">
              <v:path arrowok="t"/>
            </v:shape>
            <v:shape id="_x0000_s2091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9"/>
        <w:gridCol w:w="1789"/>
        <w:gridCol w:w="1529"/>
        <w:gridCol w:w="1527"/>
        <w:gridCol w:w="1623"/>
        <w:gridCol w:w="1574"/>
      </w:tblGrid>
      <w:tr w:rsidR="00C91D35">
        <w:trPr>
          <w:trHeight w:hRule="exact" w:val="1620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batu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=Rp.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atu=Rp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asi Ku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asi ku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g6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rsi=R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548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  <w:p w:rsidR="00C91D35" w:rsidRDefault="00AE1399">
            <w:pPr>
              <w:spacing w:before="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rgelas</w:t>
            </w:r>
            <w:proofErr w:type="spellEnd"/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gelas=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Isi 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  <w:tr w:rsidR="00C91D35">
        <w:trPr>
          <w:trHeight w:hRule="exact" w:val="816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asi ku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rsi=R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dos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  <w:tr w:rsidR="00C91D35">
        <w:trPr>
          <w:trHeight w:hRule="exact" w:val="548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1pcs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 sir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bABC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ji</w:t>
            </w:r>
          </w:p>
        </w:tc>
      </w:tr>
      <w:tr w:rsidR="00C91D35">
        <w:trPr>
          <w:trHeight w:hRule="exact" w:val="547"/>
        </w:trPr>
        <w:tc>
          <w:tcPr>
            <w:tcW w:w="1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dos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2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28"/>
        <w:gridCol w:w="1678"/>
        <w:gridCol w:w="1613"/>
        <w:gridCol w:w="1678"/>
        <w:gridCol w:w="1676"/>
        <w:gridCol w:w="1454"/>
      </w:tblGrid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dos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</w:tc>
      </w:tr>
      <w:tr w:rsidR="00C91D35">
        <w:trPr>
          <w:trHeight w:hRule="exact" w:val="81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ita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1Gu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</w:tr>
      <w:tr w:rsidR="00C91D35">
        <w:trPr>
          <w:trHeight w:hRule="exact" w:val="545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tu,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2Bu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kus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 dos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</w:tr>
      <w:tr w:rsidR="00C91D35">
        <w:trPr>
          <w:trHeight w:hRule="exact" w:val="281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3Biji</w:t>
            </w:r>
          </w:p>
        </w:tc>
      </w:tr>
    </w:tbl>
    <w:p w:rsidR="00C91D35" w:rsidRDefault="00C91D35">
      <w:pPr>
        <w:spacing w:before="5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8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19</w:t>
      </w:r>
    </w:p>
    <w:p w:rsidR="00C91D35" w:rsidRDefault="00B20097">
      <w:pPr>
        <w:spacing w:line="200" w:lineRule="exact"/>
      </w:pPr>
      <w:r>
        <w:lastRenderedPageBreak/>
        <w:pict>
          <v:group id="_x0000_s2086" style="position:absolute;margin-left:4.15pt;margin-top:742.95pt;width:591.2pt;height:12.25pt;z-index:-5542;mso-position-horizontal-relative:page;mso-position-vertical-relative:page" coordorigin="83,14859" coordsize="11824,245">
            <v:shape id="_x0000_s2089" style="position:absolute;left:10746;top:14866;width:1221;height:230" coordorigin="10746,14866" coordsize="1221,230" path="m11357,15096r549,e" filled="f" strokecolor="#a4a4a4">
              <v:path arrowok="t"/>
            </v:shape>
            <v:shape id="_x0000_s2088" style="position:absolute;left:10746;top:14866;width:1221;height:230" coordorigin="10746,14866" coordsize="1221,230" path="m11357,14866r-611,e" filled="f" strokecolor="#a4a4a4">
              <v:path arrowok="t"/>
            </v:shape>
            <v:shape id="_x0000_s2087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28"/>
        <w:gridCol w:w="1678"/>
        <w:gridCol w:w="1613"/>
        <w:gridCol w:w="1678"/>
        <w:gridCol w:w="1676"/>
        <w:gridCol w:w="1454"/>
      </w:tblGrid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814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rer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649" w:right="65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rerjuri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3Ora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</w:tr>
      <w:tr w:rsidR="00C91D35">
        <w:trPr>
          <w:trHeight w:hRule="exact" w:val="81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spacing w:before="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rer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tir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6Ora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dos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ji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rta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5Ranti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asi 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tak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tak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1pcs</w:t>
            </w:r>
          </w:p>
        </w:tc>
      </w:tr>
      <w:tr w:rsidR="00C91D35">
        <w:trPr>
          <w:trHeight w:hRule="exact" w:val="1082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 w:right="5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Bens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 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isasi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REKA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at,1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ack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nggu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3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 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tuks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cret</w:t>
            </w:r>
            <w:proofErr w:type="spellEnd"/>
          </w:p>
        </w:tc>
      </w:tr>
      <w:tr w:rsidR="00C91D35">
        <w:trPr>
          <w:trHeight w:hRule="exact" w:val="81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3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2ba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eng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era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4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leks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tih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lis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at,7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uijuk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</w:tbl>
    <w:p w:rsidR="00C91D35" w:rsidRDefault="00C91D35">
      <w:pPr>
        <w:spacing w:before="7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04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20</w:t>
      </w:r>
    </w:p>
    <w:p w:rsidR="00C91D35" w:rsidRDefault="00B20097">
      <w:pPr>
        <w:spacing w:line="200" w:lineRule="exact"/>
      </w:pPr>
      <w:r>
        <w:lastRenderedPageBreak/>
        <w:pict>
          <v:group id="_x0000_s2082" style="position:absolute;margin-left:4.15pt;margin-top:742.95pt;width:591.2pt;height:12.25pt;z-index:-5541;mso-position-horizontal-relative:page;mso-position-vertical-relative:page" coordorigin="83,14859" coordsize="11824,245">
            <v:shape id="_x0000_s2085" style="position:absolute;left:10746;top:14866;width:1221;height:230" coordorigin="10746,14866" coordsize="1221,230" path="m11357,15096r549,e" filled="f" strokecolor="#a4a4a4">
              <v:path arrowok="t"/>
            </v:shape>
            <v:shape id="_x0000_s2084" style="position:absolute;left:10746;top:14866;width:1221;height:230" coordorigin="10746,14866" coordsize="1221,230" path="m11357,14866r-611,e" filled="f" strokecolor="#a4a4a4">
              <v:path arrowok="t"/>
            </v:shape>
            <v:shape id="_x0000_s2083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28"/>
        <w:gridCol w:w="1678"/>
        <w:gridCol w:w="1613"/>
        <w:gridCol w:w="1678"/>
        <w:gridCol w:w="1676"/>
        <w:gridCol w:w="1454"/>
      </w:tblGrid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Kabel+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aki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erah</w:t>
            </w:r>
            <w:proofErr w:type="spellEnd"/>
          </w:p>
          <w:p w:rsidR="00C91D35" w:rsidRDefault="002B054F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="00AE1399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="00AE1399">
              <w:rPr>
                <w:rFonts w:ascii="Calibri" w:eastAsia="Calibri" w:hAnsi="Calibri" w:cs="Calibri"/>
                <w:sz w:val="22"/>
                <w:szCs w:val="22"/>
              </w:rPr>
              <w:t>tih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Cikal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54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ansa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Baks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di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ret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Ampl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dos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Sekret</w:t>
            </w:r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rtas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kara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  <w:p w:rsidR="00C91D35" w:rsidRDefault="00AE1399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Tali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3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BK</w:t>
            </w:r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Kue pe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erta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BK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Beras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Kara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BK</w:t>
            </w:r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erta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Registrasi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rta</w:t>
            </w:r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Registrasi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Kapols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Kakakseni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proofErr w:type="spellEnd"/>
          </w:p>
        </w:tc>
      </w:tr>
      <w:tr w:rsidR="00C91D35">
        <w:trPr>
          <w:trHeight w:hRule="exact" w:val="279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RegistrasiBK-9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erta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Fotop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tra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tra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Garam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</w:tbl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7" w:line="240" w:lineRule="exact"/>
        <w:rPr>
          <w:sz w:val="24"/>
          <w:szCs w:val="24"/>
        </w:rPr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04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21</w:t>
      </w:r>
    </w:p>
    <w:p w:rsidR="00C91D35" w:rsidRDefault="00B20097">
      <w:pPr>
        <w:spacing w:line="200" w:lineRule="exact"/>
      </w:pPr>
      <w:r>
        <w:lastRenderedPageBreak/>
        <w:pict>
          <v:group id="_x0000_s2078" style="position:absolute;margin-left:4.15pt;margin-top:742.95pt;width:591.2pt;height:12.25pt;z-index:-5540;mso-position-horizontal-relative:page;mso-position-vertical-relative:page" coordorigin="83,14859" coordsize="11824,245">
            <v:shape id="_x0000_s2081" style="position:absolute;left:10746;top:14866;width:1221;height:230" coordorigin="10746,14866" coordsize="1221,230" path="m11357,15096r549,e" filled="f" strokecolor="#a4a4a4">
              <v:path arrowok="t"/>
            </v:shape>
            <v:shape id="_x0000_s2080" style="position:absolute;left:10746;top:14866;width:1221;height:230" coordorigin="10746,14866" coordsize="1221,230" path="m11357,14866r-611,e" filled="f" strokecolor="#a4a4a4">
              <v:path arrowok="t"/>
            </v:shape>
            <v:shape id="_x0000_s2079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28"/>
        <w:gridCol w:w="1678"/>
        <w:gridCol w:w="1613"/>
        <w:gridCol w:w="1678"/>
        <w:gridCol w:w="1676"/>
        <w:gridCol w:w="1454"/>
      </w:tblGrid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aku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akg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Bawangp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tih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Tahu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54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Kacang</w:t>
            </w:r>
          </w:p>
          <w:p w:rsidR="00C91D35" w:rsidRDefault="00AE1399">
            <w:pPr>
              <w:spacing w:before="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cap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Ikan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ayur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keup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erta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trid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Ayam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81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Bawang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erah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Serai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eruk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9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nsal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bung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kus</w:t>
            </w:r>
          </w:p>
          <w:p w:rsidR="00C91D35" w:rsidRDefault="002B054F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AE1399">
              <w:rPr>
                <w:rFonts w:ascii="Calibri" w:eastAsia="Calibri" w:hAnsi="Calibri" w:cs="Calibri"/>
                <w:sz w:val="22"/>
                <w:szCs w:val="22"/>
              </w:rPr>
              <w:t>asi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dos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pABC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Sewa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ajuadat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atu</w:t>
            </w:r>
            <w:proofErr w:type="spellEnd"/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278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</w:tr>
      <w:tr w:rsidR="00C91D35">
        <w:trPr>
          <w:trHeight w:hRule="exact" w:val="816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Bakti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sial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ayan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kara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proofErr w:type="spellEnd"/>
          </w:p>
        </w:tc>
      </w:tr>
      <w:tr w:rsidR="00C91D35">
        <w:trPr>
          <w:trHeight w:hRule="exact" w:val="547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-(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  <w:p w:rsidR="00C91D35" w:rsidRDefault="00AE139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</w:tbl>
    <w:p w:rsidR="00C91D35" w:rsidRDefault="00C91D35">
      <w:pPr>
        <w:spacing w:before="7" w:line="120" w:lineRule="exact"/>
        <w:rPr>
          <w:sz w:val="12"/>
          <w:szCs w:val="12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04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22</w:t>
      </w:r>
    </w:p>
    <w:p w:rsidR="00C91D35" w:rsidRDefault="00B20097">
      <w:pPr>
        <w:spacing w:line="200" w:lineRule="exact"/>
      </w:pPr>
      <w:r>
        <w:lastRenderedPageBreak/>
        <w:pict>
          <v:group id="_x0000_s2074" style="position:absolute;margin-left:4.15pt;margin-top:742.95pt;width:591.2pt;height:12.25pt;z-index:-5538;mso-position-horizontal-relative:page;mso-position-vertical-relative:page" coordorigin="83,14859" coordsize="11824,245">
            <v:shape id="_x0000_s2077" style="position:absolute;left:10746;top:14866;width:1221;height:230" coordorigin="10746,14866" coordsize="1221,230" path="m11357,15096r549,e" filled="f" strokecolor="#a4a4a4">
              <v:path arrowok="t"/>
            </v:shape>
            <v:shape id="_x0000_s2076" style="position:absolute;left:10746;top:14866;width:1221;height:230" coordorigin="10746,14866" coordsize="1221,230" path="m11357,14866r-611,e" filled="f" strokecolor="#a4a4a4">
              <v:path arrowok="t"/>
            </v:shape>
            <v:shape id="_x0000_s2075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" w:line="200" w:lineRule="exact"/>
      </w:pPr>
    </w:p>
    <w:p w:rsidR="00C91D35" w:rsidRDefault="00B20097">
      <w:pPr>
        <w:spacing w:before="28" w:line="320" w:lineRule="exact"/>
        <w:ind w:left="4049" w:right="4089" w:hanging="67"/>
        <w:jc w:val="center"/>
        <w:rPr>
          <w:sz w:val="28"/>
          <w:szCs w:val="28"/>
        </w:rPr>
      </w:pPr>
      <w:r w:rsidRPr="00B20097">
        <w:pict>
          <v:group id="_x0000_s2072" style="position:absolute;left:0;text-align:left;margin-left:64.4pt;margin-top:107.5pt;width:455.45pt;height:0;z-index:-5539;mso-position-horizontal-relative:page;mso-position-vertical-relative:page" coordorigin="1288,2150" coordsize="9109,0">
            <v:shape id="_x0000_s2073" style="position:absolute;left:1288;top:2150;width:9109;height:0" coordorigin="1288,2150" coordsize="9109,0" path="m1288,2150r9109,e" filled="f" strokeweight="2.25pt">
              <v:path arrowok="t"/>
            </v:shape>
            <w10:wrap anchorx="page" anchory="page"/>
          </v:group>
        </w:pict>
      </w:r>
      <w:r w:rsidR="00AE1399">
        <w:rPr>
          <w:b/>
          <w:sz w:val="28"/>
          <w:szCs w:val="28"/>
        </w:rPr>
        <w:t>B</w:t>
      </w:r>
      <w:r w:rsidR="00AE1399">
        <w:rPr>
          <w:b/>
          <w:spacing w:val="1"/>
          <w:sz w:val="28"/>
          <w:szCs w:val="28"/>
        </w:rPr>
        <w:t>A</w:t>
      </w:r>
      <w:r w:rsidR="00AE1399">
        <w:rPr>
          <w:b/>
          <w:sz w:val="28"/>
          <w:szCs w:val="28"/>
        </w:rPr>
        <w:t xml:space="preserve">BV </w:t>
      </w:r>
      <w:r w:rsidR="00AE1399">
        <w:rPr>
          <w:b/>
          <w:spacing w:val="1"/>
          <w:sz w:val="28"/>
          <w:szCs w:val="28"/>
        </w:rPr>
        <w:t>I</w:t>
      </w:r>
      <w:r w:rsidR="00AE1399">
        <w:rPr>
          <w:b/>
          <w:spacing w:val="-1"/>
          <w:sz w:val="28"/>
          <w:szCs w:val="28"/>
        </w:rPr>
        <w:t>N</w:t>
      </w:r>
      <w:r w:rsidR="00AE1399">
        <w:rPr>
          <w:b/>
          <w:spacing w:val="1"/>
          <w:sz w:val="28"/>
          <w:szCs w:val="28"/>
        </w:rPr>
        <w:t>V</w:t>
      </w:r>
      <w:r w:rsidR="00AE1399">
        <w:rPr>
          <w:b/>
          <w:spacing w:val="-3"/>
          <w:sz w:val="28"/>
          <w:szCs w:val="28"/>
        </w:rPr>
        <w:t>E</w:t>
      </w:r>
      <w:r w:rsidR="00AE1399">
        <w:rPr>
          <w:b/>
          <w:spacing w:val="1"/>
          <w:sz w:val="28"/>
          <w:szCs w:val="28"/>
        </w:rPr>
        <w:t>N</w:t>
      </w:r>
      <w:r w:rsidR="00AE1399">
        <w:rPr>
          <w:b/>
          <w:spacing w:val="-3"/>
          <w:sz w:val="28"/>
          <w:szCs w:val="28"/>
        </w:rPr>
        <w:t>T</w:t>
      </w:r>
      <w:r w:rsidR="00AE1399">
        <w:rPr>
          <w:b/>
          <w:spacing w:val="1"/>
          <w:sz w:val="28"/>
          <w:szCs w:val="28"/>
        </w:rPr>
        <w:t>A</w:t>
      </w:r>
      <w:r w:rsidR="00AE1399">
        <w:rPr>
          <w:b/>
          <w:spacing w:val="-1"/>
          <w:sz w:val="28"/>
          <w:szCs w:val="28"/>
        </w:rPr>
        <w:t>R</w:t>
      </w:r>
      <w:r w:rsidR="00AE1399">
        <w:rPr>
          <w:b/>
          <w:spacing w:val="1"/>
          <w:sz w:val="28"/>
          <w:szCs w:val="28"/>
        </w:rPr>
        <w:t>I</w:t>
      </w:r>
      <w:r w:rsidR="00AE1399">
        <w:rPr>
          <w:b/>
          <w:sz w:val="28"/>
          <w:szCs w:val="28"/>
        </w:rPr>
        <w:t>S</w:t>
      </w:r>
    </w:p>
    <w:p w:rsidR="00C91D35" w:rsidRDefault="00C91D35">
      <w:pPr>
        <w:spacing w:before="1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tbl>
      <w:tblPr>
        <w:tblW w:w="0" w:type="auto"/>
        <w:tblInd w:w="6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2081"/>
        <w:gridCol w:w="1920"/>
        <w:gridCol w:w="1560"/>
        <w:gridCol w:w="2021"/>
      </w:tblGrid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.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80" w:lineRule="exact"/>
              <w:ind w:left="3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 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80" w:lineRule="exact"/>
              <w:ind w:left="5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Jum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80" w:lineRule="exact"/>
              <w:ind w:left="4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ko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ndi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80" w:lineRule="exact"/>
              <w:ind w:left="42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80" w:lineRule="exact"/>
              <w:ind w:left="179" w:right="1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line="280" w:lineRule="exact"/>
              <w:ind w:left="3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 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pu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esi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ic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obek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Gallon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Gel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p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ic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8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iri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aca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iri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6 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11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iri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ic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sak</w:t>
            </w:r>
          </w:p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isau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13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14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15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ic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36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16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17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Wajan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87" w:right="19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 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kt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k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ega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ph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ak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89" w:right="1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598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14" w:line="280" w:lineRule="exact"/>
              <w:rPr>
                <w:sz w:val="28"/>
                <w:szCs w:val="28"/>
              </w:rPr>
            </w:pPr>
          </w:p>
          <w:p w:rsidR="00C91D35" w:rsidRDefault="00AE1399">
            <w:pPr>
              <w:spacing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1"/>
              <w:ind w:left="102" w:right="40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put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14" w:line="280" w:lineRule="exact"/>
              <w:rPr>
                <w:sz w:val="28"/>
                <w:szCs w:val="28"/>
              </w:rPr>
            </w:pPr>
          </w:p>
          <w:p w:rsidR="00C91D35" w:rsidRDefault="00AE1399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>
            <w:pPr>
              <w:spacing w:before="14" w:line="280" w:lineRule="exact"/>
              <w:rPr>
                <w:sz w:val="28"/>
                <w:szCs w:val="28"/>
              </w:rPr>
            </w:pPr>
          </w:p>
          <w:p w:rsidR="00C91D35" w:rsidRDefault="00AE1399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esigo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gol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en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8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8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91" w:right="1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ok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</w:tbl>
    <w:p w:rsidR="00C91D35" w:rsidRDefault="00C91D35">
      <w:pPr>
        <w:spacing w:before="2" w:line="100" w:lineRule="exact"/>
        <w:rPr>
          <w:sz w:val="10"/>
          <w:szCs w:val="10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23</w:t>
      </w:r>
    </w:p>
    <w:p w:rsidR="00C91D35" w:rsidRDefault="00B20097">
      <w:pPr>
        <w:spacing w:line="200" w:lineRule="exact"/>
      </w:pPr>
      <w:r>
        <w:lastRenderedPageBreak/>
        <w:pict>
          <v:group id="_x0000_s2068" style="position:absolute;margin-left:4.15pt;margin-top:742.95pt;width:591.2pt;height:12.25pt;z-index:-5536;mso-position-horizontal-relative:page;mso-position-vertical-relative:page" coordorigin="83,14859" coordsize="11824,245">
            <v:shape id="_x0000_s2071" style="position:absolute;left:10746;top:14866;width:1221;height:230" coordorigin="10746,14866" coordsize="1221,230" path="m11357,15096r549,e" filled="f" strokecolor="#a4a4a4">
              <v:path arrowok="t"/>
            </v:shape>
            <v:shape id="_x0000_s2070" style="position:absolute;left:10746;top:14866;width:1221;height:230" coordorigin="10746,14866" coordsize="1221,230" path="m11357,14866r-611,e" filled="f" strokecolor="#a4a4a4">
              <v:path arrowok="t"/>
            </v:shape>
            <v:shape id="_x0000_s2069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before="19" w:line="200" w:lineRule="exact"/>
      </w:pPr>
    </w:p>
    <w:tbl>
      <w:tblPr>
        <w:tblW w:w="0" w:type="auto"/>
        <w:tblInd w:w="6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2081"/>
        <w:gridCol w:w="1920"/>
        <w:gridCol w:w="1560"/>
        <w:gridCol w:w="2021"/>
      </w:tblGrid>
      <w:tr w:rsidR="00C91D35">
        <w:trPr>
          <w:trHeight w:hRule="exact" w:val="305"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20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9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it</w:t>
            </w: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11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lis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iala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it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13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1le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14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15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empel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16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ondan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45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17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alir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iah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18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loton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g1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</w:p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19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egu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6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ek</w:t>
            </w:r>
          </w:p>
        </w:tc>
      </w:tr>
      <w:tr w:rsidR="00C91D35">
        <w:trPr>
          <w:trHeight w:hRule="exact" w:val="31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20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  <w:tr w:rsidR="00C91D35">
        <w:trPr>
          <w:trHeight w:hRule="exact" w:val="31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AE1399">
            <w:pPr>
              <w:spacing w:before="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aik</w:t>
            </w:r>
          </w:p>
        </w:tc>
        <w:tc>
          <w:tcPr>
            <w:tcW w:w="2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D35" w:rsidRDefault="00C91D35"/>
        </w:tc>
      </w:tr>
    </w:tbl>
    <w:p w:rsidR="00C91D35" w:rsidRDefault="00C91D35">
      <w:pPr>
        <w:spacing w:before="4" w:line="180" w:lineRule="exact"/>
        <w:rPr>
          <w:sz w:val="18"/>
          <w:szCs w:val="18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B20097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160" w:header="766" w:footer="946" w:gutter="0"/>
          <w:cols w:space="720"/>
        </w:sectPr>
      </w:pPr>
      <w:r w:rsidRPr="00B20097">
        <w:pict>
          <v:group id="_x0000_s2066" style="position:absolute;left:0;text-align:left;margin-left:64.4pt;margin-top:107.5pt;width:455.45pt;height:0;z-index:-5537;mso-position-horizontal-relative:page;mso-position-vertical-relative:page" coordorigin="1288,2150" coordsize="9109,0">
            <v:shape id="_x0000_s2067" style="position:absolute;left:1288;top:2150;width:9109;height:0" coordorigin="1288,2150" coordsize="9109,0" path="m1288,2150r9109,e" filled="f" strokeweight="2.25pt">
              <v:path arrowok="t"/>
            </v:shape>
            <w10:wrap anchorx="page" anchory="page"/>
          </v:group>
        </w:pict>
      </w:r>
      <w:r w:rsidR="00AE1399">
        <w:rPr>
          <w:rFonts w:ascii="Calibri" w:eastAsia="Calibri" w:hAnsi="Calibri" w:cs="Calibri"/>
          <w:color w:val="8B8B8B"/>
          <w:spacing w:val="1"/>
          <w:sz w:val="22"/>
          <w:szCs w:val="22"/>
        </w:rPr>
        <w:t>24</w:t>
      </w:r>
    </w:p>
    <w:p w:rsidR="00C91D35" w:rsidRDefault="00B20097">
      <w:pPr>
        <w:spacing w:before="5" w:line="180" w:lineRule="exact"/>
        <w:rPr>
          <w:sz w:val="19"/>
          <w:szCs w:val="19"/>
        </w:rPr>
      </w:pPr>
      <w:r w:rsidRPr="00B20097">
        <w:lastRenderedPageBreak/>
        <w:pict>
          <v:group id="_x0000_s2062" style="position:absolute;margin-left:4.15pt;margin-top:742.95pt;width:591.2pt;height:12.25pt;z-index:-5535;mso-position-horizontal-relative:page;mso-position-vertical-relative:page" coordorigin="83,14859" coordsize="11824,245">
            <v:shape id="_x0000_s2065" style="position:absolute;left:10746;top:14866;width:1221;height:230" coordorigin="10746,14866" coordsize="1221,230" path="m11357,15096r549,e" filled="f" strokecolor="#a4a4a4">
              <v:path arrowok="t"/>
            </v:shape>
            <v:shape id="_x0000_s2064" style="position:absolute;left:10746;top:14866;width:1221;height:230" coordorigin="10746,14866" coordsize="1221,230" path="m11357,14866r-611,e" filled="f" strokecolor="#a4a4a4">
              <v:path arrowok="t"/>
            </v:shape>
            <v:shape id="_x0000_s2063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4635" w:right="4137" w:firstLine="86"/>
        <w:rPr>
          <w:sz w:val="24"/>
          <w:szCs w:val="24"/>
        </w:rPr>
      </w:pPr>
      <w:r>
        <w:rPr>
          <w:b/>
          <w:sz w:val="24"/>
          <w:szCs w:val="24"/>
        </w:rPr>
        <w:t>BAB VI PENUTUP</w:t>
      </w:r>
    </w:p>
    <w:p w:rsidR="00C91D35" w:rsidRDefault="00C91D35">
      <w:pPr>
        <w:spacing w:before="16" w:line="260" w:lineRule="exact"/>
        <w:rPr>
          <w:sz w:val="26"/>
          <w:szCs w:val="26"/>
        </w:rPr>
      </w:pPr>
    </w:p>
    <w:p w:rsidR="00C91D35" w:rsidRDefault="00AE1399">
      <w:pPr>
        <w:ind w:left="667"/>
        <w:rPr>
          <w:sz w:val="24"/>
          <w:szCs w:val="24"/>
        </w:rPr>
      </w:pPr>
      <w:r>
        <w:rPr>
          <w:b/>
          <w:sz w:val="24"/>
          <w:szCs w:val="24"/>
        </w:rPr>
        <w:t>A.  Kesi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lan</w:t>
      </w:r>
    </w:p>
    <w:p w:rsidR="00C91D35" w:rsidRDefault="00C91D35">
      <w:pPr>
        <w:spacing w:before="7" w:line="120" w:lineRule="exact"/>
        <w:rPr>
          <w:sz w:val="13"/>
          <w:szCs w:val="13"/>
        </w:rPr>
      </w:pPr>
    </w:p>
    <w:p w:rsidR="00C91D35" w:rsidRDefault="00AE1399">
      <w:pPr>
        <w:ind w:left="1519"/>
        <w:rPr>
          <w:sz w:val="24"/>
          <w:szCs w:val="24"/>
        </w:rPr>
      </w:pPr>
      <w:proofErr w:type="spellStart"/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ngEn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ngmasab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</w:t>
      </w:r>
      <w:proofErr w:type="spellEnd"/>
    </w:p>
    <w:p w:rsidR="00C91D35" w:rsidRDefault="00AE1399">
      <w:pPr>
        <w:spacing w:before="41" w:line="276" w:lineRule="auto"/>
        <w:ind w:left="1094" w:right="597"/>
        <w:jc w:val="both"/>
        <w:rPr>
          <w:sz w:val="24"/>
          <w:szCs w:val="24"/>
        </w:rPr>
      </w:pPr>
      <w:r>
        <w:rPr>
          <w:sz w:val="24"/>
          <w:szCs w:val="24"/>
        </w:rPr>
        <w:t>2019/2020,k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mimeng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rmohon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nma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f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a bi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mana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lama 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 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 tak lupa pula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mi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sihk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hunsurd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mpai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tinimasihme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dukung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ntuannya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 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</w:t>
      </w:r>
      <w:r>
        <w:rPr>
          <w:spacing w:val="6"/>
          <w:sz w:val="24"/>
          <w:szCs w:val="24"/>
        </w:rPr>
        <w:t>g</w:t>
      </w:r>
      <w:r>
        <w:rPr>
          <w:sz w:val="24"/>
          <w:szCs w:val="24"/>
        </w:rPr>
        <w:t xml:space="preserve">a 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laks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ik.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mogaAllah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Tme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idhoiki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mua.D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kianl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hlapo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nnyak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sih.</w:t>
      </w:r>
    </w:p>
    <w:p w:rsidR="00C91D35" w:rsidRDefault="00AE1399">
      <w:pPr>
        <w:ind w:left="1094" w:right="3791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Assala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ala</w:t>
      </w:r>
      <w:r>
        <w:rPr>
          <w:b/>
          <w:spacing w:val="-2"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mWa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hm</w:t>
      </w:r>
      <w:r>
        <w:rPr>
          <w:b/>
          <w:sz w:val="24"/>
          <w:szCs w:val="24"/>
        </w:rPr>
        <w:t>atu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tu</w:t>
      </w:r>
      <w:proofErr w:type="spellEnd"/>
    </w:p>
    <w:p w:rsidR="00C91D35" w:rsidRDefault="00C91D35">
      <w:pPr>
        <w:spacing w:line="200" w:lineRule="exact"/>
      </w:pPr>
    </w:p>
    <w:p w:rsidR="00C91D35" w:rsidRDefault="00C91D35">
      <w:pPr>
        <w:spacing w:before="16" w:line="240" w:lineRule="exact"/>
        <w:rPr>
          <w:sz w:val="24"/>
          <w:szCs w:val="24"/>
        </w:rPr>
      </w:pPr>
    </w:p>
    <w:p w:rsidR="00C91D35" w:rsidRDefault="00AE1399">
      <w:pPr>
        <w:ind w:left="667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. 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an</w:t>
      </w:r>
    </w:p>
    <w:p w:rsidR="00C91D35" w:rsidRDefault="00AE1399">
      <w:pPr>
        <w:spacing w:before="84"/>
        <w:ind w:left="1094" w:right="5287"/>
        <w:jc w:val="both"/>
        <w:rPr>
          <w:sz w:val="24"/>
          <w:szCs w:val="24"/>
        </w:rPr>
      </w:pPr>
      <w:r>
        <w:rPr>
          <w:rFonts w:ascii="MS UI Gothic" w:eastAsia="MS UI Gothic" w:hAnsi="MS UI Gothic" w:cs="MS UI Gothic"/>
          <w:w w:val="79"/>
          <w:sz w:val="24"/>
          <w:szCs w:val="24"/>
        </w:rPr>
        <w:t>➢</w:t>
      </w:r>
      <w:proofErr w:type="spellStart"/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dibu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rsip</w:t>
      </w:r>
    </w:p>
    <w:p w:rsidR="00C91D35" w:rsidRDefault="00AE1399">
      <w:pPr>
        <w:spacing w:line="260" w:lineRule="exact"/>
        <w:ind w:left="1094" w:right="5192"/>
        <w:jc w:val="both"/>
        <w:rPr>
          <w:sz w:val="24"/>
          <w:szCs w:val="24"/>
        </w:rPr>
      </w:pPr>
      <w:r>
        <w:rPr>
          <w:rFonts w:ascii="MS UI Gothic" w:eastAsia="MS UI Gothic" w:hAnsi="MS UI Gothic" w:cs="MS UI Gothic"/>
          <w:w w:val="79"/>
          <w:sz w:val="24"/>
          <w:szCs w:val="24"/>
        </w:rPr>
        <w:t>➢</w:t>
      </w:r>
      <w:r>
        <w:rPr>
          <w:sz w:val="24"/>
          <w:szCs w:val="24"/>
        </w:rPr>
        <w:t>Abs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iknya dib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 buku</w:t>
      </w:r>
    </w:p>
    <w:p w:rsidR="00C91D35" w:rsidRDefault="00AE1399">
      <w:pPr>
        <w:spacing w:line="260" w:lineRule="exact"/>
        <w:ind w:left="1094" w:right="820"/>
        <w:jc w:val="both"/>
        <w:rPr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w w:val="79"/>
          <w:sz w:val="24"/>
          <w:szCs w:val="24"/>
        </w:rPr>
        <w:t>➢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mua </w:t>
      </w:r>
      <w:proofErr w:type="spellStart"/>
      <w:r>
        <w:rPr>
          <w:sz w:val="24"/>
          <w:szCs w:val="24"/>
        </w:rPr>
        <w:t>unsurAnggota</w:t>
      </w:r>
      <w:r>
        <w:rPr>
          <w:spacing w:val="1"/>
          <w:sz w:val="24"/>
          <w:szCs w:val="24"/>
        </w:rPr>
        <w:t>Sa</w:t>
      </w:r>
      <w:r>
        <w:rPr>
          <w:sz w:val="24"/>
          <w:szCs w:val="24"/>
        </w:rPr>
        <w:t>kaBh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gainvent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ris</w:t>
      </w:r>
      <w:proofErr w:type="spellEnd"/>
      <w:r>
        <w:rPr>
          <w:sz w:val="24"/>
          <w:szCs w:val="24"/>
        </w:rPr>
        <w:t xml:space="preserve">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si.</w:t>
      </w:r>
      <w:proofErr w:type="gramEnd"/>
    </w:p>
    <w:p w:rsidR="00C91D35" w:rsidRDefault="00AE1399">
      <w:pPr>
        <w:tabs>
          <w:tab w:val="left" w:pos="1500"/>
        </w:tabs>
        <w:spacing w:before="3" w:line="260" w:lineRule="exact"/>
        <w:ind w:left="1519" w:right="600" w:hanging="425"/>
        <w:rPr>
          <w:sz w:val="24"/>
          <w:szCs w:val="24"/>
        </w:rPr>
      </w:pPr>
      <w:r>
        <w:rPr>
          <w:rFonts w:ascii="MS UI Gothic" w:eastAsia="MS UI Gothic" w:hAnsi="MS UI Gothic" w:cs="MS UI Gothic"/>
          <w:w w:val="79"/>
          <w:sz w:val="24"/>
          <w:szCs w:val="24"/>
        </w:rPr>
        <w:t>➢</w:t>
      </w:r>
      <w:r>
        <w:rPr>
          <w:rFonts w:ascii="MS UI Gothic" w:eastAsia="MS UI Gothic" w:hAnsi="MS UI Gothic" w:cs="MS UI Gothic"/>
          <w:sz w:val="24"/>
          <w:szCs w:val="24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proofErr w:type="gramStart"/>
      <w:r>
        <w:rPr>
          <w:sz w:val="24"/>
          <w:szCs w:val="24"/>
        </w:rPr>
        <w:t xml:space="preserve">, 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 mening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  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tas 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  Bh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 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iring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-1"/>
          <w:sz w:val="24"/>
          <w:szCs w:val="24"/>
        </w:rPr>
        <w:t>za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5" w:line="280" w:lineRule="exact"/>
        <w:rPr>
          <w:sz w:val="28"/>
          <w:szCs w:val="28"/>
        </w:rPr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C91D35">
          <w:pgSz w:w="11920" w:h="16840"/>
          <w:pgMar w:top="1920" w:right="800" w:bottom="280" w:left="1160" w:header="766" w:footer="946" w:gutter="0"/>
          <w:cols w:space="720"/>
        </w:sect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25</w:t>
      </w:r>
    </w:p>
    <w:p w:rsidR="00C91D35" w:rsidRDefault="00B20097">
      <w:pPr>
        <w:spacing w:line="200" w:lineRule="exact"/>
      </w:pPr>
      <w:r>
        <w:lastRenderedPageBreak/>
        <w:pict>
          <v:group id="_x0000_s2058" style="position:absolute;margin-left:4.15pt;margin-top:742.95pt;width:591.2pt;height:12.25pt;z-index:-5532;mso-position-horizontal-relative:page;mso-position-vertical-relative:page" coordorigin="83,14859" coordsize="11824,245">
            <v:shape id="_x0000_s2061" style="position:absolute;left:10746;top:14866;width:1221;height:230" coordorigin="10746,14866" coordsize="1221,230" path="m11357,15096r549,e" filled="f" strokecolor="#a4a4a4">
              <v:path arrowok="t"/>
            </v:shape>
            <v:shape id="_x0000_s2060" style="position:absolute;left:10746;top:14866;width:1221;height:230" coordorigin="10746,14866" coordsize="1221,230" path="m11357,14866r-611,e" filled="f" strokecolor="#a4a4a4">
              <v:path arrowok="t"/>
            </v:shape>
            <v:shape id="_x0000_s2059" style="position:absolute;left:90;top:14866;width:10656;height:230" coordorigin="90,14866" coordsize="10656,230" path="m90,15096r10313,l10403,14866r343,e" filled="f" strokecolor="#a4a4a4">
              <v:path arrowok="t"/>
            </v:shape>
            <w10:wrap anchorx="page" anchory="page"/>
          </v:group>
        </w:pict>
      </w: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8" w:line="200" w:lineRule="exact"/>
      </w:pPr>
    </w:p>
    <w:p w:rsidR="00C91D35" w:rsidRDefault="00AE1399">
      <w:pPr>
        <w:spacing w:before="29" w:line="260" w:lineRule="exact"/>
        <w:ind w:left="4006" w:right="4546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LA</w:t>
      </w:r>
      <w:r>
        <w:rPr>
          <w:b/>
          <w:spacing w:val="-1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PIR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N</w:t>
      </w:r>
    </w:p>
    <w:p w:rsidR="00C91D35" w:rsidRDefault="00C91D35">
      <w:pPr>
        <w:spacing w:before="4" w:line="100" w:lineRule="exact"/>
        <w:rPr>
          <w:sz w:val="11"/>
          <w:szCs w:val="11"/>
        </w:rPr>
      </w:pPr>
    </w:p>
    <w:p w:rsidR="00C91D35" w:rsidRDefault="00C91D35">
      <w:pPr>
        <w:spacing w:line="200" w:lineRule="exact"/>
      </w:pPr>
    </w:p>
    <w:p w:rsidR="00C91D35" w:rsidRDefault="00AE1399">
      <w:pPr>
        <w:spacing w:before="29"/>
        <w:ind w:left="1092"/>
        <w:rPr>
          <w:sz w:val="24"/>
          <w:szCs w:val="24"/>
        </w:rPr>
      </w:pPr>
      <w:r>
        <w:rPr>
          <w:b/>
          <w:sz w:val="24"/>
          <w:szCs w:val="24"/>
        </w:rPr>
        <w:t>A.  Dok</w:t>
      </w:r>
      <w:r>
        <w:rPr>
          <w:b/>
          <w:spacing w:val="1"/>
          <w:sz w:val="24"/>
          <w:szCs w:val="24"/>
        </w:rPr>
        <w:t>um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tasi Kegia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an</w:t>
      </w:r>
    </w:p>
    <w:p w:rsidR="00C91D35" w:rsidRDefault="00C91D35">
      <w:pPr>
        <w:spacing w:before="14" w:line="220" w:lineRule="exact"/>
        <w:rPr>
          <w:sz w:val="22"/>
          <w:szCs w:val="22"/>
        </w:rPr>
      </w:pPr>
    </w:p>
    <w:p w:rsidR="00C91D35" w:rsidRDefault="00B20097">
      <w:pPr>
        <w:ind w:left="156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330.5pt;margin-top:-1.9pt;width:168.4pt;height:96.25pt;z-index:-5531;mso-position-horizontal-relative:page">
            <v:imagedata r:id="rId21" o:title=""/>
            <w10:wrap anchorx="page"/>
          </v:shape>
        </w:pict>
      </w:r>
      <w:r>
        <w:pict>
          <v:shape id="_x0000_i1025" type="#_x0000_t75" style="width:149.8pt;height:91.85pt">
            <v:imagedata r:id="rId22" o:title=""/>
          </v:shape>
        </w:pict>
      </w:r>
    </w:p>
    <w:p w:rsidR="00C91D35" w:rsidRDefault="00C91D35">
      <w:pPr>
        <w:spacing w:before="2" w:line="120" w:lineRule="exact"/>
        <w:rPr>
          <w:sz w:val="13"/>
          <w:szCs w:val="13"/>
        </w:rPr>
      </w:pPr>
    </w:p>
    <w:p w:rsidR="00C91D35" w:rsidRDefault="00AE1399">
      <w:pPr>
        <w:ind w:left="2085"/>
        <w:rPr>
          <w:sz w:val="24"/>
          <w:szCs w:val="24"/>
        </w:rPr>
      </w:pPr>
      <w:r>
        <w:rPr>
          <w:color w:val="FF0000"/>
          <w:spacing w:val="1"/>
          <w:sz w:val="24"/>
          <w:szCs w:val="24"/>
        </w:rPr>
        <w:t>P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lantikan Pengu</w:t>
      </w:r>
      <w:r>
        <w:rPr>
          <w:color w:val="FF0000"/>
          <w:spacing w:val="-1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us                                         </w:t>
      </w:r>
      <w:proofErr w:type="spellStart"/>
      <w:r>
        <w:rPr>
          <w:color w:val="FF0000"/>
          <w:sz w:val="24"/>
          <w:szCs w:val="24"/>
        </w:rPr>
        <w:t>B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ktisos</w:t>
      </w:r>
      <w:r>
        <w:rPr>
          <w:color w:val="FF0000"/>
          <w:spacing w:val="1"/>
          <w:sz w:val="24"/>
          <w:szCs w:val="24"/>
        </w:rPr>
        <w:t>i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l</w:t>
      </w:r>
      <w:proofErr w:type="spellEnd"/>
    </w:p>
    <w:p w:rsidR="00C91D35" w:rsidRDefault="00C91D35">
      <w:pPr>
        <w:spacing w:before="14" w:line="280" w:lineRule="exact"/>
        <w:rPr>
          <w:sz w:val="28"/>
          <w:szCs w:val="28"/>
        </w:rPr>
      </w:pPr>
    </w:p>
    <w:p w:rsidR="00C91D35" w:rsidRDefault="00B20097">
      <w:pPr>
        <w:ind w:left="1562"/>
      </w:pPr>
      <w:r>
        <w:pict>
          <v:shape id="_x0000_s2055" type="#_x0000_t75" style="position:absolute;left:0;text-align:left;margin-left:331.35pt;margin-top:2.35pt;width:162.55pt;height:94.6pt;z-index:-5530;mso-position-horizontal-relative:page">
            <v:imagedata r:id="rId23" o:title=""/>
            <w10:wrap anchorx="page"/>
          </v:shape>
        </w:pict>
      </w:r>
      <w:r>
        <w:pict>
          <v:shape id="_x0000_i1026" type="#_x0000_t75" style="width:151.45pt;height:94.35pt">
            <v:imagedata r:id="rId24" o:title=""/>
          </v:shape>
        </w:pict>
      </w:r>
    </w:p>
    <w:p w:rsidR="00C91D35" w:rsidRDefault="00AE1399">
      <w:pPr>
        <w:spacing w:before="26"/>
        <w:ind w:left="2626"/>
        <w:rPr>
          <w:sz w:val="24"/>
          <w:szCs w:val="24"/>
        </w:rPr>
      </w:pPr>
      <w:r>
        <w:rPr>
          <w:color w:val="FF0000"/>
          <w:sz w:val="24"/>
          <w:szCs w:val="24"/>
        </w:rPr>
        <w:t>B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sic                                                  </w:t>
      </w:r>
      <w:proofErr w:type="spellStart"/>
      <w:r>
        <w:rPr>
          <w:color w:val="FF0000"/>
          <w:sz w:val="24"/>
          <w:szCs w:val="24"/>
        </w:rPr>
        <w:t>Bh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y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z w:val="24"/>
          <w:szCs w:val="24"/>
        </w:rPr>
        <w:t>ngk</w:t>
      </w:r>
      <w:r>
        <w:rPr>
          <w:color w:val="FF0000"/>
          <w:spacing w:val="-1"/>
          <w:sz w:val="24"/>
          <w:szCs w:val="24"/>
        </w:rPr>
        <w:t>a</w:t>
      </w:r>
      <w:r>
        <w:rPr>
          <w:color w:val="FF0000"/>
          <w:spacing w:val="1"/>
          <w:sz w:val="24"/>
          <w:szCs w:val="24"/>
        </w:rPr>
        <w:t>r</w:t>
      </w:r>
      <w:r>
        <w:rPr>
          <w:color w:val="FF0000"/>
          <w:sz w:val="24"/>
          <w:szCs w:val="24"/>
        </w:rPr>
        <w:t>a</w:t>
      </w:r>
      <w:r>
        <w:rPr>
          <w:color w:val="FF0000"/>
          <w:spacing w:val="1"/>
          <w:sz w:val="24"/>
          <w:szCs w:val="24"/>
        </w:rPr>
        <w:t>P</w:t>
      </w:r>
      <w:r>
        <w:rPr>
          <w:color w:val="FF0000"/>
          <w:spacing w:val="-1"/>
          <w:sz w:val="24"/>
          <w:szCs w:val="24"/>
        </w:rPr>
        <w:t>e</w:t>
      </w:r>
      <w:r>
        <w:rPr>
          <w:color w:val="FF0000"/>
          <w:sz w:val="24"/>
          <w:szCs w:val="24"/>
        </w:rPr>
        <w:t>duli</w:t>
      </w:r>
      <w:proofErr w:type="spellEnd"/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before="10" w:line="260" w:lineRule="exact"/>
        <w:rPr>
          <w:sz w:val="26"/>
          <w:szCs w:val="26"/>
        </w:rPr>
      </w:pPr>
    </w:p>
    <w:p w:rsidR="00C91D35" w:rsidRDefault="00B20097">
      <w:pPr>
        <w:ind w:left="156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136.1pt;margin-top:0;width:149.55pt;height:74.8pt;z-index:-5534;mso-position-horizontal-relative:page" filled="f" stroked="f">
            <v:textbox inset="0,0,0,0">
              <w:txbxContent>
                <w:p w:rsidR="002B054F" w:rsidRDefault="002B054F">
                  <w:pPr>
                    <w:spacing w:before="15" w:line="280" w:lineRule="exact"/>
                    <w:rPr>
                      <w:sz w:val="28"/>
                      <w:szCs w:val="28"/>
                    </w:rPr>
                  </w:pPr>
                </w:p>
                <w:p w:rsidR="002B054F" w:rsidRDefault="002B054F">
                  <w:pPr>
                    <w:ind w:left="97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0000"/>
                      <w:sz w:val="24"/>
                      <w:szCs w:val="24"/>
                    </w:rPr>
                    <w:t>Bh</w:t>
                  </w:r>
                  <w:r>
                    <w:rPr>
                      <w:color w:val="FF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color w:val="FF0000"/>
                      <w:sz w:val="24"/>
                      <w:szCs w:val="24"/>
                    </w:rPr>
                    <w:t>y</w:t>
                  </w:r>
                  <w:r>
                    <w:rPr>
                      <w:color w:val="FF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color w:val="FF0000"/>
                      <w:sz w:val="24"/>
                      <w:szCs w:val="24"/>
                    </w:rPr>
                    <w:t>ngk</w:t>
                  </w:r>
                  <w:r>
                    <w:rPr>
                      <w:color w:val="FF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color w:val="FF0000"/>
                      <w:spacing w:val="1"/>
                      <w:sz w:val="24"/>
                      <w:szCs w:val="24"/>
                    </w:rPr>
                    <w:t>r</w:t>
                  </w:r>
                  <w:r>
                    <w:rPr>
                      <w:color w:val="FF0000"/>
                      <w:sz w:val="24"/>
                      <w:szCs w:val="24"/>
                    </w:rPr>
                    <w:t>a</w:t>
                  </w:r>
                  <w:r>
                    <w:rPr>
                      <w:color w:val="FF0000"/>
                      <w:spacing w:val="-3"/>
                      <w:sz w:val="24"/>
                      <w:szCs w:val="24"/>
                    </w:rPr>
                    <w:t>I</w:t>
                  </w:r>
                  <w:r>
                    <w:rPr>
                      <w:color w:val="FF0000"/>
                      <w:sz w:val="24"/>
                      <w:szCs w:val="24"/>
                    </w:rPr>
                    <w:t>X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2052" type="#_x0000_t202" style="position:absolute;left:0;text-align:left;margin-left:336.35pt;margin-top:-7.6pt;width:157.55pt;height:83.7pt;z-index:-5533;mso-position-horizontal-relative:page" filled="f" stroked="f">
            <v:textbox inset="0,0,0,0">
              <w:txbxContent>
                <w:p w:rsidR="002B054F" w:rsidRDefault="002B054F">
                  <w:pPr>
                    <w:spacing w:line="200" w:lineRule="exact"/>
                  </w:pPr>
                </w:p>
                <w:p w:rsidR="002B054F" w:rsidRDefault="002B054F">
                  <w:pPr>
                    <w:spacing w:before="7" w:line="240" w:lineRule="exact"/>
                    <w:rPr>
                      <w:sz w:val="24"/>
                      <w:szCs w:val="24"/>
                    </w:rPr>
                  </w:pPr>
                </w:p>
                <w:p w:rsidR="002B054F" w:rsidRDefault="002B054F">
                  <w:pPr>
                    <w:ind w:left="1014"/>
                    <w:rPr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color w:val="FF0000"/>
                      <w:sz w:val="24"/>
                      <w:szCs w:val="24"/>
                    </w:rPr>
                    <w:t>osiali</w:t>
                  </w:r>
                  <w:r>
                    <w:rPr>
                      <w:color w:val="FF0000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color w:val="FF0000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color w:val="FF0000"/>
                      <w:sz w:val="24"/>
                      <w:szCs w:val="24"/>
                    </w:rPr>
                    <w:t>si</w:t>
                  </w:r>
                </w:p>
              </w:txbxContent>
            </v:textbox>
            <w10:wrap anchorx="page"/>
          </v:shape>
        </w:pict>
      </w:r>
      <w:r>
        <w:pict>
          <v:shape id="_x0000_s2051" type="#_x0000_t75" style="position:absolute;left:0;text-align:left;margin-left:336.35pt;margin-top:-7.6pt;width:157.55pt;height:83.7pt;z-index:-5529;mso-position-horizontal-relative:page">
            <v:imagedata r:id="rId25" o:title=""/>
            <w10:wrap anchorx="page"/>
          </v:shape>
        </w:pict>
      </w:r>
      <w:r>
        <w:pict>
          <v:shape id="_x0000_i1027" type="#_x0000_t75" style="width:149.8pt;height:74.5pt">
            <v:imagedata r:id="rId26" o:title=""/>
          </v:shape>
        </w:pict>
      </w:r>
    </w:p>
    <w:p w:rsidR="00C91D35" w:rsidRDefault="00AE1399">
      <w:pPr>
        <w:spacing w:before="42" w:line="260" w:lineRule="exact"/>
        <w:ind w:left="1944"/>
        <w:rPr>
          <w:sz w:val="24"/>
          <w:szCs w:val="24"/>
        </w:rPr>
      </w:pPr>
      <w:proofErr w:type="spellStart"/>
      <w:r>
        <w:rPr>
          <w:color w:val="FF0000"/>
          <w:position w:val="-1"/>
          <w:sz w:val="24"/>
          <w:szCs w:val="24"/>
        </w:rPr>
        <w:t>Bh</w:t>
      </w:r>
      <w:r>
        <w:rPr>
          <w:color w:val="FF0000"/>
          <w:spacing w:val="-1"/>
          <w:position w:val="-1"/>
          <w:sz w:val="24"/>
          <w:szCs w:val="24"/>
        </w:rPr>
        <w:t>a</w:t>
      </w:r>
      <w:r>
        <w:rPr>
          <w:color w:val="FF0000"/>
          <w:position w:val="-1"/>
          <w:sz w:val="24"/>
          <w:szCs w:val="24"/>
        </w:rPr>
        <w:t>y</w:t>
      </w:r>
      <w:r>
        <w:rPr>
          <w:color w:val="FF0000"/>
          <w:spacing w:val="-1"/>
          <w:position w:val="-1"/>
          <w:sz w:val="24"/>
          <w:szCs w:val="24"/>
        </w:rPr>
        <w:t>a</w:t>
      </w:r>
      <w:r>
        <w:rPr>
          <w:color w:val="FF0000"/>
          <w:position w:val="-1"/>
          <w:sz w:val="24"/>
          <w:szCs w:val="24"/>
        </w:rPr>
        <w:t>ngk</w:t>
      </w:r>
      <w:r>
        <w:rPr>
          <w:color w:val="FF0000"/>
          <w:spacing w:val="-1"/>
          <w:position w:val="-1"/>
          <w:sz w:val="24"/>
          <w:szCs w:val="24"/>
        </w:rPr>
        <w:t>a</w:t>
      </w:r>
      <w:r>
        <w:rPr>
          <w:color w:val="FF0000"/>
          <w:spacing w:val="1"/>
          <w:position w:val="-1"/>
          <w:sz w:val="24"/>
          <w:szCs w:val="24"/>
        </w:rPr>
        <w:t>r</w:t>
      </w:r>
      <w:r>
        <w:rPr>
          <w:color w:val="FF0000"/>
          <w:position w:val="-1"/>
          <w:sz w:val="24"/>
          <w:szCs w:val="24"/>
        </w:rPr>
        <w:t>aK</w:t>
      </w:r>
      <w:r>
        <w:rPr>
          <w:color w:val="FF0000"/>
          <w:spacing w:val="-1"/>
          <w:position w:val="-1"/>
          <w:sz w:val="24"/>
          <w:szCs w:val="24"/>
        </w:rPr>
        <w:t>r</w:t>
      </w:r>
      <w:r>
        <w:rPr>
          <w:color w:val="FF0000"/>
          <w:spacing w:val="1"/>
          <w:position w:val="-1"/>
          <w:sz w:val="24"/>
          <w:szCs w:val="24"/>
        </w:rPr>
        <w:t>e</w:t>
      </w:r>
      <w:r>
        <w:rPr>
          <w:color w:val="FF0000"/>
          <w:spacing w:val="-1"/>
          <w:position w:val="-1"/>
          <w:sz w:val="24"/>
          <w:szCs w:val="24"/>
        </w:rPr>
        <w:t>a</w:t>
      </w:r>
      <w:r>
        <w:rPr>
          <w:color w:val="FF0000"/>
          <w:position w:val="-1"/>
          <w:sz w:val="24"/>
          <w:szCs w:val="24"/>
        </w:rPr>
        <w:t>t</w:t>
      </w:r>
      <w:r>
        <w:rPr>
          <w:color w:val="FF0000"/>
          <w:spacing w:val="1"/>
          <w:position w:val="-1"/>
          <w:sz w:val="24"/>
          <w:szCs w:val="24"/>
        </w:rPr>
        <w:t>i</w:t>
      </w:r>
      <w:r>
        <w:rPr>
          <w:color w:val="FF0000"/>
          <w:position w:val="-1"/>
          <w:sz w:val="24"/>
          <w:szCs w:val="24"/>
        </w:rPr>
        <w:t>f</w:t>
      </w:r>
      <w:r>
        <w:rPr>
          <w:color w:val="FF0000"/>
          <w:spacing w:val="-3"/>
          <w:position w:val="-1"/>
          <w:sz w:val="24"/>
          <w:szCs w:val="24"/>
        </w:rPr>
        <w:t>I</w:t>
      </w:r>
      <w:r>
        <w:rPr>
          <w:color w:val="FF0000"/>
          <w:position w:val="-1"/>
          <w:sz w:val="24"/>
          <w:szCs w:val="24"/>
        </w:rPr>
        <w:t>X</w:t>
      </w:r>
      <w:r>
        <w:rPr>
          <w:color w:val="FF0000"/>
          <w:spacing w:val="1"/>
          <w:position w:val="-1"/>
          <w:sz w:val="24"/>
          <w:szCs w:val="24"/>
        </w:rPr>
        <w:t>S</w:t>
      </w:r>
      <w:r>
        <w:rPr>
          <w:color w:val="FF0000"/>
          <w:position w:val="-1"/>
          <w:sz w:val="24"/>
          <w:szCs w:val="24"/>
        </w:rPr>
        <w:t>osiali</w:t>
      </w:r>
      <w:r>
        <w:rPr>
          <w:color w:val="FF0000"/>
          <w:spacing w:val="1"/>
          <w:position w:val="-1"/>
          <w:sz w:val="24"/>
          <w:szCs w:val="24"/>
        </w:rPr>
        <w:t>s</w:t>
      </w:r>
      <w:r>
        <w:rPr>
          <w:color w:val="FF0000"/>
          <w:spacing w:val="-1"/>
          <w:position w:val="-1"/>
          <w:sz w:val="24"/>
          <w:szCs w:val="24"/>
        </w:rPr>
        <w:t>a</w:t>
      </w:r>
      <w:r>
        <w:rPr>
          <w:color w:val="FF0000"/>
          <w:position w:val="-1"/>
          <w:sz w:val="24"/>
          <w:szCs w:val="24"/>
        </w:rPr>
        <w:t>si</w:t>
      </w:r>
      <w:proofErr w:type="spellEnd"/>
    </w:p>
    <w:p w:rsidR="00C91D35" w:rsidRDefault="00C91D35">
      <w:pPr>
        <w:spacing w:line="160" w:lineRule="exact"/>
        <w:rPr>
          <w:sz w:val="16"/>
          <w:szCs w:val="16"/>
        </w:rPr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C91D35">
      <w:pPr>
        <w:spacing w:line="200" w:lineRule="exact"/>
      </w:pPr>
    </w:p>
    <w:p w:rsidR="00C91D35" w:rsidRDefault="00AE1399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8B8B8B"/>
          <w:spacing w:val="1"/>
          <w:sz w:val="22"/>
          <w:szCs w:val="22"/>
        </w:rPr>
        <w:t>26</w:t>
      </w:r>
    </w:p>
    <w:sectPr w:rsidR="00C91D35" w:rsidSect="006A175C">
      <w:pgSz w:w="11920" w:h="16840"/>
      <w:pgMar w:top="1920" w:right="800" w:bottom="280" w:left="1160" w:header="766" w:footer="9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54F" w:rsidRDefault="002B054F">
      <w:r>
        <w:separator/>
      </w:r>
    </w:p>
  </w:endnote>
  <w:endnote w:type="continuationSeparator" w:id="1">
    <w:p w:rsidR="002B054F" w:rsidRDefault="002B0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E2D" w:rsidRDefault="00326E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19.9pt;margin-top:771.3pt;width:4.55pt;height:13.05pt;z-index:-5562;mso-position-horizontal-relative:page;mso-position-vertical-relative:page" filled="f" stroked="f">
          <v:textbox inset="0,0,0,0">
            <w:txbxContent>
              <w:p w:rsidR="002B054F" w:rsidRDefault="002B05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E2D" w:rsidRDefault="00326E2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17.4pt;margin-top:771.3pt;width:7.05pt;height:13.05pt;z-index:-5561;mso-position-horizontal-relative:page;mso-position-vertical-relative:page" filled="f" stroked="f">
          <v:textbox inset="0,0,0,0">
            <w:txbxContent>
              <w:p w:rsidR="002B054F" w:rsidRDefault="002B05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14.85pt;margin-top:771.3pt;width:9.55pt;height:13.05pt;z-index:-5560;mso-position-horizontal-relative:page;mso-position-vertical-relative:page" filled="f" stroked="f">
          <v:textbox inset="0,0,0,0">
            <w:txbxContent>
              <w:p w:rsidR="002B054F" w:rsidRDefault="002B05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iii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16.9pt;margin-top:771.3pt;width:7.6pt;height:13.05pt;z-index:-5559;mso-position-horizontal-relative:page;mso-position-vertical-relative:page" filled="f" stroked="f">
          <v:textbox style="mso-next-textbox:#_x0000_s1031" inset="0,0,0,0">
            <w:txbxContent>
              <w:p w:rsidR="002B054F" w:rsidRDefault="002B05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2B054F">
    <w:pPr>
      <w:spacing w:line="0" w:lineRule="atLeast"/>
      <w:rPr>
        <w:sz w:val="0"/>
        <w:szCs w:val="0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16.9pt;margin-top:771.3pt;width:7.6pt;height:13.05pt;z-index:-5558;mso-position-horizontal-relative:page;mso-position-vertical-relative:page" filled="f" stroked="f">
          <v:textbox inset="0,0,0,0">
            <w:txbxContent>
              <w:p w:rsidR="002B054F" w:rsidRDefault="002B054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2pt;margin-top:783.6pt;width:339.75pt;height:14pt;z-index:-5554;mso-position-horizontal-relative:page;mso-position-vertical-relative:page" filled="f" stroked="f">
          <v:textbox inset="0,0,0,0">
            <w:txbxContent>
              <w:p w:rsidR="002B054F" w:rsidRDefault="002B054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i/>
                    <w:sz w:val="24"/>
                    <w:szCs w:val="24"/>
                  </w:rPr>
                  <w:t xml:space="preserve">aporan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P</w:t>
                </w:r>
                <w:r>
                  <w:rPr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i/>
                    <w:sz w:val="24"/>
                    <w:szCs w:val="24"/>
                  </w:rPr>
                  <w:t>rtanggung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i/>
                    <w:spacing w:val="-1"/>
                    <w:sz w:val="24"/>
                    <w:szCs w:val="24"/>
                  </w:rPr>
                  <w:t>J</w:t>
                </w:r>
                <w:r>
                  <w:rPr>
                    <w:i/>
                    <w:sz w:val="24"/>
                    <w:szCs w:val="24"/>
                  </w:rPr>
                  <w:t>awaban D</w:t>
                </w:r>
                <w:r>
                  <w:rPr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i/>
                    <w:sz w:val="24"/>
                    <w:szCs w:val="24"/>
                  </w:rPr>
                  <w:t>wan Sa</w:t>
                </w:r>
                <w:r>
                  <w:rPr>
                    <w:i/>
                    <w:spacing w:val="-1"/>
                    <w:sz w:val="24"/>
                    <w:szCs w:val="24"/>
                  </w:rPr>
                  <w:t>k</w:t>
                </w:r>
                <w:r>
                  <w:rPr>
                    <w:i/>
                    <w:sz w:val="24"/>
                    <w:szCs w:val="24"/>
                  </w:rPr>
                  <w:t xml:space="preserve">a </w:t>
                </w:r>
                <w:r>
                  <w:rPr>
                    <w:i/>
                    <w:spacing w:val="-1"/>
                    <w:sz w:val="24"/>
                    <w:szCs w:val="24"/>
                  </w:rPr>
                  <w:t>M</w:t>
                </w:r>
                <w:r>
                  <w:rPr>
                    <w:i/>
                    <w:sz w:val="24"/>
                    <w:szCs w:val="24"/>
                  </w:rPr>
                  <w:t>a</w:t>
                </w:r>
                <w:r>
                  <w:rPr>
                    <w:i/>
                    <w:spacing w:val="2"/>
                    <w:sz w:val="24"/>
                    <w:szCs w:val="24"/>
                  </w:rPr>
                  <w:t>s</w:t>
                </w:r>
                <w:r>
                  <w:rPr>
                    <w:i/>
                    <w:sz w:val="24"/>
                    <w:szCs w:val="24"/>
                  </w:rPr>
                  <w:t>a Ba</w:t>
                </w:r>
                <w:r>
                  <w:rPr>
                    <w:i/>
                    <w:spacing w:val="-1"/>
                    <w:sz w:val="24"/>
                    <w:szCs w:val="24"/>
                  </w:rPr>
                  <w:t>k</w:t>
                </w:r>
                <w:r>
                  <w:rPr>
                    <w:i/>
                    <w:sz w:val="24"/>
                    <w:szCs w:val="24"/>
                  </w:rPr>
                  <w:t>ti2019– 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54F" w:rsidRDefault="002B054F">
      <w:r>
        <w:separator/>
      </w:r>
    </w:p>
  </w:footnote>
  <w:footnote w:type="continuationSeparator" w:id="1">
    <w:p w:rsidR="002B054F" w:rsidRDefault="002B0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E2D" w:rsidRDefault="00326E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group id="_x0000_s1036" style="position:absolute;margin-left:61.9pt;margin-top:41.25pt;width:463pt;height:64pt;z-index:-5564;mso-position-horizontal-relative:page;mso-position-vertical-relative:page" coordorigin="1238,825" coordsize="9260,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1575;top:825;width:1320;height:1260">
            <v:imagedata r:id="rId1" o:title=""/>
          </v:shape>
          <v:shape id="_x0000_s1037" style="position:absolute;left:1260;top:2082;width:9215;height:0" coordorigin="1260,2082" coordsize="9215,0" path="m1260,2082r9215,e" filled="f" strokeweight="2.2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1pt;margin-top:37.3pt;width:350.2pt;height:62.7pt;z-index:-5563;mso-position-horizontal-relative:page;mso-position-vertical-relative:page" filled="f" stroked="f">
          <v:textbox inset="0,0,0,0">
            <w:txbxContent>
              <w:p w:rsidR="002B054F" w:rsidRDefault="002B054F">
                <w:pPr>
                  <w:spacing w:line="380" w:lineRule="exact"/>
                  <w:ind w:left="20"/>
                  <w:rPr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LAPORAN PERTA</w:t>
                </w:r>
                <w:r>
                  <w:rPr>
                    <w:b/>
                    <w:spacing w:val="-1"/>
                    <w:sz w:val="36"/>
                    <w:szCs w:val="36"/>
                  </w:rPr>
                  <w:t>N</w:t>
                </w:r>
                <w:r>
                  <w:rPr>
                    <w:b/>
                    <w:sz w:val="36"/>
                    <w:szCs w:val="36"/>
                  </w:rPr>
                  <w:t>G</w:t>
                </w:r>
                <w:r>
                  <w:rPr>
                    <w:b/>
                    <w:spacing w:val="1"/>
                    <w:sz w:val="36"/>
                    <w:szCs w:val="36"/>
                  </w:rPr>
                  <w:t>G</w:t>
                </w:r>
                <w:r>
                  <w:rPr>
                    <w:b/>
                    <w:sz w:val="36"/>
                    <w:szCs w:val="36"/>
                  </w:rPr>
                  <w:t>U</w:t>
                </w:r>
                <w:r>
                  <w:rPr>
                    <w:b/>
                    <w:spacing w:val="-1"/>
                    <w:sz w:val="36"/>
                    <w:szCs w:val="36"/>
                  </w:rPr>
                  <w:t>N</w:t>
                </w:r>
                <w:r>
                  <w:rPr>
                    <w:b/>
                    <w:spacing w:val="3"/>
                    <w:sz w:val="36"/>
                    <w:szCs w:val="36"/>
                  </w:rPr>
                  <w:t>G</w:t>
                </w:r>
                <w:r>
                  <w:rPr>
                    <w:b/>
                    <w:sz w:val="36"/>
                    <w:szCs w:val="36"/>
                  </w:rPr>
                  <w:t>JAW</w:t>
                </w:r>
                <w:r>
                  <w:rPr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b/>
                    <w:sz w:val="36"/>
                    <w:szCs w:val="36"/>
                  </w:rPr>
                  <w:t>BAN</w:t>
                </w:r>
              </w:p>
              <w:p w:rsidR="002B054F" w:rsidRDefault="002B054F">
                <w:pPr>
                  <w:spacing w:before="60"/>
                  <w:ind w:left="20" w:right="-55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Pe</w:t>
                </w:r>
                <w:r>
                  <w:rPr>
                    <w:spacing w:val="1"/>
                    <w:sz w:val="32"/>
                    <w:szCs w:val="32"/>
                  </w:rPr>
                  <w:t>ngu</w:t>
                </w:r>
                <w:r>
                  <w:rPr>
                    <w:sz w:val="32"/>
                    <w:szCs w:val="32"/>
                  </w:rPr>
                  <w:t>rusDew</w:t>
                </w:r>
                <w:r>
                  <w:rPr>
                    <w:spacing w:val="-1"/>
                    <w:sz w:val="32"/>
                    <w:szCs w:val="32"/>
                  </w:rPr>
                  <w:t>a</w:t>
                </w:r>
                <w:r>
                  <w:rPr>
                    <w:sz w:val="32"/>
                    <w:szCs w:val="32"/>
                  </w:rPr>
                  <w:t>n</w:t>
                </w:r>
                <w:r>
                  <w:rPr>
                    <w:spacing w:val="2"/>
                    <w:sz w:val="32"/>
                    <w:szCs w:val="32"/>
                  </w:rPr>
                  <w:t>S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k</w:t>
                </w:r>
                <w:r>
                  <w:rPr>
                    <w:sz w:val="32"/>
                    <w:szCs w:val="32"/>
                  </w:rPr>
                  <w:t>aB</w:t>
                </w:r>
                <w:r>
                  <w:rPr>
                    <w:spacing w:val="2"/>
                    <w:sz w:val="32"/>
                    <w:szCs w:val="32"/>
                  </w:rPr>
                  <w:t>h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y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ngk</w:t>
                </w:r>
                <w:r>
                  <w:rPr>
                    <w:sz w:val="32"/>
                    <w:szCs w:val="32"/>
                  </w:rPr>
                  <w:t>araRa</w:t>
                </w:r>
                <w:r>
                  <w:rPr>
                    <w:spacing w:val="2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ti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E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reka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proofErr w:type="spellEnd"/>
              </w:p>
              <w:p w:rsidR="002B054F" w:rsidRDefault="002B054F">
                <w:pPr>
                  <w:spacing w:before="57"/>
                  <w:ind w:left="2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Ca</w:t>
                </w:r>
                <w:r>
                  <w:rPr>
                    <w:spacing w:val="2"/>
                    <w:sz w:val="32"/>
                    <w:szCs w:val="32"/>
                  </w:rPr>
                  <w:t>b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E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reka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M</w:t>
                </w:r>
                <w:r>
                  <w:rPr>
                    <w:sz w:val="32"/>
                    <w:szCs w:val="32"/>
                  </w:rPr>
                  <w:t>asaBa</w:t>
                </w:r>
                <w:r>
                  <w:rPr>
                    <w:spacing w:val="1"/>
                    <w:sz w:val="32"/>
                    <w:szCs w:val="32"/>
                  </w:rPr>
                  <w:t>k</w:t>
                </w:r>
                <w:r>
                  <w:rPr>
                    <w:sz w:val="32"/>
                    <w:szCs w:val="32"/>
                  </w:rPr>
                  <w:t>ti2</w:t>
                </w:r>
                <w:r>
                  <w:rPr>
                    <w:spacing w:val="2"/>
                    <w:sz w:val="32"/>
                    <w:szCs w:val="32"/>
                  </w:rPr>
                  <w:t>0</w:t>
                </w:r>
                <w:r>
                  <w:rPr>
                    <w:spacing w:val="4"/>
                    <w:sz w:val="32"/>
                    <w:szCs w:val="32"/>
                  </w:rPr>
                  <w:t>1</w:t>
                </w:r>
                <w:r>
                  <w:rPr>
                    <w:sz w:val="32"/>
                    <w:szCs w:val="32"/>
                  </w:rPr>
                  <w:t>9–</w:t>
                </w:r>
                <w:r>
                  <w:rPr>
                    <w:spacing w:val="1"/>
                    <w:sz w:val="32"/>
                    <w:szCs w:val="32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E2D" w:rsidRDefault="00326E2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2B054F">
    <w:pPr>
      <w:spacing w:line="0" w:lineRule="atLeast"/>
      <w:rPr>
        <w:sz w:val="0"/>
        <w:szCs w:val="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4F" w:rsidRDefault="00B20097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78.7pt;margin-top:37.85pt;width:66pt;height:63pt;z-index:-5557;mso-position-horizontal-relative:page;mso-position-vertical-relative:page">
          <v:imagedata r:id="rId1" o:title=""/>
          <w10:wrap anchorx="page" anchory="page"/>
        </v:shape>
      </w:pict>
    </w:r>
    <w:r>
      <w:pict>
        <v:group id="_x0000_s1027" style="position:absolute;margin-left:64.4pt;margin-top:107.5pt;width:455.45pt;height:0;z-index:-5556;mso-position-horizontal-relative:page;mso-position-vertical-relative:page" coordorigin="1288,2150" coordsize="9109,0">
          <v:shape id="_x0000_s1028" style="position:absolute;left:1288;top:2150;width:9109;height:0" coordorigin="1288,2150" coordsize="9109,0" path="m1288,2150r9109,e" filled="f" strokeweight="2.2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1pt;margin-top:37.3pt;width:354.25pt;height:62.7pt;z-index:-5555;mso-position-horizontal-relative:page;mso-position-vertical-relative:page" filled="f" stroked="f">
          <v:textbox inset="0,0,0,0">
            <w:txbxContent>
              <w:p w:rsidR="002B054F" w:rsidRDefault="002B054F">
                <w:pPr>
                  <w:spacing w:line="380" w:lineRule="exact"/>
                  <w:ind w:left="20"/>
                  <w:rPr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LAPORAN PERTA</w:t>
                </w:r>
                <w:r>
                  <w:rPr>
                    <w:b/>
                    <w:spacing w:val="-1"/>
                    <w:sz w:val="36"/>
                    <w:szCs w:val="36"/>
                  </w:rPr>
                  <w:t>N</w:t>
                </w:r>
                <w:r>
                  <w:rPr>
                    <w:b/>
                    <w:sz w:val="36"/>
                    <w:szCs w:val="36"/>
                  </w:rPr>
                  <w:t>G</w:t>
                </w:r>
                <w:r>
                  <w:rPr>
                    <w:b/>
                    <w:spacing w:val="1"/>
                    <w:sz w:val="36"/>
                    <w:szCs w:val="36"/>
                  </w:rPr>
                  <w:t>G</w:t>
                </w:r>
                <w:r>
                  <w:rPr>
                    <w:b/>
                    <w:sz w:val="36"/>
                    <w:szCs w:val="36"/>
                  </w:rPr>
                  <w:t>U</w:t>
                </w:r>
                <w:r>
                  <w:rPr>
                    <w:b/>
                    <w:spacing w:val="-1"/>
                    <w:sz w:val="36"/>
                    <w:szCs w:val="36"/>
                  </w:rPr>
                  <w:t>N</w:t>
                </w:r>
                <w:r>
                  <w:rPr>
                    <w:b/>
                    <w:sz w:val="36"/>
                    <w:szCs w:val="36"/>
                  </w:rPr>
                  <w:t>GJAW</w:t>
                </w:r>
                <w:r>
                  <w:rPr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b/>
                    <w:sz w:val="36"/>
                    <w:szCs w:val="36"/>
                  </w:rPr>
                  <w:t>BAN</w:t>
                </w:r>
              </w:p>
              <w:p w:rsidR="002B054F" w:rsidRDefault="002B054F">
                <w:pPr>
                  <w:spacing w:before="60"/>
                  <w:ind w:left="20" w:right="-55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Pe</w:t>
                </w:r>
                <w:r>
                  <w:rPr>
                    <w:spacing w:val="1"/>
                    <w:sz w:val="32"/>
                    <w:szCs w:val="32"/>
                  </w:rPr>
                  <w:t>ngu</w:t>
                </w:r>
                <w:r>
                  <w:rPr>
                    <w:sz w:val="32"/>
                    <w:szCs w:val="32"/>
                  </w:rPr>
                  <w:t>rusDewan</w:t>
                </w:r>
                <w:r>
                  <w:rPr>
                    <w:spacing w:val="3"/>
                    <w:sz w:val="32"/>
                    <w:szCs w:val="32"/>
                  </w:rPr>
                  <w:t>S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k</w:t>
                </w:r>
                <w:r>
                  <w:rPr>
                    <w:sz w:val="32"/>
                    <w:szCs w:val="32"/>
                  </w:rPr>
                  <w:t>aB</w:t>
                </w:r>
                <w:r>
                  <w:rPr>
                    <w:spacing w:val="1"/>
                    <w:sz w:val="32"/>
                    <w:szCs w:val="32"/>
                  </w:rPr>
                  <w:t>h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y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ngk</w:t>
                </w:r>
                <w:r>
                  <w:rPr>
                    <w:sz w:val="32"/>
                    <w:szCs w:val="32"/>
                  </w:rPr>
                  <w:t>araRa</w:t>
                </w:r>
                <w:r>
                  <w:rPr>
                    <w:spacing w:val="2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ti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E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reka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proofErr w:type="spellEnd"/>
              </w:p>
              <w:p w:rsidR="002B054F" w:rsidRDefault="002B054F">
                <w:pPr>
                  <w:spacing w:before="57"/>
                  <w:ind w:left="2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Ca</w:t>
                </w:r>
                <w:r>
                  <w:rPr>
                    <w:spacing w:val="2"/>
                    <w:sz w:val="32"/>
                    <w:szCs w:val="32"/>
                  </w:rPr>
                  <w:t>b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E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reka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M</w:t>
                </w:r>
                <w:r>
                  <w:rPr>
                    <w:sz w:val="32"/>
                    <w:szCs w:val="32"/>
                  </w:rPr>
                  <w:t>asaBa</w:t>
                </w:r>
                <w:r>
                  <w:rPr>
                    <w:spacing w:val="1"/>
                    <w:sz w:val="32"/>
                    <w:szCs w:val="32"/>
                  </w:rPr>
                  <w:t>k</w:t>
                </w:r>
                <w:r>
                  <w:rPr>
                    <w:sz w:val="32"/>
                    <w:szCs w:val="32"/>
                  </w:rPr>
                  <w:t>ti2</w:t>
                </w:r>
                <w:r>
                  <w:rPr>
                    <w:spacing w:val="2"/>
                    <w:sz w:val="32"/>
                    <w:szCs w:val="32"/>
                  </w:rPr>
                  <w:t>0</w:t>
                </w:r>
                <w:r>
                  <w:rPr>
                    <w:spacing w:val="1"/>
                    <w:sz w:val="32"/>
                    <w:szCs w:val="32"/>
                  </w:rPr>
                  <w:t>1</w:t>
                </w:r>
                <w:r>
                  <w:rPr>
                    <w:sz w:val="32"/>
                    <w:szCs w:val="32"/>
                  </w:rPr>
                  <w:t xml:space="preserve">9- </w:t>
                </w:r>
                <w:r>
                  <w:rPr>
                    <w:spacing w:val="1"/>
                    <w:sz w:val="32"/>
                    <w:szCs w:val="32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331ED"/>
    <w:multiLevelType w:val="multilevel"/>
    <w:tmpl w:val="0F6015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hdrShapeDefaults>
    <o:shapedefaults v:ext="edit" spidmax="217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91D35"/>
    <w:rsid w:val="000A0091"/>
    <w:rsid w:val="002B054F"/>
    <w:rsid w:val="00326E2D"/>
    <w:rsid w:val="005C2D31"/>
    <w:rsid w:val="006A175C"/>
    <w:rsid w:val="00AE1399"/>
    <w:rsid w:val="00B20097"/>
    <w:rsid w:val="00C91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C2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D31"/>
  </w:style>
  <w:style w:type="paragraph" w:styleId="Footer">
    <w:name w:val="footer"/>
    <w:basedOn w:val="Normal"/>
    <w:link w:val="FooterChar"/>
    <w:uiPriority w:val="99"/>
    <w:semiHidden/>
    <w:unhideWhenUsed/>
    <w:rsid w:val="005C2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D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32</Pages>
  <Words>5417</Words>
  <Characters>30878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2020-10-16T09:32:00Z</dcterms:created>
  <dcterms:modified xsi:type="dcterms:W3CDTF">2021-10-02T08:55:00Z</dcterms:modified>
</cp:coreProperties>
</file>